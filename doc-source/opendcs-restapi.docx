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411" w:rsidRDefault="00D328D4" w:rsidP="00551411">
      <w:pPr>
        <w:jc w:val="center"/>
        <w:rPr>
          <w:sz w:val="36"/>
          <w:szCs w:val="36"/>
        </w:rPr>
      </w:pPr>
      <w:r>
        <w:rPr>
          <w:sz w:val="36"/>
          <w:szCs w:val="36"/>
        </w:rPr>
        <w:t>OPENDCS</w:t>
      </w:r>
    </w:p>
    <w:p w:rsidR="00F9426C" w:rsidRDefault="00F9426C" w:rsidP="00551411">
      <w:pPr>
        <w:jc w:val="center"/>
        <w:rPr>
          <w:sz w:val="36"/>
          <w:szCs w:val="36"/>
        </w:rPr>
      </w:pPr>
    </w:p>
    <w:p w:rsidR="00551411" w:rsidRDefault="00EF0B72" w:rsidP="00D328D4">
      <w:pPr>
        <w:jc w:val="center"/>
        <w:rPr>
          <w:sz w:val="36"/>
          <w:szCs w:val="36"/>
        </w:rPr>
      </w:pPr>
      <w:r>
        <w:rPr>
          <w:sz w:val="36"/>
          <w:szCs w:val="36"/>
        </w:rPr>
        <w:t>REST API</w:t>
      </w:r>
    </w:p>
    <w:p w:rsidR="00D328D4" w:rsidRDefault="00D328D4" w:rsidP="00D328D4">
      <w:pPr>
        <w:jc w:val="center"/>
        <w:rPr>
          <w:sz w:val="36"/>
          <w:szCs w:val="36"/>
        </w:rPr>
      </w:pPr>
    </w:p>
    <w:p w:rsidR="00F9426C" w:rsidRDefault="00F9426C" w:rsidP="00D328D4">
      <w:pPr>
        <w:jc w:val="center"/>
        <w:rPr>
          <w:sz w:val="36"/>
          <w:szCs w:val="36"/>
        </w:rPr>
      </w:pPr>
    </w:p>
    <w:p w:rsidR="00F9426C" w:rsidRDefault="00F9426C" w:rsidP="00D328D4">
      <w:pPr>
        <w:jc w:val="center"/>
        <w:rPr>
          <w:sz w:val="36"/>
          <w:szCs w:val="36"/>
        </w:rPr>
      </w:pPr>
    </w:p>
    <w:p w:rsidR="00F9426C" w:rsidRDefault="002B6F67" w:rsidP="00F9426C">
      <w:pPr>
        <w:jc w:val="center"/>
      </w:pPr>
      <w:r>
        <w:t xml:space="preserve">Document Revision </w:t>
      </w:r>
      <w:r w:rsidR="00CF236D">
        <w:t>8</w:t>
      </w:r>
    </w:p>
    <w:p w:rsidR="00F9426C" w:rsidRDefault="00CF236D" w:rsidP="00F9426C">
      <w:pPr>
        <w:jc w:val="center"/>
      </w:pPr>
      <w:proofErr w:type="gramStart"/>
      <w:r>
        <w:t>July</w:t>
      </w:r>
      <w:r w:rsidR="002E1B34">
        <w:t>,</w:t>
      </w:r>
      <w:proofErr w:type="gramEnd"/>
      <w:r w:rsidR="002E1B34">
        <w:t xml:space="preserve"> 2023</w:t>
      </w:r>
    </w:p>
    <w:p w:rsidR="00F9426C" w:rsidRDefault="00F9426C" w:rsidP="00F9426C">
      <w:pPr>
        <w:jc w:val="center"/>
      </w:pPr>
    </w:p>
    <w:p w:rsidR="00F9426C" w:rsidRDefault="00F9426C" w:rsidP="00F9426C">
      <w:pPr>
        <w:jc w:val="center"/>
      </w:pPr>
    </w:p>
    <w:p w:rsidR="00F9426C" w:rsidRDefault="00F9426C" w:rsidP="00F9426C">
      <w:pPr>
        <w:jc w:val="center"/>
      </w:pPr>
    </w:p>
    <w:p w:rsidR="00F9426C" w:rsidRDefault="00F9426C" w:rsidP="00F9426C">
      <w:pPr>
        <w:jc w:val="center"/>
      </w:pPr>
    </w:p>
    <w:p w:rsidR="00051736" w:rsidRDefault="00051736" w:rsidP="00051736"/>
    <w:p w:rsidR="00051736" w:rsidRDefault="00051736" w:rsidP="00051736">
      <w:pPr>
        <w:pBdr>
          <w:top w:val="single" w:sz="4" w:space="1" w:color="auto"/>
          <w:left w:val="single" w:sz="4" w:space="4" w:color="auto"/>
          <w:bottom w:val="single" w:sz="4" w:space="1" w:color="auto"/>
          <w:right w:val="single" w:sz="4" w:space="4" w:color="auto"/>
        </w:pBdr>
        <w:jc w:val="center"/>
      </w:pPr>
      <w:r>
        <w:t xml:space="preserve">This Document is part of the </w:t>
      </w:r>
      <w:proofErr w:type="spellStart"/>
      <w:r>
        <w:t>OpenDCS</w:t>
      </w:r>
      <w:proofErr w:type="spellEnd"/>
      <w:r>
        <w:t xml:space="preserve"> Software Suite for environmental data acquisition and processing. The project home is: </w:t>
      </w:r>
      <w:hyperlink r:id="rId8" w:history="1">
        <w:r w:rsidRPr="008C16C6">
          <w:rPr>
            <w:rStyle w:val="Hyperlink"/>
          </w:rPr>
          <w:t>https://github.com/opendcs/opendcs</w:t>
        </w:r>
      </w:hyperlink>
    </w:p>
    <w:p w:rsidR="00051736" w:rsidRDefault="00051736" w:rsidP="00051736">
      <w:pPr>
        <w:pBdr>
          <w:top w:val="single" w:sz="4" w:space="1" w:color="auto"/>
          <w:left w:val="single" w:sz="4" w:space="4" w:color="auto"/>
          <w:bottom w:val="single" w:sz="4" w:space="1" w:color="auto"/>
          <w:right w:val="single" w:sz="4" w:space="4" w:color="auto"/>
        </w:pBdr>
        <w:jc w:val="center"/>
      </w:pPr>
      <w:r>
        <w:t>See INTENT.md at the project home for information on licensing.</w:t>
      </w:r>
    </w:p>
    <w:p w:rsidR="00F9426C" w:rsidRDefault="00F9426C" w:rsidP="00F9426C">
      <w:pPr>
        <w:jc w:val="center"/>
      </w:pPr>
    </w:p>
    <w:p w:rsidR="00F9426C" w:rsidRDefault="00F9426C" w:rsidP="00F9426C">
      <w:pPr>
        <w:jc w:val="center"/>
      </w:pPr>
    </w:p>
    <w:p w:rsidR="00F9426C" w:rsidRDefault="00F9426C" w:rsidP="00F9426C">
      <w:pPr>
        <w:jc w:val="center"/>
      </w:pPr>
    </w:p>
    <w:p w:rsidR="00F9426C" w:rsidRDefault="00F9426C" w:rsidP="00F9426C">
      <w:pPr>
        <w:jc w:val="center"/>
      </w:pPr>
    </w:p>
    <w:p w:rsidR="00F9426C" w:rsidRPr="00CC0DF5" w:rsidRDefault="00F9426C" w:rsidP="00F9426C">
      <w:pPr>
        <w:sectPr w:rsidR="00F9426C" w:rsidRPr="00CC0DF5" w:rsidSect="00E675C7">
          <w:footerReference w:type="even" r:id="rId9"/>
          <w:pgSz w:w="12240" w:h="15840"/>
          <w:pgMar w:top="1440" w:right="1800" w:bottom="1440" w:left="1800" w:header="720" w:footer="720" w:gutter="0"/>
          <w:cols w:space="720"/>
          <w:docGrid w:linePitch="360"/>
        </w:sectPr>
      </w:pPr>
    </w:p>
    <w:p w:rsidR="00551411" w:rsidRDefault="00551411" w:rsidP="0026383C">
      <w:r>
        <w:t>Table of Contents</w:t>
      </w:r>
    </w:p>
    <w:p w:rsidR="009050CF" w:rsidRDefault="00551411">
      <w:pPr>
        <w:pStyle w:val="TOC1"/>
        <w:tabs>
          <w:tab w:val="left" w:pos="480"/>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w:instrText>
      </w:r>
      <w:r>
        <w:fldChar w:fldCharType="separate"/>
      </w:r>
      <w:r w:rsidR="009050CF">
        <w:rPr>
          <w:noProof/>
        </w:rPr>
        <w:t>1</w:t>
      </w:r>
      <w:r w:rsidR="009050CF">
        <w:rPr>
          <w:rFonts w:asciiTheme="minorHAnsi" w:eastAsiaTheme="minorEastAsia" w:hAnsiTheme="minorHAnsi" w:cstheme="minorBidi"/>
          <w:noProof/>
          <w:kern w:val="2"/>
          <w14:ligatures w14:val="standardContextual"/>
        </w:rPr>
        <w:tab/>
      </w:r>
      <w:r w:rsidR="009050CF">
        <w:rPr>
          <w:noProof/>
        </w:rPr>
        <w:t>Introduction</w:t>
      </w:r>
      <w:r w:rsidR="009050CF">
        <w:rPr>
          <w:noProof/>
        </w:rPr>
        <w:tab/>
      </w:r>
      <w:r w:rsidR="009050CF">
        <w:rPr>
          <w:noProof/>
        </w:rPr>
        <w:fldChar w:fldCharType="begin"/>
      </w:r>
      <w:r w:rsidR="009050CF">
        <w:rPr>
          <w:noProof/>
        </w:rPr>
        <w:instrText xml:space="preserve"> PAGEREF _Toc141265398 \h </w:instrText>
      </w:r>
      <w:r w:rsidR="009050CF">
        <w:rPr>
          <w:noProof/>
        </w:rPr>
      </w:r>
      <w:r w:rsidR="009050CF">
        <w:rPr>
          <w:noProof/>
        </w:rPr>
        <w:fldChar w:fldCharType="separate"/>
      </w:r>
      <w:r w:rsidR="00583B5D">
        <w:rPr>
          <w:noProof/>
        </w:rPr>
        <w:t>2</w:t>
      </w:r>
      <w:r w:rsidR="009050CF">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1.1</w:t>
      </w:r>
      <w:r>
        <w:rPr>
          <w:rFonts w:asciiTheme="minorHAnsi" w:eastAsiaTheme="minorEastAsia" w:hAnsiTheme="minorHAnsi" w:cstheme="minorBidi"/>
          <w:noProof/>
          <w:kern w:val="2"/>
          <w14:ligatures w14:val="standardContextual"/>
        </w:rPr>
        <w:tab/>
      </w:r>
      <w:r>
        <w:rPr>
          <w:noProof/>
        </w:rPr>
        <w:t>Document History</w:t>
      </w:r>
      <w:r>
        <w:rPr>
          <w:noProof/>
        </w:rPr>
        <w:tab/>
      </w:r>
      <w:r>
        <w:rPr>
          <w:noProof/>
        </w:rPr>
        <w:fldChar w:fldCharType="begin"/>
      </w:r>
      <w:r>
        <w:rPr>
          <w:noProof/>
        </w:rPr>
        <w:instrText xml:space="preserve"> PAGEREF _Toc141265399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1.2</w:t>
      </w:r>
      <w:r>
        <w:rPr>
          <w:rFonts w:asciiTheme="minorHAnsi" w:eastAsiaTheme="minorEastAsia" w:hAnsiTheme="minorHAnsi" w:cstheme="minorBidi"/>
          <w:noProof/>
          <w:kern w:val="2"/>
          <w14:ligatures w14:val="standardContextual"/>
        </w:rPr>
        <w:tab/>
      </w:r>
      <w:r>
        <w:rPr>
          <w:noProof/>
        </w:rPr>
        <w:t>Glossary</w:t>
      </w:r>
      <w:r>
        <w:rPr>
          <w:noProof/>
        </w:rPr>
        <w:tab/>
      </w:r>
      <w:r>
        <w:rPr>
          <w:noProof/>
        </w:rPr>
        <w:fldChar w:fldCharType="begin"/>
      </w:r>
      <w:r>
        <w:rPr>
          <w:noProof/>
        </w:rPr>
        <w:instrText xml:space="preserve"> PAGEREF _Toc141265400 \h </w:instrText>
      </w:r>
      <w:r>
        <w:rPr>
          <w:noProof/>
        </w:rPr>
      </w:r>
      <w:r>
        <w:rPr>
          <w:noProof/>
        </w:rPr>
        <w:fldChar w:fldCharType="separate"/>
      </w:r>
      <w:r w:rsidR="00583B5D">
        <w:rPr>
          <w:noProof/>
        </w:rPr>
        <w:t>2</w:t>
      </w:r>
      <w:r>
        <w:rPr>
          <w:noProof/>
        </w:rPr>
        <w:fldChar w:fldCharType="end"/>
      </w:r>
    </w:p>
    <w:p w:rsidR="009050CF" w:rsidRDefault="009050CF">
      <w:pPr>
        <w:pStyle w:val="TOC1"/>
        <w:tabs>
          <w:tab w:val="left" w:pos="480"/>
          <w:tab w:val="right" w:leader="dot" w:pos="8630"/>
        </w:tabs>
        <w:rPr>
          <w:rFonts w:asciiTheme="minorHAnsi" w:eastAsiaTheme="minorEastAsia" w:hAnsiTheme="minorHAnsi" w:cstheme="minorBidi"/>
          <w:noProof/>
          <w:kern w:val="2"/>
          <w14:ligatures w14:val="standardContextual"/>
        </w:rPr>
      </w:pPr>
      <w:r>
        <w:rPr>
          <w:noProof/>
        </w:rPr>
        <w:t>2</w:t>
      </w:r>
      <w:r>
        <w:rPr>
          <w:rFonts w:asciiTheme="minorHAnsi" w:eastAsiaTheme="minorEastAsia" w:hAnsiTheme="minorHAnsi" w:cstheme="minorBidi"/>
          <w:noProof/>
          <w:kern w:val="2"/>
          <w14:ligatures w14:val="standardContextual"/>
        </w:rPr>
        <w:tab/>
      </w:r>
      <w:r>
        <w:rPr>
          <w:noProof/>
        </w:rPr>
        <w:t>REST Method Reference</w:t>
      </w:r>
      <w:r>
        <w:rPr>
          <w:noProof/>
        </w:rPr>
        <w:tab/>
      </w:r>
      <w:r>
        <w:rPr>
          <w:noProof/>
        </w:rPr>
        <w:fldChar w:fldCharType="begin"/>
      </w:r>
      <w:r>
        <w:rPr>
          <w:noProof/>
        </w:rPr>
        <w:instrText xml:space="preserve"> PAGEREF _Toc141265401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w:t>
      </w:r>
      <w:r>
        <w:rPr>
          <w:rFonts w:asciiTheme="minorHAnsi" w:eastAsiaTheme="minorEastAsia" w:hAnsiTheme="minorHAnsi" w:cstheme="minorBidi"/>
          <w:noProof/>
          <w:kern w:val="2"/>
          <w14:ligatures w14:val="standardContextual"/>
        </w:rPr>
        <w:tab/>
      </w:r>
      <w:r>
        <w:rPr>
          <w:noProof/>
        </w:rPr>
        <w:t>Authentication and Authorization</w:t>
      </w:r>
      <w:r>
        <w:rPr>
          <w:noProof/>
        </w:rPr>
        <w:tab/>
      </w:r>
      <w:r>
        <w:rPr>
          <w:noProof/>
        </w:rPr>
        <w:fldChar w:fldCharType="begin"/>
      </w:r>
      <w:r>
        <w:rPr>
          <w:noProof/>
        </w:rPr>
        <w:instrText xml:space="preserve"> PAGEREF _Toc141265402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2.2</w:t>
      </w:r>
      <w:r>
        <w:rPr>
          <w:rFonts w:asciiTheme="minorHAnsi" w:eastAsiaTheme="minorEastAsia" w:hAnsiTheme="minorHAnsi" w:cstheme="minorBidi"/>
          <w:noProof/>
          <w:kern w:val="2"/>
          <w14:ligatures w14:val="standardContextual"/>
        </w:rPr>
        <w:tab/>
      </w:r>
      <w:r>
        <w:rPr>
          <w:noProof/>
        </w:rPr>
        <w:t>Check a Token</w:t>
      </w:r>
      <w:r>
        <w:rPr>
          <w:noProof/>
        </w:rPr>
        <w:tab/>
      </w:r>
      <w:r>
        <w:rPr>
          <w:noProof/>
        </w:rPr>
        <w:fldChar w:fldCharType="begin"/>
      </w:r>
      <w:r>
        <w:rPr>
          <w:noProof/>
        </w:rPr>
        <w:instrText xml:space="preserve"> PAGEREF _Toc141265403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2.3</w:t>
      </w:r>
      <w:r>
        <w:rPr>
          <w:rFonts w:asciiTheme="minorHAnsi" w:eastAsiaTheme="minorEastAsia" w:hAnsiTheme="minorHAnsi" w:cstheme="minorBidi"/>
          <w:noProof/>
          <w:kern w:val="2"/>
          <w14:ligatures w14:val="standardContextual"/>
        </w:rPr>
        <w:tab/>
      </w:r>
      <w:r>
        <w:rPr>
          <w:noProof/>
        </w:rPr>
        <w:t>Reference Lists</w:t>
      </w:r>
      <w:r>
        <w:rPr>
          <w:noProof/>
        </w:rPr>
        <w:tab/>
      </w:r>
      <w:r>
        <w:rPr>
          <w:noProof/>
        </w:rPr>
        <w:fldChar w:fldCharType="begin"/>
      </w:r>
      <w:r>
        <w:rPr>
          <w:noProof/>
        </w:rPr>
        <w:instrText xml:space="preserve"> PAGEREF _Toc141265404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2.3.1</w:t>
      </w:r>
      <w:r>
        <w:rPr>
          <w:rFonts w:asciiTheme="minorHAnsi" w:eastAsiaTheme="minorEastAsia" w:hAnsiTheme="minorHAnsi" w:cstheme="minorBidi"/>
          <w:noProof/>
          <w:kern w:val="2"/>
          <w14:ligatures w14:val="standardContextual"/>
        </w:rPr>
        <w:tab/>
      </w:r>
      <w:r>
        <w:rPr>
          <w:noProof/>
        </w:rPr>
        <w:t>GET reflists</w:t>
      </w:r>
      <w:r>
        <w:rPr>
          <w:noProof/>
        </w:rPr>
        <w:tab/>
      </w:r>
      <w:r>
        <w:rPr>
          <w:noProof/>
        </w:rPr>
        <w:fldChar w:fldCharType="begin"/>
      </w:r>
      <w:r>
        <w:rPr>
          <w:noProof/>
        </w:rPr>
        <w:instrText xml:space="preserve"> PAGEREF _Toc141265405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2.3.2</w:t>
      </w:r>
      <w:r>
        <w:rPr>
          <w:rFonts w:asciiTheme="minorHAnsi" w:eastAsiaTheme="minorEastAsia" w:hAnsiTheme="minorHAnsi" w:cstheme="minorBidi"/>
          <w:noProof/>
          <w:kern w:val="2"/>
          <w14:ligatures w14:val="standardContextual"/>
        </w:rPr>
        <w:tab/>
      </w:r>
      <w:r>
        <w:rPr>
          <w:noProof/>
        </w:rPr>
        <w:t>POST reflist</w:t>
      </w:r>
      <w:r>
        <w:rPr>
          <w:noProof/>
        </w:rPr>
        <w:tab/>
      </w:r>
      <w:r>
        <w:rPr>
          <w:noProof/>
        </w:rPr>
        <w:fldChar w:fldCharType="begin"/>
      </w:r>
      <w:r>
        <w:rPr>
          <w:noProof/>
        </w:rPr>
        <w:instrText xml:space="preserve"> PAGEREF _Toc141265406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2.3.3</w:t>
      </w:r>
      <w:r>
        <w:rPr>
          <w:rFonts w:asciiTheme="minorHAnsi" w:eastAsiaTheme="minorEastAsia" w:hAnsiTheme="minorHAnsi" w:cstheme="minorBidi"/>
          <w:noProof/>
          <w:kern w:val="2"/>
          <w14:ligatures w14:val="standardContextual"/>
        </w:rPr>
        <w:tab/>
      </w:r>
      <w:r>
        <w:rPr>
          <w:noProof/>
        </w:rPr>
        <w:t>DELETE reflist</w:t>
      </w:r>
      <w:r>
        <w:rPr>
          <w:noProof/>
        </w:rPr>
        <w:tab/>
      </w:r>
      <w:r>
        <w:rPr>
          <w:noProof/>
        </w:rPr>
        <w:fldChar w:fldCharType="begin"/>
      </w:r>
      <w:r>
        <w:rPr>
          <w:noProof/>
        </w:rPr>
        <w:instrText xml:space="preserve"> PAGEREF _Toc141265407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2.3.4</w:t>
      </w:r>
      <w:r>
        <w:rPr>
          <w:rFonts w:asciiTheme="minorHAnsi" w:eastAsiaTheme="minorEastAsia" w:hAnsiTheme="minorHAnsi" w:cstheme="minorBidi"/>
          <w:noProof/>
          <w:kern w:val="2"/>
          <w14:ligatures w14:val="standardContextual"/>
        </w:rPr>
        <w:tab/>
      </w:r>
      <w:r>
        <w:rPr>
          <w:noProof/>
        </w:rPr>
        <w:t>GET seasons</w:t>
      </w:r>
      <w:r>
        <w:rPr>
          <w:noProof/>
        </w:rPr>
        <w:tab/>
      </w:r>
      <w:r>
        <w:rPr>
          <w:noProof/>
        </w:rPr>
        <w:fldChar w:fldCharType="begin"/>
      </w:r>
      <w:r>
        <w:rPr>
          <w:noProof/>
        </w:rPr>
        <w:instrText xml:space="preserve"> PAGEREF _Toc141265408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2.3.5</w:t>
      </w:r>
      <w:r>
        <w:rPr>
          <w:rFonts w:asciiTheme="minorHAnsi" w:eastAsiaTheme="minorEastAsia" w:hAnsiTheme="minorHAnsi" w:cstheme="minorBidi"/>
          <w:noProof/>
          <w:kern w:val="2"/>
          <w14:ligatures w14:val="standardContextual"/>
        </w:rPr>
        <w:tab/>
      </w:r>
      <w:r>
        <w:rPr>
          <w:noProof/>
        </w:rPr>
        <w:t>GET season</w:t>
      </w:r>
      <w:r>
        <w:rPr>
          <w:noProof/>
        </w:rPr>
        <w:tab/>
      </w:r>
      <w:r>
        <w:rPr>
          <w:noProof/>
        </w:rPr>
        <w:fldChar w:fldCharType="begin"/>
      </w:r>
      <w:r>
        <w:rPr>
          <w:noProof/>
        </w:rPr>
        <w:instrText xml:space="preserve"> PAGEREF _Toc141265409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2.3.6</w:t>
      </w:r>
      <w:r>
        <w:rPr>
          <w:rFonts w:asciiTheme="minorHAnsi" w:eastAsiaTheme="minorEastAsia" w:hAnsiTheme="minorHAnsi" w:cstheme="minorBidi"/>
          <w:noProof/>
          <w:kern w:val="2"/>
          <w14:ligatures w14:val="standardContextual"/>
        </w:rPr>
        <w:tab/>
      </w:r>
      <w:r>
        <w:rPr>
          <w:noProof/>
        </w:rPr>
        <w:t>POST season</w:t>
      </w:r>
      <w:r>
        <w:rPr>
          <w:noProof/>
        </w:rPr>
        <w:tab/>
      </w:r>
      <w:r>
        <w:rPr>
          <w:noProof/>
        </w:rPr>
        <w:fldChar w:fldCharType="begin"/>
      </w:r>
      <w:r>
        <w:rPr>
          <w:noProof/>
        </w:rPr>
        <w:instrText xml:space="preserve"> PAGEREF _Toc141265410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2.3.7</w:t>
      </w:r>
      <w:r>
        <w:rPr>
          <w:rFonts w:asciiTheme="minorHAnsi" w:eastAsiaTheme="minorEastAsia" w:hAnsiTheme="minorHAnsi" w:cstheme="minorBidi"/>
          <w:noProof/>
          <w:kern w:val="2"/>
          <w14:ligatures w14:val="standardContextual"/>
        </w:rPr>
        <w:tab/>
      </w:r>
      <w:r>
        <w:rPr>
          <w:noProof/>
        </w:rPr>
        <w:t>DELETE season</w:t>
      </w:r>
      <w:r>
        <w:rPr>
          <w:noProof/>
        </w:rPr>
        <w:tab/>
      </w:r>
      <w:r>
        <w:rPr>
          <w:noProof/>
        </w:rPr>
        <w:fldChar w:fldCharType="begin"/>
      </w:r>
      <w:r>
        <w:rPr>
          <w:noProof/>
        </w:rPr>
        <w:instrText xml:space="preserve"> PAGEREF _Toc141265411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2.4</w:t>
      </w:r>
      <w:r>
        <w:rPr>
          <w:rFonts w:asciiTheme="minorHAnsi" w:eastAsiaTheme="minorEastAsia" w:hAnsiTheme="minorHAnsi" w:cstheme="minorBidi"/>
          <w:noProof/>
          <w:kern w:val="2"/>
          <w14:ligatures w14:val="standardContextual"/>
        </w:rPr>
        <w:tab/>
      </w:r>
      <w:r>
        <w:rPr>
          <w:noProof/>
        </w:rPr>
        <w:t>Network Lists</w:t>
      </w:r>
      <w:r>
        <w:rPr>
          <w:noProof/>
        </w:rPr>
        <w:tab/>
      </w:r>
      <w:r>
        <w:rPr>
          <w:noProof/>
        </w:rPr>
        <w:fldChar w:fldCharType="begin"/>
      </w:r>
      <w:r>
        <w:rPr>
          <w:noProof/>
        </w:rPr>
        <w:instrText xml:space="preserve"> PAGEREF _Toc141265412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2.4.1</w:t>
      </w:r>
      <w:r>
        <w:rPr>
          <w:rFonts w:asciiTheme="minorHAnsi" w:eastAsiaTheme="minorEastAsia" w:hAnsiTheme="minorHAnsi" w:cstheme="minorBidi"/>
          <w:noProof/>
          <w:kern w:val="2"/>
          <w14:ligatures w14:val="standardContextual"/>
        </w:rPr>
        <w:tab/>
      </w:r>
      <w:r>
        <w:rPr>
          <w:noProof/>
        </w:rPr>
        <w:t>GET netlistrefs</w:t>
      </w:r>
      <w:r>
        <w:rPr>
          <w:noProof/>
        </w:rPr>
        <w:tab/>
      </w:r>
      <w:r>
        <w:rPr>
          <w:noProof/>
        </w:rPr>
        <w:fldChar w:fldCharType="begin"/>
      </w:r>
      <w:r>
        <w:rPr>
          <w:noProof/>
        </w:rPr>
        <w:instrText xml:space="preserve"> PAGEREF _Toc141265413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2.4.2</w:t>
      </w:r>
      <w:r>
        <w:rPr>
          <w:rFonts w:asciiTheme="minorHAnsi" w:eastAsiaTheme="minorEastAsia" w:hAnsiTheme="minorHAnsi" w:cstheme="minorBidi"/>
          <w:noProof/>
          <w:kern w:val="2"/>
          <w14:ligatures w14:val="standardContextual"/>
        </w:rPr>
        <w:tab/>
      </w:r>
      <w:r>
        <w:rPr>
          <w:noProof/>
        </w:rPr>
        <w:t>GET netlist</w:t>
      </w:r>
      <w:r>
        <w:rPr>
          <w:noProof/>
        </w:rPr>
        <w:tab/>
      </w:r>
      <w:r>
        <w:rPr>
          <w:noProof/>
        </w:rPr>
        <w:fldChar w:fldCharType="begin"/>
      </w:r>
      <w:r>
        <w:rPr>
          <w:noProof/>
        </w:rPr>
        <w:instrText xml:space="preserve"> PAGEREF _Toc141265414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2.4.3</w:t>
      </w:r>
      <w:r>
        <w:rPr>
          <w:rFonts w:asciiTheme="minorHAnsi" w:eastAsiaTheme="minorEastAsia" w:hAnsiTheme="minorHAnsi" w:cstheme="minorBidi"/>
          <w:noProof/>
          <w:kern w:val="2"/>
          <w14:ligatures w14:val="standardContextual"/>
        </w:rPr>
        <w:tab/>
      </w:r>
      <w:r>
        <w:rPr>
          <w:noProof/>
        </w:rPr>
        <w:t>POST netlist</w:t>
      </w:r>
      <w:r>
        <w:rPr>
          <w:noProof/>
        </w:rPr>
        <w:tab/>
      </w:r>
      <w:r>
        <w:rPr>
          <w:noProof/>
        </w:rPr>
        <w:fldChar w:fldCharType="begin"/>
      </w:r>
      <w:r>
        <w:rPr>
          <w:noProof/>
        </w:rPr>
        <w:instrText xml:space="preserve"> PAGEREF _Toc141265415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2.4.4</w:t>
      </w:r>
      <w:r>
        <w:rPr>
          <w:rFonts w:asciiTheme="minorHAnsi" w:eastAsiaTheme="minorEastAsia" w:hAnsiTheme="minorHAnsi" w:cstheme="minorBidi"/>
          <w:noProof/>
          <w:kern w:val="2"/>
          <w14:ligatures w14:val="standardContextual"/>
        </w:rPr>
        <w:tab/>
      </w:r>
      <w:r>
        <w:rPr>
          <w:noProof/>
        </w:rPr>
        <w:t>DELETE netlist</w:t>
      </w:r>
      <w:r>
        <w:rPr>
          <w:noProof/>
        </w:rPr>
        <w:tab/>
      </w:r>
      <w:r>
        <w:rPr>
          <w:noProof/>
        </w:rPr>
        <w:fldChar w:fldCharType="begin"/>
      </w:r>
      <w:r>
        <w:rPr>
          <w:noProof/>
        </w:rPr>
        <w:instrText xml:space="preserve"> PAGEREF _Toc141265416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2.5</w:t>
      </w:r>
      <w:r>
        <w:rPr>
          <w:rFonts w:asciiTheme="minorHAnsi" w:eastAsiaTheme="minorEastAsia" w:hAnsiTheme="minorHAnsi" w:cstheme="minorBidi"/>
          <w:noProof/>
          <w:kern w:val="2"/>
          <w14:ligatures w14:val="standardContextual"/>
        </w:rPr>
        <w:tab/>
      </w:r>
      <w:r>
        <w:rPr>
          <w:noProof/>
        </w:rPr>
        <w:t>DECODES Data Source Records</w:t>
      </w:r>
      <w:r>
        <w:rPr>
          <w:noProof/>
        </w:rPr>
        <w:tab/>
      </w:r>
      <w:r>
        <w:rPr>
          <w:noProof/>
        </w:rPr>
        <w:fldChar w:fldCharType="begin"/>
      </w:r>
      <w:r>
        <w:rPr>
          <w:noProof/>
        </w:rPr>
        <w:instrText xml:space="preserve"> PAGEREF _Toc141265417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2.5.1</w:t>
      </w:r>
      <w:r>
        <w:rPr>
          <w:rFonts w:asciiTheme="minorHAnsi" w:eastAsiaTheme="minorEastAsia" w:hAnsiTheme="minorHAnsi" w:cstheme="minorBidi"/>
          <w:noProof/>
          <w:kern w:val="2"/>
          <w14:ligatures w14:val="standardContextual"/>
        </w:rPr>
        <w:tab/>
      </w:r>
      <w:r>
        <w:rPr>
          <w:noProof/>
        </w:rPr>
        <w:t>GET datasourcerefs</w:t>
      </w:r>
      <w:r>
        <w:rPr>
          <w:noProof/>
        </w:rPr>
        <w:tab/>
      </w:r>
      <w:r>
        <w:rPr>
          <w:noProof/>
        </w:rPr>
        <w:fldChar w:fldCharType="begin"/>
      </w:r>
      <w:r>
        <w:rPr>
          <w:noProof/>
        </w:rPr>
        <w:instrText xml:space="preserve"> PAGEREF _Toc141265418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2.5.2</w:t>
      </w:r>
      <w:r>
        <w:rPr>
          <w:rFonts w:asciiTheme="minorHAnsi" w:eastAsiaTheme="minorEastAsia" w:hAnsiTheme="minorHAnsi" w:cstheme="minorBidi"/>
          <w:noProof/>
          <w:kern w:val="2"/>
          <w14:ligatures w14:val="standardContextual"/>
        </w:rPr>
        <w:tab/>
      </w:r>
      <w:r>
        <w:rPr>
          <w:noProof/>
        </w:rPr>
        <w:t>GET datasource</w:t>
      </w:r>
      <w:r>
        <w:rPr>
          <w:noProof/>
        </w:rPr>
        <w:tab/>
      </w:r>
      <w:r>
        <w:rPr>
          <w:noProof/>
        </w:rPr>
        <w:fldChar w:fldCharType="begin"/>
      </w:r>
      <w:r>
        <w:rPr>
          <w:noProof/>
        </w:rPr>
        <w:instrText xml:space="preserve"> PAGEREF _Toc141265419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2.5.3</w:t>
      </w:r>
      <w:r>
        <w:rPr>
          <w:rFonts w:asciiTheme="minorHAnsi" w:eastAsiaTheme="minorEastAsia" w:hAnsiTheme="minorHAnsi" w:cstheme="minorBidi"/>
          <w:noProof/>
          <w:kern w:val="2"/>
          <w14:ligatures w14:val="standardContextual"/>
        </w:rPr>
        <w:tab/>
      </w:r>
      <w:r>
        <w:rPr>
          <w:noProof/>
        </w:rPr>
        <w:t>POST datasource</w:t>
      </w:r>
      <w:r>
        <w:rPr>
          <w:noProof/>
        </w:rPr>
        <w:tab/>
      </w:r>
      <w:r>
        <w:rPr>
          <w:noProof/>
        </w:rPr>
        <w:fldChar w:fldCharType="begin"/>
      </w:r>
      <w:r>
        <w:rPr>
          <w:noProof/>
        </w:rPr>
        <w:instrText xml:space="preserve"> PAGEREF _Toc141265420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2.5.4</w:t>
      </w:r>
      <w:r>
        <w:rPr>
          <w:rFonts w:asciiTheme="minorHAnsi" w:eastAsiaTheme="minorEastAsia" w:hAnsiTheme="minorHAnsi" w:cstheme="minorBidi"/>
          <w:noProof/>
          <w:kern w:val="2"/>
          <w14:ligatures w14:val="standardContextual"/>
        </w:rPr>
        <w:tab/>
      </w:r>
      <w:r>
        <w:rPr>
          <w:noProof/>
        </w:rPr>
        <w:t>DELETE datasource</w:t>
      </w:r>
      <w:r>
        <w:rPr>
          <w:noProof/>
        </w:rPr>
        <w:tab/>
      </w:r>
      <w:r>
        <w:rPr>
          <w:noProof/>
        </w:rPr>
        <w:fldChar w:fldCharType="begin"/>
      </w:r>
      <w:r>
        <w:rPr>
          <w:noProof/>
        </w:rPr>
        <w:instrText xml:space="preserve"> PAGEREF _Toc141265421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2.6</w:t>
      </w:r>
      <w:r>
        <w:rPr>
          <w:rFonts w:asciiTheme="minorHAnsi" w:eastAsiaTheme="minorEastAsia" w:hAnsiTheme="minorHAnsi" w:cstheme="minorBidi"/>
          <w:noProof/>
          <w:kern w:val="2"/>
          <w14:ligatures w14:val="standardContextual"/>
        </w:rPr>
        <w:tab/>
      </w:r>
      <w:r>
        <w:rPr>
          <w:noProof/>
        </w:rPr>
        <w:t>DECODES Site Records</w:t>
      </w:r>
      <w:r>
        <w:rPr>
          <w:noProof/>
        </w:rPr>
        <w:tab/>
      </w:r>
      <w:r>
        <w:rPr>
          <w:noProof/>
        </w:rPr>
        <w:fldChar w:fldCharType="begin"/>
      </w:r>
      <w:r>
        <w:rPr>
          <w:noProof/>
        </w:rPr>
        <w:instrText xml:space="preserve"> PAGEREF _Toc141265422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2.6.1</w:t>
      </w:r>
      <w:r>
        <w:rPr>
          <w:rFonts w:asciiTheme="minorHAnsi" w:eastAsiaTheme="minorEastAsia" w:hAnsiTheme="minorHAnsi" w:cstheme="minorBidi"/>
          <w:noProof/>
          <w:kern w:val="2"/>
          <w14:ligatures w14:val="standardContextual"/>
        </w:rPr>
        <w:tab/>
      </w:r>
      <w:r>
        <w:rPr>
          <w:noProof/>
        </w:rPr>
        <w:t>GET siterefs</w:t>
      </w:r>
      <w:r>
        <w:rPr>
          <w:noProof/>
        </w:rPr>
        <w:tab/>
      </w:r>
      <w:r>
        <w:rPr>
          <w:noProof/>
        </w:rPr>
        <w:fldChar w:fldCharType="begin"/>
      </w:r>
      <w:r>
        <w:rPr>
          <w:noProof/>
        </w:rPr>
        <w:instrText xml:space="preserve"> PAGEREF _Toc141265423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2.6.2</w:t>
      </w:r>
      <w:r>
        <w:rPr>
          <w:rFonts w:asciiTheme="minorHAnsi" w:eastAsiaTheme="minorEastAsia" w:hAnsiTheme="minorHAnsi" w:cstheme="minorBidi"/>
          <w:noProof/>
          <w:kern w:val="2"/>
          <w14:ligatures w14:val="standardContextual"/>
        </w:rPr>
        <w:tab/>
      </w:r>
      <w:r>
        <w:rPr>
          <w:noProof/>
        </w:rPr>
        <w:t>GET site</w:t>
      </w:r>
      <w:r>
        <w:rPr>
          <w:noProof/>
        </w:rPr>
        <w:tab/>
      </w:r>
      <w:r>
        <w:rPr>
          <w:noProof/>
        </w:rPr>
        <w:fldChar w:fldCharType="begin"/>
      </w:r>
      <w:r>
        <w:rPr>
          <w:noProof/>
        </w:rPr>
        <w:instrText xml:space="preserve"> PAGEREF _Toc141265424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2.6.3</w:t>
      </w:r>
      <w:r>
        <w:rPr>
          <w:rFonts w:asciiTheme="minorHAnsi" w:eastAsiaTheme="minorEastAsia" w:hAnsiTheme="minorHAnsi" w:cstheme="minorBidi"/>
          <w:noProof/>
          <w:kern w:val="2"/>
          <w14:ligatures w14:val="standardContextual"/>
        </w:rPr>
        <w:tab/>
      </w:r>
      <w:r>
        <w:rPr>
          <w:noProof/>
        </w:rPr>
        <w:t>POST site</w:t>
      </w:r>
      <w:r>
        <w:rPr>
          <w:noProof/>
        </w:rPr>
        <w:tab/>
      </w:r>
      <w:r>
        <w:rPr>
          <w:noProof/>
        </w:rPr>
        <w:fldChar w:fldCharType="begin"/>
      </w:r>
      <w:r>
        <w:rPr>
          <w:noProof/>
        </w:rPr>
        <w:instrText xml:space="preserve"> PAGEREF _Toc141265425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2.6.4</w:t>
      </w:r>
      <w:r>
        <w:rPr>
          <w:rFonts w:asciiTheme="minorHAnsi" w:eastAsiaTheme="minorEastAsia" w:hAnsiTheme="minorHAnsi" w:cstheme="minorBidi"/>
          <w:noProof/>
          <w:kern w:val="2"/>
          <w14:ligatures w14:val="standardContextual"/>
        </w:rPr>
        <w:tab/>
      </w:r>
      <w:r>
        <w:rPr>
          <w:noProof/>
        </w:rPr>
        <w:t>DELETE site</w:t>
      </w:r>
      <w:r>
        <w:rPr>
          <w:noProof/>
        </w:rPr>
        <w:tab/>
      </w:r>
      <w:r>
        <w:rPr>
          <w:noProof/>
        </w:rPr>
        <w:fldChar w:fldCharType="begin"/>
      </w:r>
      <w:r>
        <w:rPr>
          <w:noProof/>
        </w:rPr>
        <w:instrText xml:space="preserve"> PAGEREF _Toc141265426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2.7</w:t>
      </w:r>
      <w:r>
        <w:rPr>
          <w:rFonts w:asciiTheme="minorHAnsi" w:eastAsiaTheme="minorEastAsia" w:hAnsiTheme="minorHAnsi" w:cstheme="minorBidi"/>
          <w:noProof/>
          <w:kern w:val="2"/>
          <w14:ligatures w14:val="standardContextual"/>
        </w:rPr>
        <w:tab/>
      </w:r>
      <w:r>
        <w:rPr>
          <w:noProof/>
        </w:rPr>
        <w:t>DECODES Platform Configurations</w:t>
      </w:r>
      <w:r>
        <w:rPr>
          <w:noProof/>
        </w:rPr>
        <w:tab/>
      </w:r>
      <w:r>
        <w:rPr>
          <w:noProof/>
        </w:rPr>
        <w:fldChar w:fldCharType="begin"/>
      </w:r>
      <w:r>
        <w:rPr>
          <w:noProof/>
        </w:rPr>
        <w:instrText xml:space="preserve"> PAGEREF _Toc141265427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2.7.1</w:t>
      </w:r>
      <w:r>
        <w:rPr>
          <w:rFonts w:asciiTheme="minorHAnsi" w:eastAsiaTheme="minorEastAsia" w:hAnsiTheme="minorHAnsi" w:cstheme="minorBidi"/>
          <w:noProof/>
          <w:kern w:val="2"/>
          <w14:ligatures w14:val="standardContextual"/>
        </w:rPr>
        <w:tab/>
      </w:r>
      <w:r>
        <w:rPr>
          <w:noProof/>
        </w:rPr>
        <w:t>GET configrefs</w:t>
      </w:r>
      <w:r>
        <w:rPr>
          <w:noProof/>
        </w:rPr>
        <w:tab/>
      </w:r>
      <w:r>
        <w:rPr>
          <w:noProof/>
        </w:rPr>
        <w:fldChar w:fldCharType="begin"/>
      </w:r>
      <w:r>
        <w:rPr>
          <w:noProof/>
        </w:rPr>
        <w:instrText xml:space="preserve"> PAGEREF _Toc141265428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2.7.2</w:t>
      </w:r>
      <w:r>
        <w:rPr>
          <w:rFonts w:asciiTheme="minorHAnsi" w:eastAsiaTheme="minorEastAsia" w:hAnsiTheme="minorHAnsi" w:cstheme="minorBidi"/>
          <w:noProof/>
          <w:kern w:val="2"/>
          <w14:ligatures w14:val="standardContextual"/>
        </w:rPr>
        <w:tab/>
      </w:r>
      <w:r>
        <w:rPr>
          <w:noProof/>
        </w:rPr>
        <w:t>GET config</w:t>
      </w:r>
      <w:r>
        <w:rPr>
          <w:noProof/>
        </w:rPr>
        <w:tab/>
      </w:r>
      <w:r>
        <w:rPr>
          <w:noProof/>
        </w:rPr>
        <w:fldChar w:fldCharType="begin"/>
      </w:r>
      <w:r>
        <w:rPr>
          <w:noProof/>
        </w:rPr>
        <w:instrText xml:space="preserve"> PAGEREF _Toc141265429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2.7.3</w:t>
      </w:r>
      <w:r>
        <w:rPr>
          <w:rFonts w:asciiTheme="minorHAnsi" w:eastAsiaTheme="minorEastAsia" w:hAnsiTheme="minorHAnsi" w:cstheme="minorBidi"/>
          <w:noProof/>
          <w:kern w:val="2"/>
          <w14:ligatures w14:val="standardContextual"/>
        </w:rPr>
        <w:tab/>
      </w:r>
      <w:r>
        <w:rPr>
          <w:noProof/>
        </w:rPr>
        <w:t>POST config</w:t>
      </w:r>
      <w:r>
        <w:rPr>
          <w:noProof/>
        </w:rPr>
        <w:tab/>
      </w:r>
      <w:r>
        <w:rPr>
          <w:noProof/>
        </w:rPr>
        <w:fldChar w:fldCharType="begin"/>
      </w:r>
      <w:r>
        <w:rPr>
          <w:noProof/>
        </w:rPr>
        <w:instrText xml:space="preserve"> PAGEREF _Toc141265430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2.7.4</w:t>
      </w:r>
      <w:r>
        <w:rPr>
          <w:rFonts w:asciiTheme="minorHAnsi" w:eastAsiaTheme="minorEastAsia" w:hAnsiTheme="minorHAnsi" w:cstheme="minorBidi"/>
          <w:noProof/>
          <w:kern w:val="2"/>
          <w14:ligatures w14:val="standardContextual"/>
        </w:rPr>
        <w:tab/>
      </w:r>
      <w:r>
        <w:rPr>
          <w:noProof/>
        </w:rPr>
        <w:t>DELETE config</w:t>
      </w:r>
      <w:r>
        <w:rPr>
          <w:noProof/>
        </w:rPr>
        <w:tab/>
      </w:r>
      <w:r>
        <w:rPr>
          <w:noProof/>
        </w:rPr>
        <w:fldChar w:fldCharType="begin"/>
      </w:r>
      <w:r>
        <w:rPr>
          <w:noProof/>
        </w:rPr>
        <w:instrText xml:space="preserve"> PAGEREF _Toc141265431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2.8</w:t>
      </w:r>
      <w:r>
        <w:rPr>
          <w:rFonts w:asciiTheme="minorHAnsi" w:eastAsiaTheme="minorEastAsia" w:hAnsiTheme="minorHAnsi" w:cstheme="minorBidi"/>
          <w:noProof/>
          <w:kern w:val="2"/>
          <w14:ligatures w14:val="standardContextual"/>
        </w:rPr>
        <w:tab/>
      </w:r>
      <w:r>
        <w:rPr>
          <w:noProof/>
        </w:rPr>
        <w:t>DECODES Platform Records</w:t>
      </w:r>
      <w:r>
        <w:rPr>
          <w:noProof/>
        </w:rPr>
        <w:tab/>
      </w:r>
      <w:r>
        <w:rPr>
          <w:noProof/>
        </w:rPr>
        <w:fldChar w:fldCharType="begin"/>
      </w:r>
      <w:r>
        <w:rPr>
          <w:noProof/>
        </w:rPr>
        <w:instrText xml:space="preserve"> PAGEREF _Toc141265432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2.8.1</w:t>
      </w:r>
      <w:r>
        <w:rPr>
          <w:rFonts w:asciiTheme="minorHAnsi" w:eastAsiaTheme="minorEastAsia" w:hAnsiTheme="minorHAnsi" w:cstheme="minorBidi"/>
          <w:noProof/>
          <w:kern w:val="2"/>
          <w14:ligatures w14:val="standardContextual"/>
        </w:rPr>
        <w:tab/>
      </w:r>
      <w:r>
        <w:rPr>
          <w:noProof/>
        </w:rPr>
        <w:t>GET platformrefs</w:t>
      </w:r>
      <w:r>
        <w:rPr>
          <w:noProof/>
        </w:rPr>
        <w:tab/>
      </w:r>
      <w:r>
        <w:rPr>
          <w:noProof/>
        </w:rPr>
        <w:fldChar w:fldCharType="begin"/>
      </w:r>
      <w:r>
        <w:rPr>
          <w:noProof/>
        </w:rPr>
        <w:instrText xml:space="preserve"> PAGEREF _Toc141265433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2.8.2</w:t>
      </w:r>
      <w:r>
        <w:rPr>
          <w:rFonts w:asciiTheme="minorHAnsi" w:eastAsiaTheme="minorEastAsia" w:hAnsiTheme="minorHAnsi" w:cstheme="minorBidi"/>
          <w:noProof/>
          <w:kern w:val="2"/>
          <w14:ligatures w14:val="standardContextual"/>
        </w:rPr>
        <w:tab/>
      </w:r>
      <w:r>
        <w:rPr>
          <w:noProof/>
        </w:rPr>
        <w:t>GET platform</w:t>
      </w:r>
      <w:r>
        <w:rPr>
          <w:noProof/>
        </w:rPr>
        <w:tab/>
      </w:r>
      <w:r>
        <w:rPr>
          <w:noProof/>
        </w:rPr>
        <w:fldChar w:fldCharType="begin"/>
      </w:r>
      <w:r>
        <w:rPr>
          <w:noProof/>
        </w:rPr>
        <w:instrText xml:space="preserve"> PAGEREF _Toc141265434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2.8.3</w:t>
      </w:r>
      <w:r>
        <w:rPr>
          <w:rFonts w:asciiTheme="minorHAnsi" w:eastAsiaTheme="minorEastAsia" w:hAnsiTheme="minorHAnsi" w:cstheme="minorBidi"/>
          <w:noProof/>
          <w:kern w:val="2"/>
          <w14:ligatures w14:val="standardContextual"/>
        </w:rPr>
        <w:tab/>
      </w:r>
      <w:r>
        <w:rPr>
          <w:noProof/>
        </w:rPr>
        <w:t>POST platform</w:t>
      </w:r>
      <w:r>
        <w:rPr>
          <w:noProof/>
        </w:rPr>
        <w:tab/>
      </w:r>
      <w:r>
        <w:rPr>
          <w:noProof/>
        </w:rPr>
        <w:fldChar w:fldCharType="begin"/>
      </w:r>
      <w:r>
        <w:rPr>
          <w:noProof/>
        </w:rPr>
        <w:instrText xml:space="preserve"> PAGEREF _Toc141265435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2.8.4</w:t>
      </w:r>
      <w:r>
        <w:rPr>
          <w:rFonts w:asciiTheme="minorHAnsi" w:eastAsiaTheme="minorEastAsia" w:hAnsiTheme="minorHAnsi" w:cstheme="minorBidi"/>
          <w:noProof/>
          <w:kern w:val="2"/>
          <w14:ligatures w14:val="standardContextual"/>
        </w:rPr>
        <w:tab/>
      </w:r>
      <w:r>
        <w:rPr>
          <w:noProof/>
        </w:rPr>
        <w:t>DELETE platform</w:t>
      </w:r>
      <w:r>
        <w:rPr>
          <w:noProof/>
        </w:rPr>
        <w:tab/>
      </w:r>
      <w:r>
        <w:rPr>
          <w:noProof/>
        </w:rPr>
        <w:fldChar w:fldCharType="begin"/>
      </w:r>
      <w:r>
        <w:rPr>
          <w:noProof/>
        </w:rPr>
        <w:instrText xml:space="preserve"> PAGEREF _Toc141265436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2.9</w:t>
      </w:r>
      <w:r>
        <w:rPr>
          <w:rFonts w:asciiTheme="minorHAnsi" w:eastAsiaTheme="minorEastAsia" w:hAnsiTheme="minorHAnsi" w:cstheme="minorBidi"/>
          <w:noProof/>
          <w:kern w:val="2"/>
          <w14:ligatures w14:val="standardContextual"/>
        </w:rPr>
        <w:tab/>
      </w:r>
      <w:r>
        <w:rPr>
          <w:noProof/>
        </w:rPr>
        <w:t>DECODES Presentation Group Records</w:t>
      </w:r>
      <w:r>
        <w:rPr>
          <w:noProof/>
        </w:rPr>
        <w:tab/>
      </w:r>
      <w:r>
        <w:rPr>
          <w:noProof/>
        </w:rPr>
        <w:fldChar w:fldCharType="begin"/>
      </w:r>
      <w:r>
        <w:rPr>
          <w:noProof/>
        </w:rPr>
        <w:instrText xml:space="preserve"> PAGEREF _Toc141265437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2.9.1</w:t>
      </w:r>
      <w:r>
        <w:rPr>
          <w:rFonts w:asciiTheme="minorHAnsi" w:eastAsiaTheme="minorEastAsia" w:hAnsiTheme="minorHAnsi" w:cstheme="minorBidi"/>
          <w:noProof/>
          <w:kern w:val="2"/>
          <w14:ligatures w14:val="standardContextual"/>
        </w:rPr>
        <w:tab/>
      </w:r>
      <w:r>
        <w:rPr>
          <w:noProof/>
        </w:rPr>
        <w:t>GET presentationrefs</w:t>
      </w:r>
      <w:r>
        <w:rPr>
          <w:noProof/>
        </w:rPr>
        <w:tab/>
      </w:r>
      <w:r>
        <w:rPr>
          <w:noProof/>
        </w:rPr>
        <w:fldChar w:fldCharType="begin"/>
      </w:r>
      <w:r>
        <w:rPr>
          <w:noProof/>
        </w:rPr>
        <w:instrText xml:space="preserve"> PAGEREF _Toc141265438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2.9.2</w:t>
      </w:r>
      <w:r>
        <w:rPr>
          <w:rFonts w:asciiTheme="minorHAnsi" w:eastAsiaTheme="minorEastAsia" w:hAnsiTheme="minorHAnsi" w:cstheme="minorBidi"/>
          <w:noProof/>
          <w:kern w:val="2"/>
          <w14:ligatures w14:val="standardContextual"/>
        </w:rPr>
        <w:tab/>
      </w:r>
      <w:r>
        <w:rPr>
          <w:noProof/>
        </w:rPr>
        <w:t>GET presentation</w:t>
      </w:r>
      <w:r>
        <w:rPr>
          <w:noProof/>
        </w:rPr>
        <w:tab/>
      </w:r>
      <w:r>
        <w:rPr>
          <w:noProof/>
        </w:rPr>
        <w:fldChar w:fldCharType="begin"/>
      </w:r>
      <w:r>
        <w:rPr>
          <w:noProof/>
        </w:rPr>
        <w:instrText xml:space="preserve"> PAGEREF _Toc141265439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2.9.3</w:t>
      </w:r>
      <w:r>
        <w:rPr>
          <w:rFonts w:asciiTheme="minorHAnsi" w:eastAsiaTheme="minorEastAsia" w:hAnsiTheme="minorHAnsi" w:cstheme="minorBidi"/>
          <w:noProof/>
          <w:kern w:val="2"/>
          <w14:ligatures w14:val="standardContextual"/>
        </w:rPr>
        <w:tab/>
      </w:r>
      <w:r>
        <w:rPr>
          <w:noProof/>
        </w:rPr>
        <w:t>POST presentation</w:t>
      </w:r>
      <w:r>
        <w:rPr>
          <w:noProof/>
        </w:rPr>
        <w:tab/>
      </w:r>
      <w:r>
        <w:rPr>
          <w:noProof/>
        </w:rPr>
        <w:fldChar w:fldCharType="begin"/>
      </w:r>
      <w:r>
        <w:rPr>
          <w:noProof/>
        </w:rPr>
        <w:instrText xml:space="preserve"> PAGEREF _Toc141265440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2.9.4</w:t>
      </w:r>
      <w:r>
        <w:rPr>
          <w:rFonts w:asciiTheme="minorHAnsi" w:eastAsiaTheme="minorEastAsia" w:hAnsiTheme="minorHAnsi" w:cstheme="minorBidi"/>
          <w:noProof/>
          <w:kern w:val="2"/>
          <w14:ligatures w14:val="standardContextual"/>
        </w:rPr>
        <w:tab/>
      </w:r>
      <w:r>
        <w:rPr>
          <w:noProof/>
        </w:rPr>
        <w:t>DELETE presentation</w:t>
      </w:r>
      <w:r>
        <w:rPr>
          <w:noProof/>
        </w:rPr>
        <w:tab/>
      </w:r>
      <w:r>
        <w:rPr>
          <w:noProof/>
        </w:rPr>
        <w:fldChar w:fldCharType="begin"/>
      </w:r>
      <w:r>
        <w:rPr>
          <w:noProof/>
        </w:rPr>
        <w:instrText xml:space="preserve"> PAGEREF _Toc141265441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2.10</w:t>
      </w:r>
      <w:r>
        <w:rPr>
          <w:rFonts w:asciiTheme="minorHAnsi" w:eastAsiaTheme="minorEastAsia" w:hAnsiTheme="minorHAnsi" w:cstheme="minorBidi"/>
          <w:noProof/>
          <w:kern w:val="2"/>
          <w14:ligatures w14:val="standardContextual"/>
        </w:rPr>
        <w:tab/>
      </w:r>
      <w:r>
        <w:rPr>
          <w:noProof/>
        </w:rPr>
        <w:t>DECODES Routing Spec Records</w:t>
      </w:r>
      <w:r>
        <w:rPr>
          <w:noProof/>
        </w:rPr>
        <w:tab/>
      </w:r>
      <w:r>
        <w:rPr>
          <w:noProof/>
        </w:rPr>
        <w:fldChar w:fldCharType="begin"/>
      </w:r>
      <w:r>
        <w:rPr>
          <w:noProof/>
        </w:rPr>
        <w:instrText xml:space="preserve"> PAGEREF _Toc141265442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2.10.1</w:t>
      </w:r>
      <w:r>
        <w:rPr>
          <w:rFonts w:asciiTheme="minorHAnsi" w:eastAsiaTheme="minorEastAsia" w:hAnsiTheme="minorHAnsi" w:cstheme="minorBidi"/>
          <w:noProof/>
          <w:kern w:val="2"/>
          <w14:ligatures w14:val="standardContextual"/>
        </w:rPr>
        <w:tab/>
      </w:r>
      <w:r>
        <w:rPr>
          <w:noProof/>
        </w:rPr>
        <w:t>GET routingrefs</w:t>
      </w:r>
      <w:r>
        <w:rPr>
          <w:noProof/>
        </w:rPr>
        <w:tab/>
      </w:r>
      <w:r>
        <w:rPr>
          <w:noProof/>
        </w:rPr>
        <w:fldChar w:fldCharType="begin"/>
      </w:r>
      <w:r>
        <w:rPr>
          <w:noProof/>
        </w:rPr>
        <w:instrText xml:space="preserve"> PAGEREF _Toc141265443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2.10.2</w:t>
      </w:r>
      <w:r>
        <w:rPr>
          <w:rFonts w:asciiTheme="minorHAnsi" w:eastAsiaTheme="minorEastAsia" w:hAnsiTheme="minorHAnsi" w:cstheme="minorBidi"/>
          <w:noProof/>
          <w:kern w:val="2"/>
          <w14:ligatures w14:val="standardContextual"/>
        </w:rPr>
        <w:tab/>
      </w:r>
      <w:r>
        <w:rPr>
          <w:noProof/>
        </w:rPr>
        <w:t>GET routing</w:t>
      </w:r>
      <w:r>
        <w:rPr>
          <w:noProof/>
        </w:rPr>
        <w:tab/>
      </w:r>
      <w:r>
        <w:rPr>
          <w:noProof/>
        </w:rPr>
        <w:fldChar w:fldCharType="begin"/>
      </w:r>
      <w:r>
        <w:rPr>
          <w:noProof/>
        </w:rPr>
        <w:instrText xml:space="preserve"> PAGEREF _Toc141265444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2.10.3</w:t>
      </w:r>
      <w:r>
        <w:rPr>
          <w:rFonts w:asciiTheme="minorHAnsi" w:eastAsiaTheme="minorEastAsia" w:hAnsiTheme="minorHAnsi" w:cstheme="minorBidi"/>
          <w:noProof/>
          <w:kern w:val="2"/>
          <w14:ligatures w14:val="standardContextual"/>
        </w:rPr>
        <w:tab/>
      </w:r>
      <w:r>
        <w:rPr>
          <w:noProof/>
        </w:rPr>
        <w:t>POST routing</w:t>
      </w:r>
      <w:r>
        <w:rPr>
          <w:noProof/>
        </w:rPr>
        <w:tab/>
      </w:r>
      <w:r>
        <w:rPr>
          <w:noProof/>
        </w:rPr>
        <w:fldChar w:fldCharType="begin"/>
      </w:r>
      <w:r>
        <w:rPr>
          <w:noProof/>
        </w:rPr>
        <w:instrText xml:space="preserve"> PAGEREF _Toc141265445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2.10.4</w:t>
      </w:r>
      <w:r>
        <w:rPr>
          <w:rFonts w:asciiTheme="minorHAnsi" w:eastAsiaTheme="minorEastAsia" w:hAnsiTheme="minorHAnsi" w:cstheme="minorBidi"/>
          <w:noProof/>
          <w:kern w:val="2"/>
          <w14:ligatures w14:val="standardContextual"/>
        </w:rPr>
        <w:tab/>
      </w:r>
      <w:r>
        <w:rPr>
          <w:noProof/>
        </w:rPr>
        <w:t>DELETE routing</w:t>
      </w:r>
      <w:r>
        <w:rPr>
          <w:noProof/>
        </w:rPr>
        <w:tab/>
      </w:r>
      <w:r>
        <w:rPr>
          <w:noProof/>
        </w:rPr>
        <w:fldChar w:fldCharType="begin"/>
      </w:r>
      <w:r>
        <w:rPr>
          <w:noProof/>
        </w:rPr>
        <w:instrText xml:space="preserve"> PAGEREF _Toc141265446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2.11</w:t>
      </w:r>
      <w:r>
        <w:rPr>
          <w:rFonts w:asciiTheme="minorHAnsi" w:eastAsiaTheme="minorEastAsia" w:hAnsiTheme="minorHAnsi" w:cstheme="minorBidi"/>
          <w:noProof/>
          <w:kern w:val="2"/>
          <w14:ligatures w14:val="standardContextual"/>
        </w:rPr>
        <w:tab/>
      </w:r>
      <w:r>
        <w:rPr>
          <w:noProof/>
        </w:rPr>
        <w:t>Schedule Entry Methods</w:t>
      </w:r>
      <w:r>
        <w:rPr>
          <w:noProof/>
        </w:rPr>
        <w:tab/>
      </w:r>
      <w:r>
        <w:rPr>
          <w:noProof/>
        </w:rPr>
        <w:fldChar w:fldCharType="begin"/>
      </w:r>
      <w:r>
        <w:rPr>
          <w:noProof/>
        </w:rPr>
        <w:instrText xml:space="preserve"> PAGEREF _Toc141265447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2.11.1</w:t>
      </w:r>
      <w:r>
        <w:rPr>
          <w:rFonts w:asciiTheme="minorHAnsi" w:eastAsiaTheme="minorEastAsia" w:hAnsiTheme="minorHAnsi" w:cstheme="minorBidi"/>
          <w:noProof/>
          <w:kern w:val="2"/>
          <w14:ligatures w14:val="standardContextual"/>
        </w:rPr>
        <w:tab/>
      </w:r>
      <w:r>
        <w:rPr>
          <w:noProof/>
        </w:rPr>
        <w:t>GET schedulerefs</w:t>
      </w:r>
      <w:r>
        <w:rPr>
          <w:noProof/>
        </w:rPr>
        <w:tab/>
      </w:r>
      <w:r>
        <w:rPr>
          <w:noProof/>
        </w:rPr>
        <w:fldChar w:fldCharType="begin"/>
      </w:r>
      <w:r>
        <w:rPr>
          <w:noProof/>
        </w:rPr>
        <w:instrText xml:space="preserve"> PAGEREF _Toc141265448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2.11.2</w:t>
      </w:r>
      <w:r>
        <w:rPr>
          <w:rFonts w:asciiTheme="minorHAnsi" w:eastAsiaTheme="minorEastAsia" w:hAnsiTheme="minorHAnsi" w:cstheme="minorBidi"/>
          <w:noProof/>
          <w:kern w:val="2"/>
          <w14:ligatures w14:val="standardContextual"/>
        </w:rPr>
        <w:tab/>
      </w:r>
      <w:r>
        <w:rPr>
          <w:noProof/>
        </w:rPr>
        <w:t>GET schedule</w:t>
      </w:r>
      <w:r>
        <w:rPr>
          <w:noProof/>
        </w:rPr>
        <w:tab/>
      </w:r>
      <w:r>
        <w:rPr>
          <w:noProof/>
        </w:rPr>
        <w:fldChar w:fldCharType="begin"/>
      </w:r>
      <w:r>
        <w:rPr>
          <w:noProof/>
        </w:rPr>
        <w:instrText xml:space="preserve"> PAGEREF _Toc141265449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2.11.3</w:t>
      </w:r>
      <w:r>
        <w:rPr>
          <w:rFonts w:asciiTheme="minorHAnsi" w:eastAsiaTheme="minorEastAsia" w:hAnsiTheme="minorHAnsi" w:cstheme="minorBidi"/>
          <w:noProof/>
          <w:kern w:val="2"/>
          <w14:ligatures w14:val="standardContextual"/>
        </w:rPr>
        <w:tab/>
      </w:r>
      <w:r>
        <w:rPr>
          <w:noProof/>
        </w:rPr>
        <w:t>POST schedule</w:t>
      </w:r>
      <w:r>
        <w:rPr>
          <w:noProof/>
        </w:rPr>
        <w:tab/>
      </w:r>
      <w:r>
        <w:rPr>
          <w:noProof/>
        </w:rPr>
        <w:fldChar w:fldCharType="begin"/>
      </w:r>
      <w:r>
        <w:rPr>
          <w:noProof/>
        </w:rPr>
        <w:instrText xml:space="preserve"> PAGEREF _Toc141265450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2.11.4</w:t>
      </w:r>
      <w:r>
        <w:rPr>
          <w:rFonts w:asciiTheme="minorHAnsi" w:eastAsiaTheme="minorEastAsia" w:hAnsiTheme="minorHAnsi" w:cstheme="minorBidi"/>
          <w:noProof/>
          <w:kern w:val="2"/>
          <w14:ligatures w14:val="standardContextual"/>
        </w:rPr>
        <w:tab/>
      </w:r>
      <w:r>
        <w:rPr>
          <w:noProof/>
        </w:rPr>
        <w:t>DELETE schedule</w:t>
      </w:r>
      <w:r>
        <w:rPr>
          <w:noProof/>
        </w:rPr>
        <w:tab/>
      </w:r>
      <w:r>
        <w:rPr>
          <w:noProof/>
        </w:rPr>
        <w:fldChar w:fldCharType="begin"/>
      </w:r>
      <w:r>
        <w:rPr>
          <w:noProof/>
        </w:rPr>
        <w:instrText xml:space="preserve"> PAGEREF _Toc141265451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2.12</w:t>
      </w:r>
      <w:r>
        <w:rPr>
          <w:rFonts w:asciiTheme="minorHAnsi" w:eastAsiaTheme="minorEastAsia" w:hAnsiTheme="minorHAnsi" w:cstheme="minorBidi"/>
          <w:noProof/>
          <w:kern w:val="2"/>
          <w14:ligatures w14:val="standardContextual"/>
        </w:rPr>
        <w:tab/>
      </w:r>
      <w:r>
        <w:rPr>
          <w:noProof/>
        </w:rPr>
        <w:t>Loading Application Records</w:t>
      </w:r>
      <w:r>
        <w:rPr>
          <w:noProof/>
        </w:rPr>
        <w:tab/>
      </w:r>
      <w:r>
        <w:rPr>
          <w:noProof/>
        </w:rPr>
        <w:fldChar w:fldCharType="begin"/>
      </w:r>
      <w:r>
        <w:rPr>
          <w:noProof/>
        </w:rPr>
        <w:instrText xml:space="preserve"> PAGEREF _Toc141265452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2.12.1</w:t>
      </w:r>
      <w:r>
        <w:rPr>
          <w:rFonts w:asciiTheme="minorHAnsi" w:eastAsiaTheme="minorEastAsia" w:hAnsiTheme="minorHAnsi" w:cstheme="minorBidi"/>
          <w:noProof/>
          <w:kern w:val="2"/>
          <w14:ligatures w14:val="standardContextual"/>
        </w:rPr>
        <w:tab/>
      </w:r>
      <w:r>
        <w:rPr>
          <w:noProof/>
        </w:rPr>
        <w:t>GET apprefs</w:t>
      </w:r>
      <w:r>
        <w:rPr>
          <w:noProof/>
        </w:rPr>
        <w:tab/>
      </w:r>
      <w:r>
        <w:rPr>
          <w:noProof/>
        </w:rPr>
        <w:fldChar w:fldCharType="begin"/>
      </w:r>
      <w:r>
        <w:rPr>
          <w:noProof/>
        </w:rPr>
        <w:instrText xml:space="preserve"> PAGEREF _Toc141265453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2.12.2</w:t>
      </w:r>
      <w:r>
        <w:rPr>
          <w:rFonts w:asciiTheme="minorHAnsi" w:eastAsiaTheme="minorEastAsia" w:hAnsiTheme="minorHAnsi" w:cstheme="minorBidi"/>
          <w:noProof/>
          <w:kern w:val="2"/>
          <w14:ligatures w14:val="standardContextual"/>
        </w:rPr>
        <w:tab/>
      </w:r>
      <w:r>
        <w:rPr>
          <w:noProof/>
        </w:rPr>
        <w:t>GET app</w:t>
      </w:r>
      <w:r>
        <w:rPr>
          <w:noProof/>
        </w:rPr>
        <w:tab/>
      </w:r>
      <w:r>
        <w:rPr>
          <w:noProof/>
        </w:rPr>
        <w:fldChar w:fldCharType="begin"/>
      </w:r>
      <w:r>
        <w:rPr>
          <w:noProof/>
        </w:rPr>
        <w:instrText xml:space="preserve"> PAGEREF _Toc141265454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2.12.3</w:t>
      </w:r>
      <w:r>
        <w:rPr>
          <w:rFonts w:asciiTheme="minorHAnsi" w:eastAsiaTheme="minorEastAsia" w:hAnsiTheme="minorHAnsi" w:cstheme="minorBidi"/>
          <w:noProof/>
          <w:kern w:val="2"/>
          <w14:ligatures w14:val="standardContextual"/>
        </w:rPr>
        <w:tab/>
      </w:r>
      <w:r>
        <w:rPr>
          <w:noProof/>
        </w:rPr>
        <w:t>POST app</w:t>
      </w:r>
      <w:r>
        <w:rPr>
          <w:noProof/>
        </w:rPr>
        <w:tab/>
      </w:r>
      <w:r>
        <w:rPr>
          <w:noProof/>
        </w:rPr>
        <w:fldChar w:fldCharType="begin"/>
      </w:r>
      <w:r>
        <w:rPr>
          <w:noProof/>
        </w:rPr>
        <w:instrText xml:space="preserve"> PAGEREF _Toc141265455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2.12.4</w:t>
      </w:r>
      <w:r>
        <w:rPr>
          <w:rFonts w:asciiTheme="minorHAnsi" w:eastAsiaTheme="minorEastAsia" w:hAnsiTheme="minorHAnsi" w:cstheme="minorBidi"/>
          <w:noProof/>
          <w:kern w:val="2"/>
          <w14:ligatures w14:val="standardContextual"/>
        </w:rPr>
        <w:tab/>
      </w:r>
      <w:r>
        <w:rPr>
          <w:noProof/>
        </w:rPr>
        <w:t>DELETE app</w:t>
      </w:r>
      <w:r>
        <w:rPr>
          <w:noProof/>
        </w:rPr>
        <w:tab/>
      </w:r>
      <w:r>
        <w:rPr>
          <w:noProof/>
        </w:rPr>
        <w:fldChar w:fldCharType="begin"/>
      </w:r>
      <w:r>
        <w:rPr>
          <w:noProof/>
        </w:rPr>
        <w:instrText xml:space="preserve"> PAGEREF _Toc141265456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2.13</w:t>
      </w:r>
      <w:r>
        <w:rPr>
          <w:rFonts w:asciiTheme="minorHAnsi" w:eastAsiaTheme="minorEastAsia" w:hAnsiTheme="minorHAnsi" w:cstheme="minorBidi"/>
          <w:noProof/>
          <w:kern w:val="2"/>
          <w14:ligatures w14:val="standardContextual"/>
        </w:rPr>
        <w:tab/>
      </w:r>
      <w:r>
        <w:rPr>
          <w:noProof/>
        </w:rPr>
        <w:t>Algorithm Methods</w:t>
      </w:r>
      <w:r>
        <w:rPr>
          <w:noProof/>
        </w:rPr>
        <w:tab/>
      </w:r>
      <w:r>
        <w:rPr>
          <w:noProof/>
        </w:rPr>
        <w:fldChar w:fldCharType="begin"/>
      </w:r>
      <w:r>
        <w:rPr>
          <w:noProof/>
        </w:rPr>
        <w:instrText xml:space="preserve"> PAGEREF _Toc141265457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2.13.1</w:t>
      </w:r>
      <w:r>
        <w:rPr>
          <w:rFonts w:asciiTheme="minorHAnsi" w:eastAsiaTheme="minorEastAsia" w:hAnsiTheme="minorHAnsi" w:cstheme="minorBidi"/>
          <w:noProof/>
          <w:kern w:val="2"/>
          <w14:ligatures w14:val="standardContextual"/>
        </w:rPr>
        <w:tab/>
      </w:r>
      <w:r>
        <w:rPr>
          <w:noProof/>
        </w:rPr>
        <w:t>GET algorithmrefs</w:t>
      </w:r>
      <w:r>
        <w:rPr>
          <w:noProof/>
        </w:rPr>
        <w:tab/>
      </w:r>
      <w:r>
        <w:rPr>
          <w:noProof/>
        </w:rPr>
        <w:fldChar w:fldCharType="begin"/>
      </w:r>
      <w:r>
        <w:rPr>
          <w:noProof/>
        </w:rPr>
        <w:instrText xml:space="preserve"> PAGEREF _Toc141265458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2.13.2</w:t>
      </w:r>
      <w:r>
        <w:rPr>
          <w:rFonts w:asciiTheme="minorHAnsi" w:eastAsiaTheme="minorEastAsia" w:hAnsiTheme="minorHAnsi" w:cstheme="minorBidi"/>
          <w:noProof/>
          <w:kern w:val="2"/>
          <w14:ligatures w14:val="standardContextual"/>
        </w:rPr>
        <w:tab/>
      </w:r>
      <w:r>
        <w:rPr>
          <w:noProof/>
        </w:rPr>
        <w:t>GET algorithm</w:t>
      </w:r>
      <w:r>
        <w:rPr>
          <w:noProof/>
        </w:rPr>
        <w:tab/>
      </w:r>
      <w:r>
        <w:rPr>
          <w:noProof/>
        </w:rPr>
        <w:fldChar w:fldCharType="begin"/>
      </w:r>
      <w:r>
        <w:rPr>
          <w:noProof/>
        </w:rPr>
        <w:instrText xml:space="preserve"> PAGEREF _Toc141265459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2.13.3</w:t>
      </w:r>
      <w:r>
        <w:rPr>
          <w:rFonts w:asciiTheme="minorHAnsi" w:eastAsiaTheme="minorEastAsia" w:hAnsiTheme="minorHAnsi" w:cstheme="minorBidi"/>
          <w:noProof/>
          <w:kern w:val="2"/>
          <w14:ligatures w14:val="standardContextual"/>
        </w:rPr>
        <w:tab/>
      </w:r>
      <w:r>
        <w:rPr>
          <w:noProof/>
        </w:rPr>
        <w:t>POST algorithm</w:t>
      </w:r>
      <w:r>
        <w:rPr>
          <w:noProof/>
        </w:rPr>
        <w:tab/>
      </w:r>
      <w:r>
        <w:rPr>
          <w:noProof/>
        </w:rPr>
        <w:fldChar w:fldCharType="begin"/>
      </w:r>
      <w:r>
        <w:rPr>
          <w:noProof/>
        </w:rPr>
        <w:instrText xml:space="preserve"> PAGEREF _Toc141265460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2.13.4</w:t>
      </w:r>
      <w:r>
        <w:rPr>
          <w:rFonts w:asciiTheme="minorHAnsi" w:eastAsiaTheme="minorEastAsia" w:hAnsiTheme="minorHAnsi" w:cstheme="minorBidi"/>
          <w:noProof/>
          <w:kern w:val="2"/>
          <w14:ligatures w14:val="standardContextual"/>
        </w:rPr>
        <w:tab/>
      </w:r>
      <w:r>
        <w:rPr>
          <w:noProof/>
        </w:rPr>
        <w:t>DELETE algorithm</w:t>
      </w:r>
      <w:r>
        <w:rPr>
          <w:noProof/>
        </w:rPr>
        <w:tab/>
      </w:r>
      <w:r>
        <w:rPr>
          <w:noProof/>
        </w:rPr>
        <w:fldChar w:fldCharType="begin"/>
      </w:r>
      <w:r>
        <w:rPr>
          <w:noProof/>
        </w:rPr>
        <w:instrText xml:space="preserve"> PAGEREF _Toc141265461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2.14</w:t>
      </w:r>
      <w:r>
        <w:rPr>
          <w:rFonts w:asciiTheme="minorHAnsi" w:eastAsiaTheme="minorEastAsia" w:hAnsiTheme="minorHAnsi" w:cstheme="minorBidi"/>
          <w:noProof/>
          <w:kern w:val="2"/>
          <w14:ligatures w14:val="standardContextual"/>
        </w:rPr>
        <w:tab/>
      </w:r>
      <w:r>
        <w:rPr>
          <w:noProof/>
        </w:rPr>
        <w:t>Computation Methods</w:t>
      </w:r>
      <w:r>
        <w:rPr>
          <w:noProof/>
        </w:rPr>
        <w:tab/>
      </w:r>
      <w:r>
        <w:rPr>
          <w:noProof/>
        </w:rPr>
        <w:fldChar w:fldCharType="begin"/>
      </w:r>
      <w:r>
        <w:rPr>
          <w:noProof/>
        </w:rPr>
        <w:instrText xml:space="preserve"> PAGEREF _Toc141265462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2.14.1</w:t>
      </w:r>
      <w:r>
        <w:rPr>
          <w:rFonts w:asciiTheme="minorHAnsi" w:eastAsiaTheme="minorEastAsia" w:hAnsiTheme="minorHAnsi" w:cstheme="minorBidi"/>
          <w:noProof/>
          <w:kern w:val="2"/>
          <w14:ligatures w14:val="standardContextual"/>
        </w:rPr>
        <w:tab/>
      </w:r>
      <w:r>
        <w:rPr>
          <w:noProof/>
        </w:rPr>
        <w:t>GET computationrefs</w:t>
      </w:r>
      <w:r>
        <w:rPr>
          <w:noProof/>
        </w:rPr>
        <w:tab/>
      </w:r>
      <w:r>
        <w:rPr>
          <w:noProof/>
        </w:rPr>
        <w:fldChar w:fldCharType="begin"/>
      </w:r>
      <w:r>
        <w:rPr>
          <w:noProof/>
        </w:rPr>
        <w:instrText xml:space="preserve"> PAGEREF _Toc141265463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2.14.2</w:t>
      </w:r>
      <w:r>
        <w:rPr>
          <w:rFonts w:asciiTheme="minorHAnsi" w:eastAsiaTheme="minorEastAsia" w:hAnsiTheme="minorHAnsi" w:cstheme="minorBidi"/>
          <w:noProof/>
          <w:kern w:val="2"/>
          <w14:ligatures w14:val="standardContextual"/>
        </w:rPr>
        <w:tab/>
      </w:r>
      <w:r>
        <w:rPr>
          <w:noProof/>
        </w:rPr>
        <w:t>GET computation</w:t>
      </w:r>
      <w:r>
        <w:rPr>
          <w:noProof/>
        </w:rPr>
        <w:tab/>
      </w:r>
      <w:r>
        <w:rPr>
          <w:noProof/>
        </w:rPr>
        <w:fldChar w:fldCharType="begin"/>
      </w:r>
      <w:r>
        <w:rPr>
          <w:noProof/>
        </w:rPr>
        <w:instrText xml:space="preserve"> PAGEREF _Toc141265464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2.14.3</w:t>
      </w:r>
      <w:r>
        <w:rPr>
          <w:rFonts w:asciiTheme="minorHAnsi" w:eastAsiaTheme="minorEastAsia" w:hAnsiTheme="minorHAnsi" w:cstheme="minorBidi"/>
          <w:noProof/>
          <w:kern w:val="2"/>
          <w14:ligatures w14:val="standardContextual"/>
        </w:rPr>
        <w:tab/>
      </w:r>
      <w:r>
        <w:rPr>
          <w:noProof/>
        </w:rPr>
        <w:t>POST computation</w:t>
      </w:r>
      <w:r>
        <w:rPr>
          <w:noProof/>
        </w:rPr>
        <w:tab/>
      </w:r>
      <w:r>
        <w:rPr>
          <w:noProof/>
        </w:rPr>
        <w:fldChar w:fldCharType="begin"/>
      </w:r>
      <w:r>
        <w:rPr>
          <w:noProof/>
        </w:rPr>
        <w:instrText xml:space="preserve"> PAGEREF _Toc141265465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2.14.4</w:t>
      </w:r>
      <w:r>
        <w:rPr>
          <w:rFonts w:asciiTheme="minorHAnsi" w:eastAsiaTheme="minorEastAsia" w:hAnsiTheme="minorHAnsi" w:cstheme="minorBidi"/>
          <w:noProof/>
          <w:kern w:val="2"/>
          <w14:ligatures w14:val="standardContextual"/>
        </w:rPr>
        <w:tab/>
      </w:r>
      <w:r>
        <w:rPr>
          <w:noProof/>
        </w:rPr>
        <w:t>DELETE computation</w:t>
      </w:r>
      <w:r>
        <w:rPr>
          <w:noProof/>
        </w:rPr>
        <w:tab/>
      </w:r>
      <w:r>
        <w:rPr>
          <w:noProof/>
        </w:rPr>
        <w:fldChar w:fldCharType="begin"/>
      </w:r>
      <w:r>
        <w:rPr>
          <w:noProof/>
        </w:rPr>
        <w:instrText xml:space="preserve"> PAGEREF _Toc141265466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2.14.5</w:t>
      </w:r>
      <w:r>
        <w:rPr>
          <w:rFonts w:asciiTheme="minorHAnsi" w:eastAsiaTheme="minorEastAsia" w:hAnsiTheme="minorHAnsi" w:cstheme="minorBidi"/>
          <w:noProof/>
          <w:kern w:val="2"/>
          <w14:ligatures w14:val="standardContextual"/>
        </w:rPr>
        <w:tab/>
      </w:r>
      <w:r>
        <w:rPr>
          <w:noProof/>
        </w:rPr>
        <w:t>POST resolvecomp</w:t>
      </w:r>
      <w:r>
        <w:rPr>
          <w:noProof/>
        </w:rPr>
        <w:tab/>
      </w:r>
      <w:r>
        <w:rPr>
          <w:noProof/>
        </w:rPr>
        <w:fldChar w:fldCharType="begin"/>
      </w:r>
      <w:r>
        <w:rPr>
          <w:noProof/>
        </w:rPr>
        <w:instrText xml:space="preserve"> PAGEREF _Toc141265467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2.14.6</w:t>
      </w:r>
      <w:r>
        <w:rPr>
          <w:rFonts w:asciiTheme="minorHAnsi" w:eastAsiaTheme="minorEastAsia" w:hAnsiTheme="minorHAnsi" w:cstheme="minorBidi"/>
          <w:noProof/>
          <w:kern w:val="2"/>
          <w14:ligatures w14:val="standardContextual"/>
        </w:rPr>
        <w:tab/>
      </w:r>
      <w:r>
        <w:rPr>
          <w:noProof/>
        </w:rPr>
        <w:t>POST comptest</w:t>
      </w:r>
      <w:r>
        <w:rPr>
          <w:noProof/>
        </w:rPr>
        <w:tab/>
      </w:r>
      <w:r>
        <w:rPr>
          <w:noProof/>
        </w:rPr>
        <w:fldChar w:fldCharType="begin"/>
      </w:r>
      <w:r>
        <w:rPr>
          <w:noProof/>
        </w:rPr>
        <w:instrText xml:space="preserve"> PAGEREF _Toc141265468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2.15</w:t>
      </w:r>
      <w:r>
        <w:rPr>
          <w:rFonts w:asciiTheme="minorHAnsi" w:eastAsiaTheme="minorEastAsia" w:hAnsiTheme="minorHAnsi" w:cstheme="minorBidi"/>
          <w:noProof/>
          <w:kern w:val="2"/>
          <w14:ligatures w14:val="standardContextual"/>
        </w:rPr>
        <w:tab/>
      </w:r>
      <w:r>
        <w:rPr>
          <w:noProof/>
        </w:rPr>
        <w:t>TSDB Properties Methods</w:t>
      </w:r>
      <w:r>
        <w:rPr>
          <w:noProof/>
        </w:rPr>
        <w:tab/>
      </w:r>
      <w:r>
        <w:rPr>
          <w:noProof/>
        </w:rPr>
        <w:fldChar w:fldCharType="begin"/>
      </w:r>
      <w:r>
        <w:rPr>
          <w:noProof/>
        </w:rPr>
        <w:instrText xml:space="preserve"> PAGEREF _Toc141265469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2.15.1</w:t>
      </w:r>
      <w:r>
        <w:rPr>
          <w:rFonts w:asciiTheme="minorHAnsi" w:eastAsiaTheme="minorEastAsia" w:hAnsiTheme="minorHAnsi" w:cstheme="minorBidi"/>
          <w:noProof/>
          <w:kern w:val="2"/>
          <w14:ligatures w14:val="standardContextual"/>
        </w:rPr>
        <w:tab/>
      </w:r>
      <w:r>
        <w:rPr>
          <w:noProof/>
        </w:rPr>
        <w:t>GET tsdb_properties</w:t>
      </w:r>
      <w:r>
        <w:rPr>
          <w:noProof/>
        </w:rPr>
        <w:tab/>
      </w:r>
      <w:r>
        <w:rPr>
          <w:noProof/>
        </w:rPr>
        <w:fldChar w:fldCharType="begin"/>
      </w:r>
      <w:r>
        <w:rPr>
          <w:noProof/>
        </w:rPr>
        <w:instrText xml:space="preserve"> PAGEREF _Toc141265470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2.15.2</w:t>
      </w:r>
      <w:r>
        <w:rPr>
          <w:rFonts w:asciiTheme="minorHAnsi" w:eastAsiaTheme="minorEastAsia" w:hAnsiTheme="minorHAnsi" w:cstheme="minorBidi"/>
          <w:noProof/>
          <w:kern w:val="2"/>
          <w14:ligatures w14:val="standardContextual"/>
        </w:rPr>
        <w:tab/>
      </w:r>
      <w:r>
        <w:rPr>
          <w:noProof/>
        </w:rPr>
        <w:t>POST tsdb_properties</w:t>
      </w:r>
      <w:r>
        <w:rPr>
          <w:noProof/>
        </w:rPr>
        <w:tab/>
      </w:r>
      <w:r>
        <w:rPr>
          <w:noProof/>
        </w:rPr>
        <w:fldChar w:fldCharType="begin"/>
      </w:r>
      <w:r>
        <w:rPr>
          <w:noProof/>
        </w:rPr>
        <w:instrText xml:space="preserve"> PAGEREF _Toc141265471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2.16</w:t>
      </w:r>
      <w:r>
        <w:rPr>
          <w:rFonts w:asciiTheme="minorHAnsi" w:eastAsiaTheme="minorEastAsia" w:hAnsiTheme="minorHAnsi" w:cstheme="minorBidi"/>
          <w:noProof/>
          <w:kern w:val="2"/>
          <w14:ligatures w14:val="standardContextual"/>
        </w:rPr>
        <w:tab/>
      </w:r>
      <w:r>
        <w:rPr>
          <w:noProof/>
        </w:rPr>
        <w:t>Engineering Unit Methods</w:t>
      </w:r>
      <w:r>
        <w:rPr>
          <w:noProof/>
        </w:rPr>
        <w:tab/>
      </w:r>
      <w:r>
        <w:rPr>
          <w:noProof/>
        </w:rPr>
        <w:fldChar w:fldCharType="begin"/>
      </w:r>
      <w:r>
        <w:rPr>
          <w:noProof/>
        </w:rPr>
        <w:instrText xml:space="preserve"> PAGEREF _Toc141265472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2.16.1</w:t>
      </w:r>
      <w:r>
        <w:rPr>
          <w:rFonts w:asciiTheme="minorHAnsi" w:eastAsiaTheme="minorEastAsia" w:hAnsiTheme="minorHAnsi" w:cstheme="minorBidi"/>
          <w:noProof/>
          <w:kern w:val="2"/>
          <w14:ligatures w14:val="standardContextual"/>
        </w:rPr>
        <w:tab/>
      </w:r>
      <w:r>
        <w:rPr>
          <w:noProof/>
        </w:rPr>
        <w:t>GET unitlist</w:t>
      </w:r>
      <w:r>
        <w:rPr>
          <w:noProof/>
        </w:rPr>
        <w:tab/>
      </w:r>
      <w:r>
        <w:rPr>
          <w:noProof/>
        </w:rPr>
        <w:fldChar w:fldCharType="begin"/>
      </w:r>
      <w:r>
        <w:rPr>
          <w:noProof/>
        </w:rPr>
        <w:instrText xml:space="preserve"> PAGEREF _Toc141265473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2.16.2</w:t>
      </w:r>
      <w:r>
        <w:rPr>
          <w:rFonts w:asciiTheme="minorHAnsi" w:eastAsiaTheme="minorEastAsia" w:hAnsiTheme="minorHAnsi" w:cstheme="minorBidi"/>
          <w:noProof/>
          <w:kern w:val="2"/>
          <w14:ligatures w14:val="standardContextual"/>
        </w:rPr>
        <w:tab/>
      </w:r>
      <w:r>
        <w:rPr>
          <w:noProof/>
        </w:rPr>
        <w:t>POST eu</w:t>
      </w:r>
      <w:r>
        <w:rPr>
          <w:noProof/>
        </w:rPr>
        <w:tab/>
      </w:r>
      <w:r>
        <w:rPr>
          <w:noProof/>
        </w:rPr>
        <w:fldChar w:fldCharType="begin"/>
      </w:r>
      <w:r>
        <w:rPr>
          <w:noProof/>
        </w:rPr>
        <w:instrText xml:space="preserve"> PAGEREF _Toc141265474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2.16.3</w:t>
      </w:r>
      <w:r>
        <w:rPr>
          <w:rFonts w:asciiTheme="minorHAnsi" w:eastAsiaTheme="minorEastAsia" w:hAnsiTheme="minorHAnsi" w:cstheme="minorBidi"/>
          <w:noProof/>
          <w:kern w:val="2"/>
          <w14:ligatures w14:val="standardContextual"/>
        </w:rPr>
        <w:tab/>
      </w:r>
      <w:r>
        <w:rPr>
          <w:noProof/>
        </w:rPr>
        <w:t>DELETE eu</w:t>
      </w:r>
      <w:r>
        <w:rPr>
          <w:noProof/>
        </w:rPr>
        <w:tab/>
      </w:r>
      <w:r>
        <w:rPr>
          <w:noProof/>
        </w:rPr>
        <w:fldChar w:fldCharType="begin"/>
      </w:r>
      <w:r>
        <w:rPr>
          <w:noProof/>
        </w:rPr>
        <w:instrText xml:space="preserve"> PAGEREF _Toc141265475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2.16.4</w:t>
      </w:r>
      <w:r>
        <w:rPr>
          <w:rFonts w:asciiTheme="minorHAnsi" w:eastAsiaTheme="minorEastAsia" w:hAnsiTheme="minorHAnsi" w:cstheme="minorBidi"/>
          <w:noProof/>
          <w:kern w:val="2"/>
          <w14:ligatures w14:val="standardContextual"/>
        </w:rPr>
        <w:tab/>
      </w:r>
      <w:r>
        <w:rPr>
          <w:noProof/>
        </w:rPr>
        <w:t>GET euconvlist</w:t>
      </w:r>
      <w:r>
        <w:rPr>
          <w:noProof/>
        </w:rPr>
        <w:tab/>
      </w:r>
      <w:r>
        <w:rPr>
          <w:noProof/>
        </w:rPr>
        <w:fldChar w:fldCharType="begin"/>
      </w:r>
      <w:r>
        <w:rPr>
          <w:noProof/>
        </w:rPr>
        <w:instrText xml:space="preserve"> PAGEREF _Toc141265476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2.16.5</w:t>
      </w:r>
      <w:r>
        <w:rPr>
          <w:rFonts w:asciiTheme="minorHAnsi" w:eastAsiaTheme="minorEastAsia" w:hAnsiTheme="minorHAnsi" w:cstheme="minorBidi"/>
          <w:noProof/>
          <w:kern w:val="2"/>
          <w14:ligatures w14:val="standardContextual"/>
        </w:rPr>
        <w:tab/>
      </w:r>
      <w:r>
        <w:rPr>
          <w:noProof/>
        </w:rPr>
        <w:t>POST euconv</w:t>
      </w:r>
      <w:r>
        <w:rPr>
          <w:noProof/>
        </w:rPr>
        <w:tab/>
      </w:r>
      <w:r>
        <w:rPr>
          <w:noProof/>
        </w:rPr>
        <w:fldChar w:fldCharType="begin"/>
      </w:r>
      <w:r>
        <w:rPr>
          <w:noProof/>
        </w:rPr>
        <w:instrText xml:space="preserve"> PAGEREF _Toc141265477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2.16.6</w:t>
      </w:r>
      <w:r>
        <w:rPr>
          <w:rFonts w:asciiTheme="minorHAnsi" w:eastAsiaTheme="minorEastAsia" w:hAnsiTheme="minorHAnsi" w:cstheme="minorBidi"/>
          <w:noProof/>
          <w:kern w:val="2"/>
          <w14:ligatures w14:val="standardContextual"/>
        </w:rPr>
        <w:tab/>
      </w:r>
      <w:r>
        <w:rPr>
          <w:noProof/>
        </w:rPr>
        <w:t>DELETE euconv</w:t>
      </w:r>
      <w:r>
        <w:rPr>
          <w:noProof/>
        </w:rPr>
        <w:tab/>
      </w:r>
      <w:r>
        <w:rPr>
          <w:noProof/>
        </w:rPr>
        <w:fldChar w:fldCharType="begin"/>
      </w:r>
      <w:r>
        <w:rPr>
          <w:noProof/>
        </w:rPr>
        <w:instrText xml:space="preserve"> PAGEREF _Toc141265478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2.17</w:t>
      </w:r>
      <w:r>
        <w:rPr>
          <w:rFonts w:asciiTheme="minorHAnsi" w:eastAsiaTheme="minorEastAsia" w:hAnsiTheme="minorHAnsi" w:cstheme="minorBidi"/>
          <w:noProof/>
          <w:kern w:val="2"/>
          <w14:ligatures w14:val="standardContextual"/>
        </w:rPr>
        <w:tab/>
      </w:r>
      <w:r>
        <w:rPr>
          <w:noProof/>
        </w:rPr>
        <w:t>Data Type Methods</w:t>
      </w:r>
      <w:r>
        <w:rPr>
          <w:noProof/>
        </w:rPr>
        <w:tab/>
      </w:r>
      <w:r>
        <w:rPr>
          <w:noProof/>
        </w:rPr>
        <w:fldChar w:fldCharType="begin"/>
      </w:r>
      <w:r>
        <w:rPr>
          <w:noProof/>
        </w:rPr>
        <w:instrText xml:space="preserve"> PAGEREF _Toc141265479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2.17.1</w:t>
      </w:r>
      <w:r>
        <w:rPr>
          <w:rFonts w:asciiTheme="minorHAnsi" w:eastAsiaTheme="minorEastAsia" w:hAnsiTheme="minorHAnsi" w:cstheme="minorBidi"/>
          <w:noProof/>
          <w:kern w:val="2"/>
          <w14:ligatures w14:val="standardContextual"/>
        </w:rPr>
        <w:tab/>
      </w:r>
      <w:r>
        <w:rPr>
          <w:noProof/>
        </w:rPr>
        <w:t>GET datatypelist</w:t>
      </w:r>
      <w:r>
        <w:rPr>
          <w:noProof/>
        </w:rPr>
        <w:tab/>
      </w:r>
      <w:r>
        <w:rPr>
          <w:noProof/>
        </w:rPr>
        <w:fldChar w:fldCharType="begin"/>
      </w:r>
      <w:r>
        <w:rPr>
          <w:noProof/>
        </w:rPr>
        <w:instrText xml:space="preserve"> PAGEREF _Toc141265480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2.18</w:t>
      </w:r>
      <w:r>
        <w:rPr>
          <w:rFonts w:asciiTheme="minorHAnsi" w:eastAsiaTheme="minorEastAsia" w:hAnsiTheme="minorHAnsi" w:cstheme="minorBidi"/>
          <w:noProof/>
          <w:kern w:val="2"/>
          <w14:ligatures w14:val="standardContextual"/>
        </w:rPr>
        <w:tab/>
      </w:r>
      <w:r>
        <w:rPr>
          <w:noProof/>
        </w:rPr>
        <w:t>Retrieving Property Specs</w:t>
      </w:r>
      <w:r>
        <w:rPr>
          <w:noProof/>
        </w:rPr>
        <w:tab/>
      </w:r>
      <w:r>
        <w:rPr>
          <w:noProof/>
        </w:rPr>
        <w:fldChar w:fldCharType="begin"/>
      </w:r>
      <w:r>
        <w:rPr>
          <w:noProof/>
        </w:rPr>
        <w:instrText xml:space="preserve"> PAGEREF _Toc141265481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2.19</w:t>
      </w:r>
      <w:r>
        <w:rPr>
          <w:rFonts w:asciiTheme="minorHAnsi" w:eastAsiaTheme="minorEastAsia" w:hAnsiTheme="minorHAnsi" w:cstheme="minorBidi"/>
          <w:noProof/>
          <w:kern w:val="2"/>
          <w14:ligatures w14:val="standardContextual"/>
        </w:rPr>
        <w:tab/>
      </w:r>
      <w:r>
        <w:rPr>
          <w:noProof/>
        </w:rPr>
        <w:t>Retrieving DCP Messages</w:t>
      </w:r>
      <w:r>
        <w:rPr>
          <w:noProof/>
        </w:rPr>
        <w:tab/>
      </w:r>
      <w:r>
        <w:rPr>
          <w:noProof/>
        </w:rPr>
        <w:fldChar w:fldCharType="begin"/>
      </w:r>
      <w:r>
        <w:rPr>
          <w:noProof/>
        </w:rPr>
        <w:instrText xml:space="preserve"> PAGEREF _Toc141265482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2.19.1</w:t>
      </w:r>
      <w:r>
        <w:rPr>
          <w:rFonts w:asciiTheme="minorHAnsi" w:eastAsiaTheme="minorEastAsia" w:hAnsiTheme="minorHAnsi" w:cstheme="minorBidi"/>
          <w:noProof/>
          <w:kern w:val="2"/>
          <w14:ligatures w14:val="standardContextual"/>
        </w:rPr>
        <w:tab/>
      </w:r>
      <w:r>
        <w:rPr>
          <w:noProof/>
        </w:rPr>
        <w:t>Retrieval a Single Message for Testing Decode</w:t>
      </w:r>
      <w:r>
        <w:rPr>
          <w:noProof/>
        </w:rPr>
        <w:tab/>
      </w:r>
      <w:r>
        <w:rPr>
          <w:noProof/>
        </w:rPr>
        <w:fldChar w:fldCharType="begin"/>
      </w:r>
      <w:r>
        <w:rPr>
          <w:noProof/>
        </w:rPr>
        <w:instrText xml:space="preserve"> PAGEREF _Toc141265483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2.19.2</w:t>
      </w:r>
      <w:r>
        <w:rPr>
          <w:rFonts w:asciiTheme="minorHAnsi" w:eastAsiaTheme="minorEastAsia" w:hAnsiTheme="minorHAnsi" w:cstheme="minorBidi"/>
          <w:noProof/>
          <w:kern w:val="2"/>
          <w14:ligatures w14:val="standardContextual"/>
        </w:rPr>
        <w:tab/>
      </w:r>
      <w:r>
        <w:rPr>
          <w:noProof/>
        </w:rPr>
        <w:t>DCP Message Flag Bit Encoding</w:t>
      </w:r>
      <w:r>
        <w:rPr>
          <w:noProof/>
        </w:rPr>
        <w:tab/>
      </w:r>
      <w:r>
        <w:rPr>
          <w:noProof/>
        </w:rPr>
        <w:fldChar w:fldCharType="begin"/>
      </w:r>
      <w:r>
        <w:rPr>
          <w:noProof/>
        </w:rPr>
        <w:instrText xml:space="preserve"> PAGEREF _Toc141265484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2.19.3</w:t>
      </w:r>
      <w:r>
        <w:rPr>
          <w:rFonts w:asciiTheme="minorHAnsi" w:eastAsiaTheme="minorEastAsia" w:hAnsiTheme="minorHAnsi" w:cstheme="minorBidi"/>
          <w:noProof/>
          <w:kern w:val="2"/>
          <w14:ligatures w14:val="standardContextual"/>
        </w:rPr>
        <w:tab/>
      </w:r>
      <w:r>
        <w:rPr>
          <w:noProof/>
        </w:rPr>
        <w:t>Multiple Message Retrieval</w:t>
      </w:r>
      <w:r>
        <w:rPr>
          <w:noProof/>
        </w:rPr>
        <w:tab/>
      </w:r>
      <w:r>
        <w:rPr>
          <w:noProof/>
        </w:rPr>
        <w:fldChar w:fldCharType="begin"/>
      </w:r>
      <w:r>
        <w:rPr>
          <w:noProof/>
        </w:rPr>
        <w:instrText xml:space="preserve"> PAGEREF _Toc141265485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2.19.4</w:t>
      </w:r>
      <w:r>
        <w:rPr>
          <w:rFonts w:asciiTheme="minorHAnsi" w:eastAsiaTheme="minorEastAsia" w:hAnsiTheme="minorHAnsi" w:cstheme="minorBidi"/>
          <w:noProof/>
          <w:kern w:val="2"/>
          <w14:ligatures w14:val="standardContextual"/>
        </w:rPr>
        <w:tab/>
      </w:r>
      <w:r>
        <w:rPr>
          <w:noProof/>
        </w:rPr>
        <w:t>Retrieve LRGS Status</w:t>
      </w:r>
      <w:r>
        <w:rPr>
          <w:noProof/>
        </w:rPr>
        <w:tab/>
      </w:r>
      <w:r>
        <w:rPr>
          <w:noProof/>
        </w:rPr>
        <w:fldChar w:fldCharType="begin"/>
      </w:r>
      <w:r>
        <w:rPr>
          <w:noProof/>
        </w:rPr>
        <w:instrText xml:space="preserve"> PAGEREF _Toc141265486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2.20</w:t>
      </w:r>
      <w:r>
        <w:rPr>
          <w:rFonts w:asciiTheme="minorHAnsi" w:eastAsiaTheme="minorEastAsia" w:hAnsiTheme="minorHAnsi" w:cstheme="minorBidi"/>
          <w:noProof/>
          <w:kern w:val="2"/>
          <w14:ligatures w14:val="standardContextual"/>
        </w:rPr>
        <w:tab/>
      </w:r>
      <w:r>
        <w:rPr>
          <w:noProof/>
        </w:rPr>
        <w:t>Test Decoding</w:t>
      </w:r>
      <w:r>
        <w:rPr>
          <w:noProof/>
        </w:rPr>
        <w:tab/>
      </w:r>
      <w:r>
        <w:rPr>
          <w:noProof/>
        </w:rPr>
        <w:fldChar w:fldCharType="begin"/>
      </w:r>
      <w:r>
        <w:rPr>
          <w:noProof/>
        </w:rPr>
        <w:instrText xml:space="preserve"> PAGEREF _Toc141265487 \h </w:instrText>
      </w:r>
      <w:r>
        <w:rPr>
          <w:noProof/>
        </w:rPr>
      </w:r>
      <w:r>
        <w:rPr>
          <w:noProof/>
        </w:rPr>
        <w:fldChar w:fldCharType="separate"/>
      </w:r>
      <w:r w:rsidR="00583B5D">
        <w:rPr>
          <w:noProof/>
        </w:rPr>
        <w:t>2</w:t>
      </w:r>
      <w:r>
        <w:rPr>
          <w:noProof/>
        </w:rPr>
        <w:fldChar w:fldCharType="end"/>
      </w:r>
    </w:p>
    <w:p w:rsidR="009050CF" w:rsidRDefault="009050CF">
      <w:pPr>
        <w:pStyle w:val="TOC1"/>
        <w:tabs>
          <w:tab w:val="left" w:pos="480"/>
          <w:tab w:val="right" w:leader="dot" w:pos="8630"/>
        </w:tabs>
        <w:rPr>
          <w:rFonts w:asciiTheme="minorHAnsi" w:eastAsiaTheme="minorEastAsia" w:hAnsiTheme="minorHAnsi" w:cstheme="minorBidi"/>
          <w:noProof/>
          <w:kern w:val="2"/>
          <w14:ligatures w14:val="standardContextual"/>
        </w:rPr>
      </w:pPr>
      <w:r>
        <w:rPr>
          <w:noProof/>
        </w:rPr>
        <w:t>3</w:t>
      </w:r>
      <w:r>
        <w:rPr>
          <w:rFonts w:asciiTheme="minorHAnsi" w:eastAsiaTheme="minorEastAsia" w:hAnsiTheme="minorHAnsi" w:cstheme="minorBidi"/>
          <w:noProof/>
          <w:kern w:val="2"/>
          <w14:ligatures w14:val="standardContextual"/>
        </w:rPr>
        <w:tab/>
      </w:r>
      <w:r>
        <w:rPr>
          <w:noProof/>
        </w:rPr>
        <w:t>Time Series Methods</w:t>
      </w:r>
      <w:r>
        <w:rPr>
          <w:noProof/>
        </w:rPr>
        <w:tab/>
      </w:r>
      <w:r>
        <w:rPr>
          <w:noProof/>
        </w:rPr>
        <w:fldChar w:fldCharType="begin"/>
      </w:r>
      <w:r>
        <w:rPr>
          <w:noProof/>
        </w:rPr>
        <w:instrText xml:space="preserve"> PAGEREF _Toc141265488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3.1</w:t>
      </w:r>
      <w:r>
        <w:rPr>
          <w:rFonts w:asciiTheme="minorHAnsi" w:eastAsiaTheme="minorEastAsia" w:hAnsiTheme="minorHAnsi" w:cstheme="minorBidi"/>
          <w:noProof/>
          <w:kern w:val="2"/>
          <w14:ligatures w14:val="standardContextual"/>
        </w:rPr>
        <w:tab/>
      </w:r>
      <w:r>
        <w:rPr>
          <w:noProof/>
        </w:rPr>
        <w:t>GET Time Series References</w:t>
      </w:r>
      <w:r>
        <w:rPr>
          <w:noProof/>
        </w:rPr>
        <w:tab/>
      </w:r>
      <w:r>
        <w:rPr>
          <w:noProof/>
        </w:rPr>
        <w:fldChar w:fldCharType="begin"/>
      </w:r>
      <w:r>
        <w:rPr>
          <w:noProof/>
        </w:rPr>
        <w:instrText xml:space="preserve"> PAGEREF _Toc141265489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3.2</w:t>
      </w:r>
      <w:r>
        <w:rPr>
          <w:rFonts w:asciiTheme="minorHAnsi" w:eastAsiaTheme="minorEastAsia" w:hAnsiTheme="minorHAnsi" w:cstheme="minorBidi"/>
          <w:noProof/>
          <w:kern w:val="2"/>
          <w14:ligatures w14:val="standardContextual"/>
        </w:rPr>
        <w:tab/>
      </w:r>
      <w:r>
        <w:rPr>
          <w:noProof/>
        </w:rPr>
        <w:t>GET Time Series Specification</w:t>
      </w:r>
      <w:r>
        <w:rPr>
          <w:noProof/>
        </w:rPr>
        <w:tab/>
      </w:r>
      <w:r>
        <w:rPr>
          <w:noProof/>
        </w:rPr>
        <w:fldChar w:fldCharType="begin"/>
      </w:r>
      <w:r>
        <w:rPr>
          <w:noProof/>
        </w:rPr>
        <w:instrText xml:space="preserve"> PAGEREF _Toc141265490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3.3</w:t>
      </w:r>
      <w:r>
        <w:rPr>
          <w:rFonts w:asciiTheme="minorHAnsi" w:eastAsiaTheme="minorEastAsia" w:hAnsiTheme="minorHAnsi" w:cstheme="minorBidi"/>
          <w:noProof/>
          <w:kern w:val="2"/>
          <w14:ligatures w14:val="standardContextual"/>
        </w:rPr>
        <w:tab/>
      </w:r>
      <w:r>
        <w:rPr>
          <w:noProof/>
        </w:rPr>
        <w:t>GET Time Series Data</w:t>
      </w:r>
      <w:r>
        <w:rPr>
          <w:noProof/>
        </w:rPr>
        <w:tab/>
      </w:r>
      <w:r>
        <w:rPr>
          <w:noProof/>
        </w:rPr>
        <w:fldChar w:fldCharType="begin"/>
      </w:r>
      <w:r>
        <w:rPr>
          <w:noProof/>
        </w:rPr>
        <w:instrText xml:space="preserve"> PAGEREF _Toc141265491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3.4</w:t>
      </w:r>
      <w:r>
        <w:rPr>
          <w:rFonts w:asciiTheme="minorHAnsi" w:eastAsiaTheme="minorEastAsia" w:hAnsiTheme="minorHAnsi" w:cstheme="minorBidi"/>
          <w:noProof/>
          <w:kern w:val="2"/>
          <w14:ligatures w14:val="standardContextual"/>
        </w:rPr>
        <w:tab/>
      </w:r>
      <w:r>
        <w:rPr>
          <w:noProof/>
        </w:rPr>
        <w:t>Interval Methods</w:t>
      </w:r>
      <w:r>
        <w:rPr>
          <w:noProof/>
        </w:rPr>
        <w:tab/>
      </w:r>
      <w:r>
        <w:rPr>
          <w:noProof/>
        </w:rPr>
        <w:fldChar w:fldCharType="begin"/>
      </w:r>
      <w:r>
        <w:rPr>
          <w:noProof/>
        </w:rPr>
        <w:instrText xml:space="preserve"> PAGEREF _Toc141265492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3.4.1</w:t>
      </w:r>
      <w:r>
        <w:rPr>
          <w:rFonts w:asciiTheme="minorHAnsi" w:eastAsiaTheme="minorEastAsia" w:hAnsiTheme="minorHAnsi" w:cstheme="minorBidi"/>
          <w:noProof/>
          <w:kern w:val="2"/>
          <w14:ligatures w14:val="standardContextual"/>
        </w:rPr>
        <w:tab/>
      </w:r>
      <w:r>
        <w:rPr>
          <w:noProof/>
        </w:rPr>
        <w:t>GET intervals</w:t>
      </w:r>
      <w:r>
        <w:rPr>
          <w:noProof/>
        </w:rPr>
        <w:tab/>
      </w:r>
      <w:r>
        <w:rPr>
          <w:noProof/>
        </w:rPr>
        <w:fldChar w:fldCharType="begin"/>
      </w:r>
      <w:r>
        <w:rPr>
          <w:noProof/>
        </w:rPr>
        <w:instrText xml:space="preserve"> PAGEREF _Toc141265493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3.4.2</w:t>
      </w:r>
      <w:r>
        <w:rPr>
          <w:rFonts w:asciiTheme="minorHAnsi" w:eastAsiaTheme="minorEastAsia" w:hAnsiTheme="minorHAnsi" w:cstheme="minorBidi"/>
          <w:noProof/>
          <w:kern w:val="2"/>
          <w14:ligatures w14:val="standardContextual"/>
        </w:rPr>
        <w:tab/>
      </w:r>
      <w:r>
        <w:rPr>
          <w:noProof/>
        </w:rPr>
        <w:t>POST interval</w:t>
      </w:r>
      <w:r>
        <w:rPr>
          <w:noProof/>
        </w:rPr>
        <w:tab/>
      </w:r>
      <w:r>
        <w:rPr>
          <w:noProof/>
        </w:rPr>
        <w:fldChar w:fldCharType="begin"/>
      </w:r>
      <w:r>
        <w:rPr>
          <w:noProof/>
        </w:rPr>
        <w:instrText xml:space="preserve"> PAGEREF _Toc141265494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3.4.3</w:t>
      </w:r>
      <w:r>
        <w:rPr>
          <w:rFonts w:asciiTheme="minorHAnsi" w:eastAsiaTheme="minorEastAsia" w:hAnsiTheme="minorHAnsi" w:cstheme="minorBidi"/>
          <w:noProof/>
          <w:kern w:val="2"/>
          <w14:ligatures w14:val="standardContextual"/>
        </w:rPr>
        <w:tab/>
      </w:r>
      <w:r>
        <w:rPr>
          <w:noProof/>
        </w:rPr>
        <w:t>DELETE interval</w:t>
      </w:r>
      <w:r>
        <w:rPr>
          <w:noProof/>
        </w:rPr>
        <w:tab/>
      </w:r>
      <w:r>
        <w:rPr>
          <w:noProof/>
        </w:rPr>
        <w:fldChar w:fldCharType="begin"/>
      </w:r>
      <w:r>
        <w:rPr>
          <w:noProof/>
        </w:rPr>
        <w:instrText xml:space="preserve"> PAGEREF _Toc141265495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3.5</w:t>
      </w:r>
      <w:r>
        <w:rPr>
          <w:rFonts w:asciiTheme="minorHAnsi" w:eastAsiaTheme="minorEastAsia" w:hAnsiTheme="minorHAnsi" w:cstheme="minorBidi"/>
          <w:noProof/>
          <w:kern w:val="2"/>
          <w14:ligatures w14:val="standardContextual"/>
        </w:rPr>
        <w:tab/>
      </w:r>
      <w:r>
        <w:rPr>
          <w:noProof/>
        </w:rPr>
        <w:t>Time Series Group Methods</w:t>
      </w:r>
      <w:r>
        <w:rPr>
          <w:noProof/>
        </w:rPr>
        <w:tab/>
      </w:r>
      <w:r>
        <w:rPr>
          <w:noProof/>
        </w:rPr>
        <w:fldChar w:fldCharType="begin"/>
      </w:r>
      <w:r>
        <w:rPr>
          <w:noProof/>
        </w:rPr>
        <w:instrText xml:space="preserve"> PAGEREF _Toc141265496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3.5.1</w:t>
      </w:r>
      <w:r>
        <w:rPr>
          <w:rFonts w:asciiTheme="minorHAnsi" w:eastAsiaTheme="minorEastAsia" w:hAnsiTheme="minorHAnsi" w:cstheme="minorBidi"/>
          <w:noProof/>
          <w:kern w:val="2"/>
          <w14:ligatures w14:val="standardContextual"/>
        </w:rPr>
        <w:tab/>
      </w:r>
      <w:r>
        <w:rPr>
          <w:noProof/>
        </w:rPr>
        <w:t>GET tsgrouprefs</w:t>
      </w:r>
      <w:r>
        <w:rPr>
          <w:noProof/>
        </w:rPr>
        <w:tab/>
      </w:r>
      <w:r>
        <w:rPr>
          <w:noProof/>
        </w:rPr>
        <w:fldChar w:fldCharType="begin"/>
      </w:r>
      <w:r>
        <w:rPr>
          <w:noProof/>
        </w:rPr>
        <w:instrText xml:space="preserve"> PAGEREF _Toc141265497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3.5.2</w:t>
      </w:r>
      <w:r>
        <w:rPr>
          <w:rFonts w:asciiTheme="minorHAnsi" w:eastAsiaTheme="minorEastAsia" w:hAnsiTheme="minorHAnsi" w:cstheme="minorBidi"/>
          <w:noProof/>
          <w:kern w:val="2"/>
          <w14:ligatures w14:val="standardContextual"/>
        </w:rPr>
        <w:tab/>
      </w:r>
      <w:r>
        <w:rPr>
          <w:noProof/>
        </w:rPr>
        <w:t>GET tsgroup</w:t>
      </w:r>
      <w:r>
        <w:rPr>
          <w:noProof/>
        </w:rPr>
        <w:tab/>
      </w:r>
      <w:r>
        <w:rPr>
          <w:noProof/>
        </w:rPr>
        <w:fldChar w:fldCharType="begin"/>
      </w:r>
      <w:r>
        <w:rPr>
          <w:noProof/>
        </w:rPr>
        <w:instrText xml:space="preserve"> PAGEREF _Toc141265498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3.5.3</w:t>
      </w:r>
      <w:r>
        <w:rPr>
          <w:rFonts w:asciiTheme="minorHAnsi" w:eastAsiaTheme="minorEastAsia" w:hAnsiTheme="minorHAnsi" w:cstheme="minorBidi"/>
          <w:noProof/>
          <w:kern w:val="2"/>
          <w14:ligatures w14:val="standardContextual"/>
        </w:rPr>
        <w:tab/>
      </w:r>
      <w:r>
        <w:rPr>
          <w:noProof/>
        </w:rPr>
        <w:t>POST tsgroup</w:t>
      </w:r>
      <w:r>
        <w:rPr>
          <w:noProof/>
        </w:rPr>
        <w:tab/>
      </w:r>
      <w:r>
        <w:rPr>
          <w:noProof/>
        </w:rPr>
        <w:fldChar w:fldCharType="begin"/>
      </w:r>
      <w:r>
        <w:rPr>
          <w:noProof/>
        </w:rPr>
        <w:instrText xml:space="preserve"> PAGEREF _Toc141265499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3.5.4</w:t>
      </w:r>
      <w:r>
        <w:rPr>
          <w:rFonts w:asciiTheme="minorHAnsi" w:eastAsiaTheme="minorEastAsia" w:hAnsiTheme="minorHAnsi" w:cstheme="minorBidi"/>
          <w:noProof/>
          <w:kern w:val="2"/>
          <w14:ligatures w14:val="standardContextual"/>
        </w:rPr>
        <w:tab/>
      </w:r>
      <w:r>
        <w:rPr>
          <w:noProof/>
        </w:rPr>
        <w:t>DELETE tsgroup</w:t>
      </w:r>
      <w:r>
        <w:rPr>
          <w:noProof/>
        </w:rPr>
        <w:tab/>
      </w:r>
      <w:r>
        <w:rPr>
          <w:noProof/>
        </w:rPr>
        <w:fldChar w:fldCharType="begin"/>
      </w:r>
      <w:r>
        <w:rPr>
          <w:noProof/>
        </w:rPr>
        <w:instrText xml:space="preserve"> PAGEREF _Toc141265500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3.5.5</w:t>
      </w:r>
      <w:r>
        <w:rPr>
          <w:rFonts w:asciiTheme="minorHAnsi" w:eastAsiaTheme="minorEastAsia" w:hAnsiTheme="minorHAnsi" w:cstheme="minorBidi"/>
          <w:noProof/>
          <w:kern w:val="2"/>
          <w14:ligatures w14:val="standardContextual"/>
        </w:rPr>
        <w:tab/>
      </w:r>
      <w:r>
        <w:rPr>
          <w:noProof/>
        </w:rPr>
        <w:t>POST tsgroupeval</w:t>
      </w:r>
      <w:r>
        <w:rPr>
          <w:noProof/>
        </w:rPr>
        <w:tab/>
      </w:r>
      <w:r>
        <w:rPr>
          <w:noProof/>
        </w:rPr>
        <w:fldChar w:fldCharType="begin"/>
      </w:r>
      <w:r>
        <w:rPr>
          <w:noProof/>
        </w:rPr>
        <w:instrText xml:space="preserve"> PAGEREF _Toc141265501 \h </w:instrText>
      </w:r>
      <w:r>
        <w:rPr>
          <w:noProof/>
        </w:rPr>
      </w:r>
      <w:r>
        <w:rPr>
          <w:noProof/>
        </w:rPr>
        <w:fldChar w:fldCharType="separate"/>
      </w:r>
      <w:r w:rsidR="00583B5D">
        <w:rPr>
          <w:noProof/>
        </w:rPr>
        <w:t>2</w:t>
      </w:r>
      <w:r>
        <w:rPr>
          <w:noProof/>
        </w:rPr>
        <w:fldChar w:fldCharType="end"/>
      </w:r>
    </w:p>
    <w:p w:rsidR="009050CF" w:rsidRDefault="009050CF">
      <w:pPr>
        <w:pStyle w:val="TOC1"/>
        <w:tabs>
          <w:tab w:val="left" w:pos="480"/>
          <w:tab w:val="right" w:leader="dot" w:pos="8630"/>
        </w:tabs>
        <w:rPr>
          <w:rFonts w:asciiTheme="minorHAnsi" w:eastAsiaTheme="minorEastAsia" w:hAnsiTheme="minorHAnsi" w:cstheme="minorBidi"/>
          <w:noProof/>
          <w:kern w:val="2"/>
          <w14:ligatures w14:val="standardContextual"/>
        </w:rPr>
      </w:pPr>
      <w:r>
        <w:rPr>
          <w:noProof/>
        </w:rPr>
        <w:t>4</w:t>
      </w:r>
      <w:r>
        <w:rPr>
          <w:rFonts w:asciiTheme="minorHAnsi" w:eastAsiaTheme="minorEastAsia" w:hAnsiTheme="minorHAnsi" w:cstheme="minorBidi"/>
          <w:noProof/>
          <w:kern w:val="2"/>
          <w14:ligatures w14:val="standardContextual"/>
        </w:rPr>
        <w:tab/>
      </w:r>
      <w:r>
        <w:rPr>
          <w:noProof/>
        </w:rPr>
        <w:t>Network List Methods</w:t>
      </w:r>
      <w:r>
        <w:rPr>
          <w:noProof/>
        </w:rPr>
        <w:tab/>
      </w:r>
      <w:r>
        <w:rPr>
          <w:noProof/>
        </w:rPr>
        <w:fldChar w:fldCharType="begin"/>
      </w:r>
      <w:r>
        <w:rPr>
          <w:noProof/>
        </w:rPr>
        <w:instrText xml:space="preserve"> PAGEREF _Toc141265502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4.1</w:t>
      </w:r>
      <w:r>
        <w:rPr>
          <w:rFonts w:asciiTheme="minorHAnsi" w:eastAsiaTheme="minorEastAsia" w:hAnsiTheme="minorHAnsi" w:cstheme="minorBidi"/>
          <w:noProof/>
          <w:kern w:val="2"/>
          <w14:ligatures w14:val="standardContextual"/>
        </w:rPr>
        <w:tab/>
      </w:r>
      <w:r>
        <w:rPr>
          <w:noProof/>
        </w:rPr>
        <w:t>POST Convert Netlist from “.nl” File</w:t>
      </w:r>
      <w:r>
        <w:rPr>
          <w:noProof/>
        </w:rPr>
        <w:tab/>
      </w:r>
      <w:r>
        <w:rPr>
          <w:noProof/>
        </w:rPr>
        <w:fldChar w:fldCharType="begin"/>
      </w:r>
      <w:r>
        <w:rPr>
          <w:noProof/>
        </w:rPr>
        <w:instrText xml:space="preserve"> PAGEREF _Toc141265503 \h </w:instrText>
      </w:r>
      <w:r>
        <w:rPr>
          <w:noProof/>
        </w:rPr>
      </w:r>
      <w:r>
        <w:rPr>
          <w:noProof/>
        </w:rPr>
        <w:fldChar w:fldCharType="separate"/>
      </w:r>
      <w:r w:rsidR="00583B5D">
        <w:rPr>
          <w:noProof/>
        </w:rPr>
        <w:t>2</w:t>
      </w:r>
      <w:r>
        <w:rPr>
          <w:noProof/>
        </w:rPr>
        <w:fldChar w:fldCharType="end"/>
      </w:r>
    </w:p>
    <w:p w:rsidR="009050CF" w:rsidRDefault="009050CF">
      <w:pPr>
        <w:pStyle w:val="TOC1"/>
        <w:tabs>
          <w:tab w:val="left" w:pos="480"/>
          <w:tab w:val="right" w:leader="dot" w:pos="8630"/>
        </w:tabs>
        <w:rPr>
          <w:rFonts w:asciiTheme="minorHAnsi" w:eastAsiaTheme="minorEastAsia" w:hAnsiTheme="minorHAnsi" w:cstheme="minorBidi"/>
          <w:noProof/>
          <w:kern w:val="2"/>
          <w14:ligatures w14:val="standardContextual"/>
        </w:rPr>
      </w:pPr>
      <w:r>
        <w:rPr>
          <w:noProof/>
        </w:rPr>
        <w:t>5</w:t>
      </w:r>
      <w:r>
        <w:rPr>
          <w:rFonts w:asciiTheme="minorHAnsi" w:eastAsiaTheme="minorEastAsia" w:hAnsiTheme="minorHAnsi" w:cstheme="minorBidi"/>
          <w:noProof/>
          <w:kern w:val="2"/>
          <w14:ligatures w14:val="standardContextual"/>
        </w:rPr>
        <w:tab/>
      </w:r>
      <w:r>
        <w:rPr>
          <w:noProof/>
        </w:rPr>
        <w:t>OpenDCS Process Monitor and Control (M&amp;C)</w:t>
      </w:r>
      <w:r>
        <w:rPr>
          <w:noProof/>
        </w:rPr>
        <w:tab/>
      </w:r>
      <w:r>
        <w:rPr>
          <w:noProof/>
        </w:rPr>
        <w:fldChar w:fldCharType="begin"/>
      </w:r>
      <w:r>
        <w:rPr>
          <w:noProof/>
        </w:rPr>
        <w:instrText xml:space="preserve"> PAGEREF _Toc141265504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5.1</w:t>
      </w:r>
      <w:r>
        <w:rPr>
          <w:rFonts w:asciiTheme="minorHAnsi" w:eastAsiaTheme="minorEastAsia" w:hAnsiTheme="minorHAnsi" w:cstheme="minorBidi"/>
          <w:noProof/>
          <w:kern w:val="2"/>
          <w14:ligatures w14:val="standardContextual"/>
        </w:rPr>
        <w:tab/>
      </w:r>
      <w:r>
        <w:rPr>
          <w:noProof/>
        </w:rPr>
        <w:t>App M&amp;C</w:t>
      </w:r>
      <w:r>
        <w:rPr>
          <w:noProof/>
        </w:rPr>
        <w:tab/>
      </w:r>
      <w:r>
        <w:rPr>
          <w:noProof/>
        </w:rPr>
        <w:fldChar w:fldCharType="begin"/>
      </w:r>
      <w:r>
        <w:rPr>
          <w:noProof/>
        </w:rPr>
        <w:instrText xml:space="preserve"> PAGEREF _Toc141265505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5.1.1</w:t>
      </w:r>
      <w:r>
        <w:rPr>
          <w:rFonts w:asciiTheme="minorHAnsi" w:eastAsiaTheme="minorEastAsia" w:hAnsiTheme="minorHAnsi" w:cstheme="minorBidi"/>
          <w:noProof/>
          <w:kern w:val="2"/>
          <w14:ligatures w14:val="standardContextual"/>
        </w:rPr>
        <w:tab/>
      </w:r>
      <w:r>
        <w:rPr>
          <w:noProof/>
        </w:rPr>
        <w:t>GET appstat</w:t>
      </w:r>
      <w:r>
        <w:rPr>
          <w:noProof/>
        </w:rPr>
        <w:tab/>
      </w:r>
      <w:r>
        <w:rPr>
          <w:noProof/>
        </w:rPr>
        <w:fldChar w:fldCharType="begin"/>
      </w:r>
      <w:r>
        <w:rPr>
          <w:noProof/>
        </w:rPr>
        <w:instrText xml:space="preserve"> PAGEREF _Toc141265506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5.1.2</w:t>
      </w:r>
      <w:r>
        <w:rPr>
          <w:rFonts w:asciiTheme="minorHAnsi" w:eastAsiaTheme="minorEastAsia" w:hAnsiTheme="minorHAnsi" w:cstheme="minorBidi"/>
          <w:noProof/>
          <w:kern w:val="2"/>
          <w14:ligatures w14:val="standardContextual"/>
        </w:rPr>
        <w:tab/>
      </w:r>
      <w:r>
        <w:rPr>
          <w:noProof/>
        </w:rPr>
        <w:t>GET appevents</w:t>
      </w:r>
      <w:r>
        <w:rPr>
          <w:noProof/>
        </w:rPr>
        <w:tab/>
      </w:r>
      <w:r>
        <w:rPr>
          <w:noProof/>
        </w:rPr>
        <w:fldChar w:fldCharType="begin"/>
      </w:r>
      <w:r>
        <w:rPr>
          <w:noProof/>
        </w:rPr>
        <w:instrText xml:space="preserve"> PAGEREF _Toc141265507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5.1.3</w:t>
      </w:r>
      <w:r>
        <w:rPr>
          <w:rFonts w:asciiTheme="minorHAnsi" w:eastAsiaTheme="minorEastAsia" w:hAnsiTheme="minorHAnsi" w:cstheme="minorBidi"/>
          <w:noProof/>
          <w:kern w:val="2"/>
          <w14:ligatures w14:val="standardContextual"/>
        </w:rPr>
        <w:tab/>
      </w:r>
      <w:r>
        <w:rPr>
          <w:noProof/>
        </w:rPr>
        <w:t>POST appstart</w:t>
      </w:r>
      <w:r>
        <w:rPr>
          <w:noProof/>
        </w:rPr>
        <w:tab/>
      </w:r>
      <w:r>
        <w:rPr>
          <w:noProof/>
        </w:rPr>
        <w:fldChar w:fldCharType="begin"/>
      </w:r>
      <w:r>
        <w:rPr>
          <w:noProof/>
        </w:rPr>
        <w:instrText xml:space="preserve"> PAGEREF _Toc141265508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5.1.4</w:t>
      </w:r>
      <w:r>
        <w:rPr>
          <w:rFonts w:asciiTheme="minorHAnsi" w:eastAsiaTheme="minorEastAsia" w:hAnsiTheme="minorHAnsi" w:cstheme="minorBidi"/>
          <w:noProof/>
          <w:kern w:val="2"/>
          <w14:ligatures w14:val="standardContextual"/>
        </w:rPr>
        <w:tab/>
      </w:r>
      <w:r>
        <w:rPr>
          <w:noProof/>
        </w:rPr>
        <w:t>POST appstop</w:t>
      </w:r>
      <w:r>
        <w:rPr>
          <w:noProof/>
        </w:rPr>
        <w:tab/>
      </w:r>
      <w:r>
        <w:rPr>
          <w:noProof/>
        </w:rPr>
        <w:fldChar w:fldCharType="begin"/>
      </w:r>
      <w:r>
        <w:rPr>
          <w:noProof/>
        </w:rPr>
        <w:instrText xml:space="preserve"> PAGEREF _Toc141265509 \h </w:instrText>
      </w:r>
      <w:r>
        <w:rPr>
          <w:noProof/>
        </w:rPr>
      </w:r>
      <w:r>
        <w:rPr>
          <w:noProof/>
        </w:rPr>
        <w:fldChar w:fldCharType="separate"/>
      </w:r>
      <w:r w:rsidR="00583B5D">
        <w:rPr>
          <w:noProof/>
        </w:rPr>
        <w:t>2</w:t>
      </w:r>
      <w:r>
        <w:rPr>
          <w:noProof/>
        </w:rPr>
        <w:fldChar w:fldCharType="end"/>
      </w:r>
    </w:p>
    <w:p w:rsidR="009050CF" w:rsidRDefault="009050CF">
      <w:pPr>
        <w:pStyle w:val="TOC2"/>
        <w:rPr>
          <w:rFonts w:asciiTheme="minorHAnsi" w:eastAsiaTheme="minorEastAsia" w:hAnsiTheme="minorHAnsi" w:cstheme="minorBidi"/>
          <w:noProof/>
          <w:kern w:val="2"/>
          <w14:ligatures w14:val="standardContextual"/>
        </w:rPr>
      </w:pPr>
      <w:r>
        <w:rPr>
          <w:noProof/>
        </w:rPr>
        <w:t>5.2</w:t>
      </w:r>
      <w:r>
        <w:rPr>
          <w:rFonts w:asciiTheme="minorHAnsi" w:eastAsiaTheme="minorEastAsia" w:hAnsiTheme="minorHAnsi" w:cstheme="minorBidi"/>
          <w:noProof/>
          <w:kern w:val="2"/>
          <w14:ligatures w14:val="standardContextual"/>
        </w:rPr>
        <w:tab/>
      </w:r>
      <w:r>
        <w:rPr>
          <w:noProof/>
        </w:rPr>
        <w:t>Routing Monitor and Control</w:t>
      </w:r>
      <w:r>
        <w:rPr>
          <w:noProof/>
        </w:rPr>
        <w:tab/>
      </w:r>
      <w:r>
        <w:rPr>
          <w:noProof/>
        </w:rPr>
        <w:fldChar w:fldCharType="begin"/>
      </w:r>
      <w:r>
        <w:rPr>
          <w:noProof/>
        </w:rPr>
        <w:instrText xml:space="preserve"> PAGEREF _Toc141265510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5.2.1</w:t>
      </w:r>
      <w:r>
        <w:rPr>
          <w:rFonts w:asciiTheme="minorHAnsi" w:eastAsiaTheme="minorEastAsia" w:hAnsiTheme="minorHAnsi" w:cstheme="minorBidi"/>
          <w:noProof/>
          <w:kern w:val="2"/>
          <w14:ligatures w14:val="standardContextual"/>
        </w:rPr>
        <w:tab/>
      </w:r>
      <w:r>
        <w:rPr>
          <w:noProof/>
        </w:rPr>
        <w:t>GET routingstatus</w:t>
      </w:r>
      <w:r>
        <w:rPr>
          <w:noProof/>
        </w:rPr>
        <w:tab/>
      </w:r>
      <w:r>
        <w:rPr>
          <w:noProof/>
        </w:rPr>
        <w:fldChar w:fldCharType="begin"/>
      </w:r>
      <w:r>
        <w:rPr>
          <w:noProof/>
        </w:rPr>
        <w:instrText xml:space="preserve"> PAGEREF _Toc141265511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5.2.2</w:t>
      </w:r>
      <w:r>
        <w:rPr>
          <w:rFonts w:asciiTheme="minorHAnsi" w:eastAsiaTheme="minorEastAsia" w:hAnsiTheme="minorHAnsi" w:cstheme="minorBidi"/>
          <w:noProof/>
          <w:kern w:val="2"/>
          <w14:ligatures w14:val="standardContextual"/>
        </w:rPr>
        <w:tab/>
      </w:r>
      <w:r>
        <w:rPr>
          <w:noProof/>
        </w:rPr>
        <w:t>GET routingexecstatus</w:t>
      </w:r>
      <w:r>
        <w:rPr>
          <w:noProof/>
        </w:rPr>
        <w:tab/>
      </w:r>
      <w:r>
        <w:rPr>
          <w:noProof/>
        </w:rPr>
        <w:fldChar w:fldCharType="begin"/>
      </w:r>
      <w:r>
        <w:rPr>
          <w:noProof/>
        </w:rPr>
        <w:instrText xml:space="preserve"> PAGEREF _Toc141265512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5.2.3</w:t>
      </w:r>
      <w:r>
        <w:rPr>
          <w:rFonts w:asciiTheme="minorHAnsi" w:eastAsiaTheme="minorEastAsia" w:hAnsiTheme="minorHAnsi" w:cstheme="minorBidi"/>
          <w:noProof/>
          <w:kern w:val="2"/>
          <w14:ligatures w14:val="standardContextual"/>
        </w:rPr>
        <w:tab/>
      </w:r>
      <w:r>
        <w:rPr>
          <w:noProof/>
        </w:rPr>
        <w:t>GET dacqevents</w:t>
      </w:r>
      <w:r>
        <w:rPr>
          <w:noProof/>
        </w:rPr>
        <w:tab/>
      </w:r>
      <w:r>
        <w:rPr>
          <w:noProof/>
        </w:rPr>
        <w:fldChar w:fldCharType="begin"/>
      </w:r>
      <w:r>
        <w:rPr>
          <w:noProof/>
        </w:rPr>
        <w:instrText xml:space="preserve"> PAGEREF _Toc141265513 \h </w:instrText>
      </w:r>
      <w:r>
        <w:rPr>
          <w:noProof/>
        </w:rPr>
      </w:r>
      <w:r>
        <w:rPr>
          <w:noProof/>
        </w:rPr>
        <w:fldChar w:fldCharType="separate"/>
      </w:r>
      <w:r w:rsidR="00583B5D">
        <w:rPr>
          <w:noProof/>
        </w:rPr>
        <w:t>2</w:t>
      </w:r>
      <w:r>
        <w:rPr>
          <w:noProof/>
        </w:rPr>
        <w:fldChar w:fldCharType="end"/>
      </w:r>
    </w:p>
    <w:p w:rsidR="009050CF" w:rsidRDefault="009050CF">
      <w:pPr>
        <w:pStyle w:val="TOC3"/>
        <w:tabs>
          <w:tab w:val="left" w:pos="1440"/>
          <w:tab w:val="right" w:leader="dot" w:pos="8630"/>
        </w:tabs>
        <w:rPr>
          <w:rFonts w:asciiTheme="minorHAnsi" w:eastAsiaTheme="minorEastAsia" w:hAnsiTheme="minorHAnsi" w:cstheme="minorBidi"/>
          <w:noProof/>
          <w:kern w:val="2"/>
          <w14:ligatures w14:val="standardContextual"/>
        </w:rPr>
      </w:pPr>
      <w:r>
        <w:rPr>
          <w:noProof/>
        </w:rPr>
        <w:t>5.2.4</w:t>
      </w:r>
      <w:r>
        <w:rPr>
          <w:rFonts w:asciiTheme="minorHAnsi" w:eastAsiaTheme="minorEastAsia" w:hAnsiTheme="minorHAnsi" w:cstheme="minorBidi"/>
          <w:noProof/>
          <w:kern w:val="2"/>
          <w14:ligatures w14:val="standardContextual"/>
        </w:rPr>
        <w:tab/>
      </w:r>
      <w:r>
        <w:rPr>
          <w:noProof/>
        </w:rPr>
        <w:t>GET platformstat</w:t>
      </w:r>
      <w:r>
        <w:rPr>
          <w:noProof/>
        </w:rPr>
        <w:tab/>
      </w:r>
      <w:r>
        <w:rPr>
          <w:noProof/>
        </w:rPr>
        <w:fldChar w:fldCharType="begin"/>
      </w:r>
      <w:r>
        <w:rPr>
          <w:noProof/>
        </w:rPr>
        <w:instrText xml:space="preserve"> PAGEREF _Toc141265514 \h </w:instrText>
      </w:r>
      <w:r>
        <w:rPr>
          <w:noProof/>
        </w:rPr>
      </w:r>
      <w:r>
        <w:rPr>
          <w:noProof/>
        </w:rPr>
        <w:fldChar w:fldCharType="separate"/>
      </w:r>
      <w:r w:rsidR="00583B5D">
        <w:rPr>
          <w:noProof/>
        </w:rPr>
        <w:t>2</w:t>
      </w:r>
      <w:r>
        <w:rPr>
          <w:noProof/>
        </w:rPr>
        <w:fldChar w:fldCharType="end"/>
      </w:r>
    </w:p>
    <w:p w:rsidR="00551411" w:rsidRDefault="00551411" w:rsidP="0026383C">
      <w:r>
        <w:fldChar w:fldCharType="end"/>
      </w:r>
    </w:p>
    <w:p w:rsidR="00551411" w:rsidRDefault="00551411" w:rsidP="0026383C">
      <w:pPr>
        <w:sectPr w:rsidR="00551411" w:rsidSect="00551411">
          <w:footerReference w:type="even" r:id="rId10"/>
          <w:footerReference w:type="default" r:id="rId11"/>
          <w:type w:val="oddPage"/>
          <w:pgSz w:w="12240" w:h="15840"/>
          <w:pgMar w:top="1440" w:right="1800" w:bottom="1440" w:left="1800" w:header="720" w:footer="720" w:gutter="0"/>
          <w:cols w:space="720"/>
          <w:docGrid w:linePitch="360"/>
        </w:sectPr>
      </w:pPr>
    </w:p>
    <w:p w:rsidR="0002336E" w:rsidRDefault="00D328D4" w:rsidP="0026383C">
      <w:pPr>
        <w:pStyle w:val="Heading1"/>
      </w:pPr>
      <w:bookmarkStart w:id="0" w:name="_Ref135910735"/>
      <w:bookmarkStart w:id="1" w:name="_Ref135910739"/>
      <w:bookmarkStart w:id="2" w:name="_Toc141265398"/>
      <w:r>
        <w:t>Introduction</w:t>
      </w:r>
      <w:bookmarkEnd w:id="0"/>
      <w:bookmarkEnd w:id="1"/>
      <w:bookmarkEnd w:id="2"/>
    </w:p>
    <w:p w:rsidR="00624FB9" w:rsidRDefault="00624FB9" w:rsidP="00EB4A7B">
      <w:proofErr w:type="spellStart"/>
      <w:r>
        <w:t>OpenDCS</w:t>
      </w:r>
      <w:proofErr w:type="spellEnd"/>
      <w:r>
        <w:t xml:space="preserve"> Rest API</w:t>
      </w:r>
      <w:r w:rsidR="00564D4D">
        <w:t xml:space="preserve"> is </w:t>
      </w:r>
      <w:r>
        <w:t xml:space="preserve">web application that provides access to the </w:t>
      </w:r>
      <w:proofErr w:type="spellStart"/>
      <w:r>
        <w:t>OpenDCS</w:t>
      </w:r>
      <w:proofErr w:type="spellEnd"/>
      <w:r>
        <w:t xml:space="preserve"> database using J</w:t>
      </w:r>
      <w:r w:rsidR="00564D4D">
        <w:t>SON (Java Script Object Notation)</w:t>
      </w:r>
      <w:r>
        <w:t>.</w:t>
      </w:r>
    </w:p>
    <w:p w:rsidR="00C63EE9" w:rsidRDefault="00C63EE9" w:rsidP="00C63EE9">
      <w:proofErr w:type="spellStart"/>
      <w:r>
        <w:t>OpenDCS</w:t>
      </w:r>
      <w:proofErr w:type="spellEnd"/>
      <w:r>
        <w:t xml:space="preserve"> Rest API is intended to run as a stand-alone Java program. It uses embedded JETTY to implement the web services.</w:t>
      </w:r>
    </w:p>
    <w:p w:rsidR="00EB4A7B" w:rsidRPr="002E1B34" w:rsidRDefault="00564D4D" w:rsidP="00EB4A7B">
      <w:pPr>
        <w:rPr>
          <w:color w:val="FF0000"/>
        </w:rPr>
      </w:pPr>
      <w:r w:rsidRPr="002E1B34">
        <w:rPr>
          <w:color w:val="FF0000"/>
        </w:rPr>
        <w:t xml:space="preserve">It was developed </w:t>
      </w:r>
      <w:r w:rsidR="00624FB9" w:rsidRPr="002E1B34">
        <w:rPr>
          <w:color w:val="FF0000"/>
        </w:rPr>
        <w:t>for</w:t>
      </w:r>
      <w:r w:rsidRPr="002E1B34">
        <w:rPr>
          <w:color w:val="FF0000"/>
        </w:rPr>
        <w:t xml:space="preserve"> the U. S. Army Corps of Engineers. </w:t>
      </w:r>
      <w:r w:rsidR="00624FB9" w:rsidRPr="002E1B34">
        <w:rPr>
          <w:color w:val="FF0000"/>
        </w:rPr>
        <w:t>Source and documentation may be found here:</w:t>
      </w:r>
    </w:p>
    <w:p w:rsidR="00564D4D" w:rsidRDefault="00000000" w:rsidP="00564D4D">
      <w:pPr>
        <w:pStyle w:val="code"/>
        <w:rPr>
          <w:color w:val="FF0000"/>
        </w:rPr>
      </w:pPr>
      <w:hyperlink r:id="rId12" w:history="1">
        <w:r w:rsidR="002E1B34" w:rsidRPr="004B5D54">
          <w:rPr>
            <w:rStyle w:val="Hyperlink"/>
          </w:rPr>
          <w:t>https://github.com/opendcs/odcsapi</w:t>
        </w:r>
      </w:hyperlink>
    </w:p>
    <w:p w:rsidR="002E1B34" w:rsidRDefault="002E1B34" w:rsidP="00564D4D">
      <w:pPr>
        <w:pStyle w:val="code"/>
        <w:rPr>
          <w:color w:val="FF0000"/>
        </w:rPr>
      </w:pPr>
    </w:p>
    <w:p w:rsidR="002E1B34" w:rsidRPr="002E1B34" w:rsidRDefault="002E1B34" w:rsidP="002E1B34">
      <w:pPr>
        <w:rPr>
          <w:color w:val="FF0000"/>
        </w:rPr>
      </w:pPr>
      <w:r>
        <w:rPr>
          <w:color w:val="FF0000"/>
        </w:rPr>
        <w:t xml:space="preserve">NOTE: THE PROJECT IS NOT YET UPLOADED TO GITHUB. THE “odcsapi.tgz” </w:t>
      </w:r>
      <w:proofErr w:type="spellStart"/>
      <w:r>
        <w:rPr>
          <w:color w:val="FF0000"/>
        </w:rPr>
        <w:t>tarball</w:t>
      </w:r>
      <w:proofErr w:type="spellEnd"/>
      <w:r>
        <w:rPr>
          <w:color w:val="FF0000"/>
        </w:rPr>
        <w:t xml:space="preserve"> contains the source image.</w:t>
      </w:r>
    </w:p>
    <w:p w:rsidR="00564D4D" w:rsidRDefault="00564D4D" w:rsidP="00EB4A7B"/>
    <w:p w:rsidR="00624FB9" w:rsidRDefault="00624FB9" w:rsidP="00EB4A7B">
      <w:r>
        <w:t>This contains a maven project which you can build with the commands:</w:t>
      </w:r>
    </w:p>
    <w:p w:rsidR="00624FB9" w:rsidRPr="00624FB9" w:rsidRDefault="00624FB9" w:rsidP="00624FB9">
      <w:pPr>
        <w:pStyle w:val="code"/>
      </w:pPr>
      <w:r>
        <w:t xml:space="preserve">cd </w:t>
      </w:r>
      <w:r>
        <w:rPr>
          <w:b/>
          <w:bCs/>
          <w:i/>
          <w:iCs/>
        </w:rPr>
        <w:t>[downloaded project image here]</w:t>
      </w:r>
    </w:p>
    <w:p w:rsidR="00624FB9" w:rsidRDefault="00624FB9" w:rsidP="00624FB9">
      <w:pPr>
        <w:pStyle w:val="code"/>
      </w:pPr>
      <w:r>
        <w:t>mvn clean install</w:t>
      </w:r>
    </w:p>
    <w:p w:rsidR="00624FB9" w:rsidRDefault="00624FB9" w:rsidP="00624FB9">
      <w:pPr>
        <w:pStyle w:val="code"/>
      </w:pPr>
    </w:p>
    <w:p w:rsidR="00624FB9" w:rsidRDefault="00624FB9" w:rsidP="00624FB9">
      <w:r>
        <w:t>This will create target/odcsapi-0.0.1-SNAPSHOT.tar.gz</w:t>
      </w:r>
      <w:r w:rsidR="00ED2E8A">
        <w:t>. It is recommended that you unpack this at the same place where you already have an OPENDCS installation running. It will create a subdirectory called “odcsapi-0.0.1-SNAPSHOT”. To run the JETTY application, use these commands, which you can place in a bash script if desired:</w:t>
      </w:r>
    </w:p>
    <w:p w:rsidR="00ED2E8A" w:rsidRPr="00ED2E8A" w:rsidRDefault="00ED2E8A" w:rsidP="00ED2E8A">
      <w:pPr>
        <w:pStyle w:val="code"/>
        <w:rPr>
          <w:sz w:val="16"/>
          <w:szCs w:val="16"/>
        </w:rPr>
      </w:pPr>
      <w:r w:rsidRPr="00ED2E8A">
        <w:rPr>
          <w:sz w:val="16"/>
          <w:szCs w:val="16"/>
        </w:rPr>
        <w:t>export DCSTOOL_HOME=`pwd`</w:t>
      </w:r>
    </w:p>
    <w:p w:rsidR="00ED2E8A" w:rsidRPr="00ED2E8A" w:rsidRDefault="00ED2E8A" w:rsidP="00ED2E8A">
      <w:pPr>
        <w:pStyle w:val="code"/>
        <w:rPr>
          <w:sz w:val="16"/>
          <w:szCs w:val="16"/>
        </w:rPr>
      </w:pPr>
      <w:r w:rsidRPr="00ED2E8A">
        <w:rPr>
          <w:sz w:val="16"/>
          <w:szCs w:val="16"/>
        </w:rPr>
        <w:t>export DCSTOOL_USERDIR=`pwd`</w:t>
      </w:r>
    </w:p>
    <w:p w:rsidR="00ED2E8A" w:rsidRDefault="00ED2E8A" w:rsidP="00ED2E8A">
      <w:pPr>
        <w:pStyle w:val="code"/>
        <w:rPr>
          <w:rFonts w:eastAsiaTheme="minorEastAsia"/>
          <w:sz w:val="16"/>
          <w:szCs w:val="16"/>
        </w:rPr>
      </w:pPr>
      <w:r w:rsidRPr="00ED2E8A">
        <w:rPr>
          <w:sz w:val="16"/>
          <w:szCs w:val="16"/>
        </w:rPr>
        <w:t>export JAVA_OPTS=</w:t>
      </w:r>
      <w:r w:rsidRPr="00ED2E8A">
        <w:rPr>
          <w:rFonts w:eastAsiaTheme="minorEastAsia"/>
          <w:sz w:val="16"/>
          <w:szCs w:val="16"/>
        </w:rPr>
        <w:t>"-DDCSTOOL_HOME=$DCSTOOL_HOME -DDCSTOOL_USERDIR=$DCSTOOL_USERDIR"</w:t>
      </w:r>
    </w:p>
    <w:p w:rsidR="00ED2E8A" w:rsidRPr="00ED2E8A" w:rsidRDefault="00ED2E8A" w:rsidP="00ED2E8A">
      <w:pPr>
        <w:pStyle w:val="code"/>
        <w:rPr>
          <w:sz w:val="16"/>
          <w:szCs w:val="16"/>
        </w:rPr>
      </w:pPr>
      <w:r w:rsidRPr="00ED2E8A">
        <w:rPr>
          <w:rFonts w:eastAsiaTheme="minorEastAsia"/>
          <w:sz w:val="16"/>
          <w:szCs w:val="16"/>
        </w:rPr>
        <w:t>export JAVA_ARGS="-p 8080 -c odcsapi"</w:t>
      </w:r>
    </w:p>
    <w:p w:rsidR="00ED2E8A" w:rsidRPr="00ED2E8A" w:rsidRDefault="00ED2E8A" w:rsidP="00ED2E8A">
      <w:pPr>
        <w:pStyle w:val="code"/>
        <w:rPr>
          <w:sz w:val="16"/>
          <w:szCs w:val="16"/>
        </w:rPr>
      </w:pPr>
      <w:r w:rsidRPr="00ED2E8A">
        <w:rPr>
          <w:sz w:val="16"/>
          <w:szCs w:val="16"/>
        </w:rPr>
        <w:t>cd odcsapi-0.0.1-SNAPSHOT</w:t>
      </w:r>
    </w:p>
    <w:p w:rsidR="00ED2E8A" w:rsidRPr="00ED2E8A" w:rsidRDefault="00ED2E8A" w:rsidP="00ED2E8A">
      <w:pPr>
        <w:pStyle w:val="code"/>
        <w:rPr>
          <w:sz w:val="16"/>
          <w:szCs w:val="16"/>
        </w:rPr>
      </w:pPr>
      <w:r w:rsidRPr="00ED2E8A">
        <w:rPr>
          <w:sz w:val="16"/>
          <w:szCs w:val="16"/>
        </w:rPr>
        <w:t>bin/start.sh</w:t>
      </w:r>
    </w:p>
    <w:p w:rsidR="00ED2E8A" w:rsidRDefault="00ED2E8A" w:rsidP="00ED2E8A">
      <w:pPr>
        <w:pStyle w:val="code"/>
      </w:pPr>
    </w:p>
    <w:p w:rsidR="00ED2E8A" w:rsidRDefault="00C63EE9" w:rsidP="00EB4A7B">
      <w:r>
        <w:t>You may customize JAVA_ARGS for your environment. Available arguments are:</w:t>
      </w:r>
    </w:p>
    <w:p w:rsidR="00C63EE9" w:rsidRDefault="00C63EE9" w:rsidP="00C63EE9">
      <w:pPr>
        <w:pStyle w:val="ListParagraph"/>
        <w:numPr>
          <w:ilvl w:val="0"/>
          <w:numId w:val="22"/>
        </w:numPr>
        <w:tabs>
          <w:tab w:val="left" w:pos="2880"/>
        </w:tabs>
      </w:pPr>
      <w:r>
        <w:t xml:space="preserve">-p </w:t>
      </w:r>
      <w:proofErr w:type="spellStart"/>
      <w:r>
        <w:rPr>
          <w:b/>
          <w:bCs/>
          <w:i/>
          <w:iCs/>
        </w:rPr>
        <w:t>portnum</w:t>
      </w:r>
      <w:proofErr w:type="spellEnd"/>
      <w:r>
        <w:rPr>
          <w:b/>
          <w:bCs/>
        </w:rPr>
        <w:tab/>
      </w:r>
      <w:proofErr w:type="gramStart"/>
      <w:r>
        <w:t>The</w:t>
      </w:r>
      <w:proofErr w:type="gramEnd"/>
      <w:r>
        <w:t xml:space="preserve"> default listening port is 8080.</w:t>
      </w:r>
    </w:p>
    <w:p w:rsidR="00C63EE9" w:rsidRDefault="00C63EE9" w:rsidP="00C63EE9">
      <w:pPr>
        <w:pStyle w:val="ListParagraph"/>
        <w:numPr>
          <w:ilvl w:val="0"/>
          <w:numId w:val="22"/>
        </w:numPr>
        <w:tabs>
          <w:tab w:val="left" w:pos="2880"/>
        </w:tabs>
        <w:ind w:left="810" w:hanging="450"/>
      </w:pPr>
      <w:r>
        <w:t xml:space="preserve">-c </w:t>
      </w:r>
      <w:r>
        <w:rPr>
          <w:b/>
          <w:bCs/>
          <w:i/>
          <w:iCs/>
        </w:rPr>
        <w:t>context</w:t>
      </w:r>
      <w:r>
        <w:tab/>
        <w:t xml:space="preserve">This sets the context for the webapp to use in URLs. The default is </w:t>
      </w:r>
      <w:r>
        <w:tab/>
        <w:t>“</w:t>
      </w:r>
      <w:proofErr w:type="spellStart"/>
      <w:r>
        <w:t>odcsapi</w:t>
      </w:r>
      <w:proofErr w:type="spellEnd"/>
      <w:r>
        <w:t>”.</w:t>
      </w:r>
    </w:p>
    <w:p w:rsidR="00C63EE9" w:rsidRDefault="00C63EE9" w:rsidP="00C63EE9">
      <w:pPr>
        <w:pStyle w:val="ListParagraph"/>
        <w:numPr>
          <w:ilvl w:val="0"/>
          <w:numId w:val="22"/>
        </w:numPr>
        <w:tabs>
          <w:tab w:val="left" w:pos="2880"/>
        </w:tabs>
        <w:ind w:left="810" w:hanging="450"/>
      </w:pPr>
      <w:r>
        <w:t xml:space="preserve">-P </w:t>
      </w:r>
      <w:r>
        <w:rPr>
          <w:b/>
          <w:bCs/>
          <w:i/>
          <w:iCs/>
        </w:rPr>
        <w:t>profile-file</w:t>
      </w:r>
      <w:r>
        <w:tab/>
        <w:t>See below.</w:t>
      </w:r>
    </w:p>
    <w:p w:rsidR="00D67204" w:rsidRDefault="00D67204" w:rsidP="00D67204">
      <w:pPr>
        <w:pStyle w:val="ListParagraph"/>
        <w:numPr>
          <w:ilvl w:val="0"/>
          <w:numId w:val="22"/>
        </w:numPr>
        <w:tabs>
          <w:tab w:val="left" w:pos="720"/>
          <w:tab w:val="left" w:pos="2880"/>
        </w:tabs>
        <w:ind w:left="2880" w:hanging="2520"/>
      </w:pPr>
      <w:r>
        <w:t>-s</w:t>
      </w:r>
      <w:r>
        <w:tab/>
        <w:t xml:space="preserve">Activates “secure mode.” In secure mode, tokens may only be passed in the HTTP header and </w:t>
      </w:r>
      <w:r>
        <w:rPr>
          <w:i/>
          <w:iCs/>
        </w:rPr>
        <w:t>not</w:t>
      </w:r>
      <w:r>
        <w:t xml:space="preserve"> on the URL. Specifically, they must be passed in an Authentication Bearer header. In non-secure mode, tokens may be passed in either way.</w:t>
      </w:r>
    </w:p>
    <w:p w:rsidR="00624FB9" w:rsidRPr="007A71CE" w:rsidRDefault="00C63EE9" w:rsidP="00EB4A7B">
      <w:r>
        <w:t>As with most OPENDCS programs, this webapp will attempt to open $DCSTOOL_USERDIR/</w:t>
      </w:r>
      <w:proofErr w:type="spellStart"/>
      <w:r>
        <w:t>decodes.properties</w:t>
      </w:r>
      <w:proofErr w:type="spellEnd"/>
      <w:r>
        <w:t xml:space="preserve"> to determine how to access the </w:t>
      </w:r>
      <w:proofErr w:type="spellStart"/>
      <w:r>
        <w:t>OpenDCS</w:t>
      </w:r>
      <w:proofErr w:type="spellEnd"/>
      <w:r>
        <w:t xml:space="preserve"> database and other settings. If you want to use a different file (for example, you may have multiple profiles accessing different databases</w:t>
      </w:r>
      <w:r w:rsidR="007A71CE">
        <w:t xml:space="preserve">) you can use the -P </w:t>
      </w:r>
      <w:r w:rsidR="007A71CE">
        <w:rPr>
          <w:i/>
          <w:iCs/>
        </w:rPr>
        <w:t>profile-file</w:t>
      </w:r>
      <w:r w:rsidR="007A71CE">
        <w:t xml:space="preserve"> argument.</w:t>
      </w:r>
    </w:p>
    <w:p w:rsidR="00564D4D" w:rsidRDefault="00564D4D" w:rsidP="00EB4A7B">
      <w:r>
        <w:t xml:space="preserve">This document will define the calls that are implemented by </w:t>
      </w:r>
      <w:proofErr w:type="spellStart"/>
      <w:r>
        <w:t>OpenDCS</w:t>
      </w:r>
      <w:proofErr w:type="spellEnd"/>
      <w:r>
        <w:t xml:space="preserve"> and the returned data structures in detail.</w:t>
      </w:r>
    </w:p>
    <w:p w:rsidR="00564D4D" w:rsidRDefault="00564D4D" w:rsidP="00EB4A7B">
      <w:r>
        <w:t xml:space="preserve">The backend database for data delivered can be either CWMS (Corps Water Management System) or </w:t>
      </w:r>
      <w:proofErr w:type="spellStart"/>
      <w:r>
        <w:t>OpenTSDB</w:t>
      </w:r>
      <w:proofErr w:type="spellEnd"/>
      <w:r>
        <w:t xml:space="preserve"> (Open Time Series Database – a module within </w:t>
      </w:r>
      <w:proofErr w:type="spellStart"/>
      <w:r>
        <w:t>OpenDCS</w:t>
      </w:r>
      <w:proofErr w:type="spellEnd"/>
      <w:r>
        <w:t>).</w:t>
      </w:r>
    </w:p>
    <w:p w:rsidR="00C61EA3" w:rsidRDefault="00C61EA3" w:rsidP="00EB4A7B"/>
    <w:p w:rsidR="00C61EA3" w:rsidRDefault="00C61EA3" w:rsidP="00C61EA3">
      <w:pPr>
        <w:pStyle w:val="Heading2"/>
      </w:pPr>
      <w:bookmarkStart w:id="3" w:name="_Toc141265399"/>
      <w:r>
        <w:t>Document History</w:t>
      </w:r>
      <w:bookmarkEnd w:id="3"/>
    </w:p>
    <w:p w:rsidR="00C61EA3" w:rsidRDefault="00C61EA3" w:rsidP="00C61EA3">
      <w:r>
        <w:t xml:space="preserve">Revision 1, </w:t>
      </w:r>
      <w:r w:rsidR="009260B5">
        <w:t>August</w:t>
      </w:r>
      <w:r>
        <w:t xml:space="preserve"> 202</w:t>
      </w:r>
      <w:r w:rsidR="00A10867">
        <w:t>2</w:t>
      </w:r>
      <w:r>
        <w:t xml:space="preserve"> – </w:t>
      </w:r>
      <w:r w:rsidR="00A10867">
        <w:t xml:space="preserve">Based on a previous document that was for </w:t>
      </w:r>
      <w:proofErr w:type="spellStart"/>
      <w:r w:rsidR="00A10867">
        <w:t>HydoJSON</w:t>
      </w:r>
      <w:proofErr w:type="spellEnd"/>
      <w:r>
        <w:t>.</w:t>
      </w:r>
    </w:p>
    <w:p w:rsidR="00C61EA3" w:rsidRDefault="00C503DB" w:rsidP="00C61EA3">
      <w:r>
        <w:t>Revision 2, December 2022</w:t>
      </w:r>
    </w:p>
    <w:p w:rsidR="00C503DB" w:rsidRDefault="00C503DB" w:rsidP="00C503DB">
      <w:pPr>
        <w:pStyle w:val="ListParagraph"/>
        <w:numPr>
          <w:ilvl w:val="0"/>
          <w:numId w:val="23"/>
        </w:numPr>
      </w:pPr>
      <w:r>
        <w:t>In all example URLs, “</w:t>
      </w:r>
      <w:proofErr w:type="spellStart"/>
      <w:r>
        <w:t>OHydroJson</w:t>
      </w:r>
      <w:proofErr w:type="spellEnd"/>
      <w:r>
        <w:t>” has been replaced by “</w:t>
      </w:r>
      <w:proofErr w:type="spellStart"/>
      <w:r>
        <w:t>odcsapi</w:t>
      </w:r>
      <w:proofErr w:type="spellEnd"/>
      <w:r>
        <w:t>.” This is the default application name used by the Jetty release.</w:t>
      </w:r>
    </w:p>
    <w:p w:rsidR="00C503DB" w:rsidRDefault="00C503DB" w:rsidP="00C503DB">
      <w:pPr>
        <w:pStyle w:val="ListParagraph"/>
        <w:numPr>
          <w:ilvl w:val="0"/>
          <w:numId w:val="23"/>
        </w:numPr>
      </w:pPr>
      <w:r>
        <w:t xml:space="preserve">Time series methods have been completely reworked. The old </w:t>
      </w:r>
      <w:proofErr w:type="spellStart"/>
      <w:r>
        <w:t>HydroJSON</w:t>
      </w:r>
      <w:proofErr w:type="spellEnd"/>
      <w:r>
        <w:t xml:space="preserve"> methods are removed and replaced by the methods described in chapter 3.</w:t>
      </w:r>
    </w:p>
    <w:p w:rsidR="007D1905" w:rsidRDefault="007D1905" w:rsidP="007D1905">
      <w:r>
        <w:t>Revision 3, March 2023</w:t>
      </w:r>
    </w:p>
    <w:p w:rsidR="00D67204" w:rsidRDefault="00D67204" w:rsidP="007D1905">
      <w:pPr>
        <w:pStyle w:val="ListParagraph"/>
        <w:numPr>
          <w:ilvl w:val="0"/>
          <w:numId w:val="28"/>
        </w:numPr>
      </w:pPr>
      <w:r>
        <w:t>Section 1.0 above, new “-s” command line argument to activate secure mode.</w:t>
      </w:r>
    </w:p>
    <w:p w:rsidR="007D1905" w:rsidRDefault="007D1905" w:rsidP="007D1905">
      <w:pPr>
        <w:pStyle w:val="ListParagraph"/>
        <w:numPr>
          <w:ilvl w:val="0"/>
          <w:numId w:val="28"/>
        </w:numPr>
      </w:pPr>
      <w:r>
        <w:t xml:space="preserve">Section </w:t>
      </w:r>
      <w:r>
        <w:fldChar w:fldCharType="begin"/>
      </w:r>
      <w:r>
        <w:instrText xml:space="preserve"> REF _Ref128487385 \r \h </w:instrText>
      </w:r>
      <w:r>
        <w:fldChar w:fldCharType="separate"/>
      </w:r>
      <w:r w:rsidR="00583B5D">
        <w:t xml:space="preserve">2.1 </w:t>
      </w:r>
      <w:r>
        <w:fldChar w:fldCharType="end"/>
      </w:r>
      <w:r>
        <w:t xml:space="preserve">new text is added at the end of the section describing the new “GET </w:t>
      </w:r>
      <w:proofErr w:type="gramStart"/>
      <w:r>
        <w:t>credentials</w:t>
      </w:r>
      <w:proofErr w:type="gramEnd"/>
      <w:r>
        <w:t xml:space="preserve">” </w:t>
      </w:r>
    </w:p>
    <w:p w:rsidR="000F0D69" w:rsidRDefault="000F0D69" w:rsidP="007D1905">
      <w:pPr>
        <w:pStyle w:val="ListParagraph"/>
        <w:numPr>
          <w:ilvl w:val="0"/>
          <w:numId w:val="28"/>
        </w:numPr>
      </w:pPr>
      <w:r>
        <w:t xml:space="preserve">New sections for </w:t>
      </w:r>
      <w:proofErr w:type="spellStart"/>
      <w:r>
        <w:t>reflist</w:t>
      </w:r>
      <w:proofErr w:type="spellEnd"/>
      <w:r>
        <w:t xml:space="preserve"> POST and DELETE methods.</w:t>
      </w:r>
    </w:p>
    <w:p w:rsidR="002443C7" w:rsidRDefault="002443C7" w:rsidP="002443C7">
      <w:r>
        <w:t>Revision 4 May 2023</w:t>
      </w:r>
    </w:p>
    <w:p w:rsidR="002443C7" w:rsidRDefault="002443C7" w:rsidP="002443C7">
      <w:pPr>
        <w:pStyle w:val="ListParagraph"/>
        <w:numPr>
          <w:ilvl w:val="0"/>
          <w:numId w:val="30"/>
        </w:numPr>
      </w:pPr>
      <w:r>
        <w:t>New methods for GET/POST/DELETE seasons.</w:t>
      </w:r>
    </w:p>
    <w:p w:rsidR="002443C7" w:rsidRDefault="002443C7" w:rsidP="002443C7">
      <w:pPr>
        <w:pStyle w:val="ListParagraph"/>
        <w:numPr>
          <w:ilvl w:val="0"/>
          <w:numId w:val="30"/>
        </w:numPr>
      </w:pPr>
      <w:r>
        <w:t>New methods for GET/POST/DELETE intervals.</w:t>
      </w:r>
    </w:p>
    <w:p w:rsidR="00E630D6" w:rsidRDefault="00E630D6" w:rsidP="002443C7">
      <w:pPr>
        <w:pStyle w:val="ListParagraph"/>
        <w:numPr>
          <w:ilvl w:val="0"/>
          <w:numId w:val="30"/>
        </w:numPr>
      </w:pPr>
      <w:r>
        <w:t>New methods for retrieving DCP messages.</w:t>
      </w:r>
    </w:p>
    <w:p w:rsidR="002443C7" w:rsidRDefault="00E64311" w:rsidP="002443C7">
      <w:r>
        <w:t>Revision 5 June 2023</w:t>
      </w:r>
    </w:p>
    <w:p w:rsidR="00E64311" w:rsidRDefault="00E64311" w:rsidP="00E64311">
      <w:pPr>
        <w:pStyle w:val="ListParagraph"/>
        <w:numPr>
          <w:ilvl w:val="0"/>
          <w:numId w:val="42"/>
        </w:numPr>
      </w:pPr>
      <w:r>
        <w:t>Added section 5.2, Routing Monitor and Control, along with its several subsections.</w:t>
      </w:r>
    </w:p>
    <w:p w:rsidR="007A3835" w:rsidRDefault="007A3835" w:rsidP="007A3835">
      <w:r>
        <w:t>Revision 8 July 2023</w:t>
      </w:r>
    </w:p>
    <w:p w:rsidR="007A3835" w:rsidRDefault="007A3835" w:rsidP="007A3835">
      <w:pPr>
        <w:pStyle w:val="ListParagraph"/>
        <w:numPr>
          <w:ilvl w:val="0"/>
          <w:numId w:val="42"/>
        </w:numPr>
      </w:pPr>
      <w:r>
        <w:t>Added section on Time Series Group methods.</w:t>
      </w:r>
    </w:p>
    <w:p w:rsidR="007D1905" w:rsidRDefault="007D1905" w:rsidP="007D1905"/>
    <w:p w:rsidR="00C61EA3" w:rsidRDefault="00C61EA3" w:rsidP="00C61EA3"/>
    <w:p w:rsidR="00C61EA3" w:rsidRDefault="00C61EA3" w:rsidP="00C61EA3">
      <w:pPr>
        <w:pStyle w:val="Heading2"/>
      </w:pPr>
      <w:bookmarkStart w:id="4" w:name="_Toc141265400"/>
      <w:r>
        <w:t>Glossary</w:t>
      </w:r>
      <w:bookmarkEnd w:id="4"/>
    </w:p>
    <w:p w:rsidR="00C61EA3" w:rsidRDefault="00C61EA3" w:rsidP="00C61EA3"/>
    <w:p w:rsidR="009260B5" w:rsidRDefault="009260B5" w:rsidP="00C61EA3">
      <w:pPr>
        <w:tabs>
          <w:tab w:val="left" w:pos="2520"/>
        </w:tabs>
        <w:ind w:left="2520" w:hanging="2520"/>
      </w:pPr>
      <w:r>
        <w:t>JSON</w:t>
      </w:r>
      <w:r>
        <w:tab/>
        <w:t>Java Script Object Notation</w:t>
      </w:r>
    </w:p>
    <w:p w:rsidR="00C61EA3" w:rsidRDefault="00C61EA3" w:rsidP="00C61EA3">
      <w:pPr>
        <w:tabs>
          <w:tab w:val="left" w:pos="2520"/>
        </w:tabs>
        <w:ind w:left="2520" w:hanging="2520"/>
      </w:pPr>
      <w:r>
        <w:t>WAR</w:t>
      </w:r>
      <w:r>
        <w:tab/>
        <w:t>Web Archive – deployable web applications are typically distributed as WAR files.</w:t>
      </w:r>
    </w:p>
    <w:p w:rsidR="00C61EA3" w:rsidRDefault="00C61EA3" w:rsidP="00C61EA3"/>
    <w:p w:rsidR="00E0290B" w:rsidRDefault="00E0290B" w:rsidP="00C61EA3"/>
    <w:p w:rsidR="00C61EA3" w:rsidRDefault="00C61EA3" w:rsidP="00C61EA3"/>
    <w:p w:rsidR="00583B5D" w:rsidRDefault="00583B5D">
      <w:pPr>
        <w:pStyle w:val="Heading2"/>
      </w:pPr>
      <w:bookmarkStart w:id="5" w:name="_Toc141265401"/>
      <w:r>
        <w:t>Installation and Configuration</w:t>
      </w:r>
    </w:p>
    <w:p w:rsidR="00583B5D" w:rsidRDefault="00583B5D" w:rsidP="00583B5D">
      <w:r>
        <w:t>There are two types of installations/configurations.  One is Jetty and the other is a WAR file.</w:t>
      </w:r>
    </w:p>
    <w:p w:rsidR="00583B5D" w:rsidRDefault="00583B5D" w:rsidP="00583B5D">
      <w:pPr>
        <w:pStyle w:val="ListParagraph"/>
        <w:numPr>
          <w:ilvl w:val="0"/>
          <w:numId w:val="42"/>
        </w:numPr>
      </w:pPr>
      <w:r>
        <w:t>Jetty</w:t>
      </w:r>
    </w:p>
    <w:p w:rsidR="00583B5D" w:rsidRDefault="00583B5D" w:rsidP="00583B5D">
      <w:pPr>
        <w:pStyle w:val="ListParagraph"/>
        <w:numPr>
          <w:ilvl w:val="1"/>
          <w:numId w:val="42"/>
        </w:numPr>
      </w:pPr>
      <w:r>
        <w:t>Change directory to the base directory of the project.</w:t>
      </w:r>
    </w:p>
    <w:p w:rsidR="00583B5D" w:rsidRDefault="00583B5D" w:rsidP="00583B5D">
      <w:pPr>
        <w:pStyle w:val="ListParagraph"/>
        <w:numPr>
          <w:ilvl w:val="1"/>
          <w:numId w:val="42"/>
        </w:numPr>
      </w:pPr>
      <w:r>
        <w:t>Run the following command:</w:t>
      </w:r>
    </w:p>
    <w:p w:rsidR="00583B5D" w:rsidRDefault="00583B5D" w:rsidP="00583B5D">
      <w:pPr>
        <w:pStyle w:val="ListParagraph"/>
        <w:numPr>
          <w:ilvl w:val="2"/>
          <w:numId w:val="42"/>
        </w:numPr>
      </w:pPr>
      <w:proofErr w:type="spellStart"/>
      <w:r>
        <w:t>mvn</w:t>
      </w:r>
      <w:proofErr w:type="spellEnd"/>
      <w:r>
        <w:t xml:space="preserve"> </w:t>
      </w:r>
      <w:proofErr w:type="gramStart"/>
      <w:r>
        <w:t>install</w:t>
      </w:r>
      <w:proofErr w:type="gramEnd"/>
    </w:p>
    <w:p w:rsidR="00583B5D" w:rsidRDefault="00583B5D" w:rsidP="00583B5D">
      <w:pPr>
        <w:pStyle w:val="ListParagraph"/>
        <w:numPr>
          <w:ilvl w:val="1"/>
          <w:numId w:val="42"/>
        </w:numPr>
      </w:pPr>
      <w:r>
        <w:t xml:space="preserve">In the ‘target’ directory, there will be </w:t>
      </w:r>
      <w:proofErr w:type="gramStart"/>
      <w:r>
        <w:t>a .</w:t>
      </w:r>
      <w:proofErr w:type="gramEnd"/>
      <w:r>
        <w:t>tar.gz file.  This is the newly created jetty tar ball.</w:t>
      </w:r>
    </w:p>
    <w:p w:rsidR="00583B5D" w:rsidRDefault="0045551D" w:rsidP="00583B5D">
      <w:pPr>
        <w:pStyle w:val="ListParagraph"/>
        <w:numPr>
          <w:ilvl w:val="1"/>
          <w:numId w:val="42"/>
        </w:numPr>
      </w:pPr>
      <w:r>
        <w:t>Move the tar ball to the desired location and extract it.</w:t>
      </w:r>
    </w:p>
    <w:p w:rsidR="0045551D" w:rsidRDefault="0045551D" w:rsidP="00583B5D">
      <w:pPr>
        <w:pStyle w:val="ListParagraph"/>
        <w:numPr>
          <w:ilvl w:val="1"/>
          <w:numId w:val="42"/>
        </w:numPr>
      </w:pPr>
      <w:r>
        <w:t>Then change directory to the ‘bin’ directory.  There will be a ‘start.sh’ file.</w:t>
      </w:r>
    </w:p>
    <w:p w:rsidR="0045551D" w:rsidRDefault="0045551D" w:rsidP="0045551D">
      <w:pPr>
        <w:pStyle w:val="ListParagraph"/>
        <w:numPr>
          <w:ilvl w:val="1"/>
          <w:numId w:val="42"/>
        </w:numPr>
      </w:pPr>
      <w:r>
        <w:t>Create a shell script, to run start.sh with some extra configurations.</w:t>
      </w:r>
    </w:p>
    <w:p w:rsidR="0045551D" w:rsidRDefault="0045551D" w:rsidP="0045551D">
      <w:pPr>
        <w:pStyle w:val="ListParagraph"/>
        <w:numPr>
          <w:ilvl w:val="2"/>
          <w:numId w:val="42"/>
        </w:numPr>
      </w:pPr>
      <w:r>
        <w:t>Example shell script:</w:t>
      </w:r>
    </w:p>
    <w:p w:rsidR="0045551D" w:rsidRDefault="0045551D" w:rsidP="0045551D">
      <w:pPr>
        <w:pStyle w:val="ListParagraph"/>
        <w:numPr>
          <w:ilvl w:val="2"/>
          <w:numId w:val="42"/>
        </w:numPr>
      </w:pPr>
      <w:r>
        <w:t>export DCSTOOL_HOME=/home/</w:t>
      </w:r>
      <w:proofErr w:type="spellStart"/>
      <w:r>
        <w:t>opendcs</w:t>
      </w:r>
      <w:proofErr w:type="spellEnd"/>
      <w:r>
        <w:t>/OPENDCS</w:t>
      </w:r>
    </w:p>
    <w:p w:rsidR="0045551D" w:rsidRDefault="0045551D" w:rsidP="0045551D">
      <w:pPr>
        <w:pStyle w:val="ListParagraph"/>
        <w:ind w:left="2160"/>
      </w:pPr>
      <w:r>
        <w:t>export DCSTOOL_USERDIR=/home/</w:t>
      </w:r>
      <w:proofErr w:type="spellStart"/>
      <w:r>
        <w:t>opendcs</w:t>
      </w:r>
      <w:proofErr w:type="spellEnd"/>
    </w:p>
    <w:p w:rsidR="0045551D" w:rsidRDefault="0045551D" w:rsidP="0045551D">
      <w:pPr>
        <w:pStyle w:val="ListParagraph"/>
        <w:ind w:left="2160"/>
      </w:pPr>
      <w:r>
        <w:t>export JAVA_OPTS="-DDCSTOOL_HOME=$DCSTOOL_HOME -DDCSTOOL_USERDIR=$DCSTOOL_USERDIR"</w:t>
      </w:r>
    </w:p>
    <w:p w:rsidR="0045551D" w:rsidRDefault="0045551D" w:rsidP="0045551D">
      <w:pPr>
        <w:pStyle w:val="ListParagraph"/>
        <w:ind w:left="2160"/>
      </w:pPr>
      <w:r>
        <w:t xml:space="preserve">export JAVA_ARGS="-p 8081 -c </w:t>
      </w:r>
      <w:proofErr w:type="spellStart"/>
      <w:r>
        <w:t>odcsapi</w:t>
      </w:r>
      <w:proofErr w:type="spellEnd"/>
      <w:r>
        <w:t xml:space="preserve"> -</w:t>
      </w:r>
      <w:proofErr w:type="spellStart"/>
      <w:r>
        <w:t>cors</w:t>
      </w:r>
      <w:proofErr w:type="spellEnd"/>
      <w:r>
        <w:t xml:space="preserve"> /home/</w:t>
      </w:r>
      <w:proofErr w:type="spellStart"/>
      <w:r w:rsidR="0070052B">
        <w:t>testuser</w:t>
      </w:r>
      <w:proofErr w:type="spellEnd"/>
      <w:r>
        <w:t>/OPENDCS/</w:t>
      </w:r>
      <w:proofErr w:type="spellStart"/>
      <w:r>
        <w:t>opendcs_web_cors.cfg</w:t>
      </w:r>
      <w:proofErr w:type="spellEnd"/>
      <w:r>
        <w:t xml:space="preserve"> -s"</w:t>
      </w:r>
    </w:p>
    <w:p w:rsidR="0045551D" w:rsidRPr="00583B5D" w:rsidRDefault="0045551D" w:rsidP="0045551D">
      <w:pPr>
        <w:pStyle w:val="ListParagraph"/>
        <w:ind w:left="2160"/>
      </w:pPr>
      <w:r>
        <w:t>./start.sh</w:t>
      </w:r>
    </w:p>
    <w:p w:rsidR="0045551D" w:rsidRDefault="0045551D" w:rsidP="0045551D">
      <w:pPr>
        <w:pStyle w:val="ListParagraph"/>
        <w:numPr>
          <w:ilvl w:val="2"/>
          <w:numId w:val="42"/>
        </w:numPr>
      </w:pPr>
      <w:r>
        <w:t xml:space="preserve">The java </w:t>
      </w:r>
      <w:proofErr w:type="spellStart"/>
      <w:r>
        <w:t>args</w:t>
      </w:r>
      <w:proofErr w:type="spellEnd"/>
      <w:r>
        <w:t xml:space="preserve"> help configure the </w:t>
      </w:r>
      <w:proofErr w:type="gramStart"/>
      <w:r>
        <w:t>server</w:t>
      </w:r>
      <w:proofErr w:type="gramEnd"/>
    </w:p>
    <w:bookmarkEnd w:id="5"/>
    <w:p w:rsidR="00B3046B" w:rsidRDefault="0045551D" w:rsidP="00F73193">
      <w:pPr>
        <w:pStyle w:val="ListParagraph"/>
        <w:numPr>
          <w:ilvl w:val="3"/>
          <w:numId w:val="42"/>
        </w:numPr>
      </w:pPr>
      <w:r>
        <w:t>-</w:t>
      </w:r>
      <w:proofErr w:type="spellStart"/>
      <w:r>
        <w:t>cors</w:t>
      </w:r>
      <w:proofErr w:type="spellEnd"/>
    </w:p>
    <w:p w:rsidR="0045551D" w:rsidRDefault="0045551D" w:rsidP="0045551D">
      <w:pPr>
        <w:pStyle w:val="ListParagraph"/>
        <w:numPr>
          <w:ilvl w:val="4"/>
          <w:numId w:val="42"/>
        </w:numPr>
      </w:pPr>
      <w:r>
        <w:t xml:space="preserve">A </w:t>
      </w:r>
      <w:proofErr w:type="spellStart"/>
      <w:r>
        <w:t>cors</w:t>
      </w:r>
      <w:proofErr w:type="spellEnd"/>
      <w:r>
        <w:t xml:space="preserve"> file that helps configure the </w:t>
      </w:r>
      <w:proofErr w:type="spellStart"/>
      <w:r>
        <w:t>cors</w:t>
      </w:r>
      <w:proofErr w:type="spellEnd"/>
      <w:r>
        <w:t xml:space="preserve"> settings of the server.  Below is an example of text in a </w:t>
      </w:r>
      <w:proofErr w:type="spellStart"/>
      <w:r>
        <w:t>cors</w:t>
      </w:r>
      <w:proofErr w:type="spellEnd"/>
      <w:r>
        <w:t xml:space="preserve"> file.</w:t>
      </w:r>
    </w:p>
    <w:p w:rsidR="0045551D" w:rsidRPr="0045551D" w:rsidRDefault="0045551D" w:rsidP="0045551D">
      <w:pPr>
        <w:spacing w:after="0"/>
        <w:rPr>
          <w:i/>
          <w:iCs/>
          <w:sz w:val="22"/>
          <w:szCs w:val="22"/>
        </w:rPr>
      </w:pPr>
      <w:r w:rsidRPr="0045551D">
        <w:rPr>
          <w:i/>
          <w:iCs/>
          <w:sz w:val="22"/>
          <w:szCs w:val="22"/>
        </w:rPr>
        <w:t>Access-Control-Allow-</w:t>
      </w:r>
      <w:proofErr w:type="gramStart"/>
      <w:r w:rsidRPr="0045551D">
        <w:rPr>
          <w:i/>
          <w:iCs/>
          <w:sz w:val="22"/>
          <w:szCs w:val="22"/>
        </w:rPr>
        <w:t>Origin:*</w:t>
      </w:r>
      <w:proofErr w:type="gramEnd"/>
    </w:p>
    <w:p w:rsidR="0045551D" w:rsidRPr="0045551D" w:rsidRDefault="0045551D" w:rsidP="0045551D">
      <w:pPr>
        <w:spacing w:after="0"/>
        <w:rPr>
          <w:i/>
          <w:iCs/>
          <w:sz w:val="22"/>
          <w:szCs w:val="22"/>
        </w:rPr>
      </w:pPr>
      <w:r w:rsidRPr="0045551D">
        <w:rPr>
          <w:i/>
          <w:iCs/>
          <w:sz w:val="22"/>
          <w:szCs w:val="22"/>
        </w:rPr>
        <w:t>Access-Control-Allow-Headers:X-Requested-</w:t>
      </w:r>
      <w:proofErr w:type="gramStart"/>
      <w:r w:rsidRPr="0045551D">
        <w:rPr>
          <w:i/>
          <w:iCs/>
          <w:sz w:val="22"/>
          <w:szCs w:val="22"/>
        </w:rPr>
        <w:t>With,Content</w:t>
      </w:r>
      <w:proofErr w:type="gramEnd"/>
      <w:r w:rsidRPr="0045551D">
        <w:rPr>
          <w:i/>
          <w:iCs/>
          <w:sz w:val="22"/>
          <w:szCs w:val="22"/>
        </w:rPr>
        <w:t>-Type,Accept,Origin,authorization</w:t>
      </w:r>
    </w:p>
    <w:p w:rsidR="0045551D" w:rsidRPr="0045551D" w:rsidRDefault="0045551D" w:rsidP="0045551D">
      <w:pPr>
        <w:spacing w:after="0"/>
        <w:rPr>
          <w:i/>
          <w:iCs/>
          <w:sz w:val="22"/>
          <w:szCs w:val="22"/>
        </w:rPr>
      </w:pPr>
      <w:proofErr w:type="spellStart"/>
      <w:r w:rsidRPr="0045551D">
        <w:rPr>
          <w:i/>
          <w:iCs/>
          <w:sz w:val="22"/>
          <w:szCs w:val="22"/>
        </w:rPr>
        <w:t>Access-Control-Allow-</w:t>
      </w:r>
      <w:proofErr w:type="gramStart"/>
      <w:r w:rsidRPr="0045551D">
        <w:rPr>
          <w:i/>
          <w:iCs/>
          <w:sz w:val="22"/>
          <w:szCs w:val="22"/>
        </w:rPr>
        <w:t>Methods:GET</w:t>
      </w:r>
      <w:proofErr w:type="gramEnd"/>
      <w:r w:rsidRPr="0045551D">
        <w:rPr>
          <w:i/>
          <w:iCs/>
          <w:sz w:val="22"/>
          <w:szCs w:val="22"/>
        </w:rPr>
        <w:t>,POST,HEAD,OPTIONS,DELETE</w:t>
      </w:r>
      <w:proofErr w:type="spellEnd"/>
    </w:p>
    <w:p w:rsidR="0045551D" w:rsidRDefault="0045551D" w:rsidP="0045551D">
      <w:pPr>
        <w:pStyle w:val="ListParagraph"/>
        <w:numPr>
          <w:ilvl w:val="3"/>
          <w:numId w:val="42"/>
        </w:numPr>
      </w:pPr>
      <w:r>
        <w:t>-c</w:t>
      </w:r>
    </w:p>
    <w:p w:rsidR="0045551D" w:rsidRDefault="0045551D" w:rsidP="0045551D">
      <w:pPr>
        <w:pStyle w:val="ListParagraph"/>
        <w:numPr>
          <w:ilvl w:val="4"/>
          <w:numId w:val="42"/>
        </w:numPr>
      </w:pPr>
      <w:r>
        <w:t xml:space="preserve">The context (relative </w:t>
      </w:r>
      <w:proofErr w:type="spellStart"/>
      <w:r>
        <w:t>url</w:t>
      </w:r>
      <w:proofErr w:type="spellEnd"/>
      <w:r>
        <w:t xml:space="preserve"> path) of the API.</w:t>
      </w:r>
    </w:p>
    <w:p w:rsidR="0045551D" w:rsidRDefault="0045551D" w:rsidP="0045551D">
      <w:pPr>
        <w:pStyle w:val="ListParagraph"/>
        <w:numPr>
          <w:ilvl w:val="3"/>
          <w:numId w:val="42"/>
        </w:numPr>
      </w:pPr>
      <w:r>
        <w:t>-p</w:t>
      </w:r>
    </w:p>
    <w:p w:rsidR="0045551D" w:rsidRDefault="0045551D" w:rsidP="0045551D">
      <w:pPr>
        <w:pStyle w:val="ListParagraph"/>
        <w:numPr>
          <w:ilvl w:val="4"/>
          <w:numId w:val="42"/>
        </w:numPr>
      </w:pPr>
      <w:r>
        <w:t>HTTP port number</w:t>
      </w:r>
    </w:p>
    <w:p w:rsidR="0045551D" w:rsidRDefault="0045551D" w:rsidP="0045551D">
      <w:pPr>
        <w:pStyle w:val="ListParagraph"/>
        <w:numPr>
          <w:ilvl w:val="3"/>
          <w:numId w:val="42"/>
        </w:numPr>
      </w:pPr>
      <w:r>
        <w:t>-</w:t>
      </w:r>
      <w:proofErr w:type="spellStart"/>
      <w:r>
        <w:t>sp</w:t>
      </w:r>
      <w:proofErr w:type="spellEnd"/>
    </w:p>
    <w:p w:rsidR="0045551D" w:rsidRDefault="0045551D" w:rsidP="0045551D">
      <w:pPr>
        <w:pStyle w:val="ListParagraph"/>
        <w:numPr>
          <w:ilvl w:val="4"/>
          <w:numId w:val="42"/>
        </w:numPr>
      </w:pPr>
      <w:r>
        <w:t>HTTPS port number.  Requires a key and a key password to work.</w:t>
      </w:r>
    </w:p>
    <w:p w:rsidR="0045551D" w:rsidRDefault="0045551D" w:rsidP="0045551D">
      <w:pPr>
        <w:pStyle w:val="ListParagraph"/>
        <w:numPr>
          <w:ilvl w:val="3"/>
          <w:numId w:val="42"/>
        </w:numPr>
      </w:pPr>
      <w:r>
        <w:t>-key</w:t>
      </w:r>
    </w:p>
    <w:p w:rsidR="0045551D" w:rsidRDefault="0045551D" w:rsidP="0045551D">
      <w:pPr>
        <w:pStyle w:val="ListParagraph"/>
        <w:numPr>
          <w:ilvl w:val="4"/>
          <w:numId w:val="42"/>
        </w:numPr>
      </w:pPr>
      <w:r>
        <w:t>Path to a key that can be accessed by the webserver.</w:t>
      </w:r>
    </w:p>
    <w:p w:rsidR="0045551D" w:rsidRDefault="0045551D" w:rsidP="0045551D">
      <w:pPr>
        <w:pStyle w:val="ListParagraph"/>
        <w:numPr>
          <w:ilvl w:val="3"/>
          <w:numId w:val="42"/>
        </w:numPr>
      </w:pPr>
      <w:r>
        <w:t>-</w:t>
      </w:r>
      <w:proofErr w:type="spellStart"/>
      <w:r>
        <w:t>kp</w:t>
      </w:r>
      <w:proofErr w:type="spellEnd"/>
    </w:p>
    <w:p w:rsidR="0045551D" w:rsidRDefault="0045551D" w:rsidP="0045551D">
      <w:pPr>
        <w:pStyle w:val="ListParagraph"/>
        <w:numPr>
          <w:ilvl w:val="4"/>
          <w:numId w:val="42"/>
        </w:numPr>
      </w:pPr>
      <w:r>
        <w:t>Key Password (the password that was used to generate the key).</w:t>
      </w:r>
    </w:p>
    <w:p w:rsidR="0045551D" w:rsidRDefault="0045551D" w:rsidP="0045551D">
      <w:pPr>
        <w:pStyle w:val="ListParagraph"/>
        <w:numPr>
          <w:ilvl w:val="3"/>
          <w:numId w:val="42"/>
        </w:numPr>
      </w:pPr>
      <w:r>
        <w:t>-P</w:t>
      </w:r>
    </w:p>
    <w:p w:rsidR="0045551D" w:rsidRDefault="00383E6F" w:rsidP="0045551D">
      <w:pPr>
        <w:pStyle w:val="ListParagraph"/>
        <w:numPr>
          <w:ilvl w:val="4"/>
          <w:numId w:val="42"/>
        </w:numPr>
      </w:pPr>
      <w:r>
        <w:t xml:space="preserve">Decodes </w:t>
      </w:r>
      <w:r w:rsidR="0045551D">
        <w:t>Properties file</w:t>
      </w:r>
      <w:r w:rsidR="00B6586F">
        <w:t xml:space="preserve"> path (by default it’s at $DCSTOOL_HOME/</w:t>
      </w:r>
      <w:proofErr w:type="spellStart"/>
      <w:r w:rsidR="00B6586F">
        <w:t>decodes.properties</w:t>
      </w:r>
      <w:proofErr w:type="spellEnd"/>
      <w:r w:rsidR="00B6586F">
        <w:t>.</w:t>
      </w:r>
    </w:p>
    <w:p w:rsidR="0045551D" w:rsidRDefault="0098216F" w:rsidP="0045551D">
      <w:pPr>
        <w:pStyle w:val="ListParagraph"/>
        <w:numPr>
          <w:ilvl w:val="3"/>
          <w:numId w:val="42"/>
        </w:numPr>
      </w:pPr>
      <w:r>
        <w:t>-s</w:t>
      </w:r>
    </w:p>
    <w:p w:rsidR="00AE0FD7" w:rsidRDefault="0098216F" w:rsidP="00AE0FD7">
      <w:pPr>
        <w:pStyle w:val="ListParagraph"/>
        <w:numPr>
          <w:ilvl w:val="4"/>
          <w:numId w:val="42"/>
        </w:numPr>
      </w:pPr>
      <w:r>
        <w:t>Secure mode.  The authentication is done via the header, rather than as parameters passed through parameters.</w:t>
      </w:r>
    </w:p>
    <w:p w:rsidR="00AE0FD7" w:rsidRDefault="00AE0FD7" w:rsidP="00AE0FD7">
      <w:pPr>
        <w:pStyle w:val="ListParagraph"/>
        <w:numPr>
          <w:ilvl w:val="0"/>
          <w:numId w:val="42"/>
        </w:numPr>
      </w:pPr>
      <w:r>
        <w:t>WAR file</w:t>
      </w:r>
    </w:p>
    <w:p w:rsidR="00AE0FD7" w:rsidRDefault="00AE0FD7" w:rsidP="00AE0FD7">
      <w:pPr>
        <w:pStyle w:val="ListParagraph"/>
        <w:numPr>
          <w:ilvl w:val="1"/>
          <w:numId w:val="42"/>
        </w:numPr>
      </w:pPr>
      <w:r>
        <w:t xml:space="preserve">Once </w:t>
      </w:r>
      <w:proofErr w:type="spellStart"/>
      <w:r>
        <w:t>mvn</w:t>
      </w:r>
      <w:proofErr w:type="spellEnd"/>
      <w:r>
        <w:t xml:space="preserve"> install has been run to create a jetty instance, a war file can then be created.</w:t>
      </w:r>
    </w:p>
    <w:p w:rsidR="00AE0FD7" w:rsidRDefault="00AE0FD7" w:rsidP="00AE0FD7">
      <w:pPr>
        <w:pStyle w:val="NormalWeb"/>
        <w:numPr>
          <w:ilvl w:val="2"/>
          <w:numId w:val="42"/>
        </w:numPr>
      </w:pPr>
      <w:r>
        <w:t xml:space="preserve">Run the following command after the jetty embedded server tar ball is </w:t>
      </w:r>
      <w:proofErr w:type="gramStart"/>
      <w:r>
        <w:t>created</w:t>
      </w:r>
      <w:proofErr w:type="gramEnd"/>
    </w:p>
    <w:p w:rsidR="00AE0FD7" w:rsidRDefault="00AE0FD7" w:rsidP="00AE0FD7">
      <w:pPr>
        <w:pStyle w:val="NormalWeb"/>
        <w:numPr>
          <w:ilvl w:val="3"/>
          <w:numId w:val="42"/>
        </w:numPr>
      </w:pPr>
      <w:r>
        <w:t>ant -f build-war.xml war</w:t>
      </w:r>
    </w:p>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974BB3" w:rsidRDefault="00974BB3" w:rsidP="00B3046B"/>
    <w:p w:rsidR="00312418" w:rsidRDefault="009260B5" w:rsidP="00B3046B">
      <w:r>
        <w:t xml:space="preserve">The Root URL for the </w:t>
      </w:r>
      <w:r w:rsidR="00312418">
        <w:t>service is specified using the command line arguments when the JETTY server is started. If the defaults are used, you can access the service from the local machine with:</w:t>
      </w:r>
    </w:p>
    <w:p w:rsidR="00312418" w:rsidRPr="00312418" w:rsidRDefault="00312418" w:rsidP="00312418">
      <w:pPr>
        <w:pStyle w:val="code"/>
        <w:rPr>
          <w:b/>
          <w:bCs/>
          <w:i/>
          <w:iCs/>
        </w:rPr>
      </w:pPr>
      <w:r w:rsidRPr="009260B5">
        <w:t>http://localhost:8080</w:t>
      </w:r>
      <w:r w:rsidR="00C503DB">
        <w:t>/odcsapi/</w:t>
      </w:r>
      <w:r>
        <w:rPr>
          <w:b/>
          <w:bCs/>
          <w:i/>
          <w:iCs/>
        </w:rPr>
        <w:t>function-call</w:t>
      </w:r>
    </w:p>
    <w:p w:rsidR="00312418" w:rsidRDefault="00312418" w:rsidP="00B3046B"/>
    <w:p w:rsidR="00312418" w:rsidRDefault="00312418" w:rsidP="00B3046B">
      <w:r>
        <w:t>For example, to get a list of platform references:</w:t>
      </w:r>
    </w:p>
    <w:p w:rsidR="00312418" w:rsidRPr="00312418" w:rsidRDefault="00312418" w:rsidP="00312418">
      <w:pPr>
        <w:pStyle w:val="code"/>
        <w:rPr>
          <w:b/>
          <w:bCs/>
          <w:i/>
          <w:iCs/>
        </w:rPr>
      </w:pPr>
      <w:r w:rsidRPr="009260B5">
        <w:t>http://localhost:8080</w:t>
      </w:r>
      <w:r w:rsidR="00C503DB">
        <w:t>/odcsapi/</w:t>
      </w:r>
      <w:r>
        <w:t>platformrefs</w:t>
      </w:r>
    </w:p>
    <w:p w:rsidR="00312418" w:rsidRDefault="00312418" w:rsidP="00B3046B"/>
    <w:p w:rsidR="00B3046B" w:rsidRDefault="00B3046B" w:rsidP="00B3046B">
      <w:pPr>
        <w:pStyle w:val="Heading2"/>
      </w:pPr>
      <w:bookmarkStart w:id="6" w:name="_Ref47684666"/>
      <w:bookmarkStart w:id="7" w:name="_Ref128487385"/>
      <w:bookmarkStart w:id="8" w:name="_Toc141265402"/>
      <w:r>
        <w:t>Authentication</w:t>
      </w:r>
      <w:bookmarkEnd w:id="6"/>
      <w:r w:rsidR="00056833">
        <w:t xml:space="preserve"> and Authorization</w:t>
      </w:r>
      <w:bookmarkEnd w:id="7"/>
      <w:bookmarkEnd w:id="8"/>
    </w:p>
    <w:p w:rsidR="00B3046B" w:rsidRDefault="00B3046B" w:rsidP="00B3046B">
      <w:r>
        <w:t xml:space="preserve">Authentication and authorization </w:t>
      </w:r>
      <w:proofErr w:type="gramStart"/>
      <w:r>
        <w:t>is</w:t>
      </w:r>
      <w:proofErr w:type="gramEnd"/>
      <w:r>
        <w:t xml:space="preserve"> required for any method that modifies the database.</w:t>
      </w:r>
    </w:p>
    <w:p w:rsidR="00B3046B" w:rsidRDefault="00B3046B" w:rsidP="00B3046B">
      <w:r>
        <w:t>The ‘credentials’ POST method is used to obtain a new token. The POST data must be of the form:</w:t>
      </w:r>
    </w:p>
    <w:p w:rsidR="00B3046B" w:rsidRDefault="00B3046B" w:rsidP="00E676FF">
      <w:pPr>
        <w:pStyle w:val="code"/>
      </w:pPr>
      <w:r w:rsidRPr="00E676FF">
        <w:t>{ "</w:t>
      </w:r>
      <w:r w:rsidR="00E676FF" w:rsidRPr="00E676FF">
        <w:t>username"</w:t>
      </w:r>
      <w:r w:rsidR="00E676FF">
        <w:t xml:space="preserve"> : </w:t>
      </w:r>
      <w:r w:rsidR="00E676FF" w:rsidRPr="00E676FF">
        <w:t>"</w:t>
      </w:r>
      <w:r w:rsidR="00E676FF">
        <w:rPr>
          <w:b/>
          <w:bCs/>
          <w:i/>
          <w:iCs/>
        </w:rPr>
        <w:t>UserNameForLogin</w:t>
      </w:r>
      <w:r w:rsidR="00E676FF">
        <w:t xml:space="preserve">”, </w:t>
      </w:r>
      <w:r w:rsidR="00E676FF" w:rsidRPr="00E676FF">
        <w:t>"</w:t>
      </w:r>
      <w:r w:rsidR="00E676FF">
        <w:t>password</w:t>
      </w:r>
      <w:r w:rsidR="00E676FF" w:rsidRPr="00E676FF">
        <w:t>"</w:t>
      </w:r>
      <w:r w:rsidR="00E676FF">
        <w:t xml:space="preserve"> :</w:t>
      </w:r>
      <w:r w:rsidR="00E676FF" w:rsidRPr="00E676FF">
        <w:t xml:space="preserve"> "</w:t>
      </w:r>
      <w:r w:rsidR="00E676FF">
        <w:rPr>
          <w:b/>
          <w:bCs/>
          <w:i/>
          <w:iCs/>
        </w:rPr>
        <w:t>PasswordForLogin</w:t>
      </w:r>
      <w:r w:rsidR="00E676FF" w:rsidRPr="00E676FF">
        <w:t>"</w:t>
      </w:r>
      <w:r w:rsidR="00E676FF">
        <w:t xml:space="preserve"> }</w:t>
      </w:r>
    </w:p>
    <w:p w:rsidR="00E676FF" w:rsidRDefault="00E676FF" w:rsidP="00E676FF">
      <w:pPr>
        <w:pStyle w:val="code"/>
      </w:pPr>
    </w:p>
    <w:p w:rsidR="00E676FF" w:rsidRDefault="00C93033" w:rsidP="00E676FF">
      <w:r>
        <w:t xml:space="preserve">The </w:t>
      </w:r>
      <w:proofErr w:type="gramStart"/>
      <w:r>
        <w:t>user name</w:t>
      </w:r>
      <w:proofErr w:type="gramEnd"/>
      <w:r>
        <w:t xml:space="preserve"> and password provided must be a valid login for the underlying database. Also, that user must be assigned either of the roles OTSDB_ADMIN or OTSDB_MGR. If successful, a token is returned with the following JSON structure:</w:t>
      </w:r>
    </w:p>
    <w:p w:rsidR="00C93033" w:rsidRPr="00E676FF" w:rsidRDefault="00C93033" w:rsidP="00C93033">
      <w:pPr>
        <w:pStyle w:val="code"/>
        <w:ind w:left="180"/>
      </w:pPr>
      <w:r w:rsidRPr="00C93033">
        <w:t>{"lastUsed":1596807452610,"token":"9fe6390676c7dca9","username":"</w:t>
      </w:r>
      <w:r w:rsidR="00056833">
        <w:t>x</w:t>
      </w:r>
      <w:r w:rsidR="009822D7">
        <w:t>yz</w:t>
      </w:r>
      <w:r w:rsidRPr="00C93033">
        <w:t>"}</w:t>
      </w:r>
    </w:p>
    <w:p w:rsidR="00B3046B" w:rsidRDefault="00B3046B" w:rsidP="00B3046B"/>
    <w:p w:rsidR="00C93033" w:rsidRDefault="00056833" w:rsidP="00174390">
      <w:pPr>
        <w:pStyle w:val="ListParagraph"/>
        <w:numPr>
          <w:ilvl w:val="0"/>
          <w:numId w:val="3"/>
        </w:numPr>
      </w:pPr>
      <w:r>
        <w:t>The “username” argument will be the same username passed to the POST method.</w:t>
      </w:r>
    </w:p>
    <w:p w:rsidR="00056833" w:rsidRDefault="00056833" w:rsidP="00174390">
      <w:pPr>
        <w:pStyle w:val="ListParagraph"/>
        <w:numPr>
          <w:ilvl w:val="0"/>
          <w:numId w:val="3"/>
        </w:numPr>
      </w:pPr>
      <w:r>
        <w:t>The “token” argument is a randomized hexadecimal string that must be passed to subsequent methods that require authentication.</w:t>
      </w:r>
    </w:p>
    <w:p w:rsidR="00056833" w:rsidRDefault="00056833" w:rsidP="00174390">
      <w:pPr>
        <w:pStyle w:val="ListParagraph"/>
        <w:numPr>
          <w:ilvl w:val="0"/>
          <w:numId w:val="3"/>
        </w:numPr>
      </w:pPr>
      <w:r>
        <w:t>The “</w:t>
      </w:r>
      <w:proofErr w:type="spellStart"/>
      <w:r>
        <w:t>lastUsed</w:t>
      </w:r>
      <w:proofErr w:type="spellEnd"/>
      <w:r>
        <w:t>” argument is a long integer number of milliseconds since the epoch (Jan 1</w:t>
      </w:r>
      <w:proofErr w:type="gramStart"/>
      <w:r>
        <w:t xml:space="preserve"> 1970</w:t>
      </w:r>
      <w:proofErr w:type="gramEnd"/>
      <w:r>
        <w:t xml:space="preserve"> at midnight UTC).</w:t>
      </w:r>
    </w:p>
    <w:p w:rsidR="00056833" w:rsidRDefault="00056833" w:rsidP="00056833">
      <w:r>
        <w:t xml:space="preserve">Tokens are valid for a finite </w:t>
      </w:r>
      <w:proofErr w:type="gramStart"/>
      <w:r>
        <w:t>period of time</w:t>
      </w:r>
      <w:proofErr w:type="gramEnd"/>
      <w:r>
        <w:t>. Every time a token is used (</w:t>
      </w:r>
      <w:proofErr w:type="gramStart"/>
      <w:r>
        <w:t>i.e.</w:t>
      </w:r>
      <w:proofErr w:type="gramEnd"/>
      <w:r>
        <w:t xml:space="preserve"> passed to a method), its </w:t>
      </w:r>
      <w:proofErr w:type="spellStart"/>
      <w:r>
        <w:t>lastUsed</w:t>
      </w:r>
      <w:proofErr w:type="spellEnd"/>
      <w:r>
        <w:t xml:space="preserve"> field is updated. If more than 3 hours goes by without a token being used, it is removed from the server and is no longer valid.</w:t>
      </w:r>
    </w:p>
    <w:p w:rsidR="00056833" w:rsidRDefault="00017077" w:rsidP="00056833">
      <w:r>
        <w:t>If the passed username or password is not valid, or if the user is not assigned the required role, an HTTP 401 error is returned with an explanatory message. It will typically be one of the following:</w:t>
      </w:r>
    </w:p>
    <w:p w:rsidR="00017077" w:rsidRDefault="00017077" w:rsidP="00017077">
      <w:pPr>
        <w:pStyle w:val="code"/>
      </w:pPr>
      <w:r>
        <w:t>FATAL: password authentication failed for user “x</w:t>
      </w:r>
      <w:r w:rsidR="009822D7">
        <w:t>yz</w:t>
      </w:r>
      <w:r>
        <w:t>”</w:t>
      </w:r>
    </w:p>
    <w:p w:rsidR="00017077" w:rsidRDefault="00017077" w:rsidP="00017077">
      <w:pPr>
        <w:pStyle w:val="code"/>
      </w:pPr>
    </w:p>
    <w:p w:rsidR="00017077" w:rsidRDefault="00017077" w:rsidP="00017077">
      <w:pPr>
        <w:pStyle w:val="code"/>
      </w:pPr>
      <w:r>
        <w:t>User x</w:t>
      </w:r>
      <w:r w:rsidR="00212556">
        <w:t>yz</w:t>
      </w:r>
      <w:r>
        <w:t xml:space="preserve"> does not have OTSDB_ADMIN or OTSDB_MGR privilege – Not Authorized.</w:t>
      </w:r>
    </w:p>
    <w:p w:rsidR="00017077" w:rsidRDefault="00017077" w:rsidP="00017077">
      <w:pPr>
        <w:pStyle w:val="code"/>
      </w:pPr>
    </w:p>
    <w:p w:rsidR="007F216C" w:rsidRDefault="007D1905" w:rsidP="007D1905">
      <w:r>
        <w:t>Starting in API Version 0.0.3, authentication credentials (username and password) may be passed as shown above in the POST body. They may also be passed in a GET call to the “credentials” method, (e.g. “http://localhost:8080/</w:t>
      </w:r>
      <w:proofErr w:type="spellStart"/>
      <w:r>
        <w:t>odcsapi</w:t>
      </w:r>
      <w:proofErr w:type="spellEnd"/>
      <w:r>
        <w:t xml:space="preserve">/credentials”) </w:t>
      </w:r>
      <w:r w:rsidR="00F7663A">
        <w:t>containing an</w:t>
      </w:r>
      <w:r>
        <w:t xml:space="preserve"> HTTP Authentication Basic header in the form “</w:t>
      </w:r>
      <w:proofErr w:type="spellStart"/>
      <w:proofErr w:type="gramStart"/>
      <w:r>
        <w:t>username:password</w:t>
      </w:r>
      <w:proofErr w:type="spellEnd"/>
      <w:proofErr w:type="gramEnd"/>
      <w:r>
        <w:t>”.</w:t>
      </w:r>
    </w:p>
    <w:p w:rsidR="007D1905" w:rsidRDefault="007D1905" w:rsidP="007D1905">
      <w:r>
        <w:t xml:space="preserve">The returned data to the GET call will be empty. The returned HTTP header will contain an Authentication Bearer token containing the </w:t>
      </w:r>
      <w:proofErr w:type="gramStart"/>
      <w:r>
        <w:t>newly-generated</w:t>
      </w:r>
      <w:proofErr w:type="gramEnd"/>
      <w:r>
        <w:t xml:space="preserve"> token.</w:t>
      </w:r>
    </w:p>
    <w:p w:rsidR="007D1905" w:rsidRPr="007D1905" w:rsidRDefault="007D1905" w:rsidP="007D1905">
      <w:r>
        <w:t xml:space="preserve">In subsequent calls to any methods that modify the database, the valid token must be provided. The preferred way to do this is in an HTTP Authentication Bearer header. If secure mode is </w:t>
      </w:r>
      <w:r>
        <w:rPr>
          <w:i/>
          <w:iCs/>
        </w:rPr>
        <w:t>not</w:t>
      </w:r>
      <w:r>
        <w:t xml:space="preserve"> activated when the API is started, the token may also be passed as a “token” argument on the URL.</w:t>
      </w:r>
    </w:p>
    <w:p w:rsidR="00017077" w:rsidRDefault="00DB67F6" w:rsidP="00DB67F6">
      <w:pPr>
        <w:pStyle w:val="Heading2"/>
      </w:pPr>
      <w:bookmarkStart w:id="9" w:name="_Ref48123130"/>
      <w:bookmarkStart w:id="10" w:name="_Toc141265403"/>
      <w:r>
        <w:t>Check a Token</w:t>
      </w:r>
      <w:bookmarkEnd w:id="9"/>
      <w:bookmarkEnd w:id="10"/>
    </w:p>
    <w:p w:rsidR="00DB67F6" w:rsidRPr="00DB67F6" w:rsidRDefault="00DB67F6" w:rsidP="00DB67F6"/>
    <w:p w:rsidR="00056833" w:rsidRDefault="007F216C" w:rsidP="00C93033">
      <w:r>
        <w:t xml:space="preserve">The ‘check’ GET method can be </w:t>
      </w:r>
      <w:proofErr w:type="gramStart"/>
      <w:r>
        <w:t>called with</w:t>
      </w:r>
      <w:proofErr w:type="gramEnd"/>
      <w:r>
        <w:t xml:space="preserve"> a token argument. Example:</w:t>
      </w:r>
    </w:p>
    <w:p w:rsidR="007F216C" w:rsidRDefault="007F216C" w:rsidP="007F216C">
      <w:pPr>
        <w:pStyle w:val="code"/>
      </w:pPr>
      <w:r w:rsidRPr="007F216C">
        <w:t>http://localhost:8080</w:t>
      </w:r>
      <w:r w:rsidR="00C503DB">
        <w:t>/odcsapi/</w:t>
      </w:r>
      <w:r w:rsidRPr="007F216C">
        <w:t>check?token=6d34fa0e3bb72fcd</w:t>
      </w:r>
    </w:p>
    <w:p w:rsidR="007F216C" w:rsidRDefault="007F216C" w:rsidP="00C93033"/>
    <w:p w:rsidR="007F216C" w:rsidRDefault="007F216C" w:rsidP="00C93033">
      <w:r>
        <w:t>If the token is valid, the token JSON object will be returned in the same format described above for authentication.</w:t>
      </w:r>
    </w:p>
    <w:p w:rsidR="007F216C" w:rsidRDefault="007F216C" w:rsidP="00C93033">
      <w:r>
        <w:t>If the token is not valid, HTTP 410 is returned. The body of the response is JSON in the form:</w:t>
      </w:r>
    </w:p>
    <w:p w:rsidR="007F216C" w:rsidRDefault="007F216C" w:rsidP="007F216C">
      <w:pPr>
        <w:pStyle w:val="code"/>
      </w:pPr>
      <w:r w:rsidRPr="007F216C">
        <w:t>{"errMessage":"Token '6d34fa0e3bb72fc</w:t>
      </w:r>
      <w:r>
        <w:t>d</w:t>
      </w:r>
      <w:r w:rsidRPr="007F216C">
        <w:t>' does not exist.","status":410}</w:t>
      </w:r>
    </w:p>
    <w:p w:rsidR="007F216C" w:rsidRPr="007F216C" w:rsidRDefault="007F216C" w:rsidP="007F216C"/>
    <w:p w:rsidR="007F216C" w:rsidRDefault="00BE2D32" w:rsidP="00BE2D32">
      <w:pPr>
        <w:pStyle w:val="Heading2"/>
      </w:pPr>
      <w:bookmarkStart w:id="11" w:name="_Ref48123166"/>
      <w:bookmarkStart w:id="12" w:name="_Ref48123177"/>
      <w:bookmarkStart w:id="13" w:name="_Toc141265404"/>
      <w:r>
        <w:t>Reference List</w:t>
      </w:r>
      <w:bookmarkEnd w:id="11"/>
      <w:bookmarkEnd w:id="12"/>
      <w:r w:rsidR="002556C4">
        <w:t>s</w:t>
      </w:r>
      <w:bookmarkEnd w:id="13"/>
    </w:p>
    <w:p w:rsidR="002556C4" w:rsidRDefault="002556C4" w:rsidP="002556C4">
      <w:r>
        <w:t xml:space="preserve">Reference lists are used in </w:t>
      </w:r>
      <w:proofErr w:type="spellStart"/>
      <w:r>
        <w:t>OpenDCS</w:t>
      </w:r>
      <w:proofErr w:type="spellEnd"/>
      <w:r>
        <w:t xml:space="preserve"> to populate pulldown lists and extend the functionality of the software.</w:t>
      </w:r>
    </w:p>
    <w:p w:rsidR="002556C4" w:rsidRPr="002556C4" w:rsidRDefault="002556C4" w:rsidP="002556C4">
      <w:pPr>
        <w:pStyle w:val="Heading3"/>
      </w:pPr>
      <w:bookmarkStart w:id="14" w:name="_Toc141265405"/>
      <w:r>
        <w:t xml:space="preserve">GET </w:t>
      </w:r>
      <w:proofErr w:type="spellStart"/>
      <w:proofErr w:type="gramStart"/>
      <w:r>
        <w:t>reflists</w:t>
      </w:r>
      <w:bookmarkEnd w:id="14"/>
      <w:proofErr w:type="spellEnd"/>
      <w:proofErr w:type="gramEnd"/>
    </w:p>
    <w:p w:rsidR="00BE2D32" w:rsidRDefault="00BE2D32" w:rsidP="00BE2D32">
      <w:r>
        <w:t>The ‘</w:t>
      </w:r>
      <w:proofErr w:type="spellStart"/>
      <w:r>
        <w:t>reflists</w:t>
      </w:r>
      <w:proofErr w:type="spellEnd"/>
      <w:r>
        <w:t>’ GET method will return all reference lists or a specific reference list.</w:t>
      </w:r>
    </w:p>
    <w:p w:rsidR="00BE2D32" w:rsidRDefault="00BE2D32" w:rsidP="00BE2D32">
      <w:r>
        <w:t>Example:</w:t>
      </w:r>
    </w:p>
    <w:p w:rsidR="00BE2D32" w:rsidRPr="00BE2D32" w:rsidRDefault="00BE2D32" w:rsidP="00BE2D32">
      <w:pPr>
        <w:pStyle w:val="code"/>
      </w:pPr>
      <w:r w:rsidRPr="00BE2D32">
        <w:t>http://localhost:8080</w:t>
      </w:r>
      <w:r w:rsidR="00C503DB">
        <w:t>/odcsapi/</w:t>
      </w:r>
      <w:r w:rsidRPr="00BE2D32">
        <w:t>reflists</w:t>
      </w:r>
      <w:r>
        <w:t>?name=TransportMediumType</w:t>
      </w:r>
    </w:p>
    <w:p w:rsidR="00B3046B" w:rsidRDefault="00B3046B" w:rsidP="00B3046B"/>
    <w:p w:rsidR="00BE2D32" w:rsidRDefault="00BE2D32" w:rsidP="00B3046B">
      <w:r>
        <w:t xml:space="preserve">Authentication is not required for this method, but if a token argument is provided the </w:t>
      </w:r>
      <w:proofErr w:type="spellStart"/>
      <w:r>
        <w:t>lastUser</w:t>
      </w:r>
      <w:proofErr w:type="spellEnd"/>
      <w:r>
        <w:t xml:space="preserve"> timer in the token will be updated.</w:t>
      </w:r>
    </w:p>
    <w:p w:rsidR="002556C4" w:rsidRDefault="002556C4" w:rsidP="00B3046B">
      <w:r>
        <w:t>The “name” argument may have multiple values. For example:</w:t>
      </w:r>
    </w:p>
    <w:p w:rsidR="002556C4" w:rsidRDefault="00000000" w:rsidP="002556C4">
      <w:pPr>
        <w:pStyle w:val="code"/>
      </w:pPr>
      <w:hyperlink r:id="rId13" w:history="1">
        <w:r w:rsidR="002556C4" w:rsidRPr="00C8351E">
          <w:rPr>
            <w:rStyle w:val="Hyperlink"/>
          </w:rPr>
          <w:t>http://localhost:8080/odcsapi/reflists?name=scripttype,dataorder</w:t>
        </w:r>
      </w:hyperlink>
    </w:p>
    <w:p w:rsidR="002556C4" w:rsidRDefault="002556C4" w:rsidP="002556C4">
      <w:pPr>
        <w:pStyle w:val="code"/>
      </w:pPr>
    </w:p>
    <w:p w:rsidR="00BE2D32" w:rsidRDefault="00BE2D32" w:rsidP="00B3046B">
      <w:r>
        <w:t>If no “name” argument is provided, then all reference lists in the database are returned.</w:t>
      </w:r>
    </w:p>
    <w:p w:rsidR="00BE2D32" w:rsidRDefault="00BE2D32" w:rsidP="00B3046B">
      <w:r>
        <w:t xml:space="preserve">The JSON </w:t>
      </w:r>
      <w:r w:rsidR="002556C4">
        <w:t xml:space="preserve">returned is an array of reference lists. The data below contains the </w:t>
      </w:r>
      <w:proofErr w:type="spellStart"/>
      <w:r w:rsidR="002556C4">
        <w:t>ScriptType</w:t>
      </w:r>
      <w:proofErr w:type="spellEnd"/>
      <w:r w:rsidR="002556C4">
        <w:t xml:space="preserve"> and </w:t>
      </w:r>
      <w:proofErr w:type="spellStart"/>
      <w:r w:rsidR="002556C4">
        <w:t>DataOrder</w:t>
      </w:r>
      <w:proofErr w:type="spellEnd"/>
      <w:r w:rsidR="002556C4">
        <w:t xml:space="preserve"> reference lists:</w:t>
      </w:r>
    </w:p>
    <w:p w:rsidR="002556C4" w:rsidRPr="002556C4" w:rsidRDefault="002556C4" w:rsidP="00C026AF">
      <w:pPr>
        <w:pStyle w:val="code"/>
      </w:pPr>
      <w:r w:rsidRPr="002556C4">
        <w:t>{</w:t>
      </w:r>
    </w:p>
    <w:p w:rsidR="002556C4" w:rsidRPr="002556C4" w:rsidRDefault="002556C4" w:rsidP="00C026AF">
      <w:pPr>
        <w:pStyle w:val="code"/>
      </w:pPr>
      <w:r w:rsidRPr="002556C4">
        <w:t xml:space="preserve">  "ScriptType": {</w:t>
      </w:r>
    </w:p>
    <w:p w:rsidR="002556C4" w:rsidRPr="002556C4" w:rsidRDefault="002556C4" w:rsidP="00C026AF">
      <w:pPr>
        <w:pStyle w:val="code"/>
      </w:pPr>
      <w:r w:rsidRPr="002556C4">
        <w:t xml:space="preserve">    "reflistId": 3,</w:t>
      </w:r>
    </w:p>
    <w:p w:rsidR="002556C4" w:rsidRPr="002556C4" w:rsidRDefault="002556C4" w:rsidP="00C026AF">
      <w:pPr>
        <w:pStyle w:val="code"/>
      </w:pPr>
      <w:r w:rsidRPr="002556C4">
        <w:t xml:space="preserve">    "enumName": "ScriptType",</w:t>
      </w:r>
    </w:p>
    <w:p w:rsidR="002556C4" w:rsidRPr="002556C4" w:rsidRDefault="002556C4" w:rsidP="00C026AF">
      <w:pPr>
        <w:pStyle w:val="code"/>
      </w:pPr>
      <w:r w:rsidRPr="002556C4">
        <w:t xml:space="preserve">    "items": {</w:t>
      </w:r>
    </w:p>
    <w:p w:rsidR="002556C4" w:rsidRPr="002556C4" w:rsidRDefault="002556C4" w:rsidP="00C026AF">
      <w:pPr>
        <w:pStyle w:val="code"/>
      </w:pPr>
      <w:r w:rsidRPr="002556C4">
        <w:t xml:space="preserve">      "standard": {</w:t>
      </w:r>
    </w:p>
    <w:p w:rsidR="002556C4" w:rsidRPr="002556C4" w:rsidRDefault="002556C4" w:rsidP="00C026AF">
      <w:pPr>
        <w:pStyle w:val="code"/>
      </w:pPr>
      <w:r w:rsidRPr="002556C4">
        <w:t xml:space="preserve">        "value": "standard",</w:t>
      </w:r>
    </w:p>
    <w:p w:rsidR="002556C4" w:rsidRPr="002556C4" w:rsidRDefault="002556C4" w:rsidP="00C026AF">
      <w:pPr>
        <w:pStyle w:val="code"/>
      </w:pPr>
      <w:r w:rsidRPr="002556C4">
        <w:t xml:space="preserve">        "description": "DECODES Format Statements and Unit Conversions",</w:t>
      </w:r>
    </w:p>
    <w:p w:rsidR="002556C4" w:rsidRPr="002556C4" w:rsidRDefault="002556C4" w:rsidP="00C026AF">
      <w:pPr>
        <w:pStyle w:val="code"/>
      </w:pPr>
      <w:r w:rsidRPr="002556C4">
        <w:t xml:space="preserve">        "execClassName": "DecodesScript",</w:t>
      </w:r>
    </w:p>
    <w:p w:rsidR="002556C4" w:rsidRPr="002556C4" w:rsidRDefault="002556C4" w:rsidP="00C026AF">
      <w:pPr>
        <w:pStyle w:val="code"/>
      </w:pPr>
      <w:r w:rsidRPr="002556C4">
        <w:t xml:space="preserve">        "editClassName": null,</w:t>
      </w:r>
    </w:p>
    <w:p w:rsidR="002556C4" w:rsidRPr="002556C4" w:rsidRDefault="002556C4" w:rsidP="00C026AF">
      <w:pPr>
        <w:pStyle w:val="code"/>
      </w:pPr>
      <w:r w:rsidRPr="002556C4">
        <w:t xml:space="preserve">        "sortNumber": 3</w:t>
      </w:r>
    </w:p>
    <w:p w:rsidR="002556C4" w:rsidRPr="002556C4" w:rsidRDefault="002556C4" w:rsidP="00C026AF">
      <w:pPr>
        <w:pStyle w:val="code"/>
      </w:pPr>
      <w:r w:rsidRPr="002556C4">
        <w:t xml:space="preserve">      },</w:t>
      </w:r>
    </w:p>
    <w:p w:rsidR="002556C4" w:rsidRPr="002556C4" w:rsidRDefault="002556C4" w:rsidP="00C026AF">
      <w:pPr>
        <w:pStyle w:val="code"/>
      </w:pPr>
      <w:r w:rsidRPr="002556C4">
        <w:t xml:space="preserve">      "nos": {</w:t>
      </w:r>
    </w:p>
    <w:p w:rsidR="002556C4" w:rsidRPr="002556C4" w:rsidRDefault="002556C4" w:rsidP="00C026AF">
      <w:pPr>
        <w:pStyle w:val="code"/>
      </w:pPr>
      <w:r w:rsidRPr="002556C4">
        <w:t xml:space="preserve">        "value": "nos",</w:t>
      </w:r>
    </w:p>
    <w:p w:rsidR="002556C4" w:rsidRPr="002556C4" w:rsidRDefault="002556C4" w:rsidP="00C026AF">
      <w:pPr>
        <w:pStyle w:val="code"/>
      </w:pPr>
      <w:r w:rsidRPr="002556C4">
        <w:t xml:space="preserve">        "description": "Hard-coded NOS data parser",</w:t>
      </w:r>
    </w:p>
    <w:p w:rsidR="002556C4" w:rsidRPr="002556C4" w:rsidRDefault="002556C4" w:rsidP="00C026AF">
      <w:pPr>
        <w:pStyle w:val="code"/>
      </w:pPr>
      <w:r w:rsidRPr="002556C4">
        <w:t xml:space="preserve">        "execClassName": "NOSMessageParser",</w:t>
      </w:r>
    </w:p>
    <w:p w:rsidR="002556C4" w:rsidRPr="002556C4" w:rsidRDefault="002556C4" w:rsidP="00C026AF">
      <w:pPr>
        <w:pStyle w:val="code"/>
      </w:pPr>
      <w:r w:rsidRPr="002556C4">
        <w:t xml:space="preserve">        "editClassName": null,</w:t>
      </w:r>
    </w:p>
    <w:p w:rsidR="002556C4" w:rsidRPr="002556C4" w:rsidRDefault="002556C4" w:rsidP="00C026AF">
      <w:pPr>
        <w:pStyle w:val="code"/>
      </w:pPr>
      <w:r w:rsidRPr="002556C4">
        <w:t xml:space="preserve">        "sortNumber": 2</w:t>
      </w:r>
    </w:p>
    <w:p w:rsidR="002556C4" w:rsidRPr="002556C4" w:rsidRDefault="002556C4" w:rsidP="00C026AF">
      <w:pPr>
        <w:pStyle w:val="code"/>
      </w:pPr>
      <w:r w:rsidRPr="002556C4">
        <w:t xml:space="preserve">      },</w:t>
      </w:r>
    </w:p>
    <w:p w:rsidR="002556C4" w:rsidRPr="002556C4" w:rsidRDefault="002556C4" w:rsidP="00C026AF">
      <w:pPr>
        <w:pStyle w:val="code"/>
      </w:pPr>
      <w:r w:rsidRPr="002556C4">
        <w:t xml:space="preserve">      "ndbc": {</w:t>
      </w:r>
    </w:p>
    <w:p w:rsidR="002556C4" w:rsidRPr="002556C4" w:rsidRDefault="002556C4" w:rsidP="00C026AF">
      <w:pPr>
        <w:pStyle w:val="code"/>
      </w:pPr>
      <w:r w:rsidRPr="002556C4">
        <w:t xml:space="preserve">        "value": "ndbc",</w:t>
      </w:r>
    </w:p>
    <w:p w:rsidR="002556C4" w:rsidRPr="002556C4" w:rsidRDefault="002556C4" w:rsidP="00C026AF">
      <w:pPr>
        <w:pStyle w:val="code"/>
      </w:pPr>
      <w:r w:rsidRPr="002556C4">
        <w:t xml:space="preserve">        "description": "National Data Buoy Center Context-Sensitive Parser",</w:t>
      </w:r>
    </w:p>
    <w:p w:rsidR="002556C4" w:rsidRPr="002556C4" w:rsidRDefault="002556C4" w:rsidP="00C026AF">
      <w:pPr>
        <w:pStyle w:val="code"/>
      </w:pPr>
      <w:r w:rsidRPr="002556C4">
        <w:t xml:space="preserve">        "execClassName": "NDBCMessageParser",</w:t>
      </w:r>
    </w:p>
    <w:p w:rsidR="002556C4" w:rsidRPr="002556C4" w:rsidRDefault="002556C4" w:rsidP="00C026AF">
      <w:pPr>
        <w:pStyle w:val="code"/>
      </w:pPr>
      <w:r w:rsidRPr="002556C4">
        <w:t xml:space="preserve">        "editClassName": null,</w:t>
      </w:r>
    </w:p>
    <w:p w:rsidR="002556C4" w:rsidRPr="002556C4" w:rsidRDefault="002556C4" w:rsidP="00C026AF">
      <w:pPr>
        <w:pStyle w:val="code"/>
      </w:pPr>
      <w:r w:rsidRPr="002556C4">
        <w:t xml:space="preserve">        "sortNumber": 1</w:t>
      </w:r>
    </w:p>
    <w:p w:rsidR="002556C4" w:rsidRPr="002556C4" w:rsidRDefault="002556C4" w:rsidP="00C026AF">
      <w:pPr>
        <w:pStyle w:val="code"/>
      </w:pPr>
      <w:r w:rsidRPr="002556C4">
        <w:t xml:space="preserve">      }</w:t>
      </w:r>
    </w:p>
    <w:p w:rsidR="002556C4" w:rsidRPr="002556C4" w:rsidRDefault="002556C4" w:rsidP="00C026AF">
      <w:pPr>
        <w:pStyle w:val="code"/>
      </w:pPr>
      <w:r w:rsidRPr="002556C4">
        <w:t xml:space="preserve">    },</w:t>
      </w:r>
    </w:p>
    <w:p w:rsidR="002556C4" w:rsidRPr="002556C4" w:rsidRDefault="002556C4" w:rsidP="00C026AF">
      <w:pPr>
        <w:pStyle w:val="code"/>
      </w:pPr>
      <w:r w:rsidRPr="002556C4">
        <w:t xml:space="preserve">    "defaultValue": null,</w:t>
      </w:r>
    </w:p>
    <w:p w:rsidR="002556C4" w:rsidRPr="002556C4" w:rsidRDefault="002556C4" w:rsidP="00C026AF">
      <w:pPr>
        <w:pStyle w:val="code"/>
      </w:pPr>
      <w:r w:rsidRPr="002556C4">
        <w:t xml:space="preserve">    "description": null</w:t>
      </w:r>
    </w:p>
    <w:p w:rsidR="002556C4" w:rsidRPr="002556C4" w:rsidRDefault="002556C4" w:rsidP="00C026AF">
      <w:pPr>
        <w:pStyle w:val="code"/>
      </w:pPr>
      <w:r w:rsidRPr="002556C4">
        <w:t xml:space="preserve">  },</w:t>
      </w:r>
    </w:p>
    <w:p w:rsidR="002556C4" w:rsidRPr="002556C4" w:rsidRDefault="002556C4" w:rsidP="00C026AF">
      <w:pPr>
        <w:pStyle w:val="code"/>
      </w:pPr>
      <w:r w:rsidRPr="002556C4">
        <w:t xml:space="preserve">  "DataOrder": {</w:t>
      </w:r>
    </w:p>
    <w:p w:rsidR="002556C4" w:rsidRPr="002556C4" w:rsidRDefault="002556C4" w:rsidP="00C026AF">
      <w:pPr>
        <w:pStyle w:val="code"/>
      </w:pPr>
      <w:r w:rsidRPr="002556C4">
        <w:t xml:space="preserve">    "reflistId": 9,</w:t>
      </w:r>
    </w:p>
    <w:p w:rsidR="002556C4" w:rsidRPr="002556C4" w:rsidRDefault="002556C4" w:rsidP="00C026AF">
      <w:pPr>
        <w:pStyle w:val="code"/>
      </w:pPr>
      <w:r w:rsidRPr="002556C4">
        <w:t xml:space="preserve">    "enumName": "DataOrder",</w:t>
      </w:r>
    </w:p>
    <w:p w:rsidR="002556C4" w:rsidRPr="002556C4" w:rsidRDefault="002556C4" w:rsidP="00C026AF">
      <w:pPr>
        <w:pStyle w:val="code"/>
      </w:pPr>
      <w:r w:rsidRPr="002556C4">
        <w:t xml:space="preserve">    "items": {</w:t>
      </w:r>
    </w:p>
    <w:p w:rsidR="002556C4" w:rsidRPr="002556C4" w:rsidRDefault="002556C4" w:rsidP="00C026AF">
      <w:pPr>
        <w:pStyle w:val="code"/>
      </w:pPr>
      <w:r w:rsidRPr="002556C4">
        <w:t xml:space="preserve">      "a": {</w:t>
      </w:r>
    </w:p>
    <w:p w:rsidR="002556C4" w:rsidRPr="002556C4" w:rsidRDefault="002556C4" w:rsidP="00C026AF">
      <w:pPr>
        <w:pStyle w:val="code"/>
      </w:pPr>
      <w:r w:rsidRPr="002556C4">
        <w:t xml:space="preserve">        "value": "a",</w:t>
      </w:r>
    </w:p>
    <w:p w:rsidR="002556C4" w:rsidRPr="002556C4" w:rsidRDefault="002556C4" w:rsidP="00C026AF">
      <w:pPr>
        <w:pStyle w:val="code"/>
      </w:pPr>
      <w:r w:rsidRPr="002556C4">
        <w:t xml:space="preserve">        "description": "Ascending",</w:t>
      </w:r>
    </w:p>
    <w:p w:rsidR="002556C4" w:rsidRPr="002556C4" w:rsidRDefault="002556C4" w:rsidP="00C026AF">
      <w:pPr>
        <w:pStyle w:val="code"/>
      </w:pPr>
      <w:r w:rsidRPr="002556C4">
        <w:t xml:space="preserve">        "execClassName": null,</w:t>
      </w:r>
    </w:p>
    <w:p w:rsidR="002556C4" w:rsidRPr="002556C4" w:rsidRDefault="002556C4" w:rsidP="00C026AF">
      <w:pPr>
        <w:pStyle w:val="code"/>
      </w:pPr>
      <w:r w:rsidRPr="002556C4">
        <w:t xml:space="preserve">        "editClassName": null,</w:t>
      </w:r>
    </w:p>
    <w:p w:rsidR="002556C4" w:rsidRPr="002556C4" w:rsidRDefault="002556C4" w:rsidP="00C026AF">
      <w:pPr>
        <w:pStyle w:val="code"/>
      </w:pPr>
      <w:r w:rsidRPr="002556C4">
        <w:t xml:space="preserve">        "sortNumber": null</w:t>
      </w:r>
    </w:p>
    <w:p w:rsidR="002556C4" w:rsidRPr="002556C4" w:rsidRDefault="002556C4" w:rsidP="00C026AF">
      <w:pPr>
        <w:pStyle w:val="code"/>
      </w:pPr>
      <w:r w:rsidRPr="002556C4">
        <w:t xml:space="preserve">      },</w:t>
      </w:r>
    </w:p>
    <w:p w:rsidR="002556C4" w:rsidRPr="002556C4" w:rsidRDefault="002556C4" w:rsidP="00C026AF">
      <w:pPr>
        <w:pStyle w:val="code"/>
      </w:pPr>
      <w:r w:rsidRPr="002556C4">
        <w:t xml:space="preserve">      "d": {</w:t>
      </w:r>
    </w:p>
    <w:p w:rsidR="002556C4" w:rsidRPr="002556C4" w:rsidRDefault="002556C4" w:rsidP="00C026AF">
      <w:pPr>
        <w:pStyle w:val="code"/>
      </w:pPr>
      <w:r w:rsidRPr="002556C4">
        <w:t xml:space="preserve">        "value": "d",</w:t>
      </w:r>
    </w:p>
    <w:p w:rsidR="002556C4" w:rsidRPr="002556C4" w:rsidRDefault="002556C4" w:rsidP="00C026AF">
      <w:pPr>
        <w:pStyle w:val="code"/>
      </w:pPr>
      <w:r w:rsidRPr="002556C4">
        <w:t xml:space="preserve">        "description": "Descending",</w:t>
      </w:r>
    </w:p>
    <w:p w:rsidR="002556C4" w:rsidRPr="002556C4" w:rsidRDefault="002556C4" w:rsidP="00C026AF">
      <w:pPr>
        <w:pStyle w:val="code"/>
      </w:pPr>
      <w:r w:rsidRPr="002556C4">
        <w:t xml:space="preserve">        "execClassName": null,</w:t>
      </w:r>
    </w:p>
    <w:p w:rsidR="002556C4" w:rsidRPr="002556C4" w:rsidRDefault="002556C4" w:rsidP="00C026AF">
      <w:pPr>
        <w:pStyle w:val="code"/>
      </w:pPr>
      <w:r w:rsidRPr="002556C4">
        <w:t xml:space="preserve">        "editClassName": null,</w:t>
      </w:r>
    </w:p>
    <w:p w:rsidR="002556C4" w:rsidRPr="002556C4" w:rsidRDefault="002556C4" w:rsidP="00C026AF">
      <w:pPr>
        <w:pStyle w:val="code"/>
      </w:pPr>
      <w:r w:rsidRPr="002556C4">
        <w:t xml:space="preserve">        "sortNumber": null</w:t>
      </w:r>
    </w:p>
    <w:p w:rsidR="002556C4" w:rsidRPr="002556C4" w:rsidRDefault="002556C4" w:rsidP="00C026AF">
      <w:pPr>
        <w:pStyle w:val="code"/>
      </w:pPr>
      <w:r w:rsidRPr="002556C4">
        <w:t xml:space="preserve">      }</w:t>
      </w:r>
    </w:p>
    <w:p w:rsidR="002556C4" w:rsidRPr="002556C4" w:rsidRDefault="002556C4" w:rsidP="00C026AF">
      <w:pPr>
        <w:pStyle w:val="code"/>
      </w:pPr>
      <w:r w:rsidRPr="002556C4">
        <w:t xml:space="preserve">    },</w:t>
      </w:r>
    </w:p>
    <w:p w:rsidR="002556C4" w:rsidRPr="002556C4" w:rsidRDefault="002556C4" w:rsidP="00C026AF">
      <w:pPr>
        <w:pStyle w:val="code"/>
      </w:pPr>
      <w:r w:rsidRPr="002556C4">
        <w:t xml:space="preserve">    "defaultValue": "d",</w:t>
      </w:r>
    </w:p>
    <w:p w:rsidR="002556C4" w:rsidRPr="002556C4" w:rsidRDefault="002556C4" w:rsidP="00C026AF">
      <w:pPr>
        <w:pStyle w:val="code"/>
      </w:pPr>
      <w:r w:rsidRPr="002556C4">
        <w:t xml:space="preserve">    "description": null</w:t>
      </w:r>
    </w:p>
    <w:p w:rsidR="002556C4" w:rsidRPr="002556C4" w:rsidRDefault="002556C4" w:rsidP="00C026AF">
      <w:pPr>
        <w:pStyle w:val="code"/>
      </w:pPr>
      <w:r w:rsidRPr="002556C4">
        <w:t xml:space="preserve">  }</w:t>
      </w:r>
    </w:p>
    <w:p w:rsidR="002556C4" w:rsidRPr="002556C4" w:rsidRDefault="002556C4" w:rsidP="00C026AF">
      <w:pPr>
        <w:pStyle w:val="code"/>
      </w:pPr>
      <w:r w:rsidRPr="002556C4">
        <w:t>}</w:t>
      </w:r>
    </w:p>
    <w:p w:rsidR="00BE2D32" w:rsidRDefault="00BE2D32" w:rsidP="00B3046B"/>
    <w:p w:rsidR="00942546" w:rsidRDefault="00942546" w:rsidP="00B3046B">
      <w:r>
        <w:t>The following reference lists are currently available:</w:t>
      </w:r>
    </w:p>
    <w:p w:rsidR="00942546" w:rsidRDefault="00942546" w:rsidP="00174390">
      <w:pPr>
        <w:pStyle w:val="ListParagraph"/>
        <w:numPr>
          <w:ilvl w:val="0"/>
          <w:numId w:val="5"/>
        </w:numPr>
      </w:pPr>
      <w:r>
        <w:t xml:space="preserve">DataSourceType – Used in Database Editor to link a data source name to a Java </w:t>
      </w:r>
      <w:proofErr w:type="gramStart"/>
      <w:r>
        <w:t>class</w:t>
      </w:r>
      <w:proofErr w:type="gramEnd"/>
    </w:p>
    <w:p w:rsidR="00942546" w:rsidRDefault="00942546" w:rsidP="00174390">
      <w:pPr>
        <w:pStyle w:val="ListParagraph"/>
        <w:numPr>
          <w:ilvl w:val="0"/>
          <w:numId w:val="5"/>
        </w:numPr>
      </w:pPr>
      <w:proofErr w:type="spellStart"/>
      <w:r>
        <w:t>PortType</w:t>
      </w:r>
      <w:proofErr w:type="spellEnd"/>
      <w:r>
        <w:t xml:space="preserve"> – Used in the polling </w:t>
      </w:r>
      <w:proofErr w:type="gramStart"/>
      <w:r>
        <w:t>interface</w:t>
      </w:r>
      <w:proofErr w:type="gramEnd"/>
    </w:p>
    <w:p w:rsidR="00942546" w:rsidRDefault="00942546" w:rsidP="00174390">
      <w:pPr>
        <w:pStyle w:val="ListParagraph"/>
        <w:numPr>
          <w:ilvl w:val="0"/>
          <w:numId w:val="5"/>
        </w:numPr>
      </w:pPr>
      <w:proofErr w:type="spellStart"/>
      <w:r>
        <w:t>ScriptType</w:t>
      </w:r>
      <w:proofErr w:type="spellEnd"/>
      <w:r>
        <w:t xml:space="preserve"> – A list of DECODES Platform Configuration Script types (reserved for future use</w:t>
      </w:r>
    </w:p>
    <w:p w:rsidR="00942546" w:rsidRDefault="00942546" w:rsidP="00174390">
      <w:pPr>
        <w:pStyle w:val="ListParagraph"/>
        <w:numPr>
          <w:ilvl w:val="0"/>
          <w:numId w:val="5"/>
        </w:numPr>
      </w:pPr>
      <w:proofErr w:type="spellStart"/>
      <w:r>
        <w:t>StatisticsCode</w:t>
      </w:r>
      <w:proofErr w:type="spellEnd"/>
      <w:r>
        <w:t xml:space="preserve"> – Valid statistics codes that can be used in a time series </w:t>
      </w:r>
      <w:proofErr w:type="gramStart"/>
      <w:r>
        <w:t>identifier</w:t>
      </w:r>
      <w:proofErr w:type="gramEnd"/>
    </w:p>
    <w:p w:rsidR="00942546" w:rsidRDefault="00942546" w:rsidP="00174390">
      <w:pPr>
        <w:pStyle w:val="ListParagraph"/>
        <w:numPr>
          <w:ilvl w:val="0"/>
          <w:numId w:val="5"/>
        </w:numPr>
      </w:pPr>
      <w:proofErr w:type="spellStart"/>
      <w:r>
        <w:t>SiteNameType</w:t>
      </w:r>
      <w:proofErr w:type="spellEnd"/>
      <w:r>
        <w:t xml:space="preserve"> – Known site name types, </w:t>
      </w:r>
      <w:proofErr w:type="gramStart"/>
      <w:r>
        <w:t>e.g.</w:t>
      </w:r>
      <w:proofErr w:type="gramEnd"/>
      <w:r>
        <w:t xml:space="preserve"> NWSHB5 (National Weather Service Handbook 5), USGS (Site Number), CODWR (</w:t>
      </w:r>
      <w:proofErr w:type="spellStart"/>
      <w:r>
        <w:t>Colorada</w:t>
      </w:r>
      <w:proofErr w:type="spellEnd"/>
      <w:r>
        <w:t xml:space="preserve"> Dept of Water Resources).</w:t>
      </w:r>
    </w:p>
    <w:p w:rsidR="00942546" w:rsidRDefault="00942546" w:rsidP="00174390">
      <w:pPr>
        <w:pStyle w:val="ListParagraph"/>
        <w:numPr>
          <w:ilvl w:val="0"/>
          <w:numId w:val="5"/>
        </w:numPr>
      </w:pPr>
      <w:proofErr w:type="spellStart"/>
      <w:r>
        <w:t>DataConsumer</w:t>
      </w:r>
      <w:proofErr w:type="spellEnd"/>
      <w:r>
        <w:t xml:space="preserve"> – Links a data consumer type name to Java Code (</w:t>
      </w:r>
      <w:proofErr w:type="gramStart"/>
      <w:r>
        <w:t>e.g.</w:t>
      </w:r>
      <w:proofErr w:type="gramEnd"/>
      <w:r>
        <w:t xml:space="preserve"> File, Directory, Socket)</w:t>
      </w:r>
    </w:p>
    <w:p w:rsidR="00942546" w:rsidRDefault="00942546" w:rsidP="00174390">
      <w:pPr>
        <w:pStyle w:val="ListParagraph"/>
        <w:numPr>
          <w:ilvl w:val="0"/>
          <w:numId w:val="5"/>
        </w:numPr>
      </w:pPr>
      <w:r>
        <w:t>Measures – A list of physical attributes measured by an engineering unit (</w:t>
      </w:r>
      <w:proofErr w:type="gramStart"/>
      <w:r>
        <w:t>e.g.</w:t>
      </w:r>
      <w:proofErr w:type="gramEnd"/>
      <w:r>
        <w:t xml:space="preserve"> force, temperature, mass)</w:t>
      </w:r>
    </w:p>
    <w:p w:rsidR="00942546" w:rsidRDefault="00942546" w:rsidP="00174390">
      <w:pPr>
        <w:pStyle w:val="ListParagraph"/>
        <w:numPr>
          <w:ilvl w:val="0"/>
          <w:numId w:val="5"/>
        </w:numPr>
      </w:pPr>
      <w:proofErr w:type="spellStart"/>
      <w:r>
        <w:t>UnitConversionAlgorithm</w:t>
      </w:r>
      <w:proofErr w:type="spellEnd"/>
      <w:r>
        <w:t xml:space="preserve"> – A list of algorithms for unit conversion</w:t>
      </w:r>
    </w:p>
    <w:p w:rsidR="00942546" w:rsidRDefault="00942546" w:rsidP="00174390">
      <w:pPr>
        <w:pStyle w:val="ListParagraph"/>
        <w:numPr>
          <w:ilvl w:val="0"/>
          <w:numId w:val="5"/>
        </w:numPr>
      </w:pPr>
      <w:proofErr w:type="spellStart"/>
      <w:r>
        <w:t>DataOrder</w:t>
      </w:r>
      <w:proofErr w:type="spellEnd"/>
      <w:r>
        <w:t xml:space="preserve"> – Ascending (oldest first) or Descending (newest first) time </w:t>
      </w:r>
      <w:proofErr w:type="gramStart"/>
      <w:r>
        <w:t>order</w:t>
      </w:r>
      <w:proofErr w:type="gramEnd"/>
    </w:p>
    <w:p w:rsidR="00942546" w:rsidRDefault="00942546" w:rsidP="00174390">
      <w:pPr>
        <w:pStyle w:val="ListParagraph"/>
        <w:numPr>
          <w:ilvl w:val="0"/>
          <w:numId w:val="5"/>
        </w:numPr>
      </w:pPr>
      <w:proofErr w:type="spellStart"/>
      <w:r>
        <w:t>GroupType</w:t>
      </w:r>
      <w:proofErr w:type="spellEnd"/>
      <w:r>
        <w:t xml:space="preserve"> – Used for annotation in time series </w:t>
      </w:r>
      <w:proofErr w:type="gramStart"/>
      <w:r>
        <w:t>groups</w:t>
      </w:r>
      <w:proofErr w:type="gramEnd"/>
    </w:p>
    <w:p w:rsidR="00942546" w:rsidRDefault="00942546" w:rsidP="00174390">
      <w:pPr>
        <w:pStyle w:val="ListParagraph"/>
        <w:numPr>
          <w:ilvl w:val="0"/>
          <w:numId w:val="5"/>
        </w:numPr>
      </w:pPr>
      <w:proofErr w:type="spellStart"/>
      <w:r>
        <w:t>LoggerType</w:t>
      </w:r>
      <w:proofErr w:type="spellEnd"/>
      <w:r>
        <w:t xml:space="preserve"> – Used in the polling </w:t>
      </w:r>
      <w:proofErr w:type="gramStart"/>
      <w:r>
        <w:t>interface</w:t>
      </w:r>
      <w:proofErr w:type="gramEnd"/>
    </w:p>
    <w:p w:rsidR="00942546" w:rsidRDefault="00942546" w:rsidP="00174390">
      <w:pPr>
        <w:pStyle w:val="ListParagraph"/>
        <w:numPr>
          <w:ilvl w:val="0"/>
          <w:numId w:val="5"/>
        </w:numPr>
      </w:pPr>
      <w:proofErr w:type="spellStart"/>
      <w:r>
        <w:t>LookupAlgorithm</w:t>
      </w:r>
      <w:proofErr w:type="spellEnd"/>
    </w:p>
    <w:p w:rsidR="00942546" w:rsidRDefault="00942546" w:rsidP="00174390">
      <w:pPr>
        <w:pStyle w:val="ListParagraph"/>
        <w:numPr>
          <w:ilvl w:val="0"/>
          <w:numId w:val="5"/>
        </w:numPr>
      </w:pPr>
      <w:proofErr w:type="spellStart"/>
      <w:r>
        <w:t>EquationScope</w:t>
      </w:r>
      <w:proofErr w:type="spellEnd"/>
    </w:p>
    <w:p w:rsidR="00942546" w:rsidRDefault="00942546" w:rsidP="00174390">
      <w:pPr>
        <w:pStyle w:val="ListParagraph"/>
        <w:numPr>
          <w:ilvl w:val="0"/>
          <w:numId w:val="5"/>
        </w:numPr>
      </w:pPr>
      <w:proofErr w:type="spellStart"/>
      <w:r>
        <w:t>UnitFamily</w:t>
      </w:r>
      <w:proofErr w:type="spellEnd"/>
      <w:r>
        <w:t xml:space="preserve"> – Metric, English, or Universal</w:t>
      </w:r>
    </w:p>
    <w:p w:rsidR="00942546" w:rsidRDefault="00942546" w:rsidP="00174390">
      <w:pPr>
        <w:pStyle w:val="ListParagraph"/>
        <w:numPr>
          <w:ilvl w:val="0"/>
          <w:numId w:val="5"/>
        </w:numPr>
      </w:pPr>
      <w:proofErr w:type="spellStart"/>
      <w:r>
        <w:t>OutputFormat</w:t>
      </w:r>
      <w:proofErr w:type="spellEnd"/>
      <w:r>
        <w:t xml:space="preserve"> – Links a name to Java code for formatting output data (</w:t>
      </w:r>
      <w:proofErr w:type="gramStart"/>
      <w:r>
        <w:t>e.g.</w:t>
      </w:r>
      <w:proofErr w:type="gramEnd"/>
      <w:r>
        <w:t xml:space="preserve"> SHEF, CSV)</w:t>
      </w:r>
    </w:p>
    <w:p w:rsidR="00942546" w:rsidRDefault="00942546" w:rsidP="00174390">
      <w:pPr>
        <w:pStyle w:val="ListParagraph"/>
        <w:numPr>
          <w:ilvl w:val="0"/>
          <w:numId w:val="5"/>
        </w:numPr>
      </w:pPr>
      <w:proofErr w:type="spellStart"/>
      <w:r>
        <w:t>DataTypeStandard</w:t>
      </w:r>
      <w:proofErr w:type="spellEnd"/>
      <w:r>
        <w:t xml:space="preserve"> – Known standards for specifying data type (</w:t>
      </w:r>
      <w:proofErr w:type="gramStart"/>
      <w:r>
        <w:t>e.g.</w:t>
      </w:r>
      <w:proofErr w:type="gramEnd"/>
      <w:r>
        <w:t xml:space="preserve"> SHEF</w:t>
      </w:r>
      <w:r w:rsidR="00876A14">
        <w:t>-PE</w:t>
      </w:r>
      <w:r>
        <w:t>, CWMS, HDB)</w:t>
      </w:r>
    </w:p>
    <w:p w:rsidR="00942546" w:rsidRDefault="00942546" w:rsidP="00174390">
      <w:pPr>
        <w:pStyle w:val="ListParagraph"/>
        <w:numPr>
          <w:ilvl w:val="0"/>
          <w:numId w:val="5"/>
        </w:numPr>
      </w:pPr>
      <w:proofErr w:type="spellStart"/>
      <w:r>
        <w:t>TransportMediumType</w:t>
      </w:r>
      <w:proofErr w:type="spellEnd"/>
      <w:r w:rsidR="00876A14">
        <w:t xml:space="preserve"> – A Transport Medium uniquely identifies a platform. There are several types: GOES ID, Iridium IMEI, Polled Identifier, etc.</w:t>
      </w:r>
    </w:p>
    <w:p w:rsidR="00942546" w:rsidRDefault="00942546" w:rsidP="00174390">
      <w:pPr>
        <w:pStyle w:val="ListParagraph"/>
        <w:numPr>
          <w:ilvl w:val="0"/>
          <w:numId w:val="5"/>
        </w:numPr>
      </w:pPr>
      <w:r>
        <w:t xml:space="preserve">Season </w:t>
      </w:r>
      <w:r w:rsidR="00876A14">
        <w:t xml:space="preserve">– User can create any number of seasons that start/end at specified time of </w:t>
      </w:r>
      <w:proofErr w:type="gramStart"/>
      <w:r w:rsidR="00876A14">
        <w:t>year</w:t>
      </w:r>
      <w:proofErr w:type="gramEnd"/>
    </w:p>
    <w:p w:rsidR="00942546" w:rsidRDefault="00942546" w:rsidP="00174390">
      <w:pPr>
        <w:pStyle w:val="ListParagraph"/>
        <w:numPr>
          <w:ilvl w:val="0"/>
          <w:numId w:val="5"/>
        </w:numPr>
      </w:pPr>
      <w:proofErr w:type="spellStart"/>
      <w:r>
        <w:t>EquipmentType</w:t>
      </w:r>
      <w:proofErr w:type="spellEnd"/>
    </w:p>
    <w:p w:rsidR="00942546" w:rsidRDefault="00942546" w:rsidP="00174390">
      <w:pPr>
        <w:pStyle w:val="ListParagraph"/>
        <w:numPr>
          <w:ilvl w:val="0"/>
          <w:numId w:val="5"/>
        </w:numPr>
      </w:pPr>
      <w:proofErr w:type="spellStart"/>
      <w:r>
        <w:t>ApplicationType</w:t>
      </w:r>
      <w:proofErr w:type="spellEnd"/>
      <w:r w:rsidR="00876A14">
        <w:t xml:space="preserve"> – Computation Process, Comp Depends Daemon, DECODES Routing Scheduler, etc.</w:t>
      </w:r>
    </w:p>
    <w:p w:rsidR="00942546" w:rsidRDefault="00942546" w:rsidP="00174390">
      <w:pPr>
        <w:pStyle w:val="ListParagraph"/>
        <w:numPr>
          <w:ilvl w:val="0"/>
          <w:numId w:val="5"/>
        </w:numPr>
      </w:pPr>
      <w:proofErr w:type="spellStart"/>
      <w:r>
        <w:t>RecordingMode</w:t>
      </w:r>
      <w:proofErr w:type="spellEnd"/>
    </w:p>
    <w:p w:rsidR="00942546" w:rsidRDefault="002556C4" w:rsidP="002556C4">
      <w:pPr>
        <w:pStyle w:val="Heading3"/>
      </w:pPr>
      <w:bookmarkStart w:id="15" w:name="_Toc141265406"/>
      <w:r>
        <w:t xml:space="preserve">POST </w:t>
      </w:r>
      <w:proofErr w:type="spellStart"/>
      <w:r>
        <w:t>reflist</w:t>
      </w:r>
      <w:bookmarkEnd w:id="15"/>
      <w:proofErr w:type="spellEnd"/>
    </w:p>
    <w:p w:rsidR="002556C4" w:rsidRDefault="002556C4" w:rsidP="002556C4">
      <w:r>
        <w:t>The ‘</w:t>
      </w:r>
      <w:proofErr w:type="spellStart"/>
      <w:r>
        <w:t>reflist</w:t>
      </w:r>
      <w:proofErr w:type="spellEnd"/>
      <w:r>
        <w:t>’ POST method requires a valid token. It takes a single network list in JSON format. Note that the above GET method has a plural ‘</w:t>
      </w:r>
      <w:proofErr w:type="spellStart"/>
      <w:r>
        <w:t>reflists</w:t>
      </w:r>
      <w:proofErr w:type="spellEnd"/>
      <w:r>
        <w:t>’ and returns an array of named reference lists. This POST method has singular ‘</w:t>
      </w:r>
      <w:proofErr w:type="spellStart"/>
      <w:r>
        <w:t>reflist</w:t>
      </w:r>
      <w:proofErr w:type="spellEnd"/>
      <w:r>
        <w:t>’. The POST body should be a single reference list, not an array of lists.</w:t>
      </w:r>
    </w:p>
    <w:p w:rsidR="002556C4" w:rsidRDefault="002556C4" w:rsidP="002556C4">
      <w:r>
        <w:t xml:space="preserve">For creating a new reference list, leave </w:t>
      </w:r>
      <w:proofErr w:type="spellStart"/>
      <w:r>
        <w:t>reflistId</w:t>
      </w:r>
      <w:proofErr w:type="spellEnd"/>
      <w:r>
        <w:t xml:space="preserve"> out of the passed data structure.</w:t>
      </w:r>
    </w:p>
    <w:p w:rsidR="002556C4" w:rsidRDefault="002556C4" w:rsidP="002556C4">
      <w:r>
        <w:t xml:space="preserve">For overwriting an existing one, include the </w:t>
      </w:r>
      <w:proofErr w:type="spellStart"/>
      <w:r>
        <w:t>reflistId</w:t>
      </w:r>
      <w:proofErr w:type="spellEnd"/>
      <w:r>
        <w:t xml:space="preserve"> that was previously returned. The network list in the database is replaced with the one sent.</w:t>
      </w:r>
    </w:p>
    <w:p w:rsidR="002556C4" w:rsidRDefault="002556C4" w:rsidP="002556C4">
      <w:pPr>
        <w:pStyle w:val="Heading3"/>
      </w:pPr>
      <w:bookmarkStart w:id="16" w:name="_Toc141265407"/>
      <w:r>
        <w:t xml:space="preserve">DELETE </w:t>
      </w:r>
      <w:proofErr w:type="spellStart"/>
      <w:proofErr w:type="gramStart"/>
      <w:r>
        <w:t>reflist</w:t>
      </w:r>
      <w:bookmarkEnd w:id="16"/>
      <w:proofErr w:type="spellEnd"/>
      <w:proofErr w:type="gramEnd"/>
    </w:p>
    <w:p w:rsidR="002556C4" w:rsidRDefault="002556C4" w:rsidP="002556C4">
      <w:r>
        <w:t xml:space="preserve">The DELETE </w:t>
      </w:r>
      <w:proofErr w:type="spellStart"/>
      <w:r>
        <w:t>reflist</w:t>
      </w:r>
      <w:proofErr w:type="spellEnd"/>
      <w:r>
        <w:t xml:space="preserve"> method requires a valid token. </w:t>
      </w:r>
    </w:p>
    <w:p w:rsidR="002556C4" w:rsidRDefault="002556C4" w:rsidP="002556C4">
      <w:r>
        <w:t xml:space="preserve">Required argument </w:t>
      </w:r>
      <w:proofErr w:type="spellStart"/>
      <w:r>
        <w:t>reflistid</w:t>
      </w:r>
      <w:proofErr w:type="spellEnd"/>
      <w:r>
        <w:t xml:space="preserve"> must be passed.</w:t>
      </w:r>
    </w:p>
    <w:p w:rsidR="002556C4" w:rsidRPr="002556C4" w:rsidRDefault="002556C4" w:rsidP="002556C4">
      <w:r>
        <w:t xml:space="preserve">Take care in deleting reference lists. Several modules within </w:t>
      </w:r>
      <w:proofErr w:type="spellStart"/>
      <w:r>
        <w:t>OpenDCS</w:t>
      </w:r>
      <w:proofErr w:type="spellEnd"/>
      <w:r>
        <w:t xml:space="preserve"> require the existence of certain lists.</w:t>
      </w:r>
    </w:p>
    <w:p w:rsidR="00BC289F" w:rsidRDefault="00BC289F" w:rsidP="00BC289F"/>
    <w:p w:rsidR="001B12E5" w:rsidRDefault="001B12E5" w:rsidP="001B12E5">
      <w:pPr>
        <w:pStyle w:val="Heading3"/>
      </w:pPr>
      <w:bookmarkStart w:id="17" w:name="_Toc141265408"/>
      <w:r>
        <w:t xml:space="preserve">GET </w:t>
      </w:r>
      <w:proofErr w:type="gramStart"/>
      <w:r>
        <w:t>seasons</w:t>
      </w:r>
      <w:bookmarkEnd w:id="17"/>
      <w:proofErr w:type="gramEnd"/>
    </w:p>
    <w:p w:rsidR="001B12E5" w:rsidRDefault="001B12E5" w:rsidP="001B12E5">
      <w:r>
        <w:t>Seasons are denoted by an abbreviation, a full name, start date/time, end date/time, and an optional time zone.</w:t>
      </w:r>
      <w:r w:rsidR="008905C8">
        <w:t xml:space="preserve"> Seasons are used in various places in </w:t>
      </w:r>
      <w:proofErr w:type="spellStart"/>
      <w:r w:rsidR="008905C8">
        <w:t>OpenDCS</w:t>
      </w:r>
      <w:proofErr w:type="spellEnd"/>
      <w:r w:rsidR="008905C8">
        <w:t>, usually to specify some type of conditional processing. For example, a platform water-level sensor may be disabled during a winter period because the river is likely to be covered in ice.</w:t>
      </w:r>
    </w:p>
    <w:p w:rsidR="001B12E5" w:rsidRDefault="001B12E5" w:rsidP="001B12E5">
      <w:pPr>
        <w:pStyle w:val="ListParagraph"/>
        <w:numPr>
          <w:ilvl w:val="0"/>
          <w:numId w:val="29"/>
        </w:numPr>
      </w:pPr>
      <w:r>
        <w:t>The abbreviation should be a single alpha-numeric word with no embedded spaces.</w:t>
      </w:r>
    </w:p>
    <w:p w:rsidR="001B12E5" w:rsidRDefault="001B12E5" w:rsidP="001B12E5">
      <w:pPr>
        <w:pStyle w:val="ListParagraph"/>
        <w:numPr>
          <w:ilvl w:val="0"/>
          <w:numId w:val="29"/>
        </w:numPr>
      </w:pPr>
      <w:r>
        <w:t>The name may contain spaces.</w:t>
      </w:r>
    </w:p>
    <w:p w:rsidR="001B12E5" w:rsidRDefault="001B12E5" w:rsidP="001B12E5">
      <w:pPr>
        <w:pStyle w:val="ListParagraph"/>
        <w:numPr>
          <w:ilvl w:val="0"/>
          <w:numId w:val="29"/>
        </w:numPr>
      </w:pPr>
      <w:r>
        <w:t>Start and End date/time are strings in the format MM/</w:t>
      </w:r>
      <w:proofErr w:type="spellStart"/>
      <w:r>
        <w:t>dd-</w:t>
      </w:r>
      <w:proofErr w:type="gramStart"/>
      <w:r>
        <w:t>HH:mm</w:t>
      </w:r>
      <w:proofErr w:type="spellEnd"/>
      <w:r>
        <w:t>.</w:t>
      </w:r>
      <w:proofErr w:type="gramEnd"/>
      <w:r>
        <w:t xml:space="preserve"> </w:t>
      </w:r>
      <w:proofErr w:type="gramStart"/>
      <w:r>
        <w:t>The</w:t>
      </w:r>
      <w:proofErr w:type="gramEnd"/>
      <w:r>
        <w:t xml:space="preserve"> specify a date and time within a year.</w:t>
      </w:r>
    </w:p>
    <w:p w:rsidR="001B12E5" w:rsidRDefault="001B12E5" w:rsidP="001B12E5">
      <w:pPr>
        <w:pStyle w:val="ListParagraph"/>
        <w:numPr>
          <w:ilvl w:val="0"/>
          <w:numId w:val="29"/>
        </w:numPr>
      </w:pPr>
      <w:r>
        <w:t xml:space="preserve">If </w:t>
      </w:r>
      <w:proofErr w:type="gramStart"/>
      <w:r>
        <w:t>time</w:t>
      </w:r>
      <w:proofErr w:type="gramEnd"/>
      <w:r>
        <w:t xml:space="preserve"> zone is omitted, local time on the server is assumed.</w:t>
      </w:r>
    </w:p>
    <w:p w:rsidR="001B12E5" w:rsidRDefault="001B12E5" w:rsidP="001B12E5">
      <w:r>
        <w:t>The GET seasons method is called with an URL like the following:</w:t>
      </w:r>
    </w:p>
    <w:p w:rsidR="001B12E5" w:rsidRDefault="001B12E5" w:rsidP="001B12E5">
      <w:pPr>
        <w:pStyle w:val="code"/>
      </w:pPr>
      <w:r w:rsidRPr="001B12E5">
        <w:t>http://localhost:8080/odcsapi/</w:t>
      </w:r>
      <w:r>
        <w:t>seasons</w:t>
      </w:r>
    </w:p>
    <w:p w:rsidR="001B12E5" w:rsidRDefault="001B12E5" w:rsidP="001B12E5">
      <w:pPr>
        <w:pStyle w:val="code"/>
      </w:pPr>
    </w:p>
    <w:p w:rsidR="001B12E5" w:rsidRDefault="001B12E5" w:rsidP="001B12E5">
      <w:r>
        <w:t>A list of seasons defined on the server is returned in the format shown below:</w:t>
      </w:r>
    </w:p>
    <w:p w:rsidR="001B12E5" w:rsidRPr="001B12E5" w:rsidRDefault="001B12E5" w:rsidP="001B12E5">
      <w:pPr>
        <w:pStyle w:val="code"/>
      </w:pPr>
      <w:r w:rsidRPr="001B12E5">
        <w:t>[</w:t>
      </w:r>
    </w:p>
    <w:p w:rsidR="001B12E5" w:rsidRPr="001B12E5" w:rsidRDefault="001B12E5" w:rsidP="001B12E5">
      <w:pPr>
        <w:pStyle w:val="code"/>
      </w:pPr>
      <w:r w:rsidRPr="001B12E5">
        <w:t xml:space="preserve">  {</w:t>
      </w:r>
    </w:p>
    <w:p w:rsidR="001B12E5" w:rsidRPr="001B12E5" w:rsidRDefault="001B12E5" w:rsidP="001B12E5">
      <w:pPr>
        <w:pStyle w:val="code"/>
      </w:pPr>
      <w:r w:rsidRPr="001B12E5">
        <w:t xml:space="preserve">    "abbr": "autumn",</w:t>
      </w:r>
    </w:p>
    <w:p w:rsidR="001B12E5" w:rsidRPr="001B12E5" w:rsidRDefault="001B12E5" w:rsidP="001B12E5">
      <w:pPr>
        <w:pStyle w:val="code"/>
      </w:pPr>
      <w:r w:rsidRPr="001B12E5">
        <w:t xml:space="preserve">    "name": "Autumn",</w:t>
      </w:r>
    </w:p>
    <w:p w:rsidR="001B12E5" w:rsidRPr="001B12E5" w:rsidRDefault="001B12E5" w:rsidP="001B12E5">
      <w:pPr>
        <w:pStyle w:val="code"/>
      </w:pPr>
      <w:r w:rsidRPr="001B12E5">
        <w:t xml:space="preserve">    "start": "09/22-12:00",</w:t>
      </w:r>
    </w:p>
    <w:p w:rsidR="001B12E5" w:rsidRPr="001B12E5" w:rsidRDefault="001B12E5" w:rsidP="001B12E5">
      <w:pPr>
        <w:pStyle w:val="code"/>
      </w:pPr>
      <w:r w:rsidRPr="001B12E5">
        <w:t xml:space="preserve">    "end": "12/21-12:00",</w:t>
      </w:r>
    </w:p>
    <w:p w:rsidR="001B12E5" w:rsidRPr="001B12E5" w:rsidRDefault="001B12E5" w:rsidP="001B12E5">
      <w:pPr>
        <w:pStyle w:val="code"/>
      </w:pPr>
      <w:r w:rsidRPr="001B12E5">
        <w:t xml:space="preserve">    "tz": </w:t>
      </w:r>
      <w:r w:rsidR="00C259E6" w:rsidRPr="001B12E5">
        <w:t>"</w:t>
      </w:r>
      <w:r w:rsidR="008905C8">
        <w:t>EST5EDT</w:t>
      </w:r>
      <w:r w:rsidR="00C259E6" w:rsidRPr="001B12E5">
        <w:t>"</w:t>
      </w:r>
    </w:p>
    <w:p w:rsidR="001B12E5" w:rsidRPr="001B12E5" w:rsidRDefault="001B12E5" w:rsidP="001B12E5">
      <w:pPr>
        <w:pStyle w:val="code"/>
      </w:pPr>
      <w:r w:rsidRPr="001B12E5">
        <w:t xml:space="preserve">  },</w:t>
      </w:r>
    </w:p>
    <w:p w:rsidR="001B12E5" w:rsidRPr="001B12E5" w:rsidRDefault="001B12E5" w:rsidP="001B12E5">
      <w:pPr>
        <w:pStyle w:val="code"/>
      </w:pPr>
      <w:r w:rsidRPr="001B12E5">
        <w:t xml:space="preserve">  {</w:t>
      </w:r>
    </w:p>
    <w:p w:rsidR="001B12E5" w:rsidRPr="001B12E5" w:rsidRDefault="001B12E5" w:rsidP="001B12E5">
      <w:pPr>
        <w:pStyle w:val="code"/>
      </w:pPr>
      <w:r w:rsidRPr="001B12E5">
        <w:t xml:space="preserve">    "abbr": "winter",</w:t>
      </w:r>
    </w:p>
    <w:p w:rsidR="001B12E5" w:rsidRPr="001B12E5" w:rsidRDefault="001B12E5" w:rsidP="001B12E5">
      <w:pPr>
        <w:pStyle w:val="code"/>
      </w:pPr>
      <w:r w:rsidRPr="001B12E5">
        <w:t xml:space="preserve">    "name": "Winter",</w:t>
      </w:r>
    </w:p>
    <w:p w:rsidR="001B12E5" w:rsidRPr="001B12E5" w:rsidRDefault="001B12E5" w:rsidP="001B12E5">
      <w:pPr>
        <w:pStyle w:val="code"/>
      </w:pPr>
      <w:r w:rsidRPr="001B12E5">
        <w:t xml:space="preserve">    "start": "12/21-12:00",</w:t>
      </w:r>
    </w:p>
    <w:p w:rsidR="001B12E5" w:rsidRPr="001B12E5" w:rsidRDefault="001B12E5" w:rsidP="001B12E5">
      <w:pPr>
        <w:pStyle w:val="code"/>
      </w:pPr>
      <w:r w:rsidRPr="001B12E5">
        <w:t xml:space="preserve">    "end": "03/20-12:00",</w:t>
      </w:r>
    </w:p>
    <w:p w:rsidR="001B12E5" w:rsidRPr="001B12E5" w:rsidRDefault="001B12E5" w:rsidP="001B12E5">
      <w:pPr>
        <w:pStyle w:val="code"/>
      </w:pPr>
      <w:r w:rsidRPr="001B12E5">
        <w:t xml:space="preserve">    "tz": </w:t>
      </w:r>
      <w:r w:rsidR="00C259E6" w:rsidRPr="001B12E5">
        <w:t>"</w:t>
      </w:r>
      <w:r w:rsidR="00063F2E">
        <w:t>EST5EDT</w:t>
      </w:r>
      <w:r w:rsidR="00C259E6" w:rsidRPr="001B12E5">
        <w:t>"</w:t>
      </w:r>
    </w:p>
    <w:p w:rsidR="001B12E5" w:rsidRPr="001B12E5" w:rsidRDefault="001B12E5" w:rsidP="001B12E5">
      <w:pPr>
        <w:pStyle w:val="code"/>
      </w:pPr>
      <w:r w:rsidRPr="001B12E5">
        <w:t xml:space="preserve">  },</w:t>
      </w:r>
    </w:p>
    <w:p w:rsidR="001B12E5" w:rsidRPr="001B12E5" w:rsidRDefault="001B12E5" w:rsidP="001B12E5">
      <w:pPr>
        <w:pStyle w:val="code"/>
      </w:pPr>
      <w:r w:rsidRPr="001B12E5">
        <w:t xml:space="preserve">  {</w:t>
      </w:r>
    </w:p>
    <w:p w:rsidR="001B12E5" w:rsidRPr="001B12E5" w:rsidRDefault="001B12E5" w:rsidP="001B12E5">
      <w:pPr>
        <w:pStyle w:val="code"/>
      </w:pPr>
      <w:r w:rsidRPr="001B12E5">
        <w:t xml:space="preserve">    "abbr": "all_year",</w:t>
      </w:r>
    </w:p>
    <w:p w:rsidR="001B12E5" w:rsidRPr="001B12E5" w:rsidRDefault="001B12E5" w:rsidP="001B12E5">
      <w:pPr>
        <w:pStyle w:val="code"/>
      </w:pPr>
      <w:r w:rsidRPr="001B12E5">
        <w:t xml:space="preserve">    "name": "All Year",</w:t>
      </w:r>
    </w:p>
    <w:p w:rsidR="001B12E5" w:rsidRPr="001B12E5" w:rsidRDefault="001B12E5" w:rsidP="001B12E5">
      <w:pPr>
        <w:pStyle w:val="code"/>
      </w:pPr>
      <w:r w:rsidRPr="001B12E5">
        <w:t xml:space="preserve">    "start": "01/01-00:00",</w:t>
      </w:r>
    </w:p>
    <w:p w:rsidR="001B12E5" w:rsidRPr="001B12E5" w:rsidRDefault="001B12E5" w:rsidP="001B12E5">
      <w:pPr>
        <w:pStyle w:val="code"/>
      </w:pPr>
      <w:r w:rsidRPr="001B12E5">
        <w:t xml:space="preserve">    "end": "12/31-23:59",</w:t>
      </w:r>
    </w:p>
    <w:p w:rsidR="001B12E5" w:rsidRPr="001B12E5" w:rsidRDefault="001B12E5" w:rsidP="001B12E5">
      <w:pPr>
        <w:pStyle w:val="code"/>
      </w:pPr>
      <w:r w:rsidRPr="001B12E5">
        <w:t xml:space="preserve">    "tz": </w:t>
      </w:r>
      <w:r w:rsidR="00063F2E">
        <w:t>null</w:t>
      </w:r>
    </w:p>
    <w:p w:rsidR="001B12E5" w:rsidRPr="001B12E5" w:rsidRDefault="001B12E5" w:rsidP="001B12E5">
      <w:pPr>
        <w:pStyle w:val="code"/>
      </w:pPr>
      <w:r w:rsidRPr="001B12E5">
        <w:t xml:space="preserve">  },</w:t>
      </w:r>
    </w:p>
    <w:p w:rsidR="001B12E5" w:rsidRPr="001B12E5" w:rsidRDefault="001B12E5" w:rsidP="001B12E5">
      <w:pPr>
        <w:pStyle w:val="code"/>
      </w:pPr>
      <w:r w:rsidRPr="001B12E5">
        <w:t xml:space="preserve">  {</w:t>
      </w:r>
    </w:p>
    <w:p w:rsidR="001B12E5" w:rsidRPr="001B12E5" w:rsidRDefault="001B12E5" w:rsidP="001B12E5">
      <w:pPr>
        <w:pStyle w:val="code"/>
      </w:pPr>
      <w:r w:rsidRPr="001B12E5">
        <w:t xml:space="preserve">    "abbr": "0211",</w:t>
      </w:r>
    </w:p>
    <w:p w:rsidR="001B12E5" w:rsidRPr="001B12E5" w:rsidRDefault="001B12E5" w:rsidP="001B12E5">
      <w:pPr>
        <w:pStyle w:val="code"/>
      </w:pPr>
      <w:r w:rsidRPr="001B12E5">
        <w:t xml:space="preserve">    "name": "Feb through Nov",</w:t>
      </w:r>
    </w:p>
    <w:p w:rsidR="001B12E5" w:rsidRPr="001B12E5" w:rsidRDefault="001B12E5" w:rsidP="001B12E5">
      <w:pPr>
        <w:pStyle w:val="code"/>
      </w:pPr>
      <w:r w:rsidRPr="001B12E5">
        <w:t xml:space="preserve">    "start": "02/01-00:00",</w:t>
      </w:r>
    </w:p>
    <w:p w:rsidR="001B12E5" w:rsidRPr="001B12E5" w:rsidRDefault="001B12E5" w:rsidP="001B12E5">
      <w:pPr>
        <w:pStyle w:val="code"/>
      </w:pPr>
      <w:r w:rsidRPr="001B12E5">
        <w:t xml:space="preserve">    "end": "11/30-23:59",</w:t>
      </w:r>
    </w:p>
    <w:p w:rsidR="001B12E5" w:rsidRPr="001B12E5" w:rsidRDefault="001B12E5" w:rsidP="001B12E5">
      <w:pPr>
        <w:pStyle w:val="code"/>
      </w:pPr>
      <w:r w:rsidRPr="001B12E5">
        <w:t xml:space="preserve">    "tz": "UTC"</w:t>
      </w:r>
    </w:p>
    <w:p w:rsidR="001B12E5" w:rsidRPr="001B12E5" w:rsidRDefault="001B12E5" w:rsidP="001B12E5">
      <w:pPr>
        <w:pStyle w:val="code"/>
      </w:pPr>
      <w:r w:rsidRPr="001B12E5">
        <w:t xml:space="preserve">  }</w:t>
      </w:r>
    </w:p>
    <w:p w:rsidR="001B12E5" w:rsidRPr="001B12E5" w:rsidRDefault="001B12E5" w:rsidP="001B12E5">
      <w:pPr>
        <w:pStyle w:val="code"/>
      </w:pPr>
      <w:r w:rsidRPr="001B12E5">
        <w:t>]</w:t>
      </w:r>
    </w:p>
    <w:p w:rsidR="001B12E5" w:rsidRDefault="001B12E5" w:rsidP="001B12E5"/>
    <w:p w:rsidR="00A63AF5" w:rsidRDefault="00A63AF5" w:rsidP="00A63AF5">
      <w:pPr>
        <w:pStyle w:val="Heading3"/>
      </w:pPr>
      <w:bookmarkStart w:id="18" w:name="_Toc141265409"/>
      <w:r>
        <w:t xml:space="preserve">GET </w:t>
      </w:r>
      <w:proofErr w:type="gramStart"/>
      <w:r>
        <w:t>season</w:t>
      </w:r>
      <w:bookmarkEnd w:id="18"/>
      <w:proofErr w:type="gramEnd"/>
    </w:p>
    <w:p w:rsidR="00A63AF5" w:rsidRDefault="00A63AF5" w:rsidP="00A63AF5">
      <w:r>
        <w:t>To return a single season data structure use an URL like the following:</w:t>
      </w:r>
    </w:p>
    <w:p w:rsidR="00A63AF5" w:rsidRDefault="00A63AF5" w:rsidP="00A63AF5">
      <w:pPr>
        <w:pStyle w:val="code"/>
      </w:pPr>
      <w:r w:rsidRPr="001B12E5">
        <w:t>http://localhost:8080/odcsapi/</w:t>
      </w:r>
      <w:r>
        <w:t>season?abbr=autumn</w:t>
      </w:r>
    </w:p>
    <w:p w:rsidR="00A63AF5" w:rsidRDefault="00A63AF5" w:rsidP="00A63AF5">
      <w:pPr>
        <w:pStyle w:val="code"/>
      </w:pPr>
    </w:p>
    <w:p w:rsidR="00A63AF5" w:rsidRDefault="00A63AF5" w:rsidP="00A63AF5">
      <w:r>
        <w:t>Instead of a list of seasons, the returned data is a single season data structure:</w:t>
      </w:r>
    </w:p>
    <w:p w:rsidR="00A63AF5" w:rsidRPr="001B12E5" w:rsidRDefault="00A63AF5" w:rsidP="00A63AF5">
      <w:pPr>
        <w:pStyle w:val="code"/>
      </w:pPr>
      <w:r w:rsidRPr="001B12E5">
        <w:t xml:space="preserve">  {</w:t>
      </w:r>
    </w:p>
    <w:p w:rsidR="00A63AF5" w:rsidRPr="001B12E5" w:rsidRDefault="00A63AF5" w:rsidP="00A63AF5">
      <w:pPr>
        <w:pStyle w:val="code"/>
      </w:pPr>
      <w:r w:rsidRPr="001B12E5">
        <w:t xml:space="preserve">    "abbr": "autumn",</w:t>
      </w:r>
    </w:p>
    <w:p w:rsidR="00A63AF5" w:rsidRPr="001B12E5" w:rsidRDefault="00A63AF5" w:rsidP="00A63AF5">
      <w:pPr>
        <w:pStyle w:val="code"/>
      </w:pPr>
      <w:r w:rsidRPr="001B12E5">
        <w:t xml:space="preserve">    "name": "Autumn",</w:t>
      </w:r>
    </w:p>
    <w:p w:rsidR="00A63AF5" w:rsidRPr="001B12E5" w:rsidRDefault="00A63AF5" w:rsidP="00A63AF5">
      <w:pPr>
        <w:pStyle w:val="code"/>
      </w:pPr>
      <w:r w:rsidRPr="001B12E5">
        <w:t xml:space="preserve">    "start": "09/22-12:00",</w:t>
      </w:r>
    </w:p>
    <w:p w:rsidR="00A63AF5" w:rsidRPr="001B12E5" w:rsidRDefault="00A63AF5" w:rsidP="00A63AF5">
      <w:pPr>
        <w:pStyle w:val="code"/>
      </w:pPr>
      <w:r w:rsidRPr="001B12E5">
        <w:t xml:space="preserve">    "end": "12/21-12:00",</w:t>
      </w:r>
    </w:p>
    <w:p w:rsidR="00A63AF5" w:rsidRPr="001B12E5" w:rsidRDefault="00A63AF5" w:rsidP="00A63AF5">
      <w:pPr>
        <w:pStyle w:val="code"/>
      </w:pPr>
      <w:r w:rsidRPr="001B12E5">
        <w:t xml:space="preserve">    "tz": "</w:t>
      </w:r>
      <w:r>
        <w:t>EST5EDT</w:t>
      </w:r>
      <w:r w:rsidRPr="001B12E5">
        <w:t>"</w:t>
      </w:r>
    </w:p>
    <w:p w:rsidR="00A63AF5" w:rsidRPr="001B12E5" w:rsidRDefault="00A63AF5" w:rsidP="00A63AF5">
      <w:pPr>
        <w:pStyle w:val="code"/>
      </w:pPr>
      <w:r w:rsidRPr="001B12E5">
        <w:t xml:space="preserve">  }</w:t>
      </w:r>
    </w:p>
    <w:p w:rsidR="00D0098C" w:rsidRDefault="00D0098C" w:rsidP="00D0098C">
      <w:pPr>
        <w:pStyle w:val="Heading3"/>
      </w:pPr>
      <w:bookmarkStart w:id="19" w:name="_Toc141265410"/>
      <w:r>
        <w:t>POST season</w:t>
      </w:r>
      <w:bookmarkEnd w:id="19"/>
    </w:p>
    <w:p w:rsidR="00D0098C" w:rsidRDefault="00D0098C" w:rsidP="00D0098C">
      <w:r>
        <w:t>The POST season operation requires a valid token. It takes a data structure like the one described above for GET season. It creates or overwrites a single season record.</w:t>
      </w:r>
    </w:p>
    <w:p w:rsidR="00190CC7" w:rsidRDefault="00190CC7" w:rsidP="00D0098C">
      <w:r>
        <w:t>An optional URL argument “</w:t>
      </w:r>
      <w:proofErr w:type="spellStart"/>
      <w:r>
        <w:t>fromabbr</w:t>
      </w:r>
      <w:proofErr w:type="spellEnd"/>
      <w:r>
        <w:t>” may be used to modify the abbreviation for an existing season.</w:t>
      </w:r>
    </w:p>
    <w:p w:rsidR="00A63AF5" w:rsidRDefault="00D0098C" w:rsidP="00D0098C">
      <w:pPr>
        <w:pStyle w:val="Heading3"/>
      </w:pPr>
      <w:bookmarkStart w:id="20" w:name="_Toc141265411"/>
      <w:r>
        <w:t xml:space="preserve">DELETE </w:t>
      </w:r>
      <w:proofErr w:type="gramStart"/>
      <w:r>
        <w:t>season</w:t>
      </w:r>
      <w:bookmarkEnd w:id="20"/>
      <w:proofErr w:type="gramEnd"/>
    </w:p>
    <w:p w:rsidR="00D0098C" w:rsidRDefault="00D0098C" w:rsidP="00D0098C">
      <w:r>
        <w:t>The POST season operation requires a valid token. It also requires an argument “</w:t>
      </w:r>
      <w:proofErr w:type="spellStart"/>
      <w:r>
        <w:t>abbr</w:t>
      </w:r>
      <w:proofErr w:type="spellEnd"/>
      <w:r>
        <w:t>” corresponding to the season abbreviation. For example, to DELETE the “autumn” season, use the following URL:</w:t>
      </w:r>
    </w:p>
    <w:p w:rsidR="00D0098C" w:rsidRDefault="00D0098C" w:rsidP="00D0098C">
      <w:pPr>
        <w:pStyle w:val="code"/>
      </w:pPr>
      <w:r w:rsidRPr="001B12E5">
        <w:t>http://localhost:8080/odcsapi/</w:t>
      </w:r>
      <w:r>
        <w:t>season?abbr=autumn</w:t>
      </w:r>
    </w:p>
    <w:p w:rsidR="00D0098C" w:rsidRPr="00D0098C" w:rsidRDefault="00D0098C" w:rsidP="00D0098C"/>
    <w:p w:rsidR="001B12E5" w:rsidRPr="001B12E5" w:rsidRDefault="001B12E5" w:rsidP="001B12E5"/>
    <w:p w:rsidR="00D5777E" w:rsidRDefault="00D5777E" w:rsidP="002E7375">
      <w:pPr>
        <w:pStyle w:val="Heading2"/>
      </w:pPr>
      <w:bookmarkStart w:id="21" w:name="_Toc141265412"/>
      <w:bookmarkStart w:id="22" w:name="_Ref48123202"/>
      <w:r>
        <w:t>Network Lists</w:t>
      </w:r>
      <w:bookmarkEnd w:id="21"/>
    </w:p>
    <w:p w:rsidR="00D5777E" w:rsidRDefault="00D5777E" w:rsidP="00D5777E">
      <w:r>
        <w:t>A Network List is simply a list of Platforms.</w:t>
      </w:r>
    </w:p>
    <w:p w:rsidR="00D5777E" w:rsidRDefault="00D5777E" w:rsidP="00D5777E"/>
    <w:p w:rsidR="00D5777E" w:rsidRDefault="00D5777E" w:rsidP="00D5777E">
      <w:pPr>
        <w:pStyle w:val="Heading3"/>
      </w:pPr>
      <w:bookmarkStart w:id="23" w:name="_Toc141265413"/>
      <w:r>
        <w:t xml:space="preserve">GET </w:t>
      </w:r>
      <w:proofErr w:type="spellStart"/>
      <w:proofErr w:type="gramStart"/>
      <w:r>
        <w:t>netlistrefs</w:t>
      </w:r>
      <w:bookmarkEnd w:id="23"/>
      <w:proofErr w:type="spellEnd"/>
      <w:proofErr w:type="gramEnd"/>
    </w:p>
    <w:p w:rsidR="00D5777E" w:rsidRDefault="00D5777E" w:rsidP="00D5777E">
      <w:r>
        <w:t xml:space="preserve">The GET </w:t>
      </w:r>
      <w:proofErr w:type="spellStart"/>
      <w:r>
        <w:t>netlistrefs</w:t>
      </w:r>
      <w:proofErr w:type="spellEnd"/>
      <w:r>
        <w:t xml:space="preserve"> method returns references to network lists. It is intended to populate a pick list of network lists and does not contain </w:t>
      </w:r>
      <w:proofErr w:type="gramStart"/>
      <w:r>
        <w:t>all of</w:t>
      </w:r>
      <w:proofErr w:type="gramEnd"/>
      <w:r>
        <w:t xml:space="preserve"> the list elements.</w:t>
      </w:r>
    </w:p>
    <w:p w:rsidR="00CA7825" w:rsidRDefault="00CA7825" w:rsidP="00D5777E">
      <w:r>
        <w:t>Authentication is not required for this method, but if a token argument is provided the</w:t>
      </w:r>
    </w:p>
    <w:p w:rsidR="00D5777E" w:rsidRDefault="00D5777E" w:rsidP="00D5777E">
      <w:r>
        <w:t>Examples:</w:t>
      </w:r>
    </w:p>
    <w:p w:rsidR="00D5777E" w:rsidRDefault="00D5777E" w:rsidP="00D5777E">
      <w:pPr>
        <w:pStyle w:val="code"/>
        <w:rPr>
          <w:sz w:val="18"/>
          <w:szCs w:val="18"/>
        </w:rPr>
      </w:pPr>
      <w:r w:rsidRPr="00E559AF">
        <w:rPr>
          <w:sz w:val="18"/>
          <w:szCs w:val="18"/>
        </w:rPr>
        <w:t>http://localhost:8080</w:t>
      </w:r>
      <w:r w:rsidR="00C503DB">
        <w:rPr>
          <w:sz w:val="18"/>
          <w:szCs w:val="18"/>
        </w:rPr>
        <w:t>/odcsapi/</w:t>
      </w:r>
      <w:r>
        <w:rPr>
          <w:sz w:val="18"/>
          <w:szCs w:val="18"/>
        </w:rPr>
        <w:t>netlistrefs</w:t>
      </w:r>
    </w:p>
    <w:p w:rsidR="00D5777E" w:rsidRDefault="00D5777E" w:rsidP="00D5777E">
      <w:pPr>
        <w:pStyle w:val="code"/>
        <w:rPr>
          <w:sz w:val="18"/>
          <w:szCs w:val="18"/>
        </w:rPr>
      </w:pPr>
    </w:p>
    <w:p w:rsidR="00D5777E" w:rsidRDefault="00D5777E" w:rsidP="00D5777E">
      <w:pPr>
        <w:pStyle w:val="code"/>
        <w:rPr>
          <w:sz w:val="18"/>
          <w:szCs w:val="18"/>
        </w:rPr>
      </w:pPr>
      <w:r>
        <w:rPr>
          <w:sz w:val="18"/>
          <w:szCs w:val="18"/>
        </w:rPr>
        <w:t>http://localhost:8080</w:t>
      </w:r>
      <w:r w:rsidR="00C503DB">
        <w:rPr>
          <w:sz w:val="18"/>
          <w:szCs w:val="18"/>
        </w:rPr>
        <w:t>/odcsapi/</w:t>
      </w:r>
      <w:r>
        <w:rPr>
          <w:sz w:val="18"/>
          <w:szCs w:val="18"/>
        </w:rPr>
        <w:t>netlistrefs?tmtype=goes</w:t>
      </w:r>
    </w:p>
    <w:p w:rsidR="00D5777E" w:rsidRDefault="00D5777E" w:rsidP="00D5777E">
      <w:pPr>
        <w:pStyle w:val="code"/>
        <w:rPr>
          <w:sz w:val="18"/>
          <w:szCs w:val="18"/>
        </w:rPr>
      </w:pPr>
    </w:p>
    <w:p w:rsidR="00D5777E" w:rsidRDefault="00D5777E" w:rsidP="00D5777E">
      <w:r>
        <w:t>Wit</w:t>
      </w:r>
      <w:r w:rsidR="00CA7825">
        <w:t>h</w:t>
      </w:r>
      <w:r>
        <w:t xml:space="preserve"> no arguments, a list of network lists in the database is returned. The format is as follows:</w:t>
      </w:r>
    </w:p>
    <w:p w:rsidR="00D5777E" w:rsidRPr="00D5777E" w:rsidRDefault="00D5777E" w:rsidP="00D5777E">
      <w:pPr>
        <w:pStyle w:val="code"/>
      </w:pPr>
      <w:r w:rsidRPr="00D5777E">
        <w:t>[</w:t>
      </w:r>
    </w:p>
    <w:p w:rsidR="00D5777E" w:rsidRPr="00D5777E" w:rsidRDefault="00D5777E" w:rsidP="00D5777E">
      <w:pPr>
        <w:pStyle w:val="code"/>
      </w:pPr>
      <w:r w:rsidRPr="00D5777E">
        <w:t xml:space="preserve">  {</w:t>
      </w:r>
    </w:p>
    <w:p w:rsidR="00D5777E" w:rsidRPr="00D5777E" w:rsidRDefault="00D5777E" w:rsidP="00D5777E">
      <w:pPr>
        <w:pStyle w:val="code"/>
      </w:pPr>
      <w:r w:rsidRPr="00D5777E">
        <w:t xml:space="preserve">    "lastModifyTime": "2020-08-22T14:36:55.705Z[UTC]",</w:t>
      </w:r>
    </w:p>
    <w:p w:rsidR="00D5777E" w:rsidRPr="00D5777E" w:rsidRDefault="00D5777E" w:rsidP="00D5777E">
      <w:pPr>
        <w:pStyle w:val="code"/>
      </w:pPr>
      <w:r w:rsidRPr="00D5777E">
        <w:t xml:space="preserve">    "name": "BFD-BMD",</w:t>
      </w:r>
    </w:p>
    <w:p w:rsidR="00D5777E" w:rsidRPr="00D5777E" w:rsidRDefault="00D5777E" w:rsidP="00D5777E">
      <w:pPr>
        <w:pStyle w:val="code"/>
      </w:pPr>
      <w:r w:rsidRPr="00D5777E">
        <w:t xml:space="preserve">    "netlistId": 1,</w:t>
      </w:r>
    </w:p>
    <w:p w:rsidR="00D5777E" w:rsidRPr="00D5777E" w:rsidRDefault="00D5777E" w:rsidP="00D5777E">
      <w:pPr>
        <w:pStyle w:val="code"/>
      </w:pPr>
      <w:r w:rsidRPr="00D5777E">
        <w:t xml:space="preserve">    "numPlatforms": 3,</w:t>
      </w:r>
    </w:p>
    <w:p w:rsidR="00D5777E" w:rsidRPr="00D5777E" w:rsidRDefault="00D5777E" w:rsidP="00D5777E">
      <w:pPr>
        <w:pStyle w:val="code"/>
      </w:pPr>
      <w:r w:rsidRPr="00D5777E">
        <w:t xml:space="preserve">    "siteNameTypePref": "nwshb5",</w:t>
      </w:r>
    </w:p>
    <w:p w:rsidR="00D5777E" w:rsidRPr="00D5777E" w:rsidRDefault="00D5777E" w:rsidP="00D5777E">
      <w:pPr>
        <w:pStyle w:val="code"/>
      </w:pPr>
      <w:r w:rsidRPr="00D5777E">
        <w:t xml:space="preserve">    "transportMediumType": "goes"</w:t>
      </w:r>
    </w:p>
    <w:p w:rsidR="00D5777E" w:rsidRPr="00D5777E" w:rsidRDefault="00D5777E" w:rsidP="00D5777E">
      <w:pPr>
        <w:pStyle w:val="code"/>
      </w:pPr>
      <w:r w:rsidRPr="00D5777E">
        <w:t xml:space="preserve">  },</w:t>
      </w:r>
    </w:p>
    <w:p w:rsidR="00D5777E" w:rsidRPr="00D5777E" w:rsidRDefault="00D5777E" w:rsidP="00D5777E">
      <w:pPr>
        <w:pStyle w:val="code"/>
      </w:pPr>
      <w:r w:rsidRPr="00D5777E">
        <w:t xml:space="preserve">  {</w:t>
      </w:r>
    </w:p>
    <w:p w:rsidR="00D5777E" w:rsidRPr="00D5777E" w:rsidRDefault="00D5777E" w:rsidP="00D5777E">
      <w:pPr>
        <w:pStyle w:val="code"/>
      </w:pPr>
      <w:r w:rsidRPr="00D5777E">
        <w:t xml:space="preserve">    "lastModifyTime": "2020-12-15T17:51:04.194Z[UTC]",</w:t>
      </w:r>
    </w:p>
    <w:p w:rsidR="00D5777E" w:rsidRPr="00D5777E" w:rsidRDefault="00D5777E" w:rsidP="00D5777E">
      <w:pPr>
        <w:pStyle w:val="code"/>
      </w:pPr>
      <w:r w:rsidRPr="00D5777E">
        <w:t xml:space="preserve">    "name": "goes2",</w:t>
      </w:r>
    </w:p>
    <w:p w:rsidR="00D5777E" w:rsidRPr="00D5777E" w:rsidRDefault="00D5777E" w:rsidP="00D5777E">
      <w:pPr>
        <w:pStyle w:val="code"/>
      </w:pPr>
      <w:r w:rsidRPr="00D5777E">
        <w:t xml:space="preserve">    "netlistId": 6,</w:t>
      </w:r>
    </w:p>
    <w:p w:rsidR="00D5777E" w:rsidRPr="00D5777E" w:rsidRDefault="00D5777E" w:rsidP="00D5777E">
      <w:pPr>
        <w:pStyle w:val="code"/>
      </w:pPr>
      <w:r w:rsidRPr="00D5777E">
        <w:t xml:space="preserve">    "numPlatforms": 3,</w:t>
      </w:r>
    </w:p>
    <w:p w:rsidR="00D5777E" w:rsidRPr="00D5777E" w:rsidRDefault="00D5777E" w:rsidP="00D5777E">
      <w:pPr>
        <w:pStyle w:val="code"/>
      </w:pPr>
      <w:r w:rsidRPr="00D5777E">
        <w:t xml:space="preserve">    "siteNameTypePref": "nwshb5",</w:t>
      </w:r>
    </w:p>
    <w:p w:rsidR="00D5777E" w:rsidRPr="00D5777E" w:rsidRDefault="00D5777E" w:rsidP="00D5777E">
      <w:pPr>
        <w:pStyle w:val="code"/>
      </w:pPr>
      <w:r w:rsidRPr="00D5777E">
        <w:t xml:space="preserve">    "transportMediumType": "goes"</w:t>
      </w:r>
    </w:p>
    <w:p w:rsidR="00D5777E" w:rsidRPr="00D5777E" w:rsidRDefault="00D5777E" w:rsidP="00D5777E">
      <w:pPr>
        <w:pStyle w:val="code"/>
      </w:pPr>
      <w:r w:rsidRPr="00D5777E">
        <w:t xml:space="preserve">  }</w:t>
      </w:r>
    </w:p>
    <w:p w:rsidR="00D5777E" w:rsidRPr="00D5777E" w:rsidRDefault="00D5777E" w:rsidP="00D5777E">
      <w:pPr>
        <w:pStyle w:val="code"/>
      </w:pPr>
      <w:r w:rsidRPr="00D5777E">
        <w:t>]</w:t>
      </w:r>
    </w:p>
    <w:p w:rsidR="00D5777E" w:rsidRDefault="00D5777E" w:rsidP="00D5777E"/>
    <w:p w:rsidR="00D5777E" w:rsidRDefault="00D5777E" w:rsidP="00D5777E">
      <w:r>
        <w:t>Note that the list contents (</w:t>
      </w:r>
      <w:proofErr w:type="gramStart"/>
      <w:r>
        <w:t>i.e.</w:t>
      </w:r>
      <w:proofErr w:type="gramEnd"/>
      <w:r>
        <w:t xml:space="preserve"> the references to the platforms in the list) </w:t>
      </w:r>
      <w:proofErr w:type="gramStart"/>
      <w:r>
        <w:t>is</w:t>
      </w:r>
      <w:proofErr w:type="gramEnd"/>
      <w:r>
        <w:t xml:space="preserve"> not included. Rather a count of platforms in the list is given.</w:t>
      </w:r>
    </w:p>
    <w:p w:rsidR="00D5777E" w:rsidRPr="00E559AF" w:rsidRDefault="00D5777E" w:rsidP="00D5777E">
      <w:r>
        <w:t>The “</w:t>
      </w:r>
      <w:proofErr w:type="spellStart"/>
      <w:r>
        <w:t>netlistId</w:t>
      </w:r>
      <w:proofErr w:type="spellEnd"/>
      <w:r>
        <w:t>” element is a unique key to be used</w:t>
      </w:r>
      <w:r w:rsidR="00BB4257">
        <w:t xml:space="preserve"> for retrieving entire lists.</w:t>
      </w:r>
    </w:p>
    <w:p w:rsidR="00D5777E" w:rsidRDefault="00D5777E" w:rsidP="00D5777E"/>
    <w:p w:rsidR="00BB4257" w:rsidRDefault="00BB4257" w:rsidP="00BB4257">
      <w:pPr>
        <w:pStyle w:val="Heading3"/>
      </w:pPr>
      <w:bookmarkStart w:id="24" w:name="_Ref48123190"/>
      <w:bookmarkStart w:id="25" w:name="_Toc141265414"/>
      <w:r>
        <w:t xml:space="preserve">GET </w:t>
      </w:r>
      <w:bookmarkEnd w:id="24"/>
      <w:proofErr w:type="gramStart"/>
      <w:r>
        <w:t>netlist</w:t>
      </w:r>
      <w:bookmarkEnd w:id="25"/>
      <w:proofErr w:type="gramEnd"/>
    </w:p>
    <w:p w:rsidR="000E157B" w:rsidRDefault="00BB4257" w:rsidP="00BB4257">
      <w:r>
        <w:t xml:space="preserve">The ‘netlists’ GET method will return </w:t>
      </w:r>
      <w:r w:rsidR="000E157B">
        <w:t>a specific</w:t>
      </w:r>
      <w:r>
        <w:t xml:space="preserve"> network list</w:t>
      </w:r>
      <w:r w:rsidR="000E157B">
        <w:t xml:space="preserve"> in its entirety.</w:t>
      </w:r>
    </w:p>
    <w:p w:rsidR="00BB4257" w:rsidRDefault="00BB4257" w:rsidP="00BB4257">
      <w:r>
        <w:t>Example:</w:t>
      </w:r>
    </w:p>
    <w:p w:rsidR="00BB4257" w:rsidRPr="00BE2D32" w:rsidRDefault="00BB4257" w:rsidP="00BB4257">
      <w:pPr>
        <w:pStyle w:val="code"/>
      </w:pPr>
      <w:r w:rsidRPr="00BE2D32">
        <w:t>http://localhost:8080</w:t>
      </w:r>
      <w:r w:rsidR="00C503DB">
        <w:t>/odcsapi/</w:t>
      </w:r>
      <w:r>
        <w:t>net</w:t>
      </w:r>
      <w:r w:rsidRPr="00BE2D32">
        <w:t>lists</w:t>
      </w:r>
      <w:r>
        <w:t>?</w:t>
      </w:r>
      <w:r w:rsidR="000E157B">
        <w:t>netlistid=1</w:t>
      </w:r>
    </w:p>
    <w:p w:rsidR="00BB4257" w:rsidRDefault="00BB4257" w:rsidP="00BB4257"/>
    <w:p w:rsidR="00BB4257" w:rsidRDefault="00BB4257" w:rsidP="00BB4257">
      <w:r>
        <w:t xml:space="preserve">Authentication is not required for this method, but if a token argument is provided the </w:t>
      </w:r>
      <w:proofErr w:type="spellStart"/>
      <w:r>
        <w:t>lastUser</w:t>
      </w:r>
      <w:proofErr w:type="spellEnd"/>
      <w:r>
        <w:t xml:space="preserve"> timer in the token will be updated.</w:t>
      </w:r>
    </w:p>
    <w:p w:rsidR="00BB4257" w:rsidRDefault="00BB4257" w:rsidP="00BB4257">
      <w:r>
        <w:t>The JSON structure of the returned data looks like this:</w:t>
      </w:r>
    </w:p>
    <w:p w:rsidR="00F56D1A" w:rsidRPr="00F56D1A" w:rsidRDefault="00F56D1A" w:rsidP="00F56D1A">
      <w:pPr>
        <w:pStyle w:val="code"/>
      </w:pPr>
      <w:r w:rsidRPr="00F56D1A">
        <w:t>{</w:t>
      </w:r>
    </w:p>
    <w:p w:rsidR="00F56D1A" w:rsidRPr="00F56D1A" w:rsidRDefault="00F56D1A" w:rsidP="00F56D1A">
      <w:pPr>
        <w:pStyle w:val="code"/>
      </w:pPr>
      <w:r w:rsidRPr="00F56D1A">
        <w:t xml:space="preserve">  "items": {</w:t>
      </w:r>
    </w:p>
    <w:p w:rsidR="00F56D1A" w:rsidRPr="00F56D1A" w:rsidRDefault="00F56D1A" w:rsidP="00F56D1A">
      <w:pPr>
        <w:pStyle w:val="code"/>
      </w:pPr>
      <w:r w:rsidRPr="00F56D1A">
        <w:t xml:space="preserve">    "14159500": {</w:t>
      </w:r>
    </w:p>
    <w:p w:rsidR="00F56D1A" w:rsidRPr="00F56D1A" w:rsidRDefault="00F56D1A" w:rsidP="00F56D1A">
      <w:pPr>
        <w:pStyle w:val="code"/>
      </w:pPr>
      <w:r w:rsidRPr="00F56D1A">
        <w:t xml:space="preserve">      "description": "",</w:t>
      </w:r>
    </w:p>
    <w:p w:rsidR="00F56D1A" w:rsidRPr="00F56D1A" w:rsidRDefault="00F56D1A" w:rsidP="00F56D1A">
      <w:pPr>
        <w:pStyle w:val="code"/>
      </w:pPr>
      <w:r w:rsidRPr="00F56D1A">
        <w:t xml:space="preserve">      "platformName": "CGRO",</w:t>
      </w:r>
    </w:p>
    <w:p w:rsidR="00F56D1A" w:rsidRPr="00F56D1A" w:rsidRDefault="00F56D1A" w:rsidP="00F56D1A">
      <w:pPr>
        <w:pStyle w:val="code"/>
      </w:pPr>
      <w:r w:rsidRPr="00F56D1A">
        <w:t xml:space="preserve">      "transportId": "14159500"</w:t>
      </w:r>
    </w:p>
    <w:p w:rsidR="00F56D1A" w:rsidRPr="00F56D1A" w:rsidRDefault="00F56D1A" w:rsidP="00F56D1A">
      <w:pPr>
        <w:pStyle w:val="code"/>
      </w:pPr>
      <w:r w:rsidRPr="00F56D1A">
        <w:t xml:space="preserve">    },</w:t>
      </w:r>
    </w:p>
    <w:p w:rsidR="00F56D1A" w:rsidRPr="00F56D1A" w:rsidRDefault="00F56D1A" w:rsidP="00F56D1A">
      <w:pPr>
        <w:pStyle w:val="code"/>
      </w:pPr>
      <w:r w:rsidRPr="00F56D1A">
        <w:t xml:space="preserve">    "14372300": {</w:t>
      </w:r>
    </w:p>
    <w:p w:rsidR="00F56D1A" w:rsidRPr="00F56D1A" w:rsidRDefault="00F56D1A" w:rsidP="00F56D1A">
      <w:pPr>
        <w:pStyle w:val="code"/>
      </w:pPr>
      <w:r w:rsidRPr="00F56D1A">
        <w:t xml:space="preserve">      "description": "",</w:t>
      </w:r>
    </w:p>
    <w:p w:rsidR="00F56D1A" w:rsidRPr="00F56D1A" w:rsidRDefault="00F56D1A" w:rsidP="00F56D1A">
      <w:pPr>
        <w:pStyle w:val="code"/>
      </w:pPr>
      <w:r w:rsidRPr="00F56D1A">
        <w:t xml:space="preserve">      "platformName": "AGNO",</w:t>
      </w:r>
    </w:p>
    <w:p w:rsidR="00F56D1A" w:rsidRPr="00F56D1A" w:rsidRDefault="00F56D1A" w:rsidP="00F56D1A">
      <w:pPr>
        <w:pStyle w:val="code"/>
      </w:pPr>
      <w:r w:rsidRPr="00F56D1A">
        <w:t xml:space="preserve">      "transportId": "14372300"</w:t>
      </w:r>
    </w:p>
    <w:p w:rsidR="00F56D1A" w:rsidRPr="00F56D1A" w:rsidRDefault="00F56D1A" w:rsidP="00F56D1A">
      <w:pPr>
        <w:pStyle w:val="code"/>
      </w:pPr>
      <w:r w:rsidRPr="00F56D1A">
        <w:t xml:space="preserve">    }</w:t>
      </w:r>
    </w:p>
    <w:p w:rsidR="00F56D1A" w:rsidRPr="00F56D1A" w:rsidRDefault="00F56D1A" w:rsidP="00F56D1A">
      <w:pPr>
        <w:pStyle w:val="code"/>
      </w:pPr>
      <w:r w:rsidRPr="00F56D1A">
        <w:t xml:space="preserve">  },</w:t>
      </w:r>
    </w:p>
    <w:p w:rsidR="00F56D1A" w:rsidRPr="00F56D1A" w:rsidRDefault="00F56D1A" w:rsidP="00F56D1A">
      <w:pPr>
        <w:pStyle w:val="code"/>
      </w:pPr>
      <w:r w:rsidRPr="00F56D1A">
        <w:t xml:space="preserve">  "lastModifyTime": "2020-10-19T18:14:14.788Z[UTC]",</w:t>
      </w:r>
    </w:p>
    <w:p w:rsidR="00F56D1A" w:rsidRPr="00F56D1A" w:rsidRDefault="00F56D1A" w:rsidP="00F56D1A">
      <w:pPr>
        <w:pStyle w:val="code"/>
      </w:pPr>
      <w:r w:rsidRPr="00F56D1A">
        <w:t xml:space="preserve">  "name": "USGS-Sites",</w:t>
      </w:r>
    </w:p>
    <w:p w:rsidR="00F56D1A" w:rsidRPr="00F56D1A" w:rsidRDefault="00F56D1A" w:rsidP="00F56D1A">
      <w:pPr>
        <w:pStyle w:val="code"/>
      </w:pPr>
      <w:r w:rsidRPr="00F56D1A">
        <w:t xml:space="preserve">  "netlistId": 4,</w:t>
      </w:r>
    </w:p>
    <w:p w:rsidR="00F56D1A" w:rsidRPr="00F56D1A" w:rsidRDefault="00F56D1A" w:rsidP="00F56D1A">
      <w:pPr>
        <w:pStyle w:val="code"/>
      </w:pPr>
      <w:r w:rsidRPr="00F56D1A">
        <w:t xml:space="preserve">  "siteNameTypePref": "nwshb5",</w:t>
      </w:r>
    </w:p>
    <w:p w:rsidR="00F56D1A" w:rsidRPr="00F56D1A" w:rsidRDefault="00F56D1A" w:rsidP="00F56D1A">
      <w:pPr>
        <w:pStyle w:val="code"/>
      </w:pPr>
      <w:r w:rsidRPr="00F56D1A">
        <w:t xml:space="preserve">  "transportMediumType": "other"</w:t>
      </w:r>
    </w:p>
    <w:p w:rsidR="00F56D1A" w:rsidRPr="00F56D1A" w:rsidRDefault="00F56D1A" w:rsidP="00F56D1A">
      <w:pPr>
        <w:pStyle w:val="code"/>
      </w:pPr>
      <w:r w:rsidRPr="00F56D1A">
        <w:t>}</w:t>
      </w:r>
    </w:p>
    <w:p w:rsidR="00BB4257" w:rsidRDefault="00BB4257" w:rsidP="00D5777E"/>
    <w:p w:rsidR="00D97F78" w:rsidRDefault="00D97F78" w:rsidP="00D5777E">
      <w:r>
        <w:t>Possible error codes:</w:t>
      </w:r>
    </w:p>
    <w:p w:rsidR="00D97F78" w:rsidRDefault="00D97F78" w:rsidP="00174390">
      <w:pPr>
        <w:pStyle w:val="ListParagraph"/>
        <w:numPr>
          <w:ilvl w:val="0"/>
          <w:numId w:val="8"/>
        </w:numPr>
      </w:pPr>
      <w:r>
        <w:t>406 (Not Acceptable): The required ‘</w:t>
      </w:r>
      <w:proofErr w:type="spellStart"/>
      <w:r>
        <w:t>netlistid</w:t>
      </w:r>
      <w:proofErr w:type="spellEnd"/>
      <w:r>
        <w:t>’ parameter was missing in the URL.</w:t>
      </w:r>
    </w:p>
    <w:p w:rsidR="00D97F78" w:rsidRDefault="00D97F78" w:rsidP="00174390">
      <w:pPr>
        <w:pStyle w:val="ListParagraph"/>
        <w:numPr>
          <w:ilvl w:val="0"/>
          <w:numId w:val="8"/>
        </w:numPr>
      </w:pPr>
      <w:r>
        <w:t xml:space="preserve">404 (Not Found): The requested </w:t>
      </w:r>
      <w:proofErr w:type="spellStart"/>
      <w:r>
        <w:t>netlistid</w:t>
      </w:r>
      <w:proofErr w:type="spellEnd"/>
      <w:r>
        <w:t xml:space="preserve"> was not found in the database.</w:t>
      </w:r>
    </w:p>
    <w:p w:rsidR="00D97F78" w:rsidRPr="00D5777E" w:rsidRDefault="00D97F78" w:rsidP="00D5777E"/>
    <w:p w:rsidR="00E23CB7" w:rsidRDefault="00E23CB7" w:rsidP="005350FB">
      <w:pPr>
        <w:pStyle w:val="Heading3"/>
      </w:pPr>
      <w:bookmarkStart w:id="26" w:name="_Toc141265415"/>
      <w:r>
        <w:t xml:space="preserve">POST </w:t>
      </w:r>
      <w:bookmarkEnd w:id="22"/>
      <w:r w:rsidR="00F56D1A">
        <w:t>netlist</w:t>
      </w:r>
      <w:bookmarkEnd w:id="26"/>
    </w:p>
    <w:p w:rsidR="00E23CB7" w:rsidRDefault="00E23CB7" w:rsidP="00E23CB7">
      <w:r>
        <w:t>The ‘netlist’ POST method requires a valid token. It takes a single network list in JSON format</w:t>
      </w:r>
      <w:r w:rsidR="00F35CBC">
        <w:t>, as described for the GET method</w:t>
      </w:r>
      <w:r>
        <w:t>.</w:t>
      </w:r>
    </w:p>
    <w:p w:rsidR="00F56D1A" w:rsidRDefault="003E5B91" w:rsidP="00E23CB7">
      <w:r>
        <w:t xml:space="preserve">For creating a new network list, leave </w:t>
      </w:r>
      <w:proofErr w:type="spellStart"/>
      <w:r>
        <w:t>netlistId</w:t>
      </w:r>
      <w:proofErr w:type="spellEnd"/>
      <w:r>
        <w:t xml:space="preserve"> out of the passed data structure.</w:t>
      </w:r>
    </w:p>
    <w:p w:rsidR="00E23CB7" w:rsidRDefault="003E5B91" w:rsidP="00E23CB7">
      <w:r>
        <w:t xml:space="preserve">For overwriting an existing one, include the </w:t>
      </w:r>
      <w:proofErr w:type="spellStart"/>
      <w:r>
        <w:t>netlistId</w:t>
      </w:r>
      <w:proofErr w:type="spellEnd"/>
      <w:r>
        <w:t xml:space="preserve"> that was previously returned. </w:t>
      </w:r>
      <w:r w:rsidR="00E23CB7">
        <w:t>The network list in the database is replaced with the one sent.</w:t>
      </w:r>
    </w:p>
    <w:p w:rsidR="00D12BCB" w:rsidRDefault="00D12BCB" w:rsidP="00D12BCB">
      <w:pPr>
        <w:pStyle w:val="Heading3"/>
      </w:pPr>
      <w:bookmarkStart w:id="27" w:name="_Toc141265416"/>
      <w:r>
        <w:t xml:space="preserve">DELETE </w:t>
      </w:r>
      <w:proofErr w:type="gramStart"/>
      <w:r>
        <w:t>netlist</w:t>
      </w:r>
      <w:bookmarkEnd w:id="27"/>
      <w:proofErr w:type="gramEnd"/>
    </w:p>
    <w:p w:rsidR="00D12BCB" w:rsidRDefault="00D12BCB" w:rsidP="00D12BCB">
      <w:r>
        <w:t xml:space="preserve">The DELETE netlist method requires a valid token. </w:t>
      </w:r>
    </w:p>
    <w:p w:rsidR="00D12BCB" w:rsidRDefault="00D12BCB" w:rsidP="00D12BCB">
      <w:r>
        <w:t xml:space="preserve">Required argument </w:t>
      </w:r>
      <w:proofErr w:type="spellStart"/>
      <w:r>
        <w:t>netlistid</w:t>
      </w:r>
      <w:proofErr w:type="spellEnd"/>
      <w:r>
        <w:t xml:space="preserve"> must be passed.</w:t>
      </w:r>
    </w:p>
    <w:p w:rsidR="00D12BCB" w:rsidRDefault="00D12BCB" w:rsidP="00D12BCB">
      <w:r>
        <w:t xml:space="preserve">Error 405 will be returned if </w:t>
      </w:r>
      <w:proofErr w:type="gramStart"/>
      <w:r>
        <w:t>network</w:t>
      </w:r>
      <w:proofErr w:type="gramEnd"/>
      <w:r>
        <w:t xml:space="preserve"> list is used by one or more routing specs and cannot be deleted. The body of the error will be a message containing the name of the routing specs using the referenced netlist.</w:t>
      </w:r>
    </w:p>
    <w:p w:rsidR="00D12BCB" w:rsidRPr="00D12BCB" w:rsidRDefault="00D12BCB" w:rsidP="00D12BCB"/>
    <w:p w:rsidR="005350FB" w:rsidRDefault="005350FB" w:rsidP="002E7375">
      <w:pPr>
        <w:pStyle w:val="Heading2"/>
      </w:pPr>
      <w:bookmarkStart w:id="28" w:name="_Toc141265417"/>
      <w:bookmarkStart w:id="29" w:name="_Ref48123214"/>
      <w:r>
        <w:t>DECODES Data Source Records</w:t>
      </w:r>
      <w:bookmarkEnd w:id="28"/>
    </w:p>
    <w:p w:rsidR="005350FB" w:rsidRDefault="005350FB" w:rsidP="005350FB"/>
    <w:p w:rsidR="003F3493" w:rsidRDefault="003F3493" w:rsidP="003F3493">
      <w:pPr>
        <w:pStyle w:val="Heading3"/>
      </w:pPr>
      <w:bookmarkStart w:id="30" w:name="_Toc141265418"/>
      <w:r>
        <w:t>GET</w:t>
      </w:r>
      <w:r w:rsidR="001D06CC">
        <w:t xml:space="preserve"> </w:t>
      </w:r>
      <w:proofErr w:type="spellStart"/>
      <w:proofErr w:type="gramStart"/>
      <w:r w:rsidR="001D06CC">
        <w:t>datasourcerefs</w:t>
      </w:r>
      <w:bookmarkEnd w:id="30"/>
      <w:proofErr w:type="spellEnd"/>
      <w:proofErr w:type="gramEnd"/>
    </w:p>
    <w:p w:rsidR="001D06CC" w:rsidRDefault="001D06CC" w:rsidP="001D06CC">
      <w:r>
        <w:t>Example:</w:t>
      </w:r>
    </w:p>
    <w:p w:rsidR="001D06CC" w:rsidRDefault="001D06CC" w:rsidP="001D06CC">
      <w:pPr>
        <w:pStyle w:val="code"/>
      </w:pPr>
      <w:r w:rsidRPr="001D06CC">
        <w:t>http://localhost:8080</w:t>
      </w:r>
      <w:r w:rsidR="00C503DB">
        <w:t>/odcsapi/</w:t>
      </w:r>
      <w:r w:rsidRPr="001D06CC">
        <w:t>datasourcerefs</w:t>
      </w:r>
    </w:p>
    <w:p w:rsidR="001D06CC" w:rsidRDefault="001D06CC" w:rsidP="001D06CC">
      <w:pPr>
        <w:pStyle w:val="code"/>
      </w:pPr>
    </w:p>
    <w:p w:rsidR="001D06CC" w:rsidRDefault="001D06CC" w:rsidP="001D06CC">
      <w:r>
        <w:t xml:space="preserve">This method returns a JSON list of DECODES Data Source records suitable for displaying in a table or </w:t>
      </w:r>
      <w:proofErr w:type="gramStart"/>
      <w:r>
        <w:t>pick-list</w:t>
      </w:r>
      <w:proofErr w:type="gramEnd"/>
      <w:r>
        <w:t>. The returned structure contains only the high-level descriptive information about each data source. The returned structure is as follows:</w:t>
      </w:r>
    </w:p>
    <w:p w:rsidR="001D06CC" w:rsidRPr="001D06CC" w:rsidRDefault="001D06CC" w:rsidP="001D06CC">
      <w:pPr>
        <w:pStyle w:val="code"/>
      </w:pPr>
      <w:r w:rsidRPr="001D06CC">
        <w:t>{</w:t>
      </w:r>
    </w:p>
    <w:p w:rsidR="001D06CC" w:rsidRPr="001D06CC" w:rsidRDefault="001D06CC" w:rsidP="001D06CC">
      <w:pPr>
        <w:pStyle w:val="code"/>
      </w:pPr>
      <w:r w:rsidRPr="001D06CC">
        <w:t xml:space="preserve">  "CDADATA-As-MBHydro": {</w:t>
      </w:r>
    </w:p>
    <w:p w:rsidR="001D06CC" w:rsidRPr="001D06CC" w:rsidRDefault="001D06CC" w:rsidP="001D06CC">
      <w:pPr>
        <w:pStyle w:val="code"/>
      </w:pPr>
      <w:r w:rsidRPr="001D06CC">
        <w:t xml:space="preserve">    "arguments": "host=cdadata.wcda.noaa.gov, password=****, username=mbhydro",</w:t>
      </w:r>
    </w:p>
    <w:p w:rsidR="001D06CC" w:rsidRPr="001D06CC" w:rsidRDefault="001D06CC" w:rsidP="001D06CC">
      <w:pPr>
        <w:pStyle w:val="code"/>
      </w:pPr>
      <w:r w:rsidRPr="001D06CC">
        <w:t xml:space="preserve">    "dataSourceId": 5,</w:t>
      </w:r>
    </w:p>
    <w:p w:rsidR="001D06CC" w:rsidRPr="001D06CC" w:rsidRDefault="001D06CC" w:rsidP="001D06CC">
      <w:pPr>
        <w:pStyle w:val="code"/>
      </w:pPr>
      <w:r w:rsidRPr="001D06CC">
        <w:t xml:space="preserve">    "name": "CDADATA-As-MBHydro",</w:t>
      </w:r>
    </w:p>
    <w:p w:rsidR="001D06CC" w:rsidRPr="001D06CC" w:rsidRDefault="001D06CC" w:rsidP="001D06CC">
      <w:pPr>
        <w:pStyle w:val="code"/>
      </w:pPr>
      <w:r w:rsidRPr="001D06CC">
        <w:t xml:space="preserve">    "type": "lrgs",</w:t>
      </w:r>
    </w:p>
    <w:p w:rsidR="001D06CC" w:rsidRPr="001D06CC" w:rsidRDefault="001D06CC" w:rsidP="001D06CC">
      <w:pPr>
        <w:pStyle w:val="code"/>
      </w:pPr>
      <w:r w:rsidRPr="001D06CC">
        <w:t xml:space="preserve">    "usedBy": 0</w:t>
      </w:r>
    </w:p>
    <w:p w:rsidR="001D06CC" w:rsidRPr="001D06CC" w:rsidRDefault="001D06CC" w:rsidP="001D06CC">
      <w:pPr>
        <w:pStyle w:val="code"/>
      </w:pPr>
      <w:r w:rsidRPr="001D06CC">
        <w:t xml:space="preserve">  },</w:t>
      </w:r>
    </w:p>
    <w:p w:rsidR="001D06CC" w:rsidRPr="001D06CC" w:rsidRDefault="001D06CC" w:rsidP="001D06CC">
      <w:pPr>
        <w:pStyle w:val="code"/>
      </w:pPr>
      <w:r w:rsidRPr="001D06CC">
        <w:t xml:space="preserve">  "edl-tcp-poll": {</w:t>
      </w:r>
    </w:p>
    <w:p w:rsidR="001D06CC" w:rsidRPr="001D06CC" w:rsidRDefault="001D06CC" w:rsidP="001D06CC">
      <w:pPr>
        <w:pStyle w:val="code"/>
      </w:pPr>
      <w:r w:rsidRPr="001D06CC">
        <w:t xml:space="preserve">    "arguments": "availablePorts=20, maxBacklogHours=48, pollNumTries=3, portType=tcpclient, saveSessionFile=$DCSTOOL_USERDIR/edl-polled/$SITENAME-$DATE",</w:t>
      </w:r>
    </w:p>
    <w:p w:rsidR="001D06CC" w:rsidRPr="001D06CC" w:rsidRDefault="001D06CC" w:rsidP="001D06CC">
      <w:pPr>
        <w:pStyle w:val="code"/>
      </w:pPr>
      <w:r w:rsidRPr="001D06CC">
        <w:t xml:space="preserve">    "dataSourceId": 9,</w:t>
      </w:r>
    </w:p>
    <w:p w:rsidR="001D06CC" w:rsidRPr="001D06CC" w:rsidRDefault="001D06CC" w:rsidP="001D06CC">
      <w:pPr>
        <w:pStyle w:val="code"/>
      </w:pPr>
      <w:r w:rsidRPr="001D06CC">
        <w:t xml:space="preserve">    "name": "edl-tcp-poll",</w:t>
      </w:r>
    </w:p>
    <w:p w:rsidR="001D06CC" w:rsidRPr="001D06CC" w:rsidRDefault="001D06CC" w:rsidP="001D06CC">
      <w:pPr>
        <w:pStyle w:val="code"/>
      </w:pPr>
      <w:r w:rsidRPr="001D06CC">
        <w:t xml:space="preserve">    "type": "polled",</w:t>
      </w:r>
    </w:p>
    <w:p w:rsidR="001D06CC" w:rsidRPr="001D06CC" w:rsidRDefault="001D06CC" w:rsidP="001D06CC">
      <w:pPr>
        <w:pStyle w:val="code"/>
      </w:pPr>
      <w:r w:rsidRPr="001D06CC">
        <w:t xml:space="preserve">    "usedBy": 1</w:t>
      </w:r>
    </w:p>
    <w:p w:rsidR="001D06CC" w:rsidRPr="001D06CC" w:rsidRDefault="001D06CC" w:rsidP="001D06CC">
      <w:pPr>
        <w:pStyle w:val="code"/>
      </w:pPr>
      <w:r w:rsidRPr="001D06CC">
        <w:t xml:space="preserve">  },</w:t>
      </w:r>
    </w:p>
    <w:p w:rsidR="001D06CC" w:rsidRPr="001D06CC" w:rsidRDefault="001D06CC" w:rsidP="001D06CC">
      <w:pPr>
        <w:pStyle w:val="code"/>
      </w:pPr>
      <w:r w:rsidRPr="001D06CC">
        <w:t xml:space="preserve">  "testgroup": {</w:t>
      </w:r>
    </w:p>
    <w:p w:rsidR="001D06CC" w:rsidRPr="001D06CC" w:rsidRDefault="001D06CC" w:rsidP="001D06CC">
      <w:pPr>
        <w:pStyle w:val="code"/>
      </w:pPr>
      <w:r w:rsidRPr="001D06CC">
        <w:t xml:space="preserve">    "dataSourceId": 10,</w:t>
      </w:r>
    </w:p>
    <w:p w:rsidR="001D06CC" w:rsidRPr="001D06CC" w:rsidRDefault="001D06CC" w:rsidP="001D06CC">
      <w:pPr>
        <w:pStyle w:val="code"/>
      </w:pPr>
      <w:r w:rsidRPr="001D06CC">
        <w:t xml:space="preserve">    "name": "testgroup",</w:t>
      </w:r>
    </w:p>
    <w:p w:rsidR="001D06CC" w:rsidRPr="001D06CC" w:rsidRDefault="001D06CC" w:rsidP="001D06CC">
      <w:pPr>
        <w:pStyle w:val="code"/>
      </w:pPr>
      <w:r w:rsidRPr="001D06CC">
        <w:t xml:space="preserve">    "type": "hotbackupgroup",</w:t>
      </w:r>
    </w:p>
    <w:p w:rsidR="001D06CC" w:rsidRPr="001D06CC" w:rsidRDefault="001D06CC" w:rsidP="001D06CC">
      <w:pPr>
        <w:pStyle w:val="code"/>
      </w:pPr>
      <w:r w:rsidRPr="001D06CC">
        <w:t xml:space="preserve">    "usedBy": 0</w:t>
      </w:r>
    </w:p>
    <w:p w:rsidR="001D06CC" w:rsidRDefault="001D06CC" w:rsidP="001D06CC">
      <w:pPr>
        <w:pStyle w:val="code"/>
      </w:pPr>
      <w:r w:rsidRPr="001D06CC">
        <w:t xml:space="preserve">  }</w:t>
      </w:r>
    </w:p>
    <w:p w:rsidR="001D06CC" w:rsidRPr="001D06CC" w:rsidRDefault="001D06CC" w:rsidP="001D06CC">
      <w:pPr>
        <w:pStyle w:val="code"/>
      </w:pPr>
      <w:r>
        <w:t>}</w:t>
      </w:r>
    </w:p>
    <w:p w:rsidR="001D06CC" w:rsidRDefault="001D06CC" w:rsidP="001D06CC"/>
    <w:p w:rsidR="001D06CC" w:rsidRDefault="001D06CC" w:rsidP="001D06CC">
      <w:r>
        <w:t>The arguments (properties) are represented by a string with comma delimiter. Passwords within the string are replaced with four asterisks.</w:t>
      </w:r>
    </w:p>
    <w:p w:rsidR="001D06CC" w:rsidRDefault="001D06CC" w:rsidP="001D06CC"/>
    <w:p w:rsidR="001D06CC" w:rsidRDefault="001D06CC" w:rsidP="00F56D1A">
      <w:pPr>
        <w:pStyle w:val="Heading3"/>
      </w:pPr>
      <w:bookmarkStart w:id="31" w:name="_Toc141265419"/>
      <w:r>
        <w:t xml:space="preserve">GET </w:t>
      </w:r>
      <w:proofErr w:type="spellStart"/>
      <w:proofErr w:type="gramStart"/>
      <w:r>
        <w:t>datasource</w:t>
      </w:r>
      <w:bookmarkEnd w:id="31"/>
      <w:proofErr w:type="spellEnd"/>
      <w:proofErr w:type="gramEnd"/>
    </w:p>
    <w:p w:rsidR="001D06CC" w:rsidRDefault="001D06CC" w:rsidP="001D06CC">
      <w:r>
        <w:t xml:space="preserve">The GET </w:t>
      </w:r>
      <w:proofErr w:type="spellStart"/>
      <w:r>
        <w:t>datasource</w:t>
      </w:r>
      <w:proofErr w:type="spellEnd"/>
      <w:r>
        <w:t xml:space="preserve"> method returns a single DECODES data source with </w:t>
      </w:r>
      <w:proofErr w:type="gramStart"/>
      <w:r>
        <w:t>all of</w:t>
      </w:r>
      <w:proofErr w:type="gramEnd"/>
      <w:r>
        <w:t xml:space="preserve"> its detail. The integer argument </w:t>
      </w:r>
      <w:proofErr w:type="spellStart"/>
      <w:r>
        <w:t>datasourceid</w:t>
      </w:r>
      <w:proofErr w:type="spellEnd"/>
      <w:r>
        <w:t xml:space="preserve"> is required.</w:t>
      </w:r>
    </w:p>
    <w:p w:rsidR="001D06CC" w:rsidRDefault="00D76838" w:rsidP="001D06CC">
      <w:r>
        <w:t>Example:</w:t>
      </w:r>
    </w:p>
    <w:p w:rsidR="00D76838" w:rsidRDefault="00D76838" w:rsidP="00D76838">
      <w:pPr>
        <w:pStyle w:val="code"/>
      </w:pPr>
      <w:r w:rsidRPr="00D76838">
        <w:t>http://localhost:8080</w:t>
      </w:r>
      <w:r w:rsidR="00C503DB">
        <w:t>/odcsapi/</w:t>
      </w:r>
      <w:r w:rsidRPr="00D76838">
        <w:t>datasource?datasourceid=10</w:t>
      </w:r>
    </w:p>
    <w:p w:rsidR="00D76838" w:rsidRDefault="00D76838" w:rsidP="00D76838">
      <w:pPr>
        <w:pStyle w:val="code"/>
      </w:pPr>
    </w:p>
    <w:p w:rsidR="00D76838" w:rsidRDefault="00D76838" w:rsidP="001D06CC">
      <w:r>
        <w:t>Returned structure:</w:t>
      </w:r>
    </w:p>
    <w:p w:rsidR="00D76838" w:rsidRPr="00D76838" w:rsidRDefault="00D76838" w:rsidP="00D76838">
      <w:pPr>
        <w:pStyle w:val="code"/>
      </w:pPr>
      <w:r w:rsidRPr="00D76838">
        <w:t>{</w:t>
      </w:r>
    </w:p>
    <w:p w:rsidR="00D76838" w:rsidRPr="00D76838" w:rsidRDefault="00D76838" w:rsidP="00D76838">
      <w:pPr>
        <w:pStyle w:val="code"/>
      </w:pPr>
      <w:r w:rsidRPr="00D76838">
        <w:t xml:space="preserve">  "dataSourceId": 10,</w:t>
      </w:r>
    </w:p>
    <w:p w:rsidR="00D76838" w:rsidRPr="00D76838" w:rsidRDefault="00D76838" w:rsidP="00D76838">
      <w:pPr>
        <w:pStyle w:val="code"/>
      </w:pPr>
      <w:r w:rsidRPr="00D76838">
        <w:t xml:space="preserve">  "groupMembers": [</w:t>
      </w:r>
    </w:p>
    <w:p w:rsidR="00D76838" w:rsidRPr="00D76838" w:rsidRDefault="00D76838" w:rsidP="00D76838">
      <w:pPr>
        <w:pStyle w:val="code"/>
      </w:pPr>
      <w:r w:rsidRPr="00D76838">
        <w:t xml:space="preserve">    {</w:t>
      </w:r>
    </w:p>
    <w:p w:rsidR="00D76838" w:rsidRPr="00D76838" w:rsidRDefault="00D76838" w:rsidP="00D76838">
      <w:pPr>
        <w:pStyle w:val="code"/>
      </w:pPr>
      <w:r w:rsidRPr="00D76838">
        <w:t xml:space="preserve">      "dataSourceId": 4,</w:t>
      </w:r>
    </w:p>
    <w:p w:rsidR="00D76838" w:rsidRPr="00D76838" w:rsidRDefault="00D76838" w:rsidP="00D76838">
      <w:pPr>
        <w:pStyle w:val="code"/>
      </w:pPr>
      <w:r w:rsidRPr="00D76838">
        <w:t xml:space="preserve">      "dataSourceName": "Cove-LRGS"</w:t>
      </w:r>
    </w:p>
    <w:p w:rsidR="00D76838" w:rsidRPr="00D76838" w:rsidRDefault="00D76838" w:rsidP="00D76838">
      <w:pPr>
        <w:pStyle w:val="code"/>
      </w:pPr>
      <w:r w:rsidRPr="00D76838">
        <w:t xml:space="preserve">    },</w:t>
      </w:r>
    </w:p>
    <w:p w:rsidR="00D76838" w:rsidRPr="00D76838" w:rsidRDefault="00D76838" w:rsidP="00D76838">
      <w:pPr>
        <w:pStyle w:val="code"/>
      </w:pPr>
      <w:r w:rsidRPr="00D76838">
        <w:t xml:space="preserve">    {</w:t>
      </w:r>
    </w:p>
    <w:p w:rsidR="00D76838" w:rsidRPr="00D76838" w:rsidRDefault="00D76838" w:rsidP="00D76838">
      <w:pPr>
        <w:pStyle w:val="code"/>
      </w:pPr>
      <w:r w:rsidRPr="00D76838">
        <w:t xml:space="preserve">      "dataSourceId": 5,</w:t>
      </w:r>
    </w:p>
    <w:p w:rsidR="00D76838" w:rsidRPr="00D76838" w:rsidRDefault="00D76838" w:rsidP="00D76838">
      <w:pPr>
        <w:pStyle w:val="code"/>
      </w:pPr>
      <w:r w:rsidRPr="00D76838">
        <w:t xml:space="preserve">      "dataSourceName": "CDADATA-As-MBHydro"</w:t>
      </w:r>
    </w:p>
    <w:p w:rsidR="00D76838" w:rsidRPr="00D76838" w:rsidRDefault="00D76838" w:rsidP="00D76838">
      <w:pPr>
        <w:pStyle w:val="code"/>
      </w:pPr>
      <w:r w:rsidRPr="00D76838">
        <w:t xml:space="preserve">    },</w:t>
      </w:r>
    </w:p>
    <w:p w:rsidR="00D76838" w:rsidRPr="00D76838" w:rsidRDefault="00D76838" w:rsidP="00D76838">
      <w:pPr>
        <w:pStyle w:val="code"/>
      </w:pPr>
      <w:r w:rsidRPr="00D76838">
        <w:t xml:space="preserve">    {</w:t>
      </w:r>
    </w:p>
    <w:p w:rsidR="00D76838" w:rsidRPr="00D76838" w:rsidRDefault="00D76838" w:rsidP="00D76838">
      <w:pPr>
        <w:pStyle w:val="code"/>
      </w:pPr>
      <w:r w:rsidRPr="00D76838">
        <w:t xml:space="preserve">      "dataSourceId": 7,</w:t>
      </w:r>
    </w:p>
    <w:p w:rsidR="00D76838" w:rsidRPr="00D76838" w:rsidRDefault="00D76838" w:rsidP="00D76838">
      <w:pPr>
        <w:pStyle w:val="code"/>
      </w:pPr>
      <w:r w:rsidRPr="00D76838">
        <w:t xml:space="preserve">      "dataSourceName": "USGS-Web"</w:t>
      </w:r>
    </w:p>
    <w:p w:rsidR="00D76838" w:rsidRPr="00D76838" w:rsidRDefault="00D76838" w:rsidP="00D76838">
      <w:pPr>
        <w:pStyle w:val="code"/>
      </w:pPr>
      <w:r w:rsidRPr="00D76838">
        <w:t xml:space="preserve">    }</w:t>
      </w:r>
    </w:p>
    <w:p w:rsidR="00D76838" w:rsidRPr="00D76838" w:rsidRDefault="00D76838" w:rsidP="00D76838">
      <w:pPr>
        <w:pStyle w:val="code"/>
      </w:pPr>
      <w:r w:rsidRPr="00D76838">
        <w:t xml:space="preserve">  ],</w:t>
      </w:r>
    </w:p>
    <w:p w:rsidR="00D76838" w:rsidRPr="00D76838" w:rsidRDefault="00D76838" w:rsidP="00D76838">
      <w:pPr>
        <w:pStyle w:val="code"/>
      </w:pPr>
      <w:r w:rsidRPr="00D76838">
        <w:t xml:space="preserve">  "name": "testgroup",</w:t>
      </w:r>
    </w:p>
    <w:p w:rsidR="00D76838" w:rsidRPr="00D76838" w:rsidRDefault="00D76838" w:rsidP="00D76838">
      <w:pPr>
        <w:pStyle w:val="code"/>
      </w:pPr>
      <w:r w:rsidRPr="00D76838">
        <w:t xml:space="preserve">  "props": {</w:t>
      </w:r>
    </w:p>
    <w:p w:rsidR="00D76838" w:rsidRPr="00D76838" w:rsidRDefault="00D76838" w:rsidP="00D76838">
      <w:pPr>
        <w:pStyle w:val="code"/>
      </w:pPr>
      <w:r w:rsidRPr="00D76838">
        <w:t xml:space="preserve">    "whatevs": "something 567",</w:t>
      </w:r>
    </w:p>
    <w:p w:rsidR="00D76838" w:rsidRPr="00D76838" w:rsidRDefault="00D76838" w:rsidP="00D76838">
      <w:pPr>
        <w:pStyle w:val="code"/>
      </w:pPr>
      <w:r w:rsidRPr="00D76838">
        <w:t xml:space="preserve">    "</w:t>
      </w:r>
      <w:r>
        <w:t>abc</w:t>
      </w:r>
      <w:r w:rsidRPr="00D76838">
        <w:t>": "</w:t>
      </w:r>
      <w:r>
        <w:t>def</w:t>
      </w:r>
      <w:r w:rsidRPr="00D76838">
        <w:t>"</w:t>
      </w:r>
    </w:p>
    <w:p w:rsidR="00D76838" w:rsidRPr="00D76838" w:rsidRDefault="00D76838" w:rsidP="00D76838">
      <w:pPr>
        <w:pStyle w:val="code"/>
      </w:pPr>
      <w:r w:rsidRPr="00D76838">
        <w:t xml:space="preserve">  },</w:t>
      </w:r>
    </w:p>
    <w:p w:rsidR="00D76838" w:rsidRPr="00D76838" w:rsidRDefault="00D76838" w:rsidP="00D76838">
      <w:pPr>
        <w:pStyle w:val="code"/>
      </w:pPr>
      <w:r w:rsidRPr="00D76838">
        <w:t xml:space="preserve">  "type": "hotbackupgroup",</w:t>
      </w:r>
    </w:p>
    <w:p w:rsidR="00D76838" w:rsidRPr="00D76838" w:rsidRDefault="00D76838" w:rsidP="00D76838">
      <w:pPr>
        <w:pStyle w:val="code"/>
      </w:pPr>
      <w:r w:rsidRPr="00D76838">
        <w:t xml:space="preserve">  "usedBy": 0</w:t>
      </w:r>
    </w:p>
    <w:p w:rsidR="00D76838" w:rsidRPr="00D76838" w:rsidRDefault="00D76838" w:rsidP="00D76838">
      <w:pPr>
        <w:pStyle w:val="code"/>
      </w:pPr>
      <w:r w:rsidRPr="00D76838">
        <w:t>}</w:t>
      </w:r>
    </w:p>
    <w:p w:rsidR="00D76838" w:rsidRDefault="00D76838" w:rsidP="001D06CC"/>
    <w:p w:rsidR="001D06CC" w:rsidRDefault="00F56D1A" w:rsidP="00F56D1A">
      <w:pPr>
        <w:pStyle w:val="Heading3"/>
      </w:pPr>
      <w:bookmarkStart w:id="32" w:name="_Toc141265420"/>
      <w:r>
        <w:t xml:space="preserve">POST </w:t>
      </w:r>
      <w:proofErr w:type="spellStart"/>
      <w:r>
        <w:t>datasource</w:t>
      </w:r>
      <w:bookmarkEnd w:id="32"/>
      <w:proofErr w:type="spellEnd"/>
    </w:p>
    <w:p w:rsidR="00F56D1A" w:rsidRDefault="00F56D1A" w:rsidP="00F56D1A"/>
    <w:p w:rsidR="00F35CBC" w:rsidRDefault="00F35CBC" w:rsidP="00F35CBC">
      <w:r>
        <w:t>The ‘</w:t>
      </w:r>
      <w:proofErr w:type="spellStart"/>
      <w:r>
        <w:t>datasource</w:t>
      </w:r>
      <w:proofErr w:type="spellEnd"/>
      <w:r>
        <w:t xml:space="preserve">’ POST method requires a valid token. It takes a single </w:t>
      </w:r>
      <w:proofErr w:type="spellStart"/>
      <w:proofErr w:type="gramStart"/>
      <w:r>
        <w:t>datasource</w:t>
      </w:r>
      <w:proofErr w:type="spellEnd"/>
      <w:proofErr w:type="gramEnd"/>
      <w:r>
        <w:t xml:space="preserve"> in JSON format, as described for the GET method.</w:t>
      </w:r>
    </w:p>
    <w:p w:rsidR="00F35CBC" w:rsidRDefault="00F35CBC" w:rsidP="00F35CBC">
      <w:r>
        <w:t xml:space="preserve">For creating a new network list, leave </w:t>
      </w:r>
      <w:proofErr w:type="spellStart"/>
      <w:r>
        <w:t>datasourceId</w:t>
      </w:r>
      <w:proofErr w:type="spellEnd"/>
      <w:r>
        <w:t xml:space="preserve"> out of the passed data structure.</w:t>
      </w:r>
    </w:p>
    <w:p w:rsidR="00F35CBC" w:rsidRDefault="00F35CBC" w:rsidP="00F35CBC">
      <w:r>
        <w:t xml:space="preserve">For overwriting an existing one, include the </w:t>
      </w:r>
      <w:proofErr w:type="spellStart"/>
      <w:r>
        <w:t>datasourceId</w:t>
      </w:r>
      <w:proofErr w:type="spellEnd"/>
      <w:r>
        <w:t xml:space="preserve"> that was previously returned by GET. The network list in the database is replaced with the one sent.</w:t>
      </w:r>
    </w:p>
    <w:p w:rsidR="00F35CBC" w:rsidRDefault="00F35CBC" w:rsidP="00F35CBC"/>
    <w:p w:rsidR="00F35CBC" w:rsidRDefault="00F35CBC" w:rsidP="00F35CBC">
      <w:pPr>
        <w:pStyle w:val="Heading3"/>
      </w:pPr>
      <w:bookmarkStart w:id="33" w:name="_Toc141265421"/>
      <w:r>
        <w:t xml:space="preserve">DELETE </w:t>
      </w:r>
      <w:proofErr w:type="spellStart"/>
      <w:proofErr w:type="gramStart"/>
      <w:r>
        <w:t>datasource</w:t>
      </w:r>
      <w:bookmarkEnd w:id="33"/>
      <w:proofErr w:type="spellEnd"/>
      <w:proofErr w:type="gramEnd"/>
    </w:p>
    <w:p w:rsidR="00F35CBC" w:rsidRDefault="00F35CBC" w:rsidP="00F35CBC">
      <w:r>
        <w:t xml:space="preserve">The DELETE </w:t>
      </w:r>
      <w:proofErr w:type="spellStart"/>
      <w:r>
        <w:t>datasource</w:t>
      </w:r>
      <w:proofErr w:type="spellEnd"/>
      <w:r>
        <w:t xml:space="preserve"> method requires a valid token. </w:t>
      </w:r>
    </w:p>
    <w:p w:rsidR="00F35CBC" w:rsidRDefault="00F35CBC" w:rsidP="00F35CBC">
      <w:r>
        <w:t xml:space="preserve">Required argument </w:t>
      </w:r>
      <w:proofErr w:type="spellStart"/>
      <w:r>
        <w:t>datasource</w:t>
      </w:r>
      <w:proofErr w:type="spellEnd"/>
      <w:r>
        <w:t xml:space="preserve"> id must be passed.</w:t>
      </w:r>
    </w:p>
    <w:p w:rsidR="00F35CBC" w:rsidRDefault="00F35CBC" w:rsidP="00F35CBC">
      <w:r>
        <w:t xml:space="preserve">Error 405 will be returned if </w:t>
      </w:r>
      <w:proofErr w:type="spellStart"/>
      <w:proofErr w:type="gramStart"/>
      <w:r>
        <w:t>datasource</w:t>
      </w:r>
      <w:proofErr w:type="spellEnd"/>
      <w:proofErr w:type="gramEnd"/>
      <w:r>
        <w:t xml:space="preserve"> list is used by one or more routing specs and cannot be deleted. The body of the error will be a message containing the name of the routing specs using the referenced netlist.</w:t>
      </w:r>
    </w:p>
    <w:p w:rsidR="000070E6" w:rsidRDefault="000070E6" w:rsidP="000070E6">
      <w:pPr>
        <w:pStyle w:val="Heading2"/>
      </w:pPr>
      <w:bookmarkStart w:id="34" w:name="_Toc141265422"/>
      <w:r>
        <w:t>DECODES Site Records</w:t>
      </w:r>
      <w:bookmarkEnd w:id="34"/>
    </w:p>
    <w:p w:rsidR="000070E6" w:rsidRDefault="000070E6" w:rsidP="000070E6"/>
    <w:p w:rsidR="000070E6" w:rsidRDefault="000070E6" w:rsidP="000070E6">
      <w:pPr>
        <w:pStyle w:val="Heading3"/>
      </w:pPr>
      <w:bookmarkStart w:id="35" w:name="_Toc141265423"/>
      <w:r>
        <w:t xml:space="preserve">GET </w:t>
      </w:r>
      <w:proofErr w:type="spellStart"/>
      <w:proofErr w:type="gramStart"/>
      <w:r>
        <w:t>siterefs</w:t>
      </w:r>
      <w:bookmarkEnd w:id="35"/>
      <w:proofErr w:type="spellEnd"/>
      <w:proofErr w:type="gramEnd"/>
    </w:p>
    <w:p w:rsidR="000070E6" w:rsidRPr="000070E6" w:rsidRDefault="000070E6" w:rsidP="000070E6"/>
    <w:p w:rsidR="000070E6" w:rsidRDefault="000070E6" w:rsidP="000070E6">
      <w:r>
        <w:t>Example:</w:t>
      </w:r>
    </w:p>
    <w:p w:rsidR="000070E6" w:rsidRDefault="000070E6" w:rsidP="000070E6">
      <w:pPr>
        <w:pStyle w:val="code"/>
      </w:pPr>
      <w:r w:rsidRPr="001D06CC">
        <w:t>http://localhost:8080</w:t>
      </w:r>
      <w:r w:rsidR="00C503DB">
        <w:t>/odcsapi/</w:t>
      </w:r>
      <w:r w:rsidR="00AA546A">
        <w:t>site</w:t>
      </w:r>
      <w:r w:rsidRPr="001D06CC">
        <w:t>refs</w:t>
      </w:r>
    </w:p>
    <w:p w:rsidR="000070E6" w:rsidRDefault="000070E6" w:rsidP="000070E6">
      <w:pPr>
        <w:pStyle w:val="code"/>
      </w:pPr>
    </w:p>
    <w:p w:rsidR="000070E6" w:rsidRDefault="000070E6" w:rsidP="000070E6">
      <w:r>
        <w:t xml:space="preserve">This method returns a JSON list of DECODES </w:t>
      </w:r>
      <w:r w:rsidR="00AA546A">
        <w:t>Site</w:t>
      </w:r>
      <w:r>
        <w:t xml:space="preserve"> records suitable for displaying in a table or </w:t>
      </w:r>
      <w:proofErr w:type="gramStart"/>
      <w:r>
        <w:t>pick-list</w:t>
      </w:r>
      <w:proofErr w:type="gramEnd"/>
      <w:r>
        <w:t xml:space="preserve">. The returned structure contains only </w:t>
      </w:r>
      <w:proofErr w:type="gramStart"/>
      <w:r w:rsidR="00AA546A">
        <w:t>the  numeric</w:t>
      </w:r>
      <w:proofErr w:type="gramEnd"/>
      <w:r w:rsidR="00AA546A">
        <w:t xml:space="preserve"> ID (unique), description, and an array of site names in the following format:</w:t>
      </w:r>
    </w:p>
    <w:p w:rsidR="00AA546A" w:rsidRPr="00AA546A" w:rsidRDefault="00AA546A" w:rsidP="00AA546A">
      <w:pPr>
        <w:pStyle w:val="code"/>
      </w:pPr>
      <w:r w:rsidRPr="00AA546A">
        <w:t>[</w:t>
      </w:r>
    </w:p>
    <w:p w:rsidR="00AA546A" w:rsidRPr="00AA546A" w:rsidRDefault="00AA546A" w:rsidP="00AA546A">
      <w:pPr>
        <w:pStyle w:val="code"/>
      </w:pPr>
      <w:r w:rsidRPr="00AA546A">
        <w:t xml:space="preserve">  {</w:t>
      </w:r>
    </w:p>
    <w:p w:rsidR="00AA546A" w:rsidRPr="00AA546A" w:rsidRDefault="00AA546A" w:rsidP="00AA546A">
      <w:pPr>
        <w:pStyle w:val="code"/>
      </w:pPr>
      <w:r w:rsidRPr="00AA546A">
        <w:t xml:space="preserve">    "description": "Iowa River at Oakville, IA (USGS)",</w:t>
      </w:r>
    </w:p>
    <w:p w:rsidR="00AA546A" w:rsidRPr="00AA546A" w:rsidRDefault="00AA546A" w:rsidP="00AA546A">
      <w:pPr>
        <w:pStyle w:val="code"/>
      </w:pPr>
      <w:r w:rsidRPr="00AA546A">
        <w:t xml:space="preserve">    "siteId": 1,</w:t>
      </w:r>
    </w:p>
    <w:p w:rsidR="00AA546A" w:rsidRPr="00AA546A" w:rsidRDefault="00AA546A" w:rsidP="00AA546A">
      <w:pPr>
        <w:pStyle w:val="code"/>
      </w:pPr>
      <w:r w:rsidRPr="00AA546A">
        <w:t xml:space="preserve">    "sitenames": {</w:t>
      </w:r>
    </w:p>
    <w:p w:rsidR="00AA546A" w:rsidRPr="00AA546A" w:rsidRDefault="00AA546A" w:rsidP="00AA546A">
      <w:pPr>
        <w:pStyle w:val="code"/>
      </w:pPr>
      <w:r w:rsidRPr="00AA546A">
        <w:t xml:space="preserve">      "CWMS": "OKVI4",</w:t>
      </w:r>
    </w:p>
    <w:p w:rsidR="00AA546A" w:rsidRPr="00AA546A" w:rsidRDefault="00AA546A" w:rsidP="00AA546A">
      <w:pPr>
        <w:pStyle w:val="code"/>
      </w:pPr>
      <w:r w:rsidRPr="00AA546A">
        <w:t xml:space="preserve">      "nwshb5": "OKVI4",</w:t>
      </w:r>
    </w:p>
    <w:p w:rsidR="00AA546A" w:rsidRPr="00AA546A" w:rsidRDefault="00AA546A" w:rsidP="00AA546A">
      <w:pPr>
        <w:pStyle w:val="code"/>
      </w:pPr>
      <w:r w:rsidRPr="00AA546A">
        <w:t xml:space="preserve">      "usgs": "05465700",</w:t>
      </w:r>
    </w:p>
    <w:p w:rsidR="00AA546A" w:rsidRPr="00AA546A" w:rsidRDefault="00AA546A" w:rsidP="00AA546A">
      <w:pPr>
        <w:pStyle w:val="code"/>
      </w:pPr>
      <w:r w:rsidRPr="00AA546A">
        <w:t xml:space="preserve">      "local": "OKVI4"</w:t>
      </w:r>
    </w:p>
    <w:p w:rsidR="00AA546A" w:rsidRPr="00AA546A" w:rsidRDefault="00AA546A" w:rsidP="00AA546A">
      <w:pPr>
        <w:pStyle w:val="code"/>
      </w:pPr>
      <w:r w:rsidRPr="00AA546A">
        <w:t xml:space="preserve">    }</w:t>
      </w:r>
    </w:p>
    <w:p w:rsidR="00AA546A" w:rsidRPr="00AA546A" w:rsidRDefault="00AA546A" w:rsidP="00AA546A">
      <w:pPr>
        <w:pStyle w:val="code"/>
      </w:pPr>
      <w:r w:rsidRPr="00AA546A">
        <w:t xml:space="preserve">  },</w:t>
      </w:r>
    </w:p>
    <w:p w:rsidR="00AA546A" w:rsidRPr="00AA546A" w:rsidRDefault="00AA546A" w:rsidP="00AA546A">
      <w:pPr>
        <w:pStyle w:val="code"/>
      </w:pPr>
      <w:r w:rsidRPr="00AA546A">
        <w:t xml:space="preserve">  {</w:t>
      </w:r>
    </w:p>
    <w:p w:rsidR="00AA546A" w:rsidRPr="00AA546A" w:rsidRDefault="00AA546A" w:rsidP="00AA546A">
      <w:pPr>
        <w:pStyle w:val="code"/>
      </w:pPr>
      <w:r w:rsidRPr="00AA546A">
        <w:t xml:space="preserve">    "description": "IOWA RIVER NEAR ROWAN 4NW",</w:t>
      </w:r>
    </w:p>
    <w:p w:rsidR="00AA546A" w:rsidRPr="00AA546A" w:rsidRDefault="00AA546A" w:rsidP="00AA546A">
      <w:pPr>
        <w:pStyle w:val="code"/>
      </w:pPr>
      <w:r w:rsidRPr="00AA546A">
        <w:t xml:space="preserve">    "siteId": 2,</w:t>
      </w:r>
    </w:p>
    <w:p w:rsidR="00AA546A" w:rsidRPr="00AA546A" w:rsidRDefault="00AA546A" w:rsidP="00AA546A">
      <w:pPr>
        <w:pStyle w:val="code"/>
      </w:pPr>
      <w:r w:rsidRPr="00AA546A">
        <w:t xml:space="preserve">    "sitenames": {</w:t>
      </w:r>
    </w:p>
    <w:p w:rsidR="00AA546A" w:rsidRPr="00AA546A" w:rsidRDefault="00AA546A" w:rsidP="00AA546A">
      <w:pPr>
        <w:pStyle w:val="code"/>
      </w:pPr>
      <w:r w:rsidRPr="00AA546A">
        <w:t xml:space="preserve">      "CWMS": "ROWI4",</w:t>
      </w:r>
    </w:p>
    <w:p w:rsidR="00AA546A" w:rsidRPr="00AA546A" w:rsidRDefault="00AA546A" w:rsidP="00AA546A">
      <w:pPr>
        <w:pStyle w:val="code"/>
      </w:pPr>
      <w:r w:rsidRPr="00AA546A">
        <w:t xml:space="preserve">      "USGS": "05449500"</w:t>
      </w:r>
    </w:p>
    <w:p w:rsidR="00AA546A" w:rsidRPr="00AA546A" w:rsidRDefault="00AA546A" w:rsidP="00AA546A">
      <w:pPr>
        <w:pStyle w:val="code"/>
      </w:pPr>
      <w:r w:rsidRPr="00AA546A">
        <w:t xml:space="preserve">    }</w:t>
      </w:r>
    </w:p>
    <w:p w:rsidR="00AA546A" w:rsidRPr="00AA546A" w:rsidRDefault="00AA546A" w:rsidP="00AA546A">
      <w:pPr>
        <w:pStyle w:val="code"/>
      </w:pPr>
      <w:r w:rsidRPr="00AA546A">
        <w:t xml:space="preserve">  },</w:t>
      </w:r>
    </w:p>
    <w:p w:rsidR="00AA546A" w:rsidRPr="00AA546A" w:rsidRDefault="00AA546A" w:rsidP="00AA546A">
      <w:pPr>
        <w:pStyle w:val="code"/>
      </w:pPr>
      <w:r w:rsidRPr="00AA546A">
        <w:t xml:space="preserve">  {</w:t>
      </w:r>
    </w:p>
    <w:p w:rsidR="00AA546A" w:rsidRPr="00AA546A" w:rsidRDefault="00AA546A" w:rsidP="00AA546A">
      <w:pPr>
        <w:pStyle w:val="code"/>
      </w:pPr>
      <w:r w:rsidRPr="00AA546A">
        <w:t xml:space="preserve">    "description": "Site used for Regression Testing",</w:t>
      </w:r>
    </w:p>
    <w:p w:rsidR="00AA546A" w:rsidRPr="00AA546A" w:rsidRDefault="00AA546A" w:rsidP="00AA546A">
      <w:pPr>
        <w:pStyle w:val="code"/>
      </w:pPr>
      <w:r w:rsidRPr="00AA546A">
        <w:t xml:space="preserve">    "siteId": 3,</w:t>
      </w:r>
    </w:p>
    <w:p w:rsidR="00AA546A" w:rsidRPr="00AA546A" w:rsidRDefault="00AA546A" w:rsidP="00AA546A">
      <w:pPr>
        <w:pStyle w:val="code"/>
      </w:pPr>
      <w:r w:rsidRPr="00AA546A">
        <w:t xml:space="preserve">    "sitenames": {</w:t>
      </w:r>
    </w:p>
    <w:p w:rsidR="00AA546A" w:rsidRPr="00AA546A" w:rsidRDefault="00AA546A" w:rsidP="00AA546A">
      <w:pPr>
        <w:pStyle w:val="code"/>
      </w:pPr>
      <w:r w:rsidRPr="00AA546A">
        <w:t xml:space="preserve">      "CWMS": "TESTSITE1"</w:t>
      </w:r>
    </w:p>
    <w:p w:rsidR="00AA546A" w:rsidRPr="00AA546A" w:rsidRDefault="00AA546A" w:rsidP="00AA546A">
      <w:pPr>
        <w:pStyle w:val="code"/>
      </w:pPr>
      <w:r w:rsidRPr="00AA546A">
        <w:t xml:space="preserve">    }</w:t>
      </w:r>
    </w:p>
    <w:p w:rsidR="00AA546A" w:rsidRPr="00AA546A" w:rsidRDefault="00AA546A" w:rsidP="00AA546A">
      <w:pPr>
        <w:pStyle w:val="code"/>
      </w:pPr>
      <w:r w:rsidRPr="00AA546A">
        <w:t xml:space="preserve">  }</w:t>
      </w:r>
    </w:p>
    <w:p w:rsidR="00AA546A" w:rsidRDefault="00AA546A" w:rsidP="00AA546A">
      <w:pPr>
        <w:pStyle w:val="code"/>
      </w:pPr>
      <w:r>
        <w:t>]</w:t>
      </w:r>
    </w:p>
    <w:p w:rsidR="000070E6" w:rsidRDefault="000070E6" w:rsidP="000070E6"/>
    <w:p w:rsidR="00AA546A" w:rsidRDefault="00AA546A" w:rsidP="000070E6">
      <w:r>
        <w:t>The numeric ID may be used in subsequent calls to the “site” method.</w:t>
      </w:r>
    </w:p>
    <w:p w:rsidR="00AA546A" w:rsidRDefault="00AA546A" w:rsidP="000070E6"/>
    <w:p w:rsidR="00AA546A" w:rsidRDefault="00AA546A" w:rsidP="00AA546A">
      <w:pPr>
        <w:pStyle w:val="Heading3"/>
      </w:pPr>
      <w:bookmarkStart w:id="36" w:name="_Toc141265424"/>
      <w:r>
        <w:t xml:space="preserve">GET </w:t>
      </w:r>
      <w:proofErr w:type="gramStart"/>
      <w:r>
        <w:t>site</w:t>
      </w:r>
      <w:bookmarkEnd w:id="36"/>
      <w:proofErr w:type="gramEnd"/>
    </w:p>
    <w:p w:rsidR="00AA546A" w:rsidRDefault="00AA546A" w:rsidP="00AA546A">
      <w:r>
        <w:t>Example:</w:t>
      </w:r>
    </w:p>
    <w:p w:rsidR="00AA546A" w:rsidRDefault="00AA546A" w:rsidP="00AA546A">
      <w:pPr>
        <w:pStyle w:val="code"/>
      </w:pPr>
      <w:r w:rsidRPr="001D06CC">
        <w:t>http://localhost:8080</w:t>
      </w:r>
      <w:r w:rsidR="00C503DB">
        <w:t>/odcsapi/</w:t>
      </w:r>
      <w:r>
        <w:t>site?siteid=3</w:t>
      </w:r>
    </w:p>
    <w:p w:rsidR="00AA546A" w:rsidRDefault="00AA546A" w:rsidP="00AA546A">
      <w:pPr>
        <w:pStyle w:val="code"/>
      </w:pPr>
    </w:p>
    <w:p w:rsidR="00AA546A" w:rsidRDefault="00AA546A" w:rsidP="00AA546A">
      <w:r>
        <w:t>This method returns a JSON representation of a single, complete DECODES Site record. The structure is as follows:</w:t>
      </w:r>
    </w:p>
    <w:p w:rsidR="00C95BB7" w:rsidRPr="00C95BB7" w:rsidRDefault="00C95BB7" w:rsidP="00C95BB7">
      <w:pPr>
        <w:pStyle w:val="code"/>
      </w:pPr>
      <w:r w:rsidRPr="00C95BB7">
        <w:t>{</w:t>
      </w:r>
    </w:p>
    <w:p w:rsidR="00C95BB7" w:rsidRPr="00C95BB7" w:rsidRDefault="00C95BB7" w:rsidP="00C95BB7">
      <w:pPr>
        <w:pStyle w:val="code"/>
      </w:pPr>
      <w:r w:rsidRPr="00C95BB7">
        <w:t xml:space="preserve">  "country": "USA",</w:t>
      </w:r>
    </w:p>
    <w:p w:rsidR="00C95BB7" w:rsidRPr="00C95BB7" w:rsidRDefault="00C95BB7" w:rsidP="00C95BB7">
      <w:pPr>
        <w:pStyle w:val="code"/>
      </w:pPr>
      <w:r w:rsidRPr="00C95BB7">
        <w:t xml:space="preserve">  "description": "Barre Falls Dam, Ware River",</w:t>
      </w:r>
    </w:p>
    <w:p w:rsidR="00C95BB7" w:rsidRPr="00C95BB7" w:rsidRDefault="00C95BB7" w:rsidP="00C95BB7">
      <w:pPr>
        <w:pStyle w:val="code"/>
      </w:pPr>
      <w:r w:rsidRPr="00C95BB7">
        <w:t xml:space="preserve">  "elevUnits": "M",</w:t>
      </w:r>
    </w:p>
    <w:p w:rsidR="00C95BB7" w:rsidRPr="00C95BB7" w:rsidRDefault="00C95BB7" w:rsidP="00C95BB7">
      <w:pPr>
        <w:pStyle w:val="code"/>
      </w:pPr>
      <w:r w:rsidRPr="00C95BB7">
        <w:t xml:space="preserve">  "elevation": 234.7,</w:t>
      </w:r>
    </w:p>
    <w:p w:rsidR="00C95BB7" w:rsidRPr="00C95BB7" w:rsidRDefault="00C95BB7" w:rsidP="00C95BB7">
      <w:pPr>
        <w:pStyle w:val="code"/>
      </w:pPr>
      <w:r w:rsidRPr="00C95BB7">
        <w:t xml:space="preserve">  "latitude": "42.4278",</w:t>
      </w:r>
    </w:p>
    <w:p w:rsidR="00C95BB7" w:rsidRPr="00C95BB7" w:rsidRDefault="00C95BB7" w:rsidP="00C95BB7">
      <w:pPr>
        <w:pStyle w:val="code"/>
      </w:pPr>
      <w:r w:rsidRPr="00C95BB7">
        <w:t xml:space="preserve">  "longitude": "-72.0261",</w:t>
      </w:r>
    </w:p>
    <w:p w:rsidR="00C95BB7" w:rsidRPr="00C95BB7" w:rsidRDefault="00C95BB7" w:rsidP="00C95BB7">
      <w:pPr>
        <w:pStyle w:val="code"/>
      </w:pPr>
      <w:r w:rsidRPr="00C95BB7">
        <w:t xml:space="preserve">  "nearestCity": "Barre Falls Dam",</w:t>
      </w:r>
    </w:p>
    <w:p w:rsidR="00C95BB7" w:rsidRPr="00C95BB7" w:rsidRDefault="00C95BB7" w:rsidP="00C95BB7">
      <w:pPr>
        <w:pStyle w:val="code"/>
      </w:pPr>
      <w:r w:rsidRPr="00C95BB7">
        <w:t xml:space="preserve">  "properties": {</w:t>
      </w:r>
    </w:p>
    <w:p w:rsidR="00617CFB" w:rsidRPr="00C95BB7" w:rsidRDefault="00C95BB7" w:rsidP="00617CFB">
      <w:pPr>
        <w:pStyle w:val="code"/>
      </w:pPr>
      <w:r w:rsidRPr="00C95BB7">
        <w:t xml:space="preserve">    "some": "thing"</w:t>
      </w:r>
      <w:r w:rsidR="00617CFB">
        <w:t>,</w:t>
      </w:r>
    </w:p>
    <w:p w:rsidR="00617CFB" w:rsidRPr="00C95BB7" w:rsidRDefault="00617CFB" w:rsidP="00617CFB">
      <w:pPr>
        <w:pStyle w:val="code"/>
      </w:pPr>
      <w:r w:rsidRPr="00C95BB7">
        <w:t xml:space="preserve">    "some</w:t>
      </w:r>
      <w:r>
        <w:t>thing</w:t>
      </w:r>
      <w:r w:rsidRPr="00C95BB7">
        <w:t>": "</w:t>
      </w:r>
      <w:r>
        <w:t>else</w:t>
      </w:r>
      <w:r w:rsidRPr="00C95BB7">
        <w:t>"</w:t>
      </w:r>
    </w:p>
    <w:p w:rsidR="00C95BB7" w:rsidRPr="00C95BB7" w:rsidRDefault="00C95BB7" w:rsidP="00C95BB7">
      <w:pPr>
        <w:pStyle w:val="code"/>
      </w:pPr>
      <w:r w:rsidRPr="00C95BB7">
        <w:t xml:space="preserve">  },</w:t>
      </w:r>
    </w:p>
    <w:p w:rsidR="00C95BB7" w:rsidRPr="00C95BB7" w:rsidRDefault="00C95BB7" w:rsidP="00C95BB7">
      <w:pPr>
        <w:pStyle w:val="code"/>
      </w:pPr>
      <w:r w:rsidRPr="00C95BB7">
        <w:t xml:space="preserve">  "region": "",</w:t>
      </w:r>
    </w:p>
    <w:p w:rsidR="00C95BB7" w:rsidRPr="00C95BB7" w:rsidRDefault="00C95BB7" w:rsidP="00C95BB7">
      <w:pPr>
        <w:pStyle w:val="code"/>
      </w:pPr>
      <w:r w:rsidRPr="00C95BB7">
        <w:t xml:space="preserve">  "siteId": 7,</w:t>
      </w:r>
    </w:p>
    <w:p w:rsidR="00C95BB7" w:rsidRPr="00C95BB7" w:rsidRDefault="00C95BB7" w:rsidP="00C95BB7">
      <w:pPr>
        <w:pStyle w:val="code"/>
      </w:pPr>
      <w:r w:rsidRPr="00C95BB7">
        <w:t xml:space="preserve">  "sitenames": {</w:t>
      </w:r>
    </w:p>
    <w:p w:rsidR="00C95BB7" w:rsidRPr="00C95BB7" w:rsidRDefault="00C95BB7" w:rsidP="00C95BB7">
      <w:pPr>
        <w:pStyle w:val="code"/>
      </w:pPr>
      <w:r w:rsidRPr="00C95BB7">
        <w:t xml:space="preserve">    "CWMS": "BFD",</w:t>
      </w:r>
    </w:p>
    <w:p w:rsidR="00C95BB7" w:rsidRPr="00C95BB7" w:rsidRDefault="00C95BB7" w:rsidP="00C95BB7">
      <w:pPr>
        <w:pStyle w:val="code"/>
      </w:pPr>
      <w:r w:rsidRPr="00C95BB7">
        <w:t xml:space="preserve">    "NWSHB5": "BFD"</w:t>
      </w:r>
    </w:p>
    <w:p w:rsidR="00C95BB7" w:rsidRPr="00C95BB7" w:rsidRDefault="00C95BB7" w:rsidP="00C95BB7">
      <w:pPr>
        <w:pStyle w:val="code"/>
      </w:pPr>
      <w:r w:rsidRPr="00C95BB7">
        <w:t xml:space="preserve">  },</w:t>
      </w:r>
    </w:p>
    <w:p w:rsidR="00C95BB7" w:rsidRPr="00C95BB7" w:rsidRDefault="00C95BB7" w:rsidP="00C95BB7">
      <w:pPr>
        <w:pStyle w:val="code"/>
      </w:pPr>
      <w:r w:rsidRPr="00C95BB7">
        <w:t xml:space="preserve">  "state": "MA",</w:t>
      </w:r>
    </w:p>
    <w:p w:rsidR="00C95BB7" w:rsidRPr="00C95BB7" w:rsidRDefault="00C95BB7" w:rsidP="00C95BB7">
      <w:pPr>
        <w:pStyle w:val="code"/>
      </w:pPr>
      <w:r w:rsidRPr="00C95BB7">
        <w:t xml:space="preserve">  "timezone": "America/New_York"</w:t>
      </w:r>
    </w:p>
    <w:p w:rsidR="00C95BB7" w:rsidRPr="00C95BB7" w:rsidRDefault="00C95BB7" w:rsidP="00C95BB7">
      <w:pPr>
        <w:pStyle w:val="code"/>
      </w:pPr>
      <w:r w:rsidRPr="00C95BB7">
        <w:t>}</w:t>
      </w:r>
    </w:p>
    <w:p w:rsidR="00AA546A" w:rsidRDefault="00AA546A" w:rsidP="00AA546A"/>
    <w:p w:rsidR="006C0A1F" w:rsidRDefault="006C0A1F" w:rsidP="006C0A1F">
      <w:pPr>
        <w:pStyle w:val="Heading3"/>
      </w:pPr>
      <w:bookmarkStart w:id="37" w:name="_Toc141265425"/>
      <w:r>
        <w:t>POST site</w:t>
      </w:r>
      <w:bookmarkEnd w:id="37"/>
    </w:p>
    <w:p w:rsidR="006C0A1F" w:rsidRDefault="006C0A1F" w:rsidP="006C0A1F">
      <w:r>
        <w:t xml:space="preserve">The POST site method requires a valid token. It takes a single DECODES site record in JSON format, as described above for GET site. </w:t>
      </w:r>
    </w:p>
    <w:p w:rsidR="006C0A1F" w:rsidRDefault="006C0A1F" w:rsidP="006C0A1F">
      <w:r>
        <w:t xml:space="preserve">For creating a new site, leave </w:t>
      </w:r>
      <w:proofErr w:type="spellStart"/>
      <w:r>
        <w:t>siteId</w:t>
      </w:r>
      <w:proofErr w:type="spellEnd"/>
      <w:r>
        <w:t xml:space="preserve"> out of the passed data structure.</w:t>
      </w:r>
    </w:p>
    <w:p w:rsidR="006C0A1F" w:rsidRDefault="006C0A1F" w:rsidP="006C0A1F">
      <w:r>
        <w:t xml:space="preserve">For overwriting an existing one, include the </w:t>
      </w:r>
      <w:proofErr w:type="spellStart"/>
      <w:r>
        <w:t>siteId</w:t>
      </w:r>
      <w:proofErr w:type="spellEnd"/>
      <w:r>
        <w:t xml:space="preserve"> that was previously returned. The site list in the database is replaced with the one sent.</w:t>
      </w:r>
    </w:p>
    <w:p w:rsidR="00251F4B" w:rsidRDefault="00251F4B" w:rsidP="006C0A1F"/>
    <w:p w:rsidR="00251F4B" w:rsidRPr="00E23CB7" w:rsidRDefault="00251F4B" w:rsidP="00251F4B">
      <w:pPr>
        <w:pStyle w:val="Heading3"/>
      </w:pPr>
      <w:bookmarkStart w:id="38" w:name="_Toc141265426"/>
      <w:r>
        <w:t xml:space="preserve">DELETE </w:t>
      </w:r>
      <w:proofErr w:type="gramStart"/>
      <w:r>
        <w:t>site</w:t>
      </w:r>
      <w:bookmarkEnd w:id="38"/>
      <w:proofErr w:type="gramEnd"/>
    </w:p>
    <w:p w:rsidR="004553E6" w:rsidRDefault="004553E6" w:rsidP="004553E6">
      <w:r>
        <w:t xml:space="preserve">The </w:t>
      </w:r>
      <w:r w:rsidR="00D12BCB">
        <w:t>DELETE</w:t>
      </w:r>
      <w:r>
        <w:t xml:space="preserve"> site method requires a valid token</w:t>
      </w:r>
      <w:r w:rsidR="00D12BCB">
        <w:t>.</w:t>
      </w:r>
      <w:r>
        <w:t xml:space="preserve"> </w:t>
      </w:r>
    </w:p>
    <w:p w:rsidR="006C0A1F" w:rsidRDefault="004553E6" w:rsidP="00AA546A">
      <w:r>
        <w:t xml:space="preserve">Required argument </w:t>
      </w:r>
      <w:proofErr w:type="spellStart"/>
      <w:r>
        <w:t>siteid</w:t>
      </w:r>
      <w:proofErr w:type="spellEnd"/>
      <w:r>
        <w:t xml:space="preserve"> must be passed.</w:t>
      </w:r>
    </w:p>
    <w:p w:rsidR="004553E6" w:rsidRDefault="004553E6" w:rsidP="00AA546A">
      <w:r>
        <w:t>Error 405 will be returned if site is used by one or more platforms and cannot be deleted.</w:t>
      </w:r>
    </w:p>
    <w:p w:rsidR="00AA546A" w:rsidRDefault="00AA546A" w:rsidP="00AA546A"/>
    <w:p w:rsidR="00AA546A" w:rsidRPr="00AA546A" w:rsidRDefault="00AA546A" w:rsidP="00AA546A"/>
    <w:p w:rsidR="001D06CC" w:rsidRPr="001D06CC" w:rsidRDefault="001D06CC" w:rsidP="001D06CC"/>
    <w:p w:rsidR="0053760F" w:rsidRDefault="0053760F" w:rsidP="002E7375">
      <w:pPr>
        <w:pStyle w:val="Heading2"/>
      </w:pPr>
      <w:bookmarkStart w:id="39" w:name="_Toc141265427"/>
      <w:r>
        <w:t>DECODES Platform Configurations</w:t>
      </w:r>
      <w:bookmarkEnd w:id="39"/>
    </w:p>
    <w:p w:rsidR="0053760F" w:rsidRDefault="0053760F" w:rsidP="0053760F"/>
    <w:p w:rsidR="0053760F" w:rsidRDefault="0053760F" w:rsidP="00552EAF">
      <w:pPr>
        <w:pStyle w:val="Heading3"/>
      </w:pPr>
      <w:bookmarkStart w:id="40" w:name="_Toc141265428"/>
      <w:r>
        <w:t xml:space="preserve">GET </w:t>
      </w:r>
      <w:proofErr w:type="spellStart"/>
      <w:proofErr w:type="gramStart"/>
      <w:r>
        <w:t>configrefs</w:t>
      </w:r>
      <w:bookmarkEnd w:id="40"/>
      <w:proofErr w:type="spellEnd"/>
      <w:proofErr w:type="gramEnd"/>
    </w:p>
    <w:p w:rsidR="00552EAF" w:rsidRDefault="00552EAF" w:rsidP="00552EAF">
      <w:r>
        <w:t>Example:</w:t>
      </w:r>
    </w:p>
    <w:p w:rsidR="00552EAF" w:rsidRDefault="00552EAF" w:rsidP="00552EAF">
      <w:pPr>
        <w:pStyle w:val="code"/>
      </w:pPr>
      <w:r w:rsidRPr="001D06CC">
        <w:t>http://localhost:8080</w:t>
      </w:r>
      <w:r w:rsidR="00C503DB">
        <w:t>/odcsapi/</w:t>
      </w:r>
      <w:r>
        <w:t>config</w:t>
      </w:r>
      <w:r w:rsidRPr="001D06CC">
        <w:t>refs</w:t>
      </w:r>
    </w:p>
    <w:p w:rsidR="00552EAF" w:rsidRDefault="00552EAF" w:rsidP="00552EAF">
      <w:pPr>
        <w:pStyle w:val="code"/>
      </w:pPr>
    </w:p>
    <w:p w:rsidR="00552EAF" w:rsidRDefault="00552EAF" w:rsidP="00552EAF">
      <w:r>
        <w:t xml:space="preserve">This method returns a JSON list of DECODES Config records suitable for displaying in a table or </w:t>
      </w:r>
      <w:proofErr w:type="gramStart"/>
      <w:r>
        <w:t>pick-list</w:t>
      </w:r>
      <w:proofErr w:type="gramEnd"/>
      <w:r>
        <w:t>. The returned structure contains an array in the following format:</w:t>
      </w:r>
    </w:p>
    <w:p w:rsidR="00552EAF" w:rsidRPr="00552EAF" w:rsidRDefault="00552EAF" w:rsidP="00552EAF">
      <w:pPr>
        <w:pStyle w:val="code"/>
      </w:pPr>
      <w:r w:rsidRPr="00552EAF">
        <w:t>[</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"configId": 1,</w:t>
      </w:r>
    </w:p>
    <w:p w:rsidR="00552EAF" w:rsidRPr="00552EAF" w:rsidRDefault="00552EAF" w:rsidP="00552EAF">
      <w:pPr>
        <w:pStyle w:val="code"/>
      </w:pPr>
      <w:r w:rsidRPr="00552EAF">
        <w:t xml:space="preserve">    "description": "WSC SHEF - 2 sensors - HG, VB",</w:t>
      </w:r>
    </w:p>
    <w:p w:rsidR="00552EAF" w:rsidRPr="00552EAF" w:rsidRDefault="00552EAF" w:rsidP="00552EAF">
      <w:pPr>
        <w:pStyle w:val="code"/>
      </w:pPr>
      <w:r w:rsidRPr="00552EAF">
        <w:t xml:space="preserve">    "name": "Shef-WSC-Hydro-RCOYCHER",</w:t>
      </w:r>
    </w:p>
    <w:p w:rsidR="00552EAF" w:rsidRPr="00552EAF" w:rsidRDefault="00552EAF" w:rsidP="00552EAF">
      <w:pPr>
        <w:pStyle w:val="code"/>
      </w:pPr>
      <w:r w:rsidRPr="00552EAF">
        <w:t xml:space="preserve">    "numPlatforms": 1</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"configId": 2,</w:t>
      </w:r>
    </w:p>
    <w:p w:rsidR="00552EAF" w:rsidRPr="00552EAF" w:rsidRDefault="00552EAF" w:rsidP="00552EAF">
      <w:pPr>
        <w:pStyle w:val="code"/>
      </w:pPr>
      <w:r w:rsidRPr="00552EAF">
        <w:t xml:space="preserve">    "description": "WSC SHEF - 2 sensors - QR=QF, HG",</w:t>
      </w:r>
    </w:p>
    <w:p w:rsidR="00552EAF" w:rsidRPr="00552EAF" w:rsidRDefault="00552EAF" w:rsidP="00552EAF">
      <w:pPr>
        <w:pStyle w:val="code"/>
      </w:pPr>
      <w:r w:rsidRPr="00552EAF">
        <w:t xml:space="preserve">    "name": "Shef-WSC-Hydro-RBRDDDVH",</w:t>
      </w:r>
    </w:p>
    <w:p w:rsidR="00552EAF" w:rsidRPr="00552EAF" w:rsidRDefault="00552EAF" w:rsidP="00552EAF">
      <w:pPr>
        <w:pStyle w:val="code"/>
      </w:pPr>
      <w:r w:rsidRPr="00552EAF">
        <w:t xml:space="preserve">    "numPlatforms": 1</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"configId": 3,</w:t>
      </w:r>
    </w:p>
    <w:p w:rsidR="00552EAF" w:rsidRPr="00552EAF" w:rsidRDefault="00552EAF" w:rsidP="00552EAF">
      <w:pPr>
        <w:pStyle w:val="code"/>
      </w:pPr>
      <w:r w:rsidRPr="00552EAF">
        <w:t xml:space="preserve">    "description": "WSC SHEF - 2 sensors - HG, VB",</w:t>
      </w:r>
    </w:p>
    <w:p w:rsidR="00552EAF" w:rsidRPr="00552EAF" w:rsidRDefault="00552EAF" w:rsidP="00552EAF">
      <w:pPr>
        <w:pStyle w:val="code"/>
      </w:pPr>
      <w:r w:rsidRPr="00552EAF">
        <w:t xml:space="preserve">    "name": "Shef-WSC-Hydro-RBLOCLEE",</w:t>
      </w:r>
    </w:p>
    <w:p w:rsidR="00552EAF" w:rsidRPr="00552EAF" w:rsidRDefault="00552EAF" w:rsidP="00552EAF">
      <w:pPr>
        <w:pStyle w:val="code"/>
      </w:pPr>
      <w:r w:rsidRPr="00552EAF">
        <w:t xml:space="preserve">    "numPlatforms": 1</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"configId": 4,</w:t>
      </w:r>
    </w:p>
    <w:p w:rsidR="00552EAF" w:rsidRPr="00552EAF" w:rsidRDefault="00552EAF" w:rsidP="00552EAF">
      <w:pPr>
        <w:pStyle w:val="code"/>
      </w:pPr>
      <w:r w:rsidRPr="00552EAF">
        <w:t xml:space="preserve">    "description": "AE SHEF - 4 sensors - PC, TA, SW, YB=VB",</w:t>
      </w:r>
    </w:p>
    <w:p w:rsidR="00552EAF" w:rsidRPr="00552EAF" w:rsidRDefault="00552EAF" w:rsidP="00552EAF">
      <w:pPr>
        <w:pStyle w:val="code"/>
      </w:pPr>
      <w:r w:rsidRPr="00552EAF">
        <w:t xml:space="preserve">    "name": "Shef-AE-Met-SESK",</w:t>
      </w:r>
    </w:p>
    <w:p w:rsidR="00552EAF" w:rsidRPr="00552EAF" w:rsidRDefault="00552EAF" w:rsidP="00552EAF">
      <w:pPr>
        <w:pStyle w:val="code"/>
      </w:pPr>
      <w:r w:rsidRPr="00552EAF">
        <w:t xml:space="preserve">    "numPlatforms": 1</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"configId": 5,</w:t>
      </w:r>
    </w:p>
    <w:p w:rsidR="00552EAF" w:rsidRPr="00552EAF" w:rsidRDefault="00552EAF" w:rsidP="00552EAF">
      <w:pPr>
        <w:pStyle w:val="code"/>
      </w:pPr>
      <w:r w:rsidRPr="00552EAF">
        <w:t xml:space="preserve">    "description": "WSC SHEF - 2 sensors - HG, VB",</w:t>
      </w:r>
    </w:p>
    <w:p w:rsidR="00552EAF" w:rsidRPr="00552EAF" w:rsidRDefault="00552EAF" w:rsidP="00552EAF">
      <w:pPr>
        <w:pStyle w:val="code"/>
      </w:pPr>
      <w:r w:rsidRPr="00552EAF">
        <w:t xml:space="preserve">    "name": "Shef-WSC-Hydro-RBULLRES",</w:t>
      </w:r>
    </w:p>
    <w:p w:rsidR="00552EAF" w:rsidRPr="00552EAF" w:rsidRDefault="00552EAF" w:rsidP="00552EAF">
      <w:pPr>
        <w:pStyle w:val="code"/>
      </w:pPr>
      <w:r w:rsidRPr="00552EAF">
        <w:t xml:space="preserve">    "numPlatforms": 1</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w:t>
      </w:r>
    </w:p>
    <w:p w:rsidR="00552EAF" w:rsidRPr="00552EAF" w:rsidRDefault="00552EAF" w:rsidP="00552EAF">
      <w:pPr>
        <w:pStyle w:val="code"/>
      </w:pPr>
      <w:r w:rsidRPr="00552EAF">
        <w:t xml:space="preserve">    "configId": 6,</w:t>
      </w:r>
    </w:p>
    <w:p w:rsidR="00552EAF" w:rsidRPr="00552EAF" w:rsidRDefault="00552EAF" w:rsidP="00552EAF">
      <w:pPr>
        <w:pStyle w:val="code"/>
      </w:pPr>
      <w:r w:rsidRPr="00552EAF">
        <w:t xml:space="preserve">    "description": "WSC SHEF - 2 sensors - HG, VB",</w:t>
      </w:r>
    </w:p>
    <w:p w:rsidR="00552EAF" w:rsidRPr="00552EAF" w:rsidRDefault="00552EAF" w:rsidP="00552EAF">
      <w:pPr>
        <w:pStyle w:val="code"/>
      </w:pPr>
      <w:r w:rsidRPr="00552EAF">
        <w:t xml:space="preserve">    "name": "Shef-WSC-Hydro-RREDBIN",</w:t>
      </w:r>
    </w:p>
    <w:p w:rsidR="00552EAF" w:rsidRPr="00552EAF" w:rsidRDefault="00552EAF" w:rsidP="00552EAF">
      <w:pPr>
        <w:pStyle w:val="code"/>
      </w:pPr>
      <w:r w:rsidRPr="00552EAF">
        <w:t xml:space="preserve">    "numPlatforms": 1</w:t>
      </w:r>
    </w:p>
    <w:p w:rsidR="00552EAF" w:rsidRPr="00552EAF" w:rsidRDefault="00552EAF" w:rsidP="00552EAF">
      <w:pPr>
        <w:pStyle w:val="code"/>
      </w:pPr>
      <w:r w:rsidRPr="00552EAF">
        <w:t xml:space="preserve">  }</w:t>
      </w:r>
    </w:p>
    <w:p w:rsidR="00552EAF" w:rsidRDefault="00552EAF" w:rsidP="00552EAF">
      <w:pPr>
        <w:pStyle w:val="code"/>
      </w:pPr>
      <w:r>
        <w:t>]</w:t>
      </w:r>
    </w:p>
    <w:p w:rsidR="00552EAF" w:rsidRDefault="00552EAF" w:rsidP="00552EAF">
      <w:r>
        <w:t>The numeric ID may be used in subsequent calls to the “config” method.</w:t>
      </w:r>
    </w:p>
    <w:p w:rsidR="0053760F" w:rsidRDefault="0053760F" w:rsidP="0053760F"/>
    <w:p w:rsidR="00552EAF" w:rsidRDefault="00552EAF" w:rsidP="00552EAF">
      <w:pPr>
        <w:pStyle w:val="Heading3"/>
      </w:pPr>
      <w:bookmarkStart w:id="41" w:name="_Toc141265429"/>
      <w:r>
        <w:t xml:space="preserve">GET </w:t>
      </w:r>
      <w:proofErr w:type="gramStart"/>
      <w:r>
        <w:t>config</w:t>
      </w:r>
      <w:bookmarkEnd w:id="41"/>
      <w:proofErr w:type="gramEnd"/>
    </w:p>
    <w:p w:rsidR="00552EAF" w:rsidRDefault="00552EAF" w:rsidP="00552EAF">
      <w:r>
        <w:t>Example:</w:t>
      </w:r>
    </w:p>
    <w:p w:rsidR="00552EAF" w:rsidRDefault="00552EAF" w:rsidP="00552EAF">
      <w:pPr>
        <w:pStyle w:val="code"/>
      </w:pPr>
      <w:r w:rsidRPr="001D06CC">
        <w:t>http://localhost:8080</w:t>
      </w:r>
      <w:r w:rsidR="00C503DB">
        <w:t>/odcsapi/</w:t>
      </w:r>
      <w:r>
        <w:t>config?configid=12</w:t>
      </w:r>
    </w:p>
    <w:p w:rsidR="00552EAF" w:rsidRDefault="00552EAF" w:rsidP="00552EAF">
      <w:pPr>
        <w:pStyle w:val="code"/>
      </w:pPr>
    </w:p>
    <w:p w:rsidR="00552EAF" w:rsidRDefault="00552EAF" w:rsidP="00552EAF">
      <w:r>
        <w:t>This method returns a JSON representation of a single, complete DECODES Config record. Example:</w:t>
      </w:r>
    </w:p>
    <w:p w:rsidR="00552EAF" w:rsidRDefault="00552EAF" w:rsidP="00552EAF">
      <w:pPr>
        <w:pStyle w:val="HTMLPreformatted"/>
      </w:pPr>
    </w:p>
    <w:p w:rsidR="00552EAF" w:rsidRPr="00552EAF" w:rsidRDefault="00552EAF" w:rsidP="00552EAF">
      <w:pPr>
        <w:pStyle w:val="code"/>
      </w:pPr>
      <w:r w:rsidRPr="00552EAF">
        <w:t>{</w:t>
      </w:r>
    </w:p>
    <w:p w:rsidR="00552EAF" w:rsidRPr="00552EAF" w:rsidRDefault="00552EAF" w:rsidP="00552EAF">
      <w:pPr>
        <w:pStyle w:val="code"/>
        <w:rPr>
          <w:rFonts w:cs="Courier New"/>
        </w:rPr>
      </w:pPr>
      <w:r w:rsidRPr="00552EAF">
        <w:rPr>
          <w:rFonts w:cs="Courier New"/>
        </w:rPr>
        <w:t xml:space="preserve">  "configId": 12,</w:t>
      </w:r>
    </w:p>
    <w:p w:rsidR="00552EAF" w:rsidRPr="00552EAF" w:rsidRDefault="00552EAF" w:rsidP="00552EAF">
      <w:pPr>
        <w:pStyle w:val="code"/>
        <w:rPr>
          <w:rFonts w:cs="Courier New"/>
        </w:rPr>
      </w:pPr>
      <w:r w:rsidRPr="00552EAF">
        <w:rPr>
          <w:rFonts w:cs="Courier New"/>
        </w:rPr>
        <w:t xml:space="preserve">  "configSensors":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"dataTypes": {</w:t>
      </w:r>
    </w:p>
    <w:p w:rsidR="00552EAF" w:rsidRPr="00552EAF" w:rsidRDefault="00552EAF" w:rsidP="00552EAF">
      <w:pPr>
        <w:pStyle w:val="code"/>
        <w:rPr>
          <w:rFonts w:cs="Courier New"/>
        </w:rPr>
      </w:pPr>
      <w:r w:rsidRPr="00552EAF">
        <w:rPr>
          <w:rFonts w:cs="Courier New"/>
        </w:rPr>
        <w:t xml:space="preserve">        "NL-SHEF": "WL",</w:t>
      </w:r>
    </w:p>
    <w:p w:rsidR="00552EAF" w:rsidRPr="00552EAF" w:rsidRDefault="00552EAF" w:rsidP="00552EAF">
      <w:pPr>
        <w:pStyle w:val="code"/>
        <w:rPr>
          <w:rFonts w:cs="Courier New"/>
        </w:rPr>
      </w:pPr>
      <w:r w:rsidRPr="00552EAF">
        <w:rPr>
          <w:rFonts w:cs="Courier New"/>
        </w:rPr>
        <w:t xml:space="preserve">        "SHEF-PE": "HG",</w:t>
      </w:r>
    </w:p>
    <w:p w:rsidR="00552EAF" w:rsidRPr="00552EAF" w:rsidRDefault="00552EAF" w:rsidP="00552EAF">
      <w:pPr>
        <w:pStyle w:val="code"/>
        <w:rPr>
          <w:rFonts w:cs="Courier New"/>
        </w:rPr>
      </w:pPr>
      <w:r w:rsidRPr="00552EAF">
        <w:rPr>
          <w:rFonts w:cs="Courier New"/>
        </w:rPr>
        <w:t xml:space="preserve">        "W-SHEF": "WL"</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"properties": {},</w:t>
      </w:r>
    </w:p>
    <w:p w:rsidR="00552EAF" w:rsidRPr="00552EAF" w:rsidRDefault="00552EAF" w:rsidP="00552EAF">
      <w:pPr>
        <w:pStyle w:val="code"/>
        <w:rPr>
          <w:rFonts w:cs="Courier New"/>
        </w:rPr>
      </w:pPr>
      <w:r w:rsidRPr="00552EAF">
        <w:rPr>
          <w:rFonts w:cs="Courier New"/>
        </w:rPr>
        <w:t xml:space="preserve">      "recordingInterval": 3600,</w:t>
      </w:r>
    </w:p>
    <w:p w:rsidR="00552EAF" w:rsidRPr="00552EAF" w:rsidRDefault="00552EAF" w:rsidP="00552EAF">
      <w:pPr>
        <w:pStyle w:val="code"/>
        <w:rPr>
          <w:rFonts w:cs="Courier New"/>
        </w:rPr>
      </w:pPr>
      <w:r w:rsidRPr="00552EAF">
        <w:rPr>
          <w:rFonts w:cs="Courier New"/>
        </w:rPr>
        <w:t xml:space="preserve">      "recordingMode": "F",</w:t>
      </w:r>
    </w:p>
    <w:p w:rsidR="00552EAF" w:rsidRPr="00552EAF" w:rsidRDefault="00552EAF" w:rsidP="00552EAF">
      <w:pPr>
        <w:pStyle w:val="code"/>
        <w:rPr>
          <w:rFonts w:cs="Courier New"/>
        </w:rPr>
      </w:pPr>
      <w:r w:rsidRPr="00552EAF">
        <w:rPr>
          <w:rFonts w:cs="Courier New"/>
        </w:rPr>
        <w:t xml:space="preserve">      "sensorName": "WL",</w:t>
      </w:r>
    </w:p>
    <w:p w:rsidR="00552EAF" w:rsidRPr="00552EAF" w:rsidRDefault="00552EAF" w:rsidP="00552EAF">
      <w:pPr>
        <w:pStyle w:val="code"/>
        <w:rPr>
          <w:rFonts w:cs="Courier New"/>
        </w:rPr>
      </w:pPr>
      <w:r w:rsidRPr="00552EAF">
        <w:rPr>
          <w:rFonts w:cs="Courier New"/>
        </w:rPr>
        <w:t xml:space="preserve">      "sensorNumber": 1,</w:t>
      </w:r>
    </w:p>
    <w:p w:rsidR="00552EAF" w:rsidRPr="00552EAF" w:rsidRDefault="00552EAF" w:rsidP="00552EAF">
      <w:pPr>
        <w:pStyle w:val="code"/>
        <w:rPr>
          <w:rFonts w:cs="Courier New"/>
        </w:rPr>
      </w:pPr>
      <w:r w:rsidRPr="00552EAF">
        <w:rPr>
          <w:rFonts w:cs="Courier New"/>
        </w:rPr>
        <w:t xml:space="preserve">      "timeOfFirstSample": 0</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"dataTypes": {</w:t>
      </w:r>
    </w:p>
    <w:p w:rsidR="00552EAF" w:rsidRPr="00552EAF" w:rsidRDefault="00552EAF" w:rsidP="00552EAF">
      <w:pPr>
        <w:pStyle w:val="code"/>
        <w:rPr>
          <w:rFonts w:cs="Courier New"/>
        </w:rPr>
      </w:pPr>
      <w:r w:rsidRPr="00552EAF">
        <w:rPr>
          <w:rFonts w:cs="Courier New"/>
        </w:rPr>
        <w:t xml:space="preserve">        "SHEF-PE": "VB"</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"properties": {},</w:t>
      </w:r>
    </w:p>
    <w:p w:rsidR="00552EAF" w:rsidRPr="00552EAF" w:rsidRDefault="00552EAF" w:rsidP="00552EAF">
      <w:pPr>
        <w:pStyle w:val="code"/>
        <w:rPr>
          <w:rFonts w:cs="Courier New"/>
        </w:rPr>
      </w:pPr>
      <w:r w:rsidRPr="00552EAF">
        <w:rPr>
          <w:rFonts w:cs="Courier New"/>
        </w:rPr>
        <w:t xml:space="preserve">      "recordingInterval": 3600,</w:t>
      </w:r>
    </w:p>
    <w:p w:rsidR="00552EAF" w:rsidRPr="00552EAF" w:rsidRDefault="00552EAF" w:rsidP="00552EAF">
      <w:pPr>
        <w:pStyle w:val="code"/>
        <w:rPr>
          <w:rFonts w:cs="Courier New"/>
        </w:rPr>
      </w:pPr>
      <w:r w:rsidRPr="00552EAF">
        <w:rPr>
          <w:rFonts w:cs="Courier New"/>
        </w:rPr>
        <w:t xml:space="preserve">      "recordingMode": "F",</w:t>
      </w:r>
    </w:p>
    <w:p w:rsidR="00552EAF" w:rsidRPr="00552EAF" w:rsidRDefault="00552EAF" w:rsidP="00552EAF">
      <w:pPr>
        <w:pStyle w:val="code"/>
        <w:rPr>
          <w:rFonts w:cs="Courier New"/>
        </w:rPr>
      </w:pPr>
      <w:r w:rsidRPr="00552EAF">
        <w:rPr>
          <w:rFonts w:cs="Courier New"/>
        </w:rPr>
        <w:t xml:space="preserve">      "sensorName": "VB",</w:t>
      </w:r>
    </w:p>
    <w:p w:rsidR="00552EAF" w:rsidRPr="00552EAF" w:rsidRDefault="00552EAF" w:rsidP="00552EAF">
      <w:pPr>
        <w:pStyle w:val="code"/>
        <w:rPr>
          <w:rFonts w:cs="Courier New"/>
        </w:rPr>
      </w:pPr>
      <w:r w:rsidRPr="00552EAF">
        <w:rPr>
          <w:rFonts w:cs="Courier New"/>
        </w:rPr>
        <w:t xml:space="preserve">      "sensorNumber": 4,</w:t>
      </w:r>
    </w:p>
    <w:p w:rsidR="00552EAF" w:rsidRPr="00552EAF" w:rsidRDefault="00552EAF" w:rsidP="00552EAF">
      <w:pPr>
        <w:pStyle w:val="code"/>
        <w:rPr>
          <w:rFonts w:cs="Courier New"/>
        </w:rPr>
      </w:pPr>
      <w:r w:rsidRPr="00552EAF">
        <w:rPr>
          <w:rFonts w:cs="Courier New"/>
        </w:rPr>
        <w:t xml:space="preserve">      "timeOfFirstSample": 0</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"description": "WSC SHEF - 2 sensors - HG, VB",</w:t>
      </w:r>
    </w:p>
    <w:p w:rsidR="00552EAF" w:rsidRPr="00552EAF" w:rsidRDefault="00552EAF" w:rsidP="00552EAF">
      <w:pPr>
        <w:pStyle w:val="code"/>
        <w:rPr>
          <w:rFonts w:cs="Courier New"/>
        </w:rPr>
      </w:pPr>
      <w:r w:rsidRPr="00552EAF">
        <w:rPr>
          <w:rFonts w:cs="Courier New"/>
        </w:rPr>
        <w:t xml:space="preserve">  "name": "Shef-WSC-Hydro-RVERMMAR",</w:t>
      </w:r>
    </w:p>
    <w:p w:rsidR="00552EAF" w:rsidRPr="00552EAF" w:rsidRDefault="00552EAF" w:rsidP="00552EAF">
      <w:pPr>
        <w:pStyle w:val="code"/>
        <w:rPr>
          <w:rFonts w:cs="Courier New"/>
        </w:rPr>
      </w:pPr>
      <w:r w:rsidRPr="00552EAF">
        <w:rPr>
          <w:rFonts w:cs="Courier New"/>
        </w:rPr>
        <w:t xml:space="preserve">  "numPlatforms": 0,</w:t>
      </w:r>
    </w:p>
    <w:p w:rsidR="00552EAF" w:rsidRPr="00552EAF" w:rsidRDefault="00552EAF" w:rsidP="00552EAF">
      <w:pPr>
        <w:pStyle w:val="code"/>
        <w:rPr>
          <w:rFonts w:cs="Courier New"/>
        </w:rPr>
      </w:pPr>
      <w:r w:rsidRPr="00552EAF">
        <w:rPr>
          <w:rFonts w:cs="Courier New"/>
        </w:rPr>
        <w:t xml:space="preserve">  "scripts":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"dataOrder": "D",</w:t>
      </w:r>
    </w:p>
    <w:p w:rsidR="00552EAF" w:rsidRPr="00552EAF" w:rsidRDefault="00552EAF" w:rsidP="00552EAF">
      <w:pPr>
        <w:pStyle w:val="code"/>
        <w:rPr>
          <w:rFonts w:cs="Courier New"/>
        </w:rPr>
      </w:pPr>
      <w:r w:rsidRPr="00552EAF">
        <w:rPr>
          <w:rFonts w:cs="Courier New"/>
        </w:rPr>
        <w:t xml:space="preserve">      "formatStatements":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"s(50,':',DONE),x,F(F,A,10d' ')",</w:t>
      </w:r>
    </w:p>
    <w:p w:rsidR="00552EAF" w:rsidRPr="00552EAF" w:rsidRDefault="00552EAF" w:rsidP="00552EAF">
      <w:pPr>
        <w:pStyle w:val="code"/>
        <w:rPr>
          <w:rFonts w:cs="Courier New"/>
        </w:rPr>
      </w:pPr>
      <w:r w:rsidRPr="00552EAF">
        <w:rPr>
          <w:rFonts w:cs="Courier New"/>
        </w:rPr>
        <w:t xml:space="preserve">          "label": "getlabel",</w:t>
      </w:r>
    </w:p>
    <w:p w:rsidR="00552EAF" w:rsidRPr="00552EAF" w:rsidRDefault="00552EAF" w:rsidP="00552EAF">
      <w:pPr>
        <w:pStyle w:val="code"/>
        <w:rPr>
          <w:rFonts w:cs="Courier New"/>
        </w:rPr>
      </w:pPr>
      <w:r w:rsidRPr="00552EAF">
        <w:rPr>
          <w:rFonts w:cs="Courier New"/>
        </w:rPr>
        <w:t xml:space="preserve">          "sequenceNum": 0</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"s(12,'#',getlabel),x,f(mint,a,3d' +-',1),32(w,c(N,skiphg),F(S,A,12d' +-:',1)), &gt;GETLABEL",</w:t>
      </w:r>
    </w:p>
    <w:p w:rsidR="00552EAF" w:rsidRPr="00552EAF" w:rsidRDefault="00552EAF" w:rsidP="00552EAF">
      <w:pPr>
        <w:pStyle w:val="code"/>
        <w:rPr>
          <w:rFonts w:cs="Courier New"/>
        </w:rPr>
      </w:pPr>
      <w:r w:rsidRPr="00552EAF">
        <w:rPr>
          <w:rFonts w:cs="Courier New"/>
        </w:rPr>
        <w:t xml:space="preserve">          "label": "hg",</w:t>
      </w:r>
    </w:p>
    <w:p w:rsidR="00552EAF" w:rsidRPr="00552EAF" w:rsidRDefault="00552EAF" w:rsidP="00552EAF">
      <w:pPr>
        <w:pStyle w:val="code"/>
        <w:rPr>
          <w:rFonts w:cs="Courier New"/>
        </w:rPr>
      </w:pPr>
      <w:r w:rsidRPr="00552EAF">
        <w:rPr>
          <w:rFonts w:cs="Courier New"/>
        </w:rPr>
        <w:t xml:space="preserve">          "sequenceNum": 1</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"s(12,'.',getlabel),-2x,32(w,c(N,getlabel),F(S,A,12d' +-:',4)), &gt;GETLABEL",</w:t>
      </w:r>
    </w:p>
    <w:p w:rsidR="00552EAF" w:rsidRPr="00552EAF" w:rsidRDefault="00552EAF" w:rsidP="00552EAF">
      <w:pPr>
        <w:pStyle w:val="code"/>
        <w:rPr>
          <w:rFonts w:cs="Courier New"/>
        </w:rPr>
      </w:pPr>
      <w:r w:rsidRPr="00552EAF">
        <w:rPr>
          <w:rFonts w:cs="Courier New"/>
        </w:rPr>
        <w:t xml:space="preserve">          "label": "vb",</w:t>
      </w:r>
    </w:p>
    <w:p w:rsidR="00552EAF" w:rsidRPr="00552EAF" w:rsidRDefault="00552EAF" w:rsidP="00552EAF">
      <w:pPr>
        <w:pStyle w:val="code"/>
        <w:rPr>
          <w:rFonts w:cs="Courier New"/>
        </w:rPr>
      </w:pPr>
      <w:r w:rsidRPr="00552EAF">
        <w:rPr>
          <w:rFonts w:cs="Courier New"/>
        </w:rPr>
        <w:t xml:space="preserve">          "sequenceNum": 2</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"s(12,'.',enddata),-2x,32(w,c(N,enddata),F(S,A,12d' +-:',4)), &gt;GETLABEL",</w:t>
      </w:r>
    </w:p>
    <w:p w:rsidR="00552EAF" w:rsidRPr="00552EAF" w:rsidRDefault="00552EAF" w:rsidP="00552EAF">
      <w:pPr>
        <w:pStyle w:val="code"/>
        <w:rPr>
          <w:rFonts w:cs="Courier New"/>
        </w:rPr>
      </w:pPr>
      <w:r w:rsidRPr="00552EAF">
        <w:rPr>
          <w:rFonts w:cs="Courier New"/>
        </w:rPr>
        <w:t xml:space="preserve">          "label": "x-nointerval",</w:t>
      </w:r>
    </w:p>
    <w:p w:rsidR="00552EAF" w:rsidRPr="00552EAF" w:rsidRDefault="00552EAF" w:rsidP="00552EAF">
      <w:pPr>
        <w:pStyle w:val="code"/>
        <w:rPr>
          <w:rFonts w:cs="Courier New"/>
        </w:rPr>
      </w:pPr>
      <w:r w:rsidRPr="00552EAF">
        <w:rPr>
          <w:rFonts w:cs="Courier New"/>
        </w:rPr>
        <w:t xml:space="preserve">          "sequenceNum": 3</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"&gt;vb",</w:t>
      </w:r>
    </w:p>
    <w:p w:rsidR="00552EAF" w:rsidRPr="00552EAF" w:rsidRDefault="00552EAF" w:rsidP="00552EAF">
      <w:pPr>
        <w:pStyle w:val="code"/>
        <w:rPr>
          <w:rFonts w:cs="Courier New"/>
        </w:rPr>
      </w:pPr>
      <w:r w:rsidRPr="00552EAF">
        <w:rPr>
          <w:rFonts w:cs="Courier New"/>
        </w:rPr>
        <w:t xml:space="preserve">          "label": "battery",</w:t>
      </w:r>
    </w:p>
    <w:p w:rsidR="00552EAF" w:rsidRPr="00552EAF" w:rsidRDefault="00552EAF" w:rsidP="00552EAF">
      <w:pPr>
        <w:pStyle w:val="code"/>
        <w:rPr>
          <w:rFonts w:cs="Courier New"/>
        </w:rPr>
      </w:pPr>
      <w:r w:rsidRPr="00552EAF">
        <w:rPr>
          <w:rFonts w:cs="Courier New"/>
        </w:rPr>
        <w:t xml:space="preserve">          "sequenceNum": 4</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"-3x,&gt;getlabel",</w:t>
      </w:r>
    </w:p>
    <w:p w:rsidR="00552EAF" w:rsidRPr="00552EAF" w:rsidRDefault="00552EAF" w:rsidP="00552EAF">
      <w:pPr>
        <w:pStyle w:val="code"/>
        <w:rPr>
          <w:rFonts w:cs="Courier New"/>
        </w:rPr>
      </w:pPr>
      <w:r w:rsidRPr="00552EAF">
        <w:rPr>
          <w:rFonts w:cs="Courier New"/>
        </w:rPr>
        <w:t xml:space="preserve">          "label": "enddata",</w:t>
      </w:r>
    </w:p>
    <w:p w:rsidR="00552EAF" w:rsidRPr="00552EAF" w:rsidRDefault="00552EAF" w:rsidP="00552EAF">
      <w:pPr>
        <w:pStyle w:val="code"/>
        <w:rPr>
          <w:rFonts w:cs="Courier New"/>
        </w:rPr>
      </w:pPr>
      <w:r w:rsidRPr="00552EAF">
        <w:rPr>
          <w:rFonts w:cs="Courier New"/>
        </w:rPr>
        <w:t xml:space="preserve">          "sequenceNum": 5</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w:t>
      </w:r>
    </w:p>
    <w:p w:rsidR="00552EAF" w:rsidRPr="00552EAF" w:rsidRDefault="00552EAF" w:rsidP="00552EAF">
      <w:pPr>
        <w:pStyle w:val="code"/>
        <w:rPr>
          <w:rFonts w:cs="Courier New"/>
        </w:rPr>
      </w:pPr>
      <w:r w:rsidRPr="00552EAF">
        <w:rPr>
          <w:rFonts w:cs="Courier New"/>
        </w:rPr>
        <w:t xml:space="preserve">          "label": "error",</w:t>
      </w:r>
    </w:p>
    <w:p w:rsidR="00552EAF" w:rsidRPr="00552EAF" w:rsidRDefault="00552EAF" w:rsidP="00552EAF">
      <w:pPr>
        <w:pStyle w:val="code"/>
        <w:rPr>
          <w:rFonts w:cs="Courier New"/>
        </w:rPr>
      </w:pPr>
      <w:r w:rsidRPr="00552EAF">
        <w:rPr>
          <w:rFonts w:cs="Courier New"/>
        </w:rPr>
        <w:t xml:space="preserve">          "sequenceNum": 6</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"/,&gt;getlabel",</w:t>
      </w:r>
    </w:p>
    <w:p w:rsidR="00552EAF" w:rsidRPr="00552EAF" w:rsidRDefault="00552EAF" w:rsidP="00552EAF">
      <w:pPr>
        <w:pStyle w:val="code"/>
        <w:rPr>
          <w:rFonts w:cs="Courier New"/>
        </w:rPr>
      </w:pPr>
      <w:r w:rsidRPr="00552EAF">
        <w:rPr>
          <w:rFonts w:cs="Courier New"/>
        </w:rPr>
        <w:t xml:space="preserve">          "label": "done",</w:t>
      </w:r>
    </w:p>
    <w:p w:rsidR="00552EAF" w:rsidRPr="00552EAF" w:rsidRDefault="00552EAF" w:rsidP="00552EAF">
      <w:pPr>
        <w:pStyle w:val="code"/>
        <w:rPr>
          <w:rFonts w:cs="Courier New"/>
        </w:rPr>
      </w:pPr>
      <w:r w:rsidRPr="00552EAF">
        <w:rPr>
          <w:rFonts w:cs="Courier New"/>
        </w:rPr>
        <w:t xml:space="preserve">          "sequenceNum": 7</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"-2x,5(S(50,':',done),S(3,'HG',enddata))&gt;getlabel",</w:t>
      </w:r>
    </w:p>
    <w:p w:rsidR="00552EAF" w:rsidRPr="00552EAF" w:rsidRDefault="00552EAF" w:rsidP="00552EAF">
      <w:pPr>
        <w:pStyle w:val="code"/>
        <w:rPr>
          <w:rFonts w:cs="Courier New"/>
        </w:rPr>
      </w:pPr>
      <w:r w:rsidRPr="00552EAF">
        <w:rPr>
          <w:rFonts w:cs="Courier New"/>
        </w:rPr>
        <w:t xml:space="preserve">          "label": "skiphg",</w:t>
      </w:r>
    </w:p>
    <w:p w:rsidR="00552EAF" w:rsidRPr="00552EAF" w:rsidRDefault="00552EAF" w:rsidP="00552EAF">
      <w:pPr>
        <w:pStyle w:val="code"/>
        <w:rPr>
          <w:rFonts w:cs="Courier New"/>
        </w:rPr>
      </w:pPr>
      <w:r w:rsidRPr="00552EAF">
        <w:rPr>
          <w:rFonts w:cs="Courier New"/>
        </w:rPr>
        <w:t xml:space="preserve">          "sequenceNum": 8</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"s(12,'#',getlabel),x,f(mint,a,3d' +-',6),32(w,c(N,enddata),F(S,A,12d' +-:',6)), &gt;GETLABEL",</w:t>
      </w:r>
    </w:p>
    <w:p w:rsidR="00552EAF" w:rsidRPr="00552EAF" w:rsidRDefault="00552EAF" w:rsidP="00552EAF">
      <w:pPr>
        <w:pStyle w:val="code"/>
        <w:rPr>
          <w:rFonts w:cs="Courier New"/>
        </w:rPr>
      </w:pPr>
      <w:r w:rsidRPr="00552EAF">
        <w:rPr>
          <w:rFonts w:cs="Courier New"/>
        </w:rPr>
        <w:t xml:space="preserve">          "label": "pr",</w:t>
      </w:r>
    </w:p>
    <w:p w:rsidR="00552EAF" w:rsidRPr="00552EAF" w:rsidRDefault="00552EAF" w:rsidP="00552EAF">
      <w:pPr>
        <w:pStyle w:val="code"/>
        <w:rPr>
          <w:rFonts w:cs="Courier New"/>
        </w:rPr>
      </w:pPr>
      <w:r w:rsidRPr="00552EAF">
        <w:rPr>
          <w:rFonts w:cs="Courier New"/>
        </w:rPr>
        <w:t xml:space="preserve">          "sequenceNum": 9</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"&gt;pr",</w:t>
      </w:r>
    </w:p>
    <w:p w:rsidR="00552EAF" w:rsidRPr="00552EAF" w:rsidRDefault="00552EAF" w:rsidP="00552EAF">
      <w:pPr>
        <w:pStyle w:val="code"/>
        <w:rPr>
          <w:rFonts w:cs="Courier New"/>
        </w:rPr>
      </w:pPr>
      <w:r w:rsidRPr="00552EAF">
        <w:rPr>
          <w:rFonts w:cs="Courier New"/>
        </w:rPr>
        <w:t xml:space="preserve">          "label": "pc",</w:t>
      </w:r>
    </w:p>
    <w:p w:rsidR="00552EAF" w:rsidRPr="00552EAF" w:rsidRDefault="00552EAF" w:rsidP="00552EAF">
      <w:pPr>
        <w:pStyle w:val="code"/>
        <w:rPr>
          <w:rFonts w:cs="Courier New"/>
        </w:rPr>
      </w:pPr>
      <w:r w:rsidRPr="00552EAF">
        <w:rPr>
          <w:rFonts w:cs="Courier New"/>
        </w:rPr>
        <w:t xml:space="preserve">          "sequenceNum": 10</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"&gt;hg",</w:t>
      </w:r>
    </w:p>
    <w:p w:rsidR="00552EAF" w:rsidRPr="00552EAF" w:rsidRDefault="00552EAF" w:rsidP="00552EAF">
      <w:pPr>
        <w:pStyle w:val="code"/>
        <w:rPr>
          <w:rFonts w:cs="Courier New"/>
        </w:rPr>
      </w:pPr>
      <w:r w:rsidRPr="00552EAF">
        <w:rPr>
          <w:rFonts w:cs="Courier New"/>
        </w:rPr>
        <w:t xml:space="preserve">          "label": "hk",</w:t>
      </w:r>
    </w:p>
    <w:p w:rsidR="00552EAF" w:rsidRPr="00552EAF" w:rsidRDefault="00552EAF" w:rsidP="00552EAF">
      <w:pPr>
        <w:pStyle w:val="code"/>
        <w:rPr>
          <w:rFonts w:cs="Courier New"/>
        </w:rPr>
      </w:pPr>
      <w:r w:rsidRPr="00552EAF">
        <w:rPr>
          <w:rFonts w:cs="Courier New"/>
        </w:rPr>
        <w:t xml:space="preserve">          "sequenceNum": 11</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"s(12,'#',getlabel),x,f(mint,a,3d' +-',7),32(w,c(N,enddata),F(S,A,12d' +-:',7)), &gt;GETLABEL",</w:t>
      </w:r>
    </w:p>
    <w:p w:rsidR="00552EAF" w:rsidRPr="00552EAF" w:rsidRDefault="00552EAF" w:rsidP="00552EAF">
      <w:pPr>
        <w:pStyle w:val="code"/>
        <w:rPr>
          <w:rFonts w:cs="Courier New"/>
        </w:rPr>
      </w:pPr>
      <w:r w:rsidRPr="00552EAF">
        <w:rPr>
          <w:rFonts w:cs="Courier New"/>
        </w:rPr>
        <w:t xml:space="preserve">          "label": "tx",</w:t>
      </w:r>
    </w:p>
    <w:p w:rsidR="00552EAF" w:rsidRPr="00552EAF" w:rsidRDefault="00552EAF" w:rsidP="00552EAF">
      <w:pPr>
        <w:pStyle w:val="code"/>
        <w:rPr>
          <w:rFonts w:cs="Courier New"/>
        </w:rPr>
      </w:pPr>
      <w:r w:rsidRPr="00552EAF">
        <w:rPr>
          <w:rFonts w:cs="Courier New"/>
        </w:rPr>
        <w:t xml:space="preserve">          "sequenceNum": 12</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"s(12,'#',getlabel),x,f(mint,a,3d' +-',8),32(w,c(N,enddata),F(S,A,12d' +-:',8)), &gt;GETLABEL",</w:t>
      </w:r>
    </w:p>
    <w:p w:rsidR="00552EAF" w:rsidRPr="00552EAF" w:rsidRDefault="00552EAF" w:rsidP="00552EAF">
      <w:pPr>
        <w:pStyle w:val="code"/>
        <w:rPr>
          <w:rFonts w:cs="Courier New"/>
        </w:rPr>
      </w:pPr>
      <w:r w:rsidRPr="00552EAF">
        <w:rPr>
          <w:rFonts w:cs="Courier New"/>
        </w:rPr>
        <w:t xml:space="preserve">          "label": "tn",</w:t>
      </w:r>
    </w:p>
    <w:p w:rsidR="00552EAF" w:rsidRPr="00552EAF" w:rsidRDefault="00552EAF" w:rsidP="00552EAF">
      <w:pPr>
        <w:pStyle w:val="code"/>
        <w:rPr>
          <w:rFonts w:cs="Courier New"/>
        </w:rPr>
      </w:pPr>
      <w:r w:rsidRPr="00552EAF">
        <w:rPr>
          <w:rFonts w:cs="Courier New"/>
        </w:rPr>
        <w:t xml:space="preserve">          "sequenceNum": 13</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"s(12,'.',enddata),-2x,32(w,c(N,enddata),F(S,A,12d' +-:',4)), &gt;GETLABEL",</w:t>
      </w:r>
    </w:p>
    <w:p w:rsidR="00552EAF" w:rsidRPr="00552EAF" w:rsidRDefault="00552EAF" w:rsidP="00552EAF">
      <w:pPr>
        <w:pStyle w:val="code"/>
        <w:rPr>
          <w:rFonts w:cs="Courier New"/>
        </w:rPr>
      </w:pPr>
      <w:r w:rsidRPr="00552EAF">
        <w:rPr>
          <w:rFonts w:cs="Courier New"/>
        </w:rPr>
        <w:t xml:space="preserve">          "label": "vb-x",</w:t>
      </w:r>
    </w:p>
    <w:p w:rsidR="00552EAF" w:rsidRPr="00552EAF" w:rsidRDefault="00552EAF" w:rsidP="00552EAF">
      <w:pPr>
        <w:pStyle w:val="code"/>
        <w:rPr>
          <w:rFonts w:cs="Courier New"/>
        </w:rPr>
      </w:pPr>
      <w:r w:rsidRPr="00552EAF">
        <w:rPr>
          <w:rFonts w:cs="Courier New"/>
        </w:rPr>
        <w:t xml:space="preserve">          "sequenceNum": 14</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"format": "s(12,'#',getlabel),x,f(mint,a,3d' +-',9),32(w,c(N,skiphg),F(S,A,12d' +-:',9)), &gt;GETLABEL",</w:t>
      </w:r>
    </w:p>
    <w:p w:rsidR="00552EAF" w:rsidRPr="00552EAF" w:rsidRDefault="00552EAF" w:rsidP="00552EAF">
      <w:pPr>
        <w:pStyle w:val="code"/>
        <w:rPr>
          <w:rFonts w:cs="Courier New"/>
        </w:rPr>
      </w:pPr>
      <w:r w:rsidRPr="00552EAF">
        <w:rPr>
          <w:rFonts w:cs="Courier New"/>
        </w:rPr>
        <w:t xml:space="preserve">          "label": "hh",</w:t>
      </w:r>
    </w:p>
    <w:p w:rsidR="00552EAF" w:rsidRPr="00552EAF" w:rsidRDefault="00552EAF" w:rsidP="00552EAF">
      <w:pPr>
        <w:pStyle w:val="code"/>
        <w:rPr>
          <w:rFonts w:cs="Courier New"/>
        </w:rPr>
      </w:pPr>
      <w:r w:rsidRPr="00552EAF">
        <w:rPr>
          <w:rFonts w:cs="Courier New"/>
        </w:rPr>
        <w:t xml:space="preserve">          "sequenceNum": 15</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"name": "ST",</w:t>
      </w:r>
    </w:p>
    <w:p w:rsidR="00552EAF" w:rsidRPr="00552EAF" w:rsidRDefault="00552EAF" w:rsidP="00552EAF">
      <w:pPr>
        <w:pStyle w:val="code"/>
        <w:rPr>
          <w:rFonts w:cs="Courier New"/>
        </w:rPr>
      </w:pPr>
      <w:r w:rsidRPr="00552EAF">
        <w:rPr>
          <w:rFonts w:cs="Courier New"/>
        </w:rPr>
        <w:t xml:space="preserve">      "scriptSensors":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"sensorNumber": 1,</w:t>
      </w:r>
    </w:p>
    <w:p w:rsidR="00552EAF" w:rsidRPr="00552EAF" w:rsidRDefault="00552EAF" w:rsidP="00552EAF">
      <w:pPr>
        <w:pStyle w:val="code"/>
        <w:rPr>
          <w:rFonts w:cs="Courier New"/>
        </w:rPr>
      </w:pPr>
      <w:r w:rsidRPr="00552EAF">
        <w:rPr>
          <w:rFonts w:cs="Courier New"/>
        </w:rPr>
        <w:t xml:space="preserve">          "unitConverter": {</w:t>
      </w:r>
    </w:p>
    <w:p w:rsidR="00552EAF" w:rsidRPr="00552EAF" w:rsidRDefault="00552EAF" w:rsidP="00552EAF">
      <w:pPr>
        <w:pStyle w:val="code"/>
        <w:rPr>
          <w:rFonts w:cs="Courier New"/>
        </w:rPr>
      </w:pPr>
      <w:r w:rsidRPr="00552EAF">
        <w:rPr>
          <w:rFonts w:cs="Courier New"/>
        </w:rPr>
        <w:t xml:space="preserve">            "a": 0,</w:t>
      </w:r>
    </w:p>
    <w:p w:rsidR="00552EAF" w:rsidRPr="00552EAF" w:rsidRDefault="00552EAF" w:rsidP="00552EAF">
      <w:pPr>
        <w:pStyle w:val="code"/>
        <w:rPr>
          <w:rFonts w:cs="Courier New"/>
        </w:rPr>
      </w:pPr>
      <w:r w:rsidRPr="00552EAF">
        <w:rPr>
          <w:rFonts w:cs="Courier New"/>
        </w:rPr>
        <w:t xml:space="preserve">            "algorithm": "none",</w:t>
      </w:r>
    </w:p>
    <w:p w:rsidR="00552EAF" w:rsidRPr="00552EAF" w:rsidRDefault="00552EAF" w:rsidP="00552EAF">
      <w:pPr>
        <w:pStyle w:val="code"/>
        <w:rPr>
          <w:rFonts w:cs="Courier New"/>
        </w:rPr>
      </w:pPr>
      <w:r w:rsidRPr="00552EAF">
        <w:rPr>
          <w:rFonts w:cs="Courier New"/>
        </w:rPr>
        <w:t xml:space="preserve">            "b": 0,</w:t>
      </w:r>
    </w:p>
    <w:p w:rsidR="00552EAF" w:rsidRPr="00552EAF" w:rsidRDefault="00552EAF" w:rsidP="00552EAF">
      <w:pPr>
        <w:pStyle w:val="code"/>
        <w:rPr>
          <w:rFonts w:cs="Courier New"/>
        </w:rPr>
      </w:pPr>
      <w:r w:rsidRPr="00552EAF">
        <w:rPr>
          <w:rFonts w:cs="Courier New"/>
        </w:rPr>
        <w:t xml:space="preserve">            "c": 0,</w:t>
      </w:r>
    </w:p>
    <w:p w:rsidR="00552EAF" w:rsidRPr="00552EAF" w:rsidRDefault="00552EAF" w:rsidP="00552EAF">
      <w:pPr>
        <w:pStyle w:val="code"/>
        <w:rPr>
          <w:rFonts w:cs="Courier New"/>
        </w:rPr>
      </w:pPr>
      <w:r w:rsidRPr="00552EAF">
        <w:rPr>
          <w:rFonts w:cs="Courier New"/>
        </w:rPr>
        <w:t xml:space="preserve">            "d": 0,</w:t>
      </w:r>
    </w:p>
    <w:p w:rsidR="00552EAF" w:rsidRPr="00552EAF" w:rsidRDefault="00552EAF" w:rsidP="00552EAF">
      <w:pPr>
        <w:pStyle w:val="code"/>
        <w:rPr>
          <w:rFonts w:cs="Courier New"/>
        </w:rPr>
      </w:pPr>
      <w:r w:rsidRPr="00552EAF">
        <w:rPr>
          <w:rFonts w:cs="Courier New"/>
        </w:rPr>
        <w:t xml:space="preserve">            "e": 0,</w:t>
      </w:r>
    </w:p>
    <w:p w:rsidR="00552EAF" w:rsidRPr="00552EAF" w:rsidRDefault="00552EAF" w:rsidP="00552EAF">
      <w:pPr>
        <w:pStyle w:val="code"/>
        <w:rPr>
          <w:rFonts w:cs="Courier New"/>
        </w:rPr>
      </w:pPr>
      <w:r w:rsidRPr="00552EAF">
        <w:rPr>
          <w:rFonts w:cs="Courier New"/>
        </w:rPr>
        <w:t xml:space="preserve">            "f": 0,</w:t>
      </w:r>
    </w:p>
    <w:p w:rsidR="00552EAF" w:rsidRPr="00552EAF" w:rsidRDefault="00552EAF" w:rsidP="00552EAF">
      <w:pPr>
        <w:pStyle w:val="code"/>
        <w:rPr>
          <w:rFonts w:cs="Courier New"/>
        </w:rPr>
      </w:pPr>
      <w:r w:rsidRPr="00552EAF">
        <w:rPr>
          <w:rFonts w:cs="Courier New"/>
        </w:rPr>
        <w:t xml:space="preserve">            "fromAbbr": "raw",</w:t>
      </w:r>
    </w:p>
    <w:p w:rsidR="00552EAF" w:rsidRPr="00552EAF" w:rsidRDefault="00552EAF" w:rsidP="00552EAF">
      <w:pPr>
        <w:pStyle w:val="code"/>
        <w:rPr>
          <w:rFonts w:cs="Courier New"/>
        </w:rPr>
      </w:pPr>
      <w:r w:rsidRPr="00552EAF">
        <w:rPr>
          <w:rFonts w:cs="Courier New"/>
        </w:rPr>
        <w:t xml:space="preserve">            "toAbbr": "M"</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"sensorNumber": 4,</w:t>
      </w:r>
    </w:p>
    <w:p w:rsidR="00552EAF" w:rsidRPr="00552EAF" w:rsidRDefault="00552EAF" w:rsidP="00552EAF">
      <w:pPr>
        <w:pStyle w:val="code"/>
        <w:rPr>
          <w:rFonts w:cs="Courier New"/>
        </w:rPr>
      </w:pPr>
      <w:r w:rsidRPr="00552EAF">
        <w:rPr>
          <w:rFonts w:cs="Courier New"/>
        </w:rPr>
        <w:t xml:space="preserve">          "unitConverter": {</w:t>
      </w:r>
    </w:p>
    <w:p w:rsidR="00552EAF" w:rsidRPr="00552EAF" w:rsidRDefault="00552EAF" w:rsidP="00552EAF">
      <w:pPr>
        <w:pStyle w:val="code"/>
        <w:rPr>
          <w:rFonts w:cs="Courier New"/>
        </w:rPr>
      </w:pPr>
      <w:r w:rsidRPr="00552EAF">
        <w:rPr>
          <w:rFonts w:cs="Courier New"/>
        </w:rPr>
        <w:t xml:space="preserve">            "a": 0,</w:t>
      </w:r>
    </w:p>
    <w:p w:rsidR="00552EAF" w:rsidRPr="00552EAF" w:rsidRDefault="00552EAF" w:rsidP="00552EAF">
      <w:pPr>
        <w:pStyle w:val="code"/>
        <w:rPr>
          <w:rFonts w:cs="Courier New"/>
        </w:rPr>
      </w:pPr>
      <w:r w:rsidRPr="00552EAF">
        <w:rPr>
          <w:rFonts w:cs="Courier New"/>
        </w:rPr>
        <w:t xml:space="preserve">            "algorithm": "none",</w:t>
      </w:r>
    </w:p>
    <w:p w:rsidR="00552EAF" w:rsidRPr="00552EAF" w:rsidRDefault="00552EAF" w:rsidP="00552EAF">
      <w:pPr>
        <w:pStyle w:val="code"/>
        <w:rPr>
          <w:rFonts w:cs="Courier New"/>
        </w:rPr>
      </w:pPr>
      <w:r w:rsidRPr="00552EAF">
        <w:rPr>
          <w:rFonts w:cs="Courier New"/>
        </w:rPr>
        <w:t xml:space="preserve">            "b": 0,</w:t>
      </w:r>
    </w:p>
    <w:p w:rsidR="00552EAF" w:rsidRPr="00552EAF" w:rsidRDefault="00552EAF" w:rsidP="00552EAF">
      <w:pPr>
        <w:pStyle w:val="code"/>
        <w:rPr>
          <w:rFonts w:cs="Courier New"/>
        </w:rPr>
      </w:pPr>
      <w:r w:rsidRPr="00552EAF">
        <w:rPr>
          <w:rFonts w:cs="Courier New"/>
        </w:rPr>
        <w:t xml:space="preserve">            "c": 0,</w:t>
      </w:r>
    </w:p>
    <w:p w:rsidR="00552EAF" w:rsidRPr="00552EAF" w:rsidRDefault="00552EAF" w:rsidP="00552EAF">
      <w:pPr>
        <w:pStyle w:val="code"/>
        <w:rPr>
          <w:rFonts w:cs="Courier New"/>
        </w:rPr>
      </w:pPr>
      <w:r w:rsidRPr="00552EAF">
        <w:rPr>
          <w:rFonts w:cs="Courier New"/>
        </w:rPr>
        <w:t xml:space="preserve">            "d": 0,</w:t>
      </w:r>
    </w:p>
    <w:p w:rsidR="00552EAF" w:rsidRPr="00552EAF" w:rsidRDefault="00552EAF" w:rsidP="00552EAF">
      <w:pPr>
        <w:pStyle w:val="code"/>
        <w:rPr>
          <w:rFonts w:cs="Courier New"/>
        </w:rPr>
      </w:pPr>
      <w:r w:rsidRPr="00552EAF">
        <w:rPr>
          <w:rFonts w:cs="Courier New"/>
        </w:rPr>
        <w:t xml:space="preserve">            "e": 0,</w:t>
      </w:r>
    </w:p>
    <w:p w:rsidR="00552EAF" w:rsidRPr="00552EAF" w:rsidRDefault="00552EAF" w:rsidP="00552EAF">
      <w:pPr>
        <w:pStyle w:val="code"/>
        <w:rPr>
          <w:rFonts w:cs="Courier New"/>
        </w:rPr>
      </w:pPr>
      <w:r w:rsidRPr="00552EAF">
        <w:rPr>
          <w:rFonts w:cs="Courier New"/>
        </w:rPr>
        <w:t xml:space="preserve">            "f": 0,</w:t>
      </w:r>
    </w:p>
    <w:p w:rsidR="00552EAF" w:rsidRPr="00552EAF" w:rsidRDefault="00552EAF" w:rsidP="00552EAF">
      <w:pPr>
        <w:pStyle w:val="code"/>
        <w:rPr>
          <w:rFonts w:cs="Courier New"/>
        </w:rPr>
      </w:pPr>
      <w:r w:rsidRPr="00552EAF">
        <w:rPr>
          <w:rFonts w:cs="Courier New"/>
        </w:rPr>
        <w:t xml:space="preserve">            "fromAbbr": "raw",</w:t>
      </w:r>
    </w:p>
    <w:p w:rsidR="00552EAF" w:rsidRPr="00552EAF" w:rsidRDefault="00552EAF" w:rsidP="00552EAF">
      <w:pPr>
        <w:pStyle w:val="code"/>
        <w:rPr>
          <w:rFonts w:cs="Courier New"/>
        </w:rPr>
      </w:pPr>
      <w:r w:rsidRPr="00552EAF">
        <w:rPr>
          <w:rFonts w:cs="Courier New"/>
        </w:rPr>
        <w:t xml:space="preserve">            "toAbbr": "V"</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 xml:space="preserve">  ]</w:t>
      </w:r>
    </w:p>
    <w:p w:rsidR="00552EAF" w:rsidRPr="00552EAF" w:rsidRDefault="00552EAF" w:rsidP="00552EAF">
      <w:pPr>
        <w:pStyle w:val="code"/>
        <w:rPr>
          <w:rFonts w:cs="Courier New"/>
        </w:rPr>
      </w:pPr>
      <w:r w:rsidRPr="00552EAF">
        <w:rPr>
          <w:rFonts w:cs="Courier New"/>
        </w:rPr>
        <w:t>}</w:t>
      </w:r>
    </w:p>
    <w:p w:rsidR="00552EAF" w:rsidRDefault="00552EAF" w:rsidP="00552EAF"/>
    <w:p w:rsidR="00EB41B9" w:rsidRDefault="00EB41B9" w:rsidP="00EB41B9">
      <w:pPr>
        <w:pStyle w:val="Heading3"/>
      </w:pPr>
      <w:bookmarkStart w:id="42" w:name="_Toc141265430"/>
      <w:r>
        <w:t>POST config</w:t>
      </w:r>
      <w:bookmarkEnd w:id="42"/>
    </w:p>
    <w:p w:rsidR="00EB41B9" w:rsidRDefault="00EB41B9" w:rsidP="00EB41B9">
      <w:r>
        <w:t xml:space="preserve">The POST config method requires a valid token. It takes a single DECODES Platform Configuration record in JSON format, as described above for GET config. </w:t>
      </w:r>
    </w:p>
    <w:p w:rsidR="00EB41B9" w:rsidRDefault="00EB41B9" w:rsidP="00EB41B9">
      <w:r>
        <w:t xml:space="preserve">For creating a new config, leave </w:t>
      </w:r>
      <w:proofErr w:type="spellStart"/>
      <w:r>
        <w:t>configId</w:t>
      </w:r>
      <w:proofErr w:type="spellEnd"/>
      <w:r>
        <w:t xml:space="preserve"> out of the passed data structure.</w:t>
      </w:r>
    </w:p>
    <w:p w:rsidR="00EB41B9" w:rsidRDefault="00EB41B9" w:rsidP="00EB41B9">
      <w:r>
        <w:t xml:space="preserve">For overwriting an existing one, include the </w:t>
      </w:r>
      <w:proofErr w:type="spellStart"/>
      <w:r>
        <w:t>configId</w:t>
      </w:r>
      <w:proofErr w:type="spellEnd"/>
      <w:r>
        <w:t xml:space="preserve"> that was previously returned. The configuration in the database is replaced with the one sent.</w:t>
      </w:r>
    </w:p>
    <w:p w:rsidR="00EB41B9" w:rsidRDefault="00EB41B9" w:rsidP="00EB41B9"/>
    <w:p w:rsidR="00EB41B9" w:rsidRPr="00E23CB7" w:rsidRDefault="00EB41B9" w:rsidP="00EB41B9">
      <w:pPr>
        <w:pStyle w:val="Heading3"/>
      </w:pPr>
      <w:bookmarkStart w:id="43" w:name="_Toc141265431"/>
      <w:r>
        <w:t xml:space="preserve">DELETE </w:t>
      </w:r>
      <w:proofErr w:type="gramStart"/>
      <w:r>
        <w:t>config</w:t>
      </w:r>
      <w:bookmarkEnd w:id="43"/>
      <w:proofErr w:type="gramEnd"/>
    </w:p>
    <w:p w:rsidR="00EB41B9" w:rsidRDefault="00EB41B9" w:rsidP="00EB41B9">
      <w:r>
        <w:t xml:space="preserve">The DELETE config method requires a valid token. </w:t>
      </w:r>
    </w:p>
    <w:p w:rsidR="00EB41B9" w:rsidRDefault="00EB41B9" w:rsidP="00EB41B9">
      <w:r>
        <w:t xml:space="preserve">Required argument </w:t>
      </w:r>
      <w:proofErr w:type="spellStart"/>
      <w:r>
        <w:t>configid</w:t>
      </w:r>
      <w:proofErr w:type="spellEnd"/>
      <w:r>
        <w:t xml:space="preserve"> must be passed.</w:t>
      </w:r>
    </w:p>
    <w:p w:rsidR="00EB41B9" w:rsidRDefault="00EB41B9" w:rsidP="00EB41B9">
      <w:r>
        <w:t>Error 405 will be returned if the referenced configuration is used by one or more platforms and cannot be deleted.</w:t>
      </w:r>
    </w:p>
    <w:p w:rsidR="00EB41B9" w:rsidRDefault="00EB41B9" w:rsidP="00552EAF"/>
    <w:p w:rsidR="00795519" w:rsidRDefault="00795519" w:rsidP="00795519">
      <w:pPr>
        <w:pStyle w:val="Heading2"/>
      </w:pPr>
      <w:bookmarkStart w:id="44" w:name="_Toc141265432"/>
      <w:r>
        <w:t>DECODES Platform Records</w:t>
      </w:r>
      <w:bookmarkEnd w:id="44"/>
    </w:p>
    <w:p w:rsidR="00795519" w:rsidRDefault="00795519" w:rsidP="00795519">
      <w:pPr>
        <w:pStyle w:val="Heading3"/>
      </w:pPr>
      <w:bookmarkStart w:id="45" w:name="_Ref48204237"/>
      <w:bookmarkStart w:id="46" w:name="_Toc141265433"/>
      <w:r>
        <w:t xml:space="preserve">GET </w:t>
      </w:r>
      <w:bookmarkEnd w:id="45"/>
      <w:proofErr w:type="spellStart"/>
      <w:proofErr w:type="gramStart"/>
      <w:r>
        <w:t>platformrefs</w:t>
      </w:r>
      <w:bookmarkEnd w:id="46"/>
      <w:proofErr w:type="spellEnd"/>
      <w:proofErr w:type="gramEnd"/>
    </w:p>
    <w:p w:rsidR="00795519" w:rsidRDefault="00795519" w:rsidP="00795519">
      <w:r>
        <w:t xml:space="preserve">The GET </w:t>
      </w:r>
      <w:proofErr w:type="spellStart"/>
      <w:r>
        <w:t>platformrefs</w:t>
      </w:r>
      <w:proofErr w:type="spellEnd"/>
      <w:r>
        <w:t xml:space="preserve"> method returns a list of platforms, optionally with a given Transport Medium type. It accepts the following arguments:</w:t>
      </w:r>
    </w:p>
    <w:p w:rsidR="00795519" w:rsidRDefault="00795519" w:rsidP="00795519">
      <w:pPr>
        <w:pStyle w:val="ListParagraph"/>
        <w:numPr>
          <w:ilvl w:val="0"/>
          <w:numId w:val="7"/>
        </w:numPr>
      </w:pPr>
      <w:proofErr w:type="spellStart"/>
      <w:r>
        <w:t>tmtype</w:t>
      </w:r>
      <w:proofErr w:type="spellEnd"/>
      <w:r>
        <w:t xml:space="preserve"> – the transport medium type desired. If not provided, </w:t>
      </w:r>
      <w:r w:rsidR="00B6282A">
        <w:t>all types are returned</w:t>
      </w:r>
      <w:r>
        <w:t>. The method will return any platform that has a transport medium with the given type.</w:t>
      </w:r>
      <w:r w:rsidR="00B6282A">
        <w:t xml:space="preserve"> The returned data structure will still contain </w:t>
      </w:r>
      <w:proofErr w:type="gramStart"/>
      <w:r w:rsidR="00B6282A">
        <w:t>all of</w:t>
      </w:r>
      <w:proofErr w:type="gramEnd"/>
      <w:r w:rsidR="00B6282A">
        <w:t xml:space="preserve"> the transport media in the platform, but the list of platforms will be filtered to only include platforms with a TM of the given type:</w:t>
      </w:r>
    </w:p>
    <w:p w:rsidR="00B6282A" w:rsidRDefault="00B6282A" w:rsidP="00B6282A">
      <w:pPr>
        <w:pStyle w:val="ListParagraph"/>
        <w:numPr>
          <w:ilvl w:val="1"/>
          <w:numId w:val="7"/>
        </w:numPr>
      </w:pPr>
      <w:r>
        <w:t>NOTE: medium type “goes” will match either goes-self-timed or goes-random.</w:t>
      </w:r>
    </w:p>
    <w:p w:rsidR="00795519" w:rsidRDefault="00795519" w:rsidP="00795519">
      <w:pPr>
        <w:pStyle w:val="ListParagraph"/>
        <w:numPr>
          <w:ilvl w:val="0"/>
          <w:numId w:val="7"/>
        </w:numPr>
      </w:pPr>
      <w:r>
        <w:t xml:space="preserve">token: Not required, but if included, the token </w:t>
      </w:r>
      <w:proofErr w:type="spellStart"/>
      <w:r>
        <w:t>lastUsed</w:t>
      </w:r>
      <w:proofErr w:type="spellEnd"/>
      <w:r>
        <w:t xml:space="preserve"> time will be updated.</w:t>
      </w:r>
    </w:p>
    <w:p w:rsidR="00795519" w:rsidRDefault="00795519" w:rsidP="00795519">
      <w:r>
        <w:t xml:space="preserve">Data Structure TBD but will </w:t>
      </w:r>
      <w:proofErr w:type="gramStart"/>
      <w:r>
        <w:t>include</w:t>
      </w:r>
      <w:proofErr w:type="gramEnd"/>
    </w:p>
    <w:p w:rsidR="00795519" w:rsidRDefault="00795519" w:rsidP="00795519">
      <w:pPr>
        <w:pStyle w:val="ListParagraph"/>
        <w:numPr>
          <w:ilvl w:val="0"/>
          <w:numId w:val="6"/>
        </w:numPr>
      </w:pPr>
      <w:r>
        <w:t>name – an index into the hashed set. Combination of site name and designator</w:t>
      </w:r>
    </w:p>
    <w:p w:rsidR="00795519" w:rsidRDefault="00795519" w:rsidP="00795519">
      <w:pPr>
        <w:pStyle w:val="ListParagraph"/>
        <w:numPr>
          <w:ilvl w:val="0"/>
          <w:numId w:val="6"/>
        </w:numPr>
      </w:pPr>
      <w:r>
        <w:t xml:space="preserve">agency – The agency that owns and/or maintains this </w:t>
      </w:r>
      <w:proofErr w:type="gramStart"/>
      <w:r>
        <w:t>platform</w:t>
      </w:r>
      <w:proofErr w:type="gramEnd"/>
    </w:p>
    <w:p w:rsidR="00795519" w:rsidRDefault="00795519" w:rsidP="00795519">
      <w:pPr>
        <w:pStyle w:val="ListParagraph"/>
        <w:numPr>
          <w:ilvl w:val="0"/>
          <w:numId w:val="6"/>
        </w:numPr>
      </w:pPr>
      <w:proofErr w:type="spellStart"/>
      <w:r>
        <w:t>configId</w:t>
      </w:r>
      <w:proofErr w:type="spellEnd"/>
      <w:r>
        <w:t xml:space="preserve"> – Numeric surrogate key to the configuration record</w:t>
      </w:r>
    </w:p>
    <w:p w:rsidR="00795519" w:rsidRDefault="00795519" w:rsidP="00795519">
      <w:pPr>
        <w:pStyle w:val="ListParagraph"/>
        <w:numPr>
          <w:ilvl w:val="0"/>
          <w:numId w:val="6"/>
        </w:numPr>
      </w:pPr>
      <w:r>
        <w:t>description</w:t>
      </w:r>
    </w:p>
    <w:p w:rsidR="00795519" w:rsidRDefault="00795519" w:rsidP="00795519">
      <w:pPr>
        <w:pStyle w:val="ListParagraph"/>
        <w:numPr>
          <w:ilvl w:val="0"/>
          <w:numId w:val="6"/>
        </w:numPr>
      </w:pPr>
      <w:proofErr w:type="spellStart"/>
      <w:r>
        <w:t>platformId</w:t>
      </w:r>
      <w:proofErr w:type="spellEnd"/>
      <w:r>
        <w:t xml:space="preserve"> - Numeric surrogate key to the platform record</w:t>
      </w:r>
    </w:p>
    <w:p w:rsidR="00795519" w:rsidRDefault="00795519" w:rsidP="00795519">
      <w:pPr>
        <w:pStyle w:val="ListParagraph"/>
        <w:numPr>
          <w:ilvl w:val="0"/>
          <w:numId w:val="6"/>
        </w:numPr>
      </w:pPr>
      <w:proofErr w:type="spellStart"/>
      <w:r>
        <w:t>siteId</w:t>
      </w:r>
      <w:proofErr w:type="spellEnd"/>
      <w:r>
        <w:t xml:space="preserve"> - Numeric surrogate key to the site record</w:t>
      </w:r>
    </w:p>
    <w:p w:rsidR="00795519" w:rsidRDefault="00795519" w:rsidP="00795519">
      <w:pPr>
        <w:pStyle w:val="ListParagraph"/>
        <w:numPr>
          <w:ilvl w:val="0"/>
          <w:numId w:val="6"/>
        </w:numPr>
      </w:pPr>
      <w:proofErr w:type="spellStart"/>
      <w:r>
        <w:t>transport</w:t>
      </w:r>
      <w:r w:rsidR="00B6282A">
        <w:t>Media</w:t>
      </w:r>
      <w:proofErr w:type="spellEnd"/>
      <w:r>
        <w:t xml:space="preserve"> – </w:t>
      </w:r>
      <w:r w:rsidR="00B6282A">
        <w:t xml:space="preserve">a list of </w:t>
      </w:r>
      <w:proofErr w:type="spellStart"/>
      <w:r w:rsidR="00B6282A">
        <w:t>tmtype</w:t>
      </w:r>
      <w:proofErr w:type="spellEnd"/>
      <w:r w:rsidR="00B6282A">
        <w:t>/tm id pairs.</w:t>
      </w:r>
    </w:p>
    <w:p w:rsidR="00795519" w:rsidRDefault="00795519" w:rsidP="00795519">
      <w:r>
        <w:t>The returned JSON data is structured as follows:</w:t>
      </w:r>
    </w:p>
    <w:p w:rsidR="002B6BBE" w:rsidRPr="002B6BBE" w:rsidRDefault="002B6BBE" w:rsidP="002B6BBE">
      <w:pPr>
        <w:pStyle w:val="code"/>
      </w:pPr>
      <w:r w:rsidRPr="002B6BBE">
        <w:t>{</w:t>
      </w:r>
    </w:p>
    <w:p w:rsidR="002B6BBE" w:rsidRPr="002B6BBE" w:rsidRDefault="002B6BBE" w:rsidP="002B6BBE">
      <w:pPr>
        <w:pStyle w:val="code"/>
      </w:pPr>
      <w:r w:rsidRPr="002B6BBE">
        <w:t xml:space="preserve">  "BFD": {</w:t>
      </w:r>
    </w:p>
    <w:p w:rsidR="002B6BBE" w:rsidRPr="002B6BBE" w:rsidRDefault="002B6BBE" w:rsidP="002B6BBE">
      <w:pPr>
        <w:pStyle w:val="code"/>
      </w:pPr>
      <w:r w:rsidRPr="002B6BBE">
        <w:t xml:space="preserve">    "agency": "CWMS",</w:t>
      </w:r>
    </w:p>
    <w:p w:rsidR="002B6BBE" w:rsidRPr="002B6BBE" w:rsidRDefault="002B6BBE" w:rsidP="002B6BBE">
      <w:pPr>
        <w:pStyle w:val="code"/>
      </w:pPr>
      <w:r w:rsidRPr="002B6BBE">
        <w:t xml:space="preserve">    "configId": 5,</w:t>
      </w:r>
    </w:p>
    <w:p w:rsidR="002B6BBE" w:rsidRPr="002B6BBE" w:rsidRDefault="002B6BBE" w:rsidP="002B6BBE">
      <w:pPr>
        <w:pStyle w:val="code"/>
      </w:pPr>
      <w:r w:rsidRPr="002B6BBE">
        <w:t xml:space="preserve">    "description": "Barre Falls Dam, Ware River, MA",</w:t>
      </w:r>
    </w:p>
    <w:p w:rsidR="002B6BBE" w:rsidRPr="002B6BBE" w:rsidRDefault="002B6BBE" w:rsidP="002B6BBE">
      <w:pPr>
        <w:pStyle w:val="code"/>
      </w:pPr>
      <w:r w:rsidRPr="002B6BBE">
        <w:t xml:space="preserve">    "name": "BFD",</w:t>
      </w:r>
    </w:p>
    <w:p w:rsidR="002B6BBE" w:rsidRPr="002B6BBE" w:rsidRDefault="002B6BBE" w:rsidP="002B6BBE">
      <w:pPr>
        <w:pStyle w:val="code"/>
      </w:pPr>
      <w:r w:rsidRPr="002B6BBE">
        <w:t xml:space="preserve">    "platformId": 4,</w:t>
      </w:r>
    </w:p>
    <w:p w:rsidR="002B6BBE" w:rsidRPr="002B6BBE" w:rsidRDefault="002B6BBE" w:rsidP="002B6BBE">
      <w:pPr>
        <w:pStyle w:val="code"/>
      </w:pPr>
      <w:r w:rsidRPr="002B6BBE">
        <w:t xml:space="preserve">    "siteId": 7,</w:t>
      </w:r>
    </w:p>
    <w:p w:rsidR="002B6BBE" w:rsidRPr="002B6BBE" w:rsidRDefault="002B6BBE" w:rsidP="002B6BBE">
      <w:pPr>
        <w:pStyle w:val="code"/>
      </w:pPr>
      <w:r w:rsidRPr="002B6BBE">
        <w:t xml:space="preserve">    "transportMedia": {</w:t>
      </w:r>
    </w:p>
    <w:p w:rsidR="002B6BBE" w:rsidRPr="002B6BBE" w:rsidRDefault="002B6BBE" w:rsidP="002B6BBE">
      <w:pPr>
        <w:pStyle w:val="code"/>
      </w:pPr>
      <w:r w:rsidRPr="002B6BBE">
        <w:t xml:space="preserve">      "goes-random": "CE3234CC",</w:t>
      </w:r>
    </w:p>
    <w:p w:rsidR="002B6BBE" w:rsidRPr="002B6BBE" w:rsidRDefault="002B6BBE" w:rsidP="002B6BBE">
      <w:pPr>
        <w:pStyle w:val="code"/>
      </w:pPr>
      <w:r w:rsidRPr="002B6BBE">
        <w:t xml:space="preserve">      "goes-self-timed": "CE3234CC"</w:t>
      </w:r>
    </w:p>
    <w:p w:rsidR="002B6BBE" w:rsidRPr="002B6BBE" w:rsidRDefault="002B6BBE" w:rsidP="002B6BBE">
      <w:pPr>
        <w:pStyle w:val="code"/>
      </w:pPr>
      <w:r w:rsidRPr="002B6BBE">
        <w:t xml:space="preserve">    }</w:t>
      </w:r>
    </w:p>
    <w:p w:rsidR="002B6BBE" w:rsidRPr="002B6BBE" w:rsidRDefault="002B6BBE" w:rsidP="002B6BBE">
      <w:pPr>
        <w:pStyle w:val="code"/>
      </w:pPr>
      <w:r w:rsidRPr="002B6BBE">
        <w:t xml:space="preserve">  },</w:t>
      </w:r>
    </w:p>
    <w:p w:rsidR="002B6BBE" w:rsidRPr="002B6BBE" w:rsidRDefault="002B6BBE" w:rsidP="002B6BBE">
      <w:pPr>
        <w:pStyle w:val="code"/>
      </w:pPr>
      <w:r w:rsidRPr="002B6BBE">
        <w:t xml:space="preserve">  "BMD-tailwater": {</w:t>
      </w:r>
    </w:p>
    <w:p w:rsidR="002B6BBE" w:rsidRPr="002B6BBE" w:rsidRDefault="002B6BBE" w:rsidP="002B6BBE">
      <w:pPr>
        <w:pStyle w:val="code"/>
      </w:pPr>
      <w:r w:rsidRPr="002B6BBE">
        <w:t xml:space="preserve">    "agency": "CWMS",</w:t>
      </w:r>
    </w:p>
    <w:p w:rsidR="002B6BBE" w:rsidRPr="002B6BBE" w:rsidRDefault="002B6BBE" w:rsidP="002B6BBE">
      <w:pPr>
        <w:pStyle w:val="code"/>
      </w:pPr>
      <w:r w:rsidRPr="002B6BBE">
        <w:t xml:space="preserve">    "configId": 7,</w:t>
      </w:r>
    </w:p>
    <w:p w:rsidR="002B6BBE" w:rsidRPr="002B6BBE" w:rsidRDefault="002B6BBE" w:rsidP="002B6BBE">
      <w:pPr>
        <w:pStyle w:val="code"/>
      </w:pPr>
      <w:r w:rsidRPr="002B6BBE">
        <w:t xml:space="preserve">    "description": "Ball Mountain TW",</w:t>
      </w:r>
    </w:p>
    <w:p w:rsidR="002B6BBE" w:rsidRPr="002B6BBE" w:rsidRDefault="002B6BBE" w:rsidP="002B6BBE">
      <w:pPr>
        <w:pStyle w:val="code"/>
      </w:pPr>
      <w:r w:rsidRPr="002B6BBE">
        <w:t xml:space="preserve">    "designator": "tailwater",</w:t>
      </w:r>
    </w:p>
    <w:p w:rsidR="002B6BBE" w:rsidRPr="002B6BBE" w:rsidRDefault="002B6BBE" w:rsidP="002B6BBE">
      <w:pPr>
        <w:pStyle w:val="code"/>
      </w:pPr>
      <w:r w:rsidRPr="002B6BBE">
        <w:t xml:space="preserve">    "name": "BMD-tailwater",</w:t>
      </w:r>
    </w:p>
    <w:p w:rsidR="002B6BBE" w:rsidRPr="002B6BBE" w:rsidRDefault="002B6BBE" w:rsidP="002B6BBE">
      <w:pPr>
        <w:pStyle w:val="code"/>
      </w:pPr>
      <w:r w:rsidRPr="002B6BBE">
        <w:t xml:space="preserve">    "platformId": 6,</w:t>
      </w:r>
    </w:p>
    <w:p w:rsidR="002B6BBE" w:rsidRPr="002B6BBE" w:rsidRDefault="002B6BBE" w:rsidP="002B6BBE">
      <w:pPr>
        <w:pStyle w:val="code"/>
      </w:pPr>
      <w:r w:rsidRPr="002B6BBE">
        <w:t xml:space="preserve">    "siteId": 8,</w:t>
      </w:r>
    </w:p>
    <w:p w:rsidR="002B6BBE" w:rsidRPr="002B6BBE" w:rsidRDefault="002B6BBE" w:rsidP="002B6BBE">
      <w:pPr>
        <w:pStyle w:val="code"/>
      </w:pPr>
      <w:r w:rsidRPr="002B6BBE">
        <w:t xml:space="preserve">    "transportMedia": {</w:t>
      </w:r>
    </w:p>
    <w:p w:rsidR="002B6BBE" w:rsidRPr="002B6BBE" w:rsidRDefault="002B6BBE" w:rsidP="002B6BBE">
      <w:pPr>
        <w:pStyle w:val="code"/>
      </w:pPr>
      <w:r w:rsidRPr="002B6BBE">
        <w:t xml:space="preserve">      "goes-random": "CE3941F4",</w:t>
      </w:r>
    </w:p>
    <w:p w:rsidR="002B6BBE" w:rsidRPr="002B6BBE" w:rsidRDefault="002B6BBE" w:rsidP="002B6BBE">
      <w:pPr>
        <w:pStyle w:val="code"/>
      </w:pPr>
      <w:r w:rsidRPr="002B6BBE">
        <w:t xml:space="preserve">      "goes-self-timed": "CE3941F4"</w:t>
      </w:r>
    </w:p>
    <w:p w:rsidR="002B6BBE" w:rsidRPr="002B6BBE" w:rsidRDefault="002B6BBE" w:rsidP="002B6BBE">
      <w:pPr>
        <w:pStyle w:val="code"/>
      </w:pPr>
      <w:r w:rsidRPr="002B6BBE">
        <w:t xml:space="preserve">    }</w:t>
      </w:r>
    </w:p>
    <w:p w:rsidR="002B6BBE" w:rsidRPr="002B6BBE" w:rsidRDefault="002B6BBE" w:rsidP="002B6BBE">
      <w:pPr>
        <w:pStyle w:val="code"/>
      </w:pPr>
      <w:r w:rsidRPr="002B6BBE">
        <w:t xml:space="preserve">  },</w:t>
      </w:r>
    </w:p>
    <w:p w:rsidR="002B6BBE" w:rsidRPr="002B6BBE" w:rsidRDefault="002B6BBE" w:rsidP="002B6BBE">
      <w:pPr>
        <w:pStyle w:val="code"/>
      </w:pPr>
      <w:r w:rsidRPr="002B6BBE">
        <w:t xml:space="preserve">  "BMD": {</w:t>
      </w:r>
    </w:p>
    <w:p w:rsidR="002B6BBE" w:rsidRPr="002B6BBE" w:rsidRDefault="002B6BBE" w:rsidP="002B6BBE">
      <w:pPr>
        <w:pStyle w:val="code"/>
      </w:pPr>
      <w:r w:rsidRPr="002B6BBE">
        <w:t xml:space="preserve">    "agency": "CWMS",</w:t>
      </w:r>
    </w:p>
    <w:p w:rsidR="002B6BBE" w:rsidRPr="002B6BBE" w:rsidRDefault="002B6BBE" w:rsidP="002B6BBE">
      <w:pPr>
        <w:pStyle w:val="code"/>
      </w:pPr>
      <w:r w:rsidRPr="002B6BBE">
        <w:t xml:space="preserve">    "configId": 6,</w:t>
      </w:r>
    </w:p>
    <w:p w:rsidR="002B6BBE" w:rsidRPr="002B6BBE" w:rsidRDefault="002B6BBE" w:rsidP="002B6BBE">
      <w:pPr>
        <w:pStyle w:val="code"/>
      </w:pPr>
      <w:r w:rsidRPr="002B6BBE">
        <w:t xml:space="preserve">    "description": "Ball Mountain Dam, West River,VT",</w:t>
      </w:r>
    </w:p>
    <w:p w:rsidR="002B6BBE" w:rsidRPr="002B6BBE" w:rsidRDefault="002B6BBE" w:rsidP="002B6BBE">
      <w:pPr>
        <w:pStyle w:val="code"/>
      </w:pPr>
      <w:r w:rsidRPr="002B6BBE">
        <w:t xml:space="preserve">    "name": "BMD",</w:t>
      </w:r>
    </w:p>
    <w:p w:rsidR="002B6BBE" w:rsidRPr="002B6BBE" w:rsidRDefault="002B6BBE" w:rsidP="002B6BBE">
      <w:pPr>
        <w:pStyle w:val="code"/>
      </w:pPr>
      <w:r w:rsidRPr="002B6BBE">
        <w:t xml:space="preserve">    "platformId": 5,</w:t>
      </w:r>
    </w:p>
    <w:p w:rsidR="002B6BBE" w:rsidRPr="002B6BBE" w:rsidRDefault="002B6BBE" w:rsidP="002B6BBE">
      <w:pPr>
        <w:pStyle w:val="code"/>
      </w:pPr>
      <w:r w:rsidRPr="002B6BBE">
        <w:t xml:space="preserve">    "siteId": 8,</w:t>
      </w:r>
    </w:p>
    <w:p w:rsidR="002B6BBE" w:rsidRPr="002B6BBE" w:rsidRDefault="002B6BBE" w:rsidP="002B6BBE">
      <w:pPr>
        <w:pStyle w:val="code"/>
      </w:pPr>
      <w:r w:rsidRPr="002B6BBE">
        <w:t xml:space="preserve">    "transportMedia": {</w:t>
      </w:r>
    </w:p>
    <w:p w:rsidR="002B6BBE" w:rsidRPr="002B6BBE" w:rsidRDefault="002B6BBE" w:rsidP="002B6BBE">
      <w:pPr>
        <w:pStyle w:val="code"/>
      </w:pPr>
      <w:r w:rsidRPr="002B6BBE">
        <w:t xml:space="preserve">      "goes-random": "CE31D030",</w:t>
      </w:r>
    </w:p>
    <w:p w:rsidR="002B6BBE" w:rsidRPr="002B6BBE" w:rsidRDefault="002B6BBE" w:rsidP="002B6BBE">
      <w:pPr>
        <w:pStyle w:val="code"/>
      </w:pPr>
      <w:r w:rsidRPr="002B6BBE">
        <w:t xml:space="preserve">      "goes": "CE31D030",</w:t>
      </w:r>
    </w:p>
    <w:p w:rsidR="002B6BBE" w:rsidRPr="002B6BBE" w:rsidRDefault="002B6BBE" w:rsidP="002B6BBE">
      <w:pPr>
        <w:pStyle w:val="code"/>
      </w:pPr>
      <w:r w:rsidRPr="002B6BBE">
        <w:t xml:space="preserve">      "goes-self-timed": "CE31D030"</w:t>
      </w:r>
    </w:p>
    <w:p w:rsidR="002B6BBE" w:rsidRPr="002B6BBE" w:rsidRDefault="002B6BBE" w:rsidP="002B6BBE">
      <w:pPr>
        <w:pStyle w:val="code"/>
      </w:pPr>
      <w:r w:rsidRPr="002B6BBE">
        <w:t xml:space="preserve">    }</w:t>
      </w:r>
    </w:p>
    <w:p w:rsidR="002B6BBE" w:rsidRPr="002B6BBE" w:rsidRDefault="002B6BBE" w:rsidP="002B6BBE">
      <w:pPr>
        <w:pStyle w:val="code"/>
      </w:pPr>
      <w:r w:rsidRPr="002B6BBE">
        <w:t xml:space="preserve">  }</w:t>
      </w:r>
    </w:p>
    <w:p w:rsidR="002B6BBE" w:rsidRPr="002B6BBE" w:rsidRDefault="002B6BBE" w:rsidP="002B6BBE">
      <w:pPr>
        <w:pStyle w:val="code"/>
      </w:pPr>
      <w:r w:rsidRPr="002B6BBE">
        <w:t>}</w:t>
      </w:r>
    </w:p>
    <w:p w:rsidR="00795519" w:rsidRDefault="00795519" w:rsidP="00795519"/>
    <w:p w:rsidR="00795519" w:rsidRDefault="00795519" w:rsidP="00795519">
      <w:pPr>
        <w:pStyle w:val="Heading3"/>
      </w:pPr>
      <w:bookmarkStart w:id="47" w:name="_Toc141265434"/>
      <w:r>
        <w:t xml:space="preserve">GET </w:t>
      </w:r>
      <w:proofErr w:type="gramStart"/>
      <w:r>
        <w:t>platform</w:t>
      </w:r>
      <w:bookmarkEnd w:id="47"/>
      <w:proofErr w:type="gramEnd"/>
    </w:p>
    <w:p w:rsidR="00795519" w:rsidRDefault="00795519" w:rsidP="00795519">
      <w:r>
        <w:t>Example:</w:t>
      </w:r>
    </w:p>
    <w:p w:rsidR="00795519" w:rsidRDefault="00795519" w:rsidP="00795519">
      <w:pPr>
        <w:pStyle w:val="code"/>
      </w:pPr>
      <w:r w:rsidRPr="001D06CC">
        <w:t>http://localhost:8080</w:t>
      </w:r>
      <w:r w:rsidR="00C503DB">
        <w:t>/odcsapi/</w:t>
      </w:r>
      <w:r>
        <w:t>platform?platformid=5</w:t>
      </w:r>
    </w:p>
    <w:p w:rsidR="00795519" w:rsidRDefault="00795519" w:rsidP="00795519">
      <w:pPr>
        <w:pStyle w:val="code"/>
      </w:pPr>
    </w:p>
    <w:p w:rsidR="00795519" w:rsidRDefault="00795519" w:rsidP="00795519">
      <w:r>
        <w:t>This method returns a JSON representation of a single, complete DECODES Platform record. The following structure is returned:</w:t>
      </w:r>
    </w:p>
    <w:p w:rsidR="00795519" w:rsidRPr="00795519" w:rsidRDefault="00795519" w:rsidP="00795519">
      <w:pPr>
        <w:pStyle w:val="code"/>
      </w:pPr>
      <w:r w:rsidRPr="00795519">
        <w:t>{</w:t>
      </w:r>
    </w:p>
    <w:p w:rsidR="00795519" w:rsidRPr="00795519" w:rsidRDefault="00795519" w:rsidP="00795519">
      <w:pPr>
        <w:pStyle w:val="code"/>
      </w:pPr>
      <w:r w:rsidRPr="00795519">
        <w:t xml:space="preserve">  "agency": "CWMS",</w:t>
      </w:r>
    </w:p>
    <w:p w:rsidR="00795519" w:rsidRPr="00795519" w:rsidRDefault="00795519" w:rsidP="00795519">
      <w:pPr>
        <w:pStyle w:val="code"/>
      </w:pPr>
      <w:r w:rsidRPr="00795519">
        <w:t xml:space="preserve">  "configId": 6,</w:t>
      </w:r>
    </w:p>
    <w:p w:rsidR="00795519" w:rsidRPr="00795519" w:rsidRDefault="00795519" w:rsidP="00795519">
      <w:pPr>
        <w:pStyle w:val="code"/>
      </w:pPr>
      <w:r w:rsidRPr="00795519">
        <w:t xml:space="preserve">  "description": "Ball Mountain Dam, West River,VT",</w:t>
      </w:r>
    </w:p>
    <w:p w:rsidR="00795519" w:rsidRPr="00795519" w:rsidRDefault="00795519" w:rsidP="00795519">
      <w:pPr>
        <w:pStyle w:val="code"/>
      </w:pPr>
      <w:r w:rsidRPr="00795519">
        <w:t xml:space="preserve">  "lastModified": "2022-01-21T14:18:21.176Z[UTC]",</w:t>
      </w:r>
    </w:p>
    <w:p w:rsidR="00795519" w:rsidRPr="00795519" w:rsidRDefault="00795519" w:rsidP="00795519">
      <w:pPr>
        <w:pStyle w:val="code"/>
      </w:pPr>
      <w:r w:rsidRPr="00795519">
        <w:t xml:space="preserve">  "platformId": 5,</w:t>
      </w:r>
    </w:p>
    <w:p w:rsidR="00795519" w:rsidRPr="00795519" w:rsidRDefault="00795519" w:rsidP="00795519">
      <w:pPr>
        <w:pStyle w:val="code"/>
      </w:pPr>
      <w:r w:rsidRPr="00795519">
        <w:t xml:space="preserve">  "platformSensors":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"max": 120,</w:t>
      </w:r>
    </w:p>
    <w:p w:rsidR="00795519" w:rsidRPr="00795519" w:rsidRDefault="00795519" w:rsidP="00795519">
      <w:pPr>
        <w:pStyle w:val="code"/>
      </w:pPr>
      <w:r w:rsidRPr="00795519">
        <w:t xml:space="preserve">      "min": -40,</w:t>
      </w:r>
    </w:p>
    <w:p w:rsidR="00795519" w:rsidRPr="00795519" w:rsidRDefault="00795519" w:rsidP="00795519">
      <w:pPr>
        <w:pStyle w:val="code"/>
      </w:pPr>
      <w:r w:rsidRPr="00795519">
        <w:t xml:space="preserve">      "sensorNum": 1,</w:t>
      </w:r>
    </w:p>
    <w:p w:rsidR="00795519" w:rsidRPr="00795519" w:rsidRDefault="00795519" w:rsidP="00795519">
      <w:pPr>
        <w:pStyle w:val="code"/>
      </w:pPr>
      <w:r w:rsidRPr="00795519">
        <w:t xml:space="preserve">      "sensorProps":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"sensorNum": 1,</w:t>
      </w:r>
    </w:p>
    <w:p w:rsidR="00795519" w:rsidRPr="00795519" w:rsidRDefault="00795519" w:rsidP="00795519">
      <w:pPr>
        <w:pStyle w:val="code"/>
      </w:pPr>
      <w:r w:rsidRPr="00795519">
        <w:t xml:space="preserve">      "sensorProps":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"sensorNum": 1,</w:t>
      </w:r>
    </w:p>
    <w:p w:rsidR="00795519" w:rsidRPr="00795519" w:rsidRDefault="00795519" w:rsidP="00795519">
      <w:pPr>
        <w:pStyle w:val="code"/>
      </w:pPr>
      <w:r w:rsidRPr="00795519">
        <w:t xml:space="preserve">      "sensorProps":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"sensorNum": 1,</w:t>
      </w:r>
    </w:p>
    <w:p w:rsidR="00795519" w:rsidRPr="00795519" w:rsidRDefault="00795519" w:rsidP="00795519">
      <w:pPr>
        <w:pStyle w:val="code"/>
      </w:pPr>
      <w:r w:rsidRPr="00795519">
        <w:t xml:space="preserve">      "sensorProps":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"actualSiteId": 5,</w:t>
      </w:r>
    </w:p>
    <w:p w:rsidR="00795519" w:rsidRPr="00795519" w:rsidRDefault="00795519" w:rsidP="00795519">
      <w:pPr>
        <w:pStyle w:val="code"/>
      </w:pPr>
      <w:r w:rsidRPr="00795519">
        <w:t xml:space="preserve">      "sensorNum": 1,</w:t>
      </w:r>
    </w:p>
    <w:p w:rsidR="00795519" w:rsidRPr="00795519" w:rsidRDefault="00795519" w:rsidP="00795519">
      <w:pPr>
        <w:pStyle w:val="code"/>
      </w:pPr>
      <w:r w:rsidRPr="00795519">
        <w:t xml:space="preserve">      "sensorProps":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"production": false,</w:t>
      </w:r>
    </w:p>
    <w:p w:rsidR="00795519" w:rsidRPr="00795519" w:rsidRDefault="00795519" w:rsidP="00795519">
      <w:pPr>
        <w:pStyle w:val="code"/>
      </w:pPr>
      <w:r w:rsidRPr="00795519">
        <w:t xml:space="preserve">  "properties": {},</w:t>
      </w:r>
    </w:p>
    <w:p w:rsidR="00795519" w:rsidRPr="00795519" w:rsidRDefault="00795519" w:rsidP="00795519">
      <w:pPr>
        <w:pStyle w:val="code"/>
      </w:pPr>
      <w:r w:rsidRPr="00795519">
        <w:t xml:space="preserve">  "siteId": 8,</w:t>
      </w:r>
    </w:p>
    <w:p w:rsidR="00795519" w:rsidRPr="00795519" w:rsidRDefault="00795519" w:rsidP="00795519">
      <w:pPr>
        <w:pStyle w:val="code"/>
      </w:pPr>
      <w:r w:rsidRPr="00795519">
        <w:t xml:space="preserve">  "transportMedia":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"assignedTime": 2095,</w:t>
      </w:r>
    </w:p>
    <w:p w:rsidR="00795519" w:rsidRPr="00795519" w:rsidRDefault="00795519" w:rsidP="00795519">
      <w:pPr>
        <w:pStyle w:val="code"/>
      </w:pPr>
      <w:r w:rsidRPr="00795519">
        <w:t xml:space="preserve">      "baud": 0,</w:t>
      </w:r>
    </w:p>
    <w:p w:rsidR="00795519" w:rsidRPr="00795519" w:rsidRDefault="00795519" w:rsidP="00795519">
      <w:pPr>
        <w:pStyle w:val="code"/>
      </w:pPr>
      <w:r w:rsidRPr="00795519">
        <w:t xml:space="preserve">      "channelNum": 161,</w:t>
      </w:r>
    </w:p>
    <w:p w:rsidR="00795519" w:rsidRPr="00795519" w:rsidRDefault="00795519" w:rsidP="00795519">
      <w:pPr>
        <w:pStyle w:val="code"/>
      </w:pPr>
      <w:r w:rsidRPr="00795519">
        <w:t xml:space="preserve">      "dataBits": 0,</w:t>
      </w:r>
    </w:p>
    <w:p w:rsidR="00795519" w:rsidRPr="00795519" w:rsidRDefault="00795519" w:rsidP="00795519">
      <w:pPr>
        <w:pStyle w:val="code"/>
      </w:pPr>
      <w:r w:rsidRPr="00795519">
        <w:t xml:space="preserve">      "doLogin": false,</w:t>
      </w:r>
    </w:p>
    <w:p w:rsidR="00795519" w:rsidRPr="00795519" w:rsidRDefault="00795519" w:rsidP="00795519">
      <w:pPr>
        <w:pStyle w:val="code"/>
      </w:pPr>
      <w:r w:rsidRPr="00795519">
        <w:t xml:space="preserve">      "mediumId": "CE31D030",</w:t>
      </w:r>
    </w:p>
    <w:p w:rsidR="00795519" w:rsidRPr="00795519" w:rsidRDefault="00795519" w:rsidP="00795519">
      <w:pPr>
        <w:pStyle w:val="code"/>
      </w:pPr>
      <w:r w:rsidRPr="00795519">
        <w:t xml:space="preserve">      "mediumType": "goes-self-timed",</w:t>
      </w:r>
    </w:p>
    <w:p w:rsidR="00795519" w:rsidRPr="00795519" w:rsidRDefault="00795519" w:rsidP="00795519">
      <w:pPr>
        <w:pStyle w:val="code"/>
      </w:pPr>
      <w:r w:rsidRPr="00795519">
        <w:t xml:space="preserve">      "parity": "U",</w:t>
      </w:r>
    </w:p>
    <w:p w:rsidR="00795519" w:rsidRPr="00795519" w:rsidRDefault="00795519" w:rsidP="00795519">
      <w:pPr>
        <w:pStyle w:val="code"/>
      </w:pPr>
      <w:r w:rsidRPr="00795519">
        <w:t xml:space="preserve">      "scriptName": "ST",</w:t>
      </w:r>
    </w:p>
    <w:p w:rsidR="00795519" w:rsidRPr="00795519" w:rsidRDefault="00795519" w:rsidP="00795519">
      <w:pPr>
        <w:pStyle w:val="code"/>
      </w:pPr>
      <w:r w:rsidRPr="00795519">
        <w:t xml:space="preserve">      "stopBits": 0,</w:t>
      </w:r>
    </w:p>
    <w:p w:rsidR="00795519" w:rsidRPr="00795519" w:rsidRDefault="00795519" w:rsidP="00795519">
      <w:pPr>
        <w:pStyle w:val="code"/>
      </w:pPr>
      <w:r w:rsidRPr="00795519">
        <w:t xml:space="preserve">      "timeAdjustment": 0,</w:t>
      </w:r>
    </w:p>
    <w:p w:rsidR="00795519" w:rsidRPr="00795519" w:rsidRDefault="00795519" w:rsidP="00795519">
      <w:pPr>
        <w:pStyle w:val="code"/>
      </w:pPr>
      <w:r w:rsidRPr="00795519">
        <w:t xml:space="preserve">      "timezone": "UTC",</w:t>
      </w:r>
    </w:p>
    <w:p w:rsidR="00795519" w:rsidRPr="00795519" w:rsidRDefault="00795519" w:rsidP="00795519">
      <w:pPr>
        <w:pStyle w:val="code"/>
      </w:pPr>
      <w:r w:rsidRPr="00795519">
        <w:t xml:space="preserve">      "transportInterval": 3600,</w:t>
      </w:r>
    </w:p>
    <w:p w:rsidR="00795519" w:rsidRPr="00795519" w:rsidRDefault="00795519" w:rsidP="00795519">
      <w:pPr>
        <w:pStyle w:val="code"/>
      </w:pPr>
      <w:r w:rsidRPr="00795519">
        <w:t xml:space="preserve">      "transportWindow": 5</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"baud": 0,</w:t>
      </w:r>
    </w:p>
    <w:p w:rsidR="00795519" w:rsidRPr="00795519" w:rsidRDefault="00795519" w:rsidP="00795519">
      <w:pPr>
        <w:pStyle w:val="code"/>
      </w:pPr>
      <w:r w:rsidRPr="00795519">
        <w:t xml:space="preserve">      "channelNum": 129,</w:t>
      </w:r>
    </w:p>
    <w:p w:rsidR="00795519" w:rsidRPr="00795519" w:rsidRDefault="00795519" w:rsidP="00795519">
      <w:pPr>
        <w:pStyle w:val="code"/>
      </w:pPr>
      <w:r w:rsidRPr="00795519">
        <w:t xml:space="preserve">      "dataBits": 0,</w:t>
      </w:r>
    </w:p>
    <w:p w:rsidR="00795519" w:rsidRPr="00795519" w:rsidRDefault="00795519" w:rsidP="00795519">
      <w:pPr>
        <w:pStyle w:val="code"/>
      </w:pPr>
      <w:r w:rsidRPr="00795519">
        <w:t xml:space="preserve">      "doLogin": false,</w:t>
      </w:r>
    </w:p>
    <w:p w:rsidR="00795519" w:rsidRPr="00795519" w:rsidRDefault="00795519" w:rsidP="00795519">
      <w:pPr>
        <w:pStyle w:val="code"/>
      </w:pPr>
      <w:r w:rsidRPr="00795519">
        <w:t xml:space="preserve">      "mediumId": "CE31D030",</w:t>
      </w:r>
    </w:p>
    <w:p w:rsidR="00795519" w:rsidRPr="00795519" w:rsidRDefault="00795519" w:rsidP="00795519">
      <w:pPr>
        <w:pStyle w:val="code"/>
      </w:pPr>
      <w:r w:rsidRPr="00795519">
        <w:t xml:space="preserve">      "mediumType": "goes-random",</w:t>
      </w:r>
    </w:p>
    <w:p w:rsidR="00795519" w:rsidRPr="00795519" w:rsidRDefault="00795519" w:rsidP="00795519">
      <w:pPr>
        <w:pStyle w:val="code"/>
      </w:pPr>
      <w:r w:rsidRPr="00795519">
        <w:t xml:space="preserve">      "parity": "U",</w:t>
      </w:r>
    </w:p>
    <w:p w:rsidR="00795519" w:rsidRPr="00795519" w:rsidRDefault="00795519" w:rsidP="00795519">
      <w:pPr>
        <w:pStyle w:val="code"/>
      </w:pPr>
      <w:r w:rsidRPr="00795519">
        <w:t xml:space="preserve">      "scriptName": "RD",</w:t>
      </w:r>
    </w:p>
    <w:p w:rsidR="00795519" w:rsidRPr="00795519" w:rsidRDefault="00795519" w:rsidP="00795519">
      <w:pPr>
        <w:pStyle w:val="code"/>
      </w:pPr>
      <w:r w:rsidRPr="00795519">
        <w:t xml:space="preserve">      "stopBits": 0,</w:t>
      </w:r>
    </w:p>
    <w:p w:rsidR="00795519" w:rsidRPr="00795519" w:rsidRDefault="00795519" w:rsidP="00795519">
      <w:pPr>
        <w:pStyle w:val="code"/>
      </w:pPr>
      <w:r w:rsidRPr="00795519">
        <w:t xml:space="preserve">      "timeAdjustment": 0,</w:t>
      </w:r>
    </w:p>
    <w:p w:rsidR="00795519" w:rsidRPr="00795519" w:rsidRDefault="00795519" w:rsidP="00795519">
      <w:pPr>
        <w:pStyle w:val="code"/>
      </w:pPr>
      <w:r w:rsidRPr="00795519">
        <w:t xml:space="preserve">      "timezone": "UTC",</w:t>
      </w:r>
    </w:p>
    <w:p w:rsidR="00795519" w:rsidRPr="00795519" w:rsidRDefault="00795519" w:rsidP="00795519">
      <w:pPr>
        <w:pStyle w:val="code"/>
      </w:pPr>
      <w:r w:rsidRPr="00795519">
        <w:t xml:space="preserve">      "transportInterval": 900</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"baud": 0,</w:t>
      </w:r>
    </w:p>
    <w:p w:rsidR="00795519" w:rsidRPr="00795519" w:rsidRDefault="00795519" w:rsidP="00795519">
      <w:pPr>
        <w:pStyle w:val="code"/>
      </w:pPr>
      <w:r w:rsidRPr="00795519">
        <w:t xml:space="preserve">      "channelNum": 235,</w:t>
      </w:r>
    </w:p>
    <w:p w:rsidR="00795519" w:rsidRPr="00795519" w:rsidRDefault="00795519" w:rsidP="00795519">
      <w:pPr>
        <w:pStyle w:val="code"/>
      </w:pPr>
      <w:r w:rsidRPr="00795519">
        <w:t xml:space="preserve">      "dataBits": 0,</w:t>
      </w:r>
    </w:p>
    <w:p w:rsidR="00795519" w:rsidRPr="00795519" w:rsidRDefault="00795519" w:rsidP="00795519">
      <w:pPr>
        <w:pStyle w:val="code"/>
      </w:pPr>
      <w:r w:rsidRPr="00795519">
        <w:t xml:space="preserve">      "doLogin": false,</w:t>
      </w:r>
    </w:p>
    <w:p w:rsidR="00795519" w:rsidRPr="00795519" w:rsidRDefault="00795519" w:rsidP="00795519">
      <w:pPr>
        <w:pStyle w:val="code"/>
      </w:pPr>
      <w:r w:rsidRPr="00795519">
        <w:t xml:space="preserve">      "mediumId": "CE31D030",</w:t>
      </w:r>
    </w:p>
    <w:p w:rsidR="00795519" w:rsidRPr="00795519" w:rsidRDefault="00795519" w:rsidP="00795519">
      <w:pPr>
        <w:pStyle w:val="code"/>
      </w:pPr>
      <w:r w:rsidRPr="00795519">
        <w:t xml:space="preserve">      "mediumType": "goes",</w:t>
      </w:r>
    </w:p>
    <w:p w:rsidR="00795519" w:rsidRPr="00795519" w:rsidRDefault="00795519" w:rsidP="00795519">
      <w:pPr>
        <w:pStyle w:val="code"/>
      </w:pPr>
      <w:r w:rsidRPr="00795519">
        <w:t xml:space="preserve">      "parity": "U",</w:t>
      </w:r>
    </w:p>
    <w:p w:rsidR="00795519" w:rsidRPr="00795519" w:rsidRDefault="00795519" w:rsidP="00795519">
      <w:pPr>
        <w:pStyle w:val="code"/>
      </w:pPr>
      <w:r w:rsidRPr="00795519">
        <w:t xml:space="preserve">      "scriptName": "Network_Tower",</w:t>
      </w:r>
    </w:p>
    <w:p w:rsidR="00795519" w:rsidRPr="00795519" w:rsidRDefault="00795519" w:rsidP="00795519">
      <w:pPr>
        <w:pStyle w:val="code"/>
      </w:pPr>
      <w:r w:rsidRPr="00795519">
        <w:t xml:space="preserve">      "stopBits": 0,</w:t>
      </w:r>
    </w:p>
    <w:p w:rsidR="00795519" w:rsidRPr="00795519" w:rsidRDefault="00795519" w:rsidP="00795519">
      <w:pPr>
        <w:pStyle w:val="code"/>
      </w:pPr>
      <w:r w:rsidRPr="00795519">
        <w:t xml:space="preserve">      "timeAdjustment": 0,</w:t>
      </w:r>
    </w:p>
    <w:p w:rsidR="00795519" w:rsidRPr="00795519" w:rsidRDefault="00795519" w:rsidP="00795519">
      <w:pPr>
        <w:pStyle w:val="code"/>
      </w:pPr>
      <w:r w:rsidRPr="00795519">
        <w:t xml:space="preserve">      "timezone": "UTC",</w:t>
      </w:r>
    </w:p>
    <w:p w:rsidR="00795519" w:rsidRPr="00795519" w:rsidRDefault="00795519" w:rsidP="00795519">
      <w:pPr>
        <w:pStyle w:val="code"/>
      </w:pPr>
      <w:r w:rsidRPr="00795519">
        <w:t xml:space="preserve">      "transportInterval": 900</w:t>
      </w:r>
    </w:p>
    <w:p w:rsidR="00795519" w:rsidRPr="00795519" w:rsidRDefault="00795519" w:rsidP="00795519">
      <w:pPr>
        <w:pStyle w:val="code"/>
      </w:pPr>
      <w:r w:rsidRPr="00795519">
        <w:t xml:space="preserve">    }</w:t>
      </w:r>
    </w:p>
    <w:p w:rsidR="00795519" w:rsidRPr="00795519" w:rsidRDefault="00795519" w:rsidP="00795519">
      <w:pPr>
        <w:pStyle w:val="code"/>
      </w:pPr>
      <w:r w:rsidRPr="00795519">
        <w:t xml:space="preserve">  ]</w:t>
      </w:r>
    </w:p>
    <w:p w:rsidR="00795519" w:rsidRPr="00795519" w:rsidRDefault="00795519" w:rsidP="00795519">
      <w:pPr>
        <w:pStyle w:val="code"/>
      </w:pPr>
      <w:r w:rsidRPr="00795519">
        <w:t>}</w:t>
      </w:r>
    </w:p>
    <w:p w:rsidR="00795519" w:rsidRDefault="00795519" w:rsidP="00795519"/>
    <w:p w:rsidR="008C6BD2" w:rsidRDefault="008C6BD2" w:rsidP="008C6BD2">
      <w:pPr>
        <w:pStyle w:val="Heading3"/>
      </w:pPr>
      <w:bookmarkStart w:id="48" w:name="_Toc141265435"/>
      <w:r>
        <w:t>POST platform</w:t>
      </w:r>
      <w:bookmarkEnd w:id="48"/>
    </w:p>
    <w:p w:rsidR="008C6BD2" w:rsidRDefault="008C6BD2" w:rsidP="008C6BD2">
      <w:r>
        <w:t xml:space="preserve">The POST platform method requires a valid token. It takes a single DECODES Platform record in JSON format, as described above for GET. </w:t>
      </w:r>
    </w:p>
    <w:p w:rsidR="008C6BD2" w:rsidRDefault="008C6BD2" w:rsidP="008C6BD2">
      <w:r>
        <w:t xml:space="preserve">For creating a new platform, leave </w:t>
      </w:r>
      <w:proofErr w:type="spellStart"/>
      <w:r>
        <w:t>platformId</w:t>
      </w:r>
      <w:proofErr w:type="spellEnd"/>
      <w:r>
        <w:t xml:space="preserve"> out of the passed data structure.</w:t>
      </w:r>
    </w:p>
    <w:p w:rsidR="008C6BD2" w:rsidRDefault="008C6BD2" w:rsidP="008C6BD2">
      <w:r>
        <w:t xml:space="preserve">For overwriting an existing one, include the </w:t>
      </w:r>
      <w:proofErr w:type="spellStart"/>
      <w:r>
        <w:t>platformId</w:t>
      </w:r>
      <w:proofErr w:type="spellEnd"/>
      <w:r>
        <w:t xml:space="preserve"> that was previously returned. The platform in the database is replaced with the one sent.</w:t>
      </w:r>
    </w:p>
    <w:p w:rsidR="008C6BD2" w:rsidRDefault="008C6BD2" w:rsidP="008C6BD2"/>
    <w:p w:rsidR="008C6BD2" w:rsidRPr="00E23CB7" w:rsidRDefault="008C6BD2" w:rsidP="008C6BD2">
      <w:pPr>
        <w:pStyle w:val="Heading3"/>
      </w:pPr>
      <w:bookmarkStart w:id="49" w:name="_Toc141265436"/>
      <w:r>
        <w:t xml:space="preserve">DELETE </w:t>
      </w:r>
      <w:proofErr w:type="gramStart"/>
      <w:r>
        <w:t>platform</w:t>
      </w:r>
      <w:bookmarkEnd w:id="49"/>
      <w:proofErr w:type="gramEnd"/>
    </w:p>
    <w:p w:rsidR="008C6BD2" w:rsidRDefault="008C6BD2" w:rsidP="008C6BD2">
      <w:r>
        <w:t xml:space="preserve">The DELETE platform method requires a valid token. </w:t>
      </w:r>
    </w:p>
    <w:p w:rsidR="008C6BD2" w:rsidRDefault="008C6BD2" w:rsidP="008C6BD2">
      <w:r>
        <w:t xml:space="preserve">Required argument </w:t>
      </w:r>
      <w:proofErr w:type="spellStart"/>
      <w:r>
        <w:t>platformid</w:t>
      </w:r>
      <w:proofErr w:type="spellEnd"/>
      <w:r>
        <w:t xml:space="preserve"> must be passed.</w:t>
      </w:r>
    </w:p>
    <w:p w:rsidR="008C6BD2" w:rsidRDefault="008C6BD2" w:rsidP="00795519"/>
    <w:p w:rsidR="008C6BD2" w:rsidRDefault="008C6BD2" w:rsidP="008C6BD2">
      <w:pPr>
        <w:pStyle w:val="Heading2"/>
      </w:pPr>
      <w:bookmarkStart w:id="50" w:name="_Toc141265437"/>
      <w:r>
        <w:t>DECODES Presentation Group Records</w:t>
      </w:r>
      <w:bookmarkEnd w:id="50"/>
    </w:p>
    <w:p w:rsidR="008C6BD2" w:rsidRDefault="008C6BD2" w:rsidP="008C6BD2">
      <w:pPr>
        <w:pStyle w:val="Heading3"/>
      </w:pPr>
      <w:bookmarkStart w:id="51" w:name="_Toc141265438"/>
      <w:r>
        <w:t xml:space="preserve">GET </w:t>
      </w:r>
      <w:proofErr w:type="spellStart"/>
      <w:proofErr w:type="gramStart"/>
      <w:r>
        <w:t>presentationref</w:t>
      </w:r>
      <w:r w:rsidR="00C60B29">
        <w:t>s</w:t>
      </w:r>
      <w:bookmarkEnd w:id="51"/>
      <w:proofErr w:type="spellEnd"/>
      <w:proofErr w:type="gramEnd"/>
    </w:p>
    <w:p w:rsidR="008C6BD2" w:rsidRDefault="008C6BD2" w:rsidP="008C6BD2">
      <w:r>
        <w:t>Returns a list of references to presentation groups suitable for displaying a list. The returned structure is:</w:t>
      </w:r>
    </w:p>
    <w:p w:rsidR="008C6BD2" w:rsidRPr="008C6BD2" w:rsidRDefault="008C6BD2" w:rsidP="008C6BD2">
      <w:pPr>
        <w:pStyle w:val="code"/>
      </w:pPr>
      <w:r w:rsidRPr="008C6BD2">
        <w:t>[</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"groupId": 1,</w:t>
      </w:r>
    </w:p>
    <w:p w:rsidR="008C6BD2" w:rsidRPr="008C6BD2" w:rsidRDefault="008C6BD2" w:rsidP="008C6BD2">
      <w:pPr>
        <w:pStyle w:val="code"/>
      </w:pPr>
      <w:r w:rsidRPr="008C6BD2">
        <w:t xml:space="preserve">    "lastModified": "2022-01-14T14:43:47.297Z[UTC]",</w:t>
      </w:r>
    </w:p>
    <w:p w:rsidR="008C6BD2" w:rsidRPr="008C6BD2" w:rsidRDefault="008C6BD2" w:rsidP="008C6BD2">
      <w:pPr>
        <w:pStyle w:val="code"/>
      </w:pPr>
      <w:r w:rsidRPr="008C6BD2">
        <w:t xml:space="preserve">    "name": "CWMS-English",</w:t>
      </w:r>
    </w:p>
    <w:p w:rsidR="008C6BD2" w:rsidRPr="008C6BD2" w:rsidRDefault="008C6BD2" w:rsidP="008C6BD2">
      <w:pPr>
        <w:pStyle w:val="code"/>
      </w:pPr>
      <w:r w:rsidRPr="008C6BD2">
        <w:t xml:space="preserve">    "production": false</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"groupId": 2,</w:t>
      </w:r>
    </w:p>
    <w:p w:rsidR="008C6BD2" w:rsidRPr="008C6BD2" w:rsidRDefault="008C6BD2" w:rsidP="008C6BD2">
      <w:pPr>
        <w:pStyle w:val="code"/>
      </w:pPr>
      <w:r w:rsidRPr="008C6BD2">
        <w:t xml:space="preserve">    "lastModified": "2020-05-11T20:23:20.103Z[UTC]",</w:t>
      </w:r>
    </w:p>
    <w:p w:rsidR="008C6BD2" w:rsidRPr="008C6BD2" w:rsidRDefault="008C6BD2" w:rsidP="008C6BD2">
      <w:pPr>
        <w:pStyle w:val="code"/>
      </w:pPr>
      <w:r w:rsidRPr="008C6BD2">
        <w:t xml:space="preserve">    "name": "CWMS-Metric",</w:t>
      </w:r>
    </w:p>
    <w:p w:rsidR="008C6BD2" w:rsidRPr="008C6BD2" w:rsidRDefault="008C6BD2" w:rsidP="008C6BD2">
      <w:pPr>
        <w:pStyle w:val="code"/>
      </w:pPr>
      <w:r w:rsidRPr="008C6BD2">
        <w:t xml:space="preserve">    "production": false</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"groupId": 3,</w:t>
      </w:r>
    </w:p>
    <w:p w:rsidR="008C6BD2" w:rsidRPr="008C6BD2" w:rsidRDefault="008C6BD2" w:rsidP="008C6BD2">
      <w:pPr>
        <w:pStyle w:val="code"/>
      </w:pPr>
      <w:r w:rsidRPr="008C6BD2">
        <w:t xml:space="preserve">    "lastModified": "2020-05-11T20:23:20.118Z[UTC]",</w:t>
      </w:r>
    </w:p>
    <w:p w:rsidR="008C6BD2" w:rsidRPr="008C6BD2" w:rsidRDefault="008C6BD2" w:rsidP="008C6BD2">
      <w:pPr>
        <w:pStyle w:val="code"/>
      </w:pPr>
      <w:r w:rsidRPr="008C6BD2">
        <w:t xml:space="preserve">    "name": "SHEF-English",</w:t>
      </w:r>
    </w:p>
    <w:p w:rsidR="008C6BD2" w:rsidRPr="008C6BD2" w:rsidRDefault="008C6BD2" w:rsidP="008C6BD2">
      <w:pPr>
        <w:pStyle w:val="code"/>
      </w:pPr>
      <w:r w:rsidRPr="008C6BD2">
        <w:t xml:space="preserve">    "production": false</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"groupId": 4,</w:t>
      </w:r>
    </w:p>
    <w:p w:rsidR="008C6BD2" w:rsidRPr="008C6BD2" w:rsidRDefault="008C6BD2" w:rsidP="008C6BD2">
      <w:pPr>
        <w:pStyle w:val="code"/>
      </w:pPr>
      <w:r w:rsidRPr="008C6BD2">
        <w:t xml:space="preserve">    "lastModified": "2020-05-11T20:33:10.275Z[UTC]",</w:t>
      </w:r>
    </w:p>
    <w:p w:rsidR="008C6BD2" w:rsidRPr="008C6BD2" w:rsidRDefault="008C6BD2" w:rsidP="008C6BD2">
      <w:pPr>
        <w:pStyle w:val="code"/>
      </w:pPr>
      <w:r w:rsidRPr="008C6BD2">
        <w:t xml:space="preserve">    "name": "regtest",</w:t>
      </w:r>
    </w:p>
    <w:p w:rsidR="008C6BD2" w:rsidRPr="008C6BD2" w:rsidRDefault="008C6BD2" w:rsidP="008C6BD2">
      <w:pPr>
        <w:pStyle w:val="code"/>
      </w:pPr>
      <w:r w:rsidRPr="008C6BD2">
        <w:t xml:space="preserve">    "production": false</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"groupId": 5,</w:t>
      </w:r>
    </w:p>
    <w:p w:rsidR="008C6BD2" w:rsidRPr="008C6BD2" w:rsidRDefault="008C6BD2" w:rsidP="008C6BD2">
      <w:pPr>
        <w:pStyle w:val="code"/>
      </w:pPr>
      <w:r w:rsidRPr="008C6BD2">
        <w:t xml:space="preserve">    "lastModified": "2022-03-04T18:17:58.885Z[UTC]",</w:t>
      </w:r>
    </w:p>
    <w:p w:rsidR="008C6BD2" w:rsidRPr="008C6BD2" w:rsidRDefault="008C6BD2" w:rsidP="008C6BD2">
      <w:pPr>
        <w:pStyle w:val="code"/>
      </w:pPr>
      <w:r w:rsidRPr="008C6BD2">
        <w:t xml:space="preserve">    "name": "NRCS",</w:t>
      </w:r>
    </w:p>
    <w:p w:rsidR="008C6BD2" w:rsidRPr="008C6BD2" w:rsidRDefault="008C6BD2" w:rsidP="008C6BD2">
      <w:pPr>
        <w:pStyle w:val="code"/>
      </w:pPr>
      <w:r w:rsidRPr="008C6BD2">
        <w:t xml:space="preserve">    "production": true</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w:t>
      </w:r>
    </w:p>
    <w:p w:rsidR="008C6BD2" w:rsidRPr="008C6BD2" w:rsidRDefault="008C6BD2" w:rsidP="008C6BD2">
      <w:pPr>
        <w:pStyle w:val="code"/>
      </w:pPr>
      <w:r w:rsidRPr="008C6BD2">
        <w:t xml:space="preserve">    "groupId": 6,</w:t>
      </w:r>
    </w:p>
    <w:p w:rsidR="008C6BD2" w:rsidRPr="008C6BD2" w:rsidRDefault="008C6BD2" w:rsidP="008C6BD2">
      <w:pPr>
        <w:pStyle w:val="code"/>
      </w:pPr>
      <w:r w:rsidRPr="008C6BD2">
        <w:t xml:space="preserve">    "inheritsFrom": "CWMS-English",</w:t>
      </w:r>
    </w:p>
    <w:p w:rsidR="008C6BD2" w:rsidRPr="008C6BD2" w:rsidRDefault="008C6BD2" w:rsidP="008C6BD2">
      <w:pPr>
        <w:pStyle w:val="code"/>
      </w:pPr>
      <w:r w:rsidRPr="008C6BD2">
        <w:t xml:space="preserve">    "lastModified": "2021-03-05T14:06:18.435Z[UTC]",</w:t>
      </w:r>
    </w:p>
    <w:p w:rsidR="008C6BD2" w:rsidRPr="008C6BD2" w:rsidRDefault="008C6BD2" w:rsidP="008C6BD2">
      <w:pPr>
        <w:pStyle w:val="code"/>
      </w:pPr>
      <w:r w:rsidRPr="008C6BD2">
        <w:t xml:space="preserve">    "name": "hydrodcs",</w:t>
      </w:r>
    </w:p>
    <w:p w:rsidR="008C6BD2" w:rsidRPr="008C6BD2" w:rsidRDefault="008C6BD2" w:rsidP="008C6BD2">
      <w:pPr>
        <w:pStyle w:val="code"/>
      </w:pPr>
      <w:r w:rsidRPr="008C6BD2">
        <w:t xml:space="preserve">    "production": false</w:t>
      </w:r>
    </w:p>
    <w:p w:rsidR="008C6BD2" w:rsidRPr="008C6BD2" w:rsidRDefault="008C6BD2" w:rsidP="008C6BD2">
      <w:pPr>
        <w:pStyle w:val="code"/>
      </w:pPr>
      <w:r w:rsidRPr="008C6BD2">
        <w:t xml:space="preserve">  }</w:t>
      </w:r>
    </w:p>
    <w:p w:rsidR="008C6BD2" w:rsidRPr="008C6BD2" w:rsidRDefault="008C6BD2" w:rsidP="008C6BD2">
      <w:pPr>
        <w:pStyle w:val="code"/>
      </w:pPr>
      <w:r w:rsidRPr="008C6BD2">
        <w:t>]</w:t>
      </w:r>
    </w:p>
    <w:p w:rsidR="008C6BD2" w:rsidRDefault="008C6BD2" w:rsidP="008C6BD2"/>
    <w:p w:rsidR="008C6BD2" w:rsidRPr="008C6BD2" w:rsidRDefault="008C6BD2" w:rsidP="008C6BD2">
      <w:pPr>
        <w:pStyle w:val="Heading3"/>
      </w:pPr>
      <w:bookmarkStart w:id="52" w:name="_Toc141265439"/>
      <w:r>
        <w:t xml:space="preserve">GET </w:t>
      </w:r>
      <w:proofErr w:type="gramStart"/>
      <w:r>
        <w:t>presentation</w:t>
      </w:r>
      <w:bookmarkEnd w:id="52"/>
      <w:proofErr w:type="gramEnd"/>
    </w:p>
    <w:p w:rsidR="008812F2" w:rsidRDefault="008812F2" w:rsidP="008812F2">
      <w:r>
        <w:t>Example:</w:t>
      </w:r>
    </w:p>
    <w:p w:rsidR="008812F2" w:rsidRDefault="008812F2" w:rsidP="008812F2">
      <w:pPr>
        <w:pStyle w:val="code"/>
      </w:pPr>
      <w:r w:rsidRPr="001D06CC">
        <w:t>http://localhost:8080</w:t>
      </w:r>
      <w:r w:rsidR="00C503DB">
        <w:t>/odcsapi/</w:t>
      </w:r>
      <w:r>
        <w:t>presentation?</w:t>
      </w:r>
      <w:r w:rsidR="00C60B29">
        <w:t>group</w:t>
      </w:r>
      <w:r>
        <w:t>id=4</w:t>
      </w:r>
    </w:p>
    <w:p w:rsidR="008812F2" w:rsidRDefault="008812F2" w:rsidP="008812F2">
      <w:pPr>
        <w:pStyle w:val="code"/>
      </w:pPr>
    </w:p>
    <w:p w:rsidR="008812F2" w:rsidRDefault="008812F2" w:rsidP="008812F2">
      <w:r>
        <w:t>This method returns a JSON representation of a single, complete DECODES Presentation Group record. The following structure is returned</w:t>
      </w:r>
      <w:r w:rsidR="00311383">
        <w:t>. Note that the optional min and max elements are not always present.</w:t>
      </w:r>
    </w:p>
    <w:p w:rsidR="008812F2" w:rsidRPr="008812F2" w:rsidRDefault="008812F2" w:rsidP="008812F2">
      <w:pPr>
        <w:pStyle w:val="code"/>
      </w:pPr>
      <w:r w:rsidRPr="008812F2">
        <w:t>{</w:t>
      </w:r>
    </w:p>
    <w:p w:rsidR="008812F2" w:rsidRPr="008812F2" w:rsidRDefault="008812F2" w:rsidP="008812F2">
      <w:pPr>
        <w:pStyle w:val="code"/>
      </w:pPr>
      <w:r w:rsidRPr="008812F2">
        <w:t xml:space="preserve">  "elements": [</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"dataTypeCode": "Elev",</w:t>
      </w:r>
    </w:p>
    <w:p w:rsidR="008812F2" w:rsidRPr="008812F2" w:rsidRDefault="008812F2" w:rsidP="008812F2">
      <w:pPr>
        <w:pStyle w:val="code"/>
      </w:pPr>
      <w:r w:rsidRPr="008812F2">
        <w:t xml:space="preserve">      "dataTypeStd": "CWMS",</w:t>
      </w:r>
    </w:p>
    <w:p w:rsidR="008812F2" w:rsidRPr="008812F2" w:rsidRDefault="008812F2" w:rsidP="008812F2">
      <w:pPr>
        <w:pStyle w:val="code"/>
      </w:pPr>
      <w:r w:rsidRPr="008812F2">
        <w:t xml:space="preserve">      "fractionalDigits": 2,</w:t>
      </w:r>
    </w:p>
    <w:p w:rsidR="008812F2" w:rsidRPr="008812F2" w:rsidRDefault="008812F2" w:rsidP="008812F2">
      <w:pPr>
        <w:pStyle w:val="code"/>
      </w:pPr>
      <w:r w:rsidRPr="008812F2">
        <w:t xml:space="preserve">      "units": "ft"</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"dataTypeCode": "Elev-Pool",</w:t>
      </w:r>
    </w:p>
    <w:p w:rsidR="008812F2" w:rsidRPr="008812F2" w:rsidRDefault="008812F2" w:rsidP="008812F2">
      <w:pPr>
        <w:pStyle w:val="code"/>
      </w:pPr>
      <w:r w:rsidRPr="008812F2">
        <w:t xml:space="preserve">      "dataTypeStd": "CWMS",</w:t>
      </w:r>
    </w:p>
    <w:p w:rsidR="008812F2" w:rsidRPr="008812F2" w:rsidRDefault="008812F2" w:rsidP="008812F2">
      <w:pPr>
        <w:pStyle w:val="code"/>
      </w:pPr>
      <w:r w:rsidRPr="008812F2">
        <w:t xml:space="preserve">      "fractionalDigits": 2,</w:t>
      </w:r>
    </w:p>
    <w:p w:rsidR="008812F2" w:rsidRPr="008812F2" w:rsidRDefault="008812F2" w:rsidP="008812F2">
      <w:pPr>
        <w:pStyle w:val="code"/>
      </w:pPr>
      <w:r w:rsidRPr="008812F2">
        <w:t xml:space="preserve">      "units": "ft"</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"dataTypeCode": "FLOW-HOLDOUT",</w:t>
      </w:r>
    </w:p>
    <w:p w:rsidR="008812F2" w:rsidRPr="008812F2" w:rsidRDefault="008812F2" w:rsidP="008812F2">
      <w:pPr>
        <w:pStyle w:val="code"/>
      </w:pPr>
      <w:r w:rsidRPr="008812F2">
        <w:t xml:space="preserve">      "dataTypeStd": "CWMS",</w:t>
      </w:r>
    </w:p>
    <w:p w:rsidR="008812F2" w:rsidRPr="008812F2" w:rsidRDefault="008812F2" w:rsidP="008812F2">
      <w:pPr>
        <w:pStyle w:val="code"/>
      </w:pPr>
      <w:r w:rsidRPr="008812F2">
        <w:t xml:space="preserve">      "fractionalDigits": 2,</w:t>
      </w:r>
    </w:p>
    <w:p w:rsidR="008812F2" w:rsidRPr="008812F2" w:rsidRDefault="008812F2" w:rsidP="008812F2">
      <w:pPr>
        <w:pStyle w:val="code"/>
      </w:pPr>
      <w:r w:rsidRPr="008812F2">
        <w:t xml:space="preserve">      "units": "cfs"</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"dataTypeCode": "FLOW-INFLOW",</w:t>
      </w:r>
    </w:p>
    <w:p w:rsidR="008812F2" w:rsidRPr="008812F2" w:rsidRDefault="008812F2" w:rsidP="008812F2">
      <w:pPr>
        <w:pStyle w:val="code"/>
      </w:pPr>
      <w:r w:rsidRPr="008812F2">
        <w:t xml:space="preserve">      "dataTypeStd": "CWMS",</w:t>
      </w:r>
    </w:p>
    <w:p w:rsidR="008812F2" w:rsidRPr="008812F2" w:rsidRDefault="008812F2" w:rsidP="008812F2">
      <w:pPr>
        <w:pStyle w:val="code"/>
      </w:pPr>
      <w:r w:rsidRPr="008812F2">
        <w:t xml:space="preserve">      "fractionalDigits": 2,</w:t>
      </w:r>
    </w:p>
    <w:p w:rsidR="008812F2" w:rsidRPr="008812F2" w:rsidRDefault="008812F2" w:rsidP="008812F2">
      <w:pPr>
        <w:pStyle w:val="code"/>
      </w:pPr>
      <w:r w:rsidRPr="008812F2">
        <w:t xml:space="preserve">      "units": "cfs"</w:t>
      </w:r>
    </w:p>
    <w:p w:rsidR="008812F2" w:rsidRDefault="008812F2" w:rsidP="008812F2">
      <w:pPr>
        <w:pStyle w:val="code"/>
      </w:pPr>
      <w:r w:rsidRPr="008812F2">
        <w:t xml:space="preserve">    },</w:t>
      </w:r>
    </w:p>
    <w:p w:rsidR="00311383" w:rsidRPr="00311383" w:rsidRDefault="00311383" w:rsidP="00311383">
      <w:pPr>
        <w:pStyle w:val="code"/>
      </w:pPr>
      <w:r w:rsidRPr="00311383">
        <w:t xml:space="preserve">    {</w:t>
      </w:r>
    </w:p>
    <w:p w:rsidR="00311383" w:rsidRPr="00311383" w:rsidRDefault="00311383" w:rsidP="00311383">
      <w:pPr>
        <w:pStyle w:val="code"/>
      </w:pPr>
      <w:r w:rsidRPr="00311383">
        <w:t xml:space="preserve">      "dataTypeCode": "Temp",</w:t>
      </w:r>
    </w:p>
    <w:p w:rsidR="00311383" w:rsidRPr="00311383" w:rsidRDefault="00311383" w:rsidP="00311383">
      <w:pPr>
        <w:pStyle w:val="code"/>
      </w:pPr>
      <w:r w:rsidRPr="00311383">
        <w:t xml:space="preserve">      "dataTypeStd": "CWMS",</w:t>
      </w:r>
    </w:p>
    <w:p w:rsidR="00311383" w:rsidRPr="00311383" w:rsidRDefault="00311383" w:rsidP="00311383">
      <w:pPr>
        <w:pStyle w:val="code"/>
      </w:pPr>
      <w:r w:rsidRPr="00311383">
        <w:t xml:space="preserve">      "fractionalDigits": 2,</w:t>
      </w:r>
    </w:p>
    <w:p w:rsidR="00311383" w:rsidRDefault="00311383" w:rsidP="00311383">
      <w:pPr>
        <w:pStyle w:val="code"/>
      </w:pPr>
      <w:r w:rsidRPr="00311383">
        <w:t xml:space="preserve">      "max": 212,</w:t>
      </w:r>
    </w:p>
    <w:p w:rsidR="00311383" w:rsidRPr="00311383" w:rsidRDefault="00311383" w:rsidP="00311383">
      <w:pPr>
        <w:pStyle w:val="code"/>
      </w:pPr>
      <w:r w:rsidRPr="00311383">
        <w:t xml:space="preserve">      "m</w:t>
      </w:r>
      <w:r>
        <w:t>in</w:t>
      </w:r>
      <w:r w:rsidRPr="00311383">
        <w:t xml:space="preserve">": </w:t>
      </w:r>
      <w:r>
        <w:t>0</w:t>
      </w:r>
      <w:r w:rsidRPr="00311383">
        <w:t>,</w:t>
      </w:r>
    </w:p>
    <w:p w:rsidR="00311383" w:rsidRPr="00311383" w:rsidRDefault="00311383" w:rsidP="00311383">
      <w:pPr>
        <w:pStyle w:val="code"/>
      </w:pPr>
      <w:r w:rsidRPr="00311383">
        <w:t xml:space="preserve">      "units": "degF"</w:t>
      </w:r>
    </w:p>
    <w:p w:rsidR="00311383" w:rsidRPr="008812F2" w:rsidRDefault="00311383" w:rsidP="00311383">
      <w:pPr>
        <w:pStyle w:val="code"/>
      </w:pPr>
      <w:r w:rsidRPr="00311383">
        <w:t xml:space="preserve">    },</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"dataTypeCode": "Flow",</w:t>
      </w:r>
    </w:p>
    <w:p w:rsidR="008812F2" w:rsidRPr="008812F2" w:rsidRDefault="008812F2" w:rsidP="008812F2">
      <w:pPr>
        <w:pStyle w:val="code"/>
      </w:pPr>
      <w:r w:rsidRPr="008812F2">
        <w:t xml:space="preserve">      "dataTypeStd": "CWMS",</w:t>
      </w:r>
    </w:p>
    <w:p w:rsidR="008812F2" w:rsidRPr="008812F2" w:rsidRDefault="008812F2" w:rsidP="008812F2">
      <w:pPr>
        <w:pStyle w:val="code"/>
      </w:pPr>
      <w:r w:rsidRPr="008812F2">
        <w:t xml:space="preserve">      "fractionalDigits": 2,</w:t>
      </w:r>
    </w:p>
    <w:p w:rsidR="008812F2" w:rsidRPr="008812F2" w:rsidRDefault="008812F2" w:rsidP="008812F2">
      <w:pPr>
        <w:pStyle w:val="code"/>
      </w:pPr>
      <w:r w:rsidRPr="008812F2">
        <w:t xml:space="preserve">      "units": "cfs"</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w:t>
      </w:r>
    </w:p>
    <w:p w:rsidR="008812F2" w:rsidRPr="008812F2" w:rsidRDefault="008812F2" w:rsidP="008812F2">
      <w:pPr>
        <w:pStyle w:val="code"/>
      </w:pPr>
      <w:r w:rsidRPr="008812F2">
        <w:t xml:space="preserve">  "groupId": 4,</w:t>
      </w:r>
    </w:p>
    <w:p w:rsidR="008812F2" w:rsidRPr="008812F2" w:rsidRDefault="008812F2" w:rsidP="008812F2">
      <w:pPr>
        <w:pStyle w:val="code"/>
      </w:pPr>
      <w:r w:rsidRPr="008812F2">
        <w:t xml:space="preserve">  "lastModified": "2022-03-04T19:00:21.752Z[UTC]",</w:t>
      </w:r>
    </w:p>
    <w:p w:rsidR="008812F2" w:rsidRPr="008812F2" w:rsidRDefault="008812F2" w:rsidP="008812F2">
      <w:pPr>
        <w:pStyle w:val="code"/>
      </w:pPr>
      <w:r w:rsidRPr="008812F2">
        <w:t xml:space="preserve">  "name": "regtest",</w:t>
      </w:r>
    </w:p>
    <w:p w:rsidR="008812F2" w:rsidRPr="008812F2" w:rsidRDefault="008812F2" w:rsidP="008812F2">
      <w:pPr>
        <w:pStyle w:val="code"/>
      </w:pPr>
      <w:r w:rsidRPr="008812F2">
        <w:t xml:space="preserve">  "production": false</w:t>
      </w:r>
    </w:p>
    <w:p w:rsidR="008812F2" w:rsidRPr="008812F2" w:rsidRDefault="008812F2" w:rsidP="008812F2">
      <w:pPr>
        <w:pStyle w:val="code"/>
      </w:pPr>
      <w:r w:rsidRPr="008812F2">
        <w:t>}</w:t>
      </w:r>
    </w:p>
    <w:p w:rsidR="008812F2" w:rsidRDefault="008812F2" w:rsidP="008812F2">
      <w:pPr>
        <w:pStyle w:val="code"/>
      </w:pPr>
    </w:p>
    <w:p w:rsidR="00C52A65" w:rsidRPr="00795519" w:rsidRDefault="00C52A65" w:rsidP="008812F2">
      <w:pPr>
        <w:pStyle w:val="code"/>
      </w:pPr>
    </w:p>
    <w:p w:rsidR="002B347C" w:rsidRDefault="002B347C" w:rsidP="002B347C">
      <w:pPr>
        <w:pStyle w:val="Heading3"/>
      </w:pPr>
      <w:bookmarkStart w:id="53" w:name="_Toc141265440"/>
      <w:r>
        <w:t>POST presentation</w:t>
      </w:r>
      <w:bookmarkEnd w:id="53"/>
    </w:p>
    <w:p w:rsidR="002B347C" w:rsidRDefault="002B347C" w:rsidP="002B347C">
      <w:r>
        <w:t xml:space="preserve">The POST presentation method requires a valid token. It takes a single DECODES Presentation Group in JSON format, as described above for GET. </w:t>
      </w:r>
    </w:p>
    <w:p w:rsidR="002B347C" w:rsidRDefault="002B347C" w:rsidP="002B347C">
      <w:r>
        <w:t xml:space="preserve">For creating a new </w:t>
      </w:r>
      <w:r w:rsidR="00C52A65">
        <w:t>record</w:t>
      </w:r>
      <w:r>
        <w:t xml:space="preserve">, leave </w:t>
      </w:r>
      <w:proofErr w:type="spellStart"/>
      <w:r>
        <w:t>groupId</w:t>
      </w:r>
      <w:proofErr w:type="spellEnd"/>
      <w:r>
        <w:t xml:space="preserve"> out of the passed data structure.</w:t>
      </w:r>
    </w:p>
    <w:p w:rsidR="002B347C" w:rsidRDefault="002B347C" w:rsidP="002B347C">
      <w:r>
        <w:t xml:space="preserve">For overwriting an existing one, include the </w:t>
      </w:r>
      <w:proofErr w:type="spellStart"/>
      <w:r>
        <w:t>groupId</w:t>
      </w:r>
      <w:proofErr w:type="spellEnd"/>
      <w:r>
        <w:t xml:space="preserve"> that was previously returned. The presentation group in the database is replaced with the one sent.</w:t>
      </w:r>
    </w:p>
    <w:p w:rsidR="002B347C" w:rsidRPr="00E23CB7" w:rsidRDefault="002B347C" w:rsidP="002B347C">
      <w:pPr>
        <w:pStyle w:val="Heading3"/>
      </w:pPr>
      <w:bookmarkStart w:id="54" w:name="_Toc141265441"/>
      <w:r>
        <w:t xml:space="preserve">DELETE </w:t>
      </w:r>
      <w:proofErr w:type="gramStart"/>
      <w:r>
        <w:t>presentation</w:t>
      </w:r>
      <w:bookmarkEnd w:id="54"/>
      <w:proofErr w:type="gramEnd"/>
    </w:p>
    <w:p w:rsidR="002B347C" w:rsidRDefault="002B347C" w:rsidP="002B347C">
      <w:r>
        <w:t xml:space="preserve">The DELETE platform method requires a valid token. </w:t>
      </w:r>
    </w:p>
    <w:p w:rsidR="002B347C" w:rsidRDefault="002B347C" w:rsidP="002B347C">
      <w:r>
        <w:t xml:space="preserve">Required argument </w:t>
      </w:r>
      <w:proofErr w:type="spellStart"/>
      <w:r>
        <w:t>group</w:t>
      </w:r>
      <w:r w:rsidR="00C52A65">
        <w:t>i</w:t>
      </w:r>
      <w:r>
        <w:t>d</w:t>
      </w:r>
      <w:proofErr w:type="spellEnd"/>
      <w:r>
        <w:t xml:space="preserve"> must be passed</w:t>
      </w:r>
      <w:r w:rsidR="00C52A65">
        <w:t xml:space="preserve"> in the URL</w:t>
      </w:r>
      <w:r>
        <w:t>.</w:t>
      </w:r>
    </w:p>
    <w:p w:rsidR="008C6BD2" w:rsidRDefault="00FD3B82" w:rsidP="00FD3B82">
      <w:pPr>
        <w:pStyle w:val="Heading2"/>
      </w:pPr>
      <w:bookmarkStart w:id="55" w:name="_Toc141265442"/>
      <w:r>
        <w:t>DECODES Routing Spec Records</w:t>
      </w:r>
      <w:bookmarkEnd w:id="55"/>
    </w:p>
    <w:p w:rsidR="00FD3B82" w:rsidRDefault="00FD3B82" w:rsidP="00FD3B82">
      <w:pPr>
        <w:pStyle w:val="Heading3"/>
      </w:pPr>
      <w:bookmarkStart w:id="56" w:name="_Toc141265443"/>
      <w:r>
        <w:t xml:space="preserve">GET </w:t>
      </w:r>
      <w:proofErr w:type="spellStart"/>
      <w:proofErr w:type="gramStart"/>
      <w:r>
        <w:t>routingrefs</w:t>
      </w:r>
      <w:bookmarkEnd w:id="56"/>
      <w:proofErr w:type="spellEnd"/>
      <w:proofErr w:type="gramEnd"/>
    </w:p>
    <w:p w:rsidR="00FD3B82" w:rsidRDefault="00FD3B82" w:rsidP="00FD3B82">
      <w:r>
        <w:t xml:space="preserve">Example: </w:t>
      </w:r>
      <w:hyperlink r:id="rId14" w:history="1">
        <w:r w:rsidRPr="00BD30C5">
          <w:rPr>
            <w:rStyle w:val="Hyperlink"/>
          </w:rPr>
          <w:t>http://localhost:8080</w:t>
        </w:r>
        <w:r w:rsidR="00C503DB">
          <w:rPr>
            <w:rStyle w:val="Hyperlink"/>
          </w:rPr>
          <w:t>/odcsapi/</w:t>
        </w:r>
        <w:r w:rsidRPr="00BD30C5">
          <w:rPr>
            <w:rStyle w:val="Hyperlink"/>
          </w:rPr>
          <w:t>routingrefs</w:t>
        </w:r>
      </w:hyperlink>
    </w:p>
    <w:p w:rsidR="00FD3B82" w:rsidRDefault="00FD3B82" w:rsidP="00FD3B82">
      <w:r>
        <w:t>The returned structure is:</w:t>
      </w:r>
    </w:p>
    <w:p w:rsidR="00FD3B82" w:rsidRPr="00FD3B82" w:rsidRDefault="00FD3B82" w:rsidP="00FD3B82">
      <w:pPr>
        <w:pStyle w:val="code"/>
      </w:pPr>
      <w:r w:rsidRPr="00FD3B82">
        <w:t>[</w:t>
      </w:r>
    </w:p>
    <w:p w:rsidR="00FD3B82" w:rsidRPr="00FD3B82" w:rsidRDefault="00FD3B82" w:rsidP="00FD3B82">
      <w:pPr>
        <w:pStyle w:val="code"/>
      </w:pPr>
      <w:r w:rsidRPr="00FD3B82">
        <w:t xml:space="preserve">  {</w:t>
      </w:r>
    </w:p>
    <w:p w:rsidR="00FD3B82" w:rsidRPr="00FD3B82" w:rsidRDefault="00FD3B82" w:rsidP="00FD3B82">
      <w:pPr>
        <w:pStyle w:val="code"/>
      </w:pPr>
      <w:r w:rsidRPr="00FD3B82">
        <w:t xml:space="preserve">    "dataSourceName": "OKVI4",</w:t>
      </w:r>
    </w:p>
    <w:p w:rsidR="00FD3B82" w:rsidRPr="00FD3B82" w:rsidRDefault="00FD3B82" w:rsidP="00FD3B82">
      <w:pPr>
        <w:pStyle w:val="code"/>
      </w:pPr>
      <w:r w:rsidRPr="00FD3B82">
        <w:t xml:space="preserve">    "destination": "pipe()",</w:t>
      </w:r>
    </w:p>
    <w:p w:rsidR="00FD3B82" w:rsidRPr="00FD3B82" w:rsidRDefault="00FD3B82" w:rsidP="00FD3B82">
      <w:pPr>
        <w:pStyle w:val="code"/>
      </w:pPr>
      <w:r w:rsidRPr="00FD3B82">
        <w:t xml:space="preserve">    "lastModified": "2020-05-11T20:24:53.052Z[UTC]",</w:t>
      </w:r>
    </w:p>
    <w:p w:rsidR="00FD3B82" w:rsidRPr="00FD3B82" w:rsidRDefault="00FD3B82" w:rsidP="00FD3B82">
      <w:pPr>
        <w:pStyle w:val="code"/>
      </w:pPr>
      <w:r w:rsidRPr="00FD3B82">
        <w:t xml:space="preserve">    "name": "OKVI4-input",</w:t>
      </w:r>
    </w:p>
    <w:p w:rsidR="00FD3B82" w:rsidRPr="00FD3B82" w:rsidRDefault="00FD3B82" w:rsidP="00FD3B82">
      <w:pPr>
        <w:pStyle w:val="code"/>
      </w:pPr>
      <w:r w:rsidRPr="00FD3B82">
        <w:t xml:space="preserve">    "routingId": 1</w:t>
      </w:r>
    </w:p>
    <w:p w:rsidR="00FD3B82" w:rsidRPr="00FD3B82" w:rsidRDefault="00FD3B82" w:rsidP="00FD3B82">
      <w:pPr>
        <w:pStyle w:val="code"/>
      </w:pPr>
      <w:r w:rsidRPr="00FD3B82">
        <w:t xml:space="preserve">  },</w:t>
      </w:r>
    </w:p>
    <w:p w:rsidR="00FD3B82" w:rsidRPr="00FD3B82" w:rsidRDefault="00FD3B82" w:rsidP="00FD3B82">
      <w:pPr>
        <w:pStyle w:val="code"/>
      </w:pPr>
      <w:r w:rsidRPr="00FD3B82">
        <w:t xml:space="preserve">  {</w:t>
      </w:r>
    </w:p>
    <w:p w:rsidR="00FD3B82" w:rsidRPr="00FD3B82" w:rsidRDefault="00FD3B82" w:rsidP="00FD3B82">
      <w:pPr>
        <w:pStyle w:val="code"/>
      </w:pPr>
      <w:r w:rsidRPr="00FD3B82">
        <w:t xml:space="preserve">    "dataSourceName": "OKVI4",</w:t>
      </w:r>
    </w:p>
    <w:p w:rsidR="00FD3B82" w:rsidRPr="00FD3B82" w:rsidRDefault="00FD3B82" w:rsidP="00FD3B82">
      <w:pPr>
        <w:pStyle w:val="code"/>
      </w:pPr>
      <w:r w:rsidRPr="00FD3B82">
        <w:t xml:space="preserve">    "destination": "opentsdb()",</w:t>
      </w:r>
    </w:p>
    <w:p w:rsidR="00FD3B82" w:rsidRPr="00FD3B82" w:rsidRDefault="00FD3B82" w:rsidP="00FD3B82">
      <w:pPr>
        <w:pStyle w:val="code"/>
      </w:pPr>
      <w:r w:rsidRPr="00FD3B82">
        <w:t xml:space="preserve">    "lastModified": "2022-01-14T14:50:50.982Z[UTC]",</w:t>
      </w:r>
    </w:p>
    <w:p w:rsidR="00FD3B82" w:rsidRPr="00FD3B82" w:rsidRDefault="00FD3B82" w:rsidP="00FD3B82">
      <w:pPr>
        <w:pStyle w:val="code"/>
      </w:pPr>
      <w:r w:rsidRPr="00FD3B82">
        <w:t xml:space="preserve">    "name": "OKVI4-ingest",</w:t>
      </w:r>
    </w:p>
    <w:p w:rsidR="00FD3B82" w:rsidRPr="00FD3B82" w:rsidRDefault="00FD3B82" w:rsidP="00FD3B82">
      <w:pPr>
        <w:pStyle w:val="code"/>
      </w:pPr>
      <w:r w:rsidRPr="00FD3B82">
        <w:t xml:space="preserve">    "routingId": 2</w:t>
      </w:r>
    </w:p>
    <w:p w:rsidR="00FD3B82" w:rsidRPr="00FD3B82" w:rsidRDefault="00FD3B82" w:rsidP="00FD3B82">
      <w:pPr>
        <w:pStyle w:val="code"/>
      </w:pPr>
      <w:r w:rsidRPr="00FD3B82">
        <w:t xml:space="preserve">  },</w:t>
      </w:r>
    </w:p>
    <w:p w:rsidR="00FD3B82" w:rsidRPr="00FD3B82" w:rsidRDefault="00FD3B82" w:rsidP="00FD3B82">
      <w:pPr>
        <w:pStyle w:val="code"/>
      </w:pPr>
      <w:r w:rsidRPr="00FD3B82">
        <w:t xml:space="preserve">  {</w:t>
      </w:r>
    </w:p>
    <w:p w:rsidR="00FD3B82" w:rsidRPr="00FD3B82" w:rsidRDefault="00FD3B82" w:rsidP="00FD3B82">
      <w:pPr>
        <w:pStyle w:val="code"/>
      </w:pPr>
      <w:r w:rsidRPr="00FD3B82">
        <w:t xml:space="preserve">    "dataSourceName": "MROI4-ROWI4",</w:t>
      </w:r>
    </w:p>
    <w:p w:rsidR="00FD3B82" w:rsidRPr="00FD3B82" w:rsidRDefault="00FD3B82" w:rsidP="00FD3B82">
      <w:pPr>
        <w:pStyle w:val="code"/>
      </w:pPr>
      <w:r w:rsidRPr="00FD3B82">
        <w:t xml:space="preserve">    "destination": "opentsdb()",</w:t>
      </w:r>
    </w:p>
    <w:p w:rsidR="00FD3B82" w:rsidRPr="00FD3B82" w:rsidRDefault="00FD3B82" w:rsidP="00FD3B82">
      <w:pPr>
        <w:pStyle w:val="code"/>
      </w:pPr>
      <w:r w:rsidRPr="00FD3B82">
        <w:t xml:space="preserve">    "lastModified": "2020-05-11T20:33:10.274Z[UTC]",</w:t>
      </w:r>
    </w:p>
    <w:p w:rsidR="00FD3B82" w:rsidRPr="00FD3B82" w:rsidRDefault="00FD3B82" w:rsidP="00FD3B82">
      <w:pPr>
        <w:pStyle w:val="code"/>
      </w:pPr>
      <w:r w:rsidRPr="00FD3B82">
        <w:t xml:space="preserve">    "name": "rs-MROI4-ROWI4",</w:t>
      </w:r>
    </w:p>
    <w:p w:rsidR="00FD3B82" w:rsidRPr="00FD3B82" w:rsidRDefault="00FD3B82" w:rsidP="00FD3B82">
      <w:pPr>
        <w:pStyle w:val="code"/>
      </w:pPr>
      <w:r w:rsidRPr="00FD3B82">
        <w:t xml:space="preserve">    "routingId": 3</w:t>
      </w:r>
    </w:p>
    <w:p w:rsidR="00FD3B82" w:rsidRPr="00FD3B82" w:rsidRDefault="00FD3B82" w:rsidP="00FD3B82">
      <w:pPr>
        <w:pStyle w:val="code"/>
      </w:pPr>
      <w:r w:rsidRPr="00FD3B82">
        <w:t xml:space="preserve">  },</w:t>
      </w:r>
    </w:p>
    <w:p w:rsidR="00FD3B82" w:rsidRPr="00FD3B82" w:rsidRDefault="00FD3B82" w:rsidP="00FD3B82">
      <w:pPr>
        <w:pStyle w:val="code"/>
      </w:pPr>
      <w:r w:rsidRPr="00FD3B82">
        <w:t xml:space="preserve">  {</w:t>
      </w:r>
    </w:p>
    <w:p w:rsidR="00FD3B82" w:rsidRPr="00FD3B82" w:rsidRDefault="00FD3B82" w:rsidP="00FD3B82">
      <w:pPr>
        <w:pStyle w:val="code"/>
      </w:pPr>
      <w:r w:rsidRPr="00FD3B82">
        <w:t xml:space="preserve">    "dataSourceName": "BFD-BMD",</w:t>
      </w:r>
    </w:p>
    <w:p w:rsidR="00FD3B82" w:rsidRPr="00FD3B82" w:rsidRDefault="00FD3B82" w:rsidP="00FD3B82">
      <w:pPr>
        <w:pStyle w:val="code"/>
      </w:pPr>
      <w:r w:rsidRPr="00FD3B82">
        <w:t xml:space="preserve">    "destination": "pipe()",</w:t>
      </w:r>
    </w:p>
    <w:p w:rsidR="00FD3B82" w:rsidRPr="00FD3B82" w:rsidRDefault="00FD3B82" w:rsidP="00FD3B82">
      <w:pPr>
        <w:pStyle w:val="code"/>
      </w:pPr>
      <w:r w:rsidRPr="00FD3B82">
        <w:t xml:space="preserve">    "lastModified": "2022-01-14T14:44:23.26Z[UTC]",</w:t>
      </w:r>
    </w:p>
    <w:p w:rsidR="00FD3B82" w:rsidRPr="00FD3B82" w:rsidRDefault="00FD3B82" w:rsidP="00FD3B82">
      <w:pPr>
        <w:pStyle w:val="code"/>
      </w:pPr>
      <w:r w:rsidRPr="00FD3B82">
        <w:t xml:space="preserve">    "name": "BFD-BMD-Decode-Test",</w:t>
      </w:r>
    </w:p>
    <w:p w:rsidR="00FD3B82" w:rsidRPr="00FD3B82" w:rsidRDefault="00FD3B82" w:rsidP="00FD3B82">
      <w:pPr>
        <w:pStyle w:val="code"/>
      </w:pPr>
      <w:r w:rsidRPr="00FD3B82">
        <w:t xml:space="preserve">    "routingId": 4</w:t>
      </w:r>
    </w:p>
    <w:p w:rsidR="00FD3B82" w:rsidRDefault="00FD3B82" w:rsidP="00FD3B82">
      <w:pPr>
        <w:pStyle w:val="code"/>
      </w:pPr>
      <w:r w:rsidRPr="00FD3B82">
        <w:t xml:space="preserve">  }</w:t>
      </w:r>
    </w:p>
    <w:p w:rsidR="00FD3B82" w:rsidRPr="00FD3B82" w:rsidRDefault="00FD3B82" w:rsidP="00FD3B82">
      <w:pPr>
        <w:pStyle w:val="code"/>
      </w:pPr>
      <w:r>
        <w:t>]</w:t>
      </w:r>
    </w:p>
    <w:p w:rsidR="00FD3B82" w:rsidRPr="00FD3B82" w:rsidRDefault="00FD3B82" w:rsidP="00FD3B82"/>
    <w:p w:rsidR="008C6BD2" w:rsidRDefault="00FD3B82" w:rsidP="00FD3B82">
      <w:pPr>
        <w:pStyle w:val="Heading3"/>
      </w:pPr>
      <w:bookmarkStart w:id="57" w:name="_Toc141265444"/>
      <w:r>
        <w:t xml:space="preserve">GET </w:t>
      </w:r>
      <w:proofErr w:type="gramStart"/>
      <w:r>
        <w:t>routing</w:t>
      </w:r>
      <w:bookmarkEnd w:id="57"/>
      <w:proofErr w:type="gramEnd"/>
    </w:p>
    <w:p w:rsidR="00FD3B82" w:rsidRDefault="00C52A65" w:rsidP="00FD3B82">
      <w:r>
        <w:t>Example:</w:t>
      </w:r>
    </w:p>
    <w:p w:rsidR="00C52A65" w:rsidRPr="00FD3B82" w:rsidRDefault="00C52A65" w:rsidP="00C52A65">
      <w:pPr>
        <w:pStyle w:val="code"/>
      </w:pPr>
      <w:r w:rsidRPr="00C52A65">
        <w:t>http://localhost:8080</w:t>
      </w:r>
      <w:r w:rsidR="00C503DB">
        <w:t>/odcsapi/</w:t>
      </w:r>
      <w:r w:rsidRPr="00C52A65">
        <w:t>routing?routingid=20</w:t>
      </w:r>
    </w:p>
    <w:p w:rsidR="00795519" w:rsidRDefault="00795519" w:rsidP="00795519"/>
    <w:p w:rsidR="00C52A65" w:rsidRDefault="00C52A65" w:rsidP="00795519">
      <w:r>
        <w:t>This method returns a JSON representation of a single routing spec. The returned structure is:</w:t>
      </w:r>
    </w:p>
    <w:p w:rsidR="00C52A65" w:rsidRPr="00C52A65" w:rsidRDefault="00C52A65" w:rsidP="00C52A65">
      <w:pPr>
        <w:pStyle w:val="code"/>
      </w:pPr>
      <w:r w:rsidRPr="00C52A65">
        <w:t>{</w:t>
      </w:r>
    </w:p>
    <w:p w:rsidR="00C52A65" w:rsidRPr="00C52A65" w:rsidRDefault="00C52A65" w:rsidP="00C52A65">
      <w:pPr>
        <w:pStyle w:val="code"/>
      </w:pPr>
      <w:r w:rsidRPr="00C52A65">
        <w:t xml:space="preserve">  "applyTimeTo": "Both",</w:t>
      </w:r>
    </w:p>
    <w:p w:rsidR="00C52A65" w:rsidRPr="00C52A65" w:rsidRDefault="00C52A65" w:rsidP="00C52A65">
      <w:pPr>
        <w:pStyle w:val="code"/>
      </w:pPr>
      <w:r w:rsidRPr="00C52A65">
        <w:t xml:space="preserve">  "ascendingTime": true,</w:t>
      </w:r>
    </w:p>
    <w:p w:rsidR="00C52A65" w:rsidRPr="00C52A65" w:rsidRDefault="00C52A65" w:rsidP="00C52A65">
      <w:pPr>
        <w:pStyle w:val="code"/>
      </w:pPr>
      <w:r w:rsidRPr="00C52A65">
        <w:t xml:space="preserve">  "dataSourceId": 4,</w:t>
      </w:r>
    </w:p>
    <w:p w:rsidR="00C52A65" w:rsidRPr="00C52A65" w:rsidRDefault="00C52A65" w:rsidP="00C52A65">
      <w:pPr>
        <w:pStyle w:val="code"/>
      </w:pPr>
      <w:r w:rsidRPr="00C52A65">
        <w:t xml:space="preserve">  "dataSourceName": "Cove-LRGS",</w:t>
      </w:r>
    </w:p>
    <w:p w:rsidR="00C52A65" w:rsidRPr="00C52A65" w:rsidRDefault="00C52A65" w:rsidP="00C52A65">
      <w:pPr>
        <w:pStyle w:val="code"/>
      </w:pPr>
      <w:r w:rsidRPr="00C52A65">
        <w:t xml:space="preserve">  "destinationArg": "some-directory-path",</w:t>
      </w:r>
    </w:p>
    <w:p w:rsidR="00C52A65" w:rsidRPr="00C52A65" w:rsidRDefault="00C52A65" w:rsidP="00C52A65">
      <w:pPr>
        <w:pStyle w:val="code"/>
      </w:pPr>
      <w:r w:rsidRPr="00C52A65">
        <w:t xml:space="preserve">  "destinationType": "directory",</w:t>
      </w:r>
    </w:p>
    <w:p w:rsidR="00C52A65" w:rsidRPr="00C52A65" w:rsidRDefault="00C52A65" w:rsidP="00C52A65">
      <w:pPr>
        <w:pStyle w:val="code"/>
      </w:pPr>
      <w:r w:rsidRPr="00C52A65">
        <w:t xml:space="preserve">  "enableEquations": true,</w:t>
      </w:r>
    </w:p>
    <w:p w:rsidR="00C52A65" w:rsidRPr="00C52A65" w:rsidRDefault="00C52A65" w:rsidP="00C52A65">
      <w:pPr>
        <w:pStyle w:val="code"/>
      </w:pPr>
      <w:r w:rsidRPr="00C52A65">
        <w:t xml:space="preserve">  "goesChannels": [</w:t>
      </w:r>
    </w:p>
    <w:p w:rsidR="00C52A65" w:rsidRPr="00C52A65" w:rsidRDefault="00C52A65" w:rsidP="00C52A65">
      <w:pPr>
        <w:pStyle w:val="code"/>
      </w:pPr>
      <w:r w:rsidRPr="00C52A65">
        <w:t xml:space="preserve">    123</w:t>
      </w:r>
    </w:p>
    <w:p w:rsidR="00C52A65" w:rsidRPr="00C52A65" w:rsidRDefault="00C52A65" w:rsidP="00C52A65">
      <w:pPr>
        <w:pStyle w:val="code"/>
      </w:pPr>
      <w:r w:rsidRPr="00C52A65">
        <w:t xml:space="preserve">  ],</w:t>
      </w:r>
    </w:p>
    <w:p w:rsidR="00C52A65" w:rsidRPr="00C52A65" w:rsidRDefault="00C52A65" w:rsidP="00C52A65">
      <w:pPr>
        <w:pStyle w:val="code"/>
      </w:pPr>
      <w:r w:rsidRPr="00C52A65">
        <w:t xml:space="preserve">  "goesRandom": true,</w:t>
      </w:r>
    </w:p>
    <w:p w:rsidR="00C52A65" w:rsidRPr="00C52A65" w:rsidRDefault="00C52A65" w:rsidP="00C52A65">
      <w:pPr>
        <w:pStyle w:val="code"/>
      </w:pPr>
      <w:r w:rsidRPr="00C52A65">
        <w:t xml:space="preserve">  "goesSelfTimed": true,</w:t>
      </w:r>
    </w:p>
    <w:p w:rsidR="00C52A65" w:rsidRPr="00C52A65" w:rsidRDefault="00C52A65" w:rsidP="00C52A65">
      <w:pPr>
        <w:pStyle w:val="code"/>
      </w:pPr>
      <w:r w:rsidRPr="00C52A65">
        <w:t xml:space="preserve">  "goesSpacecraftCheck": true,</w:t>
      </w:r>
    </w:p>
    <w:p w:rsidR="00C52A65" w:rsidRPr="00C52A65" w:rsidRDefault="00C52A65" w:rsidP="00C52A65">
      <w:pPr>
        <w:pStyle w:val="code"/>
      </w:pPr>
      <w:r w:rsidRPr="00C52A65">
        <w:t xml:space="preserve">  "goesSpacecraftSelection": "East",</w:t>
      </w:r>
    </w:p>
    <w:p w:rsidR="00C52A65" w:rsidRPr="00C52A65" w:rsidRDefault="00C52A65" w:rsidP="00C52A65">
      <w:pPr>
        <w:pStyle w:val="code"/>
      </w:pPr>
      <w:r w:rsidRPr="00C52A65">
        <w:t xml:space="preserve">  "iridium": true,</w:t>
      </w:r>
    </w:p>
    <w:p w:rsidR="00C52A65" w:rsidRPr="00C52A65" w:rsidRDefault="00C52A65" w:rsidP="00C52A65">
      <w:pPr>
        <w:pStyle w:val="code"/>
      </w:pPr>
      <w:r w:rsidRPr="00C52A65">
        <w:t xml:space="preserve">  "lastModified": "2022-03-22T17:44:15.941Z[UTC]",</w:t>
      </w:r>
    </w:p>
    <w:p w:rsidR="00C52A65" w:rsidRPr="00C52A65" w:rsidRDefault="00C52A65" w:rsidP="00C52A65">
      <w:pPr>
        <w:pStyle w:val="code"/>
      </w:pPr>
      <w:r w:rsidRPr="00C52A65">
        <w:t xml:space="preserve">  "name": "test",</w:t>
      </w:r>
    </w:p>
    <w:p w:rsidR="00C52A65" w:rsidRPr="00C52A65" w:rsidRDefault="00C52A65" w:rsidP="00C52A65">
      <w:pPr>
        <w:pStyle w:val="code"/>
      </w:pPr>
      <w:r w:rsidRPr="00C52A65">
        <w:t xml:space="preserve">  "netlistNames": [</w:t>
      </w:r>
    </w:p>
    <w:p w:rsidR="00C52A65" w:rsidRPr="00C52A65" w:rsidRDefault="00C52A65" w:rsidP="00C52A65">
      <w:pPr>
        <w:pStyle w:val="code"/>
      </w:pPr>
      <w:r w:rsidRPr="00C52A65">
        <w:t xml:space="preserve">    "goes1"</w:t>
      </w:r>
    </w:p>
    <w:p w:rsidR="00C52A65" w:rsidRPr="00C52A65" w:rsidRDefault="00C52A65" w:rsidP="00C52A65">
      <w:pPr>
        <w:pStyle w:val="code"/>
      </w:pPr>
      <w:r w:rsidRPr="00C52A65">
        <w:t xml:space="preserve">  ],</w:t>
      </w:r>
    </w:p>
    <w:p w:rsidR="00C52A65" w:rsidRPr="00C52A65" w:rsidRDefault="00C52A65" w:rsidP="00C52A65">
      <w:pPr>
        <w:pStyle w:val="code"/>
      </w:pPr>
      <w:r w:rsidRPr="00C52A65">
        <w:t xml:space="preserve">  "networkDCP": true,</w:t>
      </w:r>
    </w:p>
    <w:p w:rsidR="00C52A65" w:rsidRPr="00C52A65" w:rsidRDefault="00C52A65" w:rsidP="00C52A65">
      <w:pPr>
        <w:pStyle w:val="code"/>
      </w:pPr>
      <w:r w:rsidRPr="00C52A65">
        <w:t xml:space="preserve">  "outputFormat": "emit-ascii",</w:t>
      </w:r>
    </w:p>
    <w:p w:rsidR="00C52A65" w:rsidRPr="00C52A65" w:rsidRDefault="00C52A65" w:rsidP="00C52A65">
      <w:pPr>
        <w:pStyle w:val="code"/>
      </w:pPr>
      <w:r w:rsidRPr="00C52A65">
        <w:t xml:space="preserve">  "outputTZ": "EST5EDT",</w:t>
      </w:r>
    </w:p>
    <w:p w:rsidR="00C52A65" w:rsidRPr="00C52A65" w:rsidRDefault="00C52A65" w:rsidP="00C52A65">
      <w:pPr>
        <w:pStyle w:val="code"/>
      </w:pPr>
      <w:r w:rsidRPr="00C52A65">
        <w:t xml:space="preserve">  "parityCheck": true,</w:t>
      </w:r>
    </w:p>
    <w:p w:rsidR="00C52A65" w:rsidRPr="00C52A65" w:rsidRDefault="00C52A65" w:rsidP="00C52A65">
      <w:pPr>
        <w:pStyle w:val="code"/>
      </w:pPr>
      <w:r w:rsidRPr="00C52A65">
        <w:t xml:space="preserve">  "paritySelection": "Good",</w:t>
      </w:r>
    </w:p>
    <w:p w:rsidR="00C52A65" w:rsidRPr="00C52A65" w:rsidRDefault="00C52A65" w:rsidP="00C52A65">
      <w:pPr>
        <w:pStyle w:val="code"/>
      </w:pPr>
      <w:r w:rsidRPr="00C52A65">
        <w:t xml:space="preserve">  "platformIds": [</w:t>
      </w:r>
    </w:p>
    <w:p w:rsidR="00C52A65" w:rsidRPr="00C52A65" w:rsidRDefault="00C52A65" w:rsidP="00C52A65">
      <w:pPr>
        <w:pStyle w:val="code"/>
      </w:pPr>
      <w:r w:rsidRPr="00C52A65">
        <w:t xml:space="preserve">    "12345678",</w:t>
      </w:r>
    </w:p>
    <w:p w:rsidR="00C52A65" w:rsidRPr="00C52A65" w:rsidRDefault="00C52A65" w:rsidP="00C52A65">
      <w:pPr>
        <w:pStyle w:val="code"/>
      </w:pPr>
      <w:r w:rsidRPr="00C52A65">
        <w:t xml:space="preserve">    "004085C8"</w:t>
      </w:r>
    </w:p>
    <w:p w:rsidR="00C52A65" w:rsidRPr="00C52A65" w:rsidRDefault="00C52A65" w:rsidP="00C52A65">
      <w:pPr>
        <w:pStyle w:val="code"/>
      </w:pPr>
      <w:r w:rsidRPr="00C52A65">
        <w:t xml:space="preserve">  ],</w:t>
      </w:r>
    </w:p>
    <w:p w:rsidR="00C52A65" w:rsidRPr="00C52A65" w:rsidRDefault="00C52A65" w:rsidP="00C52A65">
      <w:pPr>
        <w:pStyle w:val="code"/>
      </w:pPr>
      <w:r w:rsidRPr="00C52A65">
        <w:t xml:space="preserve">  "platformNames": [</w:t>
      </w:r>
    </w:p>
    <w:p w:rsidR="00C52A65" w:rsidRPr="00C52A65" w:rsidRDefault="00C52A65" w:rsidP="00C52A65">
      <w:pPr>
        <w:pStyle w:val="code"/>
      </w:pPr>
      <w:r w:rsidRPr="00C52A65">
        <w:t xml:space="preserve">    "MROI4"</w:t>
      </w:r>
    </w:p>
    <w:p w:rsidR="00C52A65" w:rsidRPr="00C52A65" w:rsidRDefault="00C52A65" w:rsidP="00C52A65">
      <w:pPr>
        <w:pStyle w:val="code"/>
      </w:pPr>
      <w:r w:rsidRPr="00C52A65">
        <w:t xml:space="preserve">  ],</w:t>
      </w:r>
    </w:p>
    <w:p w:rsidR="00C52A65" w:rsidRPr="00C52A65" w:rsidRDefault="00C52A65" w:rsidP="00C52A65">
      <w:pPr>
        <w:pStyle w:val="code"/>
      </w:pPr>
      <w:r w:rsidRPr="00C52A65">
        <w:t xml:space="preserve">  "presGroupName": "CWMS-English",</w:t>
      </w:r>
    </w:p>
    <w:p w:rsidR="00C52A65" w:rsidRPr="00C52A65" w:rsidRDefault="00C52A65" w:rsidP="00C52A65">
      <w:pPr>
        <w:pStyle w:val="code"/>
      </w:pPr>
      <w:r w:rsidRPr="00C52A65">
        <w:t xml:space="preserve">  "production": true,</w:t>
      </w:r>
    </w:p>
    <w:p w:rsidR="00C52A65" w:rsidRPr="00C52A65" w:rsidRDefault="00C52A65" w:rsidP="00C52A65">
      <w:pPr>
        <w:pStyle w:val="code"/>
      </w:pPr>
      <w:r w:rsidRPr="00C52A65">
        <w:t xml:space="preserve">  "properties": {},</w:t>
      </w:r>
    </w:p>
    <w:p w:rsidR="00C52A65" w:rsidRPr="00C52A65" w:rsidRDefault="00C52A65" w:rsidP="00C52A65">
      <w:pPr>
        <w:pStyle w:val="code"/>
      </w:pPr>
      <w:r w:rsidRPr="00C52A65">
        <w:t xml:space="preserve">  "qualityNotifications": true,</w:t>
      </w:r>
    </w:p>
    <w:p w:rsidR="00C52A65" w:rsidRPr="00C52A65" w:rsidRDefault="00C52A65" w:rsidP="00C52A65">
      <w:pPr>
        <w:pStyle w:val="code"/>
      </w:pPr>
      <w:r w:rsidRPr="00C52A65">
        <w:t xml:space="preserve">  "routingId": 20,</w:t>
      </w:r>
    </w:p>
    <w:p w:rsidR="00C52A65" w:rsidRPr="00C52A65" w:rsidRDefault="00C52A65" w:rsidP="00C52A65">
      <w:pPr>
        <w:pStyle w:val="code"/>
      </w:pPr>
      <w:r w:rsidRPr="00C52A65">
        <w:t xml:space="preserve">  "settlingTimeDelay": true,</w:t>
      </w:r>
    </w:p>
    <w:p w:rsidR="00C52A65" w:rsidRPr="00C52A65" w:rsidRDefault="00C52A65" w:rsidP="00C52A65">
      <w:pPr>
        <w:pStyle w:val="code"/>
      </w:pPr>
      <w:r w:rsidRPr="00C52A65">
        <w:t xml:space="preserve">  "since": "2022/065 00:00:00"</w:t>
      </w:r>
    </w:p>
    <w:p w:rsidR="00C52A65" w:rsidRPr="00C52A65" w:rsidRDefault="00C52A65" w:rsidP="00C52A65">
      <w:pPr>
        <w:pStyle w:val="code"/>
      </w:pPr>
      <w:r w:rsidRPr="00C52A65">
        <w:t>}</w:t>
      </w:r>
    </w:p>
    <w:p w:rsidR="00C52A65" w:rsidRDefault="00C52A65" w:rsidP="00C52A65">
      <w:pPr>
        <w:pStyle w:val="code"/>
      </w:pPr>
    </w:p>
    <w:p w:rsidR="00C52A65" w:rsidRDefault="00C52A65" w:rsidP="00C52A65">
      <w:pPr>
        <w:pStyle w:val="Heading3"/>
      </w:pPr>
      <w:bookmarkStart w:id="58" w:name="_Toc141265445"/>
      <w:r>
        <w:t>POST routing</w:t>
      </w:r>
      <w:bookmarkEnd w:id="58"/>
    </w:p>
    <w:p w:rsidR="00C52A65" w:rsidRDefault="00C52A65" w:rsidP="00C52A65">
      <w:r>
        <w:t xml:space="preserve">The POST routing method requires a valid token. It takes a single DECODES Routing Spec in JSON format, as described above for GET. </w:t>
      </w:r>
    </w:p>
    <w:p w:rsidR="00C52A65" w:rsidRDefault="00C52A65" w:rsidP="00C52A65">
      <w:r>
        <w:t xml:space="preserve">For creating a new record, leave </w:t>
      </w:r>
      <w:proofErr w:type="spellStart"/>
      <w:r>
        <w:t>routingId</w:t>
      </w:r>
      <w:proofErr w:type="spellEnd"/>
      <w:r>
        <w:t xml:space="preserve"> out of the passed data structure.</w:t>
      </w:r>
    </w:p>
    <w:p w:rsidR="00C52A65" w:rsidRDefault="00C52A65" w:rsidP="00C52A65">
      <w:r>
        <w:t xml:space="preserve">For overwriting an existing one, include the </w:t>
      </w:r>
      <w:proofErr w:type="spellStart"/>
      <w:r>
        <w:t>routingId</w:t>
      </w:r>
      <w:proofErr w:type="spellEnd"/>
      <w:r>
        <w:t xml:space="preserve"> that was previously returned. The routing spec in the database is replaced with the one sent.</w:t>
      </w:r>
    </w:p>
    <w:p w:rsidR="00C52A65" w:rsidRPr="00E23CB7" w:rsidRDefault="00C52A65" w:rsidP="00C52A65">
      <w:pPr>
        <w:pStyle w:val="Heading3"/>
      </w:pPr>
      <w:bookmarkStart w:id="59" w:name="_Toc141265446"/>
      <w:r>
        <w:t xml:space="preserve">DELETE </w:t>
      </w:r>
      <w:proofErr w:type="gramStart"/>
      <w:r>
        <w:t>routing</w:t>
      </w:r>
      <w:bookmarkEnd w:id="59"/>
      <w:proofErr w:type="gramEnd"/>
    </w:p>
    <w:p w:rsidR="00C52A65" w:rsidRDefault="00C52A65" w:rsidP="00C52A65">
      <w:r>
        <w:t xml:space="preserve">The DELETE routing method requires a valid token. </w:t>
      </w:r>
    </w:p>
    <w:p w:rsidR="00C52A65" w:rsidRDefault="00C52A65" w:rsidP="00C52A65">
      <w:r>
        <w:t xml:space="preserve">Required argument </w:t>
      </w:r>
      <w:proofErr w:type="spellStart"/>
      <w:r>
        <w:t>routingid</w:t>
      </w:r>
      <w:proofErr w:type="spellEnd"/>
      <w:r>
        <w:t xml:space="preserve"> must be passed in the URL.</w:t>
      </w:r>
    </w:p>
    <w:p w:rsidR="00C52A65" w:rsidRDefault="008576CF" w:rsidP="008576CF">
      <w:pPr>
        <w:pStyle w:val="Heading2"/>
      </w:pPr>
      <w:bookmarkStart w:id="60" w:name="_Toc141265447"/>
      <w:r>
        <w:t>Schedule Entry Methods</w:t>
      </w:r>
      <w:bookmarkEnd w:id="60"/>
    </w:p>
    <w:p w:rsidR="008576CF" w:rsidRDefault="008576CF" w:rsidP="008576CF">
      <w:pPr>
        <w:pStyle w:val="Heading3"/>
      </w:pPr>
      <w:bookmarkStart w:id="61" w:name="_Toc141265448"/>
      <w:r>
        <w:t xml:space="preserve">GET </w:t>
      </w:r>
      <w:proofErr w:type="spellStart"/>
      <w:proofErr w:type="gramStart"/>
      <w:r w:rsidR="00D54277">
        <w:t>schedule</w:t>
      </w:r>
      <w:r>
        <w:t>refs</w:t>
      </w:r>
      <w:bookmarkEnd w:id="61"/>
      <w:proofErr w:type="spellEnd"/>
      <w:proofErr w:type="gramEnd"/>
    </w:p>
    <w:p w:rsidR="008576CF" w:rsidRDefault="008576CF" w:rsidP="008576CF">
      <w:r>
        <w:t xml:space="preserve">Example: </w:t>
      </w:r>
      <w:hyperlink r:id="rId15" w:history="1">
        <w:r w:rsidRPr="00EF19A8">
          <w:rPr>
            <w:rStyle w:val="Hyperlink"/>
          </w:rPr>
          <w:t>http://localhost:8080</w:t>
        </w:r>
        <w:r w:rsidR="00C503DB">
          <w:rPr>
            <w:rStyle w:val="Hyperlink"/>
          </w:rPr>
          <w:t>/odcsapi/</w:t>
        </w:r>
        <w:r w:rsidRPr="00EF19A8">
          <w:rPr>
            <w:rStyle w:val="Hyperlink"/>
          </w:rPr>
          <w:t>schedulerefs</w:t>
        </w:r>
      </w:hyperlink>
    </w:p>
    <w:p w:rsidR="008576CF" w:rsidRDefault="008576CF" w:rsidP="008576CF">
      <w:r>
        <w:t>The returned structure is:</w:t>
      </w:r>
    </w:p>
    <w:p w:rsidR="008576CF" w:rsidRPr="008576CF" w:rsidRDefault="008576CF" w:rsidP="008576CF">
      <w:pPr>
        <w:pStyle w:val="code"/>
      </w:pPr>
      <w:r w:rsidRPr="008576CF">
        <w:t>[</w:t>
      </w:r>
    </w:p>
    <w:p w:rsidR="008576CF" w:rsidRPr="008576CF" w:rsidRDefault="008576CF" w:rsidP="008576CF">
      <w:pPr>
        <w:pStyle w:val="code"/>
      </w:pPr>
      <w:r w:rsidRPr="008576CF">
        <w:t xml:space="preserve">  {</w:t>
      </w:r>
    </w:p>
    <w:p w:rsidR="008576CF" w:rsidRPr="008576CF" w:rsidRDefault="008576CF" w:rsidP="008576CF">
      <w:pPr>
        <w:pStyle w:val="code"/>
      </w:pPr>
      <w:r w:rsidRPr="008576CF">
        <w:t xml:space="preserve">    "appName": "RoutingScheduler",</w:t>
      </w:r>
    </w:p>
    <w:p w:rsidR="008576CF" w:rsidRPr="008576CF" w:rsidRDefault="008576CF" w:rsidP="008576CF">
      <w:pPr>
        <w:pStyle w:val="code"/>
      </w:pPr>
      <w:r w:rsidRPr="008576CF">
        <w:t xml:space="preserve">    "enabled": false,</w:t>
      </w:r>
    </w:p>
    <w:p w:rsidR="008576CF" w:rsidRPr="008576CF" w:rsidRDefault="008576CF" w:rsidP="008576CF">
      <w:pPr>
        <w:pStyle w:val="code"/>
      </w:pPr>
      <w:r w:rsidRPr="008576CF">
        <w:t xml:space="preserve">    "lastModified": "2020-12-15T17:52:13.934Z[UTC]",</w:t>
      </w:r>
    </w:p>
    <w:p w:rsidR="008576CF" w:rsidRPr="008576CF" w:rsidRDefault="008576CF" w:rsidP="008576CF">
      <w:pPr>
        <w:pStyle w:val="code"/>
      </w:pPr>
      <w:r w:rsidRPr="008576CF">
        <w:t xml:space="preserve">    "name": "goes1",</w:t>
      </w:r>
    </w:p>
    <w:p w:rsidR="008576CF" w:rsidRPr="008576CF" w:rsidRDefault="008576CF" w:rsidP="008576CF">
      <w:pPr>
        <w:pStyle w:val="code"/>
      </w:pPr>
      <w:r w:rsidRPr="008576CF">
        <w:t xml:space="preserve">    "routingSpecName": "goes1",</w:t>
      </w:r>
    </w:p>
    <w:p w:rsidR="008576CF" w:rsidRPr="008576CF" w:rsidRDefault="008576CF" w:rsidP="008576CF">
      <w:pPr>
        <w:pStyle w:val="code"/>
      </w:pPr>
      <w:r w:rsidRPr="008576CF">
        <w:t xml:space="preserve">    "schedEntryId": 9</w:t>
      </w:r>
    </w:p>
    <w:p w:rsidR="008576CF" w:rsidRPr="008576CF" w:rsidRDefault="008576CF" w:rsidP="008576CF">
      <w:pPr>
        <w:pStyle w:val="code"/>
      </w:pPr>
      <w:r w:rsidRPr="008576CF">
        <w:t xml:space="preserve">  },</w:t>
      </w:r>
    </w:p>
    <w:p w:rsidR="008576CF" w:rsidRPr="008576CF" w:rsidRDefault="008576CF" w:rsidP="008576CF">
      <w:pPr>
        <w:pStyle w:val="code"/>
      </w:pPr>
      <w:r w:rsidRPr="008576CF">
        <w:t xml:space="preserve">  {</w:t>
      </w:r>
    </w:p>
    <w:p w:rsidR="008576CF" w:rsidRPr="008576CF" w:rsidRDefault="008576CF" w:rsidP="008576CF">
      <w:pPr>
        <w:pStyle w:val="code"/>
      </w:pPr>
      <w:r w:rsidRPr="008576CF">
        <w:t xml:space="preserve">    "appName": "RoutingScheduler",</w:t>
      </w:r>
    </w:p>
    <w:p w:rsidR="008576CF" w:rsidRPr="008576CF" w:rsidRDefault="008576CF" w:rsidP="008576CF">
      <w:pPr>
        <w:pStyle w:val="code"/>
      </w:pPr>
      <w:r w:rsidRPr="008576CF">
        <w:t xml:space="preserve">    "enabled": false,</w:t>
      </w:r>
    </w:p>
    <w:p w:rsidR="008576CF" w:rsidRPr="008576CF" w:rsidRDefault="008576CF" w:rsidP="008576CF">
      <w:pPr>
        <w:pStyle w:val="code"/>
      </w:pPr>
      <w:r w:rsidRPr="008576CF">
        <w:t xml:space="preserve">    "lastModified": "2020-12-15T17:53:06.043Z[UTC]",</w:t>
      </w:r>
    </w:p>
    <w:p w:rsidR="008576CF" w:rsidRPr="008576CF" w:rsidRDefault="008576CF" w:rsidP="008576CF">
      <w:pPr>
        <w:pStyle w:val="code"/>
      </w:pPr>
      <w:r w:rsidRPr="008576CF">
        <w:t xml:space="preserve">    "name": "goes2",</w:t>
      </w:r>
    </w:p>
    <w:p w:rsidR="008576CF" w:rsidRPr="008576CF" w:rsidRDefault="008576CF" w:rsidP="008576CF">
      <w:pPr>
        <w:pStyle w:val="code"/>
      </w:pPr>
      <w:r w:rsidRPr="008576CF">
        <w:t xml:space="preserve">    "routingSpecName": "goes2",</w:t>
      </w:r>
    </w:p>
    <w:p w:rsidR="008576CF" w:rsidRPr="008576CF" w:rsidRDefault="008576CF" w:rsidP="008576CF">
      <w:pPr>
        <w:pStyle w:val="code"/>
      </w:pPr>
      <w:r w:rsidRPr="008576CF">
        <w:t xml:space="preserve">    "schedEntryId": 10</w:t>
      </w:r>
    </w:p>
    <w:p w:rsidR="008576CF" w:rsidRPr="008576CF" w:rsidRDefault="008576CF" w:rsidP="008576CF">
      <w:pPr>
        <w:pStyle w:val="code"/>
      </w:pPr>
      <w:r w:rsidRPr="008576CF">
        <w:t xml:space="preserve">  },</w:t>
      </w:r>
    </w:p>
    <w:p w:rsidR="008576CF" w:rsidRPr="008576CF" w:rsidRDefault="008576CF" w:rsidP="008576CF">
      <w:pPr>
        <w:pStyle w:val="code"/>
      </w:pPr>
      <w:r w:rsidRPr="008576CF">
        <w:t xml:space="preserve">  {</w:t>
      </w:r>
    </w:p>
    <w:p w:rsidR="008576CF" w:rsidRPr="008576CF" w:rsidRDefault="008576CF" w:rsidP="008576CF">
      <w:pPr>
        <w:pStyle w:val="code"/>
      </w:pPr>
      <w:r w:rsidRPr="008576CF">
        <w:t xml:space="preserve">    "enabled": false,</w:t>
      </w:r>
    </w:p>
    <w:p w:rsidR="008576CF" w:rsidRPr="008576CF" w:rsidRDefault="008576CF" w:rsidP="008576CF">
      <w:pPr>
        <w:pStyle w:val="code"/>
      </w:pPr>
      <w:r w:rsidRPr="008576CF">
        <w:t xml:space="preserve">    "lastModified": "2022-03-23T13:54:09.188Z[UTC]",</w:t>
      </w:r>
    </w:p>
    <w:p w:rsidR="008576CF" w:rsidRPr="008576CF" w:rsidRDefault="008576CF" w:rsidP="008576CF">
      <w:pPr>
        <w:pStyle w:val="code"/>
      </w:pPr>
      <w:r w:rsidRPr="008576CF">
        <w:t xml:space="preserve">    "name": "no_app_assigned",</w:t>
      </w:r>
    </w:p>
    <w:p w:rsidR="008576CF" w:rsidRPr="008576CF" w:rsidRDefault="008576CF" w:rsidP="008576CF">
      <w:pPr>
        <w:pStyle w:val="code"/>
      </w:pPr>
      <w:r w:rsidRPr="008576CF">
        <w:t xml:space="preserve">    "routingSpecName": "polltest",</w:t>
      </w:r>
    </w:p>
    <w:p w:rsidR="008576CF" w:rsidRPr="008576CF" w:rsidRDefault="008576CF" w:rsidP="008576CF">
      <w:pPr>
        <w:pStyle w:val="code"/>
      </w:pPr>
      <w:r w:rsidRPr="008576CF">
        <w:t xml:space="preserve">    "schedEntryId": 17</w:t>
      </w:r>
    </w:p>
    <w:p w:rsidR="008576CF" w:rsidRPr="008576CF" w:rsidRDefault="008576CF" w:rsidP="008576CF">
      <w:pPr>
        <w:pStyle w:val="code"/>
      </w:pPr>
      <w:r w:rsidRPr="008576CF">
        <w:t xml:space="preserve">  },</w:t>
      </w:r>
    </w:p>
    <w:p w:rsidR="008576CF" w:rsidRPr="008576CF" w:rsidRDefault="008576CF" w:rsidP="008576CF">
      <w:pPr>
        <w:pStyle w:val="code"/>
      </w:pPr>
      <w:r w:rsidRPr="008576CF">
        <w:t xml:space="preserve">  {</w:t>
      </w:r>
    </w:p>
    <w:p w:rsidR="008576CF" w:rsidRPr="008576CF" w:rsidRDefault="008576CF" w:rsidP="008576CF">
      <w:pPr>
        <w:pStyle w:val="code"/>
      </w:pPr>
      <w:r w:rsidRPr="008576CF">
        <w:t xml:space="preserve">    "appName": "RoutingScheduler",</w:t>
      </w:r>
    </w:p>
    <w:p w:rsidR="008576CF" w:rsidRPr="008576CF" w:rsidRDefault="008576CF" w:rsidP="008576CF">
      <w:pPr>
        <w:pStyle w:val="code"/>
      </w:pPr>
      <w:r w:rsidRPr="008576CF">
        <w:t xml:space="preserve">    "enabled": false,</w:t>
      </w:r>
    </w:p>
    <w:p w:rsidR="008576CF" w:rsidRPr="008576CF" w:rsidRDefault="008576CF" w:rsidP="008576CF">
      <w:pPr>
        <w:pStyle w:val="code"/>
      </w:pPr>
      <w:r w:rsidRPr="008576CF">
        <w:t xml:space="preserve">    "lastModified": "2022-01-14T14:45:01.336Z[UTC]",</w:t>
      </w:r>
    </w:p>
    <w:p w:rsidR="008576CF" w:rsidRPr="008576CF" w:rsidRDefault="008576CF" w:rsidP="008576CF">
      <w:pPr>
        <w:pStyle w:val="code"/>
      </w:pPr>
      <w:r w:rsidRPr="008576CF">
        <w:t xml:space="preserve">    "name": "junk",</w:t>
      </w:r>
    </w:p>
    <w:p w:rsidR="008576CF" w:rsidRPr="008576CF" w:rsidRDefault="008576CF" w:rsidP="008576CF">
      <w:pPr>
        <w:pStyle w:val="code"/>
      </w:pPr>
      <w:r w:rsidRPr="008576CF">
        <w:t xml:space="preserve">    "routingSpecName": "polltest",</w:t>
      </w:r>
    </w:p>
    <w:p w:rsidR="008576CF" w:rsidRPr="008576CF" w:rsidRDefault="008576CF" w:rsidP="008576CF">
      <w:pPr>
        <w:pStyle w:val="code"/>
      </w:pPr>
      <w:r w:rsidRPr="008576CF">
        <w:t xml:space="preserve">    "schedEntryId": 14</w:t>
      </w:r>
    </w:p>
    <w:p w:rsidR="008576CF" w:rsidRPr="008576CF" w:rsidRDefault="008576CF" w:rsidP="008576CF">
      <w:pPr>
        <w:pStyle w:val="code"/>
      </w:pPr>
      <w:r w:rsidRPr="008576CF">
        <w:t xml:space="preserve">  }</w:t>
      </w:r>
    </w:p>
    <w:p w:rsidR="008576CF" w:rsidRPr="008576CF" w:rsidRDefault="008576CF" w:rsidP="008576CF">
      <w:pPr>
        <w:pStyle w:val="code"/>
      </w:pPr>
      <w:r w:rsidRPr="008576CF">
        <w:t>]</w:t>
      </w:r>
    </w:p>
    <w:p w:rsidR="008576CF" w:rsidRDefault="008576CF" w:rsidP="008576CF"/>
    <w:p w:rsidR="008576CF" w:rsidRDefault="008576CF" w:rsidP="008576CF">
      <w:r>
        <w:t xml:space="preserve">Note in the third entry above that </w:t>
      </w:r>
      <w:proofErr w:type="spellStart"/>
      <w:r>
        <w:t>appName</w:t>
      </w:r>
      <w:proofErr w:type="spellEnd"/>
      <w:r>
        <w:t xml:space="preserve"> may be omitted. In the database, a schedule entry may not </w:t>
      </w:r>
      <w:r w:rsidR="00214B20">
        <w:t xml:space="preserve">(yet) </w:t>
      </w:r>
      <w:r>
        <w:t>be assigned to an application.</w:t>
      </w:r>
    </w:p>
    <w:p w:rsidR="00F159B7" w:rsidRDefault="00F159B7" w:rsidP="00F159B7">
      <w:pPr>
        <w:pStyle w:val="Heading3"/>
      </w:pPr>
      <w:bookmarkStart w:id="62" w:name="_Toc141265449"/>
      <w:r>
        <w:t xml:space="preserve">GET </w:t>
      </w:r>
      <w:proofErr w:type="gramStart"/>
      <w:r>
        <w:t>schedule</w:t>
      </w:r>
      <w:bookmarkEnd w:id="62"/>
      <w:proofErr w:type="gramEnd"/>
    </w:p>
    <w:p w:rsidR="00F159B7" w:rsidRDefault="00F159B7" w:rsidP="00F159B7">
      <w:r>
        <w:t>Example:</w:t>
      </w:r>
    </w:p>
    <w:p w:rsidR="00F159B7" w:rsidRDefault="00F159B7" w:rsidP="00F159B7">
      <w:pPr>
        <w:ind w:firstLine="720"/>
      </w:pPr>
      <w:r w:rsidRPr="00F159B7">
        <w:rPr>
          <w:rFonts w:ascii="Courier New" w:hAnsi="Courier New"/>
          <w:noProof/>
          <w:sz w:val="20"/>
          <w:szCs w:val="20"/>
        </w:rPr>
        <w:t>http://localhost:8080</w:t>
      </w:r>
      <w:r w:rsidR="00C503DB">
        <w:rPr>
          <w:rFonts w:ascii="Courier New" w:hAnsi="Courier New"/>
          <w:noProof/>
          <w:sz w:val="20"/>
          <w:szCs w:val="20"/>
        </w:rPr>
        <w:t>/odcsapi/</w:t>
      </w:r>
      <w:r w:rsidRPr="00F159B7">
        <w:rPr>
          <w:rFonts w:ascii="Courier New" w:hAnsi="Courier New"/>
          <w:noProof/>
          <w:sz w:val="20"/>
          <w:szCs w:val="20"/>
        </w:rPr>
        <w:t>schedule?scheduleid=21</w:t>
      </w:r>
    </w:p>
    <w:p w:rsidR="00F159B7" w:rsidRDefault="00F159B7" w:rsidP="00F159B7">
      <w:r>
        <w:t>This method returns a JSON representation of a single schedule entry. The returned structure is:</w:t>
      </w:r>
    </w:p>
    <w:p w:rsidR="00F159B7" w:rsidRPr="00F159B7" w:rsidRDefault="00F159B7" w:rsidP="00F159B7">
      <w:pPr>
        <w:pStyle w:val="code"/>
      </w:pPr>
      <w:r w:rsidRPr="00F159B7">
        <w:t>{</w:t>
      </w:r>
    </w:p>
    <w:p w:rsidR="00F159B7" w:rsidRPr="00F159B7" w:rsidRDefault="00F159B7" w:rsidP="00F159B7">
      <w:pPr>
        <w:pStyle w:val="code"/>
      </w:pPr>
      <w:r w:rsidRPr="00F159B7">
        <w:t xml:space="preserve">  "appId": 14,</w:t>
      </w:r>
    </w:p>
    <w:p w:rsidR="00F159B7" w:rsidRPr="00F159B7" w:rsidRDefault="00F159B7" w:rsidP="00F159B7">
      <w:pPr>
        <w:pStyle w:val="code"/>
      </w:pPr>
      <w:r w:rsidRPr="00F159B7">
        <w:t xml:space="preserve">  "appName": "RoutingScheduler",</w:t>
      </w:r>
    </w:p>
    <w:p w:rsidR="00F159B7" w:rsidRPr="00F159B7" w:rsidRDefault="00F159B7" w:rsidP="00F159B7">
      <w:pPr>
        <w:pStyle w:val="code"/>
      </w:pPr>
      <w:r w:rsidRPr="00F159B7">
        <w:t xml:space="preserve">  "enabled": false,</w:t>
      </w:r>
    </w:p>
    <w:p w:rsidR="00F159B7" w:rsidRPr="00F159B7" w:rsidRDefault="00F159B7" w:rsidP="00F159B7">
      <w:pPr>
        <w:pStyle w:val="code"/>
      </w:pPr>
      <w:r w:rsidRPr="00F159B7">
        <w:t xml:space="preserve">  "lastModified": "2022-03-28T18:02:13.659Z[UTC]",</w:t>
      </w:r>
    </w:p>
    <w:p w:rsidR="00F159B7" w:rsidRPr="00F159B7" w:rsidRDefault="00F159B7" w:rsidP="00F159B7">
      <w:pPr>
        <w:pStyle w:val="code"/>
      </w:pPr>
      <w:r w:rsidRPr="00F159B7">
        <w:t xml:space="preserve">  "name": "something-else",</w:t>
      </w:r>
    </w:p>
    <w:p w:rsidR="00F159B7" w:rsidRPr="00F159B7" w:rsidRDefault="00F159B7" w:rsidP="00F159B7">
      <w:pPr>
        <w:pStyle w:val="code"/>
      </w:pPr>
      <w:r w:rsidRPr="00F159B7">
        <w:t xml:space="preserve">  "routingSpecId": 9,</w:t>
      </w:r>
    </w:p>
    <w:p w:rsidR="00F159B7" w:rsidRPr="00F159B7" w:rsidRDefault="00F159B7" w:rsidP="00F159B7">
      <w:pPr>
        <w:pStyle w:val="code"/>
      </w:pPr>
      <w:r w:rsidRPr="00F159B7">
        <w:t xml:space="preserve">  "routingSpecName": "goes1",</w:t>
      </w:r>
    </w:p>
    <w:p w:rsidR="00F159B7" w:rsidRPr="00F159B7" w:rsidRDefault="00F159B7" w:rsidP="00F159B7">
      <w:pPr>
        <w:pStyle w:val="code"/>
      </w:pPr>
      <w:r w:rsidRPr="00F159B7">
        <w:t xml:space="preserve">  "schedEntryId": 21,</w:t>
      </w:r>
    </w:p>
    <w:p w:rsidR="00F159B7" w:rsidRPr="00F159B7" w:rsidRDefault="00F159B7" w:rsidP="00F159B7">
      <w:pPr>
        <w:pStyle w:val="code"/>
      </w:pPr>
      <w:r w:rsidRPr="00F159B7">
        <w:t xml:space="preserve">  "timeZone": "America/New_York"</w:t>
      </w:r>
    </w:p>
    <w:p w:rsidR="00F159B7" w:rsidRPr="00F159B7" w:rsidRDefault="00F159B7" w:rsidP="00F159B7">
      <w:pPr>
        <w:pStyle w:val="code"/>
      </w:pPr>
      <w:r w:rsidRPr="00F159B7">
        <w:t>}</w:t>
      </w:r>
    </w:p>
    <w:p w:rsidR="00F159B7" w:rsidRDefault="00F159B7" w:rsidP="00F159B7">
      <w:pPr>
        <w:pStyle w:val="code"/>
      </w:pPr>
    </w:p>
    <w:p w:rsidR="00F159B7" w:rsidRDefault="00F159B7" w:rsidP="00F159B7">
      <w:pPr>
        <w:pStyle w:val="Heading3"/>
      </w:pPr>
      <w:bookmarkStart w:id="63" w:name="_Toc141265450"/>
      <w:r>
        <w:t>POST schedule</w:t>
      </w:r>
      <w:bookmarkEnd w:id="63"/>
    </w:p>
    <w:p w:rsidR="00F159B7" w:rsidRDefault="00F159B7" w:rsidP="00F159B7">
      <w:r>
        <w:t xml:space="preserve">The POST schedule method requires a valid token. It takes a single DECODES Schedule Entry in JSON format, as described above for GET. </w:t>
      </w:r>
    </w:p>
    <w:p w:rsidR="00F159B7" w:rsidRDefault="00F159B7" w:rsidP="00F159B7">
      <w:r>
        <w:t xml:space="preserve">For creating a new record, leave </w:t>
      </w:r>
      <w:proofErr w:type="spellStart"/>
      <w:r>
        <w:t>schedEntryId</w:t>
      </w:r>
      <w:proofErr w:type="spellEnd"/>
      <w:r>
        <w:t xml:space="preserve"> out of the passed data structure.</w:t>
      </w:r>
    </w:p>
    <w:p w:rsidR="00F159B7" w:rsidRDefault="00F159B7" w:rsidP="00F159B7">
      <w:r>
        <w:t xml:space="preserve">For overwriting an existing one, include the </w:t>
      </w:r>
      <w:proofErr w:type="spellStart"/>
      <w:r>
        <w:t>schedEntryId</w:t>
      </w:r>
      <w:proofErr w:type="spellEnd"/>
      <w:r>
        <w:t xml:space="preserve"> that was previously returned. The routing spec in the database is replaced with the one sent.</w:t>
      </w:r>
    </w:p>
    <w:p w:rsidR="00F159B7" w:rsidRPr="00E23CB7" w:rsidRDefault="00F159B7" w:rsidP="00F159B7">
      <w:pPr>
        <w:pStyle w:val="Heading3"/>
      </w:pPr>
      <w:bookmarkStart w:id="64" w:name="_Toc141265451"/>
      <w:r>
        <w:t xml:space="preserve">DELETE </w:t>
      </w:r>
      <w:proofErr w:type="gramStart"/>
      <w:r>
        <w:t>schedule</w:t>
      </w:r>
      <w:bookmarkEnd w:id="64"/>
      <w:proofErr w:type="gramEnd"/>
    </w:p>
    <w:p w:rsidR="00F159B7" w:rsidRDefault="00F159B7" w:rsidP="00F159B7">
      <w:r>
        <w:t xml:space="preserve">The DELETE schedule method requires a valid token. </w:t>
      </w:r>
    </w:p>
    <w:p w:rsidR="00F159B7" w:rsidRDefault="00F159B7" w:rsidP="00F159B7">
      <w:r>
        <w:t xml:space="preserve">Required argument </w:t>
      </w:r>
      <w:proofErr w:type="spellStart"/>
      <w:r>
        <w:t>scheduleid</w:t>
      </w:r>
      <w:proofErr w:type="spellEnd"/>
      <w:r>
        <w:t xml:space="preserve"> must be passed in the URL.</w:t>
      </w:r>
    </w:p>
    <w:p w:rsidR="005D4334" w:rsidRDefault="005D4334" w:rsidP="008576CF"/>
    <w:p w:rsidR="00487A3F" w:rsidRDefault="00487A3F" w:rsidP="00487A3F">
      <w:pPr>
        <w:pStyle w:val="Heading2"/>
      </w:pPr>
      <w:bookmarkStart w:id="65" w:name="_Ref135910759"/>
      <w:bookmarkStart w:id="66" w:name="_Toc141265452"/>
      <w:r>
        <w:t>Loading Application Records</w:t>
      </w:r>
      <w:bookmarkEnd w:id="65"/>
      <w:bookmarkEnd w:id="66"/>
    </w:p>
    <w:p w:rsidR="00487A3F" w:rsidRDefault="00487A3F" w:rsidP="00487A3F">
      <w:pPr>
        <w:pStyle w:val="Heading3"/>
      </w:pPr>
      <w:bookmarkStart w:id="67" w:name="_Ref135913398"/>
      <w:bookmarkStart w:id="68" w:name="_Toc141265453"/>
      <w:r>
        <w:t xml:space="preserve">GET </w:t>
      </w:r>
      <w:proofErr w:type="spellStart"/>
      <w:proofErr w:type="gramStart"/>
      <w:r>
        <w:t>apprefs</w:t>
      </w:r>
      <w:bookmarkEnd w:id="67"/>
      <w:bookmarkEnd w:id="68"/>
      <w:proofErr w:type="spellEnd"/>
      <w:proofErr w:type="gramEnd"/>
    </w:p>
    <w:p w:rsidR="00487A3F" w:rsidRDefault="00487A3F" w:rsidP="00487A3F">
      <w:r>
        <w:t xml:space="preserve">Example: </w:t>
      </w:r>
      <w:hyperlink r:id="rId16" w:history="1">
        <w:r w:rsidR="0095090F" w:rsidRPr="00A20317">
          <w:rPr>
            <w:rStyle w:val="Hyperlink"/>
          </w:rPr>
          <w:t>http://localhost:8080</w:t>
        </w:r>
        <w:r w:rsidR="00C503DB">
          <w:rPr>
            <w:rStyle w:val="Hyperlink"/>
          </w:rPr>
          <w:t>/odcsapi/</w:t>
        </w:r>
        <w:r w:rsidR="0095090F" w:rsidRPr="00A20317">
          <w:rPr>
            <w:rStyle w:val="Hyperlink"/>
          </w:rPr>
          <w:t>apprefs</w:t>
        </w:r>
      </w:hyperlink>
    </w:p>
    <w:p w:rsidR="00487A3F" w:rsidRDefault="00487A3F" w:rsidP="00487A3F">
      <w:r>
        <w:t>The returned structure is:</w:t>
      </w:r>
    </w:p>
    <w:p w:rsidR="00DD3641" w:rsidRPr="00DD3641" w:rsidRDefault="00DD3641" w:rsidP="00DD3641">
      <w:pPr>
        <w:pStyle w:val="code"/>
      </w:pPr>
      <w:r w:rsidRPr="00DD3641">
        <w:t>[</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"appId": 1,</w:t>
      </w:r>
    </w:p>
    <w:p w:rsidR="00DD3641" w:rsidRPr="00DD3641" w:rsidRDefault="00DD3641" w:rsidP="00DD3641">
      <w:pPr>
        <w:pStyle w:val="code"/>
      </w:pPr>
      <w:r w:rsidRPr="00DD3641">
        <w:t xml:space="preserve">    "appName": "decodes",</w:t>
      </w:r>
    </w:p>
    <w:p w:rsidR="00DD3641" w:rsidRPr="00DD3641" w:rsidRDefault="00DD3641" w:rsidP="00DD3641">
      <w:pPr>
        <w:pStyle w:val="code"/>
      </w:pPr>
      <w:r w:rsidRPr="00DD3641">
        <w:t xml:space="preserve">    "comment": "Manual DECODES Routing Specs",</w:t>
      </w:r>
    </w:p>
    <w:p w:rsidR="00DD3641" w:rsidRPr="00DD3641" w:rsidRDefault="00DD3641" w:rsidP="00DD3641">
      <w:pPr>
        <w:pStyle w:val="code"/>
      </w:pPr>
      <w:r w:rsidRPr="00DD3641">
        <w:t xml:space="preserve">    "lastModified": "2020-05-11T20:23:21Z[UTC]"</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"appId": 3,</w:t>
      </w:r>
    </w:p>
    <w:p w:rsidR="00DD3641" w:rsidRPr="00DD3641" w:rsidRDefault="00DD3641" w:rsidP="00DD3641">
      <w:pPr>
        <w:pStyle w:val="code"/>
      </w:pPr>
      <w:r w:rsidRPr="00DD3641">
        <w:t xml:space="preserve">    "appName": "compedit",</w:t>
      </w:r>
    </w:p>
    <w:p w:rsidR="00DD3641" w:rsidRPr="00DD3641" w:rsidRDefault="00DD3641" w:rsidP="00DD3641">
      <w:pPr>
        <w:pStyle w:val="code"/>
      </w:pPr>
      <w:r w:rsidRPr="00DD3641">
        <w:t xml:space="preserve">    "comment": "Computation Editing Application",</w:t>
      </w:r>
    </w:p>
    <w:p w:rsidR="00DD3641" w:rsidRPr="00DD3641" w:rsidRDefault="00DD3641" w:rsidP="00DD3641">
      <w:pPr>
        <w:pStyle w:val="code"/>
      </w:pPr>
      <w:r w:rsidRPr="00DD3641">
        <w:t xml:space="preserve">    "lastModified": "2020-05-11T20:23:21Z[UTC]"</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"appId": 4,</w:t>
      </w:r>
    </w:p>
    <w:p w:rsidR="00DD3641" w:rsidRPr="00DD3641" w:rsidRDefault="00DD3641" w:rsidP="00DD3641">
      <w:pPr>
        <w:pStyle w:val="code"/>
      </w:pPr>
      <w:r w:rsidRPr="00DD3641">
        <w:t xml:space="preserve">    "appName": "compproc",</w:t>
      </w:r>
    </w:p>
    <w:p w:rsidR="00DD3641" w:rsidRPr="00DD3641" w:rsidRDefault="00DD3641" w:rsidP="00DD3641">
      <w:pPr>
        <w:pStyle w:val="code"/>
      </w:pPr>
      <w:r w:rsidRPr="00DD3641">
        <w:t xml:space="preserve">    "appType": "computationprocess",</w:t>
      </w:r>
    </w:p>
    <w:p w:rsidR="00DD3641" w:rsidRPr="00DD3641" w:rsidRDefault="00DD3641" w:rsidP="00DD3641">
      <w:pPr>
        <w:pStyle w:val="code"/>
      </w:pPr>
      <w:r w:rsidRPr="00DD3641">
        <w:t xml:space="preserve">    "comment": "Main Computation Process",</w:t>
      </w:r>
    </w:p>
    <w:p w:rsidR="00DD3641" w:rsidRPr="00DD3641" w:rsidRDefault="00DD3641" w:rsidP="00DD3641">
      <w:pPr>
        <w:pStyle w:val="code"/>
      </w:pPr>
      <w:r w:rsidRPr="00DD3641">
        <w:t xml:space="preserve">    "lastModified": "2022-03-30T20:49:44Z[UTC]"</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"appId": 8,</w:t>
      </w:r>
    </w:p>
    <w:p w:rsidR="00DD3641" w:rsidRPr="00DD3641" w:rsidRDefault="00DD3641" w:rsidP="00DD3641">
      <w:pPr>
        <w:pStyle w:val="code"/>
      </w:pPr>
      <w:r w:rsidRPr="00DD3641">
        <w:t xml:space="preserve">    "appName": "utility",</w:t>
      </w:r>
    </w:p>
    <w:p w:rsidR="00DD3641" w:rsidRPr="00DD3641" w:rsidRDefault="00DD3641" w:rsidP="00DD3641">
      <w:pPr>
        <w:pStyle w:val="code"/>
      </w:pPr>
      <w:r w:rsidRPr="00DD3641">
        <w:t xml:space="preserve">    "appType": "utility",</w:t>
      </w:r>
    </w:p>
    <w:p w:rsidR="00DD3641" w:rsidRPr="00DD3641" w:rsidRDefault="00DD3641" w:rsidP="00DD3641">
      <w:pPr>
        <w:pStyle w:val="code"/>
      </w:pPr>
      <w:r w:rsidRPr="00DD3641">
        <w:t xml:space="preserve">    "comment": "Utility Program -- used by several apps",</w:t>
      </w:r>
    </w:p>
    <w:p w:rsidR="00DD3641" w:rsidRPr="00DD3641" w:rsidRDefault="00DD3641" w:rsidP="00DD3641">
      <w:pPr>
        <w:pStyle w:val="code"/>
      </w:pPr>
      <w:r w:rsidRPr="00DD3641">
        <w:t xml:space="preserve">    "lastModified": "2022-01-14T15:28:40Z[UTC]"</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"appId": 10,</w:t>
      </w:r>
    </w:p>
    <w:p w:rsidR="00DD3641" w:rsidRPr="00DD3641" w:rsidRDefault="00DD3641" w:rsidP="00DD3641">
      <w:pPr>
        <w:pStyle w:val="code"/>
      </w:pPr>
      <w:r w:rsidRPr="00DD3641">
        <w:t xml:space="preserve">    "appName": "dcpmon",</w:t>
      </w:r>
    </w:p>
    <w:p w:rsidR="00DD3641" w:rsidRPr="00DD3641" w:rsidRDefault="00DD3641" w:rsidP="00DD3641">
      <w:pPr>
        <w:pStyle w:val="code"/>
      </w:pPr>
      <w:r w:rsidRPr="00DD3641">
        <w:t xml:space="preserve">    "comment": "DCP Monitor Web Application",</w:t>
      </w:r>
    </w:p>
    <w:p w:rsidR="00DD3641" w:rsidRPr="00DD3641" w:rsidRDefault="00DD3641" w:rsidP="00DD3641">
      <w:pPr>
        <w:pStyle w:val="code"/>
      </w:pPr>
      <w:r w:rsidRPr="00DD3641">
        <w:t xml:space="preserve">    "lastModified": "2020-05-11T20:23:21Z[UTC]"</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"appId": 14,</w:t>
      </w:r>
    </w:p>
    <w:p w:rsidR="00DD3641" w:rsidRPr="00DD3641" w:rsidRDefault="00DD3641" w:rsidP="00DD3641">
      <w:pPr>
        <w:pStyle w:val="code"/>
      </w:pPr>
      <w:r w:rsidRPr="00DD3641">
        <w:t xml:space="preserve">    "appName": "RoutingScheduler",</w:t>
      </w:r>
    </w:p>
    <w:p w:rsidR="00DD3641" w:rsidRPr="00DD3641" w:rsidRDefault="00DD3641" w:rsidP="00DD3641">
      <w:pPr>
        <w:pStyle w:val="code"/>
      </w:pPr>
      <w:r w:rsidRPr="00DD3641">
        <w:t xml:space="preserve">    "appType": "routingscheduler",</w:t>
      </w:r>
    </w:p>
    <w:p w:rsidR="00DD3641" w:rsidRPr="00DD3641" w:rsidRDefault="00DD3641" w:rsidP="00DD3641">
      <w:pPr>
        <w:pStyle w:val="code"/>
      </w:pPr>
      <w:r w:rsidRPr="00DD3641">
        <w:t xml:space="preserve">    "comment": "Schedules and Executes DECODES Routing Specs",</w:t>
      </w:r>
    </w:p>
    <w:p w:rsidR="00DD3641" w:rsidRPr="00DD3641" w:rsidRDefault="00DD3641" w:rsidP="00DD3641">
      <w:pPr>
        <w:pStyle w:val="code"/>
      </w:pPr>
      <w:r w:rsidRPr="00DD3641">
        <w:t xml:space="preserve">    "lastModified": "2020-05-11T20:23:21Z[UTC]"</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w:t>
      </w:r>
    </w:p>
    <w:p w:rsidR="00DD3641" w:rsidRPr="00DD3641" w:rsidRDefault="00DD3641" w:rsidP="00DD3641">
      <w:pPr>
        <w:pStyle w:val="code"/>
      </w:pPr>
      <w:r w:rsidRPr="00DD3641">
        <w:t xml:space="preserve">    "appId": 15,</w:t>
      </w:r>
    </w:p>
    <w:p w:rsidR="00DD3641" w:rsidRPr="00DD3641" w:rsidRDefault="00DD3641" w:rsidP="00DD3641">
      <w:pPr>
        <w:pStyle w:val="code"/>
      </w:pPr>
      <w:r w:rsidRPr="00DD3641">
        <w:t xml:space="preserve">    "appName": "compdepends",</w:t>
      </w:r>
    </w:p>
    <w:p w:rsidR="00DD3641" w:rsidRPr="00DD3641" w:rsidRDefault="00DD3641" w:rsidP="00DD3641">
      <w:pPr>
        <w:pStyle w:val="code"/>
      </w:pPr>
      <w:r w:rsidRPr="00DD3641">
        <w:t xml:space="preserve">    "appType": "compdepends",</w:t>
      </w:r>
    </w:p>
    <w:p w:rsidR="00DD3641" w:rsidRPr="00DD3641" w:rsidRDefault="00DD3641" w:rsidP="00DD3641">
      <w:pPr>
        <w:pStyle w:val="code"/>
      </w:pPr>
      <w:r w:rsidRPr="00DD3641">
        <w:t xml:space="preserve">    "comment": "Daemon to determine computation dependencies",</w:t>
      </w:r>
    </w:p>
    <w:p w:rsidR="00DD3641" w:rsidRPr="00DD3641" w:rsidRDefault="00DD3641" w:rsidP="00DD3641">
      <w:pPr>
        <w:pStyle w:val="code"/>
      </w:pPr>
      <w:r w:rsidRPr="00DD3641">
        <w:t xml:space="preserve">    "lastModified": "2020-05-11T20:23:21Z[UTC]"</w:t>
      </w:r>
    </w:p>
    <w:p w:rsidR="00DD3641" w:rsidRPr="00DD3641" w:rsidRDefault="00DD3641" w:rsidP="00DD3641">
      <w:pPr>
        <w:pStyle w:val="code"/>
      </w:pPr>
      <w:r w:rsidRPr="00DD3641">
        <w:t xml:space="preserve">  }</w:t>
      </w:r>
    </w:p>
    <w:p w:rsidR="00DD3641" w:rsidRPr="00DD3641" w:rsidRDefault="00DD3641" w:rsidP="00DD3641">
      <w:pPr>
        <w:pStyle w:val="code"/>
      </w:pPr>
      <w:r w:rsidRPr="00DD3641">
        <w:t>]</w:t>
      </w:r>
    </w:p>
    <w:p w:rsidR="005D4334" w:rsidRDefault="00DD3641" w:rsidP="00DD3641">
      <w:pPr>
        <w:pStyle w:val="Heading3"/>
      </w:pPr>
      <w:bookmarkStart w:id="69" w:name="_Toc141265454"/>
      <w:r>
        <w:t xml:space="preserve">GET </w:t>
      </w:r>
      <w:proofErr w:type="gramStart"/>
      <w:r>
        <w:t>app</w:t>
      </w:r>
      <w:bookmarkEnd w:id="69"/>
      <w:proofErr w:type="gramEnd"/>
    </w:p>
    <w:p w:rsidR="00DD3641" w:rsidRDefault="00DD3641" w:rsidP="00DD3641">
      <w:r>
        <w:t>Example:</w:t>
      </w:r>
    </w:p>
    <w:p w:rsidR="00DD3641" w:rsidRDefault="00000000" w:rsidP="00DD3641">
      <w:pPr>
        <w:pStyle w:val="code"/>
      </w:pPr>
      <w:hyperlink r:id="rId17" w:history="1">
        <w:r w:rsidR="00DD3641" w:rsidRPr="00E42DFD">
          <w:rPr>
            <w:rStyle w:val="Hyperlink"/>
          </w:rPr>
          <w:t>http://localhost:8080</w:t>
        </w:r>
        <w:r w:rsidR="00C503DB">
          <w:rPr>
            <w:rStyle w:val="Hyperlink"/>
          </w:rPr>
          <w:t>/odcsapi/</w:t>
        </w:r>
        <w:r w:rsidR="00DD3641" w:rsidRPr="00E42DFD">
          <w:rPr>
            <w:rStyle w:val="Hyperlink"/>
          </w:rPr>
          <w:t>app?appid=4</w:t>
        </w:r>
      </w:hyperlink>
    </w:p>
    <w:p w:rsidR="00DD3641" w:rsidRDefault="00DD3641" w:rsidP="00DD3641">
      <w:r>
        <w:t>Return data format:</w:t>
      </w:r>
    </w:p>
    <w:p w:rsidR="00DD3641" w:rsidRPr="00DD3641" w:rsidRDefault="00DD3641" w:rsidP="00DD3641">
      <w:pPr>
        <w:pStyle w:val="code"/>
      </w:pPr>
      <w:r w:rsidRPr="00DD3641">
        <w:t>{</w:t>
      </w:r>
    </w:p>
    <w:p w:rsidR="00DD3641" w:rsidRPr="00DD3641" w:rsidRDefault="00DD3641" w:rsidP="00DD3641">
      <w:pPr>
        <w:pStyle w:val="code"/>
      </w:pPr>
      <w:r w:rsidRPr="00DD3641">
        <w:t xml:space="preserve">  "appId": 4,</w:t>
      </w:r>
    </w:p>
    <w:p w:rsidR="00DD3641" w:rsidRPr="00DD3641" w:rsidRDefault="00DD3641" w:rsidP="00DD3641">
      <w:pPr>
        <w:pStyle w:val="code"/>
      </w:pPr>
      <w:r w:rsidRPr="00DD3641">
        <w:t xml:space="preserve">  "appName": "compproc",</w:t>
      </w:r>
    </w:p>
    <w:p w:rsidR="00DD3641" w:rsidRPr="00DD3641" w:rsidRDefault="00DD3641" w:rsidP="00DD3641">
      <w:pPr>
        <w:pStyle w:val="code"/>
      </w:pPr>
      <w:r w:rsidRPr="00DD3641">
        <w:t xml:space="preserve">  "appType": "computationprocess",</w:t>
      </w:r>
    </w:p>
    <w:p w:rsidR="00DD3641" w:rsidRPr="00DD3641" w:rsidRDefault="00DD3641" w:rsidP="00DD3641">
      <w:pPr>
        <w:pStyle w:val="code"/>
      </w:pPr>
      <w:r w:rsidRPr="00DD3641">
        <w:t xml:space="preserve">  "comment": "Main Computation Process",</w:t>
      </w:r>
    </w:p>
    <w:p w:rsidR="00DD3641" w:rsidRPr="00DD3641" w:rsidRDefault="00DD3641" w:rsidP="00DD3641">
      <w:pPr>
        <w:pStyle w:val="code"/>
      </w:pPr>
      <w:r w:rsidRPr="00DD3641">
        <w:t xml:space="preserve">  "lastModified": "2022-03-30T20:49:44Z[UTC]",</w:t>
      </w:r>
    </w:p>
    <w:p w:rsidR="00DD3641" w:rsidRPr="00DD3641" w:rsidRDefault="00DD3641" w:rsidP="00DD3641">
      <w:pPr>
        <w:pStyle w:val="code"/>
      </w:pPr>
      <w:r w:rsidRPr="00DD3641">
        <w:t xml:space="preserve">  "manualEditingApp": false,</w:t>
      </w:r>
    </w:p>
    <w:p w:rsidR="00DD3641" w:rsidRPr="00DD3641" w:rsidRDefault="00DD3641" w:rsidP="00DD3641">
      <w:pPr>
        <w:pStyle w:val="code"/>
      </w:pPr>
      <w:r w:rsidRPr="00DD3641">
        <w:t xml:space="preserve">  "properties": {</w:t>
      </w:r>
    </w:p>
    <w:p w:rsidR="00DD3641" w:rsidRPr="00DD3641" w:rsidRDefault="00DD3641" w:rsidP="00DD3641">
      <w:pPr>
        <w:pStyle w:val="code"/>
      </w:pPr>
      <w:r w:rsidRPr="00DD3641">
        <w:t xml:space="preserve">    "fromName": "idk"</w:t>
      </w:r>
    </w:p>
    <w:p w:rsidR="00DD3641" w:rsidRPr="00DD3641" w:rsidRDefault="00DD3641" w:rsidP="00DD3641">
      <w:pPr>
        <w:pStyle w:val="code"/>
      </w:pPr>
      <w:r w:rsidRPr="00DD3641">
        <w:t xml:space="preserve">  }</w:t>
      </w:r>
    </w:p>
    <w:p w:rsidR="00DD3641" w:rsidRPr="00DD3641" w:rsidRDefault="00DD3641" w:rsidP="00DD3641">
      <w:pPr>
        <w:pStyle w:val="code"/>
      </w:pPr>
      <w:r w:rsidRPr="00DD3641">
        <w:t>}</w:t>
      </w:r>
    </w:p>
    <w:p w:rsidR="00DD3641" w:rsidRDefault="00DD3641" w:rsidP="00DD3641"/>
    <w:p w:rsidR="00DD3641" w:rsidRDefault="00DD3641" w:rsidP="00DD3641">
      <w:r>
        <w:t xml:space="preserve">Note: </w:t>
      </w:r>
      <w:proofErr w:type="spellStart"/>
      <w:r>
        <w:t>appType</w:t>
      </w:r>
      <w:proofErr w:type="spellEnd"/>
      <w:r>
        <w:t xml:space="preserve"> may be omitted if it is not defined in the database.</w:t>
      </w:r>
    </w:p>
    <w:p w:rsidR="00DD3641" w:rsidRDefault="00DD3641" w:rsidP="00DD3641">
      <w:pPr>
        <w:pStyle w:val="Heading3"/>
      </w:pPr>
      <w:bookmarkStart w:id="70" w:name="_Toc141265455"/>
      <w:r>
        <w:t>POST app</w:t>
      </w:r>
      <w:bookmarkEnd w:id="70"/>
    </w:p>
    <w:p w:rsidR="00DD3641" w:rsidRDefault="00DD3641" w:rsidP="00DD3641">
      <w:r>
        <w:t xml:space="preserve">The POST app method requires a valid token. It takes a single DECODES Loading Application in JSON format, as described above for GET. </w:t>
      </w:r>
    </w:p>
    <w:p w:rsidR="00DD3641" w:rsidRDefault="00DD3641" w:rsidP="00DD3641">
      <w:r>
        <w:t xml:space="preserve">For creating a new record, leave </w:t>
      </w:r>
      <w:proofErr w:type="spellStart"/>
      <w:r>
        <w:t>appId</w:t>
      </w:r>
      <w:proofErr w:type="spellEnd"/>
      <w:r>
        <w:t xml:space="preserve"> out of the passed data structure.</w:t>
      </w:r>
    </w:p>
    <w:p w:rsidR="00DD3641" w:rsidRDefault="00DD3641" w:rsidP="00DD3641">
      <w:r>
        <w:t xml:space="preserve">For overwriting an existing one, include the </w:t>
      </w:r>
      <w:proofErr w:type="spellStart"/>
      <w:r>
        <w:t>appId</w:t>
      </w:r>
      <w:proofErr w:type="spellEnd"/>
      <w:r>
        <w:t xml:space="preserve"> that was previously returned. The </w:t>
      </w:r>
      <w:r w:rsidR="004D1320">
        <w:t>app</w:t>
      </w:r>
      <w:r>
        <w:t xml:space="preserve"> in the database is replaced with the one sent.</w:t>
      </w:r>
    </w:p>
    <w:p w:rsidR="00DD3641" w:rsidRPr="00E23CB7" w:rsidRDefault="00DD3641" w:rsidP="00DD3641">
      <w:pPr>
        <w:pStyle w:val="Heading3"/>
      </w:pPr>
      <w:bookmarkStart w:id="71" w:name="_Toc141265456"/>
      <w:r>
        <w:t xml:space="preserve">DELETE </w:t>
      </w:r>
      <w:proofErr w:type="gramStart"/>
      <w:r w:rsidR="000D5643">
        <w:t>app</w:t>
      </w:r>
      <w:bookmarkEnd w:id="71"/>
      <w:proofErr w:type="gramEnd"/>
    </w:p>
    <w:p w:rsidR="00DD3641" w:rsidRDefault="00DD3641" w:rsidP="00DD3641">
      <w:r>
        <w:t xml:space="preserve">The DELETE schedule method requires a valid token. </w:t>
      </w:r>
    </w:p>
    <w:p w:rsidR="00DD3641" w:rsidRDefault="00DD3641" w:rsidP="00DD3641">
      <w:r>
        <w:t xml:space="preserve">Required argument </w:t>
      </w:r>
      <w:proofErr w:type="spellStart"/>
      <w:r w:rsidR="000D5643">
        <w:t>appid</w:t>
      </w:r>
      <w:proofErr w:type="spellEnd"/>
      <w:r>
        <w:t xml:space="preserve"> must be passed in the URL.</w:t>
      </w:r>
    </w:p>
    <w:p w:rsidR="00DD3641" w:rsidRPr="00DD3641" w:rsidRDefault="00AB2874" w:rsidP="00DD3641">
      <w:r>
        <w:t>This operation will fail if the loading application is currently being used by any computations or schedule entries, or if it is currently running and has an active CP_COMP_PROC_LOCK record.</w:t>
      </w:r>
    </w:p>
    <w:p w:rsidR="00CC2D1F" w:rsidRDefault="00CC2D1F" w:rsidP="002E163D">
      <w:pPr>
        <w:pStyle w:val="Heading2"/>
      </w:pPr>
      <w:bookmarkStart w:id="72" w:name="_Toc141265457"/>
      <w:r>
        <w:t>Algorithm Methods</w:t>
      </w:r>
      <w:bookmarkEnd w:id="72"/>
    </w:p>
    <w:p w:rsidR="00CC2D1F" w:rsidRDefault="00CC2D1F" w:rsidP="00CC2D1F">
      <w:pPr>
        <w:pStyle w:val="Heading3"/>
      </w:pPr>
      <w:bookmarkStart w:id="73" w:name="_Toc141265458"/>
      <w:r>
        <w:t xml:space="preserve">GET </w:t>
      </w:r>
      <w:proofErr w:type="spellStart"/>
      <w:proofErr w:type="gramStart"/>
      <w:r>
        <w:t>algorithmrefs</w:t>
      </w:r>
      <w:bookmarkEnd w:id="73"/>
      <w:proofErr w:type="spellEnd"/>
      <w:proofErr w:type="gramEnd"/>
    </w:p>
    <w:p w:rsidR="00CC2D1F" w:rsidRDefault="00CC2D1F" w:rsidP="00CC2D1F">
      <w:r>
        <w:t xml:space="preserve">Example: </w:t>
      </w:r>
      <w:hyperlink r:id="rId18" w:history="1">
        <w:r w:rsidRPr="00C61F13">
          <w:rPr>
            <w:rStyle w:val="Hyperlink"/>
          </w:rPr>
          <w:t>http://localhost:8080</w:t>
        </w:r>
        <w:r w:rsidR="00C503DB">
          <w:rPr>
            <w:rStyle w:val="Hyperlink"/>
          </w:rPr>
          <w:t>/odcsapi/</w:t>
        </w:r>
        <w:r w:rsidRPr="00C61F13">
          <w:rPr>
            <w:rStyle w:val="Hyperlink"/>
          </w:rPr>
          <w:t>algorithmrefs</w:t>
        </w:r>
      </w:hyperlink>
    </w:p>
    <w:p w:rsidR="00CC2D1F" w:rsidRDefault="00CC2D1F" w:rsidP="00CC2D1F">
      <w:r>
        <w:t>The returned structure is:</w:t>
      </w:r>
    </w:p>
    <w:p w:rsidR="004D1320" w:rsidRPr="004D1320" w:rsidRDefault="004D1320" w:rsidP="004D1320">
      <w:pPr>
        <w:pStyle w:val="code"/>
      </w:pPr>
      <w:r w:rsidRPr="004D1320">
        <w:t>[</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"algorithmId": 1,</w:t>
      </w:r>
    </w:p>
    <w:p w:rsidR="004D1320" w:rsidRPr="004D1320" w:rsidRDefault="004D1320" w:rsidP="004D1320">
      <w:pPr>
        <w:pStyle w:val="code"/>
      </w:pPr>
      <w:r w:rsidRPr="004D1320">
        <w:t xml:space="preserve">    "algorithmName": "AlarmScreening",</w:t>
      </w:r>
    </w:p>
    <w:p w:rsidR="004D1320" w:rsidRPr="004D1320" w:rsidRDefault="004D1320" w:rsidP="004D1320">
      <w:pPr>
        <w:pStyle w:val="code"/>
      </w:pPr>
      <w:r w:rsidRPr="004D1320">
        <w:t xml:space="preserve">    "description": "Perform value, rate-of-change, stuck-sensor, and missing-val",</w:t>
      </w:r>
    </w:p>
    <w:p w:rsidR="004D1320" w:rsidRPr="004D1320" w:rsidRDefault="004D1320" w:rsidP="004D1320">
      <w:pPr>
        <w:pStyle w:val="code"/>
      </w:pPr>
      <w:r w:rsidRPr="004D1320">
        <w:t xml:space="preserve">    "execClass": "decodes.tsdb.alarm.AlarmScreeningAlgorithm",</w:t>
      </w:r>
    </w:p>
    <w:p w:rsidR="004D1320" w:rsidRPr="004D1320" w:rsidRDefault="004D1320" w:rsidP="004D1320">
      <w:pPr>
        <w:pStyle w:val="code"/>
      </w:pPr>
      <w:r w:rsidRPr="004D1320">
        <w:t xml:space="preserve">    "numCompsUsing": 2</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"algorithmId": 2,</w:t>
      </w:r>
    </w:p>
    <w:p w:rsidR="004D1320" w:rsidRPr="004D1320" w:rsidRDefault="004D1320" w:rsidP="004D1320">
      <w:pPr>
        <w:pStyle w:val="code"/>
      </w:pPr>
      <w:r w:rsidRPr="004D1320">
        <w:t xml:space="preserve">    "algorithmName": "Bridge Clearance",</w:t>
      </w:r>
    </w:p>
    <w:p w:rsidR="004D1320" w:rsidRPr="004D1320" w:rsidRDefault="004D1320" w:rsidP="004D1320">
      <w:pPr>
        <w:pStyle w:val="code"/>
      </w:pPr>
      <w:r w:rsidRPr="004D1320">
        <w:t xml:space="preserve">    "description": "Computes bridge clearance by subtracting waterlevel from con",</w:t>
      </w:r>
    </w:p>
    <w:p w:rsidR="004D1320" w:rsidRPr="004D1320" w:rsidRDefault="004D1320" w:rsidP="004D1320">
      <w:pPr>
        <w:pStyle w:val="code"/>
      </w:pPr>
      <w:r w:rsidRPr="004D1320">
        <w:t xml:space="preserve">    "execClass": "decodes.tsdb.algo.BridgeClearance",</w:t>
      </w:r>
    </w:p>
    <w:p w:rsidR="004D1320" w:rsidRPr="004D1320" w:rsidRDefault="004D1320" w:rsidP="004D1320">
      <w:pPr>
        <w:pStyle w:val="code"/>
      </w:pPr>
      <w:r w:rsidRPr="004D1320">
        <w:t xml:space="preserve">    "numCompsUsing": 0</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"algorithmId": 3,</w:t>
      </w:r>
    </w:p>
    <w:p w:rsidR="004D1320" w:rsidRPr="004D1320" w:rsidRDefault="004D1320" w:rsidP="004D1320">
      <w:pPr>
        <w:pStyle w:val="code"/>
      </w:pPr>
      <w:r w:rsidRPr="004D1320">
        <w:t xml:space="preserve">    "algorithmName": "CentralRunningAverageAlgorithm",</w:t>
      </w:r>
    </w:p>
    <w:p w:rsidR="004D1320" w:rsidRPr="004D1320" w:rsidRDefault="004D1320" w:rsidP="004D1320">
      <w:pPr>
        <w:pStyle w:val="code"/>
      </w:pPr>
      <w:r w:rsidRPr="004D1320">
        <w:t xml:space="preserve">    "description": "CentralRunningAverageAlgorithm averages single 'input' param",</w:t>
      </w:r>
    </w:p>
    <w:p w:rsidR="004D1320" w:rsidRPr="004D1320" w:rsidRDefault="004D1320" w:rsidP="004D1320">
      <w:pPr>
        <w:pStyle w:val="code"/>
      </w:pPr>
      <w:r w:rsidRPr="004D1320">
        <w:t xml:space="preserve">    "execClass": "decodes.tsdb.algo.CentralRunningAverageAlgorithm",</w:t>
      </w:r>
    </w:p>
    <w:p w:rsidR="004D1320" w:rsidRPr="004D1320" w:rsidRDefault="004D1320" w:rsidP="004D1320">
      <w:pPr>
        <w:pStyle w:val="code"/>
      </w:pPr>
      <w:r w:rsidRPr="004D1320">
        <w:t xml:space="preserve">    "numCompsUsing": 0</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"algorithmId": 8,</w:t>
      </w:r>
    </w:p>
    <w:p w:rsidR="004D1320" w:rsidRPr="004D1320" w:rsidRDefault="004D1320" w:rsidP="004D1320">
      <w:pPr>
        <w:pStyle w:val="code"/>
      </w:pPr>
      <w:r w:rsidRPr="004D1320">
        <w:t xml:space="preserve">    "algorithmName": "ExpressionParserAlgorithm",</w:t>
      </w:r>
    </w:p>
    <w:p w:rsidR="004D1320" w:rsidRPr="004D1320" w:rsidRDefault="004D1320" w:rsidP="004D1320">
      <w:pPr>
        <w:pStyle w:val="code"/>
      </w:pPr>
      <w:r w:rsidRPr="004D1320">
        <w:t xml:space="preserve">    "description": "Allow up to 5 inputs labeled in1",</w:t>
      </w:r>
    </w:p>
    <w:p w:rsidR="004D1320" w:rsidRPr="004D1320" w:rsidRDefault="004D1320" w:rsidP="004D1320">
      <w:pPr>
        <w:pStyle w:val="code"/>
      </w:pPr>
      <w:r w:rsidRPr="004D1320">
        <w:t xml:space="preserve">    "execClass": "decodes.tsdb.algo.ExpressionParserAlgorithm",</w:t>
      </w:r>
    </w:p>
    <w:p w:rsidR="004D1320" w:rsidRPr="004D1320" w:rsidRDefault="004D1320" w:rsidP="004D1320">
      <w:pPr>
        <w:pStyle w:val="code"/>
      </w:pPr>
      <w:r w:rsidRPr="004D1320">
        <w:t xml:space="preserve">    "numCompsUsing": 0</w:t>
      </w:r>
    </w:p>
    <w:p w:rsidR="004D1320" w:rsidRPr="004D1320" w:rsidRDefault="004D1320" w:rsidP="004D1320">
      <w:pPr>
        <w:pStyle w:val="code"/>
      </w:pPr>
      <w:r w:rsidRPr="004D1320">
        <w:t xml:space="preserve">  },</w:t>
      </w:r>
    </w:p>
    <w:p w:rsidR="00CC2D1F" w:rsidRDefault="004D1320" w:rsidP="004D1320">
      <w:pPr>
        <w:pStyle w:val="code"/>
      </w:pPr>
      <w:r>
        <w:t>…</w:t>
      </w:r>
    </w:p>
    <w:p w:rsidR="004D1320" w:rsidRDefault="004D1320" w:rsidP="004D1320">
      <w:pPr>
        <w:pStyle w:val="code"/>
      </w:pPr>
      <w:r>
        <w:t>]</w:t>
      </w:r>
    </w:p>
    <w:p w:rsidR="00CC2D1F" w:rsidRDefault="00CC2D1F" w:rsidP="00CC2D1F"/>
    <w:p w:rsidR="00CC2D1F" w:rsidRDefault="00CC2D1F" w:rsidP="00CC2D1F"/>
    <w:p w:rsidR="00CC2D1F" w:rsidRDefault="00CC2D1F" w:rsidP="00CC2D1F">
      <w:pPr>
        <w:pStyle w:val="Heading3"/>
      </w:pPr>
      <w:bookmarkStart w:id="74" w:name="_Toc141265459"/>
      <w:r>
        <w:t xml:space="preserve">GET </w:t>
      </w:r>
      <w:proofErr w:type="gramStart"/>
      <w:r w:rsidR="004D1320">
        <w:t>algorithm</w:t>
      </w:r>
      <w:bookmarkEnd w:id="74"/>
      <w:proofErr w:type="gramEnd"/>
    </w:p>
    <w:p w:rsidR="00CC2D1F" w:rsidRDefault="00CC2D1F" w:rsidP="00CC2D1F">
      <w:r>
        <w:t>Example:</w:t>
      </w:r>
    </w:p>
    <w:p w:rsidR="00CC2D1F" w:rsidRDefault="00000000" w:rsidP="00CC2D1F">
      <w:pPr>
        <w:pStyle w:val="code"/>
      </w:pPr>
      <w:hyperlink r:id="rId19" w:history="1">
        <w:r w:rsidR="004D1320" w:rsidRPr="00C61F13">
          <w:rPr>
            <w:rStyle w:val="Hyperlink"/>
          </w:rPr>
          <w:t>http://localhost:8080</w:t>
        </w:r>
        <w:r w:rsidR="00C503DB">
          <w:rPr>
            <w:rStyle w:val="Hyperlink"/>
          </w:rPr>
          <w:t>/odcsapi/</w:t>
        </w:r>
        <w:r w:rsidR="004D1320" w:rsidRPr="00C61F13">
          <w:rPr>
            <w:rStyle w:val="Hyperlink"/>
          </w:rPr>
          <w:t>algorithm?algorithmid=4</w:t>
        </w:r>
      </w:hyperlink>
    </w:p>
    <w:p w:rsidR="00CC2D1F" w:rsidRDefault="00CC2D1F" w:rsidP="00CC2D1F">
      <w:r>
        <w:t>Return data format:</w:t>
      </w:r>
    </w:p>
    <w:p w:rsidR="004D1320" w:rsidRPr="004D1320" w:rsidRDefault="004D1320" w:rsidP="004D1320">
      <w:pPr>
        <w:pStyle w:val="code"/>
      </w:pPr>
      <w:r w:rsidRPr="004D1320">
        <w:t>{</w:t>
      </w:r>
    </w:p>
    <w:p w:rsidR="004D1320" w:rsidRPr="004D1320" w:rsidRDefault="004D1320" w:rsidP="004D1320">
      <w:pPr>
        <w:pStyle w:val="code"/>
      </w:pPr>
      <w:r w:rsidRPr="004D1320">
        <w:t xml:space="preserve">  "algoScripts": [],</w:t>
      </w:r>
    </w:p>
    <w:p w:rsidR="004D1320" w:rsidRPr="004D1320" w:rsidRDefault="004D1320" w:rsidP="004D1320">
      <w:pPr>
        <w:pStyle w:val="code"/>
      </w:pPr>
      <w:r w:rsidRPr="004D1320">
        <w:t xml:space="preserve">  "algorithmId": 4,</w:t>
      </w:r>
    </w:p>
    <w:p w:rsidR="004D1320" w:rsidRPr="004D1320" w:rsidRDefault="004D1320" w:rsidP="004D1320">
      <w:pPr>
        <w:pStyle w:val="code"/>
      </w:pPr>
      <w:r w:rsidRPr="004D1320">
        <w:t xml:space="preserve">  "description": "Given two inputs, output the best one: If only one is present at the time-slice, output it. If one is outside the specified upper or lower limit (see properties) output the other. If both are acceptable, output the first one. Useful in situations where you have redundant sensors.",</w:t>
      </w:r>
    </w:p>
    <w:p w:rsidR="004D1320" w:rsidRPr="004D1320" w:rsidRDefault="004D1320" w:rsidP="004D1320">
      <w:pPr>
        <w:pStyle w:val="code"/>
      </w:pPr>
      <w:r w:rsidRPr="004D1320">
        <w:t xml:space="preserve">  "execClass": "decodes.tsdb.algo.ChooseOne",</w:t>
      </w:r>
    </w:p>
    <w:p w:rsidR="004D1320" w:rsidRPr="004D1320" w:rsidRDefault="004D1320" w:rsidP="004D1320">
      <w:pPr>
        <w:pStyle w:val="code"/>
      </w:pPr>
      <w:r w:rsidRPr="004D1320">
        <w:t xml:space="preserve">  "name": "ChooseOne",</w:t>
      </w:r>
    </w:p>
    <w:p w:rsidR="004D1320" w:rsidRPr="004D1320" w:rsidRDefault="004D1320" w:rsidP="004D1320">
      <w:pPr>
        <w:pStyle w:val="code"/>
      </w:pPr>
      <w:r w:rsidRPr="004D1320">
        <w:t xml:space="preserve">  "numCompsUsing": 1,</w:t>
      </w:r>
    </w:p>
    <w:p w:rsidR="004D1320" w:rsidRPr="004D1320" w:rsidRDefault="004D1320" w:rsidP="004D1320">
      <w:pPr>
        <w:pStyle w:val="code"/>
      </w:pPr>
      <w:r w:rsidRPr="004D1320">
        <w:t xml:space="preserve">  "parms": [</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"parmType": "i",</w:t>
      </w:r>
    </w:p>
    <w:p w:rsidR="004D1320" w:rsidRPr="004D1320" w:rsidRDefault="004D1320" w:rsidP="004D1320">
      <w:pPr>
        <w:pStyle w:val="code"/>
      </w:pPr>
      <w:r w:rsidRPr="004D1320">
        <w:t xml:space="preserve">      "roleName": "input1"</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"parmType": "i",</w:t>
      </w:r>
    </w:p>
    <w:p w:rsidR="004D1320" w:rsidRPr="004D1320" w:rsidRDefault="004D1320" w:rsidP="004D1320">
      <w:pPr>
        <w:pStyle w:val="code"/>
      </w:pPr>
      <w:r w:rsidRPr="004D1320">
        <w:t xml:space="preserve">      "roleName": "input2"</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"parmType": "o",</w:t>
      </w:r>
    </w:p>
    <w:p w:rsidR="004D1320" w:rsidRPr="004D1320" w:rsidRDefault="004D1320" w:rsidP="004D1320">
      <w:pPr>
        <w:pStyle w:val="code"/>
      </w:pPr>
      <w:r w:rsidRPr="004D1320">
        <w:t xml:space="preserve">      "roleName": "output"</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w:t>
      </w:r>
    </w:p>
    <w:p w:rsidR="004D1320" w:rsidRPr="004D1320" w:rsidRDefault="004D1320" w:rsidP="004D1320">
      <w:pPr>
        <w:pStyle w:val="code"/>
      </w:pPr>
      <w:r w:rsidRPr="004D1320">
        <w:t xml:space="preserve">  "props": {</w:t>
      </w:r>
    </w:p>
    <w:p w:rsidR="004D1320" w:rsidRPr="004D1320" w:rsidRDefault="004D1320" w:rsidP="004D1320">
      <w:pPr>
        <w:pStyle w:val="code"/>
      </w:pPr>
      <w:r w:rsidRPr="004D1320">
        <w:t xml:space="preserve">    "input1_MISSING": "IGNORE",</w:t>
      </w:r>
    </w:p>
    <w:p w:rsidR="004D1320" w:rsidRPr="004D1320" w:rsidRDefault="004D1320" w:rsidP="004D1320">
      <w:pPr>
        <w:pStyle w:val="code"/>
      </w:pPr>
      <w:r w:rsidRPr="004D1320">
        <w:t xml:space="preserve">    "chooseHigher": "true",</w:t>
      </w:r>
    </w:p>
    <w:p w:rsidR="004D1320" w:rsidRPr="004D1320" w:rsidRDefault="004D1320" w:rsidP="004D1320">
      <w:pPr>
        <w:pStyle w:val="code"/>
      </w:pPr>
      <w:r w:rsidRPr="004D1320">
        <w:t xml:space="preserve">    "upperLimit": "999999999999.9",</w:t>
      </w:r>
    </w:p>
    <w:p w:rsidR="004D1320" w:rsidRPr="004D1320" w:rsidRDefault="004D1320" w:rsidP="004D1320">
      <w:pPr>
        <w:pStyle w:val="code"/>
      </w:pPr>
      <w:r w:rsidRPr="004D1320">
        <w:t xml:space="preserve">    "lowerLimit": "-999999999999.9",</w:t>
      </w:r>
    </w:p>
    <w:p w:rsidR="004D1320" w:rsidRPr="004D1320" w:rsidRDefault="004D1320" w:rsidP="004D1320">
      <w:pPr>
        <w:pStyle w:val="code"/>
      </w:pPr>
      <w:r w:rsidRPr="004D1320">
        <w:t xml:space="preserve">    "input2_MISSING": "IGNORE"</w:t>
      </w:r>
    </w:p>
    <w:p w:rsidR="004D1320" w:rsidRPr="004D1320" w:rsidRDefault="004D1320" w:rsidP="004D1320">
      <w:pPr>
        <w:pStyle w:val="code"/>
      </w:pPr>
      <w:r w:rsidRPr="004D1320">
        <w:t xml:space="preserve">  }</w:t>
      </w:r>
    </w:p>
    <w:p w:rsidR="004D1320" w:rsidRPr="004D1320" w:rsidRDefault="004D1320" w:rsidP="004D1320">
      <w:pPr>
        <w:pStyle w:val="code"/>
      </w:pPr>
      <w:r w:rsidRPr="004D1320">
        <w:t>}</w:t>
      </w:r>
    </w:p>
    <w:p w:rsidR="00CC2D1F" w:rsidRDefault="00CC2D1F" w:rsidP="00CC2D1F"/>
    <w:p w:rsidR="00CC2D1F" w:rsidRDefault="00CC2D1F" w:rsidP="00CC2D1F">
      <w:pPr>
        <w:pStyle w:val="Heading3"/>
      </w:pPr>
      <w:bookmarkStart w:id="75" w:name="_Toc141265460"/>
      <w:r>
        <w:t xml:space="preserve">POST </w:t>
      </w:r>
      <w:r w:rsidR="004D1320">
        <w:t>algorithm</w:t>
      </w:r>
      <w:bookmarkEnd w:id="75"/>
    </w:p>
    <w:p w:rsidR="00CC2D1F" w:rsidRDefault="00CC2D1F" w:rsidP="00CC2D1F">
      <w:r>
        <w:t xml:space="preserve">The POST </w:t>
      </w:r>
      <w:r w:rsidR="004D1320">
        <w:t>algorithm</w:t>
      </w:r>
      <w:r>
        <w:t xml:space="preserve"> method requires a valid token. It takes a single </w:t>
      </w:r>
      <w:proofErr w:type="spellStart"/>
      <w:r w:rsidR="004D1320">
        <w:t>OpenDCS</w:t>
      </w:r>
      <w:proofErr w:type="spellEnd"/>
      <w:r w:rsidR="004D1320">
        <w:t xml:space="preserve"> Algorithm Record</w:t>
      </w:r>
      <w:r>
        <w:t xml:space="preserve"> in JSON format, as described above for GET. </w:t>
      </w:r>
    </w:p>
    <w:p w:rsidR="00CC2D1F" w:rsidRDefault="00CC2D1F" w:rsidP="00CC2D1F">
      <w:r>
        <w:t xml:space="preserve">For creating a new record, leave </w:t>
      </w:r>
      <w:proofErr w:type="spellStart"/>
      <w:r w:rsidR="004D1320">
        <w:t>algorithm</w:t>
      </w:r>
      <w:r>
        <w:t>Id</w:t>
      </w:r>
      <w:proofErr w:type="spellEnd"/>
      <w:r>
        <w:t xml:space="preserve"> out of the passed data structure.</w:t>
      </w:r>
    </w:p>
    <w:p w:rsidR="00CC2D1F" w:rsidRDefault="00CC2D1F" w:rsidP="00CC2D1F">
      <w:r>
        <w:t xml:space="preserve">For overwriting an existing one, include the </w:t>
      </w:r>
      <w:proofErr w:type="spellStart"/>
      <w:r w:rsidR="004D1320">
        <w:t>algorithm</w:t>
      </w:r>
      <w:r>
        <w:t>Id</w:t>
      </w:r>
      <w:proofErr w:type="spellEnd"/>
      <w:r>
        <w:t xml:space="preserve"> that was previously returned. The </w:t>
      </w:r>
      <w:r w:rsidR="004D1320">
        <w:t>algorithm</w:t>
      </w:r>
      <w:r>
        <w:t xml:space="preserve"> in the database is replaced with the one sent.</w:t>
      </w:r>
    </w:p>
    <w:p w:rsidR="00CC2D1F" w:rsidRPr="00E23CB7" w:rsidRDefault="00CC2D1F" w:rsidP="00CC2D1F">
      <w:pPr>
        <w:pStyle w:val="Heading3"/>
      </w:pPr>
      <w:bookmarkStart w:id="76" w:name="_Toc141265461"/>
      <w:r>
        <w:t xml:space="preserve">DELETE </w:t>
      </w:r>
      <w:proofErr w:type="gramStart"/>
      <w:r w:rsidR="004D1320">
        <w:t>algorithm</w:t>
      </w:r>
      <w:bookmarkEnd w:id="76"/>
      <w:proofErr w:type="gramEnd"/>
    </w:p>
    <w:p w:rsidR="00CC2D1F" w:rsidRDefault="00CC2D1F" w:rsidP="00CC2D1F">
      <w:r>
        <w:t xml:space="preserve">The DELETE </w:t>
      </w:r>
      <w:r w:rsidR="004D1320">
        <w:t>algorithm</w:t>
      </w:r>
      <w:r>
        <w:t xml:space="preserve"> method requires a valid token. </w:t>
      </w:r>
    </w:p>
    <w:p w:rsidR="00CC2D1F" w:rsidRDefault="00CC2D1F" w:rsidP="00CC2D1F">
      <w:r>
        <w:t xml:space="preserve">Required argument </w:t>
      </w:r>
      <w:proofErr w:type="spellStart"/>
      <w:r w:rsidR="004D1320">
        <w:t>algorithmid</w:t>
      </w:r>
      <w:proofErr w:type="spellEnd"/>
      <w:r>
        <w:t xml:space="preserve"> must be passed in the URL.</w:t>
      </w:r>
    </w:p>
    <w:p w:rsidR="00CC2D1F" w:rsidRDefault="00CC2D1F" w:rsidP="00CC2D1F">
      <w:r>
        <w:t xml:space="preserve">This operation will fail if the </w:t>
      </w:r>
      <w:r w:rsidR="004D1320">
        <w:t>algorithm is currently being used by any computation records</w:t>
      </w:r>
      <w:r>
        <w:t>.</w:t>
      </w:r>
    </w:p>
    <w:p w:rsidR="004D1320" w:rsidRDefault="004D1320" w:rsidP="00CC2D1F"/>
    <w:p w:rsidR="004D1320" w:rsidRDefault="001B3F80" w:rsidP="004D1320">
      <w:pPr>
        <w:pStyle w:val="Heading2"/>
      </w:pPr>
      <w:bookmarkStart w:id="77" w:name="_Toc141265462"/>
      <w:r>
        <w:t>Computation</w:t>
      </w:r>
      <w:r w:rsidR="004D1320">
        <w:t xml:space="preserve"> Methods</w:t>
      </w:r>
      <w:bookmarkEnd w:id="77"/>
    </w:p>
    <w:p w:rsidR="004D1320" w:rsidRDefault="004D1320" w:rsidP="004D1320">
      <w:pPr>
        <w:pStyle w:val="Heading3"/>
      </w:pPr>
      <w:bookmarkStart w:id="78" w:name="_Toc141265463"/>
      <w:r>
        <w:t xml:space="preserve">GET </w:t>
      </w:r>
      <w:proofErr w:type="spellStart"/>
      <w:proofErr w:type="gramStart"/>
      <w:r w:rsidR="001B3F80">
        <w:t>computation</w:t>
      </w:r>
      <w:r>
        <w:t>refs</w:t>
      </w:r>
      <w:bookmarkEnd w:id="78"/>
      <w:proofErr w:type="spellEnd"/>
      <w:proofErr w:type="gramEnd"/>
    </w:p>
    <w:p w:rsidR="004D1320" w:rsidRDefault="004D1320" w:rsidP="004D1320">
      <w:r>
        <w:t xml:space="preserve">Example: </w:t>
      </w:r>
      <w:hyperlink r:id="rId20" w:history="1">
        <w:r w:rsidRPr="00C61F13">
          <w:rPr>
            <w:rStyle w:val="Hyperlink"/>
          </w:rPr>
          <w:t>http://localhost:8080</w:t>
        </w:r>
        <w:r w:rsidR="00C503DB">
          <w:rPr>
            <w:rStyle w:val="Hyperlink"/>
          </w:rPr>
          <w:t>/odcsapi/</w:t>
        </w:r>
        <w:r w:rsidR="001B3F80">
          <w:rPr>
            <w:rStyle w:val="Hyperlink"/>
          </w:rPr>
          <w:t>computation</w:t>
        </w:r>
        <w:r w:rsidRPr="00C61F13">
          <w:rPr>
            <w:rStyle w:val="Hyperlink"/>
          </w:rPr>
          <w:t>refs</w:t>
        </w:r>
      </w:hyperlink>
    </w:p>
    <w:p w:rsidR="004D1320" w:rsidRDefault="004D1320" w:rsidP="004D1320">
      <w:r>
        <w:t>The returned structure is:</w:t>
      </w:r>
    </w:p>
    <w:p w:rsidR="001B3F80" w:rsidRPr="001B3F80" w:rsidRDefault="001B3F80" w:rsidP="001B3F80">
      <w:pPr>
        <w:pStyle w:val="code"/>
      </w:pPr>
      <w:r w:rsidRPr="001B3F80">
        <w:t>[</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"algorithmId": 24,</w:t>
      </w:r>
    </w:p>
    <w:p w:rsidR="001B3F80" w:rsidRPr="001B3F80" w:rsidRDefault="001B3F80" w:rsidP="001B3F80">
      <w:pPr>
        <w:pStyle w:val="code"/>
      </w:pPr>
      <w:r w:rsidRPr="001B3F80">
        <w:t xml:space="preserve">    "algorithmName": "AverageAlgorithm",</w:t>
      </w:r>
    </w:p>
    <w:p w:rsidR="001B3F80" w:rsidRPr="001B3F80" w:rsidRDefault="001B3F80" w:rsidP="001B3F80">
      <w:pPr>
        <w:pStyle w:val="code"/>
      </w:pPr>
      <w:r w:rsidRPr="001B3F80">
        <w:t xml:space="preserve">    "computationId": 1,</w:t>
      </w:r>
    </w:p>
    <w:p w:rsidR="001B3F80" w:rsidRPr="001B3F80" w:rsidRDefault="001B3F80" w:rsidP="001B3F80">
      <w:pPr>
        <w:pStyle w:val="code"/>
      </w:pPr>
      <w:r w:rsidRPr="001B3F80">
        <w:t xml:space="preserve">    "description": "",</w:t>
      </w:r>
    </w:p>
    <w:p w:rsidR="001B3F80" w:rsidRPr="001B3F80" w:rsidRDefault="001B3F80" w:rsidP="001B3F80">
      <w:pPr>
        <w:pStyle w:val="code"/>
      </w:pPr>
      <w:r w:rsidRPr="001B3F80">
        <w:t xml:space="preserve">    "enabled": false,</w:t>
      </w:r>
    </w:p>
    <w:p w:rsidR="001B3F80" w:rsidRPr="001B3F80" w:rsidRDefault="001B3F80" w:rsidP="001B3F80">
      <w:pPr>
        <w:pStyle w:val="code"/>
      </w:pPr>
      <w:r w:rsidRPr="001B3F80">
        <w:t xml:space="preserve">    "name": "Daily Ave [ ... )",</w:t>
      </w:r>
    </w:p>
    <w:p w:rsidR="001B3F80" w:rsidRPr="001B3F80" w:rsidRDefault="001B3F80" w:rsidP="001B3F80">
      <w:pPr>
        <w:pStyle w:val="code"/>
      </w:pPr>
      <w:r w:rsidRPr="001B3F80">
        <w:t xml:space="preserve">    "processId": 5,</w:t>
      </w:r>
    </w:p>
    <w:p w:rsidR="001B3F80" w:rsidRPr="001B3F80" w:rsidRDefault="001B3F80" w:rsidP="001B3F80">
      <w:pPr>
        <w:pStyle w:val="code"/>
      </w:pPr>
      <w:r w:rsidRPr="001B3F80">
        <w:t xml:space="preserve">    "processName": "compproc_regtest"</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"algorithmId": 24,</w:t>
      </w:r>
    </w:p>
    <w:p w:rsidR="001B3F80" w:rsidRPr="001B3F80" w:rsidRDefault="001B3F80" w:rsidP="001B3F80">
      <w:pPr>
        <w:pStyle w:val="code"/>
      </w:pPr>
      <w:r w:rsidRPr="001B3F80">
        <w:t xml:space="preserve">    "algorithmName": "AverageAlgorithm",</w:t>
      </w:r>
    </w:p>
    <w:p w:rsidR="001B3F80" w:rsidRPr="001B3F80" w:rsidRDefault="001B3F80" w:rsidP="001B3F80">
      <w:pPr>
        <w:pStyle w:val="code"/>
      </w:pPr>
      <w:r w:rsidRPr="001B3F80">
        <w:t xml:space="preserve">    "computationId": 2,</w:t>
      </w:r>
    </w:p>
    <w:p w:rsidR="001B3F80" w:rsidRPr="001B3F80" w:rsidRDefault="001B3F80" w:rsidP="001B3F80">
      <w:pPr>
        <w:pStyle w:val="code"/>
      </w:pPr>
      <w:r w:rsidRPr="001B3F80">
        <w:t xml:space="preserve">    "description": "",</w:t>
      </w:r>
    </w:p>
    <w:p w:rsidR="001B3F80" w:rsidRPr="001B3F80" w:rsidRDefault="001B3F80" w:rsidP="001B3F80">
      <w:pPr>
        <w:pStyle w:val="code"/>
      </w:pPr>
      <w:r w:rsidRPr="001B3F80">
        <w:t xml:space="preserve">    "enabled": false,</w:t>
      </w:r>
    </w:p>
    <w:p w:rsidR="001B3F80" w:rsidRPr="001B3F80" w:rsidRDefault="001B3F80" w:rsidP="001B3F80">
      <w:pPr>
        <w:pStyle w:val="code"/>
      </w:pPr>
      <w:r w:rsidRPr="001B3F80">
        <w:t xml:space="preserve">    "name": "Daily Ave ( ... ]",</w:t>
      </w:r>
    </w:p>
    <w:p w:rsidR="001B3F80" w:rsidRPr="001B3F80" w:rsidRDefault="001B3F80" w:rsidP="001B3F80">
      <w:pPr>
        <w:pStyle w:val="code"/>
      </w:pPr>
      <w:r w:rsidRPr="001B3F80">
        <w:t xml:space="preserve">    "processId": 5,</w:t>
      </w:r>
    </w:p>
    <w:p w:rsidR="001B3F80" w:rsidRPr="001B3F80" w:rsidRDefault="001B3F80" w:rsidP="001B3F80">
      <w:pPr>
        <w:pStyle w:val="code"/>
      </w:pPr>
      <w:r w:rsidRPr="001B3F80">
        <w:t xml:space="preserve">    "processName": "compproc_regtest"</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"algorithmId": 24,</w:t>
      </w:r>
    </w:p>
    <w:p w:rsidR="001B3F80" w:rsidRPr="001B3F80" w:rsidRDefault="001B3F80" w:rsidP="001B3F80">
      <w:pPr>
        <w:pStyle w:val="code"/>
      </w:pPr>
      <w:r w:rsidRPr="001B3F80">
        <w:t xml:space="preserve">    "algorithmName": "AverageAlgorithm",</w:t>
      </w:r>
    </w:p>
    <w:p w:rsidR="001B3F80" w:rsidRPr="001B3F80" w:rsidRDefault="001B3F80" w:rsidP="001B3F80">
      <w:pPr>
        <w:pStyle w:val="code"/>
      </w:pPr>
      <w:r w:rsidRPr="001B3F80">
        <w:t xml:space="preserve">    "computationId": 3,</w:t>
      </w:r>
    </w:p>
    <w:p w:rsidR="001B3F80" w:rsidRPr="001B3F80" w:rsidRDefault="001B3F80" w:rsidP="001B3F80">
      <w:pPr>
        <w:pStyle w:val="code"/>
      </w:pPr>
      <w:r w:rsidRPr="001B3F80">
        <w:t xml:space="preserve">    "description": "",</w:t>
      </w:r>
    </w:p>
    <w:p w:rsidR="001B3F80" w:rsidRPr="001B3F80" w:rsidRDefault="001B3F80" w:rsidP="001B3F80">
      <w:pPr>
        <w:pStyle w:val="code"/>
      </w:pPr>
      <w:r w:rsidRPr="001B3F80">
        <w:t xml:space="preserve">    "enabled": false,</w:t>
      </w:r>
    </w:p>
    <w:p w:rsidR="001B3F80" w:rsidRPr="001B3F80" w:rsidRDefault="001B3F80" w:rsidP="001B3F80">
      <w:pPr>
        <w:pStyle w:val="code"/>
      </w:pPr>
      <w:r w:rsidRPr="001B3F80">
        <w:t xml:space="preserve">    "name": "Daily Ave [ ... ]",</w:t>
      </w:r>
    </w:p>
    <w:p w:rsidR="001B3F80" w:rsidRPr="001B3F80" w:rsidRDefault="001B3F80" w:rsidP="001B3F80">
      <w:pPr>
        <w:pStyle w:val="code"/>
      </w:pPr>
      <w:r w:rsidRPr="001B3F80">
        <w:t xml:space="preserve">    "processId": 5,</w:t>
      </w:r>
    </w:p>
    <w:p w:rsidR="001B3F80" w:rsidRPr="001B3F80" w:rsidRDefault="001B3F80" w:rsidP="001B3F80">
      <w:pPr>
        <w:pStyle w:val="code"/>
      </w:pPr>
      <w:r w:rsidRPr="001B3F80">
        <w:t xml:space="preserve">    "processName": "compproc_regtest"</w:t>
      </w:r>
    </w:p>
    <w:p w:rsidR="001B3F80" w:rsidRPr="001B3F80" w:rsidRDefault="001B3F80" w:rsidP="001B3F80">
      <w:pPr>
        <w:pStyle w:val="code"/>
      </w:pPr>
      <w:r w:rsidRPr="001B3F80">
        <w:t xml:space="preserve">  },</w:t>
      </w:r>
    </w:p>
    <w:p w:rsidR="004D1320" w:rsidRDefault="001B3F80" w:rsidP="001B3F80">
      <w:pPr>
        <w:pStyle w:val="code"/>
      </w:pPr>
      <w:r>
        <w:t>…</w:t>
      </w:r>
    </w:p>
    <w:p w:rsidR="001B3F80" w:rsidRDefault="001B3F80" w:rsidP="001B3F80">
      <w:pPr>
        <w:pStyle w:val="code"/>
      </w:pPr>
      <w:r>
        <w:t>]</w:t>
      </w:r>
    </w:p>
    <w:p w:rsidR="004D1320" w:rsidRDefault="004D1320" w:rsidP="004D1320"/>
    <w:p w:rsidR="004D1320" w:rsidRDefault="004D1320" w:rsidP="004D1320">
      <w:pPr>
        <w:pStyle w:val="Heading3"/>
      </w:pPr>
      <w:bookmarkStart w:id="79" w:name="_Toc141265464"/>
      <w:r>
        <w:t xml:space="preserve">GET </w:t>
      </w:r>
      <w:proofErr w:type="gramStart"/>
      <w:r w:rsidR="001B3F80">
        <w:t>computation</w:t>
      </w:r>
      <w:bookmarkEnd w:id="79"/>
      <w:proofErr w:type="gramEnd"/>
    </w:p>
    <w:p w:rsidR="004D1320" w:rsidRDefault="004D1320" w:rsidP="004D1320">
      <w:r>
        <w:t>Example:</w:t>
      </w:r>
    </w:p>
    <w:p w:rsidR="004D1320" w:rsidRDefault="00000000" w:rsidP="004D1320">
      <w:pPr>
        <w:pStyle w:val="code"/>
      </w:pPr>
      <w:hyperlink r:id="rId21" w:history="1">
        <w:r w:rsidR="004D1320" w:rsidRPr="00C61F13">
          <w:rPr>
            <w:rStyle w:val="Hyperlink"/>
          </w:rPr>
          <w:t>http://localhost:8080</w:t>
        </w:r>
        <w:r w:rsidR="00C503DB">
          <w:rPr>
            <w:rStyle w:val="Hyperlink"/>
          </w:rPr>
          <w:t>/odcsapi/</w:t>
        </w:r>
        <w:r w:rsidR="001B3F80">
          <w:rPr>
            <w:rStyle w:val="Hyperlink"/>
          </w:rPr>
          <w:t>computation</w:t>
        </w:r>
        <w:r w:rsidR="004D1320" w:rsidRPr="00C61F13">
          <w:rPr>
            <w:rStyle w:val="Hyperlink"/>
          </w:rPr>
          <w:t>?</w:t>
        </w:r>
        <w:r w:rsidR="001B3F80">
          <w:rPr>
            <w:rStyle w:val="Hyperlink"/>
          </w:rPr>
          <w:t>computation</w:t>
        </w:r>
        <w:r w:rsidR="004D1320" w:rsidRPr="00C61F13">
          <w:rPr>
            <w:rStyle w:val="Hyperlink"/>
          </w:rPr>
          <w:t>id=4</w:t>
        </w:r>
      </w:hyperlink>
    </w:p>
    <w:p w:rsidR="004D1320" w:rsidRDefault="004D1320" w:rsidP="004D1320">
      <w:r>
        <w:t>Return data format:</w:t>
      </w:r>
    </w:p>
    <w:p w:rsidR="001B3F80" w:rsidRPr="001B3F80" w:rsidRDefault="001B3F80" w:rsidP="001B3F80">
      <w:pPr>
        <w:pStyle w:val="code"/>
      </w:pPr>
      <w:r w:rsidRPr="001B3F80">
        <w:t>{</w:t>
      </w:r>
    </w:p>
    <w:p w:rsidR="001B3F80" w:rsidRPr="001B3F80" w:rsidRDefault="001B3F80" w:rsidP="001B3F80">
      <w:pPr>
        <w:pStyle w:val="code"/>
      </w:pPr>
      <w:r w:rsidRPr="001B3F80">
        <w:t xml:space="preserve">  "algorithmId": 24,</w:t>
      </w:r>
    </w:p>
    <w:p w:rsidR="001B3F80" w:rsidRPr="001B3F80" w:rsidRDefault="001B3F80" w:rsidP="001B3F80">
      <w:pPr>
        <w:pStyle w:val="code"/>
      </w:pPr>
      <w:r w:rsidRPr="001B3F80">
        <w:t xml:space="preserve">  "algorithmName": "AverageAlgorithm",</w:t>
      </w:r>
    </w:p>
    <w:p w:rsidR="001B3F80" w:rsidRPr="001B3F80" w:rsidRDefault="001B3F80" w:rsidP="001B3F80">
      <w:pPr>
        <w:pStyle w:val="code"/>
      </w:pPr>
      <w:r w:rsidRPr="001B3F80">
        <w:t xml:space="preserve">  "appId": 5,</w:t>
      </w:r>
    </w:p>
    <w:p w:rsidR="001B3F80" w:rsidRPr="001B3F80" w:rsidRDefault="001B3F80" w:rsidP="001B3F80">
      <w:pPr>
        <w:pStyle w:val="code"/>
      </w:pPr>
      <w:r w:rsidRPr="001B3F80">
        <w:t xml:space="preserve">  "comment": "",</w:t>
      </w:r>
    </w:p>
    <w:p w:rsidR="001B3F80" w:rsidRPr="001B3F80" w:rsidRDefault="001B3F80" w:rsidP="001B3F80">
      <w:pPr>
        <w:pStyle w:val="code"/>
      </w:pPr>
      <w:r w:rsidRPr="001B3F80">
        <w:t xml:space="preserve">  "computationId": 4,</w:t>
      </w:r>
    </w:p>
    <w:p w:rsidR="001B3F80" w:rsidRPr="001B3F80" w:rsidRDefault="001B3F80" w:rsidP="001B3F80">
      <w:pPr>
        <w:pStyle w:val="code"/>
      </w:pPr>
      <w:r w:rsidRPr="001B3F80">
        <w:t xml:space="preserve">  "effectiveEndType": "No Limit",</w:t>
      </w:r>
    </w:p>
    <w:p w:rsidR="001B3F80" w:rsidRPr="001B3F80" w:rsidRDefault="001B3F80" w:rsidP="001B3F80">
      <w:pPr>
        <w:pStyle w:val="code"/>
      </w:pPr>
      <w:r w:rsidRPr="001B3F80">
        <w:t xml:space="preserve">  "effectiveStartType": "No Limit",</w:t>
      </w:r>
    </w:p>
    <w:p w:rsidR="001B3F80" w:rsidRPr="001B3F80" w:rsidRDefault="001B3F80" w:rsidP="001B3F80">
      <w:pPr>
        <w:pStyle w:val="code"/>
      </w:pPr>
      <w:r w:rsidRPr="001B3F80">
        <w:t xml:space="preserve">  "enabled": false,</w:t>
      </w:r>
    </w:p>
    <w:p w:rsidR="001B3F80" w:rsidRPr="001B3F80" w:rsidRDefault="001B3F80" w:rsidP="001B3F80">
      <w:pPr>
        <w:pStyle w:val="code"/>
      </w:pPr>
      <w:r w:rsidRPr="001B3F80">
        <w:t xml:space="preserve">  "groupId": -1,</w:t>
      </w:r>
    </w:p>
    <w:p w:rsidR="001B3F80" w:rsidRPr="001B3F80" w:rsidRDefault="001B3F80" w:rsidP="001B3F80">
      <w:pPr>
        <w:pStyle w:val="code"/>
      </w:pPr>
      <w:r w:rsidRPr="001B3F80">
        <w:t xml:space="preserve">  "lastModified": "2022-05-17T17:17:04.693Z[UTC]",</w:t>
      </w:r>
    </w:p>
    <w:p w:rsidR="001B3F80" w:rsidRPr="001B3F80" w:rsidRDefault="001B3F80" w:rsidP="001B3F80">
      <w:pPr>
        <w:pStyle w:val="code"/>
      </w:pPr>
      <w:r w:rsidRPr="001B3F80">
        <w:t xml:space="preserve">  "name": "Daily Ave ( ... )",</w:t>
      </w:r>
    </w:p>
    <w:p w:rsidR="001B3F80" w:rsidRPr="001B3F80" w:rsidRDefault="001B3F80" w:rsidP="001B3F80">
      <w:pPr>
        <w:pStyle w:val="code"/>
      </w:pPr>
      <w:r w:rsidRPr="001B3F80">
        <w:t xml:space="preserve">  "parmList": [</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"algoParmType": "i",</w:t>
      </w:r>
    </w:p>
    <w:p w:rsidR="001B3F80" w:rsidRPr="001B3F80" w:rsidRDefault="001B3F80" w:rsidP="001B3F80">
      <w:pPr>
        <w:pStyle w:val="code"/>
      </w:pPr>
      <w:r w:rsidRPr="001B3F80">
        <w:t xml:space="preserve">      "algoRoleName": "input",</w:t>
      </w:r>
    </w:p>
    <w:p w:rsidR="001B3F80" w:rsidRPr="001B3F80" w:rsidRDefault="001B3F80" w:rsidP="001B3F80">
      <w:pPr>
        <w:pStyle w:val="code"/>
      </w:pPr>
      <w:r w:rsidRPr="001B3F80">
        <w:t xml:space="preserve">      "dataType": "Stage",</w:t>
      </w:r>
    </w:p>
    <w:p w:rsidR="001B3F80" w:rsidRPr="001B3F80" w:rsidRDefault="001B3F80" w:rsidP="001B3F80">
      <w:pPr>
        <w:pStyle w:val="code"/>
      </w:pPr>
      <w:r w:rsidRPr="001B3F80">
        <w:t xml:space="preserve">      "dataTypeId": 48,</w:t>
      </w:r>
    </w:p>
    <w:p w:rsidR="001B3F80" w:rsidRPr="001B3F80" w:rsidRDefault="001B3F80" w:rsidP="001B3F80">
      <w:pPr>
        <w:pStyle w:val="code"/>
      </w:pPr>
      <w:r w:rsidRPr="001B3F80">
        <w:t xml:space="preserve">      "deltaT": 0,</w:t>
      </w:r>
    </w:p>
    <w:p w:rsidR="001B3F80" w:rsidRPr="001B3F80" w:rsidRDefault="001B3F80" w:rsidP="001B3F80">
      <w:pPr>
        <w:pStyle w:val="code"/>
      </w:pPr>
      <w:r w:rsidRPr="001B3F80">
        <w:t xml:space="preserve">      "duration": "0",</w:t>
      </w:r>
    </w:p>
    <w:p w:rsidR="001B3F80" w:rsidRPr="001B3F80" w:rsidRDefault="001B3F80" w:rsidP="001B3F80">
      <w:pPr>
        <w:pStyle w:val="code"/>
      </w:pPr>
      <w:r w:rsidRPr="001B3F80">
        <w:t xml:space="preserve">      "interval": "15Minutes",</w:t>
      </w:r>
    </w:p>
    <w:p w:rsidR="001B3F80" w:rsidRPr="001B3F80" w:rsidRDefault="001B3F80" w:rsidP="001B3F80">
      <w:pPr>
        <w:pStyle w:val="code"/>
      </w:pPr>
      <w:r w:rsidRPr="001B3F80">
        <w:t xml:space="preserve">      "paramType": "Inst",</w:t>
      </w:r>
    </w:p>
    <w:p w:rsidR="001B3F80" w:rsidRPr="001B3F80" w:rsidRDefault="001B3F80" w:rsidP="001B3F80">
      <w:pPr>
        <w:pStyle w:val="code"/>
      </w:pPr>
      <w:r w:rsidRPr="001B3F80">
        <w:t xml:space="preserve">      "siteId": 1,</w:t>
      </w:r>
    </w:p>
    <w:p w:rsidR="001B3F80" w:rsidRPr="001B3F80" w:rsidRDefault="001B3F80" w:rsidP="001B3F80">
      <w:pPr>
        <w:pStyle w:val="code"/>
      </w:pPr>
      <w:r w:rsidRPr="001B3F80">
        <w:t xml:space="preserve">      "siteName": "OKVI4",</w:t>
      </w:r>
    </w:p>
    <w:p w:rsidR="001B3F80" w:rsidRPr="001B3F80" w:rsidRDefault="001B3F80" w:rsidP="001B3F80">
      <w:pPr>
        <w:pStyle w:val="code"/>
      </w:pPr>
      <w:r w:rsidRPr="001B3F80">
        <w:t xml:space="preserve">      "tsKey": 1,</w:t>
      </w:r>
    </w:p>
    <w:p w:rsidR="001B3F80" w:rsidRPr="001B3F80" w:rsidRDefault="001B3F80" w:rsidP="001B3F80">
      <w:pPr>
        <w:pStyle w:val="code"/>
      </w:pPr>
      <w:r w:rsidRPr="001B3F80">
        <w:t xml:space="preserve">      "version": "raw"</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"algoParmType": "o",</w:t>
      </w:r>
    </w:p>
    <w:p w:rsidR="001B3F80" w:rsidRPr="001B3F80" w:rsidRDefault="001B3F80" w:rsidP="001B3F80">
      <w:pPr>
        <w:pStyle w:val="code"/>
      </w:pPr>
      <w:r w:rsidRPr="001B3F80">
        <w:t xml:space="preserve">      "algoRoleName": "average",</w:t>
      </w:r>
    </w:p>
    <w:p w:rsidR="001B3F80" w:rsidRPr="001B3F80" w:rsidRDefault="001B3F80" w:rsidP="001B3F80">
      <w:pPr>
        <w:pStyle w:val="code"/>
      </w:pPr>
      <w:r w:rsidRPr="001B3F80">
        <w:t xml:space="preserve">      "dataType": "Stage",</w:t>
      </w:r>
    </w:p>
    <w:p w:rsidR="001B3F80" w:rsidRPr="001B3F80" w:rsidRDefault="001B3F80" w:rsidP="001B3F80">
      <w:pPr>
        <w:pStyle w:val="code"/>
      </w:pPr>
      <w:r w:rsidRPr="001B3F80">
        <w:t xml:space="preserve">      "dataTypeId": 48,</w:t>
      </w:r>
    </w:p>
    <w:p w:rsidR="001B3F80" w:rsidRPr="001B3F80" w:rsidRDefault="001B3F80" w:rsidP="001B3F80">
      <w:pPr>
        <w:pStyle w:val="code"/>
      </w:pPr>
      <w:r w:rsidRPr="001B3F80">
        <w:t xml:space="preserve">      "deltaT": 0,</w:t>
      </w:r>
    </w:p>
    <w:p w:rsidR="001B3F80" w:rsidRPr="001B3F80" w:rsidRDefault="001B3F80" w:rsidP="001B3F80">
      <w:pPr>
        <w:pStyle w:val="code"/>
      </w:pPr>
      <w:r w:rsidRPr="001B3F80">
        <w:t xml:space="preserve">      "duration": "1Day",</w:t>
      </w:r>
    </w:p>
    <w:p w:rsidR="001B3F80" w:rsidRPr="001B3F80" w:rsidRDefault="001B3F80" w:rsidP="001B3F80">
      <w:pPr>
        <w:pStyle w:val="code"/>
      </w:pPr>
      <w:r w:rsidRPr="001B3F80">
        <w:t xml:space="preserve">      "interval": "1Day",</w:t>
      </w:r>
    </w:p>
    <w:p w:rsidR="001B3F80" w:rsidRPr="001B3F80" w:rsidRDefault="001B3F80" w:rsidP="001B3F80">
      <w:pPr>
        <w:pStyle w:val="code"/>
      </w:pPr>
      <w:r w:rsidRPr="001B3F80">
        <w:t xml:space="preserve">      "paramType": "Ave",</w:t>
      </w:r>
    </w:p>
    <w:p w:rsidR="001B3F80" w:rsidRPr="001B3F80" w:rsidRDefault="001B3F80" w:rsidP="001B3F80">
      <w:pPr>
        <w:pStyle w:val="code"/>
      </w:pPr>
      <w:r w:rsidRPr="001B3F80">
        <w:t xml:space="preserve">      "siteId": 1,</w:t>
      </w:r>
    </w:p>
    <w:p w:rsidR="001B3F80" w:rsidRPr="001B3F80" w:rsidRDefault="001B3F80" w:rsidP="001B3F80">
      <w:pPr>
        <w:pStyle w:val="code"/>
      </w:pPr>
      <w:r w:rsidRPr="001B3F80">
        <w:t xml:space="preserve">      "siteName": "OKVI4",</w:t>
      </w:r>
    </w:p>
    <w:p w:rsidR="001B3F80" w:rsidRPr="001B3F80" w:rsidRDefault="001B3F80" w:rsidP="001B3F80">
      <w:pPr>
        <w:pStyle w:val="code"/>
      </w:pPr>
      <w:r w:rsidRPr="001B3F80">
        <w:t xml:space="preserve">      "tsKey": 5,</w:t>
      </w:r>
    </w:p>
    <w:p w:rsidR="001B3F80" w:rsidRPr="001B3F80" w:rsidRDefault="001B3F80" w:rsidP="001B3F80">
      <w:pPr>
        <w:pStyle w:val="code"/>
      </w:pPr>
      <w:r w:rsidRPr="001B3F80">
        <w:t xml:space="preserve">      "version": "OO"</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w:t>
      </w:r>
    </w:p>
    <w:p w:rsidR="001B3F80" w:rsidRPr="001B3F80" w:rsidRDefault="001B3F80" w:rsidP="001B3F80">
      <w:pPr>
        <w:pStyle w:val="code"/>
      </w:pPr>
      <w:r w:rsidRPr="001B3F80">
        <w:t xml:space="preserve">  "props": {</w:t>
      </w:r>
    </w:p>
    <w:p w:rsidR="001B3F80" w:rsidRPr="001B3F80" w:rsidRDefault="001B3F80" w:rsidP="001B3F80">
      <w:pPr>
        <w:pStyle w:val="code"/>
      </w:pPr>
      <w:r w:rsidRPr="001B3F80">
        <w:t xml:space="preserve">    "minSamplesNeeded": "1",</w:t>
      </w:r>
    </w:p>
    <w:p w:rsidR="001B3F80" w:rsidRPr="001B3F80" w:rsidRDefault="001B3F80" w:rsidP="001B3F80">
      <w:pPr>
        <w:pStyle w:val="code"/>
      </w:pPr>
      <w:r w:rsidRPr="001B3F80">
        <w:t xml:space="preserve">    "aggUpperBoundClosed": "false",</w:t>
      </w:r>
    </w:p>
    <w:p w:rsidR="001B3F80" w:rsidRPr="001B3F80" w:rsidRDefault="001B3F80" w:rsidP="001B3F80">
      <w:pPr>
        <w:pStyle w:val="code"/>
      </w:pPr>
      <w:r w:rsidRPr="001B3F80">
        <w:t xml:space="preserve">    "aggregateTimeZone": "UTC",</w:t>
      </w:r>
    </w:p>
    <w:p w:rsidR="001B3F80" w:rsidRPr="001B3F80" w:rsidRDefault="001B3F80" w:rsidP="001B3F80">
      <w:pPr>
        <w:pStyle w:val="code"/>
      </w:pPr>
      <w:r w:rsidRPr="001B3F80">
        <w:t xml:space="preserve">    "average_tsname": "HG-Ave-Open-Open",</w:t>
      </w:r>
    </w:p>
    <w:p w:rsidR="001B3F80" w:rsidRPr="001B3F80" w:rsidRDefault="001B3F80" w:rsidP="001B3F80">
      <w:pPr>
        <w:pStyle w:val="code"/>
      </w:pPr>
      <w:r w:rsidRPr="001B3F80">
        <w:t xml:space="preserve">    "aggLowerBoundClosed": "false"</w:t>
      </w:r>
    </w:p>
    <w:p w:rsidR="001B3F80" w:rsidRPr="001B3F80" w:rsidRDefault="001B3F80" w:rsidP="001B3F80">
      <w:pPr>
        <w:pStyle w:val="code"/>
      </w:pPr>
      <w:r w:rsidRPr="001B3F80">
        <w:t xml:space="preserve">  }</w:t>
      </w:r>
    </w:p>
    <w:p w:rsidR="001B3F80" w:rsidRPr="001B3F80" w:rsidRDefault="001B3F80" w:rsidP="001B3F80">
      <w:pPr>
        <w:pStyle w:val="code"/>
      </w:pPr>
      <w:r w:rsidRPr="001B3F80">
        <w:t>}</w:t>
      </w:r>
    </w:p>
    <w:p w:rsidR="004D1320" w:rsidRDefault="004D1320" w:rsidP="004D1320"/>
    <w:p w:rsidR="004D1320" w:rsidRDefault="004D1320" w:rsidP="004D1320">
      <w:pPr>
        <w:pStyle w:val="Heading3"/>
      </w:pPr>
      <w:bookmarkStart w:id="80" w:name="_Toc141265465"/>
      <w:r>
        <w:t xml:space="preserve">POST </w:t>
      </w:r>
      <w:r w:rsidR="001B3F80">
        <w:t>computation</w:t>
      </w:r>
      <w:bookmarkEnd w:id="80"/>
    </w:p>
    <w:p w:rsidR="004D1320" w:rsidRDefault="004D1320" w:rsidP="004D1320">
      <w:r>
        <w:t xml:space="preserve">The POST </w:t>
      </w:r>
      <w:r w:rsidR="001B3F80">
        <w:t>computation</w:t>
      </w:r>
      <w:r>
        <w:t xml:space="preserve"> method requires a valid token. It takes a single </w:t>
      </w:r>
      <w:proofErr w:type="spellStart"/>
      <w:r>
        <w:t>OpenDCS</w:t>
      </w:r>
      <w:proofErr w:type="spellEnd"/>
      <w:r>
        <w:t xml:space="preserve"> </w:t>
      </w:r>
      <w:r w:rsidR="001B3F80">
        <w:t>Computation</w:t>
      </w:r>
      <w:r>
        <w:t xml:space="preserve"> Record in JSON format, as described above for GET. </w:t>
      </w:r>
    </w:p>
    <w:p w:rsidR="004D1320" w:rsidRDefault="004D1320" w:rsidP="004D1320">
      <w:r>
        <w:t xml:space="preserve">For creating a new record, leave </w:t>
      </w:r>
      <w:proofErr w:type="spellStart"/>
      <w:r w:rsidR="001B3F80">
        <w:t>computation</w:t>
      </w:r>
      <w:r>
        <w:t>Id</w:t>
      </w:r>
      <w:proofErr w:type="spellEnd"/>
      <w:r>
        <w:t xml:space="preserve"> out of the passed data structure.</w:t>
      </w:r>
    </w:p>
    <w:p w:rsidR="004D1320" w:rsidRDefault="004D1320" w:rsidP="004D1320">
      <w:r>
        <w:t xml:space="preserve">For overwriting an existing one, include the </w:t>
      </w:r>
      <w:proofErr w:type="spellStart"/>
      <w:r w:rsidR="001B3F80">
        <w:t>computation</w:t>
      </w:r>
      <w:r>
        <w:t>Id</w:t>
      </w:r>
      <w:proofErr w:type="spellEnd"/>
      <w:r>
        <w:t xml:space="preserve"> that was previously returned. The </w:t>
      </w:r>
      <w:r w:rsidR="001B3F80">
        <w:t>computation</w:t>
      </w:r>
      <w:r>
        <w:t xml:space="preserve"> in the database is replaced with the one sent.</w:t>
      </w:r>
    </w:p>
    <w:p w:rsidR="004D1320" w:rsidRPr="00E23CB7" w:rsidRDefault="004D1320" w:rsidP="004D1320">
      <w:pPr>
        <w:pStyle w:val="Heading3"/>
      </w:pPr>
      <w:bookmarkStart w:id="81" w:name="_Toc141265466"/>
      <w:r>
        <w:t xml:space="preserve">DELETE </w:t>
      </w:r>
      <w:proofErr w:type="gramStart"/>
      <w:r w:rsidR="001B3F80">
        <w:t>computation</w:t>
      </w:r>
      <w:bookmarkEnd w:id="81"/>
      <w:proofErr w:type="gramEnd"/>
    </w:p>
    <w:p w:rsidR="004D1320" w:rsidRDefault="004D1320" w:rsidP="004D1320">
      <w:r>
        <w:t xml:space="preserve">The DELETE </w:t>
      </w:r>
      <w:r w:rsidR="001B3F80">
        <w:t>computation</w:t>
      </w:r>
      <w:r>
        <w:t xml:space="preserve"> method requires a valid token. </w:t>
      </w:r>
    </w:p>
    <w:p w:rsidR="004D1320" w:rsidRDefault="004D1320" w:rsidP="004D1320">
      <w:r>
        <w:t xml:space="preserve">Required argument </w:t>
      </w:r>
      <w:proofErr w:type="spellStart"/>
      <w:r w:rsidR="001B3F80">
        <w:t>computation</w:t>
      </w:r>
      <w:r>
        <w:t>id</w:t>
      </w:r>
      <w:proofErr w:type="spellEnd"/>
      <w:r>
        <w:t xml:space="preserve"> must be passed in the URL.</w:t>
      </w:r>
    </w:p>
    <w:p w:rsidR="004D1320" w:rsidRDefault="004D1320" w:rsidP="00CC2D1F"/>
    <w:p w:rsidR="00EF0B72" w:rsidRDefault="00EF0B72" w:rsidP="00EF0B72">
      <w:pPr>
        <w:pStyle w:val="Heading3"/>
      </w:pPr>
      <w:bookmarkStart w:id="82" w:name="_Toc141265467"/>
      <w:r>
        <w:t xml:space="preserve">POST </w:t>
      </w:r>
      <w:proofErr w:type="spellStart"/>
      <w:r>
        <w:t>resolvecomp</w:t>
      </w:r>
      <w:bookmarkEnd w:id="82"/>
      <w:proofErr w:type="spellEnd"/>
    </w:p>
    <w:p w:rsidR="00EF0B72" w:rsidRDefault="00EF0B72" w:rsidP="00EF0B72">
      <w:r>
        <w:t>Example URL</w:t>
      </w:r>
      <w:r w:rsidR="00371CC3">
        <w:t xml:space="preserve"> for POST</w:t>
      </w:r>
      <w:r>
        <w:t>:</w:t>
      </w:r>
    </w:p>
    <w:p w:rsidR="00EF0B72" w:rsidRDefault="00222E4D" w:rsidP="00222E4D">
      <w:pPr>
        <w:pStyle w:val="code"/>
      </w:pPr>
      <w:r w:rsidRPr="00222E4D">
        <w:t>http://localhost:8080</w:t>
      </w:r>
      <w:r w:rsidR="00C503DB">
        <w:t>/odcsapi/</w:t>
      </w:r>
      <w:r w:rsidRPr="00222E4D">
        <w:t>resolvecomp?token=6b994be905e1fddf</w:t>
      </w:r>
    </w:p>
    <w:p w:rsidR="00222E4D" w:rsidRDefault="00222E4D" w:rsidP="00222E4D">
      <w:pPr>
        <w:pStyle w:val="code"/>
      </w:pPr>
    </w:p>
    <w:p w:rsidR="00222E4D" w:rsidRDefault="00222E4D" w:rsidP="00222E4D">
      <w:r>
        <w:t>This method requires a valid session token.</w:t>
      </w:r>
    </w:p>
    <w:p w:rsidR="00222E4D" w:rsidRDefault="00222E4D" w:rsidP="00BD09D5">
      <w:r>
        <w:t>The POST data should be a computation in the format described above for GET computation.</w:t>
      </w:r>
    </w:p>
    <w:p w:rsidR="00222E4D" w:rsidRDefault="00222E4D" w:rsidP="00222E4D">
      <w:r>
        <w:t xml:space="preserve">The returned data will </w:t>
      </w:r>
      <w:r w:rsidR="00C77FB9">
        <w:t>be a JSON array</w:t>
      </w:r>
      <w:r>
        <w:t xml:space="preserve"> all time</w:t>
      </w:r>
      <w:r w:rsidR="00C77FB9">
        <w:t>-</w:t>
      </w:r>
      <w:r>
        <w:t>series that can act as triggering inputs for the specified computation</w:t>
      </w:r>
      <w:r w:rsidR="00C77FB9">
        <w:t>. For group-type computations, this may be many. The format of the returned data is as follows:</w:t>
      </w:r>
    </w:p>
    <w:p w:rsidR="00C77FB9" w:rsidRDefault="00C77FB9" w:rsidP="00C77FB9">
      <w:pPr>
        <w:pStyle w:val="code"/>
        <w:rPr>
          <w:color w:val="000000"/>
        </w:rPr>
      </w:pPr>
      <w:r w:rsidRPr="00C77FB9">
        <w:t>[</w:t>
      </w:r>
      <w:r w:rsidRPr="00C77FB9">
        <w:rPr>
          <w:color w:val="000000"/>
        </w:rPr>
        <w:t xml:space="preserve"> </w:t>
      </w:r>
    </w:p>
    <w:p w:rsidR="00C77FB9" w:rsidRDefault="00C77FB9" w:rsidP="00C77FB9">
      <w:pPr>
        <w:pStyle w:val="code"/>
        <w:rPr>
          <w:color w:val="000000"/>
        </w:rPr>
      </w:pPr>
      <w:r>
        <w:rPr>
          <w:color w:val="000000"/>
        </w:rPr>
        <w:t xml:space="preserve">  </w:t>
      </w:r>
      <w:r w:rsidRPr="00C77FB9">
        <w:t>{</w:t>
      </w:r>
      <w:r w:rsidRPr="00C77FB9">
        <w:rPr>
          <w:color w:val="000000"/>
        </w:rPr>
        <w:t xml:space="preserve"> </w:t>
      </w:r>
      <w:r w:rsidRPr="00C77FB9">
        <w:t>"uniqueString":</w:t>
      </w:r>
      <w:r w:rsidRPr="00C77FB9">
        <w:rPr>
          <w:color w:val="000000"/>
        </w:rPr>
        <w:t xml:space="preserve"> </w:t>
      </w:r>
      <w:r w:rsidRPr="00C77FB9">
        <w:t>"ROWI4.Stage.Inst.15Minutes.0.raw",</w:t>
      </w:r>
      <w:r w:rsidRPr="00C77FB9">
        <w:rPr>
          <w:color w:val="000000"/>
        </w:rPr>
        <w:t xml:space="preserve"> </w:t>
      </w:r>
    </w:p>
    <w:p w:rsidR="00C77FB9" w:rsidRDefault="00C77FB9" w:rsidP="00C77FB9">
      <w:pPr>
        <w:pStyle w:val="code"/>
        <w:rPr>
          <w:color w:val="000000"/>
        </w:rPr>
      </w:pPr>
      <w:r>
        <w:rPr>
          <w:color w:val="000000"/>
        </w:rPr>
        <w:t xml:space="preserve">    </w:t>
      </w:r>
      <w:r w:rsidRPr="00C77FB9">
        <w:t>"key":</w:t>
      </w:r>
      <w:r w:rsidRPr="00C77FB9">
        <w:rPr>
          <w:color w:val="000000"/>
        </w:rPr>
        <w:t xml:space="preserve"> </w:t>
      </w:r>
      <w:r w:rsidRPr="00C77FB9">
        <w:t>8,</w:t>
      </w:r>
      <w:r w:rsidRPr="00C77FB9">
        <w:rPr>
          <w:color w:val="000000"/>
        </w:rPr>
        <w:t xml:space="preserve"> </w:t>
      </w:r>
    </w:p>
    <w:p w:rsidR="00C77FB9" w:rsidRDefault="00C77FB9" w:rsidP="00C77FB9">
      <w:pPr>
        <w:pStyle w:val="code"/>
        <w:rPr>
          <w:color w:val="000000"/>
        </w:rPr>
      </w:pPr>
      <w:r>
        <w:rPr>
          <w:color w:val="000000"/>
        </w:rPr>
        <w:t xml:space="preserve">    </w:t>
      </w:r>
      <w:r w:rsidRPr="00C77FB9">
        <w:t>"description":</w:t>
      </w:r>
      <w:r w:rsidRPr="00C77FB9">
        <w:rPr>
          <w:color w:val="000000"/>
        </w:rPr>
        <w:t xml:space="preserve"> </w:t>
      </w:r>
      <w:r w:rsidRPr="00C77FB9">
        <w:t>"ROWI4 - Stage (created by DECODES)",</w:t>
      </w:r>
      <w:r w:rsidRPr="00C77FB9">
        <w:rPr>
          <w:color w:val="000000"/>
        </w:rPr>
        <w:t xml:space="preserve"> </w:t>
      </w:r>
    </w:p>
    <w:p w:rsidR="00C77FB9" w:rsidRDefault="00C77FB9" w:rsidP="00C77FB9">
      <w:pPr>
        <w:pStyle w:val="code"/>
        <w:rPr>
          <w:color w:val="000000"/>
        </w:rPr>
      </w:pPr>
      <w:r>
        <w:rPr>
          <w:color w:val="000000"/>
        </w:rPr>
        <w:t xml:space="preserve">    </w:t>
      </w:r>
      <w:r w:rsidRPr="00C77FB9">
        <w:t>"storageUnits":</w:t>
      </w:r>
      <w:r w:rsidRPr="00C77FB9">
        <w:rPr>
          <w:color w:val="000000"/>
        </w:rPr>
        <w:t xml:space="preserve"> </w:t>
      </w:r>
      <w:r w:rsidRPr="00C77FB9">
        <w:t>"ft"</w:t>
      </w:r>
      <w:r w:rsidRPr="00C77FB9">
        <w:rPr>
          <w:color w:val="000000"/>
        </w:rPr>
        <w:t xml:space="preserve"> </w:t>
      </w:r>
    </w:p>
    <w:p w:rsidR="00C77FB9" w:rsidRDefault="00C77FB9" w:rsidP="00C77FB9">
      <w:pPr>
        <w:pStyle w:val="code"/>
      </w:pPr>
      <w:r>
        <w:rPr>
          <w:color w:val="000000"/>
        </w:rPr>
        <w:t xml:space="preserve">  </w:t>
      </w:r>
      <w:r w:rsidRPr="00C77FB9">
        <w:t>},</w:t>
      </w:r>
    </w:p>
    <w:p w:rsidR="00C77FB9" w:rsidRDefault="00C77FB9" w:rsidP="00C77FB9">
      <w:pPr>
        <w:pStyle w:val="code"/>
        <w:rPr>
          <w:color w:val="000000"/>
        </w:rPr>
      </w:pPr>
      <w:r>
        <w:t xml:space="preserve"> </w:t>
      </w:r>
      <w:r w:rsidRPr="00C77FB9">
        <w:rPr>
          <w:color w:val="000000"/>
        </w:rPr>
        <w:t xml:space="preserve"> </w:t>
      </w:r>
      <w:r w:rsidRPr="00C77FB9">
        <w:t>{</w:t>
      </w:r>
      <w:r w:rsidRPr="00C77FB9">
        <w:rPr>
          <w:color w:val="000000"/>
        </w:rPr>
        <w:t xml:space="preserve"> </w:t>
      </w:r>
      <w:r w:rsidRPr="00C77FB9">
        <w:t>"uniqueString":</w:t>
      </w:r>
      <w:r w:rsidRPr="00C77FB9">
        <w:rPr>
          <w:color w:val="000000"/>
        </w:rPr>
        <w:t xml:space="preserve"> </w:t>
      </w:r>
      <w:r w:rsidRPr="00C77FB9">
        <w:t>"MROI4.Stage.Inst.30Minutes.0.raw",</w:t>
      </w:r>
      <w:r w:rsidRPr="00C77FB9">
        <w:rPr>
          <w:color w:val="000000"/>
        </w:rPr>
        <w:t xml:space="preserve"> </w:t>
      </w:r>
    </w:p>
    <w:p w:rsidR="00C77FB9" w:rsidRDefault="00C77FB9" w:rsidP="00C77FB9">
      <w:pPr>
        <w:pStyle w:val="code"/>
        <w:rPr>
          <w:color w:val="000000"/>
        </w:rPr>
      </w:pPr>
      <w:r>
        <w:rPr>
          <w:color w:val="000000"/>
        </w:rPr>
        <w:t xml:space="preserve">    </w:t>
      </w:r>
      <w:r w:rsidRPr="00C77FB9">
        <w:t>"key":</w:t>
      </w:r>
      <w:r w:rsidRPr="00C77FB9">
        <w:rPr>
          <w:color w:val="000000"/>
        </w:rPr>
        <w:t xml:space="preserve"> </w:t>
      </w:r>
      <w:r w:rsidRPr="00C77FB9">
        <w:t>11,</w:t>
      </w:r>
      <w:r w:rsidRPr="00C77FB9">
        <w:rPr>
          <w:color w:val="000000"/>
        </w:rPr>
        <w:t xml:space="preserve"> </w:t>
      </w:r>
    </w:p>
    <w:p w:rsidR="00C77FB9" w:rsidRDefault="00C77FB9" w:rsidP="00C77FB9">
      <w:pPr>
        <w:pStyle w:val="code"/>
        <w:rPr>
          <w:color w:val="000000"/>
        </w:rPr>
      </w:pPr>
      <w:r>
        <w:rPr>
          <w:color w:val="000000"/>
        </w:rPr>
        <w:t xml:space="preserve">    </w:t>
      </w:r>
      <w:r w:rsidRPr="00C77FB9">
        <w:t>"description":</w:t>
      </w:r>
      <w:r w:rsidRPr="00C77FB9">
        <w:rPr>
          <w:color w:val="000000"/>
        </w:rPr>
        <w:t xml:space="preserve"> </w:t>
      </w:r>
      <w:r w:rsidRPr="00C77FB9">
        <w:t>"MROI4 - Stage (created by DECODES)",</w:t>
      </w:r>
      <w:r w:rsidRPr="00C77FB9">
        <w:rPr>
          <w:color w:val="000000"/>
        </w:rPr>
        <w:t xml:space="preserve"> </w:t>
      </w:r>
    </w:p>
    <w:p w:rsidR="00C77FB9" w:rsidRDefault="00C77FB9" w:rsidP="00C77FB9">
      <w:pPr>
        <w:pStyle w:val="code"/>
        <w:rPr>
          <w:color w:val="000000"/>
        </w:rPr>
      </w:pPr>
      <w:r>
        <w:rPr>
          <w:color w:val="000000"/>
        </w:rPr>
        <w:t xml:space="preserve">    </w:t>
      </w:r>
      <w:r w:rsidRPr="00C77FB9">
        <w:t>"storageUnits":</w:t>
      </w:r>
      <w:r w:rsidRPr="00C77FB9">
        <w:rPr>
          <w:color w:val="000000"/>
        </w:rPr>
        <w:t xml:space="preserve"> </w:t>
      </w:r>
      <w:r w:rsidRPr="00C77FB9">
        <w:t>"ft"</w:t>
      </w:r>
      <w:r w:rsidRPr="00C77FB9">
        <w:rPr>
          <w:color w:val="000000"/>
        </w:rPr>
        <w:t xml:space="preserve"> </w:t>
      </w:r>
    </w:p>
    <w:p w:rsidR="00C77FB9" w:rsidRDefault="00C77FB9" w:rsidP="00C77FB9">
      <w:pPr>
        <w:pStyle w:val="code"/>
      </w:pPr>
      <w:r>
        <w:rPr>
          <w:color w:val="000000"/>
        </w:rPr>
        <w:t xml:space="preserve">  </w:t>
      </w:r>
      <w:r w:rsidRPr="00C77FB9">
        <w:t>}</w:t>
      </w:r>
    </w:p>
    <w:p w:rsidR="00C77FB9" w:rsidRPr="00C77FB9" w:rsidRDefault="00C77FB9" w:rsidP="00C77FB9">
      <w:pPr>
        <w:pStyle w:val="code"/>
        <w:rPr>
          <w:rFonts w:ascii="Times New Roman" w:hAnsi="Times New Roman"/>
        </w:rPr>
      </w:pPr>
      <w:r w:rsidRPr="00C77FB9">
        <w:t>]</w:t>
      </w:r>
    </w:p>
    <w:p w:rsidR="00C77FB9" w:rsidRDefault="00C77FB9" w:rsidP="00222E4D"/>
    <w:p w:rsidR="00371CC3" w:rsidRDefault="00371CC3" w:rsidP="00371CC3">
      <w:pPr>
        <w:pStyle w:val="Heading3"/>
      </w:pPr>
      <w:bookmarkStart w:id="83" w:name="_Toc141265468"/>
      <w:r>
        <w:t xml:space="preserve">POST </w:t>
      </w:r>
      <w:proofErr w:type="spellStart"/>
      <w:r>
        <w:t>comptest</w:t>
      </w:r>
      <w:bookmarkEnd w:id="83"/>
      <w:proofErr w:type="spellEnd"/>
    </w:p>
    <w:p w:rsidR="00371CC3" w:rsidRDefault="00371CC3" w:rsidP="00371CC3">
      <w:r>
        <w:t>Example URL for POST:</w:t>
      </w:r>
    </w:p>
    <w:p w:rsidR="00371CC3" w:rsidRDefault="00371CC3" w:rsidP="00371CC3">
      <w:pPr>
        <w:pStyle w:val="code"/>
      </w:pPr>
      <w:r w:rsidRPr="00371CC3">
        <w:t>http://localhost:8080</w:t>
      </w:r>
      <w:r w:rsidR="00C503DB">
        <w:t>/odcsapi/</w:t>
      </w:r>
      <w:r w:rsidRPr="00371CC3">
        <w:t>comptest?token=6b994be905e1fddf</w:t>
      </w:r>
    </w:p>
    <w:p w:rsidR="00371CC3" w:rsidRDefault="00371CC3" w:rsidP="00371CC3">
      <w:pPr>
        <w:pStyle w:val="code"/>
      </w:pPr>
    </w:p>
    <w:p w:rsidR="00371CC3" w:rsidRDefault="00371CC3" w:rsidP="00BD09D5">
      <w:r>
        <w:t>This method requires a valid session token.</w:t>
      </w:r>
    </w:p>
    <w:p w:rsidR="00BD09D5" w:rsidRDefault="00371CC3" w:rsidP="00BD09D5">
      <w:r>
        <w:t xml:space="preserve">The POST data </w:t>
      </w:r>
      <w:r w:rsidR="00BD09D5">
        <w:t>is a special request structure that contains the computation to be tested, the time series to be used for testing, and the following three variables:</w:t>
      </w:r>
    </w:p>
    <w:p w:rsidR="00BD09D5" w:rsidRDefault="00BD09D5" w:rsidP="00BD09D5">
      <w:pPr>
        <w:pStyle w:val="ListParagraph"/>
        <w:numPr>
          <w:ilvl w:val="0"/>
          <w:numId w:val="21"/>
        </w:numPr>
      </w:pPr>
      <w:r>
        <w:t>“since” – date/time</w:t>
      </w:r>
      <w:r w:rsidR="003B301F">
        <w:t xml:space="preserve"> for the start of data</w:t>
      </w:r>
    </w:p>
    <w:p w:rsidR="003B301F" w:rsidRDefault="003B301F" w:rsidP="00BD09D5">
      <w:pPr>
        <w:pStyle w:val="ListParagraph"/>
        <w:numPr>
          <w:ilvl w:val="0"/>
          <w:numId w:val="21"/>
        </w:numPr>
      </w:pPr>
      <w:r>
        <w:t>“until” – date/time for the end of the data</w:t>
      </w:r>
    </w:p>
    <w:p w:rsidR="003B301F" w:rsidRDefault="003B301F" w:rsidP="00BD09D5">
      <w:pPr>
        <w:pStyle w:val="ListParagraph"/>
        <w:numPr>
          <w:ilvl w:val="0"/>
          <w:numId w:val="21"/>
        </w:numPr>
      </w:pPr>
      <w:r>
        <w:t>“</w:t>
      </w:r>
      <w:proofErr w:type="spellStart"/>
      <w:r>
        <w:t>traceOutput</w:t>
      </w:r>
      <w:proofErr w:type="spellEnd"/>
      <w:r>
        <w:t>” – a Boolean value indicating whether you want trace-log data in the returned results. Note: if a large time window is selected, the trace results can be quite voluminous.</w:t>
      </w:r>
    </w:p>
    <w:p w:rsidR="00371CC3" w:rsidRDefault="003B301F" w:rsidP="00371CC3">
      <w:r>
        <w:t xml:space="preserve">A sample </w:t>
      </w:r>
      <w:proofErr w:type="spellStart"/>
      <w:r>
        <w:t>comptest</w:t>
      </w:r>
      <w:proofErr w:type="spellEnd"/>
      <w:r>
        <w:t xml:space="preserve"> request data structure is shown below:</w:t>
      </w:r>
    </w:p>
    <w:p w:rsidR="003B301F" w:rsidRDefault="003B301F">
      <w:pPr>
        <w:rPr>
          <w:rFonts w:ascii="Courier New" w:hAnsi="Courier New"/>
          <w:noProof/>
          <w:color w:val="000000" w:themeColor="text1"/>
          <w:sz w:val="16"/>
          <w:szCs w:val="16"/>
        </w:rPr>
      </w:pPr>
      <w:r>
        <w:rPr>
          <w:color w:val="000000" w:themeColor="text1"/>
          <w:sz w:val="16"/>
          <w:szCs w:val="16"/>
        </w:rPr>
        <w:br w:type="page"/>
      </w:r>
    </w:p>
    <w:p w:rsidR="00371CC3" w:rsidRPr="003B301F" w:rsidRDefault="00371CC3" w:rsidP="00BD09D5">
      <w:pPr>
        <w:pStyle w:val="code"/>
        <w:rPr>
          <w:color w:val="000000" w:themeColor="text1"/>
          <w:sz w:val="15"/>
          <w:szCs w:val="15"/>
        </w:rPr>
      </w:pPr>
      <w:r w:rsidRPr="003B301F">
        <w:rPr>
          <w:color w:val="000000" w:themeColor="text1"/>
          <w:sz w:val="15"/>
          <w:szCs w:val="15"/>
        </w:rPr>
        <w:t>{</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"computation":</w:t>
      </w:r>
    </w:p>
    <w:p w:rsidR="00371CC3" w:rsidRPr="003B301F" w:rsidRDefault="00371CC3" w:rsidP="00BD09D5">
      <w:pPr>
        <w:pStyle w:val="code"/>
        <w:rPr>
          <w:color w:val="000000" w:themeColor="text1"/>
          <w:sz w:val="15"/>
          <w:szCs w:val="15"/>
        </w:rPr>
      </w:pPr>
      <w:r w:rsidRPr="003B301F">
        <w:rPr>
          <w:color w:val="000000" w:themeColor="text1"/>
          <w:sz w:val="15"/>
          <w:szCs w:val="15"/>
        </w:rPr>
        <w:t>{</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"computationId": 5,</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"name": "MROI4-ROWI4-Stage-Copy",</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"comment":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"appId": 5,</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"applicationName":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"lastModified": 1654538252952,</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"enabled": false,</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"effectiveStartType": "No Limit",</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"effectiveStartDate":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"effectiveStartInterval":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"effectiveEndType": "No Limit",</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"effectiveEndDate":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"effectiveEndInterval":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"algorithmId": 26,</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"algorithmName": "CopyAlgorithm",</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"parmList":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"algoParmType": "i",</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"algoRoleName": "input",</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"tsKey":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"dataTypeId":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"dataType":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"interval":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"deltaT": 0,</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"deltaTUnits":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"unitsAbbr":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"siteId":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"siteName":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"tableSelector":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"modelId":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"paramType":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"duration":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"version":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"ifMissing":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"algoParmType": "o",</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"algoRoleName": "output",</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"tsKey":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"dataTypeId":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"dataType":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"interval":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"deltaT": 0,</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"deltaTUnits":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"unitsAbbr":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"siteId":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"siteName":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"tableSelector":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"modelId":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"paramType":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"duration":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"version": "rev",</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"ifMissing": null</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"props":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"groupId": 1,</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"groupName": "MROI4-ROWI4-HG"</w:t>
      </w:r>
    </w:p>
    <w:p w:rsidR="00371CC3" w:rsidRPr="003B301F" w:rsidRDefault="00371CC3" w:rsidP="00BD09D5">
      <w:pPr>
        <w:pStyle w:val="code"/>
        <w:rPr>
          <w:color w:val="000000" w:themeColor="text1"/>
          <w:sz w:val="15"/>
          <w:szCs w:val="15"/>
        </w:rPr>
      </w:pPr>
      <w:r w:rsidRPr="003B301F">
        <w:rPr>
          <w:color w:val="000000" w:themeColor="text1"/>
          <w:sz w:val="15"/>
          <w:szCs w:val="15"/>
        </w:rPr>
        <w:t>},</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"tsid": {</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"uniqueString": "ROWI4.Stage.Inst.15Minutes.0.raw",</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"key": 8,</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"description": "ROWI4 - Stage (created by DECODES)",</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"storageUnits": "ft"</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w:t>
      </w:r>
    </w:p>
    <w:p w:rsidR="00BD09D5" w:rsidRPr="003B301F" w:rsidRDefault="00BD09D5" w:rsidP="00BD09D5">
      <w:pPr>
        <w:pStyle w:val="code"/>
        <w:rPr>
          <w:sz w:val="15"/>
          <w:szCs w:val="15"/>
        </w:rPr>
      </w:pPr>
      <w:r w:rsidRPr="003B301F">
        <w:rPr>
          <w:sz w:val="15"/>
          <w:szCs w:val="15"/>
        </w:rPr>
        <w:t xml:space="preserve">  "since": "2000-12-19T20:15:00.000Z[UTC]",</w:t>
      </w:r>
    </w:p>
    <w:p w:rsidR="00BD09D5" w:rsidRPr="003B301F" w:rsidRDefault="00BD09D5" w:rsidP="00BD09D5">
      <w:pPr>
        <w:pStyle w:val="code"/>
        <w:rPr>
          <w:sz w:val="15"/>
          <w:szCs w:val="15"/>
        </w:rPr>
      </w:pPr>
      <w:r w:rsidRPr="003B301F">
        <w:rPr>
          <w:sz w:val="15"/>
          <w:szCs w:val="15"/>
        </w:rPr>
        <w:t xml:space="preserve">  "until": "2022-12-19T20:15:00.000Z[UTC]",</w:t>
      </w:r>
    </w:p>
    <w:p w:rsidR="00371CC3" w:rsidRPr="003B301F" w:rsidRDefault="00371CC3" w:rsidP="00BD09D5">
      <w:pPr>
        <w:pStyle w:val="code"/>
        <w:rPr>
          <w:color w:val="000000" w:themeColor="text1"/>
          <w:sz w:val="15"/>
          <w:szCs w:val="15"/>
        </w:rPr>
      </w:pPr>
      <w:r w:rsidRPr="003B301F">
        <w:rPr>
          <w:color w:val="000000" w:themeColor="text1"/>
          <w:sz w:val="15"/>
          <w:szCs w:val="15"/>
        </w:rPr>
        <w:t xml:space="preserve">  "traceOutput": true</w:t>
      </w:r>
    </w:p>
    <w:p w:rsidR="00371CC3" w:rsidRPr="003B301F" w:rsidRDefault="00371CC3" w:rsidP="00BD09D5">
      <w:pPr>
        <w:pStyle w:val="code"/>
        <w:rPr>
          <w:color w:val="000000" w:themeColor="text1"/>
          <w:sz w:val="15"/>
          <w:szCs w:val="15"/>
        </w:rPr>
      </w:pPr>
      <w:r w:rsidRPr="003B301F">
        <w:rPr>
          <w:color w:val="000000" w:themeColor="text1"/>
          <w:sz w:val="15"/>
          <w:szCs w:val="15"/>
        </w:rPr>
        <w:t>}</w:t>
      </w:r>
    </w:p>
    <w:p w:rsidR="00371CC3" w:rsidRDefault="00371CC3" w:rsidP="00371CC3"/>
    <w:p w:rsidR="00371CC3" w:rsidRDefault="00371CC3" w:rsidP="00371CC3"/>
    <w:p w:rsidR="00371CC3" w:rsidRDefault="003B301F" w:rsidP="00371CC3">
      <w:r>
        <w:t>The returned “</w:t>
      </w:r>
      <w:proofErr w:type="spellStart"/>
      <w:r>
        <w:t>comptest</w:t>
      </w:r>
      <w:proofErr w:type="spellEnd"/>
      <w:r>
        <w:t xml:space="preserve"> results” data structure contains all the input data fetched to run the computation, </w:t>
      </w:r>
      <w:proofErr w:type="gramStart"/>
      <w:r>
        <w:t>all of</w:t>
      </w:r>
      <w:proofErr w:type="gramEnd"/>
      <w:r>
        <w:t xml:space="preserve"> the output data produced by the computation, and, if specified, the trace log output. It looks like this:</w:t>
      </w:r>
    </w:p>
    <w:p w:rsidR="00D27711" w:rsidRPr="00D27711" w:rsidRDefault="00D27711" w:rsidP="00D27711">
      <w:pPr>
        <w:pStyle w:val="code"/>
        <w:rPr>
          <w:sz w:val="15"/>
          <w:szCs w:val="15"/>
        </w:rPr>
      </w:pPr>
      <w:r w:rsidRPr="00D27711">
        <w:rPr>
          <w:sz w:val="15"/>
          <w:szCs w:val="15"/>
        </w:rPr>
        <w:t>{</w:t>
      </w:r>
    </w:p>
    <w:p w:rsidR="00D27711" w:rsidRPr="00D27711" w:rsidRDefault="00D27711" w:rsidP="00D27711">
      <w:pPr>
        <w:pStyle w:val="code"/>
        <w:rPr>
          <w:sz w:val="15"/>
          <w:szCs w:val="15"/>
        </w:rPr>
      </w:pPr>
      <w:r w:rsidRPr="00D27711">
        <w:rPr>
          <w:sz w:val="15"/>
          <w:szCs w:val="15"/>
        </w:rPr>
        <w:t xml:space="preserve">  "compParmData":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"algoRoleName": "input",</w:t>
      </w:r>
    </w:p>
    <w:p w:rsidR="00D27711" w:rsidRPr="00D27711" w:rsidRDefault="00D27711" w:rsidP="00D27711">
      <w:pPr>
        <w:pStyle w:val="code"/>
        <w:rPr>
          <w:sz w:val="15"/>
          <w:szCs w:val="15"/>
        </w:rPr>
      </w:pPr>
      <w:r w:rsidRPr="00D27711">
        <w:rPr>
          <w:sz w:val="15"/>
          <w:szCs w:val="15"/>
        </w:rPr>
        <w:t xml:space="preserve">      "parmData": {</w:t>
      </w:r>
    </w:p>
    <w:p w:rsidR="00D27711" w:rsidRPr="00D27711" w:rsidRDefault="00D27711" w:rsidP="00D27711">
      <w:pPr>
        <w:pStyle w:val="code"/>
        <w:rPr>
          <w:sz w:val="15"/>
          <w:szCs w:val="15"/>
        </w:rPr>
      </w:pPr>
      <w:r w:rsidRPr="00D27711">
        <w:rPr>
          <w:sz w:val="15"/>
          <w:szCs w:val="15"/>
        </w:rPr>
        <w:t xml:space="preserve">        "tsid": {</w:t>
      </w:r>
    </w:p>
    <w:p w:rsidR="00D27711" w:rsidRPr="00D27711" w:rsidRDefault="00D27711" w:rsidP="00D27711">
      <w:pPr>
        <w:pStyle w:val="code"/>
        <w:rPr>
          <w:sz w:val="15"/>
          <w:szCs w:val="15"/>
        </w:rPr>
      </w:pPr>
      <w:r w:rsidRPr="00D27711">
        <w:rPr>
          <w:sz w:val="15"/>
          <w:szCs w:val="15"/>
        </w:rPr>
        <w:t xml:space="preserve">          "uniqueString": "ROWI4.Stage.Inst.15Minutes.0.raw",</w:t>
      </w:r>
    </w:p>
    <w:p w:rsidR="00D27711" w:rsidRPr="00D27711" w:rsidRDefault="00D27711" w:rsidP="00D27711">
      <w:pPr>
        <w:pStyle w:val="code"/>
        <w:rPr>
          <w:sz w:val="15"/>
          <w:szCs w:val="15"/>
        </w:rPr>
      </w:pPr>
      <w:r w:rsidRPr="00D27711">
        <w:rPr>
          <w:sz w:val="15"/>
          <w:szCs w:val="15"/>
        </w:rPr>
        <w:t xml:space="preserve">          "key": 8,</w:t>
      </w:r>
    </w:p>
    <w:p w:rsidR="00D27711" w:rsidRPr="00D27711" w:rsidRDefault="00D27711" w:rsidP="00D27711">
      <w:pPr>
        <w:pStyle w:val="code"/>
        <w:rPr>
          <w:sz w:val="15"/>
          <w:szCs w:val="15"/>
        </w:rPr>
      </w:pPr>
      <w:r w:rsidRPr="00D27711">
        <w:rPr>
          <w:sz w:val="15"/>
          <w:szCs w:val="15"/>
        </w:rPr>
        <w:t xml:space="preserve">          "description": "Stage @ ROWI4",</w:t>
      </w:r>
    </w:p>
    <w:p w:rsidR="00D27711" w:rsidRPr="00D27711" w:rsidRDefault="00D27711" w:rsidP="00D27711">
      <w:pPr>
        <w:pStyle w:val="code"/>
        <w:rPr>
          <w:sz w:val="15"/>
          <w:szCs w:val="15"/>
        </w:rPr>
      </w:pPr>
      <w:r w:rsidRPr="00D27711">
        <w:rPr>
          <w:sz w:val="15"/>
          <w:szCs w:val="15"/>
        </w:rPr>
        <w:t xml:space="preserve">          "storageUnits": "ft"</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"values":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"sampleTime": "2010-12-19T20:15:00.000Z[UTC]",</w:t>
      </w:r>
    </w:p>
    <w:p w:rsidR="00D27711" w:rsidRPr="00D27711" w:rsidRDefault="00D27711" w:rsidP="00D27711">
      <w:pPr>
        <w:pStyle w:val="code"/>
        <w:rPr>
          <w:sz w:val="15"/>
          <w:szCs w:val="15"/>
        </w:rPr>
      </w:pPr>
      <w:r w:rsidRPr="00D27711">
        <w:rPr>
          <w:sz w:val="15"/>
          <w:szCs w:val="15"/>
        </w:rPr>
        <w:t xml:space="preserve">            "value": 4.46,</w:t>
      </w:r>
    </w:p>
    <w:p w:rsidR="00D27711" w:rsidRPr="00D27711" w:rsidRDefault="00D27711" w:rsidP="00D27711">
      <w:pPr>
        <w:pStyle w:val="code"/>
        <w:rPr>
          <w:sz w:val="15"/>
          <w:szCs w:val="15"/>
        </w:rPr>
      </w:pPr>
      <w:r w:rsidRPr="00D27711">
        <w:rPr>
          <w:sz w:val="15"/>
          <w:szCs w:val="15"/>
        </w:rPr>
        <w:t xml:space="preserve">            "flags": 1</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"sampleTime": "2010-12-19T20:30:00.000Z[UTC]",</w:t>
      </w:r>
    </w:p>
    <w:p w:rsidR="00D27711" w:rsidRPr="00D27711" w:rsidRDefault="00D27711" w:rsidP="00D27711">
      <w:pPr>
        <w:pStyle w:val="code"/>
        <w:rPr>
          <w:sz w:val="15"/>
          <w:szCs w:val="15"/>
        </w:rPr>
      </w:pPr>
      <w:r w:rsidRPr="00D27711">
        <w:rPr>
          <w:sz w:val="15"/>
          <w:szCs w:val="15"/>
        </w:rPr>
        <w:t xml:space="preserve">            "value": 4.47,</w:t>
      </w:r>
    </w:p>
    <w:p w:rsidR="00D27711" w:rsidRPr="00D27711" w:rsidRDefault="00D27711" w:rsidP="00D27711">
      <w:pPr>
        <w:pStyle w:val="code"/>
        <w:rPr>
          <w:sz w:val="15"/>
          <w:szCs w:val="15"/>
        </w:rPr>
      </w:pPr>
      <w:r w:rsidRPr="00D27711">
        <w:rPr>
          <w:sz w:val="15"/>
          <w:szCs w:val="15"/>
        </w:rPr>
        <w:t xml:space="preserve">            "flags": 1</w:t>
      </w:r>
    </w:p>
    <w:p w:rsidR="00D27711" w:rsidRDefault="00D27711" w:rsidP="00D27711">
      <w:pPr>
        <w:pStyle w:val="code"/>
        <w:rPr>
          <w:sz w:val="15"/>
          <w:szCs w:val="15"/>
        </w:rPr>
      </w:pPr>
      <w:r w:rsidRPr="00D27711">
        <w:rPr>
          <w:sz w:val="15"/>
          <w:szCs w:val="15"/>
        </w:rPr>
        <w:t xml:space="preserve">          },</w:t>
      </w:r>
    </w:p>
    <w:p w:rsidR="00D27711" w:rsidRPr="001E0B13" w:rsidRDefault="00D27711" w:rsidP="00D27711">
      <w:pPr>
        <w:pStyle w:val="code"/>
        <w:rPr>
          <w:b/>
          <w:bCs/>
          <w:i/>
          <w:iCs/>
          <w:sz w:val="15"/>
          <w:szCs w:val="15"/>
        </w:rPr>
      </w:pPr>
      <w:r w:rsidRPr="001E0B13">
        <w:rPr>
          <w:b/>
          <w:bCs/>
          <w:i/>
          <w:iCs/>
          <w:sz w:val="15"/>
          <w:szCs w:val="15"/>
        </w:rPr>
        <w:t xml:space="preserve">   Etc. … all the data samples for this parameter</w:t>
      </w:r>
    </w:p>
    <w:p w:rsidR="00D27711" w:rsidRDefault="00D27711" w:rsidP="00D27711">
      <w:pPr>
        <w:pStyle w:val="code"/>
        <w:rPr>
          <w:sz w:val="15"/>
          <w:szCs w:val="15"/>
        </w:rPr>
      </w:pPr>
      <w:r>
        <w:rPr>
          <w:sz w:val="15"/>
          <w:szCs w:val="15"/>
        </w:rPr>
        <w:t xml:space="preserve">        ]</w:t>
      </w:r>
    </w:p>
    <w:p w:rsidR="001E0B13" w:rsidRDefault="001E0B13" w:rsidP="00D27711">
      <w:pPr>
        <w:pStyle w:val="code"/>
        <w:rPr>
          <w:sz w:val="15"/>
          <w:szCs w:val="15"/>
        </w:rPr>
      </w:pPr>
      <w:r>
        <w:rPr>
          <w:sz w:val="15"/>
          <w:szCs w:val="15"/>
        </w:rPr>
        <w:t xml:space="preserve">      }</w:t>
      </w:r>
    </w:p>
    <w:p w:rsidR="00D27711" w:rsidRPr="00D27711" w:rsidRDefault="00D27711" w:rsidP="00D27711">
      <w:pPr>
        <w:pStyle w:val="code"/>
        <w:rPr>
          <w:sz w:val="15"/>
          <w:szCs w:val="15"/>
        </w:rPr>
      </w:pPr>
      <w:r>
        <w:rPr>
          <w:sz w:val="15"/>
          <w:szCs w:val="15"/>
        </w:rPr>
        <w:t xml:space="preserve">    },</w:t>
      </w:r>
    </w:p>
    <w:p w:rsidR="00D27711" w:rsidRPr="00D27711" w:rsidRDefault="00D27711" w:rsidP="00D27711">
      <w:pPr>
        <w:pStyle w:val="code"/>
        <w:rPr>
          <w:sz w:val="15"/>
          <w:szCs w:val="15"/>
        </w:rPr>
      </w:pPr>
      <w:r>
        <w:rPr>
          <w:sz w:val="15"/>
          <w:szCs w:val="15"/>
        </w:rPr>
        <w:t xml:space="preserve">    </w:t>
      </w:r>
      <w:r w:rsidRPr="00D27711">
        <w:rPr>
          <w:sz w:val="15"/>
          <w:szCs w:val="15"/>
        </w:rPr>
        <w:t>{</w:t>
      </w:r>
    </w:p>
    <w:p w:rsidR="00D27711" w:rsidRPr="00D27711" w:rsidRDefault="00D27711" w:rsidP="00D27711">
      <w:pPr>
        <w:pStyle w:val="code"/>
        <w:rPr>
          <w:sz w:val="15"/>
          <w:szCs w:val="15"/>
        </w:rPr>
      </w:pPr>
      <w:r w:rsidRPr="00D27711">
        <w:rPr>
          <w:sz w:val="15"/>
          <w:szCs w:val="15"/>
        </w:rPr>
        <w:t xml:space="preserve">      "algoRoleName": "output",</w:t>
      </w:r>
    </w:p>
    <w:p w:rsidR="00D27711" w:rsidRPr="00D27711" w:rsidRDefault="00D27711" w:rsidP="00D27711">
      <w:pPr>
        <w:pStyle w:val="code"/>
        <w:rPr>
          <w:sz w:val="15"/>
          <w:szCs w:val="15"/>
        </w:rPr>
      </w:pPr>
      <w:r w:rsidRPr="00D27711">
        <w:rPr>
          <w:sz w:val="15"/>
          <w:szCs w:val="15"/>
        </w:rPr>
        <w:t xml:space="preserve">      "parmData": {</w:t>
      </w:r>
    </w:p>
    <w:p w:rsidR="00D27711" w:rsidRPr="00D27711" w:rsidRDefault="00D27711" w:rsidP="00D27711">
      <w:pPr>
        <w:pStyle w:val="code"/>
        <w:rPr>
          <w:sz w:val="15"/>
          <w:szCs w:val="15"/>
        </w:rPr>
      </w:pPr>
      <w:r w:rsidRPr="00D27711">
        <w:rPr>
          <w:sz w:val="15"/>
          <w:szCs w:val="15"/>
        </w:rPr>
        <w:t xml:space="preserve">        "tsid": {</w:t>
      </w:r>
    </w:p>
    <w:p w:rsidR="00D27711" w:rsidRPr="00D27711" w:rsidRDefault="00D27711" w:rsidP="00D27711">
      <w:pPr>
        <w:pStyle w:val="code"/>
        <w:rPr>
          <w:sz w:val="15"/>
          <w:szCs w:val="15"/>
        </w:rPr>
      </w:pPr>
      <w:r w:rsidRPr="00D27711">
        <w:rPr>
          <w:sz w:val="15"/>
          <w:szCs w:val="15"/>
        </w:rPr>
        <w:t xml:space="preserve">          "uniqueString": "ROWI4.Stage.Inst.15Minutes.0.rev",</w:t>
      </w:r>
    </w:p>
    <w:p w:rsidR="00D27711" w:rsidRPr="00D27711" w:rsidRDefault="00D27711" w:rsidP="00D27711">
      <w:pPr>
        <w:pStyle w:val="code"/>
        <w:rPr>
          <w:sz w:val="15"/>
          <w:szCs w:val="15"/>
        </w:rPr>
      </w:pPr>
      <w:r w:rsidRPr="00D27711">
        <w:rPr>
          <w:sz w:val="15"/>
          <w:szCs w:val="15"/>
        </w:rPr>
        <w:t xml:space="preserve">          "key": 68,</w:t>
      </w:r>
    </w:p>
    <w:p w:rsidR="00D27711" w:rsidRPr="00D27711" w:rsidRDefault="00D27711" w:rsidP="00D27711">
      <w:pPr>
        <w:pStyle w:val="code"/>
        <w:rPr>
          <w:sz w:val="15"/>
          <w:szCs w:val="15"/>
        </w:rPr>
      </w:pPr>
      <w:r w:rsidRPr="00D27711">
        <w:rPr>
          <w:sz w:val="15"/>
          <w:szCs w:val="15"/>
        </w:rPr>
        <w:t xml:space="preserve">          "description": null,</w:t>
      </w:r>
    </w:p>
    <w:p w:rsidR="00D27711" w:rsidRPr="00D27711" w:rsidRDefault="00D27711" w:rsidP="00D27711">
      <w:pPr>
        <w:pStyle w:val="code"/>
        <w:rPr>
          <w:sz w:val="15"/>
          <w:szCs w:val="15"/>
        </w:rPr>
      </w:pPr>
      <w:r w:rsidRPr="00D27711">
        <w:rPr>
          <w:sz w:val="15"/>
          <w:szCs w:val="15"/>
        </w:rPr>
        <w:t xml:space="preserve">          "storageUnits": "ft"</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"values":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"sampleTime": "2010-12-19T20:15:00.000Z[UTC]",</w:t>
      </w:r>
    </w:p>
    <w:p w:rsidR="00D27711" w:rsidRPr="00D27711" w:rsidRDefault="00D27711" w:rsidP="00D27711">
      <w:pPr>
        <w:pStyle w:val="code"/>
        <w:rPr>
          <w:sz w:val="15"/>
          <w:szCs w:val="15"/>
        </w:rPr>
      </w:pPr>
      <w:r w:rsidRPr="00D27711">
        <w:rPr>
          <w:sz w:val="15"/>
          <w:szCs w:val="15"/>
        </w:rPr>
        <w:t xml:space="preserve">            "value": 4.46,</w:t>
      </w:r>
    </w:p>
    <w:p w:rsidR="00D27711" w:rsidRPr="00D27711" w:rsidRDefault="00D27711" w:rsidP="00D27711">
      <w:pPr>
        <w:pStyle w:val="code"/>
        <w:rPr>
          <w:sz w:val="15"/>
          <w:szCs w:val="15"/>
        </w:rPr>
      </w:pPr>
      <w:r w:rsidRPr="00D27711">
        <w:rPr>
          <w:sz w:val="15"/>
          <w:szCs w:val="15"/>
        </w:rPr>
        <w:t xml:space="preserve">            "flags": 268435460</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"sampleTime": "2010-12-19T20:30:00.000Z[UTC]",</w:t>
      </w:r>
    </w:p>
    <w:p w:rsidR="00D27711" w:rsidRPr="00D27711" w:rsidRDefault="00D27711" w:rsidP="00D27711">
      <w:pPr>
        <w:pStyle w:val="code"/>
        <w:rPr>
          <w:sz w:val="15"/>
          <w:szCs w:val="15"/>
        </w:rPr>
      </w:pPr>
      <w:r w:rsidRPr="00D27711">
        <w:rPr>
          <w:sz w:val="15"/>
          <w:szCs w:val="15"/>
        </w:rPr>
        <w:t xml:space="preserve">            "value": 4.47,</w:t>
      </w:r>
    </w:p>
    <w:p w:rsidR="00D27711" w:rsidRPr="00D27711" w:rsidRDefault="00D27711" w:rsidP="00D27711">
      <w:pPr>
        <w:pStyle w:val="code"/>
        <w:rPr>
          <w:sz w:val="15"/>
          <w:szCs w:val="15"/>
        </w:rPr>
      </w:pPr>
      <w:r w:rsidRPr="00D27711">
        <w:rPr>
          <w:sz w:val="15"/>
          <w:szCs w:val="15"/>
        </w:rPr>
        <w:t xml:space="preserve">            "flags": 268435460</w:t>
      </w:r>
    </w:p>
    <w:p w:rsidR="00D27711" w:rsidRDefault="00D27711" w:rsidP="00D27711">
      <w:pPr>
        <w:pStyle w:val="code"/>
        <w:rPr>
          <w:sz w:val="15"/>
          <w:szCs w:val="15"/>
        </w:rPr>
      </w:pPr>
      <w:r w:rsidRPr="00D27711">
        <w:rPr>
          <w:sz w:val="15"/>
          <w:szCs w:val="15"/>
        </w:rPr>
        <w:t xml:space="preserve">          },</w:t>
      </w:r>
    </w:p>
    <w:p w:rsidR="00D27711" w:rsidRPr="001E0B13" w:rsidRDefault="00D27711" w:rsidP="00D27711">
      <w:pPr>
        <w:pStyle w:val="code"/>
        <w:rPr>
          <w:b/>
          <w:bCs/>
          <w:i/>
          <w:iCs/>
          <w:sz w:val="15"/>
          <w:szCs w:val="15"/>
        </w:rPr>
      </w:pPr>
      <w:r w:rsidRPr="001E0B13">
        <w:rPr>
          <w:b/>
          <w:bCs/>
          <w:i/>
          <w:iCs/>
          <w:sz w:val="15"/>
          <w:szCs w:val="15"/>
        </w:rPr>
        <w:t xml:space="preserve">   Etc. … all the data samples for this parameter</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"logMessages":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"timeStamp": "2022-08-31T18:36:06.229Z[UTC]",</w:t>
      </w:r>
    </w:p>
    <w:p w:rsidR="00D27711" w:rsidRPr="00D27711" w:rsidRDefault="00D27711" w:rsidP="00D27711">
      <w:pPr>
        <w:pStyle w:val="code"/>
        <w:rPr>
          <w:sz w:val="15"/>
          <w:szCs w:val="15"/>
        </w:rPr>
      </w:pPr>
      <w:r w:rsidRPr="00D27711">
        <w:rPr>
          <w:sz w:val="15"/>
          <w:szCs w:val="15"/>
        </w:rPr>
        <w:t xml:space="preserve">      "priority": "DBG1   ",</w:t>
      </w:r>
    </w:p>
    <w:p w:rsidR="00D27711" w:rsidRPr="00D27711" w:rsidRDefault="00D27711" w:rsidP="00D27711">
      <w:pPr>
        <w:pStyle w:val="code"/>
        <w:rPr>
          <w:sz w:val="15"/>
          <w:szCs w:val="15"/>
        </w:rPr>
      </w:pPr>
      <w:r w:rsidRPr="00D27711">
        <w:rPr>
          <w:sz w:val="15"/>
          <w:szCs w:val="15"/>
        </w:rPr>
        <w:t xml:space="preserve">      "text": "DBG1    08/31/22 18:36:06 ComputationDaoWrapper Setting manual connection for algorithmDAO"</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w:t>
      </w:r>
    </w:p>
    <w:p w:rsidR="00D27711" w:rsidRPr="00D27711" w:rsidRDefault="00D27711" w:rsidP="00D27711">
      <w:pPr>
        <w:pStyle w:val="code"/>
        <w:rPr>
          <w:sz w:val="15"/>
          <w:szCs w:val="15"/>
        </w:rPr>
      </w:pPr>
      <w:r w:rsidRPr="00D27711">
        <w:rPr>
          <w:sz w:val="15"/>
          <w:szCs w:val="15"/>
        </w:rPr>
        <w:t xml:space="preserve">      "timeStamp": "2022-08-31T18:36:06.229Z[UTC]",</w:t>
      </w:r>
    </w:p>
    <w:p w:rsidR="00D27711" w:rsidRPr="00D27711" w:rsidRDefault="00D27711" w:rsidP="00D27711">
      <w:pPr>
        <w:pStyle w:val="code"/>
        <w:rPr>
          <w:sz w:val="15"/>
          <w:szCs w:val="15"/>
        </w:rPr>
      </w:pPr>
      <w:r w:rsidRPr="00D27711">
        <w:rPr>
          <w:sz w:val="15"/>
          <w:szCs w:val="15"/>
        </w:rPr>
        <w:t xml:space="preserve">      "priority": "DBG3   ",</w:t>
      </w:r>
    </w:p>
    <w:p w:rsidR="00D27711" w:rsidRPr="00D27711" w:rsidRDefault="00D27711" w:rsidP="00D27711">
      <w:pPr>
        <w:pStyle w:val="code"/>
        <w:rPr>
          <w:sz w:val="15"/>
          <w:szCs w:val="15"/>
        </w:rPr>
      </w:pPr>
      <w:r w:rsidRPr="00D27711">
        <w:rPr>
          <w:sz w:val="15"/>
          <w:szCs w:val="15"/>
        </w:rPr>
        <w:t xml:space="preserve">      "text": "DBG3    08/31/22 18:36:06 OpenTimeSeriesDAO Query1 'SELECT TS_ID, SITE_ID, DATATYPE_ID, STATISTICS_CODE, INTERVAL_ID, DURATION_ID, TS_VERSION, ACTIVE_FLAG, STORAGE_UNITS, STORAGE_TABLE, STORAGE_TYPE, MODIFY_TIME, DESCRIPTION, UTC_OFFSET, ALLOW_DST_OFFSET_VARIATION, OFFSET_ERROR_ACTION from TS_SPEC'"</w:t>
      </w:r>
    </w:p>
    <w:p w:rsidR="00D27711" w:rsidRDefault="00D27711" w:rsidP="00D27711">
      <w:pPr>
        <w:pStyle w:val="code"/>
        <w:rPr>
          <w:sz w:val="15"/>
          <w:szCs w:val="15"/>
        </w:rPr>
      </w:pPr>
      <w:r w:rsidRPr="00D27711">
        <w:rPr>
          <w:sz w:val="15"/>
          <w:szCs w:val="15"/>
        </w:rPr>
        <w:t xml:space="preserve">    },</w:t>
      </w:r>
    </w:p>
    <w:p w:rsidR="001E0B13" w:rsidRDefault="001E0B13" w:rsidP="00D27711">
      <w:pPr>
        <w:pStyle w:val="code"/>
        <w:rPr>
          <w:sz w:val="15"/>
          <w:szCs w:val="15"/>
        </w:rPr>
      </w:pPr>
    </w:p>
    <w:p w:rsidR="001E0B13" w:rsidRPr="001E0B13" w:rsidRDefault="001E0B13" w:rsidP="001E0B13">
      <w:pPr>
        <w:pStyle w:val="code"/>
        <w:rPr>
          <w:b/>
          <w:bCs/>
          <w:i/>
          <w:iCs/>
          <w:sz w:val="15"/>
          <w:szCs w:val="15"/>
        </w:rPr>
      </w:pPr>
      <w:r w:rsidRPr="001E0B13">
        <w:rPr>
          <w:b/>
          <w:bCs/>
          <w:i/>
          <w:iCs/>
          <w:sz w:val="15"/>
          <w:szCs w:val="15"/>
        </w:rPr>
        <w:t xml:space="preserve">   Etc. … all the trace log messages generated during the computation run</w:t>
      </w:r>
    </w:p>
    <w:p w:rsidR="001E0B13" w:rsidRPr="001E0B13" w:rsidRDefault="001E0B13" w:rsidP="001E0B13">
      <w:pPr>
        <w:pStyle w:val="code"/>
        <w:rPr>
          <w:sz w:val="15"/>
          <w:szCs w:val="15"/>
        </w:rPr>
      </w:pPr>
      <w:r>
        <w:rPr>
          <w:i/>
          <w:iCs/>
          <w:sz w:val="15"/>
          <w:szCs w:val="15"/>
        </w:rPr>
        <w:t xml:space="preserve">  </w:t>
      </w:r>
      <w:r>
        <w:rPr>
          <w:sz w:val="15"/>
          <w:szCs w:val="15"/>
        </w:rPr>
        <w:t>]</w:t>
      </w:r>
    </w:p>
    <w:p w:rsidR="00D27711" w:rsidRPr="00D27711" w:rsidRDefault="00D27711" w:rsidP="00D27711">
      <w:pPr>
        <w:pStyle w:val="code"/>
        <w:rPr>
          <w:sz w:val="15"/>
          <w:szCs w:val="15"/>
        </w:rPr>
      </w:pPr>
      <w:r w:rsidRPr="00D27711">
        <w:rPr>
          <w:sz w:val="15"/>
          <w:szCs w:val="15"/>
        </w:rPr>
        <w:t>}</w:t>
      </w:r>
    </w:p>
    <w:p w:rsidR="002E163D" w:rsidRDefault="002E163D" w:rsidP="002E163D">
      <w:pPr>
        <w:pStyle w:val="Heading2"/>
      </w:pPr>
      <w:bookmarkStart w:id="84" w:name="_Ref113448854"/>
      <w:bookmarkStart w:id="85" w:name="_Ref113448892"/>
      <w:bookmarkStart w:id="86" w:name="_Toc141265469"/>
      <w:r>
        <w:t>TSDB Properties Methods</w:t>
      </w:r>
      <w:bookmarkEnd w:id="84"/>
      <w:bookmarkEnd w:id="85"/>
      <w:bookmarkEnd w:id="86"/>
    </w:p>
    <w:p w:rsidR="002E163D" w:rsidRDefault="002E163D" w:rsidP="002E163D"/>
    <w:p w:rsidR="002E163D" w:rsidRDefault="002E163D" w:rsidP="002E163D">
      <w:pPr>
        <w:pStyle w:val="Heading3"/>
      </w:pPr>
      <w:bookmarkStart w:id="87" w:name="_Toc141265470"/>
      <w:r>
        <w:t xml:space="preserve">GET </w:t>
      </w:r>
      <w:proofErr w:type="spellStart"/>
      <w:r>
        <w:t>tsdb_</w:t>
      </w:r>
      <w:proofErr w:type="gramStart"/>
      <w:r>
        <w:t>properties</w:t>
      </w:r>
      <w:bookmarkEnd w:id="87"/>
      <w:proofErr w:type="spellEnd"/>
      <w:proofErr w:type="gramEnd"/>
    </w:p>
    <w:p w:rsidR="002E163D" w:rsidRDefault="002E163D" w:rsidP="002E163D">
      <w:pPr>
        <w:rPr>
          <w:rStyle w:val="Hyperlink"/>
        </w:rPr>
      </w:pPr>
      <w:r>
        <w:t xml:space="preserve">Example: </w:t>
      </w:r>
      <w:hyperlink r:id="rId22" w:history="1">
        <w:r w:rsidRPr="00C0264B">
          <w:rPr>
            <w:rStyle w:val="Hyperlink"/>
          </w:rPr>
          <w:t>http://localhost:8080</w:t>
        </w:r>
        <w:r w:rsidR="00C503DB">
          <w:rPr>
            <w:rStyle w:val="Hyperlink"/>
          </w:rPr>
          <w:t>/odcsapi/</w:t>
        </w:r>
        <w:r w:rsidRPr="00C0264B">
          <w:rPr>
            <w:rStyle w:val="Hyperlink"/>
          </w:rPr>
          <w:t>tsdb_properties?token=1241234</w:t>
        </w:r>
      </w:hyperlink>
    </w:p>
    <w:p w:rsidR="002E163D" w:rsidRDefault="002E163D" w:rsidP="002E163D">
      <w:pPr>
        <w:pStyle w:val="ListParagraph"/>
        <w:numPr>
          <w:ilvl w:val="0"/>
          <w:numId w:val="14"/>
        </w:numPr>
      </w:pPr>
      <w:r>
        <w:t xml:space="preserve">The token argument is optional. If </w:t>
      </w:r>
      <w:proofErr w:type="gramStart"/>
      <w:r>
        <w:t>supplied</w:t>
      </w:r>
      <w:proofErr w:type="gramEnd"/>
      <w:r>
        <w:t xml:space="preserve"> it will reset the timer on the token.</w:t>
      </w:r>
    </w:p>
    <w:p w:rsidR="002E163D" w:rsidRDefault="002E163D" w:rsidP="002E163D">
      <w:r>
        <w:t xml:space="preserve">The </w:t>
      </w:r>
      <w:proofErr w:type="spellStart"/>
      <w:r>
        <w:t>tsdb_properties</w:t>
      </w:r>
      <w:proofErr w:type="spellEnd"/>
      <w:r>
        <w:t xml:space="preserve"> table in the database will be returned in a structure as follows:</w:t>
      </w:r>
    </w:p>
    <w:p w:rsidR="002E163D" w:rsidRPr="002E163D" w:rsidRDefault="002E163D" w:rsidP="002E163D">
      <w:pPr>
        <w:pStyle w:val="code"/>
      </w:pPr>
      <w:r w:rsidRPr="002E163D">
        <w:t>{</w:t>
      </w:r>
    </w:p>
    <w:p w:rsidR="002E163D" w:rsidRPr="002E163D" w:rsidRDefault="002E163D" w:rsidP="002E163D">
      <w:pPr>
        <w:pStyle w:val="code"/>
      </w:pPr>
      <w:r w:rsidRPr="002E163D">
        <w:t xml:space="preserve">  "offsetErrorAction": "ROUND",</w:t>
      </w:r>
    </w:p>
    <w:p w:rsidR="002E163D" w:rsidRPr="002E163D" w:rsidRDefault="002E163D" w:rsidP="002E163D">
      <w:pPr>
        <w:pStyle w:val="code"/>
      </w:pPr>
      <w:r w:rsidRPr="002E163D">
        <w:t xml:space="preserve">  "storagePresentationGroup": "hydrodcs",</w:t>
      </w:r>
    </w:p>
    <w:p w:rsidR="002E163D" w:rsidRPr="002E163D" w:rsidRDefault="002E163D" w:rsidP="002E163D">
      <w:pPr>
        <w:pStyle w:val="code"/>
      </w:pPr>
      <w:r w:rsidRPr="002E163D">
        <w:t xml:space="preserve">  "api.datasource": "Cove-LRGS",</w:t>
      </w:r>
    </w:p>
    <w:p w:rsidR="002E163D" w:rsidRPr="002E163D" w:rsidRDefault="002E163D" w:rsidP="002E163D">
      <w:pPr>
        <w:pStyle w:val="code"/>
      </w:pPr>
      <w:r w:rsidRPr="002E163D">
        <w:t xml:space="preserve">  "allowDstOffsetVariation": "true"</w:t>
      </w:r>
    </w:p>
    <w:p w:rsidR="002E163D" w:rsidRPr="002E163D" w:rsidRDefault="002E163D" w:rsidP="002E163D">
      <w:pPr>
        <w:pStyle w:val="code"/>
      </w:pPr>
      <w:r w:rsidRPr="002E163D">
        <w:t>}</w:t>
      </w:r>
    </w:p>
    <w:p w:rsidR="002E163D" w:rsidRDefault="002E163D" w:rsidP="002E163D"/>
    <w:p w:rsidR="002E163D" w:rsidRDefault="002E163D" w:rsidP="002E163D">
      <w:pPr>
        <w:pStyle w:val="Heading3"/>
      </w:pPr>
      <w:bookmarkStart w:id="88" w:name="_Toc141265471"/>
      <w:r>
        <w:t xml:space="preserve">POST </w:t>
      </w:r>
      <w:proofErr w:type="spellStart"/>
      <w:r>
        <w:t>tsdb_properties</w:t>
      </w:r>
      <w:bookmarkEnd w:id="88"/>
      <w:proofErr w:type="spellEnd"/>
    </w:p>
    <w:p w:rsidR="002E163D" w:rsidRDefault="002E163D" w:rsidP="002E163D">
      <w:r>
        <w:t xml:space="preserve">The POST </w:t>
      </w:r>
      <w:proofErr w:type="spellStart"/>
      <w:r>
        <w:t>tsdb_properties</w:t>
      </w:r>
      <w:proofErr w:type="spellEnd"/>
      <w:r>
        <w:t xml:space="preserve"> method requires a valid token. It takes one </w:t>
      </w:r>
      <w:proofErr w:type="spellStart"/>
      <w:proofErr w:type="gramStart"/>
      <w:r>
        <w:t>ore</w:t>
      </w:r>
      <w:proofErr w:type="spellEnd"/>
      <w:proofErr w:type="gramEnd"/>
      <w:r>
        <w:t xml:space="preserve"> more properties in a structure as defined above for the GET method.</w:t>
      </w:r>
    </w:p>
    <w:p w:rsidR="002E163D" w:rsidRDefault="002E163D" w:rsidP="002E163D">
      <w:pPr>
        <w:pStyle w:val="ListParagraph"/>
        <w:numPr>
          <w:ilvl w:val="0"/>
          <w:numId w:val="14"/>
        </w:numPr>
      </w:pPr>
      <w:r>
        <w:t xml:space="preserve">Any property with the same name as </w:t>
      </w:r>
      <w:proofErr w:type="gramStart"/>
      <w:r>
        <w:t>one</w:t>
      </w:r>
      <w:proofErr w:type="gramEnd"/>
      <w:r>
        <w:t xml:space="preserve"> supplied will be overwritten by the passed value.</w:t>
      </w:r>
    </w:p>
    <w:p w:rsidR="002E163D" w:rsidRDefault="002E163D" w:rsidP="002E163D">
      <w:pPr>
        <w:pStyle w:val="ListParagraph"/>
        <w:numPr>
          <w:ilvl w:val="0"/>
          <w:numId w:val="14"/>
        </w:numPr>
      </w:pPr>
      <w:r>
        <w:t>If there is no property in the database with a matching name, a new property is added.</w:t>
      </w:r>
    </w:p>
    <w:p w:rsidR="002E163D" w:rsidRDefault="002E163D" w:rsidP="002E163D">
      <w:pPr>
        <w:pStyle w:val="ListParagraph"/>
        <w:numPr>
          <w:ilvl w:val="0"/>
          <w:numId w:val="14"/>
        </w:numPr>
      </w:pPr>
      <w:r>
        <w:t>To delete a property from the database, pass an empty string as the value</w:t>
      </w:r>
      <w:r w:rsidR="00A735C5">
        <w:t>.</w:t>
      </w:r>
    </w:p>
    <w:p w:rsidR="002176DD" w:rsidRDefault="002176DD" w:rsidP="002176DD"/>
    <w:p w:rsidR="002176DD" w:rsidRDefault="002176DD" w:rsidP="002176DD">
      <w:pPr>
        <w:pStyle w:val="Heading2"/>
      </w:pPr>
      <w:bookmarkStart w:id="89" w:name="_Toc141265472"/>
      <w:r>
        <w:t>Engineering Unit Methods</w:t>
      </w:r>
      <w:bookmarkEnd w:id="89"/>
    </w:p>
    <w:p w:rsidR="002176DD" w:rsidRDefault="002176DD" w:rsidP="002176DD"/>
    <w:p w:rsidR="002176DD" w:rsidRDefault="002176DD" w:rsidP="002176DD">
      <w:pPr>
        <w:pStyle w:val="Heading3"/>
      </w:pPr>
      <w:bookmarkStart w:id="90" w:name="_Toc141265473"/>
      <w:r>
        <w:t xml:space="preserve">GET </w:t>
      </w:r>
      <w:proofErr w:type="spellStart"/>
      <w:proofErr w:type="gramStart"/>
      <w:r>
        <w:t>unitlist</w:t>
      </w:r>
      <w:bookmarkEnd w:id="90"/>
      <w:proofErr w:type="spellEnd"/>
      <w:proofErr w:type="gramEnd"/>
    </w:p>
    <w:p w:rsidR="002176DD" w:rsidRDefault="002176DD" w:rsidP="002176DD">
      <w:r>
        <w:t xml:space="preserve">Example: </w:t>
      </w:r>
      <w:hyperlink r:id="rId23" w:history="1">
        <w:r w:rsidRPr="00B160B6">
          <w:rPr>
            <w:rStyle w:val="Hyperlink"/>
          </w:rPr>
          <w:t>http://localhost:8080</w:t>
        </w:r>
        <w:r w:rsidR="00C503DB">
          <w:rPr>
            <w:rStyle w:val="Hyperlink"/>
          </w:rPr>
          <w:t>/odcsapi/</w:t>
        </w:r>
        <w:r w:rsidRPr="00B160B6">
          <w:rPr>
            <w:rStyle w:val="Hyperlink"/>
          </w:rPr>
          <w:t>unitlist</w:t>
        </w:r>
      </w:hyperlink>
    </w:p>
    <w:p w:rsidR="002176DD" w:rsidRDefault="002176DD" w:rsidP="002176DD">
      <w:pPr>
        <w:pStyle w:val="ListParagraph"/>
        <w:numPr>
          <w:ilvl w:val="0"/>
          <w:numId w:val="14"/>
        </w:numPr>
      </w:pPr>
      <w:r>
        <w:t xml:space="preserve">The token argument is optional. If </w:t>
      </w:r>
      <w:proofErr w:type="gramStart"/>
      <w:r>
        <w:t>supplied</w:t>
      </w:r>
      <w:proofErr w:type="gramEnd"/>
      <w:r>
        <w:t xml:space="preserve"> it will reset the timer on the token.</w:t>
      </w:r>
    </w:p>
    <w:p w:rsidR="002176DD" w:rsidRDefault="002176DD" w:rsidP="002176DD">
      <w:r>
        <w:t xml:space="preserve">An array of data structures representing all known Engineering Units will be </w:t>
      </w:r>
      <w:proofErr w:type="spellStart"/>
      <w:r>
        <w:t>returnd</w:t>
      </w:r>
      <w:proofErr w:type="spellEnd"/>
      <w:r>
        <w:t xml:space="preserve"> as shown below.</w:t>
      </w:r>
    </w:p>
    <w:p w:rsidR="002176DD" w:rsidRDefault="002176DD" w:rsidP="002176DD"/>
    <w:p w:rsidR="002176DD" w:rsidRPr="002176DD" w:rsidRDefault="002176DD" w:rsidP="002176DD">
      <w:pPr>
        <w:pStyle w:val="code"/>
      </w:pPr>
      <w:r w:rsidRPr="002176DD">
        <w:t>[</w:t>
      </w:r>
    </w:p>
    <w:p w:rsidR="002176DD" w:rsidRPr="002176DD" w:rsidRDefault="002176DD" w:rsidP="002176DD">
      <w:pPr>
        <w:pStyle w:val="code"/>
      </w:pPr>
      <w:r w:rsidRPr="002176DD">
        <w:t xml:space="preserve">  {</w:t>
      </w:r>
    </w:p>
    <w:p w:rsidR="002176DD" w:rsidRPr="002176DD" w:rsidRDefault="002176DD" w:rsidP="002176DD">
      <w:pPr>
        <w:pStyle w:val="code"/>
      </w:pPr>
      <w:r w:rsidRPr="002176DD">
        <w:t xml:space="preserve">    "abbr": "$",</w:t>
      </w:r>
    </w:p>
    <w:p w:rsidR="002176DD" w:rsidRPr="002176DD" w:rsidRDefault="002176DD" w:rsidP="002176DD">
      <w:pPr>
        <w:pStyle w:val="code"/>
      </w:pPr>
      <w:r w:rsidRPr="002176DD">
        <w:t xml:space="preserve">    "family": "univ",</w:t>
      </w:r>
    </w:p>
    <w:p w:rsidR="002176DD" w:rsidRPr="002176DD" w:rsidRDefault="002176DD" w:rsidP="002176DD">
      <w:pPr>
        <w:pStyle w:val="code"/>
      </w:pPr>
      <w:r w:rsidRPr="002176DD">
        <w:t xml:space="preserve">    "measures": "Currency",</w:t>
      </w:r>
    </w:p>
    <w:p w:rsidR="002176DD" w:rsidRPr="002176DD" w:rsidRDefault="002176DD" w:rsidP="002176DD">
      <w:pPr>
        <w:pStyle w:val="code"/>
      </w:pPr>
      <w:r w:rsidRPr="002176DD">
        <w:t xml:space="preserve">    "name": "Dollars"</w:t>
      </w:r>
    </w:p>
    <w:p w:rsidR="002176DD" w:rsidRPr="002176DD" w:rsidRDefault="002176DD" w:rsidP="002176DD">
      <w:pPr>
        <w:pStyle w:val="code"/>
      </w:pPr>
      <w:r w:rsidRPr="002176DD">
        <w:t xml:space="preserve">  },</w:t>
      </w:r>
    </w:p>
    <w:p w:rsidR="002176DD" w:rsidRPr="002176DD" w:rsidRDefault="002176DD" w:rsidP="002176DD">
      <w:pPr>
        <w:pStyle w:val="code"/>
      </w:pPr>
      <w:r w:rsidRPr="002176DD">
        <w:t xml:space="preserve">  {</w:t>
      </w:r>
    </w:p>
    <w:p w:rsidR="002176DD" w:rsidRPr="002176DD" w:rsidRDefault="002176DD" w:rsidP="002176DD">
      <w:pPr>
        <w:pStyle w:val="code"/>
      </w:pPr>
      <w:r w:rsidRPr="002176DD">
        <w:t xml:space="preserve">    "abbr": "%",</w:t>
      </w:r>
    </w:p>
    <w:p w:rsidR="002176DD" w:rsidRPr="002176DD" w:rsidRDefault="002176DD" w:rsidP="002176DD">
      <w:pPr>
        <w:pStyle w:val="code"/>
      </w:pPr>
      <w:r w:rsidRPr="002176DD">
        <w:t xml:space="preserve">    "family": "univ",</w:t>
      </w:r>
    </w:p>
    <w:p w:rsidR="002176DD" w:rsidRPr="002176DD" w:rsidRDefault="002176DD" w:rsidP="002176DD">
      <w:pPr>
        <w:pStyle w:val="code"/>
      </w:pPr>
      <w:r w:rsidRPr="002176DD">
        <w:t xml:space="preserve">    "measures": "ratio",</w:t>
      </w:r>
    </w:p>
    <w:p w:rsidR="002176DD" w:rsidRPr="002176DD" w:rsidRDefault="002176DD" w:rsidP="002176DD">
      <w:pPr>
        <w:pStyle w:val="code"/>
      </w:pPr>
      <w:r w:rsidRPr="002176DD">
        <w:t xml:space="preserve">    "name": "percent"</w:t>
      </w:r>
    </w:p>
    <w:p w:rsidR="002176DD" w:rsidRPr="002176DD" w:rsidRDefault="002176DD" w:rsidP="002176DD">
      <w:pPr>
        <w:pStyle w:val="code"/>
      </w:pPr>
      <w:r w:rsidRPr="002176DD">
        <w:t xml:space="preserve">  },</w:t>
      </w:r>
    </w:p>
    <w:p w:rsidR="002176DD" w:rsidRPr="002176DD" w:rsidRDefault="002176DD" w:rsidP="002176DD">
      <w:pPr>
        <w:pStyle w:val="code"/>
      </w:pPr>
      <w:r w:rsidRPr="002176DD">
        <w:t xml:space="preserve">  {</w:t>
      </w:r>
    </w:p>
    <w:p w:rsidR="002176DD" w:rsidRPr="002176DD" w:rsidRDefault="002176DD" w:rsidP="002176DD">
      <w:pPr>
        <w:pStyle w:val="code"/>
      </w:pPr>
      <w:r w:rsidRPr="002176DD">
        <w:t xml:space="preserve">    "abbr": "1000 m2",</w:t>
      </w:r>
    </w:p>
    <w:p w:rsidR="002176DD" w:rsidRPr="002176DD" w:rsidRDefault="002176DD" w:rsidP="002176DD">
      <w:pPr>
        <w:pStyle w:val="code"/>
      </w:pPr>
      <w:r w:rsidRPr="002176DD">
        <w:t xml:space="preserve">    "family": "Metric",</w:t>
      </w:r>
    </w:p>
    <w:p w:rsidR="002176DD" w:rsidRPr="002176DD" w:rsidRDefault="002176DD" w:rsidP="002176DD">
      <w:pPr>
        <w:pStyle w:val="code"/>
      </w:pPr>
      <w:r w:rsidRPr="002176DD">
        <w:t xml:space="preserve">    "measures": "Area",</w:t>
      </w:r>
    </w:p>
    <w:p w:rsidR="002176DD" w:rsidRPr="002176DD" w:rsidRDefault="002176DD" w:rsidP="002176DD">
      <w:pPr>
        <w:pStyle w:val="code"/>
      </w:pPr>
      <w:r w:rsidRPr="002176DD">
        <w:t xml:space="preserve">    "name": "Thousands of square meters"</w:t>
      </w:r>
    </w:p>
    <w:p w:rsidR="002176DD" w:rsidRPr="002176DD" w:rsidRDefault="002176DD" w:rsidP="002176DD">
      <w:pPr>
        <w:pStyle w:val="code"/>
      </w:pPr>
      <w:r w:rsidRPr="002176DD">
        <w:t xml:space="preserve">  },</w:t>
      </w:r>
    </w:p>
    <w:p w:rsidR="002176DD" w:rsidRPr="002176DD" w:rsidRDefault="002176DD" w:rsidP="002176DD">
      <w:pPr>
        <w:pStyle w:val="code"/>
      </w:pPr>
      <w:r w:rsidRPr="002176DD">
        <w:t xml:space="preserve">  {</w:t>
      </w:r>
    </w:p>
    <w:p w:rsidR="002176DD" w:rsidRPr="002176DD" w:rsidRDefault="002176DD" w:rsidP="002176DD">
      <w:pPr>
        <w:pStyle w:val="code"/>
      </w:pPr>
      <w:r w:rsidRPr="002176DD">
        <w:t xml:space="preserve">    "abbr": "1000 m3",</w:t>
      </w:r>
    </w:p>
    <w:p w:rsidR="002176DD" w:rsidRPr="002176DD" w:rsidRDefault="002176DD" w:rsidP="002176DD">
      <w:pPr>
        <w:pStyle w:val="code"/>
      </w:pPr>
      <w:r w:rsidRPr="002176DD">
        <w:t xml:space="preserve">    "family": "Metric",</w:t>
      </w:r>
    </w:p>
    <w:p w:rsidR="002176DD" w:rsidRPr="002176DD" w:rsidRDefault="002176DD" w:rsidP="002176DD">
      <w:pPr>
        <w:pStyle w:val="code"/>
      </w:pPr>
      <w:r w:rsidRPr="002176DD">
        <w:t xml:space="preserve">    "measures": "Volume",</w:t>
      </w:r>
    </w:p>
    <w:p w:rsidR="002176DD" w:rsidRPr="002176DD" w:rsidRDefault="002176DD" w:rsidP="002176DD">
      <w:pPr>
        <w:pStyle w:val="code"/>
      </w:pPr>
      <w:r w:rsidRPr="002176DD">
        <w:t xml:space="preserve">    "name": "Thousands of cubic meters"</w:t>
      </w:r>
    </w:p>
    <w:p w:rsidR="002176DD" w:rsidRPr="002176DD" w:rsidRDefault="002176DD" w:rsidP="002176DD">
      <w:pPr>
        <w:pStyle w:val="code"/>
      </w:pPr>
      <w:r w:rsidRPr="002176DD">
        <w:t xml:space="preserve">  },</w:t>
      </w:r>
    </w:p>
    <w:p w:rsidR="002176DD" w:rsidRPr="002176DD" w:rsidRDefault="002176DD" w:rsidP="002176DD">
      <w:pPr>
        <w:pStyle w:val="code"/>
      </w:pPr>
      <w:r w:rsidRPr="002176DD">
        <w:t xml:space="preserve">  {</w:t>
      </w:r>
    </w:p>
    <w:p w:rsidR="002176DD" w:rsidRPr="002176DD" w:rsidRDefault="002176DD" w:rsidP="002176DD">
      <w:pPr>
        <w:pStyle w:val="code"/>
      </w:pPr>
      <w:r w:rsidRPr="002176DD">
        <w:t xml:space="preserve">    "abbr": "C",</w:t>
      </w:r>
    </w:p>
    <w:p w:rsidR="002176DD" w:rsidRPr="002176DD" w:rsidRDefault="002176DD" w:rsidP="002176DD">
      <w:pPr>
        <w:pStyle w:val="code"/>
      </w:pPr>
      <w:r w:rsidRPr="002176DD">
        <w:t xml:space="preserve">    "family": "Metric",</w:t>
      </w:r>
    </w:p>
    <w:p w:rsidR="002176DD" w:rsidRPr="002176DD" w:rsidRDefault="002176DD" w:rsidP="002176DD">
      <w:pPr>
        <w:pStyle w:val="code"/>
      </w:pPr>
      <w:r w:rsidRPr="002176DD">
        <w:t xml:space="preserve">    "measures": "Temperature",</w:t>
      </w:r>
    </w:p>
    <w:p w:rsidR="002176DD" w:rsidRPr="002176DD" w:rsidRDefault="002176DD" w:rsidP="002176DD">
      <w:pPr>
        <w:pStyle w:val="code"/>
      </w:pPr>
      <w:r w:rsidRPr="002176DD">
        <w:t xml:space="preserve">    "name": "Centigrade"</w:t>
      </w:r>
    </w:p>
    <w:p w:rsidR="002176DD" w:rsidRPr="002176DD" w:rsidRDefault="002176DD" w:rsidP="002176DD">
      <w:pPr>
        <w:pStyle w:val="code"/>
      </w:pPr>
      <w:r w:rsidRPr="002176DD">
        <w:t xml:space="preserve">  },</w:t>
      </w:r>
    </w:p>
    <w:p w:rsidR="002176DD" w:rsidRDefault="002176DD" w:rsidP="002176DD">
      <w:pPr>
        <w:pStyle w:val="code"/>
      </w:pPr>
      <w:r>
        <w:t>…</w:t>
      </w:r>
    </w:p>
    <w:p w:rsidR="002176DD" w:rsidRPr="002176DD" w:rsidRDefault="002176DD" w:rsidP="002176DD">
      <w:pPr>
        <w:pStyle w:val="code"/>
      </w:pPr>
      <w:r>
        <w:t>]</w:t>
      </w:r>
    </w:p>
    <w:p w:rsidR="002E163D" w:rsidRDefault="002E163D" w:rsidP="002E163D"/>
    <w:p w:rsidR="0066520E" w:rsidRDefault="0066520E" w:rsidP="0066520E">
      <w:pPr>
        <w:pStyle w:val="Heading3"/>
      </w:pPr>
      <w:bookmarkStart w:id="91" w:name="_Toc141265474"/>
      <w:r>
        <w:t xml:space="preserve">POST </w:t>
      </w:r>
      <w:proofErr w:type="spellStart"/>
      <w:r>
        <w:t>eu</w:t>
      </w:r>
      <w:bookmarkEnd w:id="91"/>
      <w:proofErr w:type="spellEnd"/>
    </w:p>
    <w:p w:rsidR="0066520E" w:rsidRDefault="0066520E" w:rsidP="0066520E">
      <w:r>
        <w:t>Create a new, or update an existing Engineering Unit</w:t>
      </w:r>
    </w:p>
    <w:p w:rsidR="0066520E" w:rsidRDefault="0066520E" w:rsidP="0066520E">
      <w:r>
        <w:t>Example URL for POST:</w:t>
      </w:r>
    </w:p>
    <w:p w:rsidR="0066520E" w:rsidRDefault="0066520E" w:rsidP="0066520E">
      <w:pPr>
        <w:pStyle w:val="code"/>
      </w:pPr>
      <w:r w:rsidRPr="00371CC3">
        <w:t>http://localhost:8080</w:t>
      </w:r>
      <w:r>
        <w:t>/odcsapi/eu</w:t>
      </w:r>
      <w:r w:rsidRPr="00371CC3">
        <w:t>?token=6b994be905e1fddf</w:t>
      </w:r>
    </w:p>
    <w:p w:rsidR="0066520E" w:rsidRDefault="0066520E" w:rsidP="0066520E">
      <w:pPr>
        <w:pStyle w:val="code"/>
      </w:pPr>
    </w:p>
    <w:p w:rsidR="0066520E" w:rsidRDefault="0066520E" w:rsidP="0066520E">
      <w:r>
        <w:t>This method requires a valid session token.</w:t>
      </w:r>
    </w:p>
    <w:p w:rsidR="008164CB" w:rsidRDefault="008164CB" w:rsidP="0066520E">
      <w:r>
        <w:t>The optional URL argument “</w:t>
      </w:r>
      <w:proofErr w:type="spellStart"/>
      <w:r>
        <w:t>fromabbr</w:t>
      </w:r>
      <w:proofErr w:type="spellEnd"/>
      <w:r>
        <w:t>” can be used to modify the abbreviation of an existing EU.</w:t>
      </w:r>
    </w:p>
    <w:p w:rsidR="0066520E" w:rsidRDefault="0066520E" w:rsidP="0066520E">
      <w:r>
        <w:t xml:space="preserve">The POST data should contain a single engineering unit as described above for </w:t>
      </w:r>
      <w:proofErr w:type="spellStart"/>
      <w:r>
        <w:t>unitlist</w:t>
      </w:r>
      <w:proofErr w:type="spellEnd"/>
      <w:r>
        <w:t>. For example, to create a new unit with abbreviation “blob”, the data could be:</w:t>
      </w:r>
    </w:p>
    <w:p w:rsidR="0066520E" w:rsidRPr="0066520E" w:rsidRDefault="0066520E" w:rsidP="0066520E">
      <w:pPr>
        <w:pStyle w:val="code"/>
      </w:pPr>
      <w:r w:rsidRPr="0066520E">
        <w:t xml:space="preserve">  {</w:t>
      </w:r>
    </w:p>
    <w:p w:rsidR="0066520E" w:rsidRPr="0066520E" w:rsidRDefault="0066520E" w:rsidP="0066520E">
      <w:pPr>
        <w:pStyle w:val="code"/>
      </w:pPr>
      <w:r w:rsidRPr="0066520E">
        <w:t xml:space="preserve">    "abbr": "</w:t>
      </w:r>
      <w:r>
        <w:t>blob</w:t>
      </w:r>
      <w:r w:rsidRPr="0066520E">
        <w:t>",</w:t>
      </w:r>
    </w:p>
    <w:p w:rsidR="0066520E" w:rsidRPr="0066520E" w:rsidRDefault="0066520E" w:rsidP="0066520E">
      <w:pPr>
        <w:pStyle w:val="code"/>
      </w:pPr>
      <w:r w:rsidRPr="0066520E">
        <w:t xml:space="preserve">    "family": "Metric",</w:t>
      </w:r>
    </w:p>
    <w:p w:rsidR="0066520E" w:rsidRPr="0066520E" w:rsidRDefault="0066520E" w:rsidP="0066520E">
      <w:pPr>
        <w:pStyle w:val="code"/>
      </w:pPr>
      <w:r w:rsidRPr="0066520E">
        <w:t xml:space="preserve">    "measures": "</w:t>
      </w:r>
      <w:r>
        <w:t>stuff</w:t>
      </w:r>
      <w:r w:rsidRPr="0066520E">
        <w:t>",</w:t>
      </w:r>
    </w:p>
    <w:p w:rsidR="0066520E" w:rsidRPr="0066520E" w:rsidRDefault="0066520E" w:rsidP="0066520E">
      <w:pPr>
        <w:pStyle w:val="code"/>
      </w:pPr>
      <w:r w:rsidRPr="0066520E">
        <w:t xml:space="preserve">    "name": "</w:t>
      </w:r>
      <w:r>
        <w:t>A Blob of Stuff</w:t>
      </w:r>
      <w:r w:rsidRPr="0066520E">
        <w:t>"</w:t>
      </w:r>
    </w:p>
    <w:p w:rsidR="0066520E" w:rsidRPr="0066520E" w:rsidRDefault="0066520E" w:rsidP="0066520E">
      <w:pPr>
        <w:pStyle w:val="code"/>
      </w:pPr>
      <w:r w:rsidRPr="0066520E">
        <w:t xml:space="preserve">  }</w:t>
      </w:r>
    </w:p>
    <w:p w:rsidR="0066520E" w:rsidRPr="003B301F" w:rsidRDefault="0066520E" w:rsidP="0066520E">
      <w:pPr>
        <w:rPr>
          <w:color w:val="000000" w:themeColor="text1"/>
          <w:sz w:val="15"/>
          <w:szCs w:val="15"/>
        </w:rPr>
      </w:pPr>
    </w:p>
    <w:p w:rsidR="0066520E" w:rsidRDefault="0066520E" w:rsidP="0066520E">
      <w:pPr>
        <w:pStyle w:val="Heading3"/>
      </w:pPr>
      <w:bookmarkStart w:id="92" w:name="_Toc141265475"/>
      <w:r>
        <w:t xml:space="preserve">DELETE </w:t>
      </w:r>
      <w:proofErr w:type="spellStart"/>
      <w:proofErr w:type="gramStart"/>
      <w:r>
        <w:t>eu</w:t>
      </w:r>
      <w:bookmarkEnd w:id="92"/>
      <w:proofErr w:type="spellEnd"/>
      <w:proofErr w:type="gramEnd"/>
    </w:p>
    <w:p w:rsidR="0066520E" w:rsidRDefault="0066520E" w:rsidP="0066520E">
      <w:r>
        <w:t>Delete an existing Engineering Unit record.</w:t>
      </w:r>
    </w:p>
    <w:p w:rsidR="0066520E" w:rsidRPr="0066520E" w:rsidRDefault="0066520E" w:rsidP="0066520E">
      <w:r>
        <w:t>Example URL for DELETE:</w:t>
      </w:r>
    </w:p>
    <w:p w:rsidR="0066520E" w:rsidRDefault="0066520E" w:rsidP="0066520E">
      <w:pPr>
        <w:pStyle w:val="code"/>
      </w:pPr>
      <w:r w:rsidRPr="00371CC3">
        <w:t>http://localhost:8080</w:t>
      </w:r>
      <w:r>
        <w:t>/odcsapi/eu</w:t>
      </w:r>
      <w:r w:rsidRPr="00371CC3">
        <w:t>?token=6b994be905e1fddf</w:t>
      </w:r>
      <w:r>
        <w:t>&amp;abbr=blob</w:t>
      </w:r>
    </w:p>
    <w:p w:rsidR="0066520E" w:rsidRDefault="0066520E" w:rsidP="0066520E">
      <w:pPr>
        <w:pStyle w:val="code"/>
      </w:pPr>
    </w:p>
    <w:p w:rsidR="0066520E" w:rsidRDefault="0066520E" w:rsidP="0066520E">
      <w:pPr>
        <w:pStyle w:val="Heading3"/>
      </w:pPr>
      <w:bookmarkStart w:id="93" w:name="_Toc141265476"/>
      <w:r>
        <w:t xml:space="preserve">GET </w:t>
      </w:r>
      <w:proofErr w:type="spellStart"/>
      <w:proofErr w:type="gramStart"/>
      <w:r>
        <w:t>euconvlist</w:t>
      </w:r>
      <w:bookmarkEnd w:id="93"/>
      <w:proofErr w:type="spellEnd"/>
      <w:proofErr w:type="gramEnd"/>
    </w:p>
    <w:p w:rsidR="0066520E" w:rsidRDefault="0066520E" w:rsidP="0066520E">
      <w:r>
        <w:t>Returns a list of Engineering Unit Conversions defined in the database.</w:t>
      </w:r>
    </w:p>
    <w:p w:rsidR="0066520E" w:rsidRDefault="0066520E" w:rsidP="0066520E">
      <w:r>
        <w:t xml:space="preserve">Example: </w:t>
      </w:r>
      <w:hyperlink r:id="rId24" w:history="1">
        <w:r w:rsidR="003E40ED" w:rsidRPr="00AC0714">
          <w:rPr>
            <w:rStyle w:val="Hyperlink"/>
          </w:rPr>
          <w:t>http://localhost:8080/odcsapi/euconvlist</w:t>
        </w:r>
      </w:hyperlink>
    </w:p>
    <w:p w:rsidR="0066520E" w:rsidRDefault="0066520E" w:rsidP="0066520E">
      <w:pPr>
        <w:pStyle w:val="ListParagraph"/>
        <w:numPr>
          <w:ilvl w:val="0"/>
          <w:numId w:val="14"/>
        </w:numPr>
      </w:pPr>
      <w:r>
        <w:t xml:space="preserve">The token argument is optional. If </w:t>
      </w:r>
      <w:proofErr w:type="gramStart"/>
      <w:r>
        <w:t>supplied</w:t>
      </w:r>
      <w:proofErr w:type="gramEnd"/>
      <w:r>
        <w:t xml:space="preserve"> it will reset the timer on the token.</w:t>
      </w:r>
    </w:p>
    <w:p w:rsidR="0066520E" w:rsidRDefault="0066520E" w:rsidP="0066520E">
      <w:r>
        <w:t>An array of data structures representing all known conversions will be returned as shown below.</w:t>
      </w:r>
    </w:p>
    <w:p w:rsidR="0066520E" w:rsidRPr="0066520E" w:rsidRDefault="0066520E" w:rsidP="0066520E">
      <w:pPr>
        <w:pStyle w:val="code"/>
      </w:pPr>
      <w:r w:rsidRPr="0066520E">
        <w:t>[</w:t>
      </w:r>
    </w:p>
    <w:p w:rsidR="0066520E" w:rsidRPr="0066520E" w:rsidRDefault="0066520E" w:rsidP="0066520E">
      <w:pPr>
        <w:pStyle w:val="code"/>
      </w:pPr>
      <w:r w:rsidRPr="0066520E">
        <w:t xml:space="preserve">  {</w:t>
      </w:r>
    </w:p>
    <w:p w:rsidR="0066520E" w:rsidRPr="0066520E" w:rsidRDefault="0066520E" w:rsidP="0066520E">
      <w:pPr>
        <w:pStyle w:val="code"/>
      </w:pPr>
      <w:r w:rsidRPr="0066520E">
        <w:t xml:space="preserve">    "ucId": 3689,</w:t>
      </w:r>
    </w:p>
    <w:p w:rsidR="0066520E" w:rsidRPr="0066520E" w:rsidRDefault="0066520E" w:rsidP="0066520E">
      <w:pPr>
        <w:pStyle w:val="code"/>
      </w:pPr>
      <w:r w:rsidRPr="0066520E">
        <w:t xml:space="preserve">    "fromAbbr": "m^3/s",</w:t>
      </w:r>
    </w:p>
    <w:p w:rsidR="0066520E" w:rsidRPr="0066520E" w:rsidRDefault="0066520E" w:rsidP="0066520E">
      <w:pPr>
        <w:pStyle w:val="code"/>
      </w:pPr>
      <w:r w:rsidRPr="0066520E">
        <w:t xml:space="preserve">    "toAbbr": "cms",</w:t>
      </w:r>
    </w:p>
    <w:p w:rsidR="0066520E" w:rsidRPr="0066520E" w:rsidRDefault="0066520E" w:rsidP="0066520E">
      <w:pPr>
        <w:pStyle w:val="code"/>
      </w:pPr>
      <w:r w:rsidRPr="0066520E">
        <w:t xml:space="preserve">    "algorithm": "none",</w:t>
      </w:r>
    </w:p>
    <w:p w:rsidR="0066520E" w:rsidRPr="0066520E" w:rsidRDefault="0066520E" w:rsidP="0066520E">
      <w:pPr>
        <w:pStyle w:val="code"/>
      </w:pPr>
      <w:r w:rsidRPr="0066520E">
        <w:t xml:space="preserve">    "a": 0,</w:t>
      </w:r>
    </w:p>
    <w:p w:rsidR="0066520E" w:rsidRPr="0066520E" w:rsidRDefault="0066520E" w:rsidP="0066520E">
      <w:pPr>
        <w:pStyle w:val="code"/>
      </w:pPr>
      <w:r w:rsidRPr="0066520E">
        <w:t xml:space="preserve">    "b": 0,</w:t>
      </w:r>
    </w:p>
    <w:p w:rsidR="0066520E" w:rsidRPr="0066520E" w:rsidRDefault="0066520E" w:rsidP="0066520E">
      <w:pPr>
        <w:pStyle w:val="code"/>
      </w:pPr>
      <w:r w:rsidRPr="0066520E">
        <w:t xml:space="preserve">    "c": 0,</w:t>
      </w:r>
    </w:p>
    <w:p w:rsidR="0066520E" w:rsidRPr="0066520E" w:rsidRDefault="0066520E" w:rsidP="0066520E">
      <w:pPr>
        <w:pStyle w:val="code"/>
      </w:pPr>
      <w:r w:rsidRPr="0066520E">
        <w:t xml:space="preserve">    "d": 0,</w:t>
      </w:r>
    </w:p>
    <w:p w:rsidR="0066520E" w:rsidRPr="0066520E" w:rsidRDefault="0066520E" w:rsidP="0066520E">
      <w:pPr>
        <w:pStyle w:val="code"/>
      </w:pPr>
      <w:r w:rsidRPr="0066520E">
        <w:t xml:space="preserve">    "e": 0,</w:t>
      </w:r>
    </w:p>
    <w:p w:rsidR="0066520E" w:rsidRPr="0066520E" w:rsidRDefault="0066520E" w:rsidP="0066520E">
      <w:pPr>
        <w:pStyle w:val="code"/>
      </w:pPr>
      <w:r w:rsidRPr="0066520E">
        <w:t xml:space="preserve">    "f": 0</w:t>
      </w:r>
    </w:p>
    <w:p w:rsidR="0066520E" w:rsidRPr="0066520E" w:rsidRDefault="0066520E" w:rsidP="0066520E">
      <w:pPr>
        <w:pStyle w:val="code"/>
      </w:pPr>
      <w:r w:rsidRPr="0066520E">
        <w:t xml:space="preserve">  },</w:t>
      </w:r>
    </w:p>
    <w:p w:rsidR="0066520E" w:rsidRPr="0066520E" w:rsidRDefault="0066520E" w:rsidP="0066520E">
      <w:pPr>
        <w:pStyle w:val="code"/>
      </w:pPr>
      <w:r w:rsidRPr="0066520E">
        <w:t xml:space="preserve">  {</w:t>
      </w:r>
    </w:p>
    <w:p w:rsidR="0066520E" w:rsidRPr="0066520E" w:rsidRDefault="0066520E" w:rsidP="0066520E">
      <w:pPr>
        <w:pStyle w:val="code"/>
      </w:pPr>
      <w:r w:rsidRPr="0066520E">
        <w:t xml:space="preserve">    "ucId": 3690,</w:t>
      </w:r>
    </w:p>
    <w:p w:rsidR="0066520E" w:rsidRPr="0066520E" w:rsidRDefault="0066520E" w:rsidP="0066520E">
      <w:pPr>
        <w:pStyle w:val="code"/>
      </w:pPr>
      <w:r w:rsidRPr="0066520E">
        <w:t xml:space="preserve">    "fromAbbr": "ft",</w:t>
      </w:r>
    </w:p>
    <w:p w:rsidR="0066520E" w:rsidRPr="0066520E" w:rsidRDefault="0066520E" w:rsidP="0066520E">
      <w:pPr>
        <w:pStyle w:val="code"/>
      </w:pPr>
      <w:r w:rsidRPr="0066520E">
        <w:t xml:space="preserve">    "toAbbr": "in",</w:t>
      </w:r>
    </w:p>
    <w:p w:rsidR="0066520E" w:rsidRPr="0066520E" w:rsidRDefault="0066520E" w:rsidP="0066520E">
      <w:pPr>
        <w:pStyle w:val="code"/>
      </w:pPr>
      <w:r w:rsidRPr="0066520E">
        <w:t xml:space="preserve">    "algorithm": "linear",</w:t>
      </w:r>
    </w:p>
    <w:p w:rsidR="0066520E" w:rsidRPr="0066520E" w:rsidRDefault="0066520E" w:rsidP="0066520E">
      <w:pPr>
        <w:pStyle w:val="code"/>
      </w:pPr>
      <w:r w:rsidRPr="0066520E">
        <w:t xml:space="preserve">    "a": 12,</w:t>
      </w:r>
    </w:p>
    <w:p w:rsidR="0066520E" w:rsidRPr="0066520E" w:rsidRDefault="0066520E" w:rsidP="0066520E">
      <w:pPr>
        <w:pStyle w:val="code"/>
      </w:pPr>
      <w:r w:rsidRPr="0066520E">
        <w:t xml:space="preserve">    "b": 0,</w:t>
      </w:r>
    </w:p>
    <w:p w:rsidR="0066520E" w:rsidRPr="0066520E" w:rsidRDefault="0066520E" w:rsidP="0066520E">
      <w:pPr>
        <w:pStyle w:val="code"/>
      </w:pPr>
      <w:r w:rsidRPr="0066520E">
        <w:t xml:space="preserve">    "c": 0,</w:t>
      </w:r>
    </w:p>
    <w:p w:rsidR="0066520E" w:rsidRPr="0066520E" w:rsidRDefault="0066520E" w:rsidP="0066520E">
      <w:pPr>
        <w:pStyle w:val="code"/>
      </w:pPr>
      <w:r w:rsidRPr="0066520E">
        <w:t xml:space="preserve">    "d": 0,</w:t>
      </w:r>
    </w:p>
    <w:p w:rsidR="0066520E" w:rsidRPr="0066520E" w:rsidRDefault="0066520E" w:rsidP="0066520E">
      <w:pPr>
        <w:pStyle w:val="code"/>
      </w:pPr>
      <w:r w:rsidRPr="0066520E">
        <w:t xml:space="preserve">    "e": 0,</w:t>
      </w:r>
    </w:p>
    <w:p w:rsidR="0066520E" w:rsidRPr="0066520E" w:rsidRDefault="0066520E" w:rsidP="0066520E">
      <w:pPr>
        <w:pStyle w:val="code"/>
      </w:pPr>
      <w:r w:rsidRPr="0066520E">
        <w:t xml:space="preserve">    "f": 0</w:t>
      </w:r>
    </w:p>
    <w:p w:rsidR="0066520E" w:rsidRPr="0066520E" w:rsidRDefault="0066520E" w:rsidP="0066520E">
      <w:pPr>
        <w:pStyle w:val="code"/>
      </w:pPr>
      <w:r w:rsidRPr="0066520E">
        <w:t xml:space="preserve">  },</w:t>
      </w:r>
    </w:p>
    <w:p w:rsidR="0066520E" w:rsidRDefault="0066520E" w:rsidP="0066520E">
      <w:pPr>
        <w:pStyle w:val="code"/>
      </w:pPr>
      <w:r>
        <w:t>. . .</w:t>
      </w:r>
    </w:p>
    <w:p w:rsidR="0066520E" w:rsidRDefault="0066520E" w:rsidP="0066520E">
      <w:pPr>
        <w:pStyle w:val="code"/>
      </w:pPr>
      <w:r>
        <w:t>]</w:t>
      </w:r>
    </w:p>
    <w:p w:rsidR="0066520E" w:rsidRDefault="0066520E" w:rsidP="0066520E">
      <w:pPr>
        <w:pStyle w:val="code"/>
      </w:pPr>
    </w:p>
    <w:p w:rsidR="0066520E" w:rsidRDefault="0066520E" w:rsidP="0066520E">
      <w:pPr>
        <w:pStyle w:val="Heading3"/>
      </w:pPr>
      <w:bookmarkStart w:id="94" w:name="_Toc141265477"/>
      <w:r>
        <w:t xml:space="preserve">POST </w:t>
      </w:r>
      <w:proofErr w:type="spellStart"/>
      <w:r>
        <w:t>euconv</w:t>
      </w:r>
      <w:bookmarkEnd w:id="94"/>
      <w:proofErr w:type="spellEnd"/>
    </w:p>
    <w:p w:rsidR="0066520E" w:rsidRDefault="0066520E" w:rsidP="0066520E">
      <w:r>
        <w:t>Create a new, or update an existing Engineering Unit Conversion</w:t>
      </w:r>
    </w:p>
    <w:p w:rsidR="0066520E" w:rsidRDefault="0066520E" w:rsidP="0066520E">
      <w:r>
        <w:t>Example URL for POST:</w:t>
      </w:r>
    </w:p>
    <w:p w:rsidR="0066520E" w:rsidRDefault="0066520E" w:rsidP="0066520E">
      <w:pPr>
        <w:pStyle w:val="code"/>
      </w:pPr>
      <w:r w:rsidRPr="00371CC3">
        <w:t>http://localhost:8080</w:t>
      </w:r>
      <w:r>
        <w:t>/odcsapi/euconv</w:t>
      </w:r>
      <w:r w:rsidRPr="00371CC3">
        <w:t>?token=6b994be905e1fddf</w:t>
      </w:r>
    </w:p>
    <w:p w:rsidR="0066520E" w:rsidRDefault="0066520E" w:rsidP="0066520E">
      <w:pPr>
        <w:pStyle w:val="code"/>
      </w:pPr>
    </w:p>
    <w:p w:rsidR="0066520E" w:rsidRDefault="0066520E" w:rsidP="0066520E">
      <w:r>
        <w:t>This method requires a valid session token.</w:t>
      </w:r>
    </w:p>
    <w:p w:rsidR="0066520E" w:rsidRDefault="0066520E" w:rsidP="0066520E">
      <w:r>
        <w:t xml:space="preserve">The POST data should contain a single engineering unit conversion as described above for </w:t>
      </w:r>
      <w:proofErr w:type="spellStart"/>
      <w:r>
        <w:t>euconvlist</w:t>
      </w:r>
      <w:proofErr w:type="spellEnd"/>
      <w:r>
        <w:t>. For example, to create a new conversion that declares “</w:t>
      </w:r>
      <w:proofErr w:type="spellStart"/>
      <w:r>
        <w:t>cms</w:t>
      </w:r>
      <w:proofErr w:type="spellEnd"/>
      <w:r>
        <w:t>” to be a synonym of “blob”, the data could be:</w:t>
      </w:r>
    </w:p>
    <w:p w:rsidR="0066520E" w:rsidRPr="0066520E" w:rsidRDefault="0066520E" w:rsidP="0066520E">
      <w:pPr>
        <w:pStyle w:val="code"/>
      </w:pPr>
      <w:r w:rsidRPr="0066520E">
        <w:t xml:space="preserve">  {</w:t>
      </w:r>
    </w:p>
    <w:p w:rsidR="0066520E" w:rsidRPr="0066520E" w:rsidRDefault="0066520E" w:rsidP="0066520E">
      <w:pPr>
        <w:pStyle w:val="code"/>
      </w:pPr>
      <w:r w:rsidRPr="0066520E">
        <w:t xml:space="preserve">    "fromAbbr": "</w:t>
      </w:r>
      <w:r>
        <w:t>cms</w:t>
      </w:r>
      <w:r w:rsidRPr="0066520E">
        <w:t>",</w:t>
      </w:r>
    </w:p>
    <w:p w:rsidR="0066520E" w:rsidRPr="0066520E" w:rsidRDefault="0066520E" w:rsidP="0066520E">
      <w:pPr>
        <w:pStyle w:val="code"/>
      </w:pPr>
      <w:r w:rsidRPr="0066520E">
        <w:t xml:space="preserve">    "toAbbr": "</w:t>
      </w:r>
      <w:r>
        <w:t>blob</w:t>
      </w:r>
      <w:r w:rsidRPr="0066520E">
        <w:t>",</w:t>
      </w:r>
    </w:p>
    <w:p w:rsidR="0066520E" w:rsidRPr="0066520E" w:rsidRDefault="0066520E" w:rsidP="0066520E">
      <w:pPr>
        <w:pStyle w:val="code"/>
      </w:pPr>
      <w:r w:rsidRPr="0066520E">
        <w:t xml:space="preserve">    "algorithm": "</w:t>
      </w:r>
      <w:r>
        <w:t>none</w:t>
      </w:r>
      <w:r w:rsidRPr="0066520E">
        <w:t>",</w:t>
      </w:r>
    </w:p>
    <w:p w:rsidR="0066520E" w:rsidRPr="0066520E" w:rsidRDefault="0066520E" w:rsidP="0066520E">
      <w:pPr>
        <w:pStyle w:val="code"/>
      </w:pPr>
      <w:r w:rsidRPr="0066520E">
        <w:t xml:space="preserve">    "a": </w:t>
      </w:r>
      <w:r>
        <w:t>0</w:t>
      </w:r>
      <w:r w:rsidRPr="0066520E">
        <w:t>,</w:t>
      </w:r>
    </w:p>
    <w:p w:rsidR="0066520E" w:rsidRPr="0066520E" w:rsidRDefault="0066520E" w:rsidP="0066520E">
      <w:pPr>
        <w:pStyle w:val="code"/>
      </w:pPr>
      <w:r w:rsidRPr="0066520E">
        <w:t xml:space="preserve">    "b": 0,</w:t>
      </w:r>
    </w:p>
    <w:p w:rsidR="0066520E" w:rsidRPr="0066520E" w:rsidRDefault="0066520E" w:rsidP="0066520E">
      <w:pPr>
        <w:pStyle w:val="code"/>
      </w:pPr>
      <w:r w:rsidRPr="0066520E">
        <w:t xml:space="preserve">    "c": 0,</w:t>
      </w:r>
    </w:p>
    <w:p w:rsidR="0066520E" w:rsidRPr="0066520E" w:rsidRDefault="0066520E" w:rsidP="0066520E">
      <w:pPr>
        <w:pStyle w:val="code"/>
      </w:pPr>
      <w:r w:rsidRPr="0066520E">
        <w:t xml:space="preserve">    "d": 0,</w:t>
      </w:r>
    </w:p>
    <w:p w:rsidR="0066520E" w:rsidRPr="0066520E" w:rsidRDefault="0066520E" w:rsidP="0066520E">
      <w:pPr>
        <w:pStyle w:val="code"/>
      </w:pPr>
      <w:r w:rsidRPr="0066520E">
        <w:t xml:space="preserve">    "e": 0,</w:t>
      </w:r>
    </w:p>
    <w:p w:rsidR="0066520E" w:rsidRPr="0066520E" w:rsidRDefault="0066520E" w:rsidP="0066520E">
      <w:pPr>
        <w:pStyle w:val="code"/>
      </w:pPr>
      <w:r w:rsidRPr="0066520E">
        <w:t xml:space="preserve">    "f": 0</w:t>
      </w:r>
    </w:p>
    <w:p w:rsidR="0066520E" w:rsidRDefault="0066520E" w:rsidP="0066520E">
      <w:pPr>
        <w:pStyle w:val="code"/>
      </w:pPr>
      <w:r w:rsidRPr="0066520E">
        <w:t xml:space="preserve">  }</w:t>
      </w:r>
    </w:p>
    <w:p w:rsidR="0066520E" w:rsidRPr="0066520E" w:rsidRDefault="0066520E" w:rsidP="0066520E">
      <w:pPr>
        <w:pStyle w:val="code"/>
      </w:pPr>
    </w:p>
    <w:p w:rsidR="0066520E" w:rsidRDefault="0066520E" w:rsidP="0066520E">
      <w:r>
        <w:t xml:space="preserve">Note that the “none” algorithm means that no conversion is </w:t>
      </w:r>
      <w:proofErr w:type="gramStart"/>
      <w:r>
        <w:t>required</w:t>
      </w:r>
      <w:proofErr w:type="gramEnd"/>
      <w:r>
        <w:t xml:space="preserve"> and the coefficients A-F are ignored. It essentially means that the two units are synonyms.</w:t>
      </w:r>
    </w:p>
    <w:p w:rsidR="0066520E" w:rsidRDefault="0066520E" w:rsidP="0066520E">
      <w:r>
        <w:t>Also note that we left off the “</w:t>
      </w:r>
      <w:proofErr w:type="spellStart"/>
      <w:r>
        <w:t>ucId</w:t>
      </w:r>
      <w:proofErr w:type="spellEnd"/>
      <w:r>
        <w:t>” member since we were creating a new conversion. To update an existing one, include “</w:t>
      </w:r>
      <w:proofErr w:type="spellStart"/>
      <w:r>
        <w:t>ucId</w:t>
      </w:r>
      <w:proofErr w:type="spellEnd"/>
      <w:r>
        <w:t>”.</w:t>
      </w:r>
    </w:p>
    <w:p w:rsidR="0066520E" w:rsidRDefault="0066520E" w:rsidP="0066520E">
      <w:r>
        <w:t xml:space="preserve">The returned data structure will be the same as the data passed, except that if this is a new conversion the </w:t>
      </w:r>
      <w:proofErr w:type="spellStart"/>
      <w:r>
        <w:t>ucId</w:t>
      </w:r>
      <w:proofErr w:type="spellEnd"/>
      <w:r>
        <w:t xml:space="preserve"> member will be added.</w:t>
      </w:r>
    </w:p>
    <w:p w:rsidR="0066520E" w:rsidRPr="003B301F" w:rsidRDefault="0066520E" w:rsidP="0066520E">
      <w:pPr>
        <w:rPr>
          <w:color w:val="000000" w:themeColor="text1"/>
          <w:sz w:val="15"/>
          <w:szCs w:val="15"/>
        </w:rPr>
      </w:pPr>
    </w:p>
    <w:p w:rsidR="0066520E" w:rsidRDefault="0066520E" w:rsidP="0066520E">
      <w:pPr>
        <w:pStyle w:val="Heading3"/>
      </w:pPr>
      <w:bookmarkStart w:id="95" w:name="_Toc141265478"/>
      <w:r>
        <w:t xml:space="preserve">DELETE </w:t>
      </w:r>
      <w:proofErr w:type="spellStart"/>
      <w:proofErr w:type="gramStart"/>
      <w:r>
        <w:t>euconv</w:t>
      </w:r>
      <w:bookmarkEnd w:id="95"/>
      <w:proofErr w:type="spellEnd"/>
      <w:proofErr w:type="gramEnd"/>
    </w:p>
    <w:p w:rsidR="0066520E" w:rsidRDefault="0066520E" w:rsidP="0066520E">
      <w:r>
        <w:t>Delete an existing Engineering Unit conversion record.</w:t>
      </w:r>
    </w:p>
    <w:p w:rsidR="0066520E" w:rsidRPr="0066520E" w:rsidRDefault="0066520E" w:rsidP="0066520E">
      <w:r>
        <w:t>Example URL for DELETE:</w:t>
      </w:r>
    </w:p>
    <w:p w:rsidR="0066520E" w:rsidRDefault="0066520E" w:rsidP="0066520E">
      <w:pPr>
        <w:pStyle w:val="code"/>
      </w:pPr>
      <w:r w:rsidRPr="00371CC3">
        <w:t>http://localhost:8080</w:t>
      </w:r>
      <w:r>
        <w:t>/odcsapi/euconv</w:t>
      </w:r>
      <w:r w:rsidRPr="00371CC3">
        <w:t>?token=6b994be905e1fddf</w:t>
      </w:r>
      <w:r>
        <w:t>&amp;euconvid=1459</w:t>
      </w:r>
    </w:p>
    <w:p w:rsidR="0066520E" w:rsidRDefault="0066520E" w:rsidP="0066520E">
      <w:pPr>
        <w:pStyle w:val="code"/>
      </w:pPr>
    </w:p>
    <w:p w:rsidR="0066520E" w:rsidRDefault="0066520E" w:rsidP="0066520E">
      <w:r>
        <w:t>This deletes the EU Conversion record with ID 1459.</w:t>
      </w:r>
    </w:p>
    <w:p w:rsidR="002B30B6" w:rsidRDefault="002B30B6" w:rsidP="002E163D"/>
    <w:p w:rsidR="002B30B6" w:rsidRDefault="002B30B6" w:rsidP="002B30B6">
      <w:pPr>
        <w:pStyle w:val="Heading2"/>
      </w:pPr>
      <w:bookmarkStart w:id="96" w:name="_Toc141265479"/>
      <w:r>
        <w:t>Data Type Methods</w:t>
      </w:r>
      <w:bookmarkEnd w:id="96"/>
    </w:p>
    <w:p w:rsidR="002B30B6" w:rsidRDefault="002B30B6" w:rsidP="002B30B6">
      <w:pPr>
        <w:pStyle w:val="Heading3"/>
      </w:pPr>
      <w:bookmarkStart w:id="97" w:name="_Toc141265480"/>
      <w:r>
        <w:t xml:space="preserve">GET </w:t>
      </w:r>
      <w:proofErr w:type="spellStart"/>
      <w:proofErr w:type="gramStart"/>
      <w:r>
        <w:t>datatypelist</w:t>
      </w:r>
      <w:bookmarkEnd w:id="97"/>
      <w:proofErr w:type="spellEnd"/>
      <w:proofErr w:type="gramEnd"/>
    </w:p>
    <w:p w:rsidR="002B30B6" w:rsidRDefault="002B30B6" w:rsidP="002B30B6">
      <w:r>
        <w:t>Examples:</w:t>
      </w:r>
    </w:p>
    <w:p w:rsidR="002B30B6" w:rsidRDefault="00000000" w:rsidP="002B30B6">
      <w:pPr>
        <w:ind w:left="720"/>
      </w:pPr>
      <w:hyperlink r:id="rId25" w:history="1">
        <w:r w:rsidR="002B30B6" w:rsidRPr="00B160B6">
          <w:rPr>
            <w:rStyle w:val="Hyperlink"/>
          </w:rPr>
          <w:t>http://localhost:8080</w:t>
        </w:r>
        <w:r w:rsidR="00C503DB">
          <w:rPr>
            <w:rStyle w:val="Hyperlink"/>
          </w:rPr>
          <w:t>/odcsapi/</w:t>
        </w:r>
        <w:r w:rsidR="002B30B6" w:rsidRPr="00B160B6">
          <w:rPr>
            <w:rStyle w:val="Hyperlink"/>
          </w:rPr>
          <w:t>datatypelist</w:t>
        </w:r>
      </w:hyperlink>
    </w:p>
    <w:p w:rsidR="002B30B6" w:rsidRDefault="00000000" w:rsidP="002B30B6">
      <w:pPr>
        <w:ind w:left="720"/>
      </w:pPr>
      <w:hyperlink r:id="rId26" w:history="1">
        <w:r w:rsidR="002B30B6" w:rsidRPr="00B160B6">
          <w:rPr>
            <w:rStyle w:val="Hyperlink"/>
          </w:rPr>
          <w:t>http://localhost:8080</w:t>
        </w:r>
        <w:r w:rsidR="00C503DB">
          <w:rPr>
            <w:rStyle w:val="Hyperlink"/>
          </w:rPr>
          <w:t>/odcsapi/</w:t>
        </w:r>
        <w:r w:rsidR="002B30B6" w:rsidRPr="00B160B6">
          <w:rPr>
            <w:rStyle w:val="Hyperlink"/>
          </w:rPr>
          <w:t>datatypelist?standard=cwms</w:t>
        </w:r>
      </w:hyperlink>
    </w:p>
    <w:p w:rsidR="002B30B6" w:rsidRDefault="002B30B6" w:rsidP="002B30B6">
      <w:r>
        <w:t>The returned data structure is an array of JSON data type objects:</w:t>
      </w:r>
    </w:p>
    <w:p w:rsidR="002B30B6" w:rsidRPr="002B30B6" w:rsidRDefault="002B30B6" w:rsidP="002B30B6">
      <w:pPr>
        <w:pStyle w:val="code"/>
      </w:pPr>
      <w:r w:rsidRPr="002B30B6">
        <w:t>[</w:t>
      </w:r>
    </w:p>
    <w:p w:rsidR="002B30B6" w:rsidRPr="002B30B6" w:rsidRDefault="002B30B6" w:rsidP="002B30B6">
      <w:pPr>
        <w:pStyle w:val="code"/>
      </w:pPr>
      <w:r w:rsidRPr="002B30B6">
        <w:t xml:space="preserve">  {</w:t>
      </w:r>
    </w:p>
    <w:p w:rsidR="002B30B6" w:rsidRPr="002B30B6" w:rsidRDefault="002B30B6" w:rsidP="002B30B6">
      <w:pPr>
        <w:pStyle w:val="code"/>
      </w:pPr>
      <w:r w:rsidRPr="002B30B6">
        <w:t xml:space="preserve">    "code": "72114",</w:t>
      </w:r>
    </w:p>
    <w:p w:rsidR="002B30B6" w:rsidRPr="002B30B6" w:rsidRDefault="002B30B6" w:rsidP="002B30B6">
      <w:pPr>
        <w:pStyle w:val="code"/>
      </w:pPr>
      <w:r w:rsidRPr="002B30B6">
        <w:t xml:space="preserve">    "displayName": "CWMS:72114",</w:t>
      </w:r>
    </w:p>
    <w:p w:rsidR="002B30B6" w:rsidRPr="002B30B6" w:rsidRDefault="002B30B6" w:rsidP="002B30B6">
      <w:pPr>
        <w:pStyle w:val="code"/>
      </w:pPr>
      <w:r w:rsidRPr="002B30B6">
        <w:t xml:space="preserve">    "id": 367,</w:t>
      </w:r>
    </w:p>
    <w:p w:rsidR="002B30B6" w:rsidRPr="002B30B6" w:rsidRDefault="002B30B6" w:rsidP="002B30B6">
      <w:pPr>
        <w:pStyle w:val="code"/>
      </w:pPr>
      <w:r w:rsidRPr="002B30B6">
        <w:t xml:space="preserve">    "standard": "CWMS"</w:t>
      </w:r>
    </w:p>
    <w:p w:rsidR="002B30B6" w:rsidRPr="002B30B6" w:rsidRDefault="002B30B6" w:rsidP="002B30B6">
      <w:pPr>
        <w:pStyle w:val="code"/>
      </w:pPr>
      <w:r w:rsidRPr="002B30B6">
        <w:t xml:space="preserve">  },</w:t>
      </w:r>
    </w:p>
    <w:p w:rsidR="002B30B6" w:rsidRPr="002B30B6" w:rsidRDefault="002B30B6" w:rsidP="002B30B6">
      <w:pPr>
        <w:pStyle w:val="code"/>
      </w:pPr>
      <w:r w:rsidRPr="002B30B6">
        <w:t xml:space="preserve">  {</w:t>
      </w:r>
    </w:p>
    <w:p w:rsidR="002B30B6" w:rsidRPr="002B30B6" w:rsidRDefault="002B30B6" w:rsidP="002B30B6">
      <w:pPr>
        <w:pStyle w:val="code"/>
      </w:pPr>
      <w:r w:rsidRPr="002B30B6">
        <w:t xml:space="preserve">    "code": "Address",</w:t>
      </w:r>
    </w:p>
    <w:p w:rsidR="002B30B6" w:rsidRPr="002B30B6" w:rsidRDefault="002B30B6" w:rsidP="002B30B6">
      <w:pPr>
        <w:pStyle w:val="code"/>
      </w:pPr>
      <w:r w:rsidRPr="002B30B6">
        <w:t xml:space="preserve">    "displayName": "CWMS:Address",</w:t>
      </w:r>
    </w:p>
    <w:p w:rsidR="002B30B6" w:rsidRPr="002B30B6" w:rsidRDefault="002B30B6" w:rsidP="002B30B6">
      <w:pPr>
        <w:pStyle w:val="code"/>
      </w:pPr>
      <w:r w:rsidRPr="002B30B6">
        <w:t xml:space="preserve">    "id": 368,</w:t>
      </w:r>
    </w:p>
    <w:p w:rsidR="002B30B6" w:rsidRPr="002B30B6" w:rsidRDefault="002B30B6" w:rsidP="002B30B6">
      <w:pPr>
        <w:pStyle w:val="code"/>
      </w:pPr>
      <w:r w:rsidRPr="002B30B6">
        <w:t xml:space="preserve">    "standard": "CWMS"</w:t>
      </w:r>
    </w:p>
    <w:p w:rsidR="002B30B6" w:rsidRPr="002B30B6" w:rsidRDefault="002B30B6" w:rsidP="002B30B6">
      <w:pPr>
        <w:pStyle w:val="code"/>
      </w:pPr>
      <w:r w:rsidRPr="002B30B6">
        <w:t xml:space="preserve">  },</w:t>
      </w:r>
    </w:p>
    <w:p w:rsidR="002B30B6" w:rsidRPr="002B30B6" w:rsidRDefault="002B30B6" w:rsidP="002B30B6">
      <w:pPr>
        <w:pStyle w:val="code"/>
      </w:pPr>
      <w:r w:rsidRPr="002B30B6">
        <w:t xml:space="preserve">  {</w:t>
      </w:r>
    </w:p>
    <w:p w:rsidR="002B30B6" w:rsidRPr="002B30B6" w:rsidRDefault="002B30B6" w:rsidP="002B30B6">
      <w:pPr>
        <w:pStyle w:val="code"/>
      </w:pPr>
      <w:r w:rsidRPr="002B30B6">
        <w:t xml:space="preserve">    "code": "Code-Channel",</w:t>
      </w:r>
    </w:p>
    <w:p w:rsidR="002B30B6" w:rsidRPr="002B30B6" w:rsidRDefault="002B30B6" w:rsidP="002B30B6">
      <w:pPr>
        <w:pStyle w:val="code"/>
      </w:pPr>
      <w:r w:rsidRPr="002B30B6">
        <w:t xml:space="preserve">    "displayName": "CWMS:Code-Channel",</w:t>
      </w:r>
    </w:p>
    <w:p w:rsidR="002B30B6" w:rsidRPr="002B30B6" w:rsidRDefault="002B30B6" w:rsidP="002B30B6">
      <w:pPr>
        <w:pStyle w:val="code"/>
      </w:pPr>
      <w:r w:rsidRPr="002B30B6">
        <w:t xml:space="preserve">    "id": 382,</w:t>
      </w:r>
    </w:p>
    <w:p w:rsidR="002B30B6" w:rsidRPr="002B30B6" w:rsidRDefault="002B30B6" w:rsidP="002B30B6">
      <w:pPr>
        <w:pStyle w:val="code"/>
      </w:pPr>
      <w:r w:rsidRPr="002B30B6">
        <w:t xml:space="preserve">    "standard": "CWMS"</w:t>
      </w:r>
    </w:p>
    <w:p w:rsidR="002B30B6" w:rsidRPr="002B30B6" w:rsidRDefault="002B30B6" w:rsidP="002B30B6">
      <w:pPr>
        <w:pStyle w:val="code"/>
      </w:pPr>
      <w:r w:rsidRPr="002B30B6">
        <w:t xml:space="preserve">  },</w:t>
      </w:r>
    </w:p>
    <w:p w:rsidR="002B30B6" w:rsidRPr="002B30B6" w:rsidRDefault="002B30B6" w:rsidP="002B30B6">
      <w:pPr>
        <w:pStyle w:val="code"/>
      </w:pPr>
      <w:r w:rsidRPr="002B30B6">
        <w:t xml:space="preserve">  {</w:t>
      </w:r>
    </w:p>
    <w:p w:rsidR="002B30B6" w:rsidRPr="002B30B6" w:rsidRDefault="002B30B6" w:rsidP="002B30B6">
      <w:pPr>
        <w:pStyle w:val="code"/>
      </w:pPr>
      <w:r w:rsidRPr="002B30B6">
        <w:t xml:space="preserve">    "code": "Code-DCPAddress",</w:t>
      </w:r>
    </w:p>
    <w:p w:rsidR="002B30B6" w:rsidRPr="002B30B6" w:rsidRDefault="002B30B6" w:rsidP="002B30B6">
      <w:pPr>
        <w:pStyle w:val="code"/>
      </w:pPr>
      <w:r w:rsidRPr="002B30B6">
        <w:t xml:space="preserve">    "displayName": "CWMS:Code-DCPAddress",</w:t>
      </w:r>
    </w:p>
    <w:p w:rsidR="002B30B6" w:rsidRPr="002B30B6" w:rsidRDefault="002B30B6" w:rsidP="002B30B6">
      <w:pPr>
        <w:pStyle w:val="code"/>
      </w:pPr>
      <w:r w:rsidRPr="002B30B6">
        <w:t xml:space="preserve">    "id": 372,</w:t>
      </w:r>
    </w:p>
    <w:p w:rsidR="002B30B6" w:rsidRPr="002B30B6" w:rsidRDefault="002B30B6" w:rsidP="002B30B6">
      <w:pPr>
        <w:pStyle w:val="code"/>
      </w:pPr>
      <w:r w:rsidRPr="002B30B6">
        <w:t xml:space="preserve">    "standard": "CWMS"</w:t>
      </w:r>
    </w:p>
    <w:p w:rsidR="002B30B6" w:rsidRPr="002B30B6" w:rsidRDefault="002B30B6" w:rsidP="002B30B6">
      <w:pPr>
        <w:pStyle w:val="code"/>
      </w:pPr>
      <w:r w:rsidRPr="002B30B6">
        <w:t xml:space="preserve">  },</w:t>
      </w:r>
    </w:p>
    <w:p w:rsidR="002B30B6" w:rsidRPr="002B30B6" w:rsidRDefault="002B30B6" w:rsidP="002B30B6">
      <w:pPr>
        <w:pStyle w:val="code"/>
      </w:pPr>
      <w:r w:rsidRPr="002B30B6">
        <w:t xml:space="preserve">  {</w:t>
      </w:r>
    </w:p>
    <w:p w:rsidR="002B30B6" w:rsidRPr="002B30B6" w:rsidRDefault="002B30B6" w:rsidP="002B30B6">
      <w:pPr>
        <w:pStyle w:val="code"/>
      </w:pPr>
      <w:r w:rsidRPr="002B30B6">
        <w:t xml:space="preserve">    "code": "Depth-Snow",</w:t>
      </w:r>
    </w:p>
    <w:p w:rsidR="002B30B6" w:rsidRPr="002B30B6" w:rsidRDefault="002B30B6" w:rsidP="002B30B6">
      <w:pPr>
        <w:pStyle w:val="code"/>
      </w:pPr>
      <w:r w:rsidRPr="002B30B6">
        <w:t xml:space="preserve">    "id": 72,</w:t>
      </w:r>
    </w:p>
    <w:p w:rsidR="002B30B6" w:rsidRPr="002B30B6" w:rsidRDefault="002B30B6" w:rsidP="002B30B6">
      <w:pPr>
        <w:pStyle w:val="code"/>
      </w:pPr>
      <w:r w:rsidRPr="002B30B6">
        <w:t xml:space="preserve">    "standard": "CWMS"</w:t>
      </w:r>
    </w:p>
    <w:p w:rsidR="002B30B6" w:rsidRPr="002B30B6" w:rsidRDefault="002B30B6" w:rsidP="002B30B6">
      <w:pPr>
        <w:pStyle w:val="code"/>
      </w:pPr>
      <w:r w:rsidRPr="002B30B6">
        <w:t xml:space="preserve">  },</w:t>
      </w:r>
    </w:p>
    <w:p w:rsidR="002B30B6" w:rsidRDefault="002B30B6" w:rsidP="002B30B6">
      <w:pPr>
        <w:pStyle w:val="code"/>
      </w:pPr>
      <w:r>
        <w:t>…</w:t>
      </w:r>
    </w:p>
    <w:p w:rsidR="002B30B6" w:rsidRDefault="002B30B6" w:rsidP="002B30B6">
      <w:pPr>
        <w:pStyle w:val="code"/>
      </w:pPr>
      <w:r>
        <w:t>]</w:t>
      </w:r>
    </w:p>
    <w:p w:rsidR="002B30B6" w:rsidRDefault="002B30B6" w:rsidP="002B30B6"/>
    <w:p w:rsidR="002B30B6" w:rsidRDefault="002B30B6" w:rsidP="002B30B6">
      <w:r>
        <w:t xml:space="preserve">If the optional ‘standard’ argument is supplied, then only data types with the matching standard are returned. </w:t>
      </w:r>
      <w:proofErr w:type="gramStart"/>
      <w:r>
        <w:t>Otherwise</w:t>
      </w:r>
      <w:proofErr w:type="gramEnd"/>
      <w:r>
        <w:t xml:space="preserve"> all data types in the database are returned sorted by (standard, code).</w:t>
      </w:r>
    </w:p>
    <w:p w:rsidR="002B30B6" w:rsidRDefault="002B30B6" w:rsidP="002B30B6"/>
    <w:p w:rsidR="004D2B3B" w:rsidRDefault="004D2B3B" w:rsidP="004D2B3B">
      <w:pPr>
        <w:pStyle w:val="Heading2"/>
      </w:pPr>
      <w:bookmarkStart w:id="98" w:name="_Toc141265481"/>
      <w:r>
        <w:t>Retrieving Property Specs</w:t>
      </w:r>
      <w:bookmarkEnd w:id="98"/>
    </w:p>
    <w:p w:rsidR="004D2B3B" w:rsidRDefault="004D2B3B" w:rsidP="004D2B3B"/>
    <w:p w:rsidR="004D2B3B" w:rsidRDefault="004D2B3B" w:rsidP="004D2B3B">
      <w:pPr>
        <w:pStyle w:val="code"/>
      </w:pPr>
      <w:r>
        <w:t>GET propspecs?class=</w:t>
      </w:r>
      <w:r>
        <w:rPr>
          <w:b/>
          <w:bCs/>
          <w:i/>
          <w:iCs/>
        </w:rPr>
        <w:t>FullyQualifiedClassName</w:t>
      </w:r>
    </w:p>
    <w:p w:rsidR="004D2B3B" w:rsidRPr="004D2B3B" w:rsidRDefault="004D2B3B" w:rsidP="004D2B3B">
      <w:pPr>
        <w:pStyle w:val="code"/>
      </w:pPr>
    </w:p>
    <w:p w:rsidR="004D2B3B" w:rsidRDefault="004D2B3B" w:rsidP="004D2B3B">
      <w:r>
        <w:t xml:space="preserve">Many of the Java classes within </w:t>
      </w:r>
      <w:proofErr w:type="spellStart"/>
      <w:r>
        <w:t>OpenDCS</w:t>
      </w:r>
      <w:proofErr w:type="spellEnd"/>
      <w:r>
        <w:t xml:space="preserve"> maintain a set of properties that can alter the object’s behavior. This method allows the caller to get a list of acceptable properties for a given class.</w:t>
      </w:r>
    </w:p>
    <w:p w:rsidR="004D2B3B" w:rsidRDefault="004D2B3B" w:rsidP="004D2B3B">
      <w:r>
        <w:t xml:space="preserve">For example, here are the properties accepted by the class </w:t>
      </w:r>
      <w:proofErr w:type="spellStart"/>
      <w:r>
        <w:t>decodes.</w:t>
      </w:r>
      <w:proofErr w:type="gramStart"/>
      <w:r>
        <w:t>db.Platform</w:t>
      </w:r>
      <w:proofErr w:type="spellEnd"/>
      <w:proofErr w:type="gramEnd"/>
    </w:p>
    <w:p w:rsidR="004D2B3B" w:rsidRDefault="004D2B3B" w:rsidP="004D2B3B">
      <w:pPr>
        <w:pStyle w:val="code"/>
      </w:pPr>
      <w:r>
        <w:t>GET propspecs?class=decodes.db.Platform</w:t>
      </w:r>
    </w:p>
    <w:p w:rsidR="004D2B3B" w:rsidRDefault="004D2B3B" w:rsidP="004D2B3B">
      <w:pPr>
        <w:pStyle w:val="code"/>
      </w:pPr>
    </w:p>
    <w:p w:rsidR="004D2B3B" w:rsidRPr="004D2B3B" w:rsidRDefault="004D2B3B" w:rsidP="004D2B3B">
      <w:pPr>
        <w:pStyle w:val="code"/>
      </w:pPr>
      <w:r w:rsidRPr="004D2B3B">
        <w:t>[</w:t>
      </w:r>
    </w:p>
    <w:p w:rsidR="004D2B3B" w:rsidRPr="004D2B3B" w:rsidRDefault="004D2B3B" w:rsidP="004D2B3B">
      <w:pPr>
        <w:pStyle w:val="code"/>
      </w:pPr>
      <w:r w:rsidRPr="004D2B3B">
        <w:t xml:space="preserve">  {</w:t>
      </w:r>
    </w:p>
    <w:p w:rsidR="004D2B3B" w:rsidRPr="004D2B3B" w:rsidRDefault="004D2B3B" w:rsidP="004D2B3B">
      <w:pPr>
        <w:pStyle w:val="code"/>
      </w:pPr>
      <w:r w:rsidRPr="004D2B3B">
        <w:t xml:space="preserve">    "description": "(default=0) Set to 1, 2, 3 for increasing levels of debug information when this platform is decoded.",</w:t>
      </w:r>
    </w:p>
    <w:p w:rsidR="004D2B3B" w:rsidRPr="004D2B3B" w:rsidRDefault="004D2B3B" w:rsidP="004D2B3B">
      <w:pPr>
        <w:pStyle w:val="code"/>
      </w:pPr>
      <w:r w:rsidRPr="004D2B3B">
        <w:t xml:space="preserve">    "dynamic": false,</w:t>
      </w:r>
    </w:p>
    <w:p w:rsidR="004D2B3B" w:rsidRPr="004D2B3B" w:rsidRDefault="004D2B3B" w:rsidP="004D2B3B">
      <w:pPr>
        <w:pStyle w:val="code"/>
      </w:pPr>
      <w:r w:rsidRPr="004D2B3B">
        <w:t xml:space="preserve">    "name": "debugLevel",</w:t>
      </w:r>
    </w:p>
    <w:p w:rsidR="004D2B3B" w:rsidRPr="004D2B3B" w:rsidRDefault="004D2B3B" w:rsidP="004D2B3B">
      <w:pPr>
        <w:pStyle w:val="code"/>
      </w:pPr>
      <w:r w:rsidRPr="004D2B3B">
        <w:t xml:space="preserve">    "type": "i"</w:t>
      </w:r>
    </w:p>
    <w:p w:rsidR="004D2B3B" w:rsidRPr="004D2B3B" w:rsidRDefault="004D2B3B" w:rsidP="004D2B3B">
      <w:pPr>
        <w:pStyle w:val="code"/>
      </w:pPr>
      <w:r w:rsidRPr="004D2B3B">
        <w:t xml:space="preserve">  },</w:t>
      </w:r>
    </w:p>
    <w:p w:rsidR="004D2B3B" w:rsidRPr="004D2B3B" w:rsidRDefault="004D2B3B" w:rsidP="004D2B3B">
      <w:pPr>
        <w:pStyle w:val="code"/>
      </w:pPr>
      <w:r w:rsidRPr="004D2B3B">
        <w:t xml:space="preserve">  {</w:t>
      </w:r>
    </w:p>
    <w:p w:rsidR="004D2B3B" w:rsidRPr="004D2B3B" w:rsidRDefault="004D2B3B" w:rsidP="004D2B3B">
      <w:pPr>
        <w:pStyle w:val="code"/>
      </w:pPr>
      <w:r w:rsidRPr="004D2B3B">
        <w:t xml:space="preserve">    "description": "Set to have this platform ignored during a specified season.",</w:t>
      </w:r>
    </w:p>
    <w:p w:rsidR="004D2B3B" w:rsidRPr="004D2B3B" w:rsidRDefault="004D2B3B" w:rsidP="004D2B3B">
      <w:pPr>
        <w:pStyle w:val="code"/>
      </w:pPr>
      <w:r w:rsidRPr="004D2B3B">
        <w:t xml:space="preserve">    "dynamic": false,</w:t>
      </w:r>
    </w:p>
    <w:p w:rsidR="004D2B3B" w:rsidRPr="004D2B3B" w:rsidRDefault="004D2B3B" w:rsidP="004D2B3B">
      <w:pPr>
        <w:pStyle w:val="code"/>
      </w:pPr>
      <w:r w:rsidRPr="004D2B3B">
        <w:t xml:space="preserve">    "name": "ignoreSeason",</w:t>
      </w:r>
    </w:p>
    <w:p w:rsidR="004D2B3B" w:rsidRPr="004D2B3B" w:rsidRDefault="004D2B3B" w:rsidP="004D2B3B">
      <w:pPr>
        <w:pStyle w:val="code"/>
      </w:pPr>
      <w:r w:rsidRPr="004D2B3B">
        <w:t xml:space="preserve">    "type": "e:Season"</w:t>
      </w:r>
    </w:p>
    <w:p w:rsidR="004D2B3B" w:rsidRPr="004D2B3B" w:rsidRDefault="004D2B3B" w:rsidP="004D2B3B">
      <w:pPr>
        <w:pStyle w:val="code"/>
      </w:pPr>
      <w:r w:rsidRPr="004D2B3B">
        <w:t xml:space="preserve">  },</w:t>
      </w:r>
    </w:p>
    <w:p w:rsidR="004D2B3B" w:rsidRPr="004D2B3B" w:rsidRDefault="004D2B3B" w:rsidP="004D2B3B">
      <w:pPr>
        <w:pStyle w:val="code"/>
      </w:pPr>
      <w:r w:rsidRPr="004D2B3B">
        <w:t xml:space="preserve">  {</w:t>
      </w:r>
    </w:p>
    <w:p w:rsidR="004D2B3B" w:rsidRPr="004D2B3B" w:rsidRDefault="004D2B3B" w:rsidP="004D2B3B">
      <w:pPr>
        <w:pStyle w:val="code"/>
      </w:pPr>
      <w:r w:rsidRPr="004D2B3B">
        <w:t xml:space="preserve">    "description": "Set to have this platform only processed during a specified season.",</w:t>
      </w:r>
    </w:p>
    <w:p w:rsidR="004D2B3B" w:rsidRPr="004D2B3B" w:rsidRDefault="004D2B3B" w:rsidP="004D2B3B">
      <w:pPr>
        <w:pStyle w:val="code"/>
      </w:pPr>
      <w:r w:rsidRPr="004D2B3B">
        <w:t xml:space="preserve">    "dynamic": false,</w:t>
      </w:r>
    </w:p>
    <w:p w:rsidR="004D2B3B" w:rsidRPr="004D2B3B" w:rsidRDefault="004D2B3B" w:rsidP="004D2B3B">
      <w:pPr>
        <w:pStyle w:val="code"/>
      </w:pPr>
      <w:r w:rsidRPr="004D2B3B">
        <w:t xml:space="preserve">    "name": "processSeason",</w:t>
      </w:r>
    </w:p>
    <w:p w:rsidR="004D2B3B" w:rsidRPr="004D2B3B" w:rsidRDefault="004D2B3B" w:rsidP="004D2B3B">
      <w:pPr>
        <w:pStyle w:val="code"/>
      </w:pPr>
      <w:r w:rsidRPr="004D2B3B">
        <w:t xml:space="preserve">    "type": "e:Season"</w:t>
      </w:r>
    </w:p>
    <w:p w:rsidR="004D2B3B" w:rsidRPr="004D2B3B" w:rsidRDefault="004D2B3B" w:rsidP="004D2B3B">
      <w:pPr>
        <w:pStyle w:val="code"/>
      </w:pPr>
      <w:r w:rsidRPr="004D2B3B">
        <w:t xml:space="preserve">  },</w:t>
      </w:r>
    </w:p>
    <w:p w:rsidR="004D2B3B" w:rsidRPr="004D2B3B" w:rsidRDefault="004D2B3B" w:rsidP="004D2B3B">
      <w:pPr>
        <w:pStyle w:val="code"/>
      </w:pPr>
      <w:r w:rsidRPr="004D2B3B">
        <w:t xml:space="preserve">  {</w:t>
      </w:r>
    </w:p>
    <w:p w:rsidR="004D2B3B" w:rsidRPr="004D2B3B" w:rsidRDefault="004D2B3B" w:rsidP="004D2B3B">
      <w:pPr>
        <w:pStyle w:val="code"/>
      </w:pPr>
      <w:r w:rsidRPr="004D2B3B">
        <w:t xml:space="preserve">    "description": "(default=3) For polled stations, this determines the order in which they will be polled (1 = highest priority = polled first)",</w:t>
      </w:r>
    </w:p>
    <w:p w:rsidR="004D2B3B" w:rsidRPr="004D2B3B" w:rsidRDefault="004D2B3B" w:rsidP="004D2B3B">
      <w:pPr>
        <w:pStyle w:val="code"/>
      </w:pPr>
      <w:r w:rsidRPr="004D2B3B">
        <w:t xml:space="preserve">    "dynamic": false,</w:t>
      </w:r>
    </w:p>
    <w:p w:rsidR="004D2B3B" w:rsidRPr="004D2B3B" w:rsidRDefault="004D2B3B" w:rsidP="004D2B3B">
      <w:pPr>
        <w:pStyle w:val="code"/>
      </w:pPr>
      <w:r w:rsidRPr="004D2B3B">
        <w:t xml:space="preserve">    "name": "pollPriority",</w:t>
      </w:r>
    </w:p>
    <w:p w:rsidR="004D2B3B" w:rsidRPr="004D2B3B" w:rsidRDefault="004D2B3B" w:rsidP="004D2B3B">
      <w:pPr>
        <w:pStyle w:val="code"/>
      </w:pPr>
      <w:r w:rsidRPr="004D2B3B">
        <w:t xml:space="preserve">    "type": "i"</w:t>
      </w:r>
    </w:p>
    <w:p w:rsidR="004D2B3B" w:rsidRPr="004D2B3B" w:rsidRDefault="004D2B3B" w:rsidP="004D2B3B">
      <w:pPr>
        <w:pStyle w:val="code"/>
      </w:pPr>
      <w:r w:rsidRPr="004D2B3B">
        <w:t xml:space="preserve">  }</w:t>
      </w:r>
    </w:p>
    <w:p w:rsidR="004D2B3B" w:rsidRPr="004D2B3B" w:rsidRDefault="004D2B3B" w:rsidP="004D2B3B">
      <w:pPr>
        <w:pStyle w:val="code"/>
      </w:pPr>
      <w:r w:rsidRPr="004D2B3B">
        <w:t>]</w:t>
      </w:r>
    </w:p>
    <w:p w:rsidR="004D2B3B" w:rsidRDefault="004D2B3B" w:rsidP="004D2B3B">
      <w:pPr>
        <w:pStyle w:val="code"/>
      </w:pPr>
    </w:p>
    <w:p w:rsidR="004D2B3B" w:rsidRDefault="005D0367" w:rsidP="004D2B3B">
      <w:r>
        <w:t xml:space="preserve">An array of </w:t>
      </w:r>
      <w:proofErr w:type="spellStart"/>
      <w:r>
        <w:t>PropertySpec</w:t>
      </w:r>
      <w:proofErr w:type="spellEnd"/>
      <w:r>
        <w:t xml:space="preserve"> objects is returned in JSON format:</w:t>
      </w:r>
    </w:p>
    <w:p w:rsidR="005D0367" w:rsidRDefault="005D0367" w:rsidP="005D0367">
      <w:pPr>
        <w:pStyle w:val="ListParagraph"/>
        <w:numPr>
          <w:ilvl w:val="0"/>
          <w:numId w:val="14"/>
        </w:numPr>
      </w:pPr>
      <w:r>
        <w:t xml:space="preserve">“name” is the property </w:t>
      </w:r>
      <w:proofErr w:type="gramStart"/>
      <w:r>
        <w:t>name</w:t>
      </w:r>
      <w:proofErr w:type="gramEnd"/>
    </w:p>
    <w:p w:rsidR="005D0367" w:rsidRDefault="005D0367" w:rsidP="005D0367">
      <w:pPr>
        <w:pStyle w:val="ListParagraph"/>
        <w:numPr>
          <w:ilvl w:val="0"/>
          <w:numId w:val="14"/>
        </w:numPr>
      </w:pPr>
      <w:r>
        <w:t>“description” is a description displayed to the user as a tooltip or in a dialog to set the property.</w:t>
      </w:r>
    </w:p>
    <w:p w:rsidR="005D0367" w:rsidRDefault="005D0367" w:rsidP="005D0367">
      <w:pPr>
        <w:pStyle w:val="ListParagraph"/>
        <w:numPr>
          <w:ilvl w:val="0"/>
          <w:numId w:val="14"/>
        </w:numPr>
      </w:pPr>
      <w:r>
        <w:t>“type” gives the code information about acceptable values for this property.</w:t>
      </w:r>
    </w:p>
    <w:p w:rsidR="005D0367" w:rsidRDefault="005D0367" w:rsidP="005D0367">
      <w:pPr>
        <w:pStyle w:val="ListParagraph"/>
        <w:numPr>
          <w:ilvl w:val="0"/>
          <w:numId w:val="14"/>
        </w:numPr>
      </w:pPr>
      <w:r>
        <w:t>“dynamic” is not used and should be ignored.</w:t>
      </w:r>
    </w:p>
    <w:p w:rsidR="005D0367" w:rsidRDefault="005D0367" w:rsidP="005D0367">
      <w:r>
        <w:t>The “type” variable can be used by the code to offer a pull-down list or to limit the range of acceptable values. “type” will be one of the following:</w:t>
      </w:r>
    </w:p>
    <w:p w:rsidR="005D0367" w:rsidRDefault="005D0367" w:rsidP="005D0367"/>
    <w:tbl>
      <w:tblPr>
        <w:tblStyle w:val="TableGrid"/>
        <w:tblW w:w="0" w:type="auto"/>
        <w:tblLook w:val="04A0" w:firstRow="1" w:lastRow="0" w:firstColumn="1" w:lastColumn="0" w:noHBand="0" w:noVBand="1"/>
      </w:tblPr>
      <w:tblGrid>
        <w:gridCol w:w="2245"/>
        <w:gridCol w:w="7105"/>
      </w:tblGrid>
      <w:tr w:rsidR="005D0367" w:rsidTr="002658BC">
        <w:tc>
          <w:tcPr>
            <w:tcW w:w="2245" w:type="dxa"/>
          </w:tcPr>
          <w:p w:rsidR="005D0367" w:rsidRDefault="005D0367" w:rsidP="005D0367">
            <w:proofErr w:type="spellStart"/>
            <w:r>
              <w:t>i</w:t>
            </w:r>
            <w:proofErr w:type="spellEnd"/>
          </w:p>
        </w:tc>
        <w:tc>
          <w:tcPr>
            <w:tcW w:w="7105" w:type="dxa"/>
          </w:tcPr>
          <w:p w:rsidR="005D0367" w:rsidRDefault="005D0367" w:rsidP="005D0367">
            <w:r>
              <w:t xml:space="preserve">Integer </w:t>
            </w:r>
            <w:r w:rsidR="002658BC">
              <w:t>–</w:t>
            </w:r>
            <w:r>
              <w:t xml:space="preserve"> </w:t>
            </w:r>
            <w:r w:rsidR="002658BC">
              <w:t>Value can only be a whole number.</w:t>
            </w:r>
          </w:p>
        </w:tc>
      </w:tr>
      <w:tr w:rsidR="005D0367" w:rsidTr="002658BC">
        <w:tc>
          <w:tcPr>
            <w:tcW w:w="2245" w:type="dxa"/>
          </w:tcPr>
          <w:p w:rsidR="005D0367" w:rsidRDefault="005D0367" w:rsidP="005D0367">
            <w:r>
              <w:t>n</w:t>
            </w:r>
          </w:p>
        </w:tc>
        <w:tc>
          <w:tcPr>
            <w:tcW w:w="7105" w:type="dxa"/>
          </w:tcPr>
          <w:p w:rsidR="005D0367" w:rsidRDefault="005D0367" w:rsidP="005D0367">
            <w:r>
              <w:t>Number – may be integer or floating point</w:t>
            </w:r>
          </w:p>
        </w:tc>
      </w:tr>
      <w:tr w:rsidR="002658BC" w:rsidTr="002658BC">
        <w:tc>
          <w:tcPr>
            <w:tcW w:w="2245" w:type="dxa"/>
          </w:tcPr>
          <w:p w:rsidR="002658BC" w:rsidRDefault="002658BC" w:rsidP="005D0367">
            <w:r>
              <w:t>b</w:t>
            </w:r>
          </w:p>
        </w:tc>
        <w:tc>
          <w:tcPr>
            <w:tcW w:w="7105" w:type="dxa"/>
          </w:tcPr>
          <w:p w:rsidR="002658BC" w:rsidRDefault="002658BC" w:rsidP="005D0367">
            <w:r>
              <w:t>Boolean – Value can be “true” or “false”</w:t>
            </w:r>
          </w:p>
        </w:tc>
      </w:tr>
      <w:tr w:rsidR="002658BC" w:rsidTr="002658BC">
        <w:tc>
          <w:tcPr>
            <w:tcW w:w="2245" w:type="dxa"/>
          </w:tcPr>
          <w:p w:rsidR="002658BC" w:rsidRDefault="002658BC" w:rsidP="005D0367">
            <w:r>
              <w:t>f</w:t>
            </w:r>
          </w:p>
        </w:tc>
        <w:tc>
          <w:tcPr>
            <w:tcW w:w="7105" w:type="dxa"/>
          </w:tcPr>
          <w:p w:rsidR="002658BC" w:rsidRDefault="002658BC" w:rsidP="005D0367">
            <w:r>
              <w:t>Filename</w:t>
            </w:r>
          </w:p>
        </w:tc>
      </w:tr>
      <w:tr w:rsidR="002658BC" w:rsidTr="002658BC">
        <w:tc>
          <w:tcPr>
            <w:tcW w:w="2245" w:type="dxa"/>
          </w:tcPr>
          <w:p w:rsidR="002658BC" w:rsidRDefault="002658BC" w:rsidP="005D0367">
            <w:r>
              <w:t>d</w:t>
            </w:r>
          </w:p>
        </w:tc>
        <w:tc>
          <w:tcPr>
            <w:tcW w:w="7105" w:type="dxa"/>
          </w:tcPr>
          <w:p w:rsidR="002658BC" w:rsidRDefault="002658BC" w:rsidP="005D0367">
            <w:r>
              <w:t>Directory Name</w:t>
            </w:r>
          </w:p>
        </w:tc>
      </w:tr>
      <w:tr w:rsidR="002658BC" w:rsidTr="002658BC">
        <w:tc>
          <w:tcPr>
            <w:tcW w:w="2245" w:type="dxa"/>
          </w:tcPr>
          <w:p w:rsidR="002658BC" w:rsidRDefault="002658BC" w:rsidP="005D0367">
            <w:r>
              <w:t>s</w:t>
            </w:r>
          </w:p>
        </w:tc>
        <w:tc>
          <w:tcPr>
            <w:tcW w:w="7105" w:type="dxa"/>
          </w:tcPr>
          <w:p w:rsidR="002658BC" w:rsidRDefault="002658BC" w:rsidP="005D0367">
            <w:r>
              <w:t>Free-form string</w:t>
            </w:r>
          </w:p>
        </w:tc>
      </w:tr>
      <w:tr w:rsidR="002658BC" w:rsidTr="002658BC">
        <w:tc>
          <w:tcPr>
            <w:tcW w:w="2245" w:type="dxa"/>
          </w:tcPr>
          <w:p w:rsidR="002658BC" w:rsidRDefault="002658BC" w:rsidP="005D0367">
            <w:r>
              <w:t>t</w:t>
            </w:r>
          </w:p>
        </w:tc>
        <w:tc>
          <w:tcPr>
            <w:tcW w:w="7105" w:type="dxa"/>
          </w:tcPr>
          <w:p w:rsidR="002658BC" w:rsidRDefault="002658BC" w:rsidP="005D0367">
            <w:r>
              <w:t xml:space="preserve">Time Zone Abbreviation – See the Java </w:t>
            </w:r>
            <w:proofErr w:type="spellStart"/>
            <w:r>
              <w:t>TimeZone</w:t>
            </w:r>
            <w:proofErr w:type="spellEnd"/>
            <w:r>
              <w:t xml:space="preserve"> doc for a list of acceptable abbreviations.</w:t>
            </w:r>
          </w:p>
        </w:tc>
      </w:tr>
      <w:tr w:rsidR="002658BC" w:rsidTr="002658BC">
        <w:tc>
          <w:tcPr>
            <w:tcW w:w="2245" w:type="dxa"/>
          </w:tcPr>
          <w:p w:rsidR="002658BC" w:rsidRPr="002658BC" w:rsidRDefault="002658BC" w:rsidP="005D0367">
            <w:pPr>
              <w:rPr>
                <w:b/>
                <w:bCs/>
                <w:i/>
                <w:iCs/>
              </w:rPr>
            </w:pPr>
            <w:proofErr w:type="gramStart"/>
            <w:r>
              <w:t>e:</w:t>
            </w:r>
            <w:r>
              <w:rPr>
                <w:b/>
                <w:bCs/>
                <w:i/>
                <w:iCs/>
              </w:rPr>
              <w:t>RefListName</w:t>
            </w:r>
            <w:proofErr w:type="gramEnd"/>
          </w:p>
        </w:tc>
        <w:tc>
          <w:tcPr>
            <w:tcW w:w="7105" w:type="dxa"/>
          </w:tcPr>
          <w:p w:rsidR="002658BC" w:rsidRDefault="002658BC" w:rsidP="005D0367">
            <w:r>
              <w:t>A pulldown list of values from a DECODES Reference List should be offered to the user (with a blank space at the top meaning ‘no selection’). See section 4.3 above for info on how to retrieve reference lists.</w:t>
            </w:r>
          </w:p>
        </w:tc>
      </w:tr>
      <w:tr w:rsidR="002658BC" w:rsidTr="002658BC">
        <w:tc>
          <w:tcPr>
            <w:tcW w:w="2245" w:type="dxa"/>
          </w:tcPr>
          <w:p w:rsidR="002658BC" w:rsidRDefault="002658BC" w:rsidP="005D0367">
            <w:r>
              <w:t>h</w:t>
            </w:r>
          </w:p>
        </w:tc>
        <w:tc>
          <w:tcPr>
            <w:tcW w:w="7105" w:type="dxa"/>
          </w:tcPr>
          <w:p w:rsidR="002658BC" w:rsidRDefault="002658BC" w:rsidP="005D0367">
            <w:r>
              <w:t>A host name or IP address</w:t>
            </w:r>
          </w:p>
        </w:tc>
      </w:tr>
      <w:tr w:rsidR="007E6A44" w:rsidTr="002658BC">
        <w:tc>
          <w:tcPr>
            <w:tcW w:w="2245" w:type="dxa"/>
          </w:tcPr>
          <w:p w:rsidR="007E6A44" w:rsidRDefault="007E6A44" w:rsidP="005D0367">
            <w:r>
              <w:t>l</w:t>
            </w:r>
          </w:p>
        </w:tc>
        <w:tc>
          <w:tcPr>
            <w:tcW w:w="7105" w:type="dxa"/>
          </w:tcPr>
          <w:p w:rsidR="007E6A44" w:rsidRDefault="007E6A44" w:rsidP="005D0367">
            <w:r>
              <w:t xml:space="preserve">(That’s </w:t>
            </w:r>
            <w:proofErr w:type="gramStart"/>
            <w:r>
              <w:t>lower case</w:t>
            </w:r>
            <w:proofErr w:type="gramEnd"/>
            <w:r>
              <w:t xml:space="preserve"> L) indicates a long string that should be displayed in a multi-line text area with an optional scroll bar. But be aware that most of the property tables in the database limit a property value to 240 chars.</w:t>
            </w:r>
          </w:p>
        </w:tc>
      </w:tr>
    </w:tbl>
    <w:p w:rsidR="005D0367" w:rsidRDefault="005D0367" w:rsidP="005D0367"/>
    <w:p w:rsidR="005D0367" w:rsidRDefault="00A96CAA" w:rsidP="005D0367">
      <w:r>
        <w:t>The following class names currently support property specs. More may be added in the future:</w:t>
      </w:r>
    </w:p>
    <w:p w:rsidR="00A96CAA" w:rsidRDefault="00483B82" w:rsidP="006A00B7">
      <w:pPr>
        <w:pStyle w:val="ListParagraph"/>
        <w:numPr>
          <w:ilvl w:val="0"/>
          <w:numId w:val="26"/>
        </w:numPr>
      </w:pPr>
      <w:proofErr w:type="spellStart"/>
      <w:proofErr w:type="gramStart"/>
      <w:r>
        <w:t>decodes.comp</w:t>
      </w:r>
      <w:proofErr w:type="gramEnd"/>
      <w:r>
        <w:t>.</w:t>
      </w:r>
      <w:r w:rsidR="00BC3AF1">
        <w:t>AreaRating</w:t>
      </w:r>
      <w:r>
        <w:t>CompResolver</w:t>
      </w:r>
      <w:proofErr w:type="spellEnd"/>
    </w:p>
    <w:p w:rsidR="00BC3AF1" w:rsidRDefault="00BC3AF1" w:rsidP="006A00B7">
      <w:pPr>
        <w:pStyle w:val="ListParagraph"/>
        <w:numPr>
          <w:ilvl w:val="0"/>
          <w:numId w:val="26"/>
        </w:numPr>
      </w:pPr>
      <w:proofErr w:type="spellStart"/>
      <w:proofErr w:type="gramStart"/>
      <w:r>
        <w:t>decodes.comp</w:t>
      </w:r>
      <w:proofErr w:type="gramEnd"/>
      <w:r>
        <w:t>.RdbRatingCompResolver</w:t>
      </w:r>
      <w:proofErr w:type="spellEnd"/>
    </w:p>
    <w:p w:rsidR="00BC3AF1" w:rsidRDefault="00BC3AF1" w:rsidP="006A00B7">
      <w:pPr>
        <w:pStyle w:val="ListParagraph"/>
        <w:numPr>
          <w:ilvl w:val="0"/>
          <w:numId w:val="26"/>
        </w:numPr>
      </w:pPr>
      <w:proofErr w:type="spellStart"/>
      <w:proofErr w:type="gramStart"/>
      <w:r>
        <w:t>decodes.comp</w:t>
      </w:r>
      <w:proofErr w:type="gramEnd"/>
      <w:r>
        <w:t>.StationExcludeCompResolver</w:t>
      </w:r>
      <w:proofErr w:type="spellEnd"/>
    </w:p>
    <w:p w:rsidR="00BC3AF1" w:rsidRDefault="00BC3AF1" w:rsidP="006A00B7">
      <w:pPr>
        <w:pStyle w:val="ListParagraph"/>
        <w:numPr>
          <w:ilvl w:val="0"/>
          <w:numId w:val="26"/>
        </w:numPr>
      </w:pPr>
      <w:proofErr w:type="spellStart"/>
      <w:proofErr w:type="gramStart"/>
      <w:r>
        <w:t>decodes.comp</w:t>
      </w:r>
      <w:proofErr w:type="gramEnd"/>
      <w:r>
        <w:t>.TabRatingCompResolver</w:t>
      </w:r>
      <w:proofErr w:type="spellEnd"/>
    </w:p>
    <w:p w:rsidR="00483B82" w:rsidRDefault="00483B82" w:rsidP="006A00B7">
      <w:pPr>
        <w:pStyle w:val="ListParagraph"/>
        <w:numPr>
          <w:ilvl w:val="0"/>
          <w:numId w:val="26"/>
        </w:numPr>
      </w:pPr>
      <w:proofErr w:type="spellStart"/>
      <w:proofErr w:type="gramStart"/>
      <w:r>
        <w:t>decodes.consumer</w:t>
      </w:r>
      <w:proofErr w:type="gramEnd"/>
      <w:r>
        <w:t>.</w:t>
      </w:r>
      <w:r w:rsidR="00B611D4">
        <w:t>Directory</w:t>
      </w:r>
      <w:r>
        <w:t>Consumer</w:t>
      </w:r>
      <w:proofErr w:type="spellEnd"/>
    </w:p>
    <w:p w:rsidR="00AE062D" w:rsidRDefault="00AE062D" w:rsidP="006A00B7">
      <w:pPr>
        <w:pStyle w:val="ListParagraph"/>
        <w:numPr>
          <w:ilvl w:val="0"/>
          <w:numId w:val="26"/>
        </w:numPr>
      </w:pPr>
      <w:proofErr w:type="spellStart"/>
      <w:proofErr w:type="gramStart"/>
      <w:r>
        <w:t>decodes.consumer</w:t>
      </w:r>
      <w:proofErr w:type="gramEnd"/>
      <w:r>
        <w:t>.FileAppendConsumer</w:t>
      </w:r>
      <w:proofErr w:type="spellEnd"/>
    </w:p>
    <w:p w:rsidR="0079592F" w:rsidRPr="00453B62" w:rsidRDefault="0079592F" w:rsidP="006A00B7">
      <w:pPr>
        <w:pStyle w:val="ListParagraph"/>
        <w:numPr>
          <w:ilvl w:val="0"/>
          <w:numId w:val="26"/>
        </w:numPr>
      </w:pPr>
      <w:proofErr w:type="spellStart"/>
      <w:proofErr w:type="gramStart"/>
      <w:r w:rsidRPr="00453B62">
        <w:t>decodes.consumer</w:t>
      </w:r>
      <w:proofErr w:type="gramEnd"/>
      <w:r w:rsidRPr="00453B62">
        <w:t>.FileConsumer</w:t>
      </w:r>
      <w:proofErr w:type="spellEnd"/>
    </w:p>
    <w:p w:rsidR="0079592F" w:rsidRPr="00453B62" w:rsidRDefault="0079592F" w:rsidP="006A00B7">
      <w:pPr>
        <w:pStyle w:val="ListParagraph"/>
        <w:numPr>
          <w:ilvl w:val="0"/>
          <w:numId w:val="26"/>
        </w:numPr>
      </w:pPr>
      <w:proofErr w:type="spellStart"/>
      <w:proofErr w:type="gramStart"/>
      <w:r w:rsidRPr="00453B62">
        <w:t>decodes.consumer</w:t>
      </w:r>
      <w:proofErr w:type="gramEnd"/>
      <w:r w:rsidRPr="00453B62">
        <w:t>.PipeConsumer</w:t>
      </w:r>
      <w:proofErr w:type="spellEnd"/>
    </w:p>
    <w:p w:rsidR="0079592F" w:rsidRPr="00453B62" w:rsidRDefault="0079592F" w:rsidP="006A00B7">
      <w:pPr>
        <w:pStyle w:val="ListParagraph"/>
        <w:numPr>
          <w:ilvl w:val="0"/>
          <w:numId w:val="26"/>
        </w:numPr>
      </w:pPr>
      <w:proofErr w:type="spellStart"/>
      <w:proofErr w:type="gramStart"/>
      <w:r w:rsidRPr="00453B62">
        <w:t>decodes.consumer</w:t>
      </w:r>
      <w:proofErr w:type="gramEnd"/>
      <w:r w:rsidRPr="00453B62">
        <w:t>.StringBufferConsumer</w:t>
      </w:r>
      <w:proofErr w:type="spellEnd"/>
    </w:p>
    <w:p w:rsidR="00AE062D" w:rsidRDefault="0079592F" w:rsidP="006A00B7">
      <w:pPr>
        <w:pStyle w:val="ListParagraph"/>
        <w:numPr>
          <w:ilvl w:val="0"/>
          <w:numId w:val="26"/>
        </w:numPr>
      </w:pPr>
      <w:proofErr w:type="spellStart"/>
      <w:proofErr w:type="gramStart"/>
      <w:r>
        <w:t>decodes.consumer</w:t>
      </w:r>
      <w:proofErr w:type="gramEnd"/>
      <w:r>
        <w:t>.TcpClientConsumer</w:t>
      </w:r>
      <w:proofErr w:type="spellEnd"/>
    </w:p>
    <w:p w:rsidR="00B611D4" w:rsidRDefault="00453B62" w:rsidP="006A00B7">
      <w:pPr>
        <w:pStyle w:val="ListParagraph"/>
        <w:numPr>
          <w:ilvl w:val="0"/>
          <w:numId w:val="26"/>
        </w:numPr>
      </w:pPr>
      <w:proofErr w:type="spellStart"/>
      <w:proofErr w:type="gramStart"/>
      <w:r>
        <w:t>decodes.consumer</w:t>
      </w:r>
      <w:proofErr w:type="gramEnd"/>
      <w:r>
        <w:t>.AlbertaLoaderFormatter</w:t>
      </w:r>
      <w:proofErr w:type="spellEnd"/>
    </w:p>
    <w:p w:rsidR="00453B62" w:rsidRDefault="00453B62" w:rsidP="006A00B7">
      <w:pPr>
        <w:pStyle w:val="ListParagraph"/>
        <w:numPr>
          <w:ilvl w:val="0"/>
          <w:numId w:val="26"/>
        </w:numPr>
      </w:pPr>
      <w:proofErr w:type="spellStart"/>
      <w:proofErr w:type="gramStart"/>
      <w:r w:rsidRPr="00453B62">
        <w:t>covesw.azul</w:t>
      </w:r>
      <w:proofErr w:type="gramEnd"/>
      <w:r w:rsidRPr="00453B62">
        <w:t>.consumer.CsvFormatter</w:t>
      </w:r>
      <w:proofErr w:type="spellEnd"/>
    </w:p>
    <w:p w:rsidR="00453B62" w:rsidRPr="00157747" w:rsidRDefault="00453B62" w:rsidP="006A00B7">
      <w:pPr>
        <w:pStyle w:val="ListParagraph"/>
        <w:numPr>
          <w:ilvl w:val="0"/>
          <w:numId w:val="26"/>
        </w:numPr>
      </w:pPr>
      <w:proofErr w:type="spellStart"/>
      <w:proofErr w:type="gramStart"/>
      <w:r w:rsidRPr="00157747">
        <w:t>decodes.consumer</w:t>
      </w:r>
      <w:proofErr w:type="gramEnd"/>
      <w:r w:rsidRPr="00157747">
        <w:t>.EmitAsciiFormatter</w:t>
      </w:r>
      <w:proofErr w:type="spellEnd"/>
    </w:p>
    <w:p w:rsidR="00453B62" w:rsidRPr="00157747" w:rsidRDefault="00453B62" w:rsidP="006A00B7">
      <w:pPr>
        <w:pStyle w:val="ListParagraph"/>
        <w:numPr>
          <w:ilvl w:val="0"/>
          <w:numId w:val="26"/>
        </w:numPr>
      </w:pPr>
      <w:proofErr w:type="spellStart"/>
      <w:proofErr w:type="gramStart"/>
      <w:r w:rsidRPr="00157747">
        <w:t>decodes.consumer</w:t>
      </w:r>
      <w:proofErr w:type="gramEnd"/>
      <w:r w:rsidRPr="00157747">
        <w:t>.EmitOracleFormatter</w:t>
      </w:r>
      <w:proofErr w:type="spellEnd"/>
    </w:p>
    <w:p w:rsidR="00453B62" w:rsidRDefault="00453B62" w:rsidP="006A00B7">
      <w:pPr>
        <w:pStyle w:val="ListParagraph"/>
        <w:numPr>
          <w:ilvl w:val="0"/>
          <w:numId w:val="26"/>
        </w:numPr>
      </w:pPr>
      <w:proofErr w:type="spellStart"/>
      <w:proofErr w:type="gramStart"/>
      <w:r>
        <w:t>decodes.consumer</w:t>
      </w:r>
      <w:proofErr w:type="gramEnd"/>
      <w:r>
        <w:t>.HeaderFormatter</w:t>
      </w:r>
      <w:proofErr w:type="spellEnd"/>
    </w:p>
    <w:p w:rsidR="00453B62" w:rsidRPr="00157747" w:rsidRDefault="00453B62" w:rsidP="006A00B7">
      <w:pPr>
        <w:pStyle w:val="ListParagraph"/>
        <w:numPr>
          <w:ilvl w:val="0"/>
          <w:numId w:val="26"/>
        </w:numPr>
      </w:pPr>
      <w:proofErr w:type="spellStart"/>
      <w:proofErr w:type="gramStart"/>
      <w:r w:rsidRPr="00157747">
        <w:t>decodes.consumer</w:t>
      </w:r>
      <w:proofErr w:type="gramEnd"/>
      <w:r w:rsidRPr="00157747">
        <w:t>.HtmlFormatter</w:t>
      </w:r>
      <w:proofErr w:type="spellEnd"/>
    </w:p>
    <w:p w:rsidR="00CE1E97" w:rsidRPr="00655117" w:rsidRDefault="00CE1E97" w:rsidP="006A00B7">
      <w:pPr>
        <w:pStyle w:val="ListParagraph"/>
        <w:numPr>
          <w:ilvl w:val="0"/>
          <w:numId w:val="26"/>
        </w:numPr>
      </w:pPr>
      <w:proofErr w:type="spellStart"/>
      <w:proofErr w:type="gramStart"/>
      <w:r w:rsidRPr="00655117">
        <w:t>decodes.consumer</w:t>
      </w:r>
      <w:proofErr w:type="gramEnd"/>
      <w:r w:rsidRPr="00655117">
        <w:t>.HumanReadableFormatter</w:t>
      </w:r>
      <w:proofErr w:type="spellEnd"/>
    </w:p>
    <w:p w:rsidR="00B4330E" w:rsidRPr="00655117" w:rsidRDefault="00B4330E" w:rsidP="006A00B7">
      <w:pPr>
        <w:pStyle w:val="ListParagraph"/>
        <w:numPr>
          <w:ilvl w:val="0"/>
          <w:numId w:val="26"/>
        </w:numPr>
      </w:pPr>
      <w:proofErr w:type="spellStart"/>
      <w:proofErr w:type="gramStart"/>
      <w:r w:rsidRPr="00655117">
        <w:t>decodes.consumer</w:t>
      </w:r>
      <w:proofErr w:type="gramEnd"/>
      <w:r w:rsidRPr="00655117">
        <w:t>.HydroJSONFormatter</w:t>
      </w:r>
      <w:proofErr w:type="spellEnd"/>
    </w:p>
    <w:p w:rsidR="00453B62" w:rsidRPr="00157747" w:rsidRDefault="00B4330E" w:rsidP="006A00B7">
      <w:pPr>
        <w:pStyle w:val="ListParagraph"/>
        <w:numPr>
          <w:ilvl w:val="0"/>
          <w:numId w:val="26"/>
        </w:numPr>
      </w:pPr>
      <w:proofErr w:type="spellStart"/>
      <w:proofErr w:type="gramStart"/>
      <w:r w:rsidRPr="00157747">
        <w:t>decodes.consumer</w:t>
      </w:r>
      <w:proofErr w:type="gramEnd"/>
      <w:r w:rsidRPr="00157747">
        <w:t>.KHydstraFormatter</w:t>
      </w:r>
      <w:proofErr w:type="spellEnd"/>
    </w:p>
    <w:p w:rsidR="00B4330E" w:rsidRDefault="00B4330E" w:rsidP="006A00B7">
      <w:pPr>
        <w:pStyle w:val="ListParagraph"/>
        <w:numPr>
          <w:ilvl w:val="0"/>
          <w:numId w:val="26"/>
        </w:numPr>
      </w:pPr>
      <w:proofErr w:type="spellStart"/>
      <w:proofErr w:type="gramStart"/>
      <w:r>
        <w:t>decodes.consumer</w:t>
      </w:r>
      <w:proofErr w:type="gramEnd"/>
      <w:r>
        <w:t>.KistersFormatter</w:t>
      </w:r>
      <w:proofErr w:type="spellEnd"/>
    </w:p>
    <w:p w:rsidR="00B4330E" w:rsidRDefault="00B4330E" w:rsidP="006A00B7">
      <w:pPr>
        <w:pStyle w:val="ListParagraph"/>
        <w:numPr>
          <w:ilvl w:val="0"/>
          <w:numId w:val="26"/>
        </w:numPr>
      </w:pPr>
      <w:proofErr w:type="spellStart"/>
      <w:proofErr w:type="gramStart"/>
      <w:r>
        <w:t>decodes.consumer</w:t>
      </w:r>
      <w:proofErr w:type="gramEnd"/>
      <w:r>
        <w:t>.NullFormatter</w:t>
      </w:r>
      <w:proofErr w:type="spellEnd"/>
    </w:p>
    <w:p w:rsidR="00B4330E" w:rsidRDefault="00B4330E" w:rsidP="006A00B7">
      <w:pPr>
        <w:pStyle w:val="ListParagraph"/>
        <w:numPr>
          <w:ilvl w:val="0"/>
          <w:numId w:val="26"/>
        </w:numPr>
      </w:pPr>
      <w:proofErr w:type="spellStart"/>
      <w:proofErr w:type="gramStart"/>
      <w:r>
        <w:t>decodes.consumer</w:t>
      </w:r>
      <w:proofErr w:type="gramEnd"/>
      <w:r>
        <w:t>.RawFormatter</w:t>
      </w:r>
      <w:proofErr w:type="spellEnd"/>
    </w:p>
    <w:p w:rsidR="009F38F8" w:rsidRPr="002356E4" w:rsidRDefault="009F38F8" w:rsidP="006A00B7">
      <w:pPr>
        <w:pStyle w:val="ListParagraph"/>
        <w:numPr>
          <w:ilvl w:val="0"/>
          <w:numId w:val="26"/>
        </w:numPr>
      </w:pPr>
      <w:proofErr w:type="spellStart"/>
      <w:proofErr w:type="gramStart"/>
      <w:r w:rsidRPr="002356E4">
        <w:t>decodes.consumer</w:t>
      </w:r>
      <w:proofErr w:type="gramEnd"/>
      <w:r w:rsidRPr="002356E4">
        <w:t>.ShefFormatter</w:t>
      </w:r>
      <w:proofErr w:type="spellEnd"/>
    </w:p>
    <w:p w:rsidR="00FF3F32" w:rsidRPr="002356E4" w:rsidRDefault="00FF3F32" w:rsidP="006A00B7">
      <w:pPr>
        <w:pStyle w:val="ListParagraph"/>
        <w:numPr>
          <w:ilvl w:val="0"/>
          <w:numId w:val="26"/>
        </w:numPr>
      </w:pPr>
      <w:proofErr w:type="spellStart"/>
      <w:proofErr w:type="gramStart"/>
      <w:r w:rsidRPr="002356E4">
        <w:t>decodes.consumer</w:t>
      </w:r>
      <w:proofErr w:type="gramEnd"/>
      <w:r w:rsidRPr="002356E4">
        <w:t>.ShefitFormatter</w:t>
      </w:r>
      <w:proofErr w:type="spellEnd"/>
    </w:p>
    <w:p w:rsidR="00453B62" w:rsidRPr="000E45CB" w:rsidRDefault="002356E4" w:rsidP="006A00B7">
      <w:pPr>
        <w:pStyle w:val="ListParagraph"/>
        <w:numPr>
          <w:ilvl w:val="0"/>
          <w:numId w:val="26"/>
        </w:numPr>
      </w:pPr>
      <w:proofErr w:type="spellStart"/>
      <w:proofErr w:type="gramStart"/>
      <w:r w:rsidRPr="000E45CB">
        <w:t>decodes.consumer</w:t>
      </w:r>
      <w:proofErr w:type="gramEnd"/>
      <w:r w:rsidRPr="000E45CB">
        <w:t>.TransmitMonitorFormatter</w:t>
      </w:r>
      <w:proofErr w:type="spellEnd"/>
    </w:p>
    <w:p w:rsidR="00FF3F32" w:rsidRDefault="00A43757" w:rsidP="006A00B7">
      <w:pPr>
        <w:pStyle w:val="ListParagraph"/>
        <w:numPr>
          <w:ilvl w:val="0"/>
          <w:numId w:val="26"/>
        </w:numPr>
      </w:pPr>
      <w:proofErr w:type="spellStart"/>
      <w:proofErr w:type="gramStart"/>
      <w:r>
        <w:t>decodes.consumer</w:t>
      </w:r>
      <w:proofErr w:type="gramEnd"/>
      <w:r>
        <w:t>.TsImportFormatter</w:t>
      </w:r>
      <w:proofErr w:type="spellEnd"/>
    </w:p>
    <w:p w:rsidR="007B0F34" w:rsidRDefault="007B0F34" w:rsidP="006A00B7">
      <w:pPr>
        <w:pStyle w:val="ListParagraph"/>
        <w:numPr>
          <w:ilvl w:val="0"/>
          <w:numId w:val="26"/>
        </w:numPr>
      </w:pPr>
      <w:proofErr w:type="spellStart"/>
      <w:proofErr w:type="gramStart"/>
      <w:r>
        <w:t>decodes.cwms</w:t>
      </w:r>
      <w:proofErr w:type="gramEnd"/>
      <w:r>
        <w:t>.CwmsConsumer</w:t>
      </w:r>
      <w:proofErr w:type="spellEnd"/>
    </w:p>
    <w:p w:rsidR="002A7B47" w:rsidRPr="00A3705F" w:rsidRDefault="00655117" w:rsidP="006A00B7">
      <w:pPr>
        <w:pStyle w:val="ListParagraph"/>
        <w:numPr>
          <w:ilvl w:val="0"/>
          <w:numId w:val="26"/>
        </w:numPr>
      </w:pPr>
      <w:proofErr w:type="spellStart"/>
      <w:proofErr w:type="gramStart"/>
      <w:r w:rsidRPr="00A3705F">
        <w:t>decodes.datasource</w:t>
      </w:r>
      <w:proofErr w:type="gramEnd"/>
      <w:r w:rsidRPr="00A3705F">
        <w:t>.DirectoryDataSource</w:t>
      </w:r>
      <w:proofErr w:type="spellEnd"/>
    </w:p>
    <w:p w:rsidR="00655117" w:rsidRPr="000E45CB" w:rsidRDefault="00655117" w:rsidP="006A00B7">
      <w:pPr>
        <w:pStyle w:val="ListParagraph"/>
        <w:numPr>
          <w:ilvl w:val="0"/>
          <w:numId w:val="26"/>
        </w:numPr>
      </w:pPr>
      <w:proofErr w:type="spellStart"/>
      <w:proofErr w:type="gramStart"/>
      <w:r w:rsidRPr="000E45CB">
        <w:t>decodes.datasource</w:t>
      </w:r>
      <w:proofErr w:type="gramEnd"/>
      <w:r w:rsidRPr="000E45CB">
        <w:t>.Ftp</w:t>
      </w:r>
      <w:r w:rsidR="00A3705F" w:rsidRPr="000E45CB">
        <w:t>Data</w:t>
      </w:r>
      <w:r w:rsidRPr="000E45CB">
        <w:t>Source</w:t>
      </w:r>
      <w:proofErr w:type="spellEnd"/>
    </w:p>
    <w:p w:rsidR="00655117" w:rsidRPr="00A3705F" w:rsidRDefault="00655117" w:rsidP="006A00B7">
      <w:pPr>
        <w:pStyle w:val="ListParagraph"/>
        <w:numPr>
          <w:ilvl w:val="0"/>
          <w:numId w:val="26"/>
        </w:numPr>
      </w:pPr>
      <w:proofErr w:type="spellStart"/>
      <w:proofErr w:type="gramStart"/>
      <w:r w:rsidRPr="00A3705F">
        <w:t>decodes.datasource</w:t>
      </w:r>
      <w:proofErr w:type="gramEnd"/>
      <w:r w:rsidRPr="00A3705F">
        <w:t>.HotBackupGroup</w:t>
      </w:r>
      <w:proofErr w:type="spellEnd"/>
    </w:p>
    <w:p w:rsidR="00655117" w:rsidRPr="000E45CB" w:rsidRDefault="00655117" w:rsidP="006A00B7">
      <w:pPr>
        <w:pStyle w:val="ListParagraph"/>
        <w:numPr>
          <w:ilvl w:val="0"/>
          <w:numId w:val="26"/>
        </w:numPr>
      </w:pPr>
      <w:proofErr w:type="spellStart"/>
      <w:proofErr w:type="gramStart"/>
      <w:r w:rsidRPr="000E45CB">
        <w:t>decodes.datasource</w:t>
      </w:r>
      <w:proofErr w:type="gramEnd"/>
      <w:r w:rsidRPr="000E45CB">
        <w:t>.Lrgs</w:t>
      </w:r>
      <w:r w:rsidR="00A3705F" w:rsidRPr="000E45CB">
        <w:t>Data</w:t>
      </w:r>
      <w:r w:rsidRPr="000E45CB">
        <w:t>Source</w:t>
      </w:r>
      <w:proofErr w:type="spellEnd"/>
    </w:p>
    <w:p w:rsidR="00655117" w:rsidRPr="00A3705F" w:rsidRDefault="00655117" w:rsidP="006A00B7">
      <w:pPr>
        <w:pStyle w:val="ListParagraph"/>
        <w:numPr>
          <w:ilvl w:val="0"/>
          <w:numId w:val="26"/>
        </w:numPr>
      </w:pPr>
      <w:proofErr w:type="spellStart"/>
      <w:proofErr w:type="gramStart"/>
      <w:r w:rsidRPr="00A3705F">
        <w:t>decodes.datasource</w:t>
      </w:r>
      <w:proofErr w:type="gramEnd"/>
      <w:r w:rsidRPr="00A3705F">
        <w:t>.RoundRobinGroup</w:t>
      </w:r>
      <w:proofErr w:type="spellEnd"/>
    </w:p>
    <w:p w:rsidR="00655117" w:rsidRPr="000E45CB" w:rsidRDefault="00655117" w:rsidP="006A00B7">
      <w:pPr>
        <w:pStyle w:val="ListParagraph"/>
        <w:numPr>
          <w:ilvl w:val="0"/>
          <w:numId w:val="26"/>
        </w:numPr>
      </w:pPr>
      <w:proofErr w:type="spellStart"/>
      <w:proofErr w:type="gramStart"/>
      <w:r w:rsidRPr="000E45CB">
        <w:t>decodes.datasource</w:t>
      </w:r>
      <w:proofErr w:type="gramEnd"/>
      <w:r w:rsidRPr="000E45CB">
        <w:t>.ScpDataSource</w:t>
      </w:r>
      <w:proofErr w:type="spellEnd"/>
    </w:p>
    <w:p w:rsidR="00655117" w:rsidRPr="00241DC4" w:rsidRDefault="00655117" w:rsidP="006A00B7">
      <w:pPr>
        <w:pStyle w:val="ListParagraph"/>
        <w:numPr>
          <w:ilvl w:val="0"/>
          <w:numId w:val="26"/>
        </w:numPr>
      </w:pPr>
      <w:proofErr w:type="spellStart"/>
      <w:proofErr w:type="gramStart"/>
      <w:r w:rsidRPr="00241DC4">
        <w:t>decodes.datasource</w:t>
      </w:r>
      <w:proofErr w:type="gramEnd"/>
      <w:r w:rsidRPr="00241DC4">
        <w:t>.SocketStreamDataSource</w:t>
      </w:r>
      <w:proofErr w:type="spellEnd"/>
    </w:p>
    <w:p w:rsidR="00655117" w:rsidRPr="006F0BA6" w:rsidRDefault="00655117" w:rsidP="006A00B7">
      <w:pPr>
        <w:pStyle w:val="ListParagraph"/>
        <w:numPr>
          <w:ilvl w:val="0"/>
          <w:numId w:val="26"/>
        </w:numPr>
      </w:pPr>
      <w:proofErr w:type="spellStart"/>
      <w:proofErr w:type="gramStart"/>
      <w:r w:rsidRPr="006F0BA6">
        <w:t>decodes.datasource</w:t>
      </w:r>
      <w:proofErr w:type="gramEnd"/>
      <w:r w:rsidRPr="006F0BA6">
        <w:t>.UsgsWebDataSource</w:t>
      </w:r>
      <w:proofErr w:type="spellEnd"/>
    </w:p>
    <w:p w:rsidR="00655117" w:rsidRDefault="00655117" w:rsidP="006A00B7">
      <w:pPr>
        <w:pStyle w:val="ListParagraph"/>
        <w:numPr>
          <w:ilvl w:val="0"/>
          <w:numId w:val="26"/>
        </w:numPr>
      </w:pPr>
      <w:proofErr w:type="spellStart"/>
      <w:proofErr w:type="gramStart"/>
      <w:r w:rsidRPr="006F0BA6">
        <w:t>decodes.datasource</w:t>
      </w:r>
      <w:proofErr w:type="gramEnd"/>
      <w:r w:rsidRPr="006F0BA6">
        <w:t>.WebAbstractDataSource</w:t>
      </w:r>
      <w:proofErr w:type="spellEnd"/>
    </w:p>
    <w:p w:rsidR="006F0BA6" w:rsidRPr="006F0BA6" w:rsidRDefault="006F0BA6" w:rsidP="006A00B7">
      <w:pPr>
        <w:pStyle w:val="ListParagraph"/>
        <w:numPr>
          <w:ilvl w:val="0"/>
          <w:numId w:val="26"/>
        </w:numPr>
      </w:pPr>
      <w:proofErr w:type="spellStart"/>
      <w:proofErr w:type="gramStart"/>
      <w:r w:rsidRPr="006F0BA6">
        <w:t>decodes.datasource</w:t>
      </w:r>
      <w:proofErr w:type="gramEnd"/>
      <w:r w:rsidRPr="006F0BA6">
        <w:t>.WebDataSource</w:t>
      </w:r>
      <w:proofErr w:type="spellEnd"/>
    </w:p>
    <w:p w:rsidR="00655117" w:rsidRPr="00241DC4" w:rsidRDefault="00655117" w:rsidP="006A00B7">
      <w:pPr>
        <w:pStyle w:val="ListParagraph"/>
        <w:numPr>
          <w:ilvl w:val="0"/>
          <w:numId w:val="26"/>
        </w:numPr>
      </w:pPr>
      <w:proofErr w:type="spellStart"/>
      <w:proofErr w:type="gramStart"/>
      <w:r w:rsidRPr="00241DC4">
        <w:t>decodes.datasource</w:t>
      </w:r>
      <w:proofErr w:type="gramEnd"/>
      <w:r w:rsidRPr="00241DC4">
        <w:t>.WebDirectoryDataSource</w:t>
      </w:r>
      <w:proofErr w:type="spellEnd"/>
    </w:p>
    <w:p w:rsidR="00655117" w:rsidRPr="006F0BA6" w:rsidRDefault="00655117" w:rsidP="006A00B7">
      <w:pPr>
        <w:pStyle w:val="ListParagraph"/>
        <w:numPr>
          <w:ilvl w:val="0"/>
          <w:numId w:val="26"/>
        </w:numPr>
      </w:pPr>
      <w:proofErr w:type="spellStart"/>
      <w:proofErr w:type="gramStart"/>
      <w:r w:rsidRPr="006F0BA6">
        <w:t>decodes.polling</w:t>
      </w:r>
      <w:proofErr w:type="gramEnd"/>
      <w:r w:rsidRPr="006F0BA6">
        <w:t>.PollingDataSource</w:t>
      </w:r>
      <w:proofErr w:type="spellEnd"/>
    </w:p>
    <w:p w:rsidR="00483B82" w:rsidRDefault="00483B82" w:rsidP="006A00B7">
      <w:pPr>
        <w:pStyle w:val="ListParagraph"/>
        <w:numPr>
          <w:ilvl w:val="0"/>
          <w:numId w:val="26"/>
        </w:numPr>
      </w:pPr>
      <w:proofErr w:type="spellStart"/>
      <w:r>
        <w:t>decodes.</w:t>
      </w:r>
      <w:proofErr w:type="gramStart"/>
      <w:r>
        <w:t>db.Platform</w:t>
      </w:r>
      <w:proofErr w:type="spellEnd"/>
      <w:proofErr w:type="gramEnd"/>
    </w:p>
    <w:p w:rsidR="00483B82" w:rsidRPr="00241DC4" w:rsidRDefault="00483B82" w:rsidP="006A00B7">
      <w:pPr>
        <w:pStyle w:val="ListParagraph"/>
        <w:numPr>
          <w:ilvl w:val="0"/>
          <w:numId w:val="26"/>
        </w:numPr>
      </w:pPr>
      <w:proofErr w:type="spellStart"/>
      <w:r w:rsidRPr="00241DC4">
        <w:t>decodes.</w:t>
      </w:r>
      <w:proofErr w:type="gramStart"/>
      <w:r w:rsidRPr="00241DC4">
        <w:t>db.PlatformSensor</w:t>
      </w:r>
      <w:proofErr w:type="spellEnd"/>
      <w:proofErr w:type="gramEnd"/>
    </w:p>
    <w:p w:rsidR="00483B82" w:rsidRPr="00111E13" w:rsidRDefault="00483B82" w:rsidP="006A00B7">
      <w:pPr>
        <w:pStyle w:val="ListParagraph"/>
        <w:numPr>
          <w:ilvl w:val="0"/>
          <w:numId w:val="26"/>
        </w:numPr>
      </w:pPr>
      <w:proofErr w:type="spellStart"/>
      <w:r w:rsidRPr="00111E13">
        <w:t>decodes.</w:t>
      </w:r>
      <w:proofErr w:type="gramStart"/>
      <w:r w:rsidRPr="00111E13">
        <w:t>db.ConfigSensor</w:t>
      </w:r>
      <w:proofErr w:type="spellEnd"/>
      <w:proofErr w:type="gramEnd"/>
    </w:p>
    <w:p w:rsidR="00483B82" w:rsidRDefault="00483B82" w:rsidP="006A00B7">
      <w:pPr>
        <w:pStyle w:val="ListParagraph"/>
        <w:numPr>
          <w:ilvl w:val="0"/>
          <w:numId w:val="26"/>
        </w:numPr>
      </w:pPr>
      <w:proofErr w:type="spellStart"/>
      <w:proofErr w:type="gramStart"/>
      <w:r>
        <w:t>decodes.routing</w:t>
      </w:r>
      <w:proofErr w:type="gramEnd"/>
      <w:r>
        <w:t>.RoutingScheduler</w:t>
      </w:r>
      <w:proofErr w:type="spellEnd"/>
    </w:p>
    <w:p w:rsidR="00483B82" w:rsidRDefault="00483B82" w:rsidP="006A00B7">
      <w:pPr>
        <w:pStyle w:val="ListParagraph"/>
        <w:numPr>
          <w:ilvl w:val="0"/>
          <w:numId w:val="26"/>
        </w:numPr>
      </w:pPr>
      <w:proofErr w:type="spellStart"/>
      <w:proofErr w:type="gramStart"/>
      <w:r>
        <w:t>decodes.tsdb</w:t>
      </w:r>
      <w:proofErr w:type="gramEnd"/>
      <w:r>
        <w:t>.CompAppInfo</w:t>
      </w:r>
      <w:proofErr w:type="spellEnd"/>
    </w:p>
    <w:p w:rsidR="00B1330A" w:rsidRDefault="00B1330A" w:rsidP="006A00B7">
      <w:pPr>
        <w:pStyle w:val="ListParagraph"/>
        <w:numPr>
          <w:ilvl w:val="0"/>
          <w:numId w:val="26"/>
        </w:numPr>
      </w:pPr>
      <w:proofErr w:type="spellStart"/>
      <w:proofErr w:type="gramStart"/>
      <w:r>
        <w:t>decodes.tsdb</w:t>
      </w:r>
      <w:proofErr w:type="gramEnd"/>
      <w:r>
        <w:t>.algo.HdbRating</w:t>
      </w:r>
      <w:proofErr w:type="spellEnd"/>
    </w:p>
    <w:p w:rsidR="008863FB" w:rsidRDefault="008863FB" w:rsidP="006A00B7">
      <w:pPr>
        <w:pStyle w:val="ListParagraph"/>
        <w:numPr>
          <w:ilvl w:val="0"/>
          <w:numId w:val="26"/>
        </w:numPr>
      </w:pPr>
      <w:proofErr w:type="spellStart"/>
      <w:proofErr w:type="gramStart"/>
      <w:r>
        <w:t>decodes.tsdb</w:t>
      </w:r>
      <w:proofErr w:type="gramEnd"/>
      <w:r>
        <w:t>.algo.RunningAverageAlgorithm</w:t>
      </w:r>
      <w:proofErr w:type="spellEnd"/>
    </w:p>
    <w:p w:rsidR="008863FB" w:rsidRDefault="008863FB" w:rsidP="006A00B7">
      <w:pPr>
        <w:pStyle w:val="ListParagraph"/>
        <w:numPr>
          <w:ilvl w:val="0"/>
          <w:numId w:val="26"/>
        </w:numPr>
      </w:pPr>
      <w:proofErr w:type="spellStart"/>
      <w:proofErr w:type="gramStart"/>
      <w:r>
        <w:t>decodes.tsdb</w:t>
      </w:r>
      <w:proofErr w:type="gramEnd"/>
      <w:r>
        <w:t>.algo.AverageAlgorithm</w:t>
      </w:r>
      <w:proofErr w:type="spellEnd"/>
    </w:p>
    <w:p w:rsidR="008863FB" w:rsidRDefault="008863FB" w:rsidP="006A00B7">
      <w:pPr>
        <w:pStyle w:val="ListParagraph"/>
        <w:numPr>
          <w:ilvl w:val="0"/>
          <w:numId w:val="26"/>
        </w:numPr>
      </w:pPr>
      <w:proofErr w:type="spellStart"/>
      <w:proofErr w:type="gramStart"/>
      <w:r>
        <w:t>decodes.tsdb</w:t>
      </w:r>
      <w:proofErr w:type="gramEnd"/>
      <w:r>
        <w:t>.algo.BigAdder</w:t>
      </w:r>
      <w:proofErr w:type="spellEnd"/>
    </w:p>
    <w:p w:rsidR="008863FB" w:rsidRDefault="008863FB" w:rsidP="006A00B7">
      <w:pPr>
        <w:pStyle w:val="ListParagraph"/>
        <w:numPr>
          <w:ilvl w:val="0"/>
          <w:numId w:val="26"/>
        </w:numPr>
      </w:pPr>
      <w:proofErr w:type="spellStart"/>
      <w:proofErr w:type="gramStart"/>
      <w:r>
        <w:t>decodes.tsdb</w:t>
      </w:r>
      <w:proofErr w:type="gramEnd"/>
      <w:r>
        <w:t>.algo.Multiplication</w:t>
      </w:r>
      <w:proofErr w:type="spellEnd"/>
    </w:p>
    <w:p w:rsidR="008863FB" w:rsidRDefault="008863FB" w:rsidP="006A00B7">
      <w:pPr>
        <w:pStyle w:val="ListParagraph"/>
        <w:numPr>
          <w:ilvl w:val="0"/>
          <w:numId w:val="26"/>
        </w:numPr>
      </w:pPr>
      <w:proofErr w:type="spellStart"/>
      <w:proofErr w:type="gramStart"/>
      <w:r>
        <w:t>decodes.tsdb</w:t>
      </w:r>
      <w:proofErr w:type="gramEnd"/>
      <w:r>
        <w:t>.algo.SumOverTimeAlgorithm</w:t>
      </w:r>
      <w:proofErr w:type="spellEnd"/>
    </w:p>
    <w:p w:rsidR="008863FB" w:rsidRDefault="008863FB" w:rsidP="006A00B7">
      <w:pPr>
        <w:pStyle w:val="ListParagraph"/>
        <w:numPr>
          <w:ilvl w:val="0"/>
          <w:numId w:val="26"/>
        </w:numPr>
      </w:pPr>
      <w:proofErr w:type="spellStart"/>
      <w:proofErr w:type="gramStart"/>
      <w:r>
        <w:t>decodes.tsdb</w:t>
      </w:r>
      <w:proofErr w:type="gramEnd"/>
      <w:r>
        <w:t>.algo.ExpressionParserAlgorithm</w:t>
      </w:r>
      <w:proofErr w:type="spellEnd"/>
    </w:p>
    <w:p w:rsidR="008863FB" w:rsidRDefault="008863FB" w:rsidP="006A00B7">
      <w:pPr>
        <w:pStyle w:val="ListParagraph"/>
        <w:numPr>
          <w:ilvl w:val="0"/>
          <w:numId w:val="26"/>
        </w:numPr>
      </w:pPr>
      <w:proofErr w:type="spellStart"/>
      <w:proofErr w:type="gramStart"/>
      <w:r>
        <w:t>decodes.tsdb</w:t>
      </w:r>
      <w:proofErr w:type="gramEnd"/>
      <w:r>
        <w:t>.algo.FillForward</w:t>
      </w:r>
      <w:proofErr w:type="spellEnd"/>
    </w:p>
    <w:p w:rsidR="008863FB" w:rsidRDefault="008863FB" w:rsidP="006A00B7">
      <w:pPr>
        <w:pStyle w:val="ListParagraph"/>
        <w:numPr>
          <w:ilvl w:val="0"/>
          <w:numId w:val="26"/>
        </w:numPr>
      </w:pPr>
      <w:proofErr w:type="spellStart"/>
      <w:proofErr w:type="gramStart"/>
      <w:r>
        <w:t>decodes.tsdb</w:t>
      </w:r>
      <w:proofErr w:type="gramEnd"/>
      <w:r>
        <w:t>.algo.HdbReservoirMassBalance</w:t>
      </w:r>
      <w:proofErr w:type="spellEnd"/>
    </w:p>
    <w:p w:rsidR="008863FB" w:rsidRDefault="008863FB" w:rsidP="006A00B7">
      <w:pPr>
        <w:pStyle w:val="ListParagraph"/>
        <w:numPr>
          <w:ilvl w:val="0"/>
          <w:numId w:val="26"/>
        </w:numPr>
      </w:pPr>
      <w:proofErr w:type="spellStart"/>
      <w:proofErr w:type="gramStart"/>
      <w:r>
        <w:t>decodes.tsdb</w:t>
      </w:r>
      <w:proofErr w:type="gramEnd"/>
      <w:r>
        <w:t>.algo.AddToPrevious</w:t>
      </w:r>
      <w:proofErr w:type="spellEnd"/>
    </w:p>
    <w:p w:rsidR="008863FB" w:rsidRDefault="008863FB" w:rsidP="006A00B7">
      <w:pPr>
        <w:pStyle w:val="ListParagraph"/>
        <w:numPr>
          <w:ilvl w:val="0"/>
          <w:numId w:val="26"/>
        </w:numPr>
      </w:pPr>
      <w:proofErr w:type="spellStart"/>
      <w:proofErr w:type="gramStart"/>
      <w:r>
        <w:t>decodes.tsdb</w:t>
      </w:r>
      <w:proofErr w:type="gramEnd"/>
      <w:r>
        <w:t>.algo.Stat</w:t>
      </w:r>
      <w:proofErr w:type="spellEnd"/>
    </w:p>
    <w:p w:rsidR="008863FB" w:rsidRDefault="008863FB" w:rsidP="006A00B7">
      <w:pPr>
        <w:pStyle w:val="ListParagraph"/>
        <w:numPr>
          <w:ilvl w:val="0"/>
          <w:numId w:val="26"/>
        </w:numPr>
      </w:pPr>
      <w:proofErr w:type="spellStart"/>
      <w:proofErr w:type="gramStart"/>
      <w:r>
        <w:t>decodes.tsdb</w:t>
      </w:r>
      <w:proofErr w:type="gramEnd"/>
      <w:r>
        <w:t>.algo.HdbEvaporation</w:t>
      </w:r>
      <w:proofErr w:type="spellEnd"/>
    </w:p>
    <w:p w:rsidR="008863FB" w:rsidRDefault="008863FB" w:rsidP="006A00B7">
      <w:pPr>
        <w:pStyle w:val="ListParagraph"/>
        <w:numPr>
          <w:ilvl w:val="0"/>
          <w:numId w:val="26"/>
        </w:numPr>
      </w:pPr>
      <w:proofErr w:type="spellStart"/>
      <w:proofErr w:type="gramStart"/>
      <w:r>
        <w:t>decodes.tsdb</w:t>
      </w:r>
      <w:proofErr w:type="gramEnd"/>
      <w:r>
        <w:t>.algo.EstimatedInflow</w:t>
      </w:r>
      <w:proofErr w:type="spellEnd"/>
    </w:p>
    <w:p w:rsidR="008863FB" w:rsidRDefault="008863FB" w:rsidP="006A00B7">
      <w:pPr>
        <w:pStyle w:val="ListParagraph"/>
        <w:numPr>
          <w:ilvl w:val="0"/>
          <w:numId w:val="26"/>
        </w:numPr>
      </w:pPr>
      <w:proofErr w:type="spellStart"/>
      <w:proofErr w:type="gramStart"/>
      <w:r>
        <w:t>decodes.tsdb</w:t>
      </w:r>
      <w:proofErr w:type="gramEnd"/>
      <w:r>
        <w:t>.algo.GroupAdder</w:t>
      </w:r>
      <w:proofErr w:type="spellEnd"/>
    </w:p>
    <w:p w:rsidR="008863FB" w:rsidRDefault="008863FB" w:rsidP="006A00B7">
      <w:pPr>
        <w:pStyle w:val="ListParagraph"/>
        <w:numPr>
          <w:ilvl w:val="0"/>
          <w:numId w:val="26"/>
        </w:numPr>
      </w:pPr>
      <w:proofErr w:type="spellStart"/>
      <w:proofErr w:type="gramStart"/>
      <w:r>
        <w:t>decodes.tsdb</w:t>
      </w:r>
      <w:proofErr w:type="gramEnd"/>
      <w:r>
        <w:t>.algo.ReservoirFull</w:t>
      </w:r>
      <w:proofErr w:type="spellEnd"/>
    </w:p>
    <w:p w:rsidR="008863FB" w:rsidRDefault="008863FB" w:rsidP="006A00B7">
      <w:pPr>
        <w:pStyle w:val="ListParagraph"/>
        <w:numPr>
          <w:ilvl w:val="0"/>
          <w:numId w:val="26"/>
        </w:numPr>
      </w:pPr>
      <w:proofErr w:type="spellStart"/>
      <w:proofErr w:type="gramStart"/>
      <w:r>
        <w:t>decodes.tsdb</w:t>
      </w:r>
      <w:proofErr w:type="gramEnd"/>
      <w:r>
        <w:t>.algo.ScalerAdder</w:t>
      </w:r>
      <w:proofErr w:type="spellEnd"/>
    </w:p>
    <w:p w:rsidR="008863FB" w:rsidRDefault="008863FB" w:rsidP="006A00B7">
      <w:pPr>
        <w:pStyle w:val="ListParagraph"/>
        <w:numPr>
          <w:ilvl w:val="0"/>
          <w:numId w:val="26"/>
        </w:numPr>
      </w:pPr>
      <w:proofErr w:type="spellStart"/>
      <w:proofErr w:type="gramStart"/>
      <w:r>
        <w:t>decodes.tsdb</w:t>
      </w:r>
      <w:proofErr w:type="gramEnd"/>
      <w:r>
        <w:t>.algo.HdbACAPSRating</w:t>
      </w:r>
      <w:proofErr w:type="spellEnd"/>
    </w:p>
    <w:p w:rsidR="008863FB" w:rsidRDefault="008863FB" w:rsidP="006A00B7">
      <w:pPr>
        <w:pStyle w:val="ListParagraph"/>
        <w:numPr>
          <w:ilvl w:val="0"/>
          <w:numId w:val="26"/>
        </w:numPr>
      </w:pPr>
      <w:proofErr w:type="spellStart"/>
      <w:proofErr w:type="gramStart"/>
      <w:r>
        <w:t>decodes.tsdb</w:t>
      </w:r>
      <w:proofErr w:type="gramEnd"/>
      <w:r>
        <w:t>.algo.ChooseOne</w:t>
      </w:r>
      <w:proofErr w:type="spellEnd"/>
    </w:p>
    <w:p w:rsidR="008863FB" w:rsidRDefault="008863FB" w:rsidP="006A00B7">
      <w:pPr>
        <w:pStyle w:val="ListParagraph"/>
        <w:numPr>
          <w:ilvl w:val="0"/>
          <w:numId w:val="26"/>
        </w:numPr>
      </w:pPr>
      <w:proofErr w:type="spellStart"/>
      <w:proofErr w:type="gramStart"/>
      <w:r>
        <w:t>decodes.tsdb</w:t>
      </w:r>
      <w:proofErr w:type="gramEnd"/>
      <w:r>
        <w:t>.algo.BridgeClearance</w:t>
      </w:r>
      <w:proofErr w:type="spellEnd"/>
    </w:p>
    <w:p w:rsidR="008863FB" w:rsidRDefault="008863FB" w:rsidP="006A00B7">
      <w:pPr>
        <w:pStyle w:val="ListParagraph"/>
        <w:numPr>
          <w:ilvl w:val="0"/>
          <w:numId w:val="26"/>
        </w:numPr>
      </w:pPr>
      <w:proofErr w:type="spellStart"/>
      <w:proofErr w:type="gramStart"/>
      <w:r>
        <w:t>decodes.tsdb</w:t>
      </w:r>
      <w:proofErr w:type="gramEnd"/>
      <w:r>
        <w:t>.algo.UsgsEquation</w:t>
      </w:r>
      <w:proofErr w:type="spellEnd"/>
    </w:p>
    <w:p w:rsidR="008863FB" w:rsidRDefault="008863FB" w:rsidP="006A00B7">
      <w:pPr>
        <w:pStyle w:val="ListParagraph"/>
        <w:numPr>
          <w:ilvl w:val="0"/>
          <w:numId w:val="26"/>
        </w:numPr>
      </w:pPr>
      <w:proofErr w:type="spellStart"/>
      <w:proofErr w:type="gramStart"/>
      <w:r>
        <w:t>decodes.tsdb</w:t>
      </w:r>
      <w:proofErr w:type="gramEnd"/>
      <w:r>
        <w:t>.algo.IncrementalPrecip</w:t>
      </w:r>
      <w:proofErr w:type="spellEnd"/>
    </w:p>
    <w:p w:rsidR="008863FB" w:rsidRDefault="008863FB" w:rsidP="006A00B7">
      <w:pPr>
        <w:pStyle w:val="ListParagraph"/>
        <w:numPr>
          <w:ilvl w:val="0"/>
          <w:numId w:val="26"/>
        </w:numPr>
      </w:pPr>
      <w:proofErr w:type="spellStart"/>
      <w:proofErr w:type="gramStart"/>
      <w:r>
        <w:t>decodes.tsdb</w:t>
      </w:r>
      <w:proofErr w:type="gramEnd"/>
      <w:r>
        <w:t>.algo.FlowResIn</w:t>
      </w:r>
      <w:proofErr w:type="spellEnd"/>
    </w:p>
    <w:p w:rsidR="008863FB" w:rsidRDefault="008863FB" w:rsidP="006A00B7">
      <w:pPr>
        <w:pStyle w:val="ListParagraph"/>
        <w:numPr>
          <w:ilvl w:val="0"/>
          <w:numId w:val="26"/>
        </w:numPr>
      </w:pPr>
      <w:proofErr w:type="spellStart"/>
      <w:proofErr w:type="gramStart"/>
      <w:r>
        <w:t>decodes.tsdb</w:t>
      </w:r>
      <w:proofErr w:type="gramEnd"/>
      <w:r>
        <w:t>.algo.CopyAlgorithm</w:t>
      </w:r>
      <w:proofErr w:type="spellEnd"/>
    </w:p>
    <w:p w:rsidR="008863FB" w:rsidRDefault="008863FB" w:rsidP="006A00B7">
      <w:pPr>
        <w:pStyle w:val="ListParagraph"/>
        <w:numPr>
          <w:ilvl w:val="0"/>
          <w:numId w:val="26"/>
        </w:numPr>
      </w:pPr>
      <w:proofErr w:type="spellStart"/>
      <w:proofErr w:type="gramStart"/>
      <w:r>
        <w:t>decodes.tsdb</w:t>
      </w:r>
      <w:proofErr w:type="gramEnd"/>
      <w:r>
        <w:t>.algo.DisAggregate</w:t>
      </w:r>
      <w:proofErr w:type="spellEnd"/>
    </w:p>
    <w:p w:rsidR="008863FB" w:rsidRDefault="008863FB" w:rsidP="006A00B7">
      <w:pPr>
        <w:pStyle w:val="ListParagraph"/>
        <w:numPr>
          <w:ilvl w:val="0"/>
          <w:numId w:val="26"/>
        </w:numPr>
      </w:pPr>
      <w:proofErr w:type="spellStart"/>
      <w:proofErr w:type="gramStart"/>
      <w:r>
        <w:t>decodes.tsdb</w:t>
      </w:r>
      <w:proofErr w:type="gramEnd"/>
      <w:r>
        <w:t>.algo.WeightedWaterTemperature</w:t>
      </w:r>
      <w:proofErr w:type="spellEnd"/>
    </w:p>
    <w:p w:rsidR="008863FB" w:rsidRPr="006A00B7" w:rsidRDefault="008863FB" w:rsidP="006A00B7">
      <w:pPr>
        <w:pStyle w:val="ListParagraph"/>
        <w:numPr>
          <w:ilvl w:val="0"/>
          <w:numId w:val="26"/>
        </w:numPr>
      </w:pPr>
      <w:proofErr w:type="spellStart"/>
      <w:proofErr w:type="gramStart"/>
      <w:r w:rsidRPr="006A00B7">
        <w:t>decodes.tsdb</w:t>
      </w:r>
      <w:proofErr w:type="gramEnd"/>
      <w:r w:rsidRPr="006A00B7">
        <w:t>.algo.PythonAlgorithm</w:t>
      </w:r>
      <w:proofErr w:type="spellEnd"/>
    </w:p>
    <w:p w:rsidR="008863FB" w:rsidRDefault="008863FB" w:rsidP="006A00B7">
      <w:pPr>
        <w:pStyle w:val="ListParagraph"/>
        <w:numPr>
          <w:ilvl w:val="0"/>
          <w:numId w:val="26"/>
        </w:numPr>
      </w:pPr>
      <w:proofErr w:type="spellStart"/>
      <w:proofErr w:type="gramStart"/>
      <w:r>
        <w:t>decodes.tsdb</w:t>
      </w:r>
      <w:proofErr w:type="gramEnd"/>
      <w:r>
        <w:t>.algo.Resample</w:t>
      </w:r>
      <w:proofErr w:type="spellEnd"/>
    </w:p>
    <w:p w:rsidR="008863FB" w:rsidRDefault="008863FB" w:rsidP="006A00B7">
      <w:pPr>
        <w:pStyle w:val="ListParagraph"/>
        <w:numPr>
          <w:ilvl w:val="0"/>
          <w:numId w:val="26"/>
        </w:numPr>
      </w:pPr>
      <w:proofErr w:type="spellStart"/>
      <w:proofErr w:type="gramStart"/>
      <w:r>
        <w:t>decodes.tsdb</w:t>
      </w:r>
      <w:proofErr w:type="gramEnd"/>
      <w:r>
        <w:t>.algo.ShowAlgoProps</w:t>
      </w:r>
      <w:proofErr w:type="spellEnd"/>
    </w:p>
    <w:p w:rsidR="008863FB" w:rsidRDefault="008863FB" w:rsidP="006A00B7">
      <w:pPr>
        <w:pStyle w:val="ListParagraph"/>
        <w:numPr>
          <w:ilvl w:val="0"/>
          <w:numId w:val="26"/>
        </w:numPr>
      </w:pPr>
      <w:proofErr w:type="spellStart"/>
      <w:proofErr w:type="gramStart"/>
      <w:r>
        <w:t>decodes.tsdb</w:t>
      </w:r>
      <w:proofErr w:type="gramEnd"/>
      <w:r>
        <w:t>.algo.PeriodToDate</w:t>
      </w:r>
      <w:proofErr w:type="spellEnd"/>
    </w:p>
    <w:p w:rsidR="008863FB" w:rsidRDefault="008863FB" w:rsidP="006A00B7">
      <w:pPr>
        <w:pStyle w:val="ListParagraph"/>
        <w:numPr>
          <w:ilvl w:val="0"/>
          <w:numId w:val="26"/>
        </w:numPr>
      </w:pPr>
      <w:proofErr w:type="spellStart"/>
      <w:proofErr w:type="gramStart"/>
      <w:r>
        <w:t>decodes.tsdb</w:t>
      </w:r>
      <w:proofErr w:type="gramEnd"/>
      <w:r>
        <w:t>.algo.CopyNoOverwrite</w:t>
      </w:r>
      <w:proofErr w:type="spellEnd"/>
    </w:p>
    <w:p w:rsidR="008863FB" w:rsidRDefault="008863FB" w:rsidP="006A00B7">
      <w:pPr>
        <w:pStyle w:val="ListParagraph"/>
        <w:numPr>
          <w:ilvl w:val="0"/>
          <w:numId w:val="26"/>
        </w:numPr>
      </w:pPr>
      <w:proofErr w:type="spellStart"/>
      <w:proofErr w:type="gramStart"/>
      <w:r>
        <w:t>decodes.tsdb</w:t>
      </w:r>
      <w:proofErr w:type="gramEnd"/>
      <w:r>
        <w:t>.algo.SubSample</w:t>
      </w:r>
      <w:proofErr w:type="spellEnd"/>
    </w:p>
    <w:p w:rsidR="008863FB" w:rsidRDefault="008863FB" w:rsidP="006A00B7">
      <w:pPr>
        <w:pStyle w:val="ListParagraph"/>
        <w:numPr>
          <w:ilvl w:val="0"/>
          <w:numId w:val="26"/>
        </w:numPr>
      </w:pPr>
      <w:proofErr w:type="spellStart"/>
      <w:proofErr w:type="gramStart"/>
      <w:r>
        <w:t>decodes.tsdb</w:t>
      </w:r>
      <w:proofErr w:type="gramEnd"/>
      <w:r>
        <w:t>.algo.CentralRunningAverageAlgorithm</w:t>
      </w:r>
      <w:proofErr w:type="spellEnd"/>
    </w:p>
    <w:p w:rsidR="008863FB" w:rsidRDefault="008863FB" w:rsidP="006A00B7">
      <w:pPr>
        <w:pStyle w:val="ListParagraph"/>
        <w:numPr>
          <w:ilvl w:val="0"/>
          <w:numId w:val="26"/>
        </w:numPr>
      </w:pPr>
      <w:proofErr w:type="spellStart"/>
      <w:proofErr w:type="gramStart"/>
      <w:r>
        <w:t>decodes.tsdb</w:t>
      </w:r>
      <w:proofErr w:type="gramEnd"/>
      <w:r>
        <w:t>.algo.TabRating</w:t>
      </w:r>
      <w:proofErr w:type="spellEnd"/>
    </w:p>
    <w:p w:rsidR="008863FB" w:rsidRDefault="008863FB" w:rsidP="006A00B7">
      <w:pPr>
        <w:pStyle w:val="ListParagraph"/>
        <w:numPr>
          <w:ilvl w:val="0"/>
          <w:numId w:val="26"/>
        </w:numPr>
      </w:pPr>
      <w:proofErr w:type="spellStart"/>
      <w:proofErr w:type="gramStart"/>
      <w:r>
        <w:t>decodes.tsdb</w:t>
      </w:r>
      <w:proofErr w:type="gramEnd"/>
      <w:r>
        <w:t>.algo.RdbRating</w:t>
      </w:r>
      <w:proofErr w:type="spellEnd"/>
    </w:p>
    <w:p w:rsidR="008863FB" w:rsidRDefault="008863FB" w:rsidP="006A00B7">
      <w:pPr>
        <w:pStyle w:val="ListParagraph"/>
        <w:numPr>
          <w:ilvl w:val="0"/>
          <w:numId w:val="26"/>
        </w:numPr>
      </w:pPr>
      <w:proofErr w:type="spellStart"/>
      <w:proofErr w:type="gramStart"/>
      <w:r>
        <w:t>decodes.tsdb</w:t>
      </w:r>
      <w:proofErr w:type="gramEnd"/>
      <w:r>
        <w:t>.algo.Division</w:t>
      </w:r>
      <w:proofErr w:type="spellEnd"/>
    </w:p>
    <w:p w:rsidR="008863FB" w:rsidRDefault="008863FB" w:rsidP="006A00B7">
      <w:pPr>
        <w:pStyle w:val="ListParagraph"/>
        <w:numPr>
          <w:ilvl w:val="0"/>
          <w:numId w:val="26"/>
        </w:numPr>
      </w:pPr>
      <w:proofErr w:type="spellStart"/>
      <w:proofErr w:type="gramStart"/>
      <w:r>
        <w:t>decodes.tsdb</w:t>
      </w:r>
      <w:proofErr w:type="gramEnd"/>
      <w:r>
        <w:t>.algo.VirtualGage</w:t>
      </w:r>
      <w:proofErr w:type="spellEnd"/>
    </w:p>
    <w:p w:rsidR="008863FB" w:rsidRDefault="008863FB" w:rsidP="006A00B7">
      <w:pPr>
        <w:pStyle w:val="ListParagraph"/>
        <w:numPr>
          <w:ilvl w:val="0"/>
          <w:numId w:val="26"/>
        </w:numPr>
      </w:pPr>
      <w:proofErr w:type="spellStart"/>
      <w:proofErr w:type="gramStart"/>
      <w:r>
        <w:t>decodes.tsdb</w:t>
      </w:r>
      <w:proofErr w:type="gramEnd"/>
      <w:r>
        <w:t>.alarm.AlarmScreeningAlgorithm</w:t>
      </w:r>
      <w:proofErr w:type="spellEnd"/>
    </w:p>
    <w:p w:rsidR="008863FB" w:rsidRDefault="008863FB" w:rsidP="006A00B7">
      <w:pPr>
        <w:pStyle w:val="ListParagraph"/>
        <w:numPr>
          <w:ilvl w:val="0"/>
          <w:numId w:val="26"/>
        </w:numPr>
      </w:pPr>
      <w:proofErr w:type="spellStart"/>
      <w:proofErr w:type="gramStart"/>
      <w:r>
        <w:t>decodes.hdb.algo</w:t>
      </w:r>
      <w:proofErr w:type="gramEnd"/>
      <w:r>
        <w:t>.InflowAdvancedAlg</w:t>
      </w:r>
      <w:proofErr w:type="spellEnd"/>
    </w:p>
    <w:p w:rsidR="008863FB" w:rsidRDefault="008863FB" w:rsidP="006A00B7">
      <w:pPr>
        <w:pStyle w:val="ListParagraph"/>
        <w:numPr>
          <w:ilvl w:val="0"/>
          <w:numId w:val="26"/>
        </w:numPr>
      </w:pPr>
      <w:proofErr w:type="spellStart"/>
      <w:proofErr w:type="gramStart"/>
      <w:r>
        <w:t>decodes.hdb.algo</w:t>
      </w:r>
      <w:proofErr w:type="gramEnd"/>
      <w:r>
        <w:t>.EquationSolverAlg</w:t>
      </w:r>
      <w:proofErr w:type="spellEnd"/>
    </w:p>
    <w:p w:rsidR="008863FB" w:rsidRDefault="008863FB" w:rsidP="006A00B7">
      <w:pPr>
        <w:pStyle w:val="ListParagraph"/>
        <w:numPr>
          <w:ilvl w:val="0"/>
          <w:numId w:val="26"/>
        </w:numPr>
      </w:pPr>
      <w:proofErr w:type="spellStart"/>
      <w:proofErr w:type="gramStart"/>
      <w:r>
        <w:t>decodes.hdb.algo</w:t>
      </w:r>
      <w:proofErr w:type="gramEnd"/>
      <w:r>
        <w:t>.EstGLDAInflow</w:t>
      </w:r>
      <w:proofErr w:type="spellEnd"/>
    </w:p>
    <w:p w:rsidR="008863FB" w:rsidRDefault="008863FB" w:rsidP="006A00B7">
      <w:pPr>
        <w:pStyle w:val="ListParagraph"/>
        <w:numPr>
          <w:ilvl w:val="0"/>
          <w:numId w:val="26"/>
        </w:numPr>
      </w:pPr>
      <w:proofErr w:type="spellStart"/>
      <w:proofErr w:type="gramStart"/>
      <w:r>
        <w:t>decodes.hdb.algo</w:t>
      </w:r>
      <w:proofErr w:type="gramEnd"/>
      <w:r>
        <w:t>.BeginofPeriodAlg</w:t>
      </w:r>
      <w:proofErr w:type="spellEnd"/>
    </w:p>
    <w:p w:rsidR="008863FB" w:rsidRDefault="008863FB" w:rsidP="006A00B7">
      <w:pPr>
        <w:pStyle w:val="ListParagraph"/>
        <w:numPr>
          <w:ilvl w:val="0"/>
          <w:numId w:val="26"/>
        </w:numPr>
      </w:pPr>
      <w:proofErr w:type="spellStart"/>
      <w:proofErr w:type="gramStart"/>
      <w:r>
        <w:t>decodes.hdb.algo</w:t>
      </w:r>
      <w:proofErr w:type="gramEnd"/>
      <w:r>
        <w:t>.DynamicAggregatesAlg</w:t>
      </w:r>
      <w:proofErr w:type="spellEnd"/>
    </w:p>
    <w:p w:rsidR="008863FB" w:rsidRDefault="008863FB" w:rsidP="006A00B7">
      <w:pPr>
        <w:pStyle w:val="ListParagraph"/>
        <w:numPr>
          <w:ilvl w:val="0"/>
          <w:numId w:val="26"/>
        </w:numPr>
      </w:pPr>
      <w:proofErr w:type="spellStart"/>
      <w:proofErr w:type="gramStart"/>
      <w:r>
        <w:t>decodes.hdb.algo</w:t>
      </w:r>
      <w:proofErr w:type="gramEnd"/>
      <w:r>
        <w:t>.HdbShiftRating</w:t>
      </w:r>
      <w:proofErr w:type="spellEnd"/>
    </w:p>
    <w:p w:rsidR="008863FB" w:rsidRDefault="008863FB" w:rsidP="006A00B7">
      <w:pPr>
        <w:pStyle w:val="ListParagraph"/>
        <w:numPr>
          <w:ilvl w:val="0"/>
          <w:numId w:val="26"/>
        </w:numPr>
      </w:pPr>
      <w:proofErr w:type="spellStart"/>
      <w:proofErr w:type="gramStart"/>
      <w:r>
        <w:t>decodes.hdb.algo</w:t>
      </w:r>
      <w:proofErr w:type="gramEnd"/>
      <w:r>
        <w:t>.HdbLookupTimeShiftRating</w:t>
      </w:r>
      <w:proofErr w:type="spellEnd"/>
    </w:p>
    <w:p w:rsidR="008863FB" w:rsidRDefault="008863FB" w:rsidP="006A00B7">
      <w:pPr>
        <w:pStyle w:val="ListParagraph"/>
        <w:numPr>
          <w:ilvl w:val="0"/>
          <w:numId w:val="26"/>
        </w:numPr>
      </w:pPr>
      <w:proofErr w:type="spellStart"/>
      <w:proofErr w:type="gramStart"/>
      <w:r>
        <w:t>decodes.hdb.algo</w:t>
      </w:r>
      <w:proofErr w:type="gramEnd"/>
      <w:r>
        <w:t>.SideInflowAlg</w:t>
      </w:r>
      <w:proofErr w:type="spellEnd"/>
    </w:p>
    <w:p w:rsidR="008863FB" w:rsidRDefault="008863FB" w:rsidP="006A00B7">
      <w:pPr>
        <w:pStyle w:val="ListParagraph"/>
        <w:numPr>
          <w:ilvl w:val="0"/>
          <w:numId w:val="26"/>
        </w:numPr>
      </w:pPr>
      <w:proofErr w:type="spellStart"/>
      <w:proofErr w:type="gramStart"/>
      <w:r>
        <w:t>decodes.hdb.algo</w:t>
      </w:r>
      <w:proofErr w:type="gramEnd"/>
      <w:r>
        <w:t>.VolumeToFlowAlg</w:t>
      </w:r>
      <w:proofErr w:type="spellEnd"/>
    </w:p>
    <w:p w:rsidR="008863FB" w:rsidRDefault="008863FB" w:rsidP="006A00B7">
      <w:pPr>
        <w:pStyle w:val="ListParagraph"/>
        <w:numPr>
          <w:ilvl w:val="0"/>
          <w:numId w:val="26"/>
        </w:numPr>
      </w:pPr>
      <w:proofErr w:type="spellStart"/>
      <w:proofErr w:type="gramStart"/>
      <w:r>
        <w:t>decodes.hdb.algo</w:t>
      </w:r>
      <w:proofErr w:type="gramEnd"/>
      <w:r>
        <w:t>.NVRNUnreg</w:t>
      </w:r>
      <w:proofErr w:type="spellEnd"/>
    </w:p>
    <w:p w:rsidR="008863FB" w:rsidRDefault="008863FB" w:rsidP="006A00B7">
      <w:pPr>
        <w:pStyle w:val="ListParagraph"/>
        <w:numPr>
          <w:ilvl w:val="0"/>
          <w:numId w:val="26"/>
        </w:numPr>
      </w:pPr>
      <w:proofErr w:type="spellStart"/>
      <w:proofErr w:type="gramStart"/>
      <w:r>
        <w:t>decodes.hdb.algo</w:t>
      </w:r>
      <w:proofErr w:type="gramEnd"/>
      <w:r>
        <w:t>.PowerToEnergyAlg</w:t>
      </w:r>
      <w:proofErr w:type="spellEnd"/>
    </w:p>
    <w:p w:rsidR="008863FB" w:rsidRDefault="008863FB" w:rsidP="006A00B7">
      <w:pPr>
        <w:pStyle w:val="ListParagraph"/>
        <w:numPr>
          <w:ilvl w:val="0"/>
          <w:numId w:val="26"/>
        </w:numPr>
      </w:pPr>
      <w:proofErr w:type="spellStart"/>
      <w:proofErr w:type="gramStart"/>
      <w:r>
        <w:t>decodes.hdb.algo</w:t>
      </w:r>
      <w:proofErr w:type="gramEnd"/>
      <w:r>
        <w:t>.GLDAUnreg</w:t>
      </w:r>
      <w:proofErr w:type="spellEnd"/>
    </w:p>
    <w:p w:rsidR="008863FB" w:rsidRDefault="008863FB" w:rsidP="006A00B7">
      <w:pPr>
        <w:pStyle w:val="ListParagraph"/>
        <w:numPr>
          <w:ilvl w:val="0"/>
          <w:numId w:val="26"/>
        </w:numPr>
      </w:pPr>
      <w:proofErr w:type="spellStart"/>
      <w:proofErr w:type="gramStart"/>
      <w:r>
        <w:t>decodes.hdb.algo</w:t>
      </w:r>
      <w:proofErr w:type="gramEnd"/>
      <w:r>
        <w:t>.CallProcAlg</w:t>
      </w:r>
      <w:proofErr w:type="spellEnd"/>
    </w:p>
    <w:p w:rsidR="008863FB" w:rsidRDefault="008863FB" w:rsidP="006A00B7">
      <w:pPr>
        <w:pStyle w:val="ListParagraph"/>
        <w:numPr>
          <w:ilvl w:val="0"/>
          <w:numId w:val="26"/>
        </w:numPr>
      </w:pPr>
      <w:proofErr w:type="spellStart"/>
      <w:proofErr w:type="gramStart"/>
      <w:r>
        <w:t>decodes.hdb.algo</w:t>
      </w:r>
      <w:proofErr w:type="gramEnd"/>
      <w:r>
        <w:t>.EndofPeriodAlg</w:t>
      </w:r>
      <w:proofErr w:type="spellEnd"/>
    </w:p>
    <w:p w:rsidR="008863FB" w:rsidRDefault="008863FB" w:rsidP="006A00B7">
      <w:pPr>
        <w:pStyle w:val="ListParagraph"/>
        <w:numPr>
          <w:ilvl w:val="0"/>
          <w:numId w:val="26"/>
        </w:numPr>
      </w:pPr>
      <w:proofErr w:type="spellStart"/>
      <w:proofErr w:type="gramStart"/>
      <w:r>
        <w:t>decodes.hdb.algo</w:t>
      </w:r>
      <w:proofErr w:type="gramEnd"/>
      <w:r>
        <w:t>.GLDAEvap</w:t>
      </w:r>
      <w:proofErr w:type="spellEnd"/>
    </w:p>
    <w:p w:rsidR="008863FB" w:rsidRDefault="008863FB" w:rsidP="006A00B7">
      <w:pPr>
        <w:pStyle w:val="ListParagraph"/>
        <w:numPr>
          <w:ilvl w:val="0"/>
          <w:numId w:val="26"/>
        </w:numPr>
      </w:pPr>
      <w:proofErr w:type="spellStart"/>
      <w:proofErr w:type="gramStart"/>
      <w:r>
        <w:t>decodes.hdb.algo</w:t>
      </w:r>
      <w:proofErr w:type="gramEnd"/>
      <w:r>
        <w:t>.BMDCUnreg</w:t>
      </w:r>
      <w:proofErr w:type="spellEnd"/>
    </w:p>
    <w:p w:rsidR="008863FB" w:rsidRDefault="008863FB" w:rsidP="006A00B7">
      <w:pPr>
        <w:pStyle w:val="ListParagraph"/>
        <w:numPr>
          <w:ilvl w:val="0"/>
          <w:numId w:val="26"/>
        </w:numPr>
      </w:pPr>
      <w:proofErr w:type="spellStart"/>
      <w:proofErr w:type="gramStart"/>
      <w:r>
        <w:t>decodes.hdb.algo</w:t>
      </w:r>
      <w:proofErr w:type="gramEnd"/>
      <w:r>
        <w:t>.CRRCUnreg</w:t>
      </w:r>
      <w:proofErr w:type="spellEnd"/>
    </w:p>
    <w:p w:rsidR="008863FB" w:rsidRDefault="008863FB" w:rsidP="006A00B7">
      <w:pPr>
        <w:pStyle w:val="ListParagraph"/>
        <w:numPr>
          <w:ilvl w:val="0"/>
          <w:numId w:val="26"/>
        </w:numPr>
      </w:pPr>
      <w:proofErr w:type="spellStart"/>
      <w:proofErr w:type="gramStart"/>
      <w:r>
        <w:t>decodes.hdb.algo</w:t>
      </w:r>
      <w:proofErr w:type="gramEnd"/>
      <w:r>
        <w:t>.ParshallFlume</w:t>
      </w:r>
      <w:proofErr w:type="spellEnd"/>
    </w:p>
    <w:p w:rsidR="008863FB" w:rsidRDefault="008863FB" w:rsidP="006A00B7">
      <w:pPr>
        <w:pStyle w:val="ListParagraph"/>
        <w:numPr>
          <w:ilvl w:val="0"/>
          <w:numId w:val="26"/>
        </w:numPr>
      </w:pPr>
      <w:proofErr w:type="spellStart"/>
      <w:proofErr w:type="gramStart"/>
      <w:r>
        <w:t>decodes.hdb.algo</w:t>
      </w:r>
      <w:proofErr w:type="gramEnd"/>
      <w:r>
        <w:t>.FlowToVolumeAlg</w:t>
      </w:r>
      <w:proofErr w:type="spellEnd"/>
    </w:p>
    <w:p w:rsidR="008863FB" w:rsidRDefault="008863FB" w:rsidP="006A00B7">
      <w:pPr>
        <w:pStyle w:val="ListParagraph"/>
        <w:numPr>
          <w:ilvl w:val="0"/>
          <w:numId w:val="26"/>
        </w:numPr>
      </w:pPr>
      <w:proofErr w:type="spellStart"/>
      <w:proofErr w:type="gramStart"/>
      <w:r>
        <w:t>decodes.hdb.algo</w:t>
      </w:r>
      <w:proofErr w:type="gramEnd"/>
      <w:r>
        <w:t>.SimpleDisaggAlg</w:t>
      </w:r>
      <w:proofErr w:type="spellEnd"/>
    </w:p>
    <w:p w:rsidR="008863FB" w:rsidRDefault="008863FB" w:rsidP="006A00B7">
      <w:pPr>
        <w:pStyle w:val="ListParagraph"/>
        <w:numPr>
          <w:ilvl w:val="0"/>
          <w:numId w:val="26"/>
        </w:numPr>
      </w:pPr>
      <w:proofErr w:type="spellStart"/>
      <w:proofErr w:type="gramStart"/>
      <w:r>
        <w:t>decodes.hdb.algo</w:t>
      </w:r>
      <w:proofErr w:type="gramEnd"/>
      <w:r>
        <w:t>.EOPInterpAlg</w:t>
      </w:r>
      <w:proofErr w:type="spellEnd"/>
    </w:p>
    <w:p w:rsidR="008863FB" w:rsidRDefault="008863FB" w:rsidP="006A00B7">
      <w:pPr>
        <w:pStyle w:val="ListParagraph"/>
        <w:numPr>
          <w:ilvl w:val="0"/>
          <w:numId w:val="26"/>
        </w:numPr>
      </w:pPr>
      <w:proofErr w:type="spellStart"/>
      <w:proofErr w:type="gramStart"/>
      <w:r>
        <w:t>decodes.hdb.algo</w:t>
      </w:r>
      <w:proofErr w:type="gramEnd"/>
      <w:r>
        <w:t>.TimeWeightedAverageAlg</w:t>
      </w:r>
      <w:proofErr w:type="spellEnd"/>
    </w:p>
    <w:p w:rsidR="008863FB" w:rsidRDefault="008863FB" w:rsidP="006A00B7">
      <w:pPr>
        <w:pStyle w:val="ListParagraph"/>
        <w:numPr>
          <w:ilvl w:val="0"/>
          <w:numId w:val="26"/>
        </w:numPr>
      </w:pPr>
      <w:proofErr w:type="spellStart"/>
      <w:proofErr w:type="gramStart"/>
      <w:r>
        <w:t>decodes.hdb.algo</w:t>
      </w:r>
      <w:proofErr w:type="gramEnd"/>
      <w:r>
        <w:t>.InflowBasicAlg</w:t>
      </w:r>
      <w:proofErr w:type="spellEnd"/>
    </w:p>
    <w:p w:rsidR="008863FB" w:rsidRDefault="008863FB" w:rsidP="006A00B7">
      <w:pPr>
        <w:pStyle w:val="ListParagraph"/>
        <w:numPr>
          <w:ilvl w:val="0"/>
          <w:numId w:val="26"/>
        </w:numPr>
      </w:pPr>
      <w:proofErr w:type="spellStart"/>
      <w:proofErr w:type="gramStart"/>
      <w:r>
        <w:t>decodes.hdb.algo</w:t>
      </w:r>
      <w:proofErr w:type="gramEnd"/>
      <w:r>
        <w:t>.MPRCUnreg</w:t>
      </w:r>
      <w:proofErr w:type="spellEnd"/>
    </w:p>
    <w:p w:rsidR="008863FB" w:rsidRDefault="008863FB" w:rsidP="006A00B7">
      <w:pPr>
        <w:pStyle w:val="ListParagraph"/>
        <w:numPr>
          <w:ilvl w:val="0"/>
          <w:numId w:val="26"/>
        </w:numPr>
      </w:pPr>
      <w:proofErr w:type="spellStart"/>
      <w:proofErr w:type="gramStart"/>
      <w:r>
        <w:t>decodes.hdb.algo</w:t>
      </w:r>
      <w:proofErr w:type="gramEnd"/>
      <w:r>
        <w:t>.GlenDeltaBSMBAlg</w:t>
      </w:r>
      <w:proofErr w:type="spellEnd"/>
    </w:p>
    <w:p w:rsidR="008863FB" w:rsidRDefault="008863FB" w:rsidP="006A00B7">
      <w:pPr>
        <w:pStyle w:val="ListParagraph"/>
        <w:numPr>
          <w:ilvl w:val="0"/>
          <w:numId w:val="26"/>
        </w:numPr>
      </w:pPr>
      <w:proofErr w:type="spellStart"/>
      <w:proofErr w:type="gramStart"/>
      <w:r>
        <w:t>decodes.hdb.algo</w:t>
      </w:r>
      <w:proofErr w:type="gramEnd"/>
      <w:r>
        <w:t>.FLGUUnreg</w:t>
      </w:r>
      <w:proofErr w:type="spellEnd"/>
    </w:p>
    <w:p w:rsidR="008863FB" w:rsidRPr="006A00B7" w:rsidRDefault="008863FB" w:rsidP="006A00B7">
      <w:pPr>
        <w:pStyle w:val="ListParagraph"/>
        <w:numPr>
          <w:ilvl w:val="0"/>
          <w:numId w:val="26"/>
        </w:numPr>
      </w:pPr>
      <w:proofErr w:type="spellStart"/>
      <w:proofErr w:type="gramStart"/>
      <w:r w:rsidRPr="006A00B7">
        <w:t>decodes.cwms</w:t>
      </w:r>
      <w:proofErr w:type="gramEnd"/>
      <w:r w:rsidRPr="006A00B7">
        <w:t>.rating.CwmsRatingSingleIndep</w:t>
      </w:r>
      <w:proofErr w:type="spellEnd"/>
    </w:p>
    <w:p w:rsidR="008863FB" w:rsidRPr="006A00B7" w:rsidRDefault="008863FB" w:rsidP="006A00B7">
      <w:pPr>
        <w:pStyle w:val="ListParagraph"/>
        <w:numPr>
          <w:ilvl w:val="0"/>
          <w:numId w:val="26"/>
        </w:numPr>
      </w:pPr>
      <w:proofErr w:type="spellStart"/>
      <w:proofErr w:type="gramStart"/>
      <w:r w:rsidRPr="006A00B7">
        <w:t>decodes.cwms</w:t>
      </w:r>
      <w:proofErr w:type="gramEnd"/>
      <w:r w:rsidRPr="006A00B7">
        <w:t>.rating.CwmsRatingMultIndep</w:t>
      </w:r>
      <w:proofErr w:type="spellEnd"/>
    </w:p>
    <w:p w:rsidR="00B1330A" w:rsidRDefault="008863FB" w:rsidP="006A00B7">
      <w:pPr>
        <w:pStyle w:val="ListParagraph"/>
        <w:numPr>
          <w:ilvl w:val="0"/>
          <w:numId w:val="26"/>
        </w:numPr>
      </w:pPr>
      <w:proofErr w:type="spellStart"/>
      <w:proofErr w:type="gramStart"/>
      <w:r>
        <w:t>decodes.cwms</w:t>
      </w:r>
      <w:proofErr w:type="gramEnd"/>
      <w:r>
        <w:t>.validation.ScreeningAlgorithm</w:t>
      </w:r>
      <w:proofErr w:type="spellEnd"/>
    </w:p>
    <w:p w:rsidR="00483B82" w:rsidRDefault="00483B82" w:rsidP="006A00B7">
      <w:pPr>
        <w:pStyle w:val="ListParagraph"/>
        <w:numPr>
          <w:ilvl w:val="0"/>
          <w:numId w:val="26"/>
        </w:numPr>
      </w:pPr>
      <w:proofErr w:type="spellStart"/>
      <w:proofErr w:type="gramStart"/>
      <w:r>
        <w:t>decodes.util</w:t>
      </w:r>
      <w:proofErr w:type="gramEnd"/>
      <w:r>
        <w:t>.DecodesSettings</w:t>
      </w:r>
      <w:proofErr w:type="spellEnd"/>
    </w:p>
    <w:p w:rsidR="00483B82" w:rsidRDefault="00483B82" w:rsidP="006A00B7">
      <w:pPr>
        <w:pStyle w:val="ListParagraph"/>
        <w:numPr>
          <w:ilvl w:val="0"/>
          <w:numId w:val="26"/>
        </w:numPr>
      </w:pPr>
      <w:proofErr w:type="spellStart"/>
      <w:proofErr w:type="gramStart"/>
      <w:r>
        <w:t>lrgs.lrgsmain</w:t>
      </w:r>
      <w:proofErr w:type="gramEnd"/>
      <w:r>
        <w:t>.LrgsConfig</w:t>
      </w:r>
      <w:proofErr w:type="spellEnd"/>
    </w:p>
    <w:p w:rsidR="00483B82" w:rsidRDefault="00483B82" w:rsidP="006A00B7">
      <w:pPr>
        <w:pStyle w:val="ListParagraph"/>
        <w:numPr>
          <w:ilvl w:val="0"/>
          <w:numId w:val="26"/>
        </w:numPr>
      </w:pPr>
      <w:proofErr w:type="spellStart"/>
      <w:proofErr w:type="gramStart"/>
      <w:r>
        <w:t>opendcs.opentsdb</w:t>
      </w:r>
      <w:proofErr w:type="gramEnd"/>
      <w:r>
        <w:t>.OpenTsdbSettings</w:t>
      </w:r>
      <w:proofErr w:type="spellEnd"/>
    </w:p>
    <w:p w:rsidR="0073391E" w:rsidRDefault="0073391E" w:rsidP="0073391E"/>
    <w:p w:rsidR="0073391E" w:rsidRDefault="0073391E" w:rsidP="0073391E">
      <w:pPr>
        <w:pStyle w:val="Heading2"/>
      </w:pPr>
      <w:bookmarkStart w:id="99" w:name="_Toc141265482"/>
      <w:r>
        <w:t>Retriev</w:t>
      </w:r>
      <w:r w:rsidR="006E6EFD">
        <w:t>ing</w:t>
      </w:r>
      <w:r>
        <w:t xml:space="preserve"> DCP Message</w:t>
      </w:r>
      <w:r w:rsidR="006E6EFD">
        <w:t>s</w:t>
      </w:r>
      <w:bookmarkEnd w:id="99"/>
    </w:p>
    <w:p w:rsidR="006E6EFD" w:rsidRPr="006E6EFD" w:rsidRDefault="006E6EFD" w:rsidP="006E6EFD">
      <w:pPr>
        <w:pStyle w:val="Heading3"/>
      </w:pPr>
      <w:bookmarkStart w:id="100" w:name="_Toc141265483"/>
      <w:r>
        <w:t>Retrieval a Single Message for Testing Decode</w:t>
      </w:r>
      <w:bookmarkEnd w:id="100"/>
    </w:p>
    <w:p w:rsidR="0073391E" w:rsidRDefault="0073391E" w:rsidP="0073391E">
      <w:r>
        <w:t>Example URLs for GET:</w:t>
      </w:r>
    </w:p>
    <w:p w:rsidR="0073391E" w:rsidRDefault="0073391E" w:rsidP="0073391E">
      <w:pPr>
        <w:pStyle w:val="code"/>
      </w:pPr>
      <w:r w:rsidRPr="0073391E">
        <w:t>http://localhost:8080</w:t>
      </w:r>
      <w:r w:rsidR="00C503DB">
        <w:t>/odcsapi/</w:t>
      </w:r>
      <w:r w:rsidRPr="0073391E">
        <w:t>message?tmid=435107EA</w:t>
      </w:r>
      <w:r w:rsidR="006E6EFD">
        <w:t>&amp;token=xxxxxx</w:t>
      </w:r>
    </w:p>
    <w:p w:rsidR="0073391E" w:rsidRDefault="0073391E" w:rsidP="0073391E">
      <w:pPr>
        <w:pStyle w:val="code"/>
      </w:pPr>
    </w:p>
    <w:p w:rsidR="0073391E" w:rsidRDefault="0073391E" w:rsidP="0073391E">
      <w:pPr>
        <w:pStyle w:val="code"/>
      </w:pPr>
      <w:r w:rsidRPr="0073391E">
        <w:t>http://localhost:8080</w:t>
      </w:r>
      <w:r w:rsidR="00C503DB">
        <w:t>/odcsapi/</w:t>
      </w:r>
      <w:r w:rsidRPr="0073391E">
        <w:t>message?tmid=300434063963670</w:t>
      </w:r>
      <w:r w:rsidR="006E6EFD">
        <w:t>&amp;token=xxxx</w:t>
      </w:r>
    </w:p>
    <w:p w:rsidR="0073391E" w:rsidRDefault="0073391E" w:rsidP="0073391E"/>
    <w:p w:rsidR="006E6EFD" w:rsidRDefault="006E6EFD" w:rsidP="006E6EFD">
      <w:r>
        <w:t>This method requires a valid session token. It may be passed on the URL through the token argument or in the Authentication header.</w:t>
      </w:r>
    </w:p>
    <w:p w:rsidR="0073391E" w:rsidRDefault="0073391E" w:rsidP="0073391E">
      <w:r>
        <w:t xml:space="preserve">The </w:t>
      </w:r>
      <w:proofErr w:type="spellStart"/>
      <w:r>
        <w:t>tmid</w:t>
      </w:r>
      <w:proofErr w:type="spellEnd"/>
      <w:r>
        <w:t xml:space="preserve"> argument is required. It must match a transport medium ID in a DCP Message. For GOES messages this is the 8-hex-digit GOES DCP Address. For Iridium messages this is the </w:t>
      </w:r>
      <w:proofErr w:type="gramStart"/>
      <w:r>
        <w:t>15 digit</w:t>
      </w:r>
      <w:proofErr w:type="gramEnd"/>
      <w:r>
        <w:t xml:space="preserve"> IMEI. For Polled-DCP messages this is the name assigned to the logger.</w:t>
      </w:r>
    </w:p>
    <w:p w:rsidR="0073391E" w:rsidRDefault="0073391E" w:rsidP="0073391E">
      <w:r>
        <w:t xml:space="preserve">The return data will be a JSON representation of </w:t>
      </w:r>
      <w:r w:rsidR="006E6EFD">
        <w:t>raw DCP</w:t>
      </w:r>
      <w:r>
        <w:t xml:space="preserve"> message. The most recent message will be returned:</w:t>
      </w:r>
    </w:p>
    <w:p w:rsidR="006E6EFD" w:rsidRPr="006E6EFD" w:rsidRDefault="006E6EFD" w:rsidP="006E6EFD">
      <w:pPr>
        <w:pStyle w:val="code"/>
      </w:pPr>
      <w:r w:rsidRPr="006E6EFD">
        <w:t>{</w:t>
      </w:r>
    </w:p>
    <w:p w:rsidR="006E6EFD" w:rsidRPr="006E6EFD" w:rsidRDefault="006E6EFD" w:rsidP="006E6EFD">
      <w:pPr>
        <w:pStyle w:val="code"/>
      </w:pPr>
      <w:r w:rsidRPr="006E6EFD">
        <w:t xml:space="preserve">  "flags": 71765,</w:t>
      </w:r>
    </w:p>
    <w:p w:rsidR="006E6EFD" w:rsidRPr="006E6EFD" w:rsidRDefault="006E6EFD" w:rsidP="006E6EFD">
      <w:pPr>
        <w:pStyle w:val="code"/>
      </w:pPr>
      <w:r w:rsidRPr="006E6EFD">
        <w:t xml:space="preserve">  "platformId": "CE31D030",</w:t>
      </w:r>
    </w:p>
    <w:p w:rsidR="006E6EFD" w:rsidRPr="006E6EFD" w:rsidRDefault="006E6EFD" w:rsidP="006E6EFD">
      <w:pPr>
        <w:pStyle w:val="code"/>
      </w:pPr>
      <w:r w:rsidRPr="006E6EFD">
        <w:t xml:space="preserve">  "sequenceNum": 25693,</w:t>
      </w:r>
    </w:p>
    <w:p w:rsidR="006E6EFD" w:rsidRPr="006E6EFD" w:rsidRDefault="006E6EFD" w:rsidP="006E6EFD">
      <w:pPr>
        <w:pStyle w:val="code"/>
      </w:pPr>
      <w:r w:rsidRPr="006E6EFD">
        <w:t xml:space="preserve">  "localRecvTime": "2023-05-09T12:34:54.428Z[UTC]",</w:t>
      </w:r>
    </w:p>
    <w:p w:rsidR="006E6EFD" w:rsidRPr="006E6EFD" w:rsidRDefault="006E6EFD" w:rsidP="006E6EFD">
      <w:pPr>
        <w:pStyle w:val="code"/>
      </w:pPr>
      <w:r w:rsidRPr="006E6EFD">
        <w:t xml:space="preserve">  "carrierStart": "2023-05-09T12:34:55.284Z[UTC]",</w:t>
      </w:r>
    </w:p>
    <w:p w:rsidR="006E6EFD" w:rsidRPr="006E6EFD" w:rsidRDefault="006E6EFD" w:rsidP="006E6EFD">
      <w:pPr>
        <w:pStyle w:val="code"/>
      </w:pPr>
      <w:r w:rsidRPr="006E6EFD">
        <w:t xml:space="preserve">  "carrierStop": "2023-05-09T12:34:56.752Z[UTC]",</w:t>
      </w:r>
    </w:p>
    <w:p w:rsidR="006E6EFD" w:rsidRPr="006E6EFD" w:rsidRDefault="006E6EFD" w:rsidP="006E6EFD">
      <w:pPr>
        <w:pStyle w:val="code"/>
      </w:pPr>
      <w:r w:rsidRPr="006E6EFD">
        <w:t xml:space="preserve">  "baud": 300,</w:t>
      </w:r>
    </w:p>
    <w:p w:rsidR="006E6EFD" w:rsidRPr="006E6EFD" w:rsidRDefault="006E6EFD" w:rsidP="006E6EFD">
      <w:pPr>
        <w:pStyle w:val="code"/>
      </w:pPr>
      <w:r w:rsidRPr="006E6EFD">
        <w:t xml:space="preserve">  "goodPhasePct": 100,</w:t>
      </w:r>
    </w:p>
    <w:p w:rsidR="006E6EFD" w:rsidRPr="006E6EFD" w:rsidRDefault="006E6EFD" w:rsidP="006E6EFD">
      <w:pPr>
        <w:pStyle w:val="code"/>
      </w:pPr>
      <w:r w:rsidRPr="006E6EFD">
        <w:t xml:space="preserve">  "freqOffset": 0.5,</w:t>
      </w:r>
    </w:p>
    <w:p w:rsidR="006E6EFD" w:rsidRPr="006E6EFD" w:rsidRDefault="006E6EFD" w:rsidP="006E6EFD">
      <w:pPr>
        <w:pStyle w:val="code"/>
      </w:pPr>
      <w:r w:rsidRPr="006E6EFD">
        <w:t xml:space="preserve">  "signalStrength": 44.8,</w:t>
      </w:r>
    </w:p>
    <w:p w:rsidR="006E6EFD" w:rsidRPr="006E6EFD" w:rsidRDefault="006E6EFD" w:rsidP="006E6EFD">
      <w:pPr>
        <w:pStyle w:val="code"/>
      </w:pPr>
      <w:r w:rsidRPr="006E6EFD">
        <w:t xml:space="preserve">  "phaseNoise": 1.97,</w:t>
      </w:r>
    </w:p>
    <w:p w:rsidR="006E6EFD" w:rsidRPr="006E6EFD" w:rsidRDefault="006E6EFD" w:rsidP="006E6EFD">
      <w:pPr>
        <w:pStyle w:val="code"/>
      </w:pPr>
      <w:r w:rsidRPr="006E6EFD">
        <w:t xml:space="preserve">  "xmitTime": null,</w:t>
      </w:r>
    </w:p>
    <w:p w:rsidR="006E6EFD" w:rsidRPr="006E6EFD" w:rsidRDefault="006E6EFD" w:rsidP="006E6EFD">
      <w:pPr>
        <w:pStyle w:val="code"/>
      </w:pPr>
      <w:r w:rsidRPr="006E6EFD">
        <w:t xml:space="preserve">  "momsn": null,</w:t>
      </w:r>
    </w:p>
    <w:p w:rsidR="006E6EFD" w:rsidRPr="006E6EFD" w:rsidRDefault="006E6EFD" w:rsidP="006E6EFD">
      <w:pPr>
        <w:pStyle w:val="code"/>
      </w:pPr>
      <w:r w:rsidRPr="006E6EFD">
        <w:t xml:space="preserve">  "mtmsn": null,</w:t>
      </w:r>
    </w:p>
    <w:p w:rsidR="006E6EFD" w:rsidRPr="006E6EFD" w:rsidRDefault="006E6EFD" w:rsidP="006E6EFD">
      <w:pPr>
        <w:pStyle w:val="code"/>
      </w:pPr>
      <w:r w:rsidRPr="006E6EFD">
        <w:t xml:space="preserve">  "cdrReference": null,</w:t>
      </w:r>
    </w:p>
    <w:p w:rsidR="006E6EFD" w:rsidRPr="006E6EFD" w:rsidRDefault="006E6EFD" w:rsidP="006E6EFD">
      <w:pPr>
        <w:pStyle w:val="code"/>
      </w:pPr>
      <w:r w:rsidRPr="006E6EFD">
        <w:t xml:space="preserve">  "sessionStatus": null,</w:t>
      </w:r>
    </w:p>
    <w:p w:rsidR="006E6EFD" w:rsidRPr="006E6EFD" w:rsidRDefault="006E6EFD" w:rsidP="006E6EFD">
      <w:pPr>
        <w:pStyle w:val="code"/>
      </w:pPr>
      <w:r w:rsidRPr="006E6EFD">
        <w:t xml:space="preserve">  "base64": "Q0UzMUQwMzAyMzEyOTEyMzQ1NUc0NSswTk4xNjFFTjIwMDAyN2JCMURBTXRBTXRBTXRBTXM6WUIgMTMuNTkgIA=="</w:t>
      </w:r>
    </w:p>
    <w:p w:rsidR="006E6EFD" w:rsidRDefault="006E6EFD" w:rsidP="006E6EFD">
      <w:pPr>
        <w:pStyle w:val="code"/>
      </w:pPr>
      <w:r w:rsidRPr="006E6EFD">
        <w:t>}</w:t>
      </w:r>
    </w:p>
    <w:p w:rsidR="006E6EFD" w:rsidRPr="006E6EFD" w:rsidRDefault="006E6EFD" w:rsidP="006E6EFD">
      <w:pPr>
        <w:pStyle w:val="code"/>
      </w:pPr>
    </w:p>
    <w:p w:rsidR="0073391E" w:rsidRDefault="006E6EFD" w:rsidP="006E6EFD">
      <w:r>
        <w:t>The structure contains various header fields:</w:t>
      </w:r>
    </w:p>
    <w:p w:rsidR="006E6EFD" w:rsidRDefault="006E6EFD" w:rsidP="006E6EFD">
      <w:pPr>
        <w:pStyle w:val="ListParagraph"/>
        <w:numPr>
          <w:ilvl w:val="0"/>
          <w:numId w:val="31"/>
        </w:numPr>
      </w:pPr>
      <w:r>
        <w:t>flags: A binary encoded integer value. See the following section for bit definitions.</w:t>
      </w:r>
    </w:p>
    <w:p w:rsidR="006E6EFD" w:rsidRDefault="006E6EFD" w:rsidP="006E6EFD">
      <w:pPr>
        <w:pStyle w:val="ListParagraph"/>
        <w:numPr>
          <w:ilvl w:val="0"/>
          <w:numId w:val="31"/>
        </w:numPr>
      </w:pPr>
      <w:proofErr w:type="spellStart"/>
      <w:r>
        <w:t>platformId</w:t>
      </w:r>
      <w:proofErr w:type="spellEnd"/>
      <w:r>
        <w:t>: This is the unique transport medium identifier, DCP address for GOES, or IMEI for Iridium</w:t>
      </w:r>
    </w:p>
    <w:p w:rsidR="006E6EFD" w:rsidRDefault="006E6EFD" w:rsidP="006E6EFD">
      <w:pPr>
        <w:pStyle w:val="ListParagraph"/>
        <w:numPr>
          <w:ilvl w:val="0"/>
          <w:numId w:val="31"/>
        </w:numPr>
      </w:pPr>
      <w:proofErr w:type="spellStart"/>
      <w:r>
        <w:t>sequenceNum</w:t>
      </w:r>
      <w:proofErr w:type="spellEnd"/>
      <w:r>
        <w:t xml:space="preserve">: typically assigned by the </w:t>
      </w:r>
      <w:proofErr w:type="gramStart"/>
      <w:r>
        <w:t>server</w:t>
      </w:r>
      <w:proofErr w:type="gramEnd"/>
    </w:p>
    <w:p w:rsidR="006E6EFD" w:rsidRDefault="006E6EFD" w:rsidP="006E6EFD">
      <w:pPr>
        <w:pStyle w:val="ListParagraph"/>
        <w:numPr>
          <w:ilvl w:val="0"/>
          <w:numId w:val="31"/>
        </w:numPr>
      </w:pPr>
      <w:proofErr w:type="spellStart"/>
      <w:r>
        <w:t>localRecvTime</w:t>
      </w:r>
      <w:proofErr w:type="spellEnd"/>
      <w:r>
        <w:t xml:space="preserve">: The time this message was acquired by the </w:t>
      </w:r>
      <w:proofErr w:type="gramStart"/>
      <w:r>
        <w:t>server</w:t>
      </w:r>
      <w:proofErr w:type="gramEnd"/>
    </w:p>
    <w:p w:rsidR="006E6EFD" w:rsidRDefault="006E6EFD" w:rsidP="006E6EFD">
      <w:pPr>
        <w:pStyle w:val="ListParagraph"/>
        <w:numPr>
          <w:ilvl w:val="0"/>
          <w:numId w:val="31"/>
        </w:numPr>
      </w:pPr>
      <w:proofErr w:type="spellStart"/>
      <w:r>
        <w:t>carrierStart</w:t>
      </w:r>
      <w:proofErr w:type="spellEnd"/>
      <w:r>
        <w:t xml:space="preserve"> &amp; </w:t>
      </w:r>
      <w:proofErr w:type="spellStart"/>
      <w:r>
        <w:t>carrierStop</w:t>
      </w:r>
      <w:proofErr w:type="spellEnd"/>
      <w:r>
        <w:t>: for GOES messages, this will indicate the time when the platform activated its carrier signal, effectively occupying the channel.</w:t>
      </w:r>
    </w:p>
    <w:p w:rsidR="006E6EFD" w:rsidRDefault="006E6EFD" w:rsidP="006E6EFD">
      <w:pPr>
        <w:pStyle w:val="ListParagraph"/>
        <w:numPr>
          <w:ilvl w:val="0"/>
          <w:numId w:val="31"/>
        </w:numPr>
      </w:pPr>
      <w:r>
        <w:t xml:space="preserve">baud, </w:t>
      </w:r>
      <w:proofErr w:type="spellStart"/>
      <w:r>
        <w:t>goodPhasePct</w:t>
      </w:r>
      <w:proofErr w:type="spellEnd"/>
      <w:r>
        <w:t xml:space="preserve">, </w:t>
      </w:r>
      <w:proofErr w:type="spellStart"/>
      <w:r>
        <w:t>freqOffset</w:t>
      </w:r>
      <w:proofErr w:type="spellEnd"/>
      <w:r>
        <w:t xml:space="preserve">, </w:t>
      </w:r>
      <w:proofErr w:type="spellStart"/>
      <w:r>
        <w:t>signalStrength</w:t>
      </w:r>
      <w:proofErr w:type="spellEnd"/>
      <w:r>
        <w:t xml:space="preserve">, </w:t>
      </w:r>
      <w:proofErr w:type="spellStart"/>
      <w:r>
        <w:t>phaseNoise</w:t>
      </w:r>
      <w:proofErr w:type="spellEnd"/>
      <w:r>
        <w:t>: These are GOES quality measurements.</w:t>
      </w:r>
    </w:p>
    <w:p w:rsidR="006E6EFD" w:rsidRDefault="006E6EFD" w:rsidP="006E6EFD">
      <w:pPr>
        <w:pStyle w:val="ListParagraph"/>
        <w:numPr>
          <w:ilvl w:val="0"/>
          <w:numId w:val="31"/>
        </w:numPr>
      </w:pPr>
      <w:proofErr w:type="spellStart"/>
      <w:r>
        <w:t>xmitTime</w:t>
      </w:r>
      <w:proofErr w:type="spellEnd"/>
      <w:r>
        <w:t xml:space="preserve">: </w:t>
      </w:r>
      <w:proofErr w:type="gramStart"/>
      <w:r>
        <w:t>typically</w:t>
      </w:r>
      <w:proofErr w:type="gramEnd"/>
      <w:r>
        <w:t xml:space="preserve"> only set for network DCPs which are polled by the server.</w:t>
      </w:r>
    </w:p>
    <w:p w:rsidR="006E6EFD" w:rsidRDefault="00F06CCB" w:rsidP="006E6EFD">
      <w:pPr>
        <w:pStyle w:val="ListParagraph"/>
        <w:numPr>
          <w:ilvl w:val="0"/>
          <w:numId w:val="31"/>
        </w:numPr>
      </w:pPr>
      <w:proofErr w:type="spellStart"/>
      <w:r>
        <w:t>momsn</w:t>
      </w:r>
      <w:proofErr w:type="spellEnd"/>
      <w:r>
        <w:t xml:space="preserve">, </w:t>
      </w:r>
      <w:proofErr w:type="spellStart"/>
      <w:r>
        <w:t>mtmsn</w:t>
      </w:r>
      <w:proofErr w:type="spellEnd"/>
      <w:r>
        <w:t>: Iridium sequence numbers for Mobile-Originated and Mobile-Terminated messages</w:t>
      </w:r>
    </w:p>
    <w:p w:rsidR="00F06CCB" w:rsidRDefault="00F06CCB" w:rsidP="006E6EFD">
      <w:pPr>
        <w:pStyle w:val="ListParagraph"/>
        <w:numPr>
          <w:ilvl w:val="0"/>
          <w:numId w:val="31"/>
        </w:numPr>
      </w:pPr>
      <w:proofErr w:type="spellStart"/>
      <w:r>
        <w:t>cdrReference</w:t>
      </w:r>
      <w:proofErr w:type="spellEnd"/>
      <w:r>
        <w:t xml:space="preserve">, </w:t>
      </w:r>
      <w:proofErr w:type="spellStart"/>
      <w:r>
        <w:t>sessionStatus</w:t>
      </w:r>
      <w:proofErr w:type="spellEnd"/>
      <w:r>
        <w:t>: Iridium quality measurements</w:t>
      </w:r>
    </w:p>
    <w:p w:rsidR="00F06CCB" w:rsidRDefault="00F06CCB" w:rsidP="006E6EFD">
      <w:pPr>
        <w:pStyle w:val="ListParagraph"/>
        <w:numPr>
          <w:ilvl w:val="0"/>
          <w:numId w:val="31"/>
        </w:numPr>
      </w:pPr>
      <w:r>
        <w:t xml:space="preserve">base64: This is the BASE64-encoded raw DCP message as it was transmitted. It may include a GOES or Iridium header. BASE64 encoding is used to allow special characters within the message and to preserve the original </w:t>
      </w:r>
      <w:proofErr w:type="gramStart"/>
      <w:r>
        <w:t>white-space</w:t>
      </w:r>
      <w:proofErr w:type="gramEnd"/>
      <w:r>
        <w:t>.</w:t>
      </w:r>
    </w:p>
    <w:p w:rsidR="0069583A" w:rsidRDefault="0069583A" w:rsidP="0073391E">
      <w:r>
        <w:t>The API code will use a DECODES Data Source to retrieve the message from an LRGS. Set a TSDB property named “</w:t>
      </w:r>
      <w:proofErr w:type="spellStart"/>
      <w:proofErr w:type="gramStart"/>
      <w:r>
        <w:t>api.datasource</w:t>
      </w:r>
      <w:proofErr w:type="spellEnd"/>
      <w:proofErr w:type="gramEnd"/>
      <w:r>
        <w:t xml:space="preserve">” to the name of the Data Source you want the API to use. See section </w:t>
      </w:r>
      <w:r>
        <w:fldChar w:fldCharType="begin"/>
      </w:r>
      <w:r>
        <w:instrText xml:space="preserve"> REF _Ref113448892 \r \h </w:instrText>
      </w:r>
      <w:r>
        <w:fldChar w:fldCharType="separate"/>
      </w:r>
      <w:r w:rsidR="00583B5D">
        <w:t xml:space="preserve">2.15 </w:t>
      </w:r>
      <w:r>
        <w:fldChar w:fldCharType="end"/>
      </w:r>
      <w:r>
        <w:t>for information on getting and setting TSDB properties.</w:t>
      </w:r>
    </w:p>
    <w:p w:rsidR="0069583A" w:rsidRDefault="006E6EFD" w:rsidP="006E6EFD">
      <w:pPr>
        <w:pStyle w:val="Heading3"/>
      </w:pPr>
      <w:bookmarkStart w:id="101" w:name="_Toc141265484"/>
      <w:r>
        <w:t>DCP Message Flag Bit Encoding</w:t>
      </w:r>
      <w:bookmarkEnd w:id="101"/>
    </w:p>
    <w:p w:rsidR="006E6EFD" w:rsidRDefault="00F06CCB" w:rsidP="006E6EFD">
      <w:r>
        <w:t xml:space="preserve">DCP Message Flag Bits are defined within the </w:t>
      </w:r>
      <w:proofErr w:type="spellStart"/>
      <w:r>
        <w:t>OpenDCS</w:t>
      </w:r>
      <w:proofErr w:type="spellEnd"/>
      <w:r>
        <w:t xml:space="preserve"> class </w:t>
      </w:r>
      <w:proofErr w:type="spellStart"/>
      <w:proofErr w:type="gramStart"/>
      <w:r>
        <w:t>lrgs.common</w:t>
      </w:r>
      <w:proofErr w:type="gramEnd"/>
      <w:r>
        <w:t>.DcpMsgFlag</w:t>
      </w:r>
      <w:proofErr w:type="spellEnd"/>
      <w:r>
        <w:t>. Here is the relevant section of the source code with the comments preserved:</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MSG_PRESENT</w:t>
      </w:r>
      <w:r>
        <w:rPr>
          <w:rFonts w:eastAsiaTheme="minorEastAsia"/>
        </w:rPr>
        <w:t xml:space="preserve">       = 0x0001;</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3F5FBF"/>
        </w:rPr>
        <w:t xml:space="preserve">/** This </w:t>
      </w:r>
      <w:r>
        <w:rPr>
          <w:rFonts w:eastAsiaTheme="minorEastAsia"/>
          <w:color w:val="3F5FBF"/>
          <w:u w:val="single"/>
        </w:rPr>
        <w:t>msg</w:t>
      </w:r>
      <w:r>
        <w:rPr>
          <w:rFonts w:eastAsiaTheme="minorEastAsia"/>
          <w:color w:val="3F5FBF"/>
        </w:rPr>
        <w:t xml:space="preserve"> should be ignored.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MSG_DELETED</w:t>
      </w:r>
      <w:r>
        <w:rPr>
          <w:rFonts w:eastAsiaTheme="minorEastAsia"/>
        </w:rPr>
        <w:t xml:space="preserve">       = 0x0002;</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SRC_MASK</w:t>
      </w:r>
      <w:r>
        <w:rPr>
          <w:rFonts w:eastAsiaTheme="minorEastAsia"/>
        </w:rPr>
        <w:t xml:space="preserve">          = 0x001C;</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SRC_DOMSAT</w:t>
      </w:r>
      <w:r>
        <w:rPr>
          <w:rFonts w:eastAsiaTheme="minorEastAsia"/>
        </w:rPr>
        <w:t xml:space="preserve">        = 0x0000;</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SRC_NETDCP</w:t>
      </w:r>
      <w:r>
        <w:rPr>
          <w:rFonts w:eastAsiaTheme="minorEastAsia"/>
        </w:rPr>
        <w:t xml:space="preserve">        = 0x0004;</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SRC_DRGS</w:t>
      </w:r>
      <w:r>
        <w:rPr>
          <w:rFonts w:eastAsiaTheme="minorEastAsia"/>
        </w:rPr>
        <w:t xml:space="preserve">          = 0x0008;</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SRC_NOAAPORT</w:t>
      </w:r>
      <w:r>
        <w:rPr>
          <w:rFonts w:eastAsiaTheme="minorEastAsia"/>
        </w:rPr>
        <w:t xml:space="preserve">      = 0x000C;</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SRC_LRIT</w:t>
      </w:r>
      <w:r>
        <w:rPr>
          <w:rFonts w:eastAsiaTheme="minorEastAsia"/>
        </w:rPr>
        <w:t xml:space="preserve">          = 0x0010;</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SRC_DDS</w:t>
      </w:r>
      <w:r>
        <w:rPr>
          <w:rFonts w:eastAsiaTheme="minorEastAsia"/>
        </w:rPr>
        <w:t xml:space="preserve">           = 0x0014;</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SRC_IRIDIUM</w:t>
      </w:r>
      <w:r>
        <w:rPr>
          <w:rFonts w:eastAsiaTheme="minorEastAsia"/>
        </w:rPr>
        <w:t xml:space="preserve">       = 0x0018;</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SRC_OTHER</w:t>
      </w:r>
      <w:r>
        <w:rPr>
          <w:rFonts w:eastAsiaTheme="minorEastAsia"/>
        </w:rPr>
        <w:t xml:space="preserve">         = 0x001C;</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UNDEFINED_1</w:t>
      </w:r>
      <w:r>
        <w:rPr>
          <w:rFonts w:eastAsiaTheme="minorEastAsia"/>
        </w:rPr>
        <w:t xml:space="preserve">       = 0x0020;</w:t>
      </w:r>
    </w:p>
    <w:p w:rsidR="00F06CCB" w:rsidRDefault="00F06CCB" w:rsidP="00F06CCB">
      <w:pPr>
        <w:pStyle w:val="code"/>
        <w:rPr>
          <w:rFonts w:eastAsiaTheme="minorEastAsia"/>
        </w:rPr>
      </w:pPr>
      <w:r>
        <w:rPr>
          <w:rFonts w:eastAsiaTheme="minorEastAsia"/>
        </w:rPr>
        <w:tab/>
      </w:r>
    </w:p>
    <w:p w:rsidR="00F06CCB" w:rsidRDefault="00F06CCB" w:rsidP="00F06CCB">
      <w:pPr>
        <w:pStyle w:val="code"/>
        <w:rPr>
          <w:rFonts w:eastAsiaTheme="minorEastAsia"/>
        </w:rPr>
      </w:pPr>
      <w:r>
        <w:rPr>
          <w:rFonts w:eastAsiaTheme="minorEastAsia"/>
        </w:rPr>
        <w:tab/>
      </w:r>
      <w:r>
        <w:rPr>
          <w:rFonts w:eastAsiaTheme="minorEastAsia"/>
          <w:color w:val="3F5FBF"/>
        </w:rPr>
        <w:t xml:space="preserve">/** Message does NOT have _DOMSAT_ sequence </w:t>
      </w:r>
      <w:r>
        <w:rPr>
          <w:rFonts w:eastAsiaTheme="minorEastAsia"/>
          <w:color w:val="3F5FBF"/>
          <w:u w:val="single"/>
        </w:rPr>
        <w:t>num</w:t>
      </w:r>
      <w:r>
        <w:rPr>
          <w:rFonts w:eastAsiaTheme="minorEastAsia"/>
          <w:color w:val="3F5FBF"/>
        </w:rPr>
        <w:t xml:space="preserve">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MSG_NO_SEQNUM</w:t>
      </w:r>
      <w:r>
        <w:rPr>
          <w:rFonts w:eastAsiaTheme="minorEastAsia"/>
        </w:rPr>
        <w:t xml:space="preserve">     = 0x0040;</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DUP_MSG</w:t>
      </w:r>
      <w:r>
        <w:rPr>
          <w:rFonts w:eastAsiaTheme="minorEastAsia"/>
        </w:rPr>
        <w:t xml:space="preserve">           = 0x0080;</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3F5FBF"/>
        </w:rPr>
        <w:t>/** Means Carrier times were estimated on DRGS link.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CARRIER_TIME_EST</w:t>
      </w:r>
      <w:r>
        <w:rPr>
          <w:rFonts w:eastAsiaTheme="minorEastAsia"/>
        </w:rPr>
        <w:t xml:space="preserve">  = 0x0100;</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3F5FBF"/>
        </w:rPr>
        <w:t>/** Message flagged as binary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BINARY_MSG</w:t>
      </w:r>
      <w:r>
        <w:rPr>
          <w:rFonts w:eastAsiaTheme="minorEastAsia"/>
        </w:rPr>
        <w:t xml:space="preserve">        = 0x0200;</w:t>
      </w:r>
    </w:p>
    <w:p w:rsidR="00F06CCB" w:rsidRDefault="00F06CCB" w:rsidP="00F06CCB">
      <w:pPr>
        <w:pStyle w:val="code"/>
        <w:rPr>
          <w:rFonts w:eastAsiaTheme="minorEastAsia"/>
        </w:rPr>
      </w:pPr>
      <w:r>
        <w:rPr>
          <w:rFonts w:eastAsiaTheme="minorEastAsia"/>
        </w:rPr>
        <w:tab/>
      </w:r>
    </w:p>
    <w:p w:rsidR="00F06CCB" w:rsidRDefault="00F06CCB" w:rsidP="00F06CCB">
      <w:pPr>
        <w:pStyle w:val="code"/>
        <w:rPr>
          <w:rFonts w:eastAsiaTheme="minorEastAsia"/>
        </w:rPr>
      </w:pPr>
      <w:r>
        <w:rPr>
          <w:rFonts w:eastAsiaTheme="minorEastAsia"/>
        </w:rPr>
        <w:tab/>
      </w:r>
      <w:r>
        <w:rPr>
          <w:rFonts w:eastAsiaTheme="minorEastAsia"/>
          <w:color w:val="3F5FBF"/>
        </w:rPr>
        <w:t>/** Mask for baud</w:t>
      </w:r>
      <w:r>
        <w:rPr>
          <w:rFonts w:eastAsiaTheme="minorEastAsia"/>
          <w:color w:val="7F7F9F"/>
        </w:rPr>
        <w:t>-</w:t>
      </w:r>
      <w:r>
        <w:rPr>
          <w:rFonts w:eastAsiaTheme="minorEastAsia"/>
          <w:color w:val="3F5FBF"/>
        </w:rPr>
        <w:t>rate bits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BAUD_MASK</w:t>
      </w:r>
      <w:r>
        <w:rPr>
          <w:rFonts w:eastAsiaTheme="minorEastAsia"/>
        </w:rPr>
        <w:t xml:space="preserve">         = 0x0C00;</w:t>
      </w:r>
    </w:p>
    <w:p w:rsidR="00F06CCB" w:rsidRDefault="00F06CCB" w:rsidP="00F06CCB">
      <w:pPr>
        <w:pStyle w:val="code"/>
        <w:rPr>
          <w:rFonts w:eastAsiaTheme="minorEastAsia"/>
        </w:rPr>
      </w:pPr>
      <w:r>
        <w:rPr>
          <w:rFonts w:eastAsiaTheme="minorEastAsia"/>
        </w:rPr>
        <w:tab/>
      </w:r>
      <w:r>
        <w:rPr>
          <w:rFonts w:eastAsiaTheme="minorEastAsia"/>
          <w:color w:val="3F5FBF"/>
        </w:rPr>
        <w:t>/** Message baud rate is unknown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BAUD_UNKNOWN</w:t>
      </w:r>
      <w:r>
        <w:rPr>
          <w:rFonts w:eastAsiaTheme="minorEastAsia"/>
        </w:rPr>
        <w:t xml:space="preserve">      = 0x0000;</w:t>
      </w:r>
    </w:p>
    <w:p w:rsidR="00F06CCB" w:rsidRDefault="00F06CCB" w:rsidP="00F06CCB">
      <w:pPr>
        <w:pStyle w:val="code"/>
        <w:rPr>
          <w:rFonts w:eastAsiaTheme="minorEastAsia"/>
        </w:rPr>
      </w:pPr>
      <w:r>
        <w:rPr>
          <w:rFonts w:eastAsiaTheme="minorEastAsia"/>
        </w:rPr>
        <w:tab/>
      </w:r>
      <w:r>
        <w:rPr>
          <w:rFonts w:eastAsiaTheme="minorEastAsia"/>
          <w:color w:val="3F5FBF"/>
        </w:rPr>
        <w:t>/** Message baud rate is 100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BAUD_100</w:t>
      </w:r>
      <w:r>
        <w:rPr>
          <w:rFonts w:eastAsiaTheme="minorEastAsia"/>
        </w:rPr>
        <w:t xml:space="preserve">          = 0x0400;</w:t>
      </w:r>
    </w:p>
    <w:p w:rsidR="00F06CCB" w:rsidRDefault="00F06CCB" w:rsidP="00F06CCB">
      <w:pPr>
        <w:pStyle w:val="code"/>
        <w:rPr>
          <w:rFonts w:eastAsiaTheme="minorEastAsia"/>
        </w:rPr>
      </w:pPr>
      <w:r>
        <w:rPr>
          <w:rFonts w:eastAsiaTheme="minorEastAsia"/>
        </w:rPr>
        <w:tab/>
      </w:r>
      <w:r>
        <w:rPr>
          <w:rFonts w:eastAsiaTheme="minorEastAsia"/>
          <w:color w:val="3F5FBF"/>
        </w:rPr>
        <w:t>/** Message baud rate is 300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BAUD_300</w:t>
      </w:r>
      <w:r>
        <w:rPr>
          <w:rFonts w:eastAsiaTheme="minorEastAsia"/>
        </w:rPr>
        <w:t xml:space="preserve">          = 0x0800;</w:t>
      </w:r>
    </w:p>
    <w:p w:rsidR="00F06CCB" w:rsidRDefault="00F06CCB" w:rsidP="00F06CCB">
      <w:pPr>
        <w:pStyle w:val="code"/>
        <w:rPr>
          <w:rFonts w:eastAsiaTheme="minorEastAsia"/>
        </w:rPr>
      </w:pPr>
      <w:r>
        <w:rPr>
          <w:rFonts w:eastAsiaTheme="minorEastAsia"/>
        </w:rPr>
        <w:tab/>
      </w:r>
      <w:r>
        <w:rPr>
          <w:rFonts w:eastAsiaTheme="minorEastAsia"/>
          <w:color w:val="3F5FBF"/>
        </w:rPr>
        <w:t>/** Message baud rate is 1200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BAUD_1200</w:t>
      </w:r>
      <w:r>
        <w:rPr>
          <w:rFonts w:eastAsiaTheme="minorEastAsia"/>
        </w:rPr>
        <w:t xml:space="preserve">         = 0x0C00;</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3F5FBF"/>
        </w:rPr>
        <w:t>/** Unused bits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HAS_CARRIER_TIMES</w:t>
      </w:r>
      <w:r>
        <w:rPr>
          <w:rFonts w:eastAsiaTheme="minorEastAsia"/>
        </w:rPr>
        <w:t xml:space="preserve"> = 0x1000;</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color w:val="3F7F5F"/>
        </w:rPr>
        <w:t>//</w:t>
      </w:r>
      <w:r>
        <w:rPr>
          <w:rFonts w:eastAsiaTheme="minorEastAsia"/>
          <w:color w:val="3F7F5F"/>
        </w:rPr>
        <w:tab/>
        <w:t xml:space="preserve">/** </w:t>
      </w:r>
      <w:r>
        <w:rPr>
          <w:rFonts w:eastAsiaTheme="minorEastAsia"/>
          <w:color w:val="3F7F5F"/>
          <w:u w:val="single"/>
        </w:rPr>
        <w:t>Coopted</w:t>
      </w:r>
      <w:r>
        <w:rPr>
          <w:rFonts w:eastAsiaTheme="minorEastAsia"/>
          <w:color w:val="3F7F5F"/>
        </w:rPr>
        <w:t xml:space="preserve"> for extended </w:t>
      </w:r>
      <w:r>
        <w:rPr>
          <w:rFonts w:eastAsiaTheme="minorEastAsia"/>
          <w:color w:val="3F7F5F"/>
          <w:u w:val="single"/>
        </w:rPr>
        <w:t>msg</w:t>
      </w:r>
      <w:r>
        <w:rPr>
          <w:rFonts w:eastAsiaTheme="minorEastAsia"/>
          <w:color w:val="3F7F5F"/>
        </w:rPr>
        <w:t xml:space="preserve"> types (see below). */</w:t>
      </w:r>
    </w:p>
    <w:p w:rsidR="00F06CCB" w:rsidRDefault="00F06CCB" w:rsidP="00F06CCB">
      <w:pPr>
        <w:pStyle w:val="code"/>
        <w:rPr>
          <w:rFonts w:eastAsiaTheme="minorEastAsia"/>
        </w:rPr>
      </w:pPr>
      <w:r>
        <w:rPr>
          <w:rFonts w:eastAsiaTheme="minorEastAsia"/>
          <w:color w:val="3F7F5F"/>
        </w:rPr>
        <w:t>//</w:t>
      </w:r>
      <w:r>
        <w:rPr>
          <w:rFonts w:eastAsiaTheme="minorEastAsia"/>
          <w:color w:val="3F7F5F"/>
        </w:rPr>
        <w:tab/>
        <w:t xml:space="preserve">public static final </w:t>
      </w:r>
      <w:r>
        <w:rPr>
          <w:rFonts w:eastAsiaTheme="minorEastAsia"/>
          <w:color w:val="3F7F5F"/>
          <w:u w:val="single"/>
        </w:rPr>
        <w:t>int</w:t>
      </w:r>
      <w:r>
        <w:rPr>
          <w:rFonts w:eastAsiaTheme="minorEastAsia"/>
          <w:color w:val="3F7F5F"/>
        </w:rPr>
        <w:t xml:space="preserve"> MSG_TYPE_EXT      = 0x2000;</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3F5FBF"/>
        </w:rPr>
        <w:t>/** DRGS Address was Corrected from original.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ADDR_CORRECTED</w:t>
      </w:r>
      <w:r>
        <w:rPr>
          <w:rFonts w:eastAsiaTheme="minorEastAsia"/>
        </w:rPr>
        <w:t xml:space="preserve">    = 0x4000;</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3F5FBF"/>
        </w:rPr>
        <w:t xml:space="preserve">/** Bit indicating GOES (default for legacy) or </w:t>
      </w:r>
      <w:r>
        <w:rPr>
          <w:rFonts w:eastAsiaTheme="minorEastAsia"/>
          <w:color w:val="3F5FBF"/>
          <w:u w:val="single"/>
        </w:rPr>
        <w:t>Iridium</w:t>
      </w:r>
      <w:r>
        <w:rPr>
          <w:rFonts w:eastAsiaTheme="minorEastAsia"/>
          <w:color w:val="3F5FBF"/>
        </w:rPr>
        <w:t xml:space="preserve"> </w:t>
      </w:r>
      <w:r>
        <w:rPr>
          <w:rFonts w:eastAsiaTheme="minorEastAsia"/>
          <w:color w:val="3F5FBF"/>
          <w:u w:val="single"/>
        </w:rPr>
        <w:t>Msg</w:t>
      </w:r>
      <w:r>
        <w:rPr>
          <w:rFonts w:eastAsiaTheme="minorEastAsia"/>
          <w:color w:val="3F5FBF"/>
        </w:rPr>
        <w:t>. */</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MSG_TYPE_MASK</w:t>
      </w:r>
      <w:r>
        <w:rPr>
          <w:rFonts w:eastAsiaTheme="minorEastAsia"/>
        </w:rPr>
        <w:t xml:space="preserve">            = 0x0003A000;</w:t>
      </w:r>
    </w:p>
    <w:p w:rsidR="00F06CCB" w:rsidRDefault="00F06CCB" w:rsidP="00F06CCB">
      <w:pPr>
        <w:pStyle w:val="code"/>
        <w:rPr>
          <w:rFonts w:eastAsiaTheme="minorEastAsia"/>
        </w:rPr>
      </w:pPr>
      <w:r>
        <w:rPr>
          <w:rFonts w:eastAsiaTheme="minorEastAsia"/>
        </w:rPr>
        <w:tab/>
      </w:r>
      <w:r>
        <w:rPr>
          <w:rFonts w:eastAsiaTheme="minorEastAsia"/>
          <w:color w:val="3F7F5F"/>
        </w:rPr>
        <w:t>// non-specific any GOES:</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MSG_TYPE_GOES</w:t>
      </w:r>
      <w:r>
        <w:rPr>
          <w:rFonts w:eastAsiaTheme="minorEastAsia"/>
        </w:rPr>
        <w:t xml:space="preserve">            = 0x00000000;</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MSG_TYPE_IRIDIUM</w:t>
      </w:r>
      <w:r>
        <w:rPr>
          <w:rFonts w:eastAsiaTheme="minorEastAsia"/>
        </w:rPr>
        <w:t xml:space="preserve">         = 0x00008000;</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MSG_TYPE_NETDCP</w:t>
      </w:r>
      <w:r>
        <w:rPr>
          <w:rFonts w:eastAsiaTheme="minorEastAsia"/>
        </w:rPr>
        <w:t xml:space="preserve">          = 0x00002000;</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MSG_TYPE_OTHER</w:t>
      </w:r>
      <w:r>
        <w:rPr>
          <w:rFonts w:eastAsiaTheme="minorEastAsia"/>
        </w:rPr>
        <w:t xml:space="preserve">           = 0x0000A000;</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3F7F5F"/>
        </w:rPr>
        <w:t xml:space="preserve">// For flag </w:t>
      </w:r>
      <w:r>
        <w:rPr>
          <w:rFonts w:eastAsiaTheme="minorEastAsia"/>
          <w:color w:val="3F7F5F"/>
          <w:u w:val="single"/>
        </w:rPr>
        <w:t>rev</w:t>
      </w:r>
      <w:r>
        <w:rPr>
          <w:rFonts w:eastAsiaTheme="minorEastAsia"/>
          <w:color w:val="3F7F5F"/>
        </w:rPr>
        <w:t xml:space="preserve"> 3, new types are added above 16 bits.</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MSG_TYPE_GOES_ST</w:t>
      </w:r>
      <w:r>
        <w:rPr>
          <w:rFonts w:eastAsiaTheme="minorEastAsia"/>
        </w:rPr>
        <w:t xml:space="preserve">         = 0x00010000;</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MSG_TYPE_GOES_RD</w:t>
      </w:r>
      <w:r>
        <w:rPr>
          <w:rFonts w:eastAsiaTheme="minorEastAsia"/>
        </w:rPr>
        <w:t xml:space="preserve">         = 0x00020000;</w:t>
      </w:r>
    </w:p>
    <w:p w:rsidR="00F06CCB" w:rsidRDefault="00F06CCB" w:rsidP="00F06CCB">
      <w:pPr>
        <w:pStyle w:val="code"/>
        <w:rPr>
          <w:rFonts w:eastAsiaTheme="minorEastAsia"/>
        </w:rPr>
      </w:pPr>
      <w:r>
        <w:rPr>
          <w:rFonts w:eastAsiaTheme="minorEastAsia"/>
        </w:rPr>
        <w:tab/>
      </w:r>
      <w:r>
        <w:rPr>
          <w:rFonts w:eastAsiaTheme="minorEastAsia"/>
          <w:color w:val="3F7F5F"/>
        </w:rPr>
        <w:t>// Goes international</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MSG_TYPE_GOES_INT</w:t>
      </w:r>
      <w:r>
        <w:rPr>
          <w:rFonts w:eastAsiaTheme="minorEastAsia"/>
        </w:rPr>
        <w:t xml:space="preserve">        = 0x00030000;</w:t>
      </w:r>
    </w:p>
    <w:p w:rsidR="00F06CCB" w:rsidRDefault="00F06CCB" w:rsidP="00F06CCB">
      <w:pPr>
        <w:pStyle w:val="code"/>
        <w:rPr>
          <w:rFonts w:eastAsiaTheme="minorEastAsia"/>
        </w:rPr>
      </w:pPr>
      <w:r>
        <w:rPr>
          <w:rFonts w:eastAsiaTheme="minorEastAsia"/>
        </w:rPr>
        <w:tab/>
      </w:r>
    </w:p>
    <w:p w:rsidR="00F06CCB" w:rsidRDefault="00F06CCB" w:rsidP="00F06CCB">
      <w:pPr>
        <w:pStyle w:val="code"/>
        <w:rPr>
          <w:rFonts w:eastAsiaTheme="minorEastAsia"/>
        </w:rPr>
      </w:pPr>
      <w:r>
        <w:rPr>
          <w:rFonts w:eastAsiaTheme="minorEastAsia"/>
        </w:rPr>
        <w:tab/>
      </w:r>
      <w:r>
        <w:rPr>
          <w:rFonts w:eastAsiaTheme="minorEastAsia"/>
          <w:color w:val="3F7F5F"/>
        </w:rPr>
        <w:t>// Indicates a binary message that has detected errors</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HAS_BINARY_ERRORS</w:t>
      </w:r>
      <w:r>
        <w:rPr>
          <w:rFonts w:eastAsiaTheme="minorEastAsia"/>
        </w:rPr>
        <w:t xml:space="preserve">        = 0x00040000;</w:t>
      </w:r>
    </w:p>
    <w:p w:rsidR="00F06CCB" w:rsidRDefault="00F06CCB" w:rsidP="00F06CCB">
      <w:pPr>
        <w:pStyle w:val="code"/>
        <w:rPr>
          <w:rFonts w:eastAsiaTheme="minorEastAsia"/>
        </w:rPr>
      </w:pPr>
      <w:r>
        <w:rPr>
          <w:rFonts w:eastAsiaTheme="minorEastAsia"/>
        </w:rPr>
        <w:tab/>
      </w:r>
    </w:p>
    <w:p w:rsidR="00F06CCB" w:rsidRDefault="00F06CCB" w:rsidP="00F06CCB">
      <w:pPr>
        <w:pStyle w:val="code"/>
        <w:rPr>
          <w:rFonts w:eastAsiaTheme="minorEastAsia"/>
        </w:rPr>
      </w:pPr>
      <w:r>
        <w:rPr>
          <w:rFonts w:eastAsiaTheme="minorEastAsia"/>
        </w:rPr>
        <w:tab/>
      </w:r>
      <w:r>
        <w:rPr>
          <w:rFonts w:eastAsiaTheme="minorEastAsia"/>
          <w:color w:val="3F7F5F"/>
        </w:rPr>
        <w:t>// Platform Type is either CS1  or CS2</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PLATFORM_TYPE_MASK</w:t>
      </w:r>
      <w:r>
        <w:rPr>
          <w:rFonts w:eastAsiaTheme="minorEastAsia"/>
        </w:rPr>
        <w:t xml:space="preserve">       = 0x00080000;</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PLATFORM_TYPE_CS1</w:t>
      </w:r>
      <w:r>
        <w:rPr>
          <w:rFonts w:eastAsiaTheme="minorEastAsia"/>
        </w:rPr>
        <w:t xml:space="preserve">        = 0x00000000;</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PLATFORM_TYPE_CS2</w:t>
      </w:r>
      <w:r>
        <w:rPr>
          <w:rFonts w:eastAsiaTheme="minorEastAsia"/>
        </w:rPr>
        <w:t xml:space="preserve">        = 0x00080000;</w:t>
      </w:r>
    </w:p>
    <w:p w:rsidR="00F06CCB" w:rsidRDefault="00F06CCB" w:rsidP="00F06CCB">
      <w:pPr>
        <w:pStyle w:val="code"/>
        <w:rPr>
          <w:rFonts w:eastAsiaTheme="minorEastAsia"/>
        </w:rPr>
      </w:pPr>
      <w:r>
        <w:rPr>
          <w:rFonts w:eastAsiaTheme="minorEastAsia"/>
        </w:rPr>
        <w:tab/>
      </w:r>
    </w:p>
    <w:p w:rsidR="00F06CCB" w:rsidRDefault="00F06CCB" w:rsidP="00F06CCB">
      <w:pPr>
        <w:pStyle w:val="code"/>
        <w:rPr>
          <w:rFonts w:eastAsiaTheme="minorEastAsia"/>
        </w:rPr>
      </w:pPr>
      <w:r>
        <w:rPr>
          <w:rFonts w:eastAsiaTheme="minorEastAsia"/>
        </w:rPr>
        <w:tab/>
      </w:r>
      <w:r>
        <w:rPr>
          <w:rFonts w:eastAsiaTheme="minorEastAsia"/>
          <w:color w:val="3F7F5F"/>
        </w:rPr>
        <w:t>// No EOT was detected on this message</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NO_EOT</w:t>
      </w:r>
      <w:r>
        <w:rPr>
          <w:rFonts w:eastAsiaTheme="minorEastAsia"/>
        </w:rPr>
        <w:t xml:space="preserve">                   = 0x00100000;</w:t>
      </w:r>
    </w:p>
    <w:p w:rsidR="00F06CCB" w:rsidRDefault="00F06CCB" w:rsidP="00F06CCB">
      <w:pPr>
        <w:pStyle w:val="code"/>
        <w:rPr>
          <w:rFonts w:eastAsiaTheme="minorEastAsia"/>
        </w:rPr>
      </w:pPr>
      <w:r>
        <w:rPr>
          <w:rFonts w:eastAsiaTheme="minorEastAsia"/>
        </w:rPr>
        <w:tab/>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ARM_UNCORRECTABLE_ADDR</w:t>
      </w:r>
      <w:r>
        <w:rPr>
          <w:rFonts w:eastAsiaTheme="minorEastAsia"/>
        </w:rPr>
        <w:t xml:space="preserve">   = 0x00200000;</w:t>
      </w:r>
    </w:p>
    <w:p w:rsidR="00F06CCB" w:rsidRDefault="00F06CCB" w:rsidP="00F06CCB">
      <w:pPr>
        <w:pStyle w:val="code"/>
        <w:rPr>
          <w:rFonts w:eastAsiaTheme="minorEastAsia"/>
        </w:rPr>
      </w:pPr>
      <w:r>
        <w:rPr>
          <w:rFonts w:eastAsiaTheme="minorEastAsia"/>
        </w:rPr>
        <w:tab/>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ARM_ADDR_NOT_IN_PDT</w:t>
      </w:r>
      <w:r>
        <w:rPr>
          <w:rFonts w:eastAsiaTheme="minorEastAsia"/>
        </w:rPr>
        <w:t xml:space="preserve">      = 0x00400000;</w:t>
      </w:r>
    </w:p>
    <w:p w:rsidR="00F06CCB" w:rsidRDefault="00F06CCB" w:rsidP="00F06CCB">
      <w:pPr>
        <w:pStyle w:val="code"/>
        <w:rPr>
          <w:rFonts w:eastAsiaTheme="minorEastAsia"/>
        </w:rPr>
      </w:pPr>
      <w:r>
        <w:rPr>
          <w:rFonts w:eastAsiaTheme="minorEastAsia"/>
        </w:rPr>
        <w:tab/>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ARM_PDT_INCOMPLETE</w:t>
      </w:r>
      <w:r>
        <w:rPr>
          <w:rFonts w:eastAsiaTheme="minorEastAsia"/>
        </w:rPr>
        <w:t xml:space="preserve">       = 0x00800000;</w:t>
      </w:r>
    </w:p>
    <w:p w:rsidR="00F06CCB" w:rsidRDefault="00F06CCB" w:rsidP="00F06CCB">
      <w:pPr>
        <w:pStyle w:val="code"/>
        <w:rPr>
          <w:rFonts w:eastAsiaTheme="minorEastAsia"/>
        </w:rPr>
      </w:pPr>
      <w:r>
        <w:rPr>
          <w:rFonts w:eastAsiaTheme="minorEastAsia"/>
        </w:rPr>
        <w:tab/>
      </w:r>
    </w:p>
    <w:p w:rsidR="00F06CCB" w:rsidRDefault="00F06CCB" w:rsidP="00F06CCB">
      <w:pPr>
        <w:pStyle w:val="code"/>
        <w:rPr>
          <w:rFonts w:eastAsiaTheme="minorEastAsia"/>
        </w:rPr>
      </w:pPr>
      <w:r>
        <w:rPr>
          <w:rFonts w:eastAsiaTheme="minorEastAsia"/>
        </w:rPr>
        <w:tab/>
      </w:r>
      <w:r>
        <w:rPr>
          <w:rFonts w:eastAsiaTheme="minorEastAsia"/>
          <w:color w:val="3F7F5F"/>
        </w:rPr>
        <w:t>// Message overlaps its PDT window</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ARM_TIMING_ERROR</w:t>
      </w:r>
      <w:r>
        <w:rPr>
          <w:rFonts w:eastAsiaTheme="minorEastAsia"/>
        </w:rPr>
        <w:t xml:space="preserve">         = 0x01000000;</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3F7F5F"/>
        </w:rPr>
        <w:t>// Message completely outside its timing window</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ARM_UNEXPECTED_MSG</w:t>
      </w:r>
      <w:r>
        <w:rPr>
          <w:rFonts w:eastAsiaTheme="minorEastAsia"/>
        </w:rPr>
        <w:t xml:space="preserve">       = 0x02000000;</w:t>
      </w:r>
    </w:p>
    <w:p w:rsidR="00F06CCB" w:rsidRDefault="00F06CCB" w:rsidP="00F06CCB">
      <w:pPr>
        <w:pStyle w:val="code"/>
        <w:rPr>
          <w:rFonts w:eastAsiaTheme="minorEastAsia"/>
        </w:rPr>
      </w:pPr>
    </w:p>
    <w:p w:rsidR="00F06CCB" w:rsidRDefault="00F06CCB" w:rsidP="00F06CCB">
      <w:pPr>
        <w:pStyle w:val="code"/>
        <w:rPr>
          <w:rFonts w:eastAsiaTheme="minorEastAsia"/>
        </w:rPr>
      </w:pPr>
      <w:r>
        <w:rPr>
          <w:rFonts w:eastAsiaTheme="minorEastAsia"/>
        </w:rPr>
        <w:tab/>
      </w:r>
      <w:r>
        <w:rPr>
          <w:rFonts w:eastAsiaTheme="minorEastAsia"/>
          <w:color w:val="3F7F5F"/>
        </w:rPr>
        <w:t>// GOES message received on wrong channel</w:t>
      </w:r>
    </w:p>
    <w:p w:rsidR="00F06CCB" w:rsidRDefault="00F06CCB" w:rsidP="00F06CCB">
      <w:pPr>
        <w:pStyle w:val="code"/>
        <w:rPr>
          <w:rFonts w:eastAsiaTheme="minorEastAsia"/>
        </w:rPr>
      </w:pPr>
      <w:r>
        <w:rPr>
          <w:rFonts w:eastAsiaTheme="minorEastAsia"/>
        </w:rPr>
        <w:tab/>
      </w:r>
      <w:r>
        <w:rPr>
          <w:rFonts w:eastAsiaTheme="minorEastAsia"/>
          <w:color w:val="7F0055"/>
        </w:rPr>
        <w:t>public</w:t>
      </w:r>
      <w:r>
        <w:rPr>
          <w:rFonts w:eastAsiaTheme="minorEastAsia"/>
        </w:rPr>
        <w:t xml:space="preserve"> </w:t>
      </w:r>
      <w:r>
        <w:rPr>
          <w:rFonts w:eastAsiaTheme="minorEastAsia"/>
          <w:color w:val="7F0055"/>
        </w:rPr>
        <w:t>static</w:t>
      </w:r>
      <w:r>
        <w:rPr>
          <w:rFonts w:eastAsiaTheme="minorEastAsia"/>
        </w:rPr>
        <w:t xml:space="preserve"> </w:t>
      </w:r>
      <w:r>
        <w:rPr>
          <w:rFonts w:eastAsiaTheme="minorEastAsia"/>
          <w:color w:val="7F0055"/>
        </w:rPr>
        <w:t>final</w:t>
      </w:r>
      <w:r>
        <w:rPr>
          <w:rFonts w:eastAsiaTheme="minorEastAsia"/>
        </w:rPr>
        <w:t xml:space="preserve"> </w:t>
      </w:r>
      <w:r>
        <w:rPr>
          <w:rFonts w:eastAsiaTheme="minorEastAsia"/>
          <w:color w:val="7F0055"/>
        </w:rPr>
        <w:t>int</w:t>
      </w:r>
      <w:r>
        <w:rPr>
          <w:rFonts w:eastAsiaTheme="minorEastAsia"/>
        </w:rPr>
        <w:t xml:space="preserve"> </w:t>
      </w:r>
      <w:r>
        <w:rPr>
          <w:rFonts w:eastAsiaTheme="minorEastAsia"/>
          <w:i/>
          <w:iCs/>
          <w:color w:val="0000C0"/>
        </w:rPr>
        <w:t>ARM_WRONG_CHANNEL</w:t>
      </w:r>
      <w:r>
        <w:rPr>
          <w:rFonts w:eastAsiaTheme="minorEastAsia"/>
        </w:rPr>
        <w:t xml:space="preserve">        = 0x04000000;</w:t>
      </w:r>
    </w:p>
    <w:p w:rsidR="00F06CCB" w:rsidRDefault="00F06CCB" w:rsidP="006E6EFD"/>
    <w:p w:rsidR="00F06CCB" w:rsidRDefault="00F06CCB" w:rsidP="00F06CCB">
      <w:pPr>
        <w:pStyle w:val="Heading3"/>
      </w:pPr>
      <w:bookmarkStart w:id="102" w:name="_Toc141265485"/>
      <w:r>
        <w:t>Multiple Message Retrieval</w:t>
      </w:r>
      <w:bookmarkEnd w:id="102"/>
    </w:p>
    <w:p w:rsidR="00F06CCB" w:rsidRDefault="00F06CCB" w:rsidP="00F06CCB">
      <w:r>
        <w:t>The API provides methods for retrieving a set of messages based on user-defined search criteria. The dynamics of the retrieval work like this:</w:t>
      </w:r>
    </w:p>
    <w:p w:rsidR="00F06CCB" w:rsidRDefault="00F06CCB" w:rsidP="00F06CCB">
      <w:pPr>
        <w:pStyle w:val="ListParagraph"/>
        <w:numPr>
          <w:ilvl w:val="0"/>
          <w:numId w:val="32"/>
        </w:numPr>
      </w:pPr>
      <w:r>
        <w:t xml:space="preserve">Client </w:t>
      </w:r>
      <w:r w:rsidR="0020759A">
        <w:t>does a “</w:t>
      </w:r>
      <w:r>
        <w:t>POST</w:t>
      </w:r>
      <w:r w:rsidR="0020759A">
        <w:t xml:space="preserve"> </w:t>
      </w:r>
      <w:proofErr w:type="spellStart"/>
      <w:r w:rsidR="0020759A">
        <w:t>searchcrit</w:t>
      </w:r>
      <w:proofErr w:type="spellEnd"/>
      <w:r w:rsidR="0020759A">
        <w:t>”</w:t>
      </w:r>
      <w:r>
        <w:t xml:space="preserve"> </w:t>
      </w:r>
      <w:r w:rsidR="0020759A">
        <w:t>operation</w:t>
      </w:r>
      <w:r>
        <w:t xml:space="preserve">. This defines time ranges, message types, platform IDs, network lists, etc., that collectively determine what messages are to be retrieved. </w:t>
      </w:r>
    </w:p>
    <w:p w:rsidR="0020759A" w:rsidRDefault="0020759A" w:rsidP="0020759A">
      <w:pPr>
        <w:pStyle w:val="ListParagraph"/>
        <w:numPr>
          <w:ilvl w:val="1"/>
          <w:numId w:val="32"/>
        </w:numPr>
      </w:pPr>
      <w:r>
        <w:t>The server saves the search criteria within the client’s session data.</w:t>
      </w:r>
    </w:p>
    <w:p w:rsidR="0020759A" w:rsidRDefault="0020759A" w:rsidP="0020759A">
      <w:pPr>
        <w:pStyle w:val="ListParagraph"/>
        <w:numPr>
          <w:ilvl w:val="0"/>
          <w:numId w:val="32"/>
        </w:numPr>
      </w:pPr>
      <w:r>
        <w:t>Client does a “GET messages” operation. This returns a block of messages along with a flag indicating whether more messages are to follow.</w:t>
      </w:r>
    </w:p>
    <w:p w:rsidR="0020759A" w:rsidRPr="00F06CCB" w:rsidRDefault="0020759A" w:rsidP="0020759A">
      <w:pPr>
        <w:pStyle w:val="ListParagraph"/>
        <w:numPr>
          <w:ilvl w:val="0"/>
          <w:numId w:val="32"/>
        </w:numPr>
      </w:pPr>
      <w:r>
        <w:t>Client repeats step 2 until an empty message block is returned or until the “</w:t>
      </w:r>
      <w:proofErr w:type="spellStart"/>
      <w:r>
        <w:t>moreToFollow</w:t>
      </w:r>
      <w:proofErr w:type="spellEnd"/>
      <w:r>
        <w:t>” flag is false.</w:t>
      </w:r>
    </w:p>
    <w:p w:rsidR="0020759A" w:rsidRDefault="0020759A" w:rsidP="0020759A">
      <w:r>
        <w:t>Both methods require a valid session token. It may be passed on the URL through the token argument or in the Authentication header.</w:t>
      </w:r>
    </w:p>
    <w:p w:rsidR="002F75E9" w:rsidRPr="002F75E9" w:rsidRDefault="002F75E9" w:rsidP="0020759A">
      <w:pPr>
        <w:rPr>
          <w:b/>
          <w:bCs/>
        </w:rPr>
      </w:pPr>
      <w:r>
        <w:rPr>
          <w:b/>
          <w:bCs/>
        </w:rPr>
        <w:t xml:space="preserve">POST </w:t>
      </w:r>
      <w:proofErr w:type="spellStart"/>
      <w:r>
        <w:rPr>
          <w:b/>
          <w:bCs/>
        </w:rPr>
        <w:t>searchcrit</w:t>
      </w:r>
      <w:proofErr w:type="spellEnd"/>
    </w:p>
    <w:p w:rsidR="00F06CCB" w:rsidRDefault="00F06CCB" w:rsidP="00F06CCB">
      <w:r>
        <w:t>Example URL for POST</w:t>
      </w:r>
      <w:r w:rsidR="0020759A">
        <w:t xml:space="preserve"> </w:t>
      </w:r>
      <w:proofErr w:type="spellStart"/>
      <w:r w:rsidR="0020759A">
        <w:t>searchcrit</w:t>
      </w:r>
      <w:proofErr w:type="spellEnd"/>
      <w:r>
        <w:t>:</w:t>
      </w:r>
    </w:p>
    <w:p w:rsidR="00F06CCB" w:rsidRDefault="00F06CCB" w:rsidP="00F06CCB">
      <w:pPr>
        <w:pStyle w:val="code"/>
      </w:pPr>
      <w:r w:rsidRPr="00371CC3">
        <w:t>http://localhost:8080</w:t>
      </w:r>
      <w:r>
        <w:t>/odcsapi/</w:t>
      </w:r>
      <w:r w:rsidR="002F75E9">
        <w:t>searchcrit</w:t>
      </w:r>
      <w:r w:rsidRPr="00371CC3">
        <w:t>?token=6b994be905e1fddf</w:t>
      </w:r>
    </w:p>
    <w:p w:rsidR="00F06CCB" w:rsidRDefault="00F06CCB" w:rsidP="00F06CCB">
      <w:pPr>
        <w:pStyle w:val="code"/>
      </w:pPr>
    </w:p>
    <w:p w:rsidR="00F06CCB" w:rsidRDefault="00F06CCB" w:rsidP="00F06CCB">
      <w:r>
        <w:t xml:space="preserve">The POST data should contain a </w:t>
      </w:r>
      <w:r w:rsidR="002F75E9">
        <w:t>search criteria structure as shown below:</w:t>
      </w:r>
    </w:p>
    <w:p w:rsidR="002F75E9" w:rsidRPr="002F75E9" w:rsidRDefault="002F75E9" w:rsidP="002F75E9">
      <w:pPr>
        <w:pStyle w:val="code"/>
      </w:pPr>
      <w:r w:rsidRPr="002F75E9">
        <w:t>{</w:t>
      </w:r>
    </w:p>
    <w:p w:rsidR="002F75E9" w:rsidRPr="002F75E9" w:rsidRDefault="002F75E9" w:rsidP="002F75E9">
      <w:pPr>
        <w:pStyle w:val="code"/>
      </w:pPr>
      <w:r w:rsidRPr="002F75E9">
        <w:t xml:space="preserve">  </w:t>
      </w:r>
      <w:r w:rsidRPr="002F75E9">
        <w:rPr>
          <w:color w:val="A31515"/>
        </w:rPr>
        <w:t>"since"</w:t>
      </w:r>
      <w:r w:rsidRPr="002F75E9">
        <w:t xml:space="preserve">: </w:t>
      </w:r>
      <w:r w:rsidRPr="002F75E9">
        <w:rPr>
          <w:color w:val="0451A5"/>
        </w:rPr>
        <w:t>"now - 1 hour"</w:t>
      </w:r>
      <w:r w:rsidRPr="002F75E9">
        <w:t>,</w:t>
      </w:r>
    </w:p>
    <w:p w:rsidR="002F75E9" w:rsidRPr="002F75E9" w:rsidRDefault="002F75E9" w:rsidP="002F75E9">
      <w:pPr>
        <w:pStyle w:val="code"/>
      </w:pPr>
      <w:r w:rsidRPr="002F75E9">
        <w:t xml:space="preserve">  </w:t>
      </w:r>
      <w:r w:rsidRPr="002F75E9">
        <w:rPr>
          <w:color w:val="A31515"/>
        </w:rPr>
        <w:t>"until"</w:t>
      </w:r>
      <w:r w:rsidRPr="002F75E9">
        <w:t xml:space="preserve">: </w:t>
      </w:r>
      <w:r w:rsidRPr="002F75E9">
        <w:rPr>
          <w:color w:val="0451A5"/>
        </w:rPr>
        <w:t>"now"</w:t>
      </w:r>
      <w:r w:rsidRPr="002F75E9">
        <w:t>,</w:t>
      </w:r>
    </w:p>
    <w:p w:rsidR="002F75E9" w:rsidRPr="002F75E9" w:rsidRDefault="002F75E9" w:rsidP="002F75E9">
      <w:pPr>
        <w:pStyle w:val="code"/>
      </w:pPr>
      <w:r w:rsidRPr="002F75E9">
        <w:t xml:space="preserve">  </w:t>
      </w:r>
      <w:r w:rsidRPr="002F75E9">
        <w:rPr>
          <w:color w:val="A31515"/>
        </w:rPr>
        <w:t>"settlingTimeDelay"</w:t>
      </w:r>
      <w:r w:rsidRPr="002F75E9">
        <w:t xml:space="preserve">: </w:t>
      </w:r>
      <w:r w:rsidRPr="002F75E9">
        <w:rPr>
          <w:color w:val="0451A5"/>
        </w:rPr>
        <w:t>false</w:t>
      </w:r>
      <w:r w:rsidRPr="002F75E9">
        <w:t>,</w:t>
      </w:r>
    </w:p>
    <w:p w:rsidR="002F75E9" w:rsidRPr="002F75E9" w:rsidRDefault="002F75E9" w:rsidP="002F75E9">
      <w:pPr>
        <w:pStyle w:val="code"/>
      </w:pPr>
      <w:r w:rsidRPr="002F75E9">
        <w:t xml:space="preserve">  </w:t>
      </w:r>
      <w:r w:rsidRPr="002F75E9">
        <w:rPr>
          <w:color w:val="A31515"/>
        </w:rPr>
        <w:t>"platformIds"</w:t>
      </w:r>
      <w:r w:rsidRPr="002F75E9">
        <w:t>: [],</w:t>
      </w:r>
    </w:p>
    <w:p w:rsidR="002F75E9" w:rsidRPr="002F75E9" w:rsidRDefault="002F75E9" w:rsidP="002F75E9">
      <w:pPr>
        <w:pStyle w:val="code"/>
      </w:pPr>
      <w:r w:rsidRPr="002F75E9">
        <w:t xml:space="preserve">  </w:t>
      </w:r>
      <w:r w:rsidRPr="002F75E9">
        <w:rPr>
          <w:color w:val="A31515"/>
        </w:rPr>
        <w:t>"platformNames"</w:t>
      </w:r>
      <w:r w:rsidRPr="002F75E9">
        <w:t>: [</w:t>
      </w:r>
      <w:r w:rsidRPr="002F75E9">
        <w:rPr>
          <w:color w:val="0451A5"/>
        </w:rPr>
        <w:t>"BMD-NRE"</w:t>
      </w:r>
      <w:r w:rsidRPr="002F75E9">
        <w:t>,</w:t>
      </w:r>
      <w:r w:rsidRPr="002F75E9">
        <w:rPr>
          <w:color w:val="0451A5"/>
        </w:rPr>
        <w:t>"BFD"</w:t>
      </w:r>
      <w:r w:rsidRPr="002F75E9">
        <w:t>,</w:t>
      </w:r>
      <w:r w:rsidRPr="002F75E9">
        <w:rPr>
          <w:color w:val="0451A5"/>
        </w:rPr>
        <w:t>"OKVI4"</w:t>
      </w:r>
      <w:r w:rsidRPr="002F75E9">
        <w:t>,</w:t>
      </w:r>
      <w:r w:rsidRPr="002F75E9">
        <w:rPr>
          <w:color w:val="0451A5"/>
        </w:rPr>
        <w:t>"BMD-tailwater"</w:t>
      </w:r>
      <w:r w:rsidRPr="002F75E9">
        <w:t>],</w:t>
      </w:r>
    </w:p>
    <w:p w:rsidR="002F75E9" w:rsidRPr="002F75E9" w:rsidRDefault="002F75E9" w:rsidP="002F75E9">
      <w:pPr>
        <w:pStyle w:val="code"/>
      </w:pPr>
      <w:r w:rsidRPr="002F75E9">
        <w:t xml:space="preserve">  </w:t>
      </w:r>
      <w:r w:rsidRPr="002F75E9">
        <w:rPr>
          <w:color w:val="A31515"/>
        </w:rPr>
        <w:t>"netlistNames"</w:t>
      </w:r>
      <w:r w:rsidRPr="002F75E9">
        <w:t>: [],</w:t>
      </w:r>
    </w:p>
    <w:p w:rsidR="002F75E9" w:rsidRPr="002F75E9" w:rsidRDefault="002F75E9" w:rsidP="002F75E9">
      <w:pPr>
        <w:pStyle w:val="code"/>
      </w:pPr>
      <w:r w:rsidRPr="002F75E9">
        <w:t xml:space="preserve">  </w:t>
      </w:r>
      <w:r w:rsidRPr="002F75E9">
        <w:rPr>
          <w:color w:val="A31515"/>
        </w:rPr>
        <w:t>"goesChannels"</w:t>
      </w:r>
      <w:r w:rsidRPr="002F75E9">
        <w:t>: [],</w:t>
      </w:r>
    </w:p>
    <w:p w:rsidR="002F75E9" w:rsidRPr="002F75E9" w:rsidRDefault="002F75E9" w:rsidP="002F75E9">
      <w:pPr>
        <w:pStyle w:val="code"/>
      </w:pPr>
      <w:r w:rsidRPr="002F75E9">
        <w:t xml:space="preserve">  </w:t>
      </w:r>
      <w:r w:rsidRPr="002F75E9">
        <w:rPr>
          <w:color w:val="A31515"/>
        </w:rPr>
        <w:t>"goesSelfTimed"</w:t>
      </w:r>
      <w:r w:rsidRPr="002F75E9">
        <w:t xml:space="preserve">: </w:t>
      </w:r>
      <w:r w:rsidRPr="002F75E9">
        <w:rPr>
          <w:color w:val="0451A5"/>
        </w:rPr>
        <w:t>false</w:t>
      </w:r>
      <w:r w:rsidRPr="002F75E9">
        <w:t>,</w:t>
      </w:r>
    </w:p>
    <w:p w:rsidR="002F75E9" w:rsidRPr="002F75E9" w:rsidRDefault="002F75E9" w:rsidP="002F75E9">
      <w:pPr>
        <w:pStyle w:val="code"/>
      </w:pPr>
      <w:r w:rsidRPr="002F75E9">
        <w:t xml:space="preserve">  </w:t>
      </w:r>
      <w:r w:rsidRPr="002F75E9">
        <w:rPr>
          <w:color w:val="A31515"/>
        </w:rPr>
        <w:t>"goesRandom"</w:t>
      </w:r>
      <w:r w:rsidRPr="002F75E9">
        <w:t xml:space="preserve">: </w:t>
      </w:r>
      <w:r w:rsidRPr="002F75E9">
        <w:rPr>
          <w:color w:val="0451A5"/>
        </w:rPr>
        <w:t>false</w:t>
      </w:r>
      <w:r w:rsidRPr="002F75E9">
        <w:t>,</w:t>
      </w:r>
    </w:p>
    <w:p w:rsidR="002F75E9" w:rsidRPr="002F75E9" w:rsidRDefault="002F75E9" w:rsidP="002F75E9">
      <w:pPr>
        <w:pStyle w:val="code"/>
      </w:pPr>
      <w:r w:rsidRPr="002F75E9">
        <w:t xml:space="preserve">  </w:t>
      </w:r>
      <w:r w:rsidRPr="002F75E9">
        <w:rPr>
          <w:color w:val="A31515"/>
        </w:rPr>
        <w:t>"networkDCP"</w:t>
      </w:r>
      <w:r w:rsidRPr="002F75E9">
        <w:t xml:space="preserve">: </w:t>
      </w:r>
      <w:r w:rsidRPr="002F75E9">
        <w:rPr>
          <w:color w:val="0451A5"/>
        </w:rPr>
        <w:t>false</w:t>
      </w:r>
      <w:r w:rsidRPr="002F75E9">
        <w:t>,</w:t>
      </w:r>
    </w:p>
    <w:p w:rsidR="002F75E9" w:rsidRPr="002F75E9" w:rsidRDefault="002F75E9" w:rsidP="002F75E9">
      <w:pPr>
        <w:pStyle w:val="code"/>
      </w:pPr>
      <w:r w:rsidRPr="002F75E9">
        <w:t xml:space="preserve">  </w:t>
      </w:r>
      <w:r w:rsidRPr="002F75E9">
        <w:rPr>
          <w:color w:val="A31515"/>
        </w:rPr>
        <w:t>"iridium"</w:t>
      </w:r>
      <w:r w:rsidRPr="002F75E9">
        <w:t xml:space="preserve">: </w:t>
      </w:r>
      <w:r w:rsidRPr="002F75E9">
        <w:rPr>
          <w:color w:val="0451A5"/>
        </w:rPr>
        <w:t>false</w:t>
      </w:r>
      <w:r w:rsidRPr="002F75E9">
        <w:t>,</w:t>
      </w:r>
    </w:p>
    <w:p w:rsidR="002F75E9" w:rsidRPr="002F75E9" w:rsidRDefault="002F75E9" w:rsidP="002F75E9">
      <w:pPr>
        <w:pStyle w:val="code"/>
      </w:pPr>
      <w:r w:rsidRPr="002F75E9">
        <w:t xml:space="preserve">  </w:t>
      </w:r>
      <w:r w:rsidRPr="002F75E9">
        <w:rPr>
          <w:color w:val="A31515"/>
        </w:rPr>
        <w:t>"qualityNotifications"</w:t>
      </w:r>
      <w:r w:rsidRPr="002F75E9">
        <w:t xml:space="preserve">: </w:t>
      </w:r>
      <w:r w:rsidRPr="002F75E9">
        <w:rPr>
          <w:color w:val="0451A5"/>
        </w:rPr>
        <w:t>false</w:t>
      </w:r>
      <w:r w:rsidRPr="002F75E9">
        <w:t>,</w:t>
      </w:r>
    </w:p>
    <w:p w:rsidR="002F75E9" w:rsidRPr="002F75E9" w:rsidRDefault="002F75E9" w:rsidP="002F75E9">
      <w:pPr>
        <w:pStyle w:val="code"/>
      </w:pPr>
      <w:r w:rsidRPr="002F75E9">
        <w:t xml:space="preserve">  </w:t>
      </w:r>
      <w:r w:rsidRPr="002F75E9">
        <w:rPr>
          <w:color w:val="A31515"/>
        </w:rPr>
        <w:t>"goesSpacecraftCheck"</w:t>
      </w:r>
      <w:r w:rsidRPr="002F75E9">
        <w:t xml:space="preserve">: </w:t>
      </w:r>
      <w:r w:rsidRPr="002F75E9">
        <w:rPr>
          <w:color w:val="0451A5"/>
        </w:rPr>
        <w:t>false</w:t>
      </w:r>
      <w:r w:rsidRPr="002F75E9">
        <w:t>,</w:t>
      </w:r>
    </w:p>
    <w:p w:rsidR="002F75E9" w:rsidRPr="002F75E9" w:rsidRDefault="002F75E9" w:rsidP="002F75E9">
      <w:pPr>
        <w:pStyle w:val="code"/>
      </w:pPr>
      <w:r w:rsidRPr="002F75E9">
        <w:t xml:space="preserve">  </w:t>
      </w:r>
      <w:r w:rsidRPr="002F75E9">
        <w:rPr>
          <w:color w:val="A31515"/>
        </w:rPr>
        <w:t>"goesSpacecraftSelection"</w:t>
      </w:r>
      <w:r w:rsidRPr="002F75E9">
        <w:t xml:space="preserve">: </w:t>
      </w:r>
      <w:r w:rsidRPr="002F75E9">
        <w:rPr>
          <w:color w:val="0451A5"/>
        </w:rPr>
        <w:t>"East"</w:t>
      </w:r>
      <w:r w:rsidRPr="002F75E9">
        <w:t>,</w:t>
      </w:r>
    </w:p>
    <w:p w:rsidR="002F75E9" w:rsidRPr="002F75E9" w:rsidRDefault="002F75E9" w:rsidP="002F75E9">
      <w:pPr>
        <w:pStyle w:val="code"/>
      </w:pPr>
      <w:r w:rsidRPr="002F75E9">
        <w:t xml:space="preserve">  </w:t>
      </w:r>
      <w:r w:rsidRPr="002F75E9">
        <w:rPr>
          <w:color w:val="A31515"/>
        </w:rPr>
        <w:t>"parityCheck"</w:t>
      </w:r>
      <w:r w:rsidRPr="002F75E9">
        <w:t xml:space="preserve">: </w:t>
      </w:r>
      <w:r w:rsidRPr="002F75E9">
        <w:rPr>
          <w:color w:val="0451A5"/>
        </w:rPr>
        <w:t>false</w:t>
      </w:r>
      <w:r w:rsidRPr="002F75E9">
        <w:t>,</w:t>
      </w:r>
    </w:p>
    <w:p w:rsidR="002F75E9" w:rsidRPr="002F75E9" w:rsidRDefault="002F75E9" w:rsidP="002F75E9">
      <w:pPr>
        <w:pStyle w:val="code"/>
      </w:pPr>
      <w:r w:rsidRPr="002F75E9">
        <w:t xml:space="preserve">  </w:t>
      </w:r>
      <w:r w:rsidRPr="002F75E9">
        <w:rPr>
          <w:color w:val="A31515"/>
        </w:rPr>
        <w:t>"paritySelection"</w:t>
      </w:r>
      <w:r w:rsidRPr="002F75E9">
        <w:t xml:space="preserve">: </w:t>
      </w:r>
      <w:r w:rsidRPr="002F75E9">
        <w:rPr>
          <w:color w:val="0451A5"/>
        </w:rPr>
        <w:t>"Good"</w:t>
      </w:r>
    </w:p>
    <w:p w:rsidR="002F75E9" w:rsidRPr="002F75E9" w:rsidRDefault="002F75E9" w:rsidP="002F75E9">
      <w:pPr>
        <w:pStyle w:val="code"/>
      </w:pPr>
      <w:r w:rsidRPr="002F75E9">
        <w:t>}</w:t>
      </w:r>
    </w:p>
    <w:p w:rsidR="00F06CCB" w:rsidRDefault="00F06CCB" w:rsidP="00F06CCB"/>
    <w:p w:rsidR="002F75E9" w:rsidRPr="002F75E9" w:rsidRDefault="002F75E9" w:rsidP="00F06CCB">
      <w:pPr>
        <w:rPr>
          <w:b/>
          <w:bCs/>
        </w:rPr>
      </w:pPr>
      <w:r>
        <w:rPr>
          <w:b/>
          <w:bCs/>
        </w:rPr>
        <w:t xml:space="preserve">GET </w:t>
      </w:r>
      <w:proofErr w:type="spellStart"/>
      <w:proofErr w:type="gramStart"/>
      <w:r>
        <w:rPr>
          <w:b/>
          <w:bCs/>
        </w:rPr>
        <w:t>searchcrit</w:t>
      </w:r>
      <w:proofErr w:type="spellEnd"/>
      <w:proofErr w:type="gramEnd"/>
    </w:p>
    <w:p w:rsidR="002F75E9" w:rsidRDefault="002F75E9" w:rsidP="00F06CCB">
      <w:r>
        <w:t xml:space="preserve">A method for retrieving the </w:t>
      </w:r>
      <w:proofErr w:type="gramStart"/>
      <w:r>
        <w:t>previously-posted</w:t>
      </w:r>
      <w:proofErr w:type="gramEnd"/>
      <w:r>
        <w:t xml:space="preserve"> </w:t>
      </w:r>
      <w:proofErr w:type="spellStart"/>
      <w:r>
        <w:t>searchcrit</w:t>
      </w:r>
      <w:proofErr w:type="spellEnd"/>
      <w:r>
        <w:t xml:space="preserve"> is provided for testing. Note that the session will discard a </w:t>
      </w:r>
      <w:proofErr w:type="gramStart"/>
      <w:r>
        <w:t>search criteria</w:t>
      </w:r>
      <w:proofErr w:type="gramEnd"/>
      <w:r>
        <w:t xml:space="preserve"> when either a new one is posted, or when a message retrieval is complete.</w:t>
      </w:r>
    </w:p>
    <w:p w:rsidR="002F75E9" w:rsidRDefault="002F75E9" w:rsidP="00F06CCB">
      <w:pPr>
        <w:rPr>
          <w:b/>
          <w:bCs/>
        </w:rPr>
      </w:pPr>
      <w:r>
        <w:rPr>
          <w:b/>
          <w:bCs/>
        </w:rPr>
        <w:t xml:space="preserve">GET </w:t>
      </w:r>
      <w:proofErr w:type="gramStart"/>
      <w:r>
        <w:rPr>
          <w:b/>
          <w:bCs/>
        </w:rPr>
        <w:t>messages</w:t>
      </w:r>
      <w:proofErr w:type="gramEnd"/>
    </w:p>
    <w:p w:rsidR="002F75E9" w:rsidRDefault="002F75E9" w:rsidP="00F06CCB">
      <w:r>
        <w:t>The “GET messages” operation will return a set of messages as shown below:</w:t>
      </w:r>
    </w:p>
    <w:p w:rsidR="00466CF0" w:rsidRPr="00466CF0" w:rsidRDefault="00466CF0" w:rsidP="00466CF0">
      <w:pPr>
        <w:pStyle w:val="code"/>
      </w:pPr>
      <w:r w:rsidRPr="00466CF0">
        <w:t>{</w:t>
      </w:r>
    </w:p>
    <w:p w:rsidR="00466CF0" w:rsidRPr="00466CF0" w:rsidRDefault="00466CF0" w:rsidP="00466CF0">
      <w:pPr>
        <w:pStyle w:val="code"/>
      </w:pPr>
      <w:r w:rsidRPr="00466CF0">
        <w:t xml:space="preserve">  "messages": [</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"flags": 71765,</w:t>
      </w:r>
    </w:p>
    <w:p w:rsidR="00466CF0" w:rsidRPr="00466CF0" w:rsidRDefault="00466CF0" w:rsidP="00466CF0">
      <w:pPr>
        <w:pStyle w:val="code"/>
      </w:pPr>
      <w:r w:rsidRPr="00466CF0">
        <w:t xml:space="preserve">      "platformId": "CE31D030",</w:t>
      </w:r>
    </w:p>
    <w:p w:rsidR="00466CF0" w:rsidRPr="00466CF0" w:rsidRDefault="00466CF0" w:rsidP="00466CF0">
      <w:pPr>
        <w:pStyle w:val="code"/>
      </w:pPr>
      <w:r w:rsidRPr="00466CF0">
        <w:t xml:space="preserve">      "sequenceNum": 68909,</w:t>
      </w:r>
    </w:p>
    <w:p w:rsidR="00466CF0" w:rsidRPr="00466CF0" w:rsidRDefault="00466CF0" w:rsidP="00466CF0">
      <w:pPr>
        <w:pStyle w:val="code"/>
      </w:pPr>
      <w:r w:rsidRPr="00466CF0">
        <w:t xml:space="preserve">      "localRecvTime": "2023-05-09T14:34:57.174Z[UTC]",</w:t>
      </w:r>
    </w:p>
    <w:p w:rsidR="00466CF0" w:rsidRPr="00466CF0" w:rsidRDefault="00466CF0" w:rsidP="00466CF0">
      <w:pPr>
        <w:pStyle w:val="code"/>
      </w:pPr>
      <w:r w:rsidRPr="00466CF0">
        <w:t xml:space="preserve">      "carrierStart": "2023-05-09T14:34:55.284Z[UTC]",</w:t>
      </w:r>
    </w:p>
    <w:p w:rsidR="00466CF0" w:rsidRPr="00466CF0" w:rsidRDefault="00466CF0" w:rsidP="00466CF0">
      <w:pPr>
        <w:pStyle w:val="code"/>
      </w:pPr>
      <w:r w:rsidRPr="00466CF0">
        <w:t xml:space="preserve">      "carrierStop": "2023-05-09T14:34:56.756Z[UTC]",</w:t>
      </w:r>
    </w:p>
    <w:p w:rsidR="00466CF0" w:rsidRPr="00466CF0" w:rsidRDefault="00466CF0" w:rsidP="00466CF0">
      <w:pPr>
        <w:pStyle w:val="code"/>
      </w:pPr>
      <w:r w:rsidRPr="00466CF0">
        <w:t xml:space="preserve">      "baud": 300,</w:t>
      </w:r>
    </w:p>
    <w:p w:rsidR="00466CF0" w:rsidRPr="00466CF0" w:rsidRDefault="00466CF0" w:rsidP="00466CF0">
      <w:pPr>
        <w:pStyle w:val="code"/>
      </w:pPr>
      <w:r w:rsidRPr="00466CF0">
        <w:t xml:space="preserve">      "goodPhasePct": 100,</w:t>
      </w:r>
    </w:p>
    <w:p w:rsidR="00466CF0" w:rsidRPr="00466CF0" w:rsidRDefault="00466CF0" w:rsidP="00466CF0">
      <w:pPr>
        <w:pStyle w:val="code"/>
      </w:pPr>
      <w:r w:rsidRPr="00466CF0">
        <w:t xml:space="preserve">      "freqOffset": 2.7,</w:t>
      </w:r>
    </w:p>
    <w:p w:rsidR="00466CF0" w:rsidRPr="00466CF0" w:rsidRDefault="00466CF0" w:rsidP="00466CF0">
      <w:pPr>
        <w:pStyle w:val="code"/>
      </w:pPr>
      <w:r w:rsidRPr="00466CF0">
        <w:t xml:space="preserve">      "signalStrength": 44.8,</w:t>
      </w:r>
    </w:p>
    <w:p w:rsidR="00466CF0" w:rsidRPr="00466CF0" w:rsidRDefault="00466CF0" w:rsidP="00466CF0">
      <w:pPr>
        <w:pStyle w:val="code"/>
      </w:pPr>
      <w:r w:rsidRPr="00466CF0">
        <w:t xml:space="preserve">      "phaseNoise": 1.93,</w:t>
      </w:r>
    </w:p>
    <w:p w:rsidR="00466CF0" w:rsidRPr="00466CF0" w:rsidRDefault="00466CF0" w:rsidP="00466CF0">
      <w:pPr>
        <w:pStyle w:val="code"/>
      </w:pPr>
      <w:r w:rsidRPr="00466CF0">
        <w:t xml:space="preserve">      "xmitTime": null,</w:t>
      </w:r>
    </w:p>
    <w:p w:rsidR="00466CF0" w:rsidRPr="00466CF0" w:rsidRDefault="00466CF0" w:rsidP="00466CF0">
      <w:pPr>
        <w:pStyle w:val="code"/>
      </w:pPr>
      <w:r w:rsidRPr="00466CF0">
        <w:t xml:space="preserve">      "momsn": null,</w:t>
      </w:r>
    </w:p>
    <w:p w:rsidR="00466CF0" w:rsidRPr="00466CF0" w:rsidRDefault="00466CF0" w:rsidP="00466CF0">
      <w:pPr>
        <w:pStyle w:val="code"/>
      </w:pPr>
      <w:r w:rsidRPr="00466CF0">
        <w:t xml:space="preserve">      "mtmsn": null,</w:t>
      </w:r>
    </w:p>
    <w:p w:rsidR="00466CF0" w:rsidRPr="00466CF0" w:rsidRDefault="00466CF0" w:rsidP="00466CF0">
      <w:pPr>
        <w:pStyle w:val="code"/>
      </w:pPr>
      <w:r w:rsidRPr="00466CF0">
        <w:t xml:space="preserve">      "cdrReference": null,</w:t>
      </w:r>
    </w:p>
    <w:p w:rsidR="00466CF0" w:rsidRPr="00466CF0" w:rsidRDefault="00466CF0" w:rsidP="00466CF0">
      <w:pPr>
        <w:pStyle w:val="code"/>
      </w:pPr>
      <w:r w:rsidRPr="00466CF0">
        <w:t xml:space="preserve">      "sessionStatus": null,</w:t>
      </w:r>
    </w:p>
    <w:p w:rsidR="00466CF0" w:rsidRPr="00466CF0" w:rsidRDefault="00466CF0" w:rsidP="00466CF0">
      <w:pPr>
        <w:pStyle w:val="code"/>
      </w:pPr>
      <w:r w:rsidRPr="00466CF0">
        <w:t xml:space="preserve">      "base64": "Q0UzMUQwMzAyMzEyOTE0MzQ1NUc0NSswTk4xNjFFTjEwMDAyN2JCMURBTXNBTXNBTXNBTXM6WUIgMTMuNTkgIA=="</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"flags": 137301,</w:t>
      </w:r>
    </w:p>
    <w:p w:rsidR="00466CF0" w:rsidRPr="00466CF0" w:rsidRDefault="00466CF0" w:rsidP="00466CF0">
      <w:pPr>
        <w:pStyle w:val="code"/>
      </w:pPr>
      <w:r w:rsidRPr="00466CF0">
        <w:t xml:space="preserve">      "platformId": "CE31D030",</w:t>
      </w:r>
    </w:p>
    <w:p w:rsidR="00466CF0" w:rsidRPr="00466CF0" w:rsidRDefault="00466CF0" w:rsidP="00466CF0">
      <w:pPr>
        <w:pStyle w:val="code"/>
      </w:pPr>
      <w:r w:rsidRPr="00466CF0">
        <w:t xml:space="preserve">      "sequenceNum": 59093,</w:t>
      </w:r>
    </w:p>
    <w:p w:rsidR="00466CF0" w:rsidRPr="00466CF0" w:rsidRDefault="00466CF0" w:rsidP="00466CF0">
      <w:pPr>
        <w:pStyle w:val="code"/>
      </w:pPr>
      <w:r w:rsidRPr="00466CF0">
        <w:t xml:space="preserve">      "localRecvTime": "2023-05-09T14:08:22.779Z[UTC]",</w:t>
      </w:r>
    </w:p>
    <w:p w:rsidR="00466CF0" w:rsidRPr="00466CF0" w:rsidRDefault="00466CF0" w:rsidP="00466CF0">
      <w:pPr>
        <w:pStyle w:val="code"/>
      </w:pPr>
      <w:r w:rsidRPr="00466CF0">
        <w:t xml:space="preserve">      "carrierStart": "2023-05-09T14:08:21.111Z[UTC]",</w:t>
      </w:r>
    </w:p>
    <w:p w:rsidR="00466CF0" w:rsidRPr="00466CF0" w:rsidRDefault="00466CF0" w:rsidP="00466CF0">
      <w:pPr>
        <w:pStyle w:val="code"/>
      </w:pPr>
      <w:r w:rsidRPr="00466CF0">
        <w:t xml:space="preserve">      "carrierStop": "2023-05-09T14:08:23.966Z[UTC]",</w:t>
      </w:r>
    </w:p>
    <w:p w:rsidR="00466CF0" w:rsidRPr="00466CF0" w:rsidRDefault="00466CF0" w:rsidP="00466CF0">
      <w:pPr>
        <w:pStyle w:val="code"/>
      </w:pPr>
      <w:r w:rsidRPr="00466CF0">
        <w:t xml:space="preserve">      "baud": 300,</w:t>
      </w:r>
    </w:p>
    <w:p w:rsidR="00466CF0" w:rsidRPr="00466CF0" w:rsidRDefault="00466CF0" w:rsidP="00466CF0">
      <w:pPr>
        <w:pStyle w:val="code"/>
      </w:pPr>
      <w:r w:rsidRPr="00466CF0">
        <w:t xml:space="preserve">      "goodPhasePct": 100,</w:t>
      </w:r>
    </w:p>
    <w:p w:rsidR="00466CF0" w:rsidRPr="00466CF0" w:rsidRDefault="00466CF0" w:rsidP="00466CF0">
      <w:pPr>
        <w:pStyle w:val="code"/>
      </w:pPr>
      <w:r w:rsidRPr="00466CF0">
        <w:t xml:space="preserve">      "freqOffset": -0.9,</w:t>
      </w:r>
    </w:p>
    <w:p w:rsidR="00466CF0" w:rsidRPr="00466CF0" w:rsidRDefault="00466CF0" w:rsidP="00466CF0">
      <w:pPr>
        <w:pStyle w:val="code"/>
      </w:pPr>
      <w:r w:rsidRPr="00466CF0">
        <w:t xml:space="preserve">      "signalStrength": 46,</w:t>
      </w:r>
    </w:p>
    <w:p w:rsidR="00466CF0" w:rsidRPr="00466CF0" w:rsidRDefault="00466CF0" w:rsidP="00466CF0">
      <w:pPr>
        <w:pStyle w:val="code"/>
      </w:pPr>
      <w:r w:rsidRPr="00466CF0">
        <w:t xml:space="preserve">      "phaseNoise": 1.88,</w:t>
      </w:r>
    </w:p>
    <w:p w:rsidR="00466CF0" w:rsidRPr="00466CF0" w:rsidRDefault="00466CF0" w:rsidP="00466CF0">
      <w:pPr>
        <w:pStyle w:val="code"/>
      </w:pPr>
      <w:r w:rsidRPr="00466CF0">
        <w:t xml:space="preserve">      "xmitTime": null,</w:t>
      </w:r>
    </w:p>
    <w:p w:rsidR="00466CF0" w:rsidRPr="00466CF0" w:rsidRDefault="00466CF0" w:rsidP="00466CF0">
      <w:pPr>
        <w:pStyle w:val="code"/>
      </w:pPr>
      <w:r w:rsidRPr="00466CF0">
        <w:t xml:space="preserve">      "momsn": null,</w:t>
      </w:r>
    </w:p>
    <w:p w:rsidR="00466CF0" w:rsidRPr="00466CF0" w:rsidRDefault="00466CF0" w:rsidP="00466CF0">
      <w:pPr>
        <w:pStyle w:val="code"/>
      </w:pPr>
      <w:r w:rsidRPr="00466CF0">
        <w:t xml:space="preserve">      "mtmsn": null,</w:t>
      </w:r>
    </w:p>
    <w:p w:rsidR="00466CF0" w:rsidRPr="00466CF0" w:rsidRDefault="00466CF0" w:rsidP="00466CF0">
      <w:pPr>
        <w:pStyle w:val="code"/>
      </w:pPr>
      <w:r w:rsidRPr="00466CF0">
        <w:t xml:space="preserve">      "cdrReference": null,</w:t>
      </w:r>
    </w:p>
    <w:p w:rsidR="00466CF0" w:rsidRPr="00466CF0" w:rsidRDefault="00466CF0" w:rsidP="00466CF0">
      <w:pPr>
        <w:pStyle w:val="code"/>
      </w:pPr>
      <w:r w:rsidRPr="00466CF0">
        <w:t xml:space="preserve">      "sessionStatus": null,</w:t>
      </w:r>
    </w:p>
    <w:p w:rsidR="00466CF0" w:rsidRPr="00466CF0" w:rsidRDefault="00466CF0" w:rsidP="00466CF0">
      <w:pPr>
        <w:pStyle w:val="code"/>
      </w:pPr>
      <w:r w:rsidRPr="00466CF0">
        <w:t xml:space="preserve">      "base64": "Q0UzMUQwMzAyMzEyOTE0MDgyMUc0Ni0wTk4xMjlFTjIwMDA3OWJaR1VgT2BAQEBTZkBSeEBTeUBTeEBTb0BTX0BUQkBTZkBTfEBURGBAQEBBR0BBR0BBR0BBR0BBR0BBR0BBR0BBR0BBR0BBR2dlYUZUTCA="</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"flags": 596053,</w:t>
      </w:r>
    </w:p>
    <w:p w:rsidR="00466CF0" w:rsidRPr="00466CF0" w:rsidRDefault="00466CF0" w:rsidP="00466CF0">
      <w:pPr>
        <w:pStyle w:val="code"/>
      </w:pPr>
      <w:r w:rsidRPr="00466CF0">
        <w:t xml:space="preserve">      "platformId": "CE3234CC",</w:t>
      </w:r>
    </w:p>
    <w:p w:rsidR="00466CF0" w:rsidRPr="00466CF0" w:rsidRDefault="00466CF0" w:rsidP="00466CF0">
      <w:pPr>
        <w:pStyle w:val="code"/>
      </w:pPr>
      <w:r w:rsidRPr="00466CF0">
        <w:t xml:space="preserve">      "sequenceNum": 69792,</w:t>
      </w:r>
    </w:p>
    <w:p w:rsidR="00466CF0" w:rsidRPr="00466CF0" w:rsidRDefault="00466CF0" w:rsidP="00466CF0">
      <w:pPr>
        <w:pStyle w:val="code"/>
      </w:pPr>
      <w:r w:rsidRPr="00466CF0">
        <w:t xml:space="preserve">      "localRecvTime": "2023-05-09T14:37:04.918Z[UTC]",</w:t>
      </w:r>
    </w:p>
    <w:p w:rsidR="00466CF0" w:rsidRPr="00466CF0" w:rsidRDefault="00466CF0" w:rsidP="00466CF0">
      <w:pPr>
        <w:pStyle w:val="code"/>
      </w:pPr>
      <w:r w:rsidRPr="00466CF0">
        <w:t xml:space="preserve">      "carrierStart": "2023-05-09T14:37:05.284Z[UTC]",</w:t>
      </w:r>
    </w:p>
    <w:p w:rsidR="00466CF0" w:rsidRPr="00466CF0" w:rsidRDefault="00466CF0" w:rsidP="00466CF0">
      <w:pPr>
        <w:pStyle w:val="code"/>
      </w:pPr>
      <w:r w:rsidRPr="00466CF0">
        <w:t xml:space="preserve">      "carrierStop": "2023-05-09T14:37:07.530Z[UTC]",</w:t>
      </w:r>
    </w:p>
    <w:p w:rsidR="00466CF0" w:rsidRPr="00466CF0" w:rsidRDefault="00466CF0" w:rsidP="00466CF0">
      <w:pPr>
        <w:pStyle w:val="code"/>
      </w:pPr>
      <w:r w:rsidRPr="00466CF0">
        <w:t xml:space="preserve">      "baud": 300,</w:t>
      </w:r>
    </w:p>
    <w:p w:rsidR="00466CF0" w:rsidRPr="00466CF0" w:rsidRDefault="00466CF0" w:rsidP="00466CF0">
      <w:pPr>
        <w:pStyle w:val="code"/>
      </w:pPr>
      <w:r w:rsidRPr="00466CF0">
        <w:t xml:space="preserve">      "goodPhasePct": 98.7,</w:t>
      </w:r>
    </w:p>
    <w:p w:rsidR="00466CF0" w:rsidRPr="00466CF0" w:rsidRDefault="00466CF0" w:rsidP="00466CF0">
      <w:pPr>
        <w:pStyle w:val="code"/>
      </w:pPr>
      <w:r w:rsidRPr="00466CF0">
        <w:t xml:space="preserve">      "freqOffset": -0.4,</w:t>
      </w:r>
    </w:p>
    <w:p w:rsidR="00466CF0" w:rsidRPr="00466CF0" w:rsidRDefault="00466CF0" w:rsidP="00466CF0">
      <w:pPr>
        <w:pStyle w:val="code"/>
      </w:pPr>
      <w:r w:rsidRPr="00466CF0">
        <w:t xml:space="preserve">      "signalStrength": 34.6,</w:t>
      </w:r>
    </w:p>
    <w:p w:rsidR="00466CF0" w:rsidRPr="00466CF0" w:rsidRDefault="00466CF0" w:rsidP="00466CF0">
      <w:pPr>
        <w:pStyle w:val="code"/>
      </w:pPr>
      <w:r w:rsidRPr="00466CF0">
        <w:t xml:space="preserve">      "phaseNoise": 3.3,</w:t>
      </w:r>
    </w:p>
    <w:p w:rsidR="00466CF0" w:rsidRPr="00466CF0" w:rsidRDefault="00466CF0" w:rsidP="00466CF0">
      <w:pPr>
        <w:pStyle w:val="code"/>
      </w:pPr>
      <w:r w:rsidRPr="00466CF0">
        <w:t xml:space="preserve">      "xmitTime": null,</w:t>
      </w:r>
    </w:p>
    <w:p w:rsidR="00466CF0" w:rsidRPr="00466CF0" w:rsidRDefault="00466CF0" w:rsidP="00466CF0">
      <w:pPr>
        <w:pStyle w:val="code"/>
      </w:pPr>
      <w:r w:rsidRPr="00466CF0">
        <w:t xml:space="preserve">      "momsn": null,</w:t>
      </w:r>
    </w:p>
    <w:p w:rsidR="00466CF0" w:rsidRPr="00466CF0" w:rsidRDefault="00466CF0" w:rsidP="00466CF0">
      <w:pPr>
        <w:pStyle w:val="code"/>
      </w:pPr>
      <w:r w:rsidRPr="00466CF0">
        <w:t xml:space="preserve">      "mtmsn": null,</w:t>
      </w:r>
    </w:p>
    <w:p w:rsidR="00466CF0" w:rsidRPr="00466CF0" w:rsidRDefault="00466CF0" w:rsidP="00466CF0">
      <w:pPr>
        <w:pStyle w:val="code"/>
      </w:pPr>
      <w:r w:rsidRPr="00466CF0">
        <w:t xml:space="preserve">      "cdrReference": null,</w:t>
      </w:r>
    </w:p>
    <w:p w:rsidR="00466CF0" w:rsidRPr="00466CF0" w:rsidRDefault="00466CF0" w:rsidP="00466CF0">
      <w:pPr>
        <w:pStyle w:val="code"/>
      </w:pPr>
      <w:r w:rsidRPr="00466CF0">
        <w:t xml:space="preserve">      "sessionStatus": null,</w:t>
      </w:r>
    </w:p>
    <w:p w:rsidR="00466CF0" w:rsidRPr="00466CF0" w:rsidRDefault="00466CF0" w:rsidP="00466CF0">
      <w:pPr>
        <w:pStyle w:val="code"/>
      </w:pPr>
      <w:r w:rsidRPr="00466CF0">
        <w:t xml:space="preserve">      "base64": "Q0UzMjM0Q0MyMzEyOTE0MzcwNUczNS0wTk4xNjFFTjIwMDA1NGJCMUdASUBAcHlARk5TQFdASHZAcHlARk5TQFlASGpAcHlARk5TQFtASGlAcHlARk5TQF1PIA=="</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"flags": 596053,</w:t>
      </w:r>
    </w:p>
    <w:p w:rsidR="00466CF0" w:rsidRPr="00466CF0" w:rsidRDefault="00466CF0" w:rsidP="00466CF0">
      <w:pPr>
        <w:pStyle w:val="code"/>
      </w:pPr>
      <w:r w:rsidRPr="00466CF0">
        <w:t xml:space="preserve">      "platformId": "CE344292",</w:t>
      </w:r>
    </w:p>
    <w:p w:rsidR="00466CF0" w:rsidRPr="00466CF0" w:rsidRDefault="00466CF0" w:rsidP="00466CF0">
      <w:pPr>
        <w:pStyle w:val="code"/>
      </w:pPr>
      <w:r w:rsidRPr="00466CF0">
        <w:t xml:space="preserve">      "sequenceNum": 58214,</w:t>
      </w:r>
    </w:p>
    <w:p w:rsidR="00466CF0" w:rsidRPr="00466CF0" w:rsidRDefault="00466CF0" w:rsidP="00466CF0">
      <w:pPr>
        <w:pStyle w:val="code"/>
      </w:pPr>
      <w:r w:rsidRPr="00466CF0">
        <w:t xml:space="preserve">      "localRecvTime": "2023-05-09T14:04:56.862Z[UTC]",</w:t>
      </w:r>
    </w:p>
    <w:p w:rsidR="00466CF0" w:rsidRPr="00466CF0" w:rsidRDefault="00466CF0" w:rsidP="00466CF0">
      <w:pPr>
        <w:pStyle w:val="code"/>
      </w:pPr>
      <w:r w:rsidRPr="00466CF0">
        <w:t xml:space="preserve">      "carrierStart": "2023-05-09T14:04:54.047Z[UTC]",</w:t>
      </w:r>
    </w:p>
    <w:p w:rsidR="00466CF0" w:rsidRPr="00466CF0" w:rsidRDefault="00466CF0" w:rsidP="00466CF0">
      <w:pPr>
        <w:pStyle w:val="code"/>
      </w:pPr>
      <w:r w:rsidRPr="00466CF0">
        <w:t xml:space="preserve">      "carrierStop": "2023-05-09T14:04:56.005Z[UTC]",</w:t>
      </w:r>
    </w:p>
    <w:p w:rsidR="00466CF0" w:rsidRPr="00466CF0" w:rsidRDefault="00466CF0" w:rsidP="00466CF0">
      <w:pPr>
        <w:pStyle w:val="code"/>
      </w:pPr>
      <w:r w:rsidRPr="00466CF0">
        <w:t xml:space="preserve">      "baud": 300,</w:t>
      </w:r>
    </w:p>
    <w:p w:rsidR="00466CF0" w:rsidRPr="00466CF0" w:rsidRDefault="00466CF0" w:rsidP="00466CF0">
      <w:pPr>
        <w:pStyle w:val="code"/>
      </w:pPr>
      <w:r w:rsidRPr="00466CF0">
        <w:t xml:space="preserve">      "goodPhasePct": 99.5,</w:t>
      </w:r>
    </w:p>
    <w:p w:rsidR="00466CF0" w:rsidRPr="00466CF0" w:rsidRDefault="00466CF0" w:rsidP="00466CF0">
      <w:pPr>
        <w:pStyle w:val="code"/>
      </w:pPr>
      <w:r w:rsidRPr="00466CF0">
        <w:t xml:space="preserve">      "freqOffset": 8.4,</w:t>
      </w:r>
    </w:p>
    <w:p w:rsidR="00466CF0" w:rsidRPr="00466CF0" w:rsidRDefault="00466CF0" w:rsidP="00466CF0">
      <w:pPr>
        <w:pStyle w:val="code"/>
      </w:pPr>
      <w:r w:rsidRPr="00466CF0">
        <w:t xml:space="preserve">      "signalStrength": 37.9,</w:t>
      </w:r>
    </w:p>
    <w:p w:rsidR="00466CF0" w:rsidRPr="00466CF0" w:rsidRDefault="00466CF0" w:rsidP="00466CF0">
      <w:pPr>
        <w:pStyle w:val="code"/>
      </w:pPr>
      <w:r w:rsidRPr="00466CF0">
        <w:t xml:space="preserve">      "phaseNoise": 2.25,</w:t>
      </w:r>
    </w:p>
    <w:p w:rsidR="00466CF0" w:rsidRPr="00466CF0" w:rsidRDefault="00466CF0" w:rsidP="00466CF0">
      <w:pPr>
        <w:pStyle w:val="code"/>
      </w:pPr>
      <w:r w:rsidRPr="00466CF0">
        <w:t xml:space="preserve">      "xmitTime": null,</w:t>
      </w:r>
    </w:p>
    <w:p w:rsidR="00466CF0" w:rsidRPr="00466CF0" w:rsidRDefault="00466CF0" w:rsidP="00466CF0">
      <w:pPr>
        <w:pStyle w:val="code"/>
      </w:pPr>
      <w:r w:rsidRPr="00466CF0">
        <w:t xml:space="preserve">      "momsn": null,</w:t>
      </w:r>
    </w:p>
    <w:p w:rsidR="00466CF0" w:rsidRPr="00466CF0" w:rsidRDefault="00466CF0" w:rsidP="00466CF0">
      <w:pPr>
        <w:pStyle w:val="code"/>
      </w:pPr>
      <w:r w:rsidRPr="00466CF0">
        <w:t xml:space="preserve">      "mtmsn": null,</w:t>
      </w:r>
    </w:p>
    <w:p w:rsidR="00466CF0" w:rsidRPr="00466CF0" w:rsidRDefault="00466CF0" w:rsidP="00466CF0">
      <w:pPr>
        <w:pStyle w:val="code"/>
      </w:pPr>
      <w:r w:rsidRPr="00466CF0">
        <w:t xml:space="preserve">      "cdrReference": null,</w:t>
      </w:r>
    </w:p>
    <w:p w:rsidR="00466CF0" w:rsidRPr="00466CF0" w:rsidRDefault="00466CF0" w:rsidP="00466CF0">
      <w:pPr>
        <w:pStyle w:val="code"/>
      </w:pPr>
      <w:r w:rsidRPr="00466CF0">
        <w:t xml:space="preserve">      "sessionStatus": null,</w:t>
      </w:r>
    </w:p>
    <w:p w:rsidR="00466CF0" w:rsidRPr="00466CF0" w:rsidRDefault="00466CF0" w:rsidP="00466CF0">
      <w:pPr>
        <w:pStyle w:val="code"/>
      </w:pPr>
      <w:r w:rsidRPr="00466CF0">
        <w:t xml:space="preserve">      "base64": "Q0UzNDQyOTIyMzEyOTE0MDQ1NEczOCswTk4wNDlFVUIwMDA0NWBCMURATkRATkVATkVATkRATkdATkVATkVATkZBU3FBU3FBU3FBU3FAVHNHIA=="</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"flags": 71765,</w:t>
      </w:r>
    </w:p>
    <w:p w:rsidR="00466CF0" w:rsidRPr="00466CF0" w:rsidRDefault="00466CF0" w:rsidP="00466CF0">
      <w:pPr>
        <w:pStyle w:val="code"/>
      </w:pPr>
      <w:r w:rsidRPr="00466CF0">
        <w:t xml:space="preserve">      "platformId": "CE3941F4",</w:t>
      </w:r>
    </w:p>
    <w:p w:rsidR="00466CF0" w:rsidRPr="00466CF0" w:rsidRDefault="00466CF0" w:rsidP="00466CF0">
      <w:pPr>
        <w:pStyle w:val="code"/>
      </w:pPr>
      <w:r w:rsidRPr="00466CF0">
        <w:t xml:space="preserve">      "sequenceNum": 69414,</w:t>
      </w:r>
    </w:p>
    <w:p w:rsidR="00466CF0" w:rsidRPr="00466CF0" w:rsidRDefault="00466CF0" w:rsidP="00466CF0">
      <w:pPr>
        <w:pStyle w:val="code"/>
      </w:pPr>
      <w:r w:rsidRPr="00466CF0">
        <w:t xml:space="preserve">      "localRecvTime": "2023-05-09T14:36:18.531Z[UTC]",</w:t>
      </w:r>
    </w:p>
    <w:p w:rsidR="00466CF0" w:rsidRPr="00466CF0" w:rsidRDefault="00466CF0" w:rsidP="00466CF0">
      <w:pPr>
        <w:pStyle w:val="code"/>
      </w:pPr>
      <w:r w:rsidRPr="00466CF0">
        <w:t xml:space="preserve">      "carrierStart": "2023-05-09T14:36:20.286Z[UTC]",</w:t>
      </w:r>
    </w:p>
    <w:p w:rsidR="00466CF0" w:rsidRPr="00466CF0" w:rsidRDefault="00466CF0" w:rsidP="00466CF0">
      <w:pPr>
        <w:pStyle w:val="code"/>
      </w:pPr>
      <w:r w:rsidRPr="00466CF0">
        <w:t xml:space="preserve">      "carrierStop": "2023-05-09T14:36:21.833Z[UTC]",</w:t>
      </w:r>
    </w:p>
    <w:p w:rsidR="00466CF0" w:rsidRPr="00466CF0" w:rsidRDefault="00466CF0" w:rsidP="00466CF0">
      <w:pPr>
        <w:pStyle w:val="code"/>
      </w:pPr>
      <w:r w:rsidRPr="00466CF0">
        <w:t xml:space="preserve">      "baud": 300,</w:t>
      </w:r>
    </w:p>
    <w:p w:rsidR="00466CF0" w:rsidRPr="00466CF0" w:rsidRDefault="00466CF0" w:rsidP="00466CF0">
      <w:pPr>
        <w:pStyle w:val="code"/>
      </w:pPr>
      <w:r w:rsidRPr="00466CF0">
        <w:t xml:space="preserve">      "goodPhasePct": 100,</w:t>
      </w:r>
    </w:p>
    <w:p w:rsidR="00466CF0" w:rsidRPr="00466CF0" w:rsidRDefault="00466CF0" w:rsidP="00466CF0">
      <w:pPr>
        <w:pStyle w:val="code"/>
      </w:pPr>
      <w:r w:rsidRPr="00466CF0">
        <w:t xml:space="preserve">      "freqOffset": 1.5,</w:t>
      </w:r>
    </w:p>
    <w:p w:rsidR="00466CF0" w:rsidRPr="00466CF0" w:rsidRDefault="00466CF0" w:rsidP="00466CF0">
      <w:pPr>
        <w:pStyle w:val="code"/>
      </w:pPr>
      <w:r w:rsidRPr="00466CF0">
        <w:t xml:space="preserve">      "signalStrength": 44.9,</w:t>
      </w:r>
    </w:p>
    <w:p w:rsidR="00466CF0" w:rsidRPr="00466CF0" w:rsidRDefault="00466CF0" w:rsidP="00466CF0">
      <w:pPr>
        <w:pStyle w:val="code"/>
      </w:pPr>
      <w:r w:rsidRPr="00466CF0">
        <w:t xml:space="preserve">      "phaseNoise": 1.63,</w:t>
      </w:r>
    </w:p>
    <w:p w:rsidR="00466CF0" w:rsidRPr="00466CF0" w:rsidRDefault="00466CF0" w:rsidP="00466CF0">
      <w:pPr>
        <w:pStyle w:val="code"/>
      </w:pPr>
      <w:r w:rsidRPr="00466CF0">
        <w:t xml:space="preserve">      "xmitTime": null,</w:t>
      </w:r>
    </w:p>
    <w:p w:rsidR="00466CF0" w:rsidRPr="00466CF0" w:rsidRDefault="00466CF0" w:rsidP="00466CF0">
      <w:pPr>
        <w:pStyle w:val="code"/>
      </w:pPr>
      <w:r w:rsidRPr="00466CF0">
        <w:t xml:space="preserve">      "momsn": null,</w:t>
      </w:r>
    </w:p>
    <w:p w:rsidR="00466CF0" w:rsidRPr="00466CF0" w:rsidRDefault="00466CF0" w:rsidP="00466CF0">
      <w:pPr>
        <w:pStyle w:val="code"/>
      </w:pPr>
      <w:r w:rsidRPr="00466CF0">
        <w:t xml:space="preserve">      "mtmsn": null,</w:t>
      </w:r>
    </w:p>
    <w:p w:rsidR="00466CF0" w:rsidRPr="00466CF0" w:rsidRDefault="00466CF0" w:rsidP="00466CF0">
      <w:pPr>
        <w:pStyle w:val="code"/>
      </w:pPr>
      <w:r w:rsidRPr="00466CF0">
        <w:t xml:space="preserve">      "cdrReference": null,</w:t>
      </w:r>
    </w:p>
    <w:p w:rsidR="00466CF0" w:rsidRPr="00466CF0" w:rsidRDefault="00466CF0" w:rsidP="00466CF0">
      <w:pPr>
        <w:pStyle w:val="code"/>
      </w:pPr>
      <w:r w:rsidRPr="00466CF0">
        <w:t xml:space="preserve">      "sessionStatus": null,</w:t>
      </w:r>
    </w:p>
    <w:p w:rsidR="00466CF0" w:rsidRPr="00466CF0" w:rsidRDefault="00466CF0" w:rsidP="00466CF0">
      <w:pPr>
        <w:pStyle w:val="code"/>
      </w:pPr>
      <w:r w:rsidRPr="00466CF0">
        <w:t xml:space="preserve">      "base64": "Q0UzOTQxRjQyMzEyOTE0MzYyMEc0NSswTk4xNjFFTjEwMDAzMGJCMUZASG9ASG9ASG9ASG9ASXZASXFASXFASXZOIA=="</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w:t>
      </w:r>
    </w:p>
    <w:p w:rsidR="00466CF0" w:rsidRPr="00466CF0" w:rsidRDefault="00466CF0" w:rsidP="00466CF0">
      <w:pPr>
        <w:pStyle w:val="code"/>
      </w:pPr>
      <w:r w:rsidRPr="00466CF0">
        <w:t xml:space="preserve">  "moreToFollow": true</w:t>
      </w:r>
    </w:p>
    <w:p w:rsidR="00466CF0" w:rsidRPr="00466CF0" w:rsidRDefault="00466CF0" w:rsidP="00466CF0">
      <w:pPr>
        <w:pStyle w:val="code"/>
      </w:pPr>
      <w:r w:rsidRPr="00466CF0">
        <w:t>}</w:t>
      </w:r>
    </w:p>
    <w:p w:rsidR="00466CF0" w:rsidRDefault="00466CF0" w:rsidP="00B05058">
      <w:pPr>
        <w:pStyle w:val="Heading3"/>
      </w:pPr>
      <w:r w:rsidRPr="00466CF0">
        <w:t xml:space="preserve">    </w:t>
      </w:r>
      <w:bookmarkStart w:id="103" w:name="_Toc141265486"/>
      <w:r w:rsidR="00B05058">
        <w:t>Retrieve LRGS Status</w:t>
      </w:r>
      <w:bookmarkEnd w:id="103"/>
    </w:p>
    <w:p w:rsidR="00B05058" w:rsidRDefault="00B05058" w:rsidP="00B05058">
      <w:r>
        <w:t>GET URL Example</w:t>
      </w:r>
    </w:p>
    <w:p w:rsidR="00B05058" w:rsidRDefault="00000000" w:rsidP="00B05058">
      <w:pPr>
        <w:pStyle w:val="code"/>
      </w:pPr>
      <w:hyperlink r:id="rId27" w:history="1">
        <w:r w:rsidR="00B05058" w:rsidRPr="008A5A07">
          <w:rPr>
            <w:rStyle w:val="Hyperlink"/>
          </w:rPr>
          <w:t>http://localhost:8080/odcsapi/lrgsstatus?source=cdabackup</w:t>
        </w:r>
      </w:hyperlink>
    </w:p>
    <w:p w:rsidR="00B05058" w:rsidRDefault="00B05058" w:rsidP="00B05058">
      <w:pPr>
        <w:pStyle w:val="code"/>
      </w:pPr>
    </w:p>
    <w:p w:rsidR="00B05058" w:rsidRDefault="00B05058" w:rsidP="00B05058">
      <w:r>
        <w:t>If the “source” argument is missing, it will use the data source named by TSDB property “</w:t>
      </w:r>
      <w:proofErr w:type="spellStart"/>
      <w:proofErr w:type="gramStart"/>
      <w:r>
        <w:t>api.datasource</w:t>
      </w:r>
      <w:proofErr w:type="spellEnd"/>
      <w:proofErr w:type="gramEnd"/>
      <w:r>
        <w:t>”, as described above for message retrieval.</w:t>
      </w:r>
    </w:p>
    <w:p w:rsidR="00B05058" w:rsidRDefault="00B05058" w:rsidP="00B05058">
      <w:r>
        <w:t>An example of the returned data structure is shown below:</w:t>
      </w:r>
    </w:p>
    <w:p w:rsidR="00B05058" w:rsidRPr="00B05058" w:rsidRDefault="00B05058" w:rsidP="00B05058">
      <w:pPr>
        <w:pStyle w:val="code"/>
      </w:pPr>
      <w:r w:rsidRPr="00B05058">
        <w:t>{</w:t>
      </w:r>
    </w:p>
    <w:p w:rsidR="00B05058" w:rsidRPr="00B05058" w:rsidRDefault="00B05058" w:rsidP="00B05058">
      <w:pPr>
        <w:pStyle w:val="code"/>
      </w:pPr>
      <w:r w:rsidRPr="00B05058">
        <w:t xml:space="preserve">  "hostname": "covesw4",</w:t>
      </w:r>
    </w:p>
    <w:p w:rsidR="00B05058" w:rsidRPr="00B05058" w:rsidRDefault="00B05058" w:rsidP="00B05058">
      <w:pPr>
        <w:pStyle w:val="code"/>
      </w:pPr>
      <w:r w:rsidRPr="00B05058">
        <w:t xml:space="preserve">  "systemStatus": "Running",</w:t>
      </w:r>
    </w:p>
    <w:p w:rsidR="00B05058" w:rsidRPr="00B05058" w:rsidRDefault="00B05058" w:rsidP="00B05058">
      <w:pPr>
        <w:pStyle w:val="code"/>
      </w:pPr>
      <w:r w:rsidRPr="00B05058">
        <w:t xml:space="preserve">  "isUsable": true,</w:t>
      </w:r>
    </w:p>
    <w:p w:rsidR="00B05058" w:rsidRPr="00B05058" w:rsidRDefault="00B05058" w:rsidP="00B05058">
      <w:pPr>
        <w:pStyle w:val="code"/>
      </w:pPr>
      <w:r w:rsidRPr="00B05058">
        <w:t xml:space="preserve">  "systemTime": "2023-05-15T18:38:22.000Z[UTC]",</w:t>
      </w:r>
    </w:p>
    <w:p w:rsidR="00B05058" w:rsidRPr="00B05058" w:rsidRDefault="00B05058" w:rsidP="00B05058">
      <w:pPr>
        <w:pStyle w:val="code"/>
      </w:pPr>
      <w:r w:rsidRPr="00B05058">
        <w:t xml:space="preserve">  "maxClients": 150,</w:t>
      </w:r>
    </w:p>
    <w:p w:rsidR="00B05058" w:rsidRPr="00B05058" w:rsidRDefault="00B05058" w:rsidP="00B05058">
      <w:pPr>
        <w:pStyle w:val="code"/>
      </w:pPr>
      <w:r w:rsidRPr="00B05058">
        <w:t xml:space="preserve">  "currentNumClients": 4,</w:t>
      </w:r>
    </w:p>
    <w:p w:rsidR="00B05058" w:rsidRPr="00B05058" w:rsidRDefault="00B05058" w:rsidP="00B05058">
      <w:pPr>
        <w:pStyle w:val="code"/>
      </w:pPr>
      <w:r w:rsidRPr="00B05058">
        <w:t xml:space="preserve">  "lrgsVersion": "9.5.OpenDCS-6.8 RC12 (Jul 27, 2021)",</w:t>
      </w:r>
    </w:p>
    <w:p w:rsidR="00B05058" w:rsidRPr="00B05058" w:rsidRDefault="00B05058" w:rsidP="00B05058">
      <w:pPr>
        <w:pStyle w:val="code"/>
      </w:pPr>
      <w:r w:rsidRPr="00B05058">
        <w:t xml:space="preserve">  "arcDirOldest": 0,</w:t>
      </w:r>
    </w:p>
    <w:p w:rsidR="00B05058" w:rsidRPr="00B05058" w:rsidRDefault="00B05058" w:rsidP="00B05058">
      <w:pPr>
        <w:pStyle w:val="code"/>
      </w:pPr>
      <w:r w:rsidRPr="00B05058">
        <w:t xml:space="preserve">  "arcDirNext": 846181,</w:t>
      </w:r>
    </w:p>
    <w:p w:rsidR="00B05058" w:rsidRPr="00B05058" w:rsidRDefault="00B05058" w:rsidP="00B05058">
      <w:pPr>
        <w:pStyle w:val="code"/>
      </w:pPr>
      <w:r w:rsidRPr="00B05058">
        <w:t xml:space="preserve">  "arcDirWrap": 0,</w:t>
      </w:r>
    </w:p>
    <w:p w:rsidR="00B05058" w:rsidRPr="00B05058" w:rsidRDefault="00B05058" w:rsidP="00B05058">
      <w:pPr>
        <w:pStyle w:val="code"/>
      </w:pPr>
      <w:r w:rsidRPr="00B05058">
        <w:t xml:space="preserve">  "arcDirSize": 7385773,</w:t>
      </w:r>
    </w:p>
    <w:p w:rsidR="00B05058" w:rsidRPr="00B05058" w:rsidRDefault="00B05058" w:rsidP="00B05058">
      <w:pPr>
        <w:pStyle w:val="code"/>
      </w:pPr>
      <w:r w:rsidRPr="00B05058">
        <w:t xml:space="preserve">  "arcOldestOffset": 0,</w:t>
      </w:r>
    </w:p>
    <w:p w:rsidR="00B05058" w:rsidRPr="00B05058" w:rsidRDefault="00B05058" w:rsidP="00B05058">
      <w:pPr>
        <w:pStyle w:val="code"/>
      </w:pPr>
      <w:r w:rsidRPr="00B05058">
        <w:t xml:space="preserve">  "arcOldestMsgTime": "2023-05-09T00:00:02.000Z[UTC]",</w:t>
      </w:r>
    </w:p>
    <w:p w:rsidR="00B05058" w:rsidRPr="00B05058" w:rsidRDefault="00B05058" w:rsidP="00B05058">
      <w:pPr>
        <w:pStyle w:val="code"/>
      </w:pPr>
      <w:r w:rsidRPr="00B05058">
        <w:t xml:space="preserve">  "arcLastSeqNum": 60546,</w:t>
      </w:r>
    </w:p>
    <w:p w:rsidR="00B05058" w:rsidRPr="00B05058" w:rsidRDefault="00B05058" w:rsidP="00B05058">
      <w:pPr>
        <w:pStyle w:val="code"/>
      </w:pPr>
      <w:r w:rsidRPr="00B05058">
        <w:t xml:space="preserve">  "procStatus":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"slot": 0,</w:t>
      </w:r>
    </w:p>
    <w:p w:rsidR="00B05058" w:rsidRPr="00B05058" w:rsidRDefault="00B05058" w:rsidP="00B05058">
      <w:pPr>
        <w:pStyle w:val="code"/>
      </w:pPr>
      <w:r w:rsidRPr="00B05058">
        <w:t xml:space="preserve">      "pid": 893924,</w:t>
      </w:r>
    </w:p>
    <w:p w:rsidR="00B05058" w:rsidRPr="00B05058" w:rsidRDefault="00B05058" w:rsidP="00B05058">
      <w:pPr>
        <w:pStyle w:val="code"/>
      </w:pPr>
      <w:r w:rsidRPr="00B05058">
        <w:t xml:space="preserve">      "name": "-",</w:t>
      </w:r>
    </w:p>
    <w:p w:rsidR="00B05058" w:rsidRPr="00B05058" w:rsidRDefault="00B05058" w:rsidP="00B05058">
      <w:pPr>
        <w:pStyle w:val="code"/>
      </w:pPr>
      <w:r w:rsidRPr="00B05058">
        <w:t xml:space="preserve">      "type": "DDS-CLI",</w:t>
      </w:r>
    </w:p>
    <w:p w:rsidR="00B05058" w:rsidRPr="00B05058" w:rsidRDefault="00B05058" w:rsidP="00B05058">
      <w:pPr>
        <w:pStyle w:val="code"/>
      </w:pPr>
      <w:r w:rsidRPr="00B05058">
        <w:t xml:space="preserve">      "user": "covetest",</w:t>
      </w:r>
    </w:p>
    <w:p w:rsidR="00B05058" w:rsidRPr="00B05058" w:rsidRDefault="00B05058" w:rsidP="00B05058">
      <w:pPr>
        <w:pStyle w:val="code"/>
      </w:pPr>
      <w:r w:rsidRPr="00B05058">
        <w:t xml:space="preserve">      "status": "running",</w:t>
      </w:r>
    </w:p>
    <w:p w:rsidR="00B05058" w:rsidRPr="00B05058" w:rsidRDefault="00B05058" w:rsidP="00B05058">
      <w:pPr>
        <w:pStyle w:val="code"/>
      </w:pPr>
      <w:r w:rsidRPr="00B05058">
        <w:t xml:space="preserve">      "lastSeqNum": 0,</w:t>
      </w:r>
    </w:p>
    <w:p w:rsidR="00B05058" w:rsidRPr="00B05058" w:rsidRDefault="00B05058" w:rsidP="00B05058">
      <w:pPr>
        <w:pStyle w:val="code"/>
      </w:pPr>
      <w:r w:rsidRPr="00B05058">
        <w:t xml:space="preserve">      "lastPollTime": "1970-01-20T11:49:35.880Z[UTC]",</w:t>
      </w:r>
    </w:p>
    <w:p w:rsidR="00B05058" w:rsidRPr="00B05058" w:rsidRDefault="00B05058" w:rsidP="00B05058">
      <w:pPr>
        <w:pStyle w:val="code"/>
      </w:pPr>
      <w:r w:rsidRPr="00B05058">
        <w:t xml:space="preserve">      "lastMsgTime": "1970-01-01T00:00:00.000Z[UTC]",</w:t>
      </w:r>
    </w:p>
    <w:p w:rsidR="00B05058" w:rsidRPr="00B05058" w:rsidRDefault="00B05058" w:rsidP="00B05058">
      <w:pPr>
        <w:pStyle w:val="code"/>
      </w:pPr>
      <w:r w:rsidRPr="00B05058">
        <w:t xml:space="preserve">      "staleCount":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"slot": 1,</w:t>
      </w:r>
    </w:p>
    <w:p w:rsidR="00B05058" w:rsidRPr="00B05058" w:rsidRDefault="00B05058" w:rsidP="00B05058">
      <w:pPr>
        <w:pStyle w:val="code"/>
      </w:pPr>
      <w:r w:rsidRPr="00B05058">
        <w:t xml:space="preserve">      "pid": 893930,</w:t>
      </w:r>
    </w:p>
    <w:p w:rsidR="00B05058" w:rsidRPr="00B05058" w:rsidRDefault="00B05058" w:rsidP="00B05058">
      <w:pPr>
        <w:pStyle w:val="code"/>
      </w:pPr>
      <w:r w:rsidRPr="00B05058">
        <w:t xml:space="preserve">      "name": "-",</w:t>
      </w:r>
    </w:p>
    <w:p w:rsidR="00B05058" w:rsidRPr="00B05058" w:rsidRDefault="00B05058" w:rsidP="00B05058">
      <w:pPr>
        <w:pStyle w:val="code"/>
      </w:pPr>
      <w:r w:rsidRPr="00B05058">
        <w:t xml:space="preserve">      "type": "DDS-CLI",</w:t>
      </w:r>
    </w:p>
    <w:p w:rsidR="00B05058" w:rsidRPr="00B05058" w:rsidRDefault="00B05058" w:rsidP="00B05058">
      <w:pPr>
        <w:pStyle w:val="code"/>
      </w:pPr>
      <w:r w:rsidRPr="00B05058">
        <w:t xml:space="preserve">      "user": "dcpmon",</w:t>
      </w:r>
    </w:p>
    <w:p w:rsidR="00B05058" w:rsidRPr="00B05058" w:rsidRDefault="00B05058" w:rsidP="00B05058">
      <w:pPr>
        <w:pStyle w:val="code"/>
      </w:pPr>
      <w:r w:rsidRPr="00B05058">
        <w:t xml:space="preserve">      "status": "running",</w:t>
      </w:r>
    </w:p>
    <w:p w:rsidR="00B05058" w:rsidRPr="00B05058" w:rsidRDefault="00B05058" w:rsidP="00B05058">
      <w:pPr>
        <w:pStyle w:val="code"/>
      </w:pPr>
      <w:r w:rsidRPr="00B05058">
        <w:t xml:space="preserve">      "lastSeqNum": 199768,</w:t>
      </w:r>
    </w:p>
    <w:p w:rsidR="00B05058" w:rsidRPr="00B05058" w:rsidRDefault="00B05058" w:rsidP="00B05058">
      <w:pPr>
        <w:pStyle w:val="code"/>
      </w:pPr>
      <w:r w:rsidRPr="00B05058">
        <w:t xml:space="preserve">      "lastPollTime": "1970-01-20T11:49:35.902Z[UTC]",</w:t>
      </w:r>
    </w:p>
    <w:p w:rsidR="00B05058" w:rsidRPr="00B05058" w:rsidRDefault="00B05058" w:rsidP="00B05058">
      <w:pPr>
        <w:pStyle w:val="code"/>
      </w:pPr>
      <w:r w:rsidRPr="00B05058">
        <w:t xml:space="preserve">      "lastMsgTime": "1970-01-20T11:49:35.874Z[UTC]",</w:t>
      </w:r>
    </w:p>
    <w:p w:rsidR="00B05058" w:rsidRPr="00B05058" w:rsidRDefault="00B05058" w:rsidP="00B05058">
      <w:pPr>
        <w:pStyle w:val="code"/>
      </w:pPr>
      <w:r w:rsidRPr="00B05058">
        <w:t xml:space="preserve">      "staleCount":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"slot": 2,</w:t>
      </w:r>
    </w:p>
    <w:p w:rsidR="00B05058" w:rsidRPr="00B05058" w:rsidRDefault="00B05058" w:rsidP="00B05058">
      <w:pPr>
        <w:pStyle w:val="code"/>
      </w:pPr>
      <w:r w:rsidRPr="00B05058">
        <w:t xml:space="preserve">      "pid": 893928,</w:t>
      </w:r>
    </w:p>
    <w:p w:rsidR="00B05058" w:rsidRPr="00B05058" w:rsidRDefault="00B05058" w:rsidP="00B05058">
      <w:pPr>
        <w:pStyle w:val="code"/>
      </w:pPr>
      <w:r w:rsidRPr="00B05058">
        <w:t xml:space="preserve">      "name": "-",</w:t>
      </w:r>
    </w:p>
    <w:p w:rsidR="00B05058" w:rsidRPr="00B05058" w:rsidRDefault="00B05058" w:rsidP="00B05058">
      <w:pPr>
        <w:pStyle w:val="code"/>
      </w:pPr>
      <w:r w:rsidRPr="00B05058">
        <w:t xml:space="preserve">      "type": "DDS-CLI",</w:t>
      </w:r>
    </w:p>
    <w:p w:rsidR="00B05058" w:rsidRPr="00B05058" w:rsidRDefault="00B05058" w:rsidP="00B05058">
      <w:pPr>
        <w:pStyle w:val="code"/>
      </w:pPr>
      <w:r w:rsidRPr="00B05058">
        <w:t xml:space="preserve">      "user": "dcpmon",</w:t>
      </w:r>
    </w:p>
    <w:p w:rsidR="00B05058" w:rsidRPr="00B05058" w:rsidRDefault="00B05058" w:rsidP="00B05058">
      <w:pPr>
        <w:pStyle w:val="code"/>
      </w:pPr>
      <w:r w:rsidRPr="00B05058">
        <w:t xml:space="preserve">      "status": "running",</w:t>
      </w:r>
    </w:p>
    <w:p w:rsidR="00B05058" w:rsidRPr="00B05058" w:rsidRDefault="00B05058" w:rsidP="00B05058">
      <w:pPr>
        <w:pStyle w:val="code"/>
      </w:pPr>
      <w:r w:rsidRPr="00B05058">
        <w:t xml:space="preserve">      "lastSeqNum": 81,</w:t>
      </w:r>
    </w:p>
    <w:p w:rsidR="00B05058" w:rsidRPr="00B05058" w:rsidRDefault="00B05058" w:rsidP="00B05058">
      <w:pPr>
        <w:pStyle w:val="code"/>
      </w:pPr>
      <w:r w:rsidRPr="00B05058">
        <w:t xml:space="preserve">      "lastPollTime": "1970-01-20T11:49:35.902Z[UTC]",</w:t>
      </w:r>
    </w:p>
    <w:p w:rsidR="00B05058" w:rsidRPr="00B05058" w:rsidRDefault="00B05058" w:rsidP="00B05058">
      <w:pPr>
        <w:pStyle w:val="code"/>
      </w:pPr>
      <w:r w:rsidRPr="00B05058">
        <w:t xml:space="preserve">      "lastMsgTime": "1970-01-20T11:49:35.765Z[UTC]",</w:t>
      </w:r>
    </w:p>
    <w:p w:rsidR="00B05058" w:rsidRPr="00B05058" w:rsidRDefault="00B05058" w:rsidP="00B05058">
      <w:pPr>
        <w:pStyle w:val="code"/>
      </w:pPr>
      <w:r w:rsidRPr="00B05058">
        <w:t xml:space="preserve">      "staleCount":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"slot": 3,</w:t>
      </w:r>
    </w:p>
    <w:p w:rsidR="00B05058" w:rsidRPr="00B05058" w:rsidRDefault="00B05058" w:rsidP="00B05058">
      <w:pPr>
        <w:pStyle w:val="code"/>
      </w:pPr>
      <w:r w:rsidRPr="00B05058">
        <w:t xml:space="preserve">      "pid": 893942,</w:t>
      </w:r>
    </w:p>
    <w:p w:rsidR="00B05058" w:rsidRPr="00B05058" w:rsidRDefault="00B05058" w:rsidP="00B05058">
      <w:pPr>
        <w:pStyle w:val="code"/>
      </w:pPr>
      <w:r w:rsidRPr="00B05058">
        <w:t xml:space="preserve">      "name": "-",</w:t>
      </w:r>
    </w:p>
    <w:p w:rsidR="00B05058" w:rsidRPr="00B05058" w:rsidRDefault="00B05058" w:rsidP="00B05058">
      <w:pPr>
        <w:pStyle w:val="code"/>
      </w:pPr>
      <w:r w:rsidRPr="00B05058">
        <w:t xml:space="preserve">      "type": "DDS-CLI",</w:t>
      </w:r>
    </w:p>
    <w:p w:rsidR="00B05058" w:rsidRPr="00B05058" w:rsidRDefault="00B05058" w:rsidP="00B05058">
      <w:pPr>
        <w:pStyle w:val="code"/>
      </w:pPr>
      <w:r w:rsidRPr="00B05058">
        <w:t xml:space="preserve">      "user": "covetest",</w:t>
      </w:r>
    </w:p>
    <w:p w:rsidR="00B05058" w:rsidRPr="00B05058" w:rsidRDefault="00B05058" w:rsidP="00B05058">
      <w:pPr>
        <w:pStyle w:val="code"/>
      </w:pPr>
      <w:r w:rsidRPr="00B05058">
        <w:t xml:space="preserve">      "status": "running",</w:t>
      </w:r>
    </w:p>
    <w:p w:rsidR="00B05058" w:rsidRPr="00B05058" w:rsidRDefault="00B05058" w:rsidP="00B05058">
      <w:pPr>
        <w:pStyle w:val="code"/>
      </w:pPr>
      <w:r w:rsidRPr="00B05058">
        <w:t xml:space="preserve">      "lastSeqNum": 0,</w:t>
      </w:r>
    </w:p>
    <w:p w:rsidR="00B05058" w:rsidRPr="00B05058" w:rsidRDefault="00B05058" w:rsidP="00B05058">
      <w:pPr>
        <w:pStyle w:val="code"/>
      </w:pPr>
      <w:r w:rsidRPr="00B05058">
        <w:t xml:space="preserve">      "lastPollTime": "1970-01-20T11:49:35.902Z[UTC]",</w:t>
      </w:r>
    </w:p>
    <w:p w:rsidR="00B05058" w:rsidRPr="00B05058" w:rsidRDefault="00B05058" w:rsidP="00B05058">
      <w:pPr>
        <w:pStyle w:val="code"/>
      </w:pPr>
      <w:r w:rsidRPr="00B05058">
        <w:t xml:space="preserve">      "lastMsgTime": "1970-01-01T00:00:00.000Z[UTC]",</w:t>
      </w:r>
    </w:p>
    <w:p w:rsidR="00B05058" w:rsidRPr="00B05058" w:rsidRDefault="00B05058" w:rsidP="00B05058">
      <w:pPr>
        <w:pStyle w:val="code"/>
      </w:pPr>
      <w:r w:rsidRPr="00B05058">
        <w:t xml:space="preserve">      "staleCount":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"downlinkStatus":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"slot": 1,</w:t>
      </w:r>
    </w:p>
    <w:p w:rsidR="00B05058" w:rsidRPr="00B05058" w:rsidRDefault="00B05058" w:rsidP="00B05058">
      <w:pPr>
        <w:pStyle w:val="code"/>
      </w:pPr>
      <w:r w:rsidRPr="00B05058">
        <w:t xml:space="preserve">      "name": "DDS-Recv:Main",</w:t>
      </w:r>
    </w:p>
    <w:p w:rsidR="00B05058" w:rsidRPr="00B05058" w:rsidRDefault="00B05058" w:rsidP="00B05058">
      <w:pPr>
        <w:pStyle w:val="code"/>
      </w:pPr>
      <w:r w:rsidRPr="00B05058">
        <w:t xml:space="preserve">      "type": "DL_DDS",</w:t>
      </w:r>
    </w:p>
    <w:p w:rsidR="00B05058" w:rsidRPr="00B05058" w:rsidRDefault="00B05058" w:rsidP="00B05058">
      <w:pPr>
        <w:pStyle w:val="code"/>
      </w:pPr>
      <w:r w:rsidRPr="00B05058">
        <w:t xml:space="preserve">      "status": "Active",</w:t>
      </w:r>
    </w:p>
    <w:p w:rsidR="00B05058" w:rsidRPr="00B05058" w:rsidRDefault="00B05058" w:rsidP="00B05058">
      <w:pPr>
        <w:pStyle w:val="code"/>
      </w:pPr>
      <w:r w:rsidRPr="00B05058">
        <w:t xml:space="preserve">      "lastMsgRecvTime": "2023-05-15T18:38:20.000Z[UTC]",</w:t>
      </w:r>
    </w:p>
    <w:p w:rsidR="00B05058" w:rsidRPr="00B05058" w:rsidRDefault="00B05058" w:rsidP="00B05058">
      <w:pPr>
        <w:pStyle w:val="code"/>
      </w:pPr>
      <w:r w:rsidRPr="00B05058">
        <w:t xml:space="preserve">      "group": "",</w:t>
      </w:r>
    </w:p>
    <w:p w:rsidR="00B05058" w:rsidRPr="00B05058" w:rsidRDefault="00B05058" w:rsidP="00B05058">
      <w:pPr>
        <w:pStyle w:val="code"/>
      </w:pPr>
      <w:r w:rsidRPr="00B05058">
        <w:t xml:space="preserve">      "lastSeqNum": 0,</w:t>
      </w:r>
    </w:p>
    <w:p w:rsidR="00B05058" w:rsidRPr="00B05058" w:rsidRDefault="00B05058" w:rsidP="00B05058">
      <w:pPr>
        <w:pStyle w:val="code"/>
      </w:pPr>
      <w:r w:rsidRPr="00B05058">
        <w:t xml:space="preserve">      "hourlyQuality":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0,</w:t>
      </w:r>
    </w:p>
    <w:p w:rsidR="00B05058" w:rsidRPr="00B05058" w:rsidRDefault="00B05058" w:rsidP="00B05058">
      <w:pPr>
        <w:pStyle w:val="code"/>
      </w:pPr>
      <w:r w:rsidRPr="00B05058">
        <w:t xml:space="preserve">          "numGood": 47704,</w:t>
      </w:r>
    </w:p>
    <w:p w:rsidR="00B05058" w:rsidRPr="00B05058" w:rsidRDefault="00B05058" w:rsidP="00B05058">
      <w:pPr>
        <w:pStyle w:val="code"/>
      </w:pPr>
      <w:r w:rsidRPr="00B05058">
        <w:t xml:space="preserve">          "numBad": 207,</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w:t>
      </w:r>
    </w:p>
    <w:p w:rsidR="00B05058" w:rsidRPr="00B05058" w:rsidRDefault="00B05058" w:rsidP="00B05058">
      <w:pPr>
        <w:pStyle w:val="code"/>
      </w:pPr>
      <w:r w:rsidRPr="00B05058">
        <w:t xml:space="preserve">          "numGood": 47543,</w:t>
      </w:r>
    </w:p>
    <w:p w:rsidR="00B05058" w:rsidRPr="00B05058" w:rsidRDefault="00B05058" w:rsidP="00B05058">
      <w:pPr>
        <w:pStyle w:val="code"/>
      </w:pPr>
      <w:r w:rsidRPr="00B05058">
        <w:t xml:space="preserve">          "numBad": 205,</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w:t>
      </w:r>
    </w:p>
    <w:p w:rsidR="00B05058" w:rsidRPr="00B05058" w:rsidRDefault="00B05058" w:rsidP="00B05058">
      <w:pPr>
        <w:pStyle w:val="code"/>
      </w:pPr>
      <w:r w:rsidRPr="00B05058">
        <w:t xml:space="preserve">          "numGood": 47304,</w:t>
      </w:r>
    </w:p>
    <w:p w:rsidR="00B05058" w:rsidRPr="00B05058" w:rsidRDefault="00B05058" w:rsidP="00B05058">
      <w:pPr>
        <w:pStyle w:val="code"/>
      </w:pPr>
      <w:r w:rsidRPr="00B05058">
        <w:t xml:space="preserve">          "numBad": 221,</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3,</w:t>
      </w:r>
    </w:p>
    <w:p w:rsidR="00B05058" w:rsidRPr="00B05058" w:rsidRDefault="00B05058" w:rsidP="00B05058">
      <w:pPr>
        <w:pStyle w:val="code"/>
      </w:pPr>
      <w:r w:rsidRPr="00B05058">
        <w:t xml:space="preserve">          "numGood": 47560,</w:t>
      </w:r>
    </w:p>
    <w:p w:rsidR="00B05058" w:rsidRPr="00B05058" w:rsidRDefault="00B05058" w:rsidP="00B05058">
      <w:pPr>
        <w:pStyle w:val="code"/>
      </w:pPr>
      <w:r w:rsidRPr="00B05058">
        <w:t xml:space="preserve">          "numBad": 186,</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4,</w:t>
      </w:r>
    </w:p>
    <w:p w:rsidR="00B05058" w:rsidRPr="00B05058" w:rsidRDefault="00B05058" w:rsidP="00B05058">
      <w:pPr>
        <w:pStyle w:val="code"/>
      </w:pPr>
      <w:r w:rsidRPr="00B05058">
        <w:t xml:space="preserve">          "numGood": 47285,</w:t>
      </w:r>
    </w:p>
    <w:p w:rsidR="00B05058" w:rsidRPr="00B05058" w:rsidRDefault="00B05058" w:rsidP="00B05058">
      <w:pPr>
        <w:pStyle w:val="code"/>
      </w:pPr>
      <w:r w:rsidRPr="00B05058">
        <w:t xml:space="preserve">          "numBad": 225,</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5,</w:t>
      </w:r>
    </w:p>
    <w:p w:rsidR="00B05058" w:rsidRPr="00B05058" w:rsidRDefault="00B05058" w:rsidP="00B05058">
      <w:pPr>
        <w:pStyle w:val="code"/>
      </w:pPr>
      <w:r w:rsidRPr="00B05058">
        <w:t xml:space="preserve">          "numGood": 47318,</w:t>
      </w:r>
    </w:p>
    <w:p w:rsidR="00B05058" w:rsidRPr="00B05058" w:rsidRDefault="00B05058" w:rsidP="00B05058">
      <w:pPr>
        <w:pStyle w:val="code"/>
      </w:pPr>
      <w:r w:rsidRPr="00B05058">
        <w:t xml:space="preserve">          "numBad": 191,</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6,</w:t>
      </w:r>
    </w:p>
    <w:p w:rsidR="00B05058" w:rsidRPr="00B05058" w:rsidRDefault="00B05058" w:rsidP="00B05058">
      <w:pPr>
        <w:pStyle w:val="code"/>
      </w:pPr>
      <w:r w:rsidRPr="00B05058">
        <w:t xml:space="preserve">          "numGood": 47494,</w:t>
      </w:r>
    </w:p>
    <w:p w:rsidR="00B05058" w:rsidRPr="00B05058" w:rsidRDefault="00B05058" w:rsidP="00B05058">
      <w:pPr>
        <w:pStyle w:val="code"/>
      </w:pPr>
      <w:r w:rsidRPr="00B05058">
        <w:t xml:space="preserve">          "numBad": 236,</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7,</w:t>
      </w:r>
    </w:p>
    <w:p w:rsidR="00B05058" w:rsidRPr="00B05058" w:rsidRDefault="00B05058" w:rsidP="00B05058">
      <w:pPr>
        <w:pStyle w:val="code"/>
      </w:pPr>
      <w:r w:rsidRPr="00B05058">
        <w:t xml:space="preserve">          "numGood": 47372,</w:t>
      </w:r>
    </w:p>
    <w:p w:rsidR="00B05058" w:rsidRPr="00B05058" w:rsidRDefault="00B05058" w:rsidP="00B05058">
      <w:pPr>
        <w:pStyle w:val="code"/>
      </w:pPr>
      <w:r w:rsidRPr="00B05058">
        <w:t xml:space="preserve">          "numBad": 503,</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8,</w:t>
      </w:r>
    </w:p>
    <w:p w:rsidR="00B05058" w:rsidRPr="00B05058" w:rsidRDefault="00B05058" w:rsidP="00B05058">
      <w:pPr>
        <w:pStyle w:val="code"/>
      </w:pPr>
      <w:r w:rsidRPr="00B05058">
        <w:t xml:space="preserve">          "numGood": 47442,</w:t>
      </w:r>
    </w:p>
    <w:p w:rsidR="00B05058" w:rsidRPr="00B05058" w:rsidRDefault="00B05058" w:rsidP="00B05058">
      <w:pPr>
        <w:pStyle w:val="code"/>
      </w:pPr>
      <w:r w:rsidRPr="00B05058">
        <w:t xml:space="preserve">          "numBad": 439,</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9,</w:t>
      </w:r>
    </w:p>
    <w:p w:rsidR="00B05058" w:rsidRPr="00B05058" w:rsidRDefault="00B05058" w:rsidP="00B05058">
      <w:pPr>
        <w:pStyle w:val="code"/>
      </w:pPr>
      <w:r w:rsidRPr="00B05058">
        <w:t xml:space="preserve">          "numGood": 47368,</w:t>
      </w:r>
    </w:p>
    <w:p w:rsidR="00B05058" w:rsidRPr="00B05058" w:rsidRDefault="00B05058" w:rsidP="00B05058">
      <w:pPr>
        <w:pStyle w:val="code"/>
      </w:pPr>
      <w:r w:rsidRPr="00B05058">
        <w:t xml:space="preserve">          "numBad": 222,</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10,</w:t>
      </w:r>
    </w:p>
    <w:p w:rsidR="00B05058" w:rsidRPr="00B05058" w:rsidRDefault="00B05058" w:rsidP="00B05058">
      <w:pPr>
        <w:pStyle w:val="code"/>
      </w:pPr>
      <w:r w:rsidRPr="00B05058">
        <w:t xml:space="preserve">          "numGood": 47265,</w:t>
      </w:r>
    </w:p>
    <w:p w:rsidR="00B05058" w:rsidRPr="00B05058" w:rsidRDefault="00B05058" w:rsidP="00B05058">
      <w:pPr>
        <w:pStyle w:val="code"/>
      </w:pPr>
      <w:r w:rsidRPr="00B05058">
        <w:t xml:space="preserve">          "numBad": 277,</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11,</w:t>
      </w:r>
    </w:p>
    <w:p w:rsidR="00B05058" w:rsidRPr="00B05058" w:rsidRDefault="00B05058" w:rsidP="00B05058">
      <w:pPr>
        <w:pStyle w:val="code"/>
      </w:pPr>
      <w:r w:rsidRPr="00B05058">
        <w:t xml:space="preserve">          "numGood": 47408,</w:t>
      </w:r>
    </w:p>
    <w:p w:rsidR="00B05058" w:rsidRPr="00B05058" w:rsidRDefault="00B05058" w:rsidP="00B05058">
      <w:pPr>
        <w:pStyle w:val="code"/>
      </w:pPr>
      <w:r w:rsidRPr="00B05058">
        <w:t xml:space="preserve">          "numBad": 294,</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12,</w:t>
      </w:r>
    </w:p>
    <w:p w:rsidR="00B05058" w:rsidRPr="00B05058" w:rsidRDefault="00B05058" w:rsidP="00B05058">
      <w:pPr>
        <w:pStyle w:val="code"/>
      </w:pPr>
      <w:r w:rsidRPr="00B05058">
        <w:t xml:space="preserve">          "numGood": 46008,</w:t>
      </w:r>
    </w:p>
    <w:p w:rsidR="00B05058" w:rsidRPr="00B05058" w:rsidRDefault="00B05058" w:rsidP="00B05058">
      <w:pPr>
        <w:pStyle w:val="code"/>
      </w:pPr>
      <w:r w:rsidRPr="00B05058">
        <w:t xml:space="preserve">          "numBad": 198,</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13,</w:t>
      </w:r>
    </w:p>
    <w:p w:rsidR="00B05058" w:rsidRPr="00B05058" w:rsidRDefault="00B05058" w:rsidP="00B05058">
      <w:pPr>
        <w:pStyle w:val="code"/>
      </w:pPr>
      <w:r w:rsidRPr="00B05058">
        <w:t xml:space="preserve">          "numGood": 43966,</w:t>
      </w:r>
    </w:p>
    <w:p w:rsidR="00B05058" w:rsidRPr="00B05058" w:rsidRDefault="00B05058" w:rsidP="00B05058">
      <w:pPr>
        <w:pStyle w:val="code"/>
      </w:pPr>
      <w:r w:rsidRPr="00B05058">
        <w:t xml:space="preserve">          "numBad": 232,</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14,</w:t>
      </w:r>
    </w:p>
    <w:p w:rsidR="00B05058" w:rsidRPr="00B05058" w:rsidRDefault="00B05058" w:rsidP="00B05058">
      <w:pPr>
        <w:pStyle w:val="code"/>
      </w:pPr>
      <w:r w:rsidRPr="00B05058">
        <w:t xml:space="preserve">          "numGood": 43987,</w:t>
      </w:r>
    </w:p>
    <w:p w:rsidR="00B05058" w:rsidRPr="00B05058" w:rsidRDefault="00B05058" w:rsidP="00B05058">
      <w:pPr>
        <w:pStyle w:val="code"/>
      </w:pPr>
      <w:r w:rsidRPr="00B05058">
        <w:t xml:space="preserve">          "numBad": 174,</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15,</w:t>
      </w:r>
    </w:p>
    <w:p w:rsidR="00B05058" w:rsidRPr="00B05058" w:rsidRDefault="00B05058" w:rsidP="00B05058">
      <w:pPr>
        <w:pStyle w:val="code"/>
      </w:pPr>
      <w:r w:rsidRPr="00B05058">
        <w:t xml:space="preserve">          "numGood": 44158,</w:t>
      </w:r>
    </w:p>
    <w:p w:rsidR="00B05058" w:rsidRPr="00B05058" w:rsidRDefault="00B05058" w:rsidP="00B05058">
      <w:pPr>
        <w:pStyle w:val="code"/>
      </w:pPr>
      <w:r w:rsidRPr="00B05058">
        <w:t xml:space="preserve">          "numBad": 239,</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16,</w:t>
      </w:r>
    </w:p>
    <w:p w:rsidR="00B05058" w:rsidRPr="00B05058" w:rsidRDefault="00B05058" w:rsidP="00B05058">
      <w:pPr>
        <w:pStyle w:val="code"/>
      </w:pPr>
      <w:r w:rsidRPr="00B05058">
        <w:t xml:space="preserve">          "numGood": 44062,</w:t>
      </w:r>
    </w:p>
    <w:p w:rsidR="00B05058" w:rsidRPr="00B05058" w:rsidRDefault="00B05058" w:rsidP="00B05058">
      <w:pPr>
        <w:pStyle w:val="code"/>
      </w:pPr>
      <w:r w:rsidRPr="00B05058">
        <w:t xml:space="preserve">          "numBad": 177,</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17,</w:t>
      </w:r>
    </w:p>
    <w:p w:rsidR="00B05058" w:rsidRPr="00B05058" w:rsidRDefault="00B05058" w:rsidP="00B05058">
      <w:pPr>
        <w:pStyle w:val="code"/>
      </w:pPr>
      <w:r w:rsidRPr="00B05058">
        <w:t xml:space="preserve">          "numGood": 44082,</w:t>
      </w:r>
    </w:p>
    <w:p w:rsidR="00B05058" w:rsidRPr="00B05058" w:rsidRDefault="00B05058" w:rsidP="00B05058">
      <w:pPr>
        <w:pStyle w:val="code"/>
      </w:pPr>
      <w:r w:rsidRPr="00B05058">
        <w:t xml:space="preserve">          "numBad": 190,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18,</w:t>
      </w:r>
    </w:p>
    <w:p w:rsidR="00B05058" w:rsidRPr="00B05058" w:rsidRDefault="00B05058" w:rsidP="00B05058">
      <w:pPr>
        <w:pStyle w:val="code"/>
      </w:pPr>
      <w:r w:rsidRPr="00B05058">
        <w:t xml:space="preserve">          "numGood": 29681,</w:t>
      </w:r>
    </w:p>
    <w:p w:rsidR="00B05058" w:rsidRPr="00B05058" w:rsidRDefault="00B05058" w:rsidP="00B05058">
      <w:pPr>
        <w:pStyle w:val="code"/>
      </w:pPr>
      <w:r w:rsidRPr="00B05058">
        <w:t xml:space="preserve">          "numBad": 197,</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19,</w:t>
      </w:r>
    </w:p>
    <w:p w:rsidR="00B05058" w:rsidRPr="00B05058" w:rsidRDefault="00B05058" w:rsidP="00B05058">
      <w:pPr>
        <w:pStyle w:val="code"/>
      </w:pPr>
      <w:r w:rsidRPr="00B05058">
        <w:t xml:space="preserve">          "numGood": 47607,</w:t>
      </w:r>
    </w:p>
    <w:p w:rsidR="00B05058" w:rsidRPr="00B05058" w:rsidRDefault="00B05058" w:rsidP="00B05058">
      <w:pPr>
        <w:pStyle w:val="code"/>
      </w:pPr>
      <w:r w:rsidRPr="00B05058">
        <w:t xml:space="preserve">          "numBad": 206,</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20,</w:t>
      </w:r>
    </w:p>
    <w:p w:rsidR="00B05058" w:rsidRPr="00B05058" w:rsidRDefault="00B05058" w:rsidP="00B05058">
      <w:pPr>
        <w:pStyle w:val="code"/>
      </w:pPr>
      <w:r w:rsidRPr="00B05058">
        <w:t xml:space="preserve">          "numGood": 47562,</w:t>
      </w:r>
    </w:p>
    <w:p w:rsidR="00B05058" w:rsidRPr="00B05058" w:rsidRDefault="00B05058" w:rsidP="00B05058">
      <w:pPr>
        <w:pStyle w:val="code"/>
      </w:pPr>
      <w:r w:rsidRPr="00B05058">
        <w:t xml:space="preserve">          "numBad": 185,</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21,</w:t>
      </w:r>
    </w:p>
    <w:p w:rsidR="00B05058" w:rsidRPr="00B05058" w:rsidRDefault="00B05058" w:rsidP="00B05058">
      <w:pPr>
        <w:pStyle w:val="code"/>
      </w:pPr>
      <w:r w:rsidRPr="00B05058">
        <w:t xml:space="preserve">          "numGood": 47705,</w:t>
      </w:r>
    </w:p>
    <w:p w:rsidR="00B05058" w:rsidRPr="00B05058" w:rsidRDefault="00B05058" w:rsidP="00B05058">
      <w:pPr>
        <w:pStyle w:val="code"/>
      </w:pPr>
      <w:r w:rsidRPr="00B05058">
        <w:t xml:space="preserve">          "numBad": 195,</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22,</w:t>
      </w:r>
    </w:p>
    <w:p w:rsidR="00B05058" w:rsidRPr="00B05058" w:rsidRDefault="00B05058" w:rsidP="00B05058">
      <w:pPr>
        <w:pStyle w:val="code"/>
      </w:pPr>
      <w:r w:rsidRPr="00B05058">
        <w:t xml:space="preserve">          "numGood": 47788,</w:t>
      </w:r>
    </w:p>
    <w:p w:rsidR="00B05058" w:rsidRPr="00B05058" w:rsidRDefault="00B05058" w:rsidP="00B05058">
      <w:pPr>
        <w:pStyle w:val="code"/>
      </w:pPr>
      <w:r w:rsidRPr="00B05058">
        <w:t xml:space="preserve">          "numBad": 197,</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23,</w:t>
      </w:r>
    </w:p>
    <w:p w:rsidR="00B05058" w:rsidRPr="00B05058" w:rsidRDefault="00B05058" w:rsidP="00B05058">
      <w:pPr>
        <w:pStyle w:val="code"/>
      </w:pPr>
      <w:r w:rsidRPr="00B05058">
        <w:t xml:space="preserve">          "numGood": 47860,</w:t>
      </w:r>
    </w:p>
    <w:p w:rsidR="00B05058" w:rsidRPr="00B05058" w:rsidRDefault="00B05058" w:rsidP="00B05058">
      <w:pPr>
        <w:pStyle w:val="code"/>
      </w:pPr>
      <w:r w:rsidRPr="00B05058">
        <w:t xml:space="preserve">          "numBad": 212,</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"slot": 5,</w:t>
      </w:r>
    </w:p>
    <w:p w:rsidR="00B05058" w:rsidRPr="00B05058" w:rsidRDefault="00B05058" w:rsidP="00B05058">
      <w:pPr>
        <w:pStyle w:val="code"/>
      </w:pPr>
      <w:r w:rsidRPr="00B05058">
        <w:t xml:space="preserve">      "name": "DDS:NLRGS1",</w:t>
      </w:r>
    </w:p>
    <w:p w:rsidR="00B05058" w:rsidRPr="00B05058" w:rsidRDefault="00B05058" w:rsidP="00B05058">
      <w:pPr>
        <w:pStyle w:val="code"/>
      </w:pPr>
      <w:r w:rsidRPr="00B05058">
        <w:t xml:space="preserve">      "type": "DDSCON",</w:t>
      </w:r>
    </w:p>
    <w:p w:rsidR="00B05058" w:rsidRPr="00B05058" w:rsidRDefault="00B05058" w:rsidP="00B05058">
      <w:pPr>
        <w:pStyle w:val="code"/>
      </w:pPr>
      <w:r w:rsidRPr="00B05058">
        <w:t xml:space="preserve">      "status": "Real-Time",</w:t>
      </w:r>
    </w:p>
    <w:p w:rsidR="00B05058" w:rsidRPr="00B05058" w:rsidRDefault="00B05058" w:rsidP="00B05058">
      <w:pPr>
        <w:pStyle w:val="code"/>
      </w:pPr>
      <w:r w:rsidRPr="00B05058">
        <w:t xml:space="preserve">      "lastMsgRecvTime": "2023-05-15T18:38:20.000Z[UTC]",</w:t>
      </w:r>
    </w:p>
    <w:p w:rsidR="00B05058" w:rsidRPr="00B05058" w:rsidRDefault="00B05058" w:rsidP="00B05058">
      <w:pPr>
        <w:pStyle w:val="code"/>
      </w:pPr>
      <w:r w:rsidRPr="00B05058">
        <w:t xml:space="preserve">      "group": "Primary",</w:t>
      </w:r>
    </w:p>
    <w:p w:rsidR="00B05058" w:rsidRPr="00B05058" w:rsidRDefault="00B05058" w:rsidP="00B05058">
      <w:pPr>
        <w:pStyle w:val="code"/>
      </w:pPr>
      <w:r w:rsidRPr="00B05058">
        <w:t xml:space="preserve">      "lastSeqNum": 0,</w:t>
      </w:r>
    </w:p>
    <w:p w:rsidR="00B05058" w:rsidRPr="00B05058" w:rsidRDefault="00B05058" w:rsidP="00B05058">
      <w:pPr>
        <w:pStyle w:val="code"/>
      </w:pPr>
      <w:r w:rsidRPr="00B05058">
        <w:t xml:space="preserve">      "hourlyQuality":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0,</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3,</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4,</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5,</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6,</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7,</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8,</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9,</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10,</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11,</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12,</w:t>
      </w:r>
    </w:p>
    <w:p w:rsidR="00B05058" w:rsidRPr="00B05058" w:rsidRDefault="00B05058" w:rsidP="00B05058">
      <w:pPr>
        <w:pStyle w:val="code"/>
      </w:pPr>
      <w:r w:rsidRPr="00B05058">
        <w:t xml:space="preserve">          "numGood": 32852,</w:t>
      </w:r>
    </w:p>
    <w:p w:rsidR="00B05058" w:rsidRPr="00B05058" w:rsidRDefault="00B05058" w:rsidP="00B05058">
      <w:pPr>
        <w:pStyle w:val="code"/>
      </w:pPr>
      <w:r w:rsidRPr="00B05058">
        <w:t xml:space="preserve">          "numBad": 139,</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13,</w:t>
      </w:r>
    </w:p>
    <w:p w:rsidR="00B05058" w:rsidRPr="00B05058" w:rsidRDefault="00B05058" w:rsidP="00B05058">
      <w:pPr>
        <w:pStyle w:val="code"/>
      </w:pPr>
      <w:r w:rsidRPr="00B05058">
        <w:t xml:space="preserve">          "numGood": 43966,</w:t>
      </w:r>
    </w:p>
    <w:p w:rsidR="00B05058" w:rsidRPr="00B05058" w:rsidRDefault="00B05058" w:rsidP="00B05058">
      <w:pPr>
        <w:pStyle w:val="code"/>
      </w:pPr>
      <w:r w:rsidRPr="00B05058">
        <w:t xml:space="preserve">          "numBad": 232,</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14,</w:t>
      </w:r>
    </w:p>
    <w:p w:rsidR="00B05058" w:rsidRPr="00B05058" w:rsidRDefault="00B05058" w:rsidP="00B05058">
      <w:pPr>
        <w:pStyle w:val="code"/>
      </w:pPr>
      <w:r w:rsidRPr="00B05058">
        <w:t xml:space="preserve">          "numGood": 43987,</w:t>
      </w:r>
    </w:p>
    <w:p w:rsidR="00B05058" w:rsidRPr="00B05058" w:rsidRDefault="00B05058" w:rsidP="00B05058">
      <w:pPr>
        <w:pStyle w:val="code"/>
      </w:pPr>
      <w:r w:rsidRPr="00B05058">
        <w:t xml:space="preserve">          "numBad": 174,</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15,</w:t>
      </w:r>
    </w:p>
    <w:p w:rsidR="00B05058" w:rsidRPr="00B05058" w:rsidRDefault="00B05058" w:rsidP="00B05058">
      <w:pPr>
        <w:pStyle w:val="code"/>
      </w:pPr>
      <w:r w:rsidRPr="00B05058">
        <w:t xml:space="preserve">          "numGood": 44158,</w:t>
      </w:r>
    </w:p>
    <w:p w:rsidR="00B05058" w:rsidRPr="00B05058" w:rsidRDefault="00B05058" w:rsidP="00B05058">
      <w:pPr>
        <w:pStyle w:val="code"/>
      </w:pPr>
      <w:r w:rsidRPr="00B05058">
        <w:t xml:space="preserve">          "numBad": 239,</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16,</w:t>
      </w:r>
    </w:p>
    <w:p w:rsidR="00B05058" w:rsidRPr="00B05058" w:rsidRDefault="00B05058" w:rsidP="00B05058">
      <w:pPr>
        <w:pStyle w:val="code"/>
      </w:pPr>
      <w:r w:rsidRPr="00B05058">
        <w:t xml:space="preserve">          "numGood": 44062,</w:t>
      </w:r>
    </w:p>
    <w:p w:rsidR="00B05058" w:rsidRPr="00B05058" w:rsidRDefault="00B05058" w:rsidP="00B05058">
      <w:pPr>
        <w:pStyle w:val="code"/>
      </w:pPr>
      <w:r w:rsidRPr="00B05058">
        <w:t xml:space="preserve">          "numBad": 177,</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17,</w:t>
      </w:r>
    </w:p>
    <w:p w:rsidR="00B05058" w:rsidRPr="00B05058" w:rsidRDefault="00B05058" w:rsidP="00B05058">
      <w:pPr>
        <w:pStyle w:val="code"/>
      </w:pPr>
      <w:r w:rsidRPr="00B05058">
        <w:t xml:space="preserve">          "numGood": 44082,</w:t>
      </w:r>
    </w:p>
    <w:p w:rsidR="00B05058" w:rsidRPr="00B05058" w:rsidRDefault="00B05058" w:rsidP="00B05058">
      <w:pPr>
        <w:pStyle w:val="code"/>
      </w:pPr>
      <w:r w:rsidRPr="00B05058">
        <w:t xml:space="preserve">          "numBad": 190,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18,</w:t>
      </w:r>
    </w:p>
    <w:p w:rsidR="00B05058" w:rsidRPr="00B05058" w:rsidRDefault="00B05058" w:rsidP="00B05058">
      <w:pPr>
        <w:pStyle w:val="code"/>
      </w:pPr>
      <w:r w:rsidRPr="00B05058">
        <w:t xml:space="preserve">          "numGood": 29681,</w:t>
      </w:r>
    </w:p>
    <w:p w:rsidR="00B05058" w:rsidRPr="00B05058" w:rsidRDefault="00B05058" w:rsidP="00B05058">
      <w:pPr>
        <w:pStyle w:val="code"/>
      </w:pPr>
      <w:r w:rsidRPr="00B05058">
        <w:t xml:space="preserve">          "numBad": 197,</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19,</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20,</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21,</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22,</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23,</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"slot": 6,</w:t>
      </w:r>
    </w:p>
    <w:p w:rsidR="00B05058" w:rsidRPr="00B05058" w:rsidRDefault="00B05058" w:rsidP="00B05058">
      <w:pPr>
        <w:pStyle w:val="code"/>
      </w:pPr>
      <w:r w:rsidRPr="00B05058">
        <w:t xml:space="preserve">      "name": "DDS:EDDN1",</w:t>
      </w:r>
    </w:p>
    <w:p w:rsidR="00B05058" w:rsidRPr="00B05058" w:rsidRDefault="00B05058" w:rsidP="00B05058">
      <w:pPr>
        <w:pStyle w:val="code"/>
      </w:pPr>
      <w:r w:rsidRPr="00B05058">
        <w:t xml:space="preserve">      "type": "DDSCON",</w:t>
      </w:r>
    </w:p>
    <w:p w:rsidR="00B05058" w:rsidRPr="00B05058" w:rsidRDefault="00B05058" w:rsidP="00B05058">
      <w:pPr>
        <w:pStyle w:val="code"/>
      </w:pPr>
      <w:r w:rsidRPr="00B05058">
        <w:t xml:space="preserve">      "status": "Ready",</w:t>
      </w:r>
    </w:p>
    <w:p w:rsidR="00B05058" w:rsidRPr="00B05058" w:rsidRDefault="00B05058" w:rsidP="00B05058">
      <w:pPr>
        <w:pStyle w:val="code"/>
      </w:pPr>
      <w:r w:rsidRPr="00B05058">
        <w:t xml:space="preserve">      "lastMsgRecvTime": "1970-01-01T00:00:00.000Z[UTC]",</w:t>
      </w:r>
    </w:p>
    <w:p w:rsidR="00B05058" w:rsidRPr="00B05058" w:rsidRDefault="00B05058" w:rsidP="00B05058">
      <w:pPr>
        <w:pStyle w:val="code"/>
      </w:pPr>
      <w:r w:rsidRPr="00B05058">
        <w:t xml:space="preserve">      "group": "primary",</w:t>
      </w:r>
    </w:p>
    <w:p w:rsidR="00B05058" w:rsidRPr="00B05058" w:rsidRDefault="00B05058" w:rsidP="00B05058">
      <w:pPr>
        <w:pStyle w:val="code"/>
      </w:pPr>
      <w:r w:rsidRPr="00B05058">
        <w:t xml:space="preserve">      "lastSeqNum": 0,</w:t>
      </w:r>
    </w:p>
    <w:p w:rsidR="00B05058" w:rsidRPr="00B05058" w:rsidRDefault="00B05058" w:rsidP="00B05058">
      <w:pPr>
        <w:pStyle w:val="code"/>
      </w:pPr>
      <w:r w:rsidRPr="00B05058">
        <w:t xml:space="preserve">      "hourlyQuality":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0,</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3,</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4,</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5,</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6,</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7,</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8,</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9,</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10,</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11,</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12,</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13,</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14,</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15,</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16,</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17,</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18,</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19,</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20,</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21,</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22,</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23,</w:t>
      </w:r>
    </w:p>
    <w:p w:rsidR="00B05058" w:rsidRPr="00B05058" w:rsidRDefault="00B05058" w:rsidP="00B05058">
      <w:pPr>
        <w:pStyle w:val="code"/>
      </w:pPr>
      <w:r w:rsidRPr="00B05058">
        <w:t xml:space="preserve">          "numGood": 0,</w:t>
      </w:r>
    </w:p>
    <w:p w:rsidR="00B05058" w:rsidRPr="00B05058" w:rsidRDefault="00B05058" w:rsidP="00B05058">
      <w:pPr>
        <w:pStyle w:val="code"/>
      </w:pPr>
      <w:r w:rsidRPr="00B05058">
        <w:t xml:space="preserve">          "numBad": 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"hourlyArchiveQuality":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0,</w:t>
      </w:r>
    </w:p>
    <w:p w:rsidR="00B05058" w:rsidRPr="00B05058" w:rsidRDefault="00B05058" w:rsidP="00B05058">
      <w:pPr>
        <w:pStyle w:val="code"/>
      </w:pPr>
      <w:r w:rsidRPr="00B05058">
        <w:t xml:space="preserve">      "numGood": 44123,</w:t>
      </w:r>
    </w:p>
    <w:p w:rsidR="00B05058" w:rsidRPr="00B05058" w:rsidRDefault="00B05058" w:rsidP="00B05058">
      <w:pPr>
        <w:pStyle w:val="code"/>
      </w:pPr>
      <w:r w:rsidRPr="00B05058">
        <w:t xml:space="preserve">      "numBad": 170,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w:t>
      </w:r>
    </w:p>
    <w:p w:rsidR="00B05058" w:rsidRPr="00B05058" w:rsidRDefault="00B05058" w:rsidP="00B05058">
      <w:pPr>
        <w:pStyle w:val="code"/>
      </w:pPr>
      <w:r w:rsidRPr="00B05058">
        <w:t xml:space="preserve">      "numGood": 44016,</w:t>
      </w:r>
    </w:p>
    <w:p w:rsidR="00B05058" w:rsidRPr="00B05058" w:rsidRDefault="00B05058" w:rsidP="00B05058">
      <w:pPr>
        <w:pStyle w:val="code"/>
      </w:pPr>
      <w:r w:rsidRPr="00B05058">
        <w:t xml:space="preserve">      "numBad": 141,</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w:t>
      </w:r>
    </w:p>
    <w:p w:rsidR="00B05058" w:rsidRPr="00B05058" w:rsidRDefault="00B05058" w:rsidP="00B05058">
      <w:pPr>
        <w:pStyle w:val="code"/>
      </w:pPr>
      <w:r w:rsidRPr="00B05058">
        <w:t xml:space="preserve">      "numGood": 43846,</w:t>
      </w:r>
    </w:p>
    <w:p w:rsidR="00B05058" w:rsidRPr="00B05058" w:rsidRDefault="00B05058" w:rsidP="00B05058">
      <w:pPr>
        <w:pStyle w:val="code"/>
      </w:pPr>
      <w:r w:rsidRPr="00B05058">
        <w:t xml:space="preserve">      "numBad": 166,</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3,</w:t>
      </w:r>
    </w:p>
    <w:p w:rsidR="00B05058" w:rsidRPr="00B05058" w:rsidRDefault="00B05058" w:rsidP="00B05058">
      <w:pPr>
        <w:pStyle w:val="code"/>
      </w:pPr>
      <w:r w:rsidRPr="00B05058">
        <w:t xml:space="preserve">      "numGood": 44029,</w:t>
      </w:r>
    </w:p>
    <w:p w:rsidR="00B05058" w:rsidRPr="00B05058" w:rsidRDefault="00B05058" w:rsidP="00B05058">
      <w:pPr>
        <w:pStyle w:val="code"/>
      </w:pPr>
      <w:r w:rsidRPr="00B05058">
        <w:t xml:space="preserve">      "numBad": 148,</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4,</w:t>
      </w:r>
    </w:p>
    <w:p w:rsidR="00B05058" w:rsidRPr="00B05058" w:rsidRDefault="00B05058" w:rsidP="00B05058">
      <w:pPr>
        <w:pStyle w:val="code"/>
      </w:pPr>
      <w:r w:rsidRPr="00B05058">
        <w:t xml:space="preserve">      "numGood": 43825,</w:t>
      </w:r>
    </w:p>
    <w:p w:rsidR="00B05058" w:rsidRPr="00B05058" w:rsidRDefault="00B05058" w:rsidP="00B05058">
      <w:pPr>
        <w:pStyle w:val="code"/>
      </w:pPr>
      <w:r w:rsidRPr="00B05058">
        <w:t xml:space="preserve">      "numBad": 155,</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5,</w:t>
      </w:r>
    </w:p>
    <w:p w:rsidR="00B05058" w:rsidRPr="00B05058" w:rsidRDefault="00B05058" w:rsidP="00B05058">
      <w:pPr>
        <w:pStyle w:val="code"/>
      </w:pPr>
      <w:r w:rsidRPr="00B05058">
        <w:t xml:space="preserve">      "numGood": 43815,</w:t>
      </w:r>
    </w:p>
    <w:p w:rsidR="00B05058" w:rsidRPr="00B05058" w:rsidRDefault="00B05058" w:rsidP="00B05058">
      <w:pPr>
        <w:pStyle w:val="code"/>
      </w:pPr>
      <w:r w:rsidRPr="00B05058">
        <w:t xml:space="preserve">      "numBad": 143,</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6,</w:t>
      </w:r>
    </w:p>
    <w:p w:rsidR="00B05058" w:rsidRPr="00B05058" w:rsidRDefault="00B05058" w:rsidP="00B05058">
      <w:pPr>
        <w:pStyle w:val="code"/>
      </w:pPr>
      <w:r w:rsidRPr="00B05058">
        <w:t xml:space="preserve">      "numGood": 43984,</w:t>
      </w:r>
    </w:p>
    <w:p w:rsidR="00B05058" w:rsidRPr="00B05058" w:rsidRDefault="00B05058" w:rsidP="00B05058">
      <w:pPr>
        <w:pStyle w:val="code"/>
      </w:pPr>
      <w:r w:rsidRPr="00B05058">
        <w:t xml:space="preserve">      "numBad": 167,</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7,</w:t>
      </w:r>
    </w:p>
    <w:p w:rsidR="00B05058" w:rsidRPr="00B05058" w:rsidRDefault="00B05058" w:rsidP="00B05058">
      <w:pPr>
        <w:pStyle w:val="code"/>
      </w:pPr>
      <w:r w:rsidRPr="00B05058">
        <w:t xml:space="preserve">      "numGood": 43885,</w:t>
      </w:r>
    </w:p>
    <w:p w:rsidR="00B05058" w:rsidRPr="00B05058" w:rsidRDefault="00B05058" w:rsidP="00B05058">
      <w:pPr>
        <w:pStyle w:val="code"/>
      </w:pPr>
      <w:r w:rsidRPr="00B05058">
        <w:t xml:space="preserve">      "numBad": 230,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8,</w:t>
      </w:r>
    </w:p>
    <w:p w:rsidR="00B05058" w:rsidRPr="00B05058" w:rsidRDefault="00B05058" w:rsidP="00B05058">
      <w:pPr>
        <w:pStyle w:val="code"/>
      </w:pPr>
      <w:r w:rsidRPr="00B05058">
        <w:t xml:space="preserve">      "numGood": 43897,</w:t>
      </w:r>
    </w:p>
    <w:p w:rsidR="00B05058" w:rsidRPr="00B05058" w:rsidRDefault="00B05058" w:rsidP="00B05058">
      <w:pPr>
        <w:pStyle w:val="code"/>
      </w:pPr>
      <w:r w:rsidRPr="00B05058">
        <w:t xml:space="preserve">      "numBad": 242,</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9,</w:t>
      </w:r>
    </w:p>
    <w:p w:rsidR="00B05058" w:rsidRPr="00B05058" w:rsidRDefault="00B05058" w:rsidP="00B05058">
      <w:pPr>
        <w:pStyle w:val="code"/>
      </w:pPr>
      <w:r w:rsidRPr="00B05058">
        <w:t xml:space="preserve">      "numGood": 43886,</w:t>
      </w:r>
    </w:p>
    <w:p w:rsidR="00B05058" w:rsidRPr="00B05058" w:rsidRDefault="00B05058" w:rsidP="00B05058">
      <w:pPr>
        <w:pStyle w:val="code"/>
      </w:pPr>
      <w:r w:rsidRPr="00B05058">
        <w:t xml:space="preserve">      "numBad": 155,</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10,</w:t>
      </w:r>
    </w:p>
    <w:p w:rsidR="00B05058" w:rsidRPr="00B05058" w:rsidRDefault="00B05058" w:rsidP="00B05058">
      <w:pPr>
        <w:pStyle w:val="code"/>
      </w:pPr>
      <w:r w:rsidRPr="00B05058">
        <w:t xml:space="preserve">      "numGood": 43797,</w:t>
      </w:r>
    </w:p>
    <w:p w:rsidR="00B05058" w:rsidRPr="00B05058" w:rsidRDefault="00B05058" w:rsidP="00B05058">
      <w:pPr>
        <w:pStyle w:val="code"/>
      </w:pPr>
      <w:r w:rsidRPr="00B05058">
        <w:t xml:space="preserve">      "numBad": 172,</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11,</w:t>
      </w:r>
    </w:p>
    <w:p w:rsidR="00B05058" w:rsidRPr="00B05058" w:rsidRDefault="00B05058" w:rsidP="00B05058">
      <w:pPr>
        <w:pStyle w:val="code"/>
      </w:pPr>
      <w:r w:rsidRPr="00B05058">
        <w:t xml:space="preserve">      "numGood": 43865,</w:t>
      </w:r>
    </w:p>
    <w:p w:rsidR="00B05058" w:rsidRPr="00B05058" w:rsidRDefault="00B05058" w:rsidP="00B05058">
      <w:pPr>
        <w:pStyle w:val="code"/>
      </w:pPr>
      <w:r w:rsidRPr="00B05058">
        <w:t xml:space="preserve">      "numBad": 182,</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12,</w:t>
      </w:r>
    </w:p>
    <w:p w:rsidR="00B05058" w:rsidRPr="00B05058" w:rsidRDefault="00B05058" w:rsidP="00B05058">
      <w:pPr>
        <w:pStyle w:val="code"/>
      </w:pPr>
      <w:r w:rsidRPr="00B05058">
        <w:t xml:space="preserve">      "numGood": 43942,</w:t>
      </w:r>
    </w:p>
    <w:p w:rsidR="00B05058" w:rsidRPr="00B05058" w:rsidRDefault="00B05058" w:rsidP="00B05058">
      <w:pPr>
        <w:pStyle w:val="code"/>
      </w:pPr>
      <w:r w:rsidRPr="00B05058">
        <w:t xml:space="preserve">      "numBad": 163,</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13,</w:t>
      </w:r>
    </w:p>
    <w:p w:rsidR="00B05058" w:rsidRPr="00B05058" w:rsidRDefault="00B05058" w:rsidP="00B05058">
      <w:pPr>
        <w:pStyle w:val="code"/>
      </w:pPr>
      <w:r w:rsidRPr="00B05058">
        <w:t xml:space="preserve">      "numGood": 43969,</w:t>
      </w:r>
    </w:p>
    <w:p w:rsidR="00B05058" w:rsidRPr="00B05058" w:rsidRDefault="00B05058" w:rsidP="00B05058">
      <w:pPr>
        <w:pStyle w:val="code"/>
      </w:pPr>
      <w:r w:rsidRPr="00B05058">
        <w:t xml:space="preserve">      "numBad": 161,</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14,</w:t>
      </w:r>
    </w:p>
    <w:p w:rsidR="00B05058" w:rsidRPr="00B05058" w:rsidRDefault="00B05058" w:rsidP="00B05058">
      <w:pPr>
        <w:pStyle w:val="code"/>
      </w:pPr>
      <w:r w:rsidRPr="00B05058">
        <w:t xml:space="preserve">      "numGood": 43988,</w:t>
      </w:r>
    </w:p>
    <w:p w:rsidR="00B05058" w:rsidRPr="00B05058" w:rsidRDefault="00B05058" w:rsidP="00B05058">
      <w:pPr>
        <w:pStyle w:val="code"/>
      </w:pPr>
      <w:r w:rsidRPr="00B05058">
        <w:t xml:space="preserve">      "numBad": 140,</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15,</w:t>
      </w:r>
    </w:p>
    <w:p w:rsidR="00B05058" w:rsidRPr="00B05058" w:rsidRDefault="00B05058" w:rsidP="00B05058">
      <w:pPr>
        <w:pStyle w:val="code"/>
      </w:pPr>
      <w:r w:rsidRPr="00B05058">
        <w:t xml:space="preserve">      "numGood": 44151,</w:t>
      </w:r>
    </w:p>
    <w:p w:rsidR="00B05058" w:rsidRPr="00B05058" w:rsidRDefault="00B05058" w:rsidP="00B05058">
      <w:pPr>
        <w:pStyle w:val="code"/>
      </w:pPr>
      <w:r w:rsidRPr="00B05058">
        <w:t xml:space="preserve">      "numBad": 179,</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16,</w:t>
      </w:r>
    </w:p>
    <w:p w:rsidR="00B05058" w:rsidRPr="00B05058" w:rsidRDefault="00B05058" w:rsidP="00B05058">
      <w:pPr>
        <w:pStyle w:val="code"/>
      </w:pPr>
      <w:r w:rsidRPr="00B05058">
        <w:t xml:space="preserve">      "numGood": 44060,</w:t>
      </w:r>
    </w:p>
    <w:p w:rsidR="00B05058" w:rsidRPr="00B05058" w:rsidRDefault="00B05058" w:rsidP="00B05058">
      <w:pPr>
        <w:pStyle w:val="code"/>
      </w:pPr>
      <w:r w:rsidRPr="00B05058">
        <w:t xml:space="preserve">      "numBad": 142,</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17,</w:t>
      </w:r>
    </w:p>
    <w:p w:rsidR="00B05058" w:rsidRPr="00B05058" w:rsidRDefault="00B05058" w:rsidP="00B05058">
      <w:pPr>
        <w:pStyle w:val="code"/>
      </w:pPr>
      <w:r w:rsidRPr="00B05058">
        <w:t xml:space="preserve">      "numGood": 44083,</w:t>
      </w:r>
    </w:p>
    <w:p w:rsidR="00B05058" w:rsidRPr="00B05058" w:rsidRDefault="00B05058" w:rsidP="00B05058">
      <w:pPr>
        <w:pStyle w:val="code"/>
      </w:pPr>
      <w:r w:rsidRPr="00B05058">
        <w:t xml:space="preserve">      "numBad": 156,</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18,</w:t>
      </w:r>
    </w:p>
    <w:p w:rsidR="00B05058" w:rsidRPr="00B05058" w:rsidRDefault="00B05058" w:rsidP="00B05058">
      <w:pPr>
        <w:pStyle w:val="code"/>
      </w:pPr>
      <w:r w:rsidRPr="00B05058">
        <w:t xml:space="preserve">      "numGood": 29689,</w:t>
      </w:r>
    </w:p>
    <w:p w:rsidR="00B05058" w:rsidRPr="00B05058" w:rsidRDefault="00B05058" w:rsidP="00B05058">
      <w:pPr>
        <w:pStyle w:val="code"/>
      </w:pPr>
      <w:r w:rsidRPr="00B05058">
        <w:t xml:space="preserve">      "numBad": 137,</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19,</w:t>
      </w:r>
    </w:p>
    <w:p w:rsidR="00B05058" w:rsidRPr="00B05058" w:rsidRDefault="00B05058" w:rsidP="00B05058">
      <w:pPr>
        <w:pStyle w:val="code"/>
      </w:pPr>
      <w:r w:rsidRPr="00B05058">
        <w:t xml:space="preserve">      "numGood": 44097,</w:t>
      </w:r>
    </w:p>
    <w:p w:rsidR="00B05058" w:rsidRPr="00B05058" w:rsidRDefault="00B05058" w:rsidP="00B05058">
      <w:pPr>
        <w:pStyle w:val="code"/>
      </w:pPr>
      <w:r w:rsidRPr="00B05058">
        <w:t xml:space="preserve">      "numBad": 152,</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20,</w:t>
      </w:r>
    </w:p>
    <w:p w:rsidR="00B05058" w:rsidRPr="00B05058" w:rsidRDefault="00B05058" w:rsidP="00B05058">
      <w:pPr>
        <w:pStyle w:val="code"/>
      </w:pPr>
      <w:r w:rsidRPr="00B05058">
        <w:t xml:space="preserve">      "numGood": 44066,</w:t>
      </w:r>
    </w:p>
    <w:p w:rsidR="00B05058" w:rsidRPr="00B05058" w:rsidRDefault="00B05058" w:rsidP="00B05058">
      <w:pPr>
        <w:pStyle w:val="code"/>
      </w:pPr>
      <w:r w:rsidRPr="00B05058">
        <w:t xml:space="preserve">      "numBad": 135,</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21,</w:t>
      </w:r>
    </w:p>
    <w:p w:rsidR="00B05058" w:rsidRPr="00B05058" w:rsidRDefault="00B05058" w:rsidP="00B05058">
      <w:pPr>
        <w:pStyle w:val="code"/>
      </w:pPr>
      <w:r w:rsidRPr="00B05058">
        <w:t xml:space="preserve">      "numGood": 44185,</w:t>
      </w:r>
    </w:p>
    <w:p w:rsidR="00B05058" w:rsidRPr="00B05058" w:rsidRDefault="00B05058" w:rsidP="00B05058">
      <w:pPr>
        <w:pStyle w:val="code"/>
      </w:pPr>
      <w:r w:rsidRPr="00B05058">
        <w:t xml:space="preserve">      "numBad": 143,</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22,</w:t>
      </w:r>
    </w:p>
    <w:p w:rsidR="00B05058" w:rsidRPr="00B05058" w:rsidRDefault="00B05058" w:rsidP="00B05058">
      <w:pPr>
        <w:pStyle w:val="code"/>
      </w:pPr>
      <w:r w:rsidRPr="00B05058">
        <w:t xml:space="preserve">      "numGood": 44110,</w:t>
      </w:r>
    </w:p>
    <w:p w:rsidR="00B05058" w:rsidRPr="00B05058" w:rsidRDefault="00B05058" w:rsidP="00B05058">
      <w:pPr>
        <w:pStyle w:val="code"/>
      </w:pPr>
      <w:r w:rsidRPr="00B05058">
        <w:t xml:space="preserve">      "numBad": 161,</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"hour": 23,</w:t>
      </w:r>
    </w:p>
    <w:p w:rsidR="00B05058" w:rsidRPr="00B05058" w:rsidRDefault="00B05058" w:rsidP="00B05058">
      <w:pPr>
        <w:pStyle w:val="code"/>
      </w:pPr>
      <w:r w:rsidRPr="00B05058">
        <w:t xml:space="preserve">      "numGood": 44157,</w:t>
      </w:r>
    </w:p>
    <w:p w:rsidR="00B05058" w:rsidRPr="00B05058" w:rsidRDefault="00B05058" w:rsidP="00B05058">
      <w:pPr>
        <w:pStyle w:val="code"/>
      </w:pPr>
      <w:r w:rsidRPr="00B05058">
        <w:t xml:space="preserve">      "numBad": 153,</w:t>
      </w:r>
    </w:p>
    <w:p w:rsidR="00B05058" w:rsidRPr="00B05058" w:rsidRDefault="00B05058" w:rsidP="00B05058">
      <w:pPr>
        <w:pStyle w:val="code"/>
      </w:pPr>
      <w:r w:rsidRPr="00B05058">
        <w:t xml:space="preserve">      "numRecovered": 0</w:t>
      </w:r>
    </w:p>
    <w:p w:rsidR="00B05058" w:rsidRPr="00B05058" w:rsidRDefault="00B05058" w:rsidP="00B05058">
      <w:pPr>
        <w:pStyle w:val="code"/>
      </w:pPr>
      <w:r w:rsidRPr="00B05058">
        <w:t xml:space="preserve">    }</w:t>
      </w:r>
    </w:p>
    <w:p w:rsidR="00B05058" w:rsidRPr="00B05058" w:rsidRDefault="00B05058" w:rsidP="00B05058">
      <w:pPr>
        <w:pStyle w:val="code"/>
      </w:pPr>
      <w:r w:rsidRPr="00B05058">
        <w:t xml:space="preserve">  ]</w:t>
      </w:r>
    </w:p>
    <w:p w:rsidR="00B05058" w:rsidRPr="00B05058" w:rsidRDefault="00B05058" w:rsidP="00B05058">
      <w:pPr>
        <w:pStyle w:val="code"/>
      </w:pPr>
      <w:r w:rsidRPr="00B05058">
        <w:t>}</w:t>
      </w:r>
    </w:p>
    <w:p w:rsidR="00B05058" w:rsidRPr="00B05058" w:rsidRDefault="00B05058" w:rsidP="00B05058"/>
    <w:p w:rsidR="002F75E9" w:rsidRPr="002F75E9" w:rsidRDefault="002F75E9" w:rsidP="00F06CCB"/>
    <w:p w:rsidR="00F6720B" w:rsidRDefault="00F6720B" w:rsidP="00F6720B">
      <w:pPr>
        <w:pStyle w:val="Heading2"/>
      </w:pPr>
      <w:bookmarkStart w:id="104" w:name="_Toc141265487"/>
      <w:r>
        <w:t>Test Decoding</w:t>
      </w:r>
      <w:bookmarkEnd w:id="104"/>
    </w:p>
    <w:p w:rsidR="00F6720B" w:rsidRDefault="00F6720B" w:rsidP="00F6720B">
      <w:r>
        <w:t>Example URL for HTTP POST method:</w:t>
      </w:r>
    </w:p>
    <w:p w:rsidR="00F6720B" w:rsidRDefault="00000000" w:rsidP="00F6720B">
      <w:pPr>
        <w:pStyle w:val="code"/>
      </w:pPr>
      <w:hyperlink r:id="rId28" w:history="1">
        <w:r w:rsidR="00FD1C7A" w:rsidRPr="00561FFD">
          <w:rPr>
            <w:rStyle w:val="Hyperlink"/>
          </w:rPr>
          <w:t>http://localhost:8080</w:t>
        </w:r>
        <w:r w:rsidR="00C503DB">
          <w:rPr>
            <w:rStyle w:val="Hyperlink"/>
          </w:rPr>
          <w:t>/odcsapi/</w:t>
        </w:r>
        <w:r w:rsidR="00FD1C7A" w:rsidRPr="00561FFD">
          <w:rPr>
            <w:rStyle w:val="Hyperlink"/>
          </w:rPr>
          <w:t>decode?token=73168ed6c9c49870&amp;script=ST</w:t>
        </w:r>
      </w:hyperlink>
    </w:p>
    <w:p w:rsidR="00FD1C7A" w:rsidRPr="00F6720B" w:rsidRDefault="00FD1C7A" w:rsidP="00F6720B">
      <w:pPr>
        <w:pStyle w:val="code"/>
      </w:pPr>
    </w:p>
    <w:p w:rsidR="00CC2D1F" w:rsidRDefault="00FD1C7A" w:rsidP="0073391E">
      <w:r>
        <w:t>As shown, the arguments must include:</w:t>
      </w:r>
    </w:p>
    <w:p w:rsidR="00FD1C7A" w:rsidRDefault="00FD1C7A" w:rsidP="00FD1C7A">
      <w:pPr>
        <w:pStyle w:val="ListParagraph"/>
        <w:numPr>
          <w:ilvl w:val="0"/>
          <w:numId w:val="20"/>
        </w:numPr>
      </w:pPr>
      <w:r>
        <w:t xml:space="preserve">A valid security </w:t>
      </w:r>
      <w:proofErr w:type="gramStart"/>
      <w:r>
        <w:t>token</w:t>
      </w:r>
      <w:proofErr w:type="gramEnd"/>
    </w:p>
    <w:p w:rsidR="00FD1C7A" w:rsidRDefault="00FD1C7A" w:rsidP="00FD1C7A">
      <w:pPr>
        <w:pStyle w:val="ListParagraph"/>
        <w:numPr>
          <w:ilvl w:val="0"/>
          <w:numId w:val="20"/>
        </w:numPr>
      </w:pPr>
      <w:r>
        <w:t>The script name to use in decoding the message (if omitted, the first script in the config will be used).</w:t>
      </w:r>
    </w:p>
    <w:p w:rsidR="00F6720B" w:rsidRDefault="00F6720B" w:rsidP="0073391E">
      <w:r>
        <w:t xml:space="preserve">The data sent </w:t>
      </w:r>
      <w:r w:rsidR="00FD1C7A">
        <w:t xml:space="preserve">in the POST request </w:t>
      </w:r>
      <w:r>
        <w:t>must be:</w:t>
      </w:r>
    </w:p>
    <w:p w:rsidR="00F6720B" w:rsidRDefault="00FD1C7A" w:rsidP="00FD1C7A">
      <w:pPr>
        <w:pStyle w:val="code"/>
      </w:pPr>
      <w:r>
        <w:t>{</w:t>
      </w:r>
    </w:p>
    <w:p w:rsidR="00FD1C7A" w:rsidRPr="00FD1C7A" w:rsidRDefault="00FD1C7A" w:rsidP="00FD1C7A">
      <w:pPr>
        <w:pStyle w:val="code"/>
      </w:pPr>
      <w:r w:rsidRPr="00FD1C7A">
        <w:tab/>
        <w:t xml:space="preserve">"config": </w:t>
      </w:r>
      <w:r w:rsidRPr="00FD1C7A">
        <w:rPr>
          <w:b/>
          <w:bCs/>
          <w:i/>
          <w:iCs/>
        </w:rPr>
        <w:t xml:space="preserve">{ config as returned by GET config </w:t>
      </w:r>
      <w:r>
        <w:rPr>
          <w:b/>
          <w:bCs/>
          <w:i/>
          <w:iCs/>
        </w:rPr>
        <w:t>described above</w:t>
      </w:r>
      <w:r w:rsidRPr="00FD1C7A">
        <w:rPr>
          <w:b/>
          <w:bCs/>
          <w:i/>
          <w:iCs/>
        </w:rPr>
        <w:t>}</w:t>
      </w:r>
    </w:p>
    <w:p w:rsidR="00FD1C7A" w:rsidRDefault="00FD1C7A" w:rsidP="00FD1C7A">
      <w:pPr>
        <w:pStyle w:val="code"/>
      </w:pPr>
    </w:p>
    <w:p w:rsidR="00FD1C7A" w:rsidRPr="00FD1C7A" w:rsidRDefault="00FD1C7A" w:rsidP="00FD1C7A">
      <w:pPr>
        <w:pStyle w:val="code"/>
      </w:pPr>
      <w:r w:rsidRPr="00FD1C7A">
        <w:tab/>
        <w:t>"</w:t>
      </w:r>
      <w:r>
        <w:t>rawmsg</w:t>
      </w:r>
      <w:r w:rsidRPr="00FD1C7A">
        <w:t xml:space="preserve">": </w:t>
      </w:r>
      <w:r w:rsidRPr="00FD1C7A">
        <w:rPr>
          <w:b/>
          <w:bCs/>
          <w:i/>
          <w:iCs/>
        </w:rPr>
        <w:t xml:space="preserve">{ </w:t>
      </w:r>
      <w:r>
        <w:rPr>
          <w:b/>
          <w:bCs/>
          <w:i/>
          <w:iCs/>
        </w:rPr>
        <w:t>Raw Message</w:t>
      </w:r>
      <w:r w:rsidRPr="00FD1C7A">
        <w:rPr>
          <w:b/>
          <w:bCs/>
          <w:i/>
          <w:iCs/>
        </w:rPr>
        <w:t xml:space="preserve"> as returned by GET </w:t>
      </w:r>
      <w:r>
        <w:rPr>
          <w:b/>
          <w:bCs/>
          <w:i/>
          <w:iCs/>
        </w:rPr>
        <w:t>message described above</w:t>
      </w:r>
      <w:r w:rsidRPr="00FD1C7A">
        <w:rPr>
          <w:b/>
          <w:bCs/>
          <w:i/>
          <w:iCs/>
        </w:rPr>
        <w:t xml:space="preserve"> }</w:t>
      </w:r>
    </w:p>
    <w:p w:rsidR="00FD1C7A" w:rsidRDefault="00FD1C7A" w:rsidP="00FD1C7A">
      <w:pPr>
        <w:pStyle w:val="code"/>
      </w:pPr>
      <w:r>
        <w:t>}</w:t>
      </w:r>
    </w:p>
    <w:p w:rsidR="00F6720B" w:rsidRDefault="00FD1C7A" w:rsidP="0073391E">
      <w:r>
        <w:t xml:space="preserve">Here is an example request </w:t>
      </w:r>
      <w:r w:rsidR="00B1073B">
        <w:t>body:</w:t>
      </w:r>
    </w:p>
    <w:p w:rsidR="00B1073B" w:rsidRPr="00B1073B" w:rsidRDefault="00B1073B" w:rsidP="00B1073B">
      <w:pPr>
        <w:pStyle w:val="code"/>
      </w:pPr>
      <w:r w:rsidRPr="00B1073B">
        <w:t>{</w:t>
      </w:r>
    </w:p>
    <w:p w:rsidR="00B1073B" w:rsidRPr="00B1073B" w:rsidRDefault="00B1073B" w:rsidP="00B1073B">
      <w:pPr>
        <w:pStyle w:val="code"/>
      </w:pPr>
      <w:r w:rsidRPr="00B1073B">
        <w:t xml:space="preserve">  "config": {</w:t>
      </w:r>
    </w:p>
    <w:p w:rsidR="00B1073B" w:rsidRPr="00B1073B" w:rsidRDefault="00B1073B" w:rsidP="00B1073B">
      <w:pPr>
        <w:pStyle w:val="code"/>
      </w:pPr>
      <w:r w:rsidRPr="00B1073B">
        <w:t xml:space="preserve">  "configId": 2,</w:t>
      </w:r>
    </w:p>
    <w:p w:rsidR="00B1073B" w:rsidRPr="00B1073B" w:rsidRDefault="00B1073B" w:rsidP="00B1073B">
      <w:pPr>
        <w:pStyle w:val="code"/>
      </w:pPr>
      <w:r w:rsidRPr="00B1073B">
        <w:t xml:space="preserve">  "configSensors":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"absoluteMax": 30,</w:t>
      </w:r>
    </w:p>
    <w:p w:rsidR="00B1073B" w:rsidRPr="00B1073B" w:rsidRDefault="00B1073B" w:rsidP="00B1073B">
      <w:pPr>
        <w:pStyle w:val="code"/>
      </w:pPr>
      <w:r w:rsidRPr="00B1073B">
        <w:t xml:space="preserve">      "absoluteMin": 0.009999999776482582,</w:t>
      </w:r>
    </w:p>
    <w:p w:rsidR="00B1073B" w:rsidRPr="00B1073B" w:rsidRDefault="00B1073B" w:rsidP="00B1073B">
      <w:pPr>
        <w:pStyle w:val="code"/>
      </w:pPr>
      <w:r w:rsidRPr="00B1073B">
        <w:t xml:space="preserve">      "dataTypes": {</w:t>
      </w:r>
    </w:p>
    <w:p w:rsidR="00B1073B" w:rsidRPr="00B1073B" w:rsidRDefault="00B1073B" w:rsidP="00B1073B">
      <w:pPr>
        <w:pStyle w:val="code"/>
      </w:pPr>
      <w:r w:rsidRPr="00B1073B">
        <w:t xml:space="preserve">        "SHEF-PE": "HG",</w:t>
      </w:r>
    </w:p>
    <w:p w:rsidR="00B1073B" w:rsidRPr="00B1073B" w:rsidRDefault="00B1073B" w:rsidP="00B1073B">
      <w:pPr>
        <w:pStyle w:val="code"/>
      </w:pPr>
      <w:r w:rsidRPr="00B1073B">
        <w:t xml:space="preserve">        "CWMS": "Stage"</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"properties": {},</w:t>
      </w:r>
    </w:p>
    <w:p w:rsidR="00B1073B" w:rsidRPr="00B1073B" w:rsidRDefault="00B1073B" w:rsidP="00B1073B">
      <w:pPr>
        <w:pStyle w:val="code"/>
      </w:pPr>
      <w:r w:rsidRPr="00B1073B">
        <w:t xml:space="preserve">      "recordingInterval": 900,</w:t>
      </w:r>
    </w:p>
    <w:p w:rsidR="00B1073B" w:rsidRPr="00B1073B" w:rsidRDefault="00B1073B" w:rsidP="00B1073B">
      <w:pPr>
        <w:pStyle w:val="code"/>
      </w:pPr>
      <w:r w:rsidRPr="00B1073B">
        <w:t xml:space="preserve">      "recordingMode": "F",</w:t>
      </w:r>
    </w:p>
    <w:p w:rsidR="00B1073B" w:rsidRPr="00B1073B" w:rsidRDefault="00B1073B" w:rsidP="00B1073B">
      <w:pPr>
        <w:pStyle w:val="code"/>
      </w:pPr>
      <w:r w:rsidRPr="00B1073B">
        <w:t xml:space="preserve">      "sensorName": "Stage",</w:t>
      </w:r>
    </w:p>
    <w:p w:rsidR="00B1073B" w:rsidRPr="00B1073B" w:rsidRDefault="00B1073B" w:rsidP="00B1073B">
      <w:pPr>
        <w:pStyle w:val="code"/>
      </w:pPr>
      <w:r w:rsidRPr="00B1073B">
        <w:t xml:space="preserve">      "sensorNumber": 1,</w:t>
      </w:r>
    </w:p>
    <w:p w:rsidR="00B1073B" w:rsidRPr="00B1073B" w:rsidRDefault="00B1073B" w:rsidP="00B1073B">
      <w:pPr>
        <w:pStyle w:val="code"/>
      </w:pPr>
      <w:r w:rsidRPr="00B1073B">
        <w:t xml:space="preserve">      "timeOfFirstSample": 0</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"absoluteMax": 251,</w:t>
      </w:r>
    </w:p>
    <w:p w:rsidR="00B1073B" w:rsidRPr="00B1073B" w:rsidRDefault="00B1073B" w:rsidP="00B1073B">
      <w:pPr>
        <w:pStyle w:val="code"/>
      </w:pPr>
      <w:r w:rsidRPr="00B1073B">
        <w:t xml:space="preserve">      "absoluteMin": -0.10000000149011612,</w:t>
      </w:r>
    </w:p>
    <w:p w:rsidR="00B1073B" w:rsidRPr="00B1073B" w:rsidRDefault="00B1073B" w:rsidP="00B1073B">
      <w:pPr>
        <w:pStyle w:val="code"/>
      </w:pPr>
      <w:r w:rsidRPr="00B1073B">
        <w:t xml:space="preserve">      "dataTypes": {</w:t>
      </w:r>
    </w:p>
    <w:p w:rsidR="00B1073B" w:rsidRPr="00B1073B" w:rsidRDefault="00B1073B" w:rsidP="00B1073B">
      <w:pPr>
        <w:pStyle w:val="code"/>
      </w:pPr>
      <w:r w:rsidRPr="00B1073B">
        <w:t xml:space="preserve">        "SHEF-PE": "PC",</w:t>
      </w:r>
    </w:p>
    <w:p w:rsidR="00B1073B" w:rsidRPr="00B1073B" w:rsidRDefault="00B1073B" w:rsidP="00B1073B">
      <w:pPr>
        <w:pStyle w:val="code"/>
      </w:pPr>
      <w:r w:rsidRPr="00B1073B">
        <w:t xml:space="preserve">        "CWMS": "Precip"</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"properties": {},</w:t>
      </w:r>
    </w:p>
    <w:p w:rsidR="00B1073B" w:rsidRPr="00B1073B" w:rsidRDefault="00B1073B" w:rsidP="00B1073B">
      <w:pPr>
        <w:pStyle w:val="code"/>
      </w:pPr>
      <w:r w:rsidRPr="00B1073B">
        <w:t xml:space="preserve">      "recordingInterval": 900,</w:t>
      </w:r>
    </w:p>
    <w:p w:rsidR="00B1073B" w:rsidRPr="00B1073B" w:rsidRDefault="00B1073B" w:rsidP="00B1073B">
      <w:pPr>
        <w:pStyle w:val="code"/>
      </w:pPr>
      <w:r w:rsidRPr="00B1073B">
        <w:t xml:space="preserve">      "recordingMode": "F",</w:t>
      </w:r>
    </w:p>
    <w:p w:rsidR="00B1073B" w:rsidRPr="00B1073B" w:rsidRDefault="00B1073B" w:rsidP="00B1073B">
      <w:pPr>
        <w:pStyle w:val="code"/>
      </w:pPr>
      <w:r w:rsidRPr="00B1073B">
        <w:t xml:space="preserve">      "sensorName": "Precip",</w:t>
      </w:r>
    </w:p>
    <w:p w:rsidR="00B1073B" w:rsidRPr="00B1073B" w:rsidRDefault="00B1073B" w:rsidP="00B1073B">
      <w:pPr>
        <w:pStyle w:val="code"/>
      </w:pPr>
      <w:r w:rsidRPr="00B1073B">
        <w:t xml:space="preserve">      "sensorNumber": 2,</w:t>
      </w:r>
    </w:p>
    <w:p w:rsidR="00B1073B" w:rsidRPr="00B1073B" w:rsidRDefault="00B1073B" w:rsidP="00B1073B">
      <w:pPr>
        <w:pStyle w:val="code"/>
      </w:pPr>
      <w:r w:rsidRPr="00B1073B">
        <w:t xml:space="preserve">      "timeOfFirstSample": 0</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"dataTypes": {</w:t>
      </w:r>
    </w:p>
    <w:p w:rsidR="00B1073B" w:rsidRPr="00B1073B" w:rsidRDefault="00B1073B" w:rsidP="00B1073B">
      <w:pPr>
        <w:pStyle w:val="code"/>
      </w:pPr>
      <w:r w:rsidRPr="00B1073B">
        <w:t xml:space="preserve">        "SHEF-PE": "VB",</w:t>
      </w:r>
    </w:p>
    <w:p w:rsidR="00B1073B" w:rsidRPr="00B1073B" w:rsidRDefault="00B1073B" w:rsidP="00B1073B">
      <w:pPr>
        <w:pStyle w:val="code"/>
      </w:pPr>
      <w:r w:rsidRPr="00B1073B">
        <w:t xml:space="preserve">        "CWMS": "Volt-Battery"</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"properties": {},</w:t>
      </w:r>
    </w:p>
    <w:p w:rsidR="00B1073B" w:rsidRPr="00B1073B" w:rsidRDefault="00B1073B" w:rsidP="00B1073B">
      <w:pPr>
        <w:pStyle w:val="code"/>
      </w:pPr>
      <w:r w:rsidRPr="00B1073B">
        <w:t xml:space="preserve">      "recordingInterval": 3600,</w:t>
      </w:r>
    </w:p>
    <w:p w:rsidR="00B1073B" w:rsidRPr="00B1073B" w:rsidRDefault="00B1073B" w:rsidP="00B1073B">
      <w:pPr>
        <w:pStyle w:val="code"/>
      </w:pPr>
      <w:r w:rsidRPr="00B1073B">
        <w:t xml:space="preserve">      "recordingMode": "F",</w:t>
      </w:r>
    </w:p>
    <w:p w:rsidR="00B1073B" w:rsidRPr="00B1073B" w:rsidRDefault="00B1073B" w:rsidP="00B1073B">
      <w:pPr>
        <w:pStyle w:val="code"/>
      </w:pPr>
      <w:r w:rsidRPr="00B1073B">
        <w:t xml:space="preserve">      "sensorName": "Battery",</w:t>
      </w:r>
    </w:p>
    <w:p w:rsidR="00B1073B" w:rsidRPr="00B1073B" w:rsidRDefault="00B1073B" w:rsidP="00B1073B">
      <w:pPr>
        <w:pStyle w:val="code"/>
      </w:pPr>
      <w:r w:rsidRPr="00B1073B">
        <w:t xml:space="preserve">      "sensorNumber": 3,</w:t>
      </w:r>
    </w:p>
    <w:p w:rsidR="00B1073B" w:rsidRPr="00B1073B" w:rsidRDefault="00B1073B" w:rsidP="00B1073B">
      <w:pPr>
        <w:pStyle w:val="code"/>
      </w:pPr>
      <w:r w:rsidRPr="00B1073B">
        <w:t xml:space="preserve">      "timeOfFirstSample": 0</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"description": "",</w:t>
      </w:r>
    </w:p>
    <w:p w:rsidR="00B1073B" w:rsidRPr="00B1073B" w:rsidRDefault="00B1073B" w:rsidP="00B1073B">
      <w:pPr>
        <w:pStyle w:val="code"/>
      </w:pPr>
      <w:r w:rsidRPr="00B1073B">
        <w:t xml:space="preserve">  "name": "ROWI4",</w:t>
      </w:r>
    </w:p>
    <w:p w:rsidR="00B1073B" w:rsidRPr="00B1073B" w:rsidRDefault="00B1073B" w:rsidP="00B1073B">
      <w:pPr>
        <w:pStyle w:val="code"/>
      </w:pPr>
      <w:r w:rsidRPr="00B1073B">
        <w:t xml:space="preserve">  "numPlatforms": 0,</w:t>
      </w:r>
    </w:p>
    <w:p w:rsidR="00B1073B" w:rsidRPr="00B1073B" w:rsidRDefault="00B1073B" w:rsidP="00B1073B">
      <w:pPr>
        <w:pStyle w:val="code"/>
      </w:pPr>
      <w:r w:rsidRPr="00B1073B">
        <w:t xml:space="preserve">  "scripts":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"dataOrder": "U",</w:t>
      </w:r>
    </w:p>
    <w:p w:rsidR="00B1073B" w:rsidRPr="00B1073B" w:rsidRDefault="00B1073B" w:rsidP="00B1073B">
      <w:pPr>
        <w:pStyle w:val="code"/>
      </w:pPr>
      <w:r w:rsidRPr="00B1073B">
        <w:t xml:space="preserve">      "formatStatements":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"format": "4x,8(f(s,b,3,1),f(s,b,3,2)),24x,f(s,b,1,3)",</w:t>
      </w:r>
    </w:p>
    <w:p w:rsidR="00B1073B" w:rsidRPr="00B1073B" w:rsidRDefault="00B1073B" w:rsidP="00B1073B">
      <w:pPr>
        <w:pStyle w:val="code"/>
      </w:pPr>
      <w:r w:rsidRPr="00B1073B">
        <w:t xml:space="preserve">          "label": "st",</w:t>
      </w:r>
    </w:p>
    <w:p w:rsidR="00B1073B" w:rsidRPr="00B1073B" w:rsidRDefault="00B1073B" w:rsidP="00B1073B">
      <w:pPr>
        <w:pStyle w:val="code"/>
      </w:pPr>
      <w:r w:rsidRPr="00B1073B">
        <w:t xml:space="preserve">          "sequenceNum": 0</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"name": "ST",</w:t>
      </w:r>
    </w:p>
    <w:p w:rsidR="00B1073B" w:rsidRPr="00B1073B" w:rsidRDefault="00B1073B" w:rsidP="00B1073B">
      <w:pPr>
        <w:pStyle w:val="code"/>
      </w:pPr>
      <w:r w:rsidRPr="00B1073B">
        <w:t xml:space="preserve">      "scriptSensors":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"sensorNumber": 1,</w:t>
      </w:r>
    </w:p>
    <w:p w:rsidR="00B1073B" w:rsidRPr="00B1073B" w:rsidRDefault="00B1073B" w:rsidP="00B1073B">
      <w:pPr>
        <w:pStyle w:val="code"/>
      </w:pPr>
      <w:r w:rsidRPr="00B1073B">
        <w:t xml:space="preserve">          "unitConverter": {</w:t>
      </w:r>
    </w:p>
    <w:p w:rsidR="00B1073B" w:rsidRPr="00B1073B" w:rsidRDefault="00B1073B" w:rsidP="00B1073B">
      <w:pPr>
        <w:pStyle w:val="code"/>
      </w:pPr>
      <w:r w:rsidRPr="00B1073B">
        <w:t xml:space="preserve">            "a": 0.01,</w:t>
      </w:r>
    </w:p>
    <w:p w:rsidR="00B1073B" w:rsidRPr="00B1073B" w:rsidRDefault="00B1073B" w:rsidP="00B1073B">
      <w:pPr>
        <w:pStyle w:val="code"/>
      </w:pPr>
      <w:r w:rsidRPr="00B1073B">
        <w:t xml:space="preserve">            "algorithm": "usgs-standard",</w:t>
      </w:r>
    </w:p>
    <w:p w:rsidR="00B1073B" w:rsidRPr="00B1073B" w:rsidRDefault="00B1073B" w:rsidP="00B1073B">
      <w:pPr>
        <w:pStyle w:val="code"/>
      </w:pPr>
      <w:r w:rsidRPr="00B1073B">
        <w:t xml:space="preserve">            "b": 0,</w:t>
      </w:r>
    </w:p>
    <w:p w:rsidR="00B1073B" w:rsidRPr="00B1073B" w:rsidRDefault="00B1073B" w:rsidP="00B1073B">
      <w:pPr>
        <w:pStyle w:val="code"/>
      </w:pPr>
      <w:r w:rsidRPr="00B1073B">
        <w:t xml:space="preserve">            "c": 1,</w:t>
      </w:r>
    </w:p>
    <w:p w:rsidR="00B1073B" w:rsidRPr="00B1073B" w:rsidRDefault="00B1073B" w:rsidP="00B1073B">
      <w:pPr>
        <w:pStyle w:val="code"/>
      </w:pPr>
      <w:r w:rsidRPr="00B1073B">
        <w:t xml:space="preserve">            "d": 0,</w:t>
      </w:r>
    </w:p>
    <w:p w:rsidR="00B1073B" w:rsidRPr="00B1073B" w:rsidRDefault="00B1073B" w:rsidP="00B1073B">
      <w:pPr>
        <w:pStyle w:val="code"/>
      </w:pPr>
      <w:r w:rsidRPr="00B1073B">
        <w:t xml:space="preserve">            "e": 0,</w:t>
      </w:r>
    </w:p>
    <w:p w:rsidR="00B1073B" w:rsidRPr="00B1073B" w:rsidRDefault="00B1073B" w:rsidP="00B1073B">
      <w:pPr>
        <w:pStyle w:val="code"/>
      </w:pPr>
      <w:r w:rsidRPr="00B1073B">
        <w:t xml:space="preserve">            "f": 0,</w:t>
      </w:r>
    </w:p>
    <w:p w:rsidR="00B1073B" w:rsidRPr="00B1073B" w:rsidRDefault="00B1073B" w:rsidP="00B1073B">
      <w:pPr>
        <w:pStyle w:val="code"/>
      </w:pPr>
      <w:r w:rsidRPr="00B1073B">
        <w:t xml:space="preserve">            "fromAbbr": "raw",</w:t>
      </w:r>
    </w:p>
    <w:p w:rsidR="00B1073B" w:rsidRPr="00B1073B" w:rsidRDefault="00B1073B" w:rsidP="00B1073B">
      <w:pPr>
        <w:pStyle w:val="code"/>
      </w:pPr>
      <w:r w:rsidRPr="00B1073B">
        <w:t xml:space="preserve">            "toAbbr": "ft"</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"sensorNumber": 2,</w:t>
      </w:r>
    </w:p>
    <w:p w:rsidR="00B1073B" w:rsidRPr="00B1073B" w:rsidRDefault="00B1073B" w:rsidP="00B1073B">
      <w:pPr>
        <w:pStyle w:val="code"/>
      </w:pPr>
      <w:r w:rsidRPr="00B1073B">
        <w:t xml:space="preserve">          "unitConverter": {</w:t>
      </w:r>
    </w:p>
    <w:p w:rsidR="00B1073B" w:rsidRPr="00B1073B" w:rsidRDefault="00B1073B" w:rsidP="00B1073B">
      <w:pPr>
        <w:pStyle w:val="code"/>
      </w:pPr>
      <w:r w:rsidRPr="00B1073B">
        <w:t xml:space="preserve">            "a": 0.01,</w:t>
      </w:r>
    </w:p>
    <w:p w:rsidR="00B1073B" w:rsidRPr="00B1073B" w:rsidRDefault="00B1073B" w:rsidP="00B1073B">
      <w:pPr>
        <w:pStyle w:val="code"/>
      </w:pPr>
      <w:r w:rsidRPr="00B1073B">
        <w:t xml:space="preserve">            "algorithm": "usgs-standard",</w:t>
      </w:r>
    </w:p>
    <w:p w:rsidR="00B1073B" w:rsidRPr="00B1073B" w:rsidRDefault="00B1073B" w:rsidP="00B1073B">
      <w:pPr>
        <w:pStyle w:val="code"/>
      </w:pPr>
      <w:r w:rsidRPr="00B1073B">
        <w:t xml:space="preserve">            "b": 0,</w:t>
      </w:r>
    </w:p>
    <w:p w:rsidR="00B1073B" w:rsidRPr="00B1073B" w:rsidRDefault="00B1073B" w:rsidP="00B1073B">
      <w:pPr>
        <w:pStyle w:val="code"/>
      </w:pPr>
      <w:r w:rsidRPr="00B1073B">
        <w:t xml:space="preserve">            "c": 1,</w:t>
      </w:r>
    </w:p>
    <w:p w:rsidR="00B1073B" w:rsidRPr="00B1073B" w:rsidRDefault="00B1073B" w:rsidP="00B1073B">
      <w:pPr>
        <w:pStyle w:val="code"/>
      </w:pPr>
      <w:r w:rsidRPr="00B1073B">
        <w:t xml:space="preserve">            "d": 0,</w:t>
      </w:r>
    </w:p>
    <w:p w:rsidR="00B1073B" w:rsidRPr="00B1073B" w:rsidRDefault="00B1073B" w:rsidP="00B1073B">
      <w:pPr>
        <w:pStyle w:val="code"/>
      </w:pPr>
      <w:r w:rsidRPr="00B1073B">
        <w:t xml:space="preserve">            "e": 0,</w:t>
      </w:r>
    </w:p>
    <w:p w:rsidR="00B1073B" w:rsidRPr="00B1073B" w:rsidRDefault="00B1073B" w:rsidP="00B1073B">
      <w:pPr>
        <w:pStyle w:val="code"/>
      </w:pPr>
      <w:r w:rsidRPr="00B1073B">
        <w:t xml:space="preserve">            "f": 0,</w:t>
      </w:r>
    </w:p>
    <w:p w:rsidR="00B1073B" w:rsidRPr="00B1073B" w:rsidRDefault="00B1073B" w:rsidP="00B1073B">
      <w:pPr>
        <w:pStyle w:val="code"/>
      </w:pPr>
      <w:r w:rsidRPr="00B1073B">
        <w:t xml:space="preserve">            "fromAbbr": "raw",</w:t>
      </w:r>
    </w:p>
    <w:p w:rsidR="00B1073B" w:rsidRPr="00B1073B" w:rsidRDefault="00B1073B" w:rsidP="00B1073B">
      <w:pPr>
        <w:pStyle w:val="code"/>
      </w:pPr>
      <w:r w:rsidRPr="00B1073B">
        <w:t xml:space="preserve">            "toAbbr": "in"</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"sensorNumber": 3,</w:t>
      </w:r>
    </w:p>
    <w:p w:rsidR="00B1073B" w:rsidRPr="00B1073B" w:rsidRDefault="00B1073B" w:rsidP="00B1073B">
      <w:pPr>
        <w:pStyle w:val="code"/>
      </w:pPr>
      <w:r w:rsidRPr="00B1073B">
        <w:t xml:space="preserve">          "unitConverter": {</w:t>
      </w:r>
    </w:p>
    <w:p w:rsidR="00B1073B" w:rsidRPr="00B1073B" w:rsidRDefault="00B1073B" w:rsidP="00B1073B">
      <w:pPr>
        <w:pStyle w:val="code"/>
      </w:pPr>
      <w:r w:rsidRPr="00B1073B">
        <w:t xml:space="preserve">            "a": 0.3125,</w:t>
      </w:r>
    </w:p>
    <w:p w:rsidR="00B1073B" w:rsidRPr="00B1073B" w:rsidRDefault="00B1073B" w:rsidP="00B1073B">
      <w:pPr>
        <w:pStyle w:val="code"/>
      </w:pPr>
      <w:r w:rsidRPr="00B1073B">
        <w:t xml:space="preserve">            "algorithm": "usgs-standard",</w:t>
      </w:r>
    </w:p>
    <w:p w:rsidR="00B1073B" w:rsidRPr="00B1073B" w:rsidRDefault="00B1073B" w:rsidP="00B1073B">
      <w:pPr>
        <w:pStyle w:val="code"/>
      </w:pPr>
      <w:r w:rsidRPr="00B1073B">
        <w:t xml:space="preserve">            "b": 0,</w:t>
      </w:r>
    </w:p>
    <w:p w:rsidR="00B1073B" w:rsidRPr="00B1073B" w:rsidRDefault="00B1073B" w:rsidP="00B1073B">
      <w:pPr>
        <w:pStyle w:val="code"/>
      </w:pPr>
      <w:r w:rsidRPr="00B1073B">
        <w:t xml:space="preserve">            "c": 1,</w:t>
      </w:r>
    </w:p>
    <w:p w:rsidR="00B1073B" w:rsidRPr="00B1073B" w:rsidRDefault="00B1073B" w:rsidP="00B1073B">
      <w:pPr>
        <w:pStyle w:val="code"/>
      </w:pPr>
      <w:r w:rsidRPr="00B1073B">
        <w:t xml:space="preserve">            "d": 0.311,</w:t>
      </w:r>
    </w:p>
    <w:p w:rsidR="00B1073B" w:rsidRPr="00B1073B" w:rsidRDefault="00B1073B" w:rsidP="00B1073B">
      <w:pPr>
        <w:pStyle w:val="code"/>
      </w:pPr>
      <w:r w:rsidRPr="00B1073B">
        <w:t xml:space="preserve">            "e": 0,</w:t>
      </w:r>
    </w:p>
    <w:p w:rsidR="00B1073B" w:rsidRPr="00B1073B" w:rsidRDefault="00B1073B" w:rsidP="00B1073B">
      <w:pPr>
        <w:pStyle w:val="code"/>
      </w:pPr>
      <w:r w:rsidRPr="00B1073B">
        <w:t xml:space="preserve">            "f": 0,</w:t>
      </w:r>
    </w:p>
    <w:p w:rsidR="00B1073B" w:rsidRPr="00B1073B" w:rsidRDefault="00B1073B" w:rsidP="00B1073B">
      <w:pPr>
        <w:pStyle w:val="code"/>
      </w:pPr>
      <w:r w:rsidRPr="00B1073B">
        <w:t xml:space="preserve">            "fromAbbr": "raw",</w:t>
      </w:r>
    </w:p>
    <w:p w:rsidR="00B1073B" w:rsidRPr="00B1073B" w:rsidRDefault="00B1073B" w:rsidP="00B1073B">
      <w:pPr>
        <w:pStyle w:val="code"/>
      </w:pPr>
      <w:r w:rsidRPr="00B1073B">
        <w:t xml:space="preserve">            "toAbbr": "v"</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w:t>
      </w:r>
    </w:p>
    <w:p w:rsidR="00B1073B" w:rsidRPr="00B1073B" w:rsidRDefault="00B1073B" w:rsidP="00B1073B">
      <w:pPr>
        <w:pStyle w:val="code"/>
      </w:pPr>
      <w:r w:rsidRPr="00B1073B">
        <w:t xml:space="preserve">  "rawmsg": {</w:t>
      </w:r>
    </w:p>
    <w:p w:rsidR="00B1073B" w:rsidRPr="00B1073B" w:rsidRDefault="00B1073B" w:rsidP="00B1073B">
      <w:pPr>
        <w:pStyle w:val="code"/>
      </w:pPr>
      <w:r w:rsidRPr="00B1073B">
        <w:t xml:space="preserve">    "base64": "Q0UyREQ2MzIyMjE5MjE0MDYyM0c0Ni0xTk4wNDlFTjIwMDA3OCJCU1RARnZAVX1ARm5ARnhAVX1ARm5ARnhAVX1ARm5ARnhAVX1ARm5ARndAVX1ARm5ARnZAVX1ARm5ARnhAVX1ARm5ARnhAVX1ARm9nIA=="</w:t>
      </w:r>
    </w:p>
    <w:p w:rsidR="00B1073B" w:rsidRPr="00B1073B" w:rsidRDefault="00B1073B" w:rsidP="00B1073B">
      <w:pPr>
        <w:pStyle w:val="code"/>
      </w:pPr>
      <w:r w:rsidRPr="00B1073B">
        <w:t xml:space="preserve">  }</w:t>
      </w:r>
    </w:p>
    <w:p w:rsidR="00B1073B" w:rsidRPr="00B1073B" w:rsidRDefault="00B1073B" w:rsidP="00B1073B">
      <w:pPr>
        <w:pStyle w:val="code"/>
      </w:pPr>
      <w:r w:rsidRPr="00B1073B">
        <w:t>}</w:t>
      </w:r>
    </w:p>
    <w:p w:rsidR="00B1073B" w:rsidRDefault="00B1073B" w:rsidP="0073391E"/>
    <w:p w:rsidR="00FD1C7A" w:rsidRDefault="00FD1C7A" w:rsidP="0073391E"/>
    <w:p w:rsidR="00F6720B" w:rsidRDefault="00FD1C7A" w:rsidP="0073391E">
      <w:r>
        <w:t xml:space="preserve">The raw data will be decoded according to the instructions in </w:t>
      </w:r>
      <w:proofErr w:type="spellStart"/>
      <w:r>
        <w:t xml:space="preserve">the </w:t>
      </w:r>
      <w:proofErr w:type="gramStart"/>
      <w:r>
        <w:t>passed</w:t>
      </w:r>
      <w:proofErr w:type="spellEnd"/>
      <w:proofErr w:type="gramEnd"/>
      <w:r>
        <w:t xml:space="preserve"> config. The returned data will include log messages generated to trace the script execution, and the decoded data from the message. Here is </w:t>
      </w:r>
      <w:r w:rsidR="00B1073B">
        <w:t>the return data for the above request. Note that for each decoded value, the position within the raw message is given.</w:t>
      </w:r>
    </w:p>
    <w:p w:rsidR="00B1073B" w:rsidRPr="00B1073B" w:rsidRDefault="00B1073B" w:rsidP="00B1073B">
      <w:pPr>
        <w:pStyle w:val="code"/>
      </w:pPr>
      <w:r w:rsidRPr="00B1073B">
        <w:t>{</w:t>
      </w:r>
    </w:p>
    <w:p w:rsidR="00B1073B" w:rsidRPr="00B1073B" w:rsidRDefault="00B1073B" w:rsidP="00B1073B">
      <w:pPr>
        <w:pStyle w:val="code"/>
      </w:pPr>
      <w:r w:rsidRPr="00B1073B">
        <w:t xml:space="preserve">  "logMessages":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"Header type 'GOES' length=37",</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PM:ModulationIndex=N",</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PM:Length=78",</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PM:Quality=N",</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PM:Channel=49",</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PM:FrequencyOffset=-1",</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PM:Spacecraft=E",</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PM:FailureCode=G",</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PM:Time=07/11/2022 14:06:23 UTC",</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PM:GPS=1",</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PM:UplinkCarrier=N2",</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PM:DcpAddress=CE2DD632",</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"INFO   ",</w:t>
      </w:r>
    </w:p>
    <w:p w:rsidR="00B1073B" w:rsidRPr="00B1073B" w:rsidRDefault="00B1073B" w:rsidP="00B1073B">
      <w:pPr>
        <w:pStyle w:val="code"/>
      </w:pPr>
      <w:r w:rsidRPr="00B1073B">
        <w:t xml:space="preserve">      "text": "  PM:SignalStrength=46",</w:t>
      </w:r>
    </w:p>
    <w:p w:rsidR="00B1073B" w:rsidRPr="00B1073B" w:rsidRDefault="00B1073B" w:rsidP="00B1073B">
      <w:pPr>
        <w:pStyle w:val="code"/>
      </w:pPr>
      <w:r w:rsidRPr="00B1073B">
        <w:t xml:space="preserve">      "timeStamp": "2022-07-14T17:14:27.332Z[UTC]"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"priority": "DBG1   ",</w:t>
      </w:r>
    </w:p>
    <w:p w:rsidR="00B1073B" w:rsidRPr="00B1073B" w:rsidRDefault="00B1073B" w:rsidP="00B1073B">
      <w:pPr>
        <w:pStyle w:val="code"/>
      </w:pPr>
      <w:r w:rsidRPr="00B1073B">
        <w:t xml:space="preserve">      "text": "After decoding there are 17 decoded samples.",</w:t>
      </w:r>
    </w:p>
    <w:p w:rsidR="00B1073B" w:rsidRPr="00B1073B" w:rsidRDefault="00B1073B" w:rsidP="00B1073B">
      <w:pPr>
        <w:pStyle w:val="code"/>
      </w:pPr>
      <w:r w:rsidRPr="00B1073B">
        <w:t xml:space="preserve">      "timeStamp": "2022-07-14T17:14:27.349Z[UTC]"</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"messageTime": "2022-07-11T14:06:23Z[UTC]",</w:t>
      </w:r>
    </w:p>
    <w:p w:rsidR="00B1073B" w:rsidRPr="00B1073B" w:rsidRDefault="00B1073B" w:rsidP="00B1073B">
      <w:pPr>
        <w:pStyle w:val="code"/>
      </w:pPr>
      <w:r w:rsidRPr="00B1073B">
        <w:t xml:space="preserve">  "timeSeries":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"sensorName": "Stage",</w:t>
      </w:r>
    </w:p>
    <w:p w:rsidR="00B1073B" w:rsidRPr="00B1073B" w:rsidRDefault="00B1073B" w:rsidP="00B1073B">
      <w:pPr>
        <w:pStyle w:val="code"/>
      </w:pPr>
      <w:r w:rsidRPr="00B1073B">
        <w:t xml:space="preserve">      "sensorNum": 1,</w:t>
      </w:r>
    </w:p>
    <w:p w:rsidR="00B1073B" w:rsidRPr="00B1073B" w:rsidRDefault="00B1073B" w:rsidP="00B1073B">
      <w:pPr>
        <w:pStyle w:val="code"/>
      </w:pPr>
      <w:r w:rsidRPr="00B1073B">
        <w:t xml:space="preserve">      "units": "ft",</w:t>
      </w:r>
    </w:p>
    <w:p w:rsidR="00B1073B" w:rsidRPr="00B1073B" w:rsidRDefault="00B1073B" w:rsidP="00B1073B">
      <w:pPr>
        <w:pStyle w:val="code"/>
      </w:pPr>
      <w:r w:rsidRPr="00B1073B">
        <w:t xml:space="preserve">      "values":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7,</w:t>
      </w:r>
    </w:p>
    <w:p w:rsidR="00B1073B" w:rsidRPr="00B1073B" w:rsidRDefault="00B1073B" w:rsidP="00B1073B">
      <w:pPr>
        <w:pStyle w:val="code"/>
      </w:pPr>
      <w:r w:rsidRPr="00B1073B">
        <w:t xml:space="preserve">            "start": 4</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"2022-07-11T14:00:00Z[UTC]",</w:t>
      </w:r>
    </w:p>
    <w:p w:rsidR="00B1073B" w:rsidRPr="00B1073B" w:rsidRDefault="00B1073B" w:rsidP="00B1073B">
      <w:pPr>
        <w:pStyle w:val="code"/>
      </w:pPr>
      <w:r w:rsidRPr="00B1073B">
        <w:t xml:space="preserve">          "value": "4.38"</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13,</w:t>
      </w:r>
    </w:p>
    <w:p w:rsidR="00B1073B" w:rsidRPr="00B1073B" w:rsidRDefault="00B1073B" w:rsidP="00B1073B">
      <w:pPr>
        <w:pStyle w:val="code"/>
      </w:pPr>
      <w:r w:rsidRPr="00B1073B">
        <w:t xml:space="preserve">            "start": 10</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"2022-07-11T13:45:00Z[UTC]",</w:t>
      </w:r>
    </w:p>
    <w:p w:rsidR="00B1073B" w:rsidRPr="00B1073B" w:rsidRDefault="00B1073B" w:rsidP="00B1073B">
      <w:pPr>
        <w:pStyle w:val="code"/>
      </w:pPr>
      <w:r w:rsidRPr="00B1073B">
        <w:t xml:space="preserve">          "value": "4.3"</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19,</w:t>
      </w:r>
    </w:p>
    <w:p w:rsidR="00B1073B" w:rsidRPr="00B1073B" w:rsidRDefault="00B1073B" w:rsidP="00B1073B">
      <w:pPr>
        <w:pStyle w:val="code"/>
      </w:pPr>
      <w:r w:rsidRPr="00B1073B">
        <w:t xml:space="preserve">            "start": 16</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"2022-07-11T13:30:00Z[UTC]",</w:t>
      </w:r>
    </w:p>
    <w:p w:rsidR="00B1073B" w:rsidRPr="00B1073B" w:rsidRDefault="00B1073B" w:rsidP="00B1073B">
      <w:pPr>
        <w:pStyle w:val="code"/>
      </w:pPr>
      <w:r w:rsidRPr="00B1073B">
        <w:t xml:space="preserve">          "value": "14.05"</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25,</w:t>
      </w:r>
    </w:p>
    <w:p w:rsidR="00B1073B" w:rsidRPr="00B1073B" w:rsidRDefault="00B1073B" w:rsidP="00B1073B">
      <w:pPr>
        <w:pStyle w:val="code"/>
      </w:pPr>
      <w:r w:rsidRPr="00B1073B">
        <w:t xml:space="preserve">            "start": 22</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"2022-07-11T13:15:00Z[UTC]",</w:t>
      </w:r>
    </w:p>
    <w:p w:rsidR="00B1073B" w:rsidRPr="00B1073B" w:rsidRDefault="00B1073B" w:rsidP="00B1073B">
      <w:pPr>
        <w:pStyle w:val="code"/>
      </w:pPr>
      <w:r w:rsidRPr="00B1073B">
        <w:t xml:space="preserve">          "value": "4.4"</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31,</w:t>
      </w:r>
    </w:p>
    <w:p w:rsidR="00B1073B" w:rsidRPr="00B1073B" w:rsidRDefault="00B1073B" w:rsidP="00B1073B">
      <w:pPr>
        <w:pStyle w:val="code"/>
      </w:pPr>
      <w:r w:rsidRPr="00B1073B">
        <w:t xml:space="preserve">            "start": 28</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"2022-07-11T13:00:00Z[UTC]",</w:t>
      </w:r>
    </w:p>
    <w:p w:rsidR="00B1073B" w:rsidRPr="00B1073B" w:rsidRDefault="00B1073B" w:rsidP="00B1073B">
      <w:pPr>
        <w:pStyle w:val="code"/>
      </w:pPr>
      <w:r w:rsidRPr="00B1073B">
        <w:t xml:space="preserve">          "value": "4.3"</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37,</w:t>
      </w:r>
    </w:p>
    <w:p w:rsidR="00B1073B" w:rsidRPr="00B1073B" w:rsidRDefault="00B1073B" w:rsidP="00B1073B">
      <w:pPr>
        <w:pStyle w:val="code"/>
      </w:pPr>
      <w:r w:rsidRPr="00B1073B">
        <w:t xml:space="preserve">            "start": 34</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"2022-07-11T12:45:00Z[UTC]",</w:t>
      </w:r>
    </w:p>
    <w:p w:rsidR="00B1073B" w:rsidRPr="00B1073B" w:rsidRDefault="00B1073B" w:rsidP="00B1073B">
      <w:pPr>
        <w:pStyle w:val="code"/>
      </w:pPr>
      <w:r w:rsidRPr="00B1073B">
        <w:t xml:space="preserve">          "value": "14.05"</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43,</w:t>
      </w:r>
    </w:p>
    <w:p w:rsidR="00B1073B" w:rsidRPr="00B1073B" w:rsidRDefault="00B1073B" w:rsidP="00B1073B">
      <w:pPr>
        <w:pStyle w:val="code"/>
      </w:pPr>
      <w:r w:rsidRPr="00B1073B">
        <w:t xml:space="preserve">            "start": 40</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"2022-07-11T12:30:00Z[UTC]",</w:t>
      </w:r>
    </w:p>
    <w:p w:rsidR="00B1073B" w:rsidRPr="00B1073B" w:rsidRDefault="00B1073B" w:rsidP="00B1073B">
      <w:pPr>
        <w:pStyle w:val="code"/>
      </w:pPr>
      <w:r w:rsidRPr="00B1073B">
        <w:t xml:space="preserve">          "value": "4.39"</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49,</w:t>
      </w:r>
    </w:p>
    <w:p w:rsidR="00B1073B" w:rsidRPr="00B1073B" w:rsidRDefault="00B1073B" w:rsidP="00B1073B">
      <w:pPr>
        <w:pStyle w:val="code"/>
      </w:pPr>
      <w:r w:rsidRPr="00B1073B">
        <w:t xml:space="preserve">            "start": 46</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"2022-07-11T12:15:00Z[UTC]",</w:t>
      </w:r>
    </w:p>
    <w:p w:rsidR="00B1073B" w:rsidRPr="00B1073B" w:rsidRDefault="00B1073B" w:rsidP="00B1073B">
      <w:pPr>
        <w:pStyle w:val="code"/>
      </w:pPr>
      <w:r w:rsidRPr="00B1073B">
        <w:t xml:space="preserve">          "value": "4.3"</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"sensorName": "Precip",</w:t>
      </w:r>
    </w:p>
    <w:p w:rsidR="00B1073B" w:rsidRPr="00B1073B" w:rsidRDefault="00B1073B" w:rsidP="00B1073B">
      <w:pPr>
        <w:pStyle w:val="code"/>
      </w:pPr>
      <w:r w:rsidRPr="00B1073B">
        <w:t xml:space="preserve">      "sensorNum": 2,</w:t>
      </w:r>
    </w:p>
    <w:p w:rsidR="00B1073B" w:rsidRPr="00B1073B" w:rsidRDefault="00B1073B" w:rsidP="00B1073B">
      <w:pPr>
        <w:pStyle w:val="code"/>
      </w:pPr>
      <w:r w:rsidRPr="00B1073B">
        <w:t xml:space="preserve">      "units": "in",</w:t>
      </w:r>
    </w:p>
    <w:p w:rsidR="00B1073B" w:rsidRPr="00B1073B" w:rsidRDefault="00B1073B" w:rsidP="00B1073B">
      <w:pPr>
        <w:pStyle w:val="code"/>
      </w:pPr>
      <w:r w:rsidRPr="00B1073B">
        <w:t xml:space="preserve">      "values":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10,</w:t>
      </w:r>
    </w:p>
    <w:p w:rsidR="00B1073B" w:rsidRPr="00B1073B" w:rsidRDefault="00B1073B" w:rsidP="00B1073B">
      <w:pPr>
        <w:pStyle w:val="code"/>
      </w:pPr>
      <w:r w:rsidRPr="00B1073B">
        <w:t xml:space="preserve">            "start": 7</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"2022-07-11T14:00:00Z[UTC]",</w:t>
      </w:r>
    </w:p>
    <w:p w:rsidR="00B1073B" w:rsidRPr="00B1073B" w:rsidRDefault="00B1073B" w:rsidP="00B1073B">
      <w:pPr>
        <w:pStyle w:val="code"/>
      </w:pPr>
      <w:r w:rsidRPr="00B1073B">
        <w:t xml:space="preserve">          "value": "14.05"</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16,</w:t>
      </w:r>
    </w:p>
    <w:p w:rsidR="00B1073B" w:rsidRPr="00B1073B" w:rsidRDefault="00B1073B" w:rsidP="00B1073B">
      <w:pPr>
        <w:pStyle w:val="code"/>
      </w:pPr>
      <w:r w:rsidRPr="00B1073B">
        <w:t xml:space="preserve">            "start": 13</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"2022-07-11T13:45:00Z[UTC]",</w:t>
      </w:r>
    </w:p>
    <w:p w:rsidR="00B1073B" w:rsidRPr="00B1073B" w:rsidRDefault="00B1073B" w:rsidP="00B1073B">
      <w:pPr>
        <w:pStyle w:val="code"/>
      </w:pPr>
      <w:r w:rsidRPr="00B1073B">
        <w:t xml:space="preserve">          "value": "4.4"</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22,</w:t>
      </w:r>
    </w:p>
    <w:p w:rsidR="00B1073B" w:rsidRPr="00B1073B" w:rsidRDefault="00B1073B" w:rsidP="00B1073B">
      <w:pPr>
        <w:pStyle w:val="code"/>
      </w:pPr>
      <w:r w:rsidRPr="00B1073B">
        <w:t xml:space="preserve">            "start": 19</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"2022-07-11T13:30:00Z[UTC]",</w:t>
      </w:r>
    </w:p>
    <w:p w:rsidR="00B1073B" w:rsidRPr="00B1073B" w:rsidRDefault="00B1073B" w:rsidP="00B1073B">
      <w:pPr>
        <w:pStyle w:val="code"/>
      </w:pPr>
      <w:r w:rsidRPr="00B1073B">
        <w:t xml:space="preserve">          "value": "4.3"</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28,</w:t>
      </w:r>
    </w:p>
    <w:p w:rsidR="00B1073B" w:rsidRPr="00B1073B" w:rsidRDefault="00B1073B" w:rsidP="00B1073B">
      <w:pPr>
        <w:pStyle w:val="code"/>
      </w:pPr>
      <w:r w:rsidRPr="00B1073B">
        <w:t xml:space="preserve">            "start": 25</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"2022-07-11T13:15:00Z[UTC]",</w:t>
      </w:r>
    </w:p>
    <w:p w:rsidR="00B1073B" w:rsidRPr="00B1073B" w:rsidRDefault="00B1073B" w:rsidP="00B1073B">
      <w:pPr>
        <w:pStyle w:val="code"/>
      </w:pPr>
      <w:r w:rsidRPr="00B1073B">
        <w:t xml:space="preserve">          "value": "14.05"</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34,</w:t>
      </w:r>
    </w:p>
    <w:p w:rsidR="00B1073B" w:rsidRPr="00B1073B" w:rsidRDefault="00B1073B" w:rsidP="00B1073B">
      <w:pPr>
        <w:pStyle w:val="code"/>
      </w:pPr>
      <w:r w:rsidRPr="00B1073B">
        <w:t xml:space="preserve">            "start": 31</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"2022-07-11T13:00:00Z[UTC]",</w:t>
      </w:r>
    </w:p>
    <w:p w:rsidR="00B1073B" w:rsidRPr="00B1073B" w:rsidRDefault="00B1073B" w:rsidP="00B1073B">
      <w:pPr>
        <w:pStyle w:val="code"/>
      </w:pPr>
      <w:r w:rsidRPr="00B1073B">
        <w:t xml:space="preserve">          "value": "4.4"</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40,</w:t>
      </w:r>
    </w:p>
    <w:p w:rsidR="00B1073B" w:rsidRPr="00B1073B" w:rsidRDefault="00B1073B" w:rsidP="00B1073B">
      <w:pPr>
        <w:pStyle w:val="code"/>
      </w:pPr>
      <w:r w:rsidRPr="00B1073B">
        <w:t xml:space="preserve">            "start": 37</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"2022-07-11T12:45:00Z[UTC]",</w:t>
      </w:r>
    </w:p>
    <w:p w:rsidR="00B1073B" w:rsidRPr="00B1073B" w:rsidRDefault="00B1073B" w:rsidP="00B1073B">
      <w:pPr>
        <w:pStyle w:val="code"/>
      </w:pPr>
      <w:r w:rsidRPr="00B1073B">
        <w:t xml:space="preserve">          "value": "4.3"</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46,</w:t>
      </w:r>
    </w:p>
    <w:p w:rsidR="00B1073B" w:rsidRPr="00B1073B" w:rsidRDefault="00B1073B" w:rsidP="00B1073B">
      <w:pPr>
        <w:pStyle w:val="code"/>
      </w:pPr>
      <w:r w:rsidRPr="00B1073B">
        <w:t xml:space="preserve">            "start": 43</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"2022-07-11T12:30:00Z[UTC]",</w:t>
      </w:r>
    </w:p>
    <w:p w:rsidR="00B1073B" w:rsidRPr="00B1073B" w:rsidRDefault="00B1073B" w:rsidP="00B1073B">
      <w:pPr>
        <w:pStyle w:val="code"/>
      </w:pPr>
      <w:r w:rsidRPr="00B1073B">
        <w:t xml:space="preserve">          "value": "14.05"</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52,</w:t>
      </w:r>
    </w:p>
    <w:p w:rsidR="00B1073B" w:rsidRPr="00B1073B" w:rsidRDefault="00B1073B" w:rsidP="00B1073B">
      <w:pPr>
        <w:pStyle w:val="code"/>
      </w:pPr>
      <w:r w:rsidRPr="00B1073B">
        <w:t xml:space="preserve">            "start": 49</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"2022-07-11T12:15:00Z[UTC]",</w:t>
      </w:r>
    </w:p>
    <w:p w:rsidR="00B1073B" w:rsidRPr="00B1073B" w:rsidRDefault="00B1073B" w:rsidP="00B1073B">
      <w:pPr>
        <w:pStyle w:val="code"/>
      </w:pPr>
      <w:r w:rsidRPr="00B1073B">
        <w:t xml:space="preserve">          "value": "4.38"</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"sensorName": "Battery",</w:t>
      </w:r>
    </w:p>
    <w:p w:rsidR="00B1073B" w:rsidRPr="00B1073B" w:rsidRDefault="00B1073B" w:rsidP="00B1073B">
      <w:pPr>
        <w:pStyle w:val="code"/>
      </w:pPr>
      <w:r w:rsidRPr="00B1073B">
        <w:t xml:space="preserve">      "sensorNum": 3,</w:t>
      </w:r>
    </w:p>
    <w:p w:rsidR="00B1073B" w:rsidRPr="00B1073B" w:rsidRDefault="00B1073B" w:rsidP="00B1073B">
      <w:pPr>
        <w:pStyle w:val="code"/>
      </w:pPr>
      <w:r w:rsidRPr="00B1073B">
        <w:t xml:space="preserve">      "units": "V",</w:t>
      </w:r>
    </w:p>
    <w:p w:rsidR="00B1073B" w:rsidRPr="00B1073B" w:rsidRDefault="00B1073B" w:rsidP="00B1073B">
      <w:pPr>
        <w:pStyle w:val="code"/>
      </w:pPr>
      <w:r w:rsidRPr="00B1073B">
        <w:t xml:space="preserve">      "values":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"rawDataPosition": {</w:t>
      </w:r>
    </w:p>
    <w:p w:rsidR="00B1073B" w:rsidRPr="00B1073B" w:rsidRDefault="00B1073B" w:rsidP="00B1073B">
      <w:pPr>
        <w:pStyle w:val="code"/>
      </w:pPr>
      <w:r w:rsidRPr="00B1073B">
        <w:t xml:space="preserve">            "end": 77,</w:t>
      </w:r>
    </w:p>
    <w:p w:rsidR="00B1073B" w:rsidRPr="00B1073B" w:rsidRDefault="00B1073B" w:rsidP="00B1073B">
      <w:pPr>
        <w:pStyle w:val="code"/>
      </w:pPr>
      <w:r w:rsidRPr="00B1073B">
        <w:t xml:space="preserve">            "start": 76</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"time": "2022-07-11T14:00:00Z[UTC]",</w:t>
      </w:r>
    </w:p>
    <w:p w:rsidR="00B1073B" w:rsidRPr="00B1073B" w:rsidRDefault="00B1073B" w:rsidP="00B1073B">
      <w:pPr>
        <w:pStyle w:val="code"/>
      </w:pPr>
      <w:r w:rsidRPr="00B1073B">
        <w:t xml:space="preserve">          "value": "12.4985"</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 xml:space="preserve">  ]</w:t>
      </w:r>
    </w:p>
    <w:p w:rsidR="00B1073B" w:rsidRPr="00B1073B" w:rsidRDefault="00B1073B" w:rsidP="00B1073B">
      <w:pPr>
        <w:pStyle w:val="code"/>
      </w:pPr>
      <w:r w:rsidRPr="00B1073B">
        <w:t>}</w:t>
      </w:r>
    </w:p>
    <w:p w:rsidR="00B1073B" w:rsidRPr="00B1073B" w:rsidRDefault="00B1073B" w:rsidP="00B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20" w:right="120"/>
        <w:rPr>
          <w:rFonts w:ascii="Courier New" w:hAnsi="Courier New" w:cs="Courier New"/>
          <w:color w:val="000000"/>
        </w:rPr>
      </w:pPr>
      <w:r w:rsidRPr="00B1073B">
        <w:rPr>
          <w:rFonts w:ascii="Courier New" w:hAnsi="Courier New" w:cs="Courier New"/>
          <w:color w:val="000000"/>
        </w:rPr>
        <w:t xml:space="preserve">    </w:t>
      </w:r>
    </w:p>
    <w:p w:rsidR="00B1073B" w:rsidRDefault="00B1073B" w:rsidP="0073391E"/>
    <w:p w:rsidR="00B1073B" w:rsidRDefault="00B1073B" w:rsidP="0073391E"/>
    <w:p w:rsidR="00F6720B" w:rsidRPr="0073391E" w:rsidRDefault="00F6720B" w:rsidP="0073391E"/>
    <w:p w:rsidR="008576CF" w:rsidRPr="00C52A65" w:rsidRDefault="008576CF" w:rsidP="008576CF">
      <w:pPr>
        <w:pStyle w:val="Heading1"/>
      </w:pPr>
      <w:bookmarkStart w:id="105" w:name="_Toc141265488"/>
      <w:r>
        <w:t>Time Series Methods</w:t>
      </w:r>
      <w:bookmarkEnd w:id="105"/>
    </w:p>
    <w:p w:rsidR="00795519" w:rsidRPr="00795519" w:rsidRDefault="00795519" w:rsidP="00C52A65">
      <w:pPr>
        <w:pStyle w:val="code"/>
      </w:pPr>
    </w:p>
    <w:p w:rsidR="00C503DB" w:rsidRDefault="00C503DB" w:rsidP="002E7375">
      <w:pPr>
        <w:pStyle w:val="Heading2"/>
      </w:pPr>
      <w:bookmarkStart w:id="106" w:name="_Toc141265489"/>
      <w:r>
        <w:t>GET Time Series References</w:t>
      </w:r>
      <w:bookmarkEnd w:id="106"/>
    </w:p>
    <w:p w:rsidR="00C503DB" w:rsidRDefault="00C503DB" w:rsidP="00C503DB">
      <w:r>
        <w:t xml:space="preserve">The </w:t>
      </w:r>
      <w:proofErr w:type="spellStart"/>
      <w:r>
        <w:t>tsrefs</w:t>
      </w:r>
      <w:proofErr w:type="spellEnd"/>
      <w:r>
        <w:t xml:space="preserve"> method returns a list of time series defined in the database. You have the option to filter out inactive time series by passing “active=true” argument.</w:t>
      </w:r>
    </w:p>
    <w:p w:rsidR="00C503DB" w:rsidRDefault="00C503DB" w:rsidP="00C503DB">
      <w:r>
        <w:t>Examples:</w:t>
      </w:r>
    </w:p>
    <w:p w:rsidR="00557A7C" w:rsidRDefault="00557A7C" w:rsidP="00557A7C">
      <w:pPr>
        <w:pStyle w:val="code"/>
        <w:rPr>
          <w:sz w:val="18"/>
          <w:szCs w:val="18"/>
        </w:rPr>
      </w:pPr>
      <w:r w:rsidRPr="00E559AF">
        <w:rPr>
          <w:sz w:val="18"/>
          <w:szCs w:val="18"/>
        </w:rPr>
        <w:t>http://localhost:8080</w:t>
      </w:r>
      <w:r>
        <w:rPr>
          <w:sz w:val="18"/>
          <w:szCs w:val="18"/>
        </w:rPr>
        <w:t>/odcsapi/tsrefs</w:t>
      </w:r>
    </w:p>
    <w:p w:rsidR="00557A7C" w:rsidRDefault="00557A7C" w:rsidP="00557A7C">
      <w:pPr>
        <w:pStyle w:val="code"/>
        <w:rPr>
          <w:sz w:val="18"/>
          <w:szCs w:val="18"/>
        </w:rPr>
      </w:pPr>
    </w:p>
    <w:p w:rsidR="00557A7C" w:rsidRDefault="00557A7C" w:rsidP="00557A7C">
      <w:pPr>
        <w:pStyle w:val="code"/>
        <w:rPr>
          <w:sz w:val="18"/>
          <w:szCs w:val="18"/>
        </w:rPr>
      </w:pPr>
      <w:r w:rsidRPr="00E559AF">
        <w:rPr>
          <w:sz w:val="18"/>
          <w:szCs w:val="18"/>
        </w:rPr>
        <w:t>http://localhost:8080</w:t>
      </w:r>
      <w:r>
        <w:rPr>
          <w:sz w:val="18"/>
          <w:szCs w:val="18"/>
        </w:rPr>
        <w:t>/odcsapi/tsrefs?active=true</w:t>
      </w:r>
    </w:p>
    <w:p w:rsidR="00557A7C" w:rsidRPr="00E559AF" w:rsidRDefault="00557A7C" w:rsidP="00557A7C">
      <w:pPr>
        <w:pStyle w:val="code"/>
        <w:rPr>
          <w:sz w:val="18"/>
          <w:szCs w:val="18"/>
        </w:rPr>
      </w:pPr>
    </w:p>
    <w:p w:rsidR="00C503DB" w:rsidRDefault="000869DA" w:rsidP="00C503DB">
      <w:r>
        <w:t xml:space="preserve">This returns an array of Time Series Identifiers. The numeric Key of a time series identifier may be used in subsequent calls to get the complete specification for the time series (GET </w:t>
      </w:r>
      <w:proofErr w:type="spellStart"/>
      <w:r>
        <w:t>tsspec</w:t>
      </w:r>
      <w:proofErr w:type="spellEnd"/>
      <w:r>
        <w:t xml:space="preserve">) or to retrieve time series data (GET </w:t>
      </w:r>
      <w:proofErr w:type="spellStart"/>
      <w:r>
        <w:t>tsdata</w:t>
      </w:r>
      <w:proofErr w:type="spellEnd"/>
      <w:r>
        <w:t>)</w:t>
      </w:r>
      <w:r w:rsidR="001535DF">
        <w:t>. The format of the returned data is as follows:</w:t>
      </w:r>
    </w:p>
    <w:p w:rsidR="00430C3B" w:rsidRPr="00430C3B" w:rsidRDefault="00430C3B" w:rsidP="00430C3B">
      <w:pPr>
        <w:pStyle w:val="code"/>
      </w:pPr>
      <w:r w:rsidRPr="00430C3B">
        <w:t>[</w:t>
      </w:r>
    </w:p>
    <w:p w:rsidR="00430C3B" w:rsidRPr="00430C3B" w:rsidRDefault="00430C3B" w:rsidP="00430C3B">
      <w:pPr>
        <w:pStyle w:val="code"/>
      </w:pPr>
      <w:r w:rsidRPr="00430C3B">
        <w:t xml:space="preserve">  {</w:t>
      </w:r>
    </w:p>
    <w:p w:rsidR="00430C3B" w:rsidRPr="00430C3B" w:rsidRDefault="00430C3B" w:rsidP="00430C3B">
      <w:pPr>
        <w:pStyle w:val="code"/>
      </w:pPr>
      <w:r w:rsidRPr="00430C3B">
        <w:t xml:space="preserve">    "uniqueString": "OKVI4.Stage.Inst.15Minutes.0.raw",</w:t>
      </w:r>
    </w:p>
    <w:p w:rsidR="00430C3B" w:rsidRPr="00430C3B" w:rsidRDefault="00430C3B" w:rsidP="00430C3B">
      <w:pPr>
        <w:pStyle w:val="code"/>
      </w:pPr>
      <w:r w:rsidRPr="00430C3B">
        <w:t xml:space="preserve">    "key": 1,</w:t>
      </w:r>
    </w:p>
    <w:p w:rsidR="00430C3B" w:rsidRPr="00430C3B" w:rsidRDefault="00430C3B" w:rsidP="00430C3B">
      <w:pPr>
        <w:pStyle w:val="code"/>
      </w:pPr>
      <w:r w:rsidRPr="00430C3B">
        <w:t xml:space="preserve">    "description": null,</w:t>
      </w:r>
    </w:p>
    <w:p w:rsidR="00430C3B" w:rsidRPr="00430C3B" w:rsidRDefault="00430C3B" w:rsidP="00430C3B">
      <w:pPr>
        <w:pStyle w:val="code"/>
      </w:pPr>
      <w:r w:rsidRPr="00430C3B">
        <w:t xml:space="preserve">    "storageUnits": "ft",</w:t>
      </w:r>
    </w:p>
    <w:p w:rsidR="00430C3B" w:rsidRPr="00430C3B" w:rsidRDefault="00430C3B" w:rsidP="00430C3B">
      <w:pPr>
        <w:pStyle w:val="code"/>
      </w:pPr>
      <w:r w:rsidRPr="00430C3B">
        <w:t xml:space="preserve">    "active": true</w:t>
      </w:r>
    </w:p>
    <w:p w:rsidR="00430C3B" w:rsidRPr="00430C3B" w:rsidRDefault="00430C3B" w:rsidP="00430C3B">
      <w:pPr>
        <w:pStyle w:val="code"/>
      </w:pPr>
      <w:r w:rsidRPr="00430C3B">
        <w:t xml:space="preserve">  },</w:t>
      </w:r>
    </w:p>
    <w:p w:rsidR="00430C3B" w:rsidRPr="00430C3B" w:rsidRDefault="00430C3B" w:rsidP="00430C3B">
      <w:pPr>
        <w:pStyle w:val="code"/>
      </w:pPr>
      <w:r w:rsidRPr="00430C3B">
        <w:t xml:space="preserve">  {</w:t>
      </w:r>
    </w:p>
    <w:p w:rsidR="00430C3B" w:rsidRPr="00430C3B" w:rsidRDefault="00430C3B" w:rsidP="00430C3B">
      <w:pPr>
        <w:pStyle w:val="code"/>
      </w:pPr>
      <w:r w:rsidRPr="00430C3B">
        <w:t xml:space="preserve">    "uniqueString": "OKVI4.Stage.Ave.1Day.1Day.CO",</w:t>
      </w:r>
    </w:p>
    <w:p w:rsidR="00430C3B" w:rsidRPr="00430C3B" w:rsidRDefault="00430C3B" w:rsidP="00430C3B">
      <w:pPr>
        <w:pStyle w:val="code"/>
      </w:pPr>
      <w:r w:rsidRPr="00430C3B">
        <w:t xml:space="preserve">    "key": 2,</w:t>
      </w:r>
    </w:p>
    <w:p w:rsidR="00430C3B" w:rsidRPr="00430C3B" w:rsidRDefault="00430C3B" w:rsidP="00430C3B">
      <w:pPr>
        <w:pStyle w:val="code"/>
      </w:pPr>
      <w:r w:rsidRPr="00430C3B">
        <w:t xml:space="preserve">    "description": null,</w:t>
      </w:r>
    </w:p>
    <w:p w:rsidR="00430C3B" w:rsidRPr="00430C3B" w:rsidRDefault="00430C3B" w:rsidP="00430C3B">
      <w:pPr>
        <w:pStyle w:val="code"/>
      </w:pPr>
      <w:r w:rsidRPr="00430C3B">
        <w:t xml:space="preserve">    "storageUnits": "ft",</w:t>
      </w:r>
    </w:p>
    <w:p w:rsidR="00430C3B" w:rsidRPr="00430C3B" w:rsidRDefault="00430C3B" w:rsidP="00430C3B">
      <w:pPr>
        <w:pStyle w:val="code"/>
      </w:pPr>
      <w:r w:rsidRPr="00430C3B">
        <w:t xml:space="preserve">    "active": true</w:t>
      </w:r>
    </w:p>
    <w:p w:rsidR="00430C3B" w:rsidRPr="00430C3B" w:rsidRDefault="00430C3B" w:rsidP="00430C3B">
      <w:pPr>
        <w:pStyle w:val="code"/>
      </w:pPr>
      <w:r w:rsidRPr="00430C3B">
        <w:t xml:space="preserve">  },</w:t>
      </w:r>
    </w:p>
    <w:p w:rsidR="00430C3B" w:rsidRPr="00430C3B" w:rsidRDefault="00430C3B" w:rsidP="00430C3B">
      <w:pPr>
        <w:pStyle w:val="code"/>
      </w:pPr>
      <w:r w:rsidRPr="00430C3B">
        <w:t xml:space="preserve">  {</w:t>
      </w:r>
    </w:p>
    <w:p w:rsidR="00430C3B" w:rsidRPr="00430C3B" w:rsidRDefault="00430C3B" w:rsidP="00430C3B">
      <w:pPr>
        <w:pStyle w:val="code"/>
      </w:pPr>
      <w:r w:rsidRPr="00430C3B">
        <w:t xml:space="preserve">    "uniqueString": "OKVI4.Stage.Ave.1Day.1Day.CC",</w:t>
      </w:r>
    </w:p>
    <w:p w:rsidR="00430C3B" w:rsidRPr="00430C3B" w:rsidRDefault="00430C3B" w:rsidP="00430C3B">
      <w:pPr>
        <w:pStyle w:val="code"/>
      </w:pPr>
      <w:r w:rsidRPr="00430C3B">
        <w:t xml:space="preserve">    "key": 4,</w:t>
      </w:r>
    </w:p>
    <w:p w:rsidR="00430C3B" w:rsidRPr="00430C3B" w:rsidRDefault="00430C3B" w:rsidP="00430C3B">
      <w:pPr>
        <w:pStyle w:val="code"/>
      </w:pPr>
      <w:r w:rsidRPr="00430C3B">
        <w:t xml:space="preserve">    "description": null,</w:t>
      </w:r>
    </w:p>
    <w:p w:rsidR="00430C3B" w:rsidRPr="00430C3B" w:rsidRDefault="00430C3B" w:rsidP="00430C3B">
      <w:pPr>
        <w:pStyle w:val="code"/>
      </w:pPr>
      <w:r w:rsidRPr="00430C3B">
        <w:t xml:space="preserve">    "storageUnits": "ft",</w:t>
      </w:r>
    </w:p>
    <w:p w:rsidR="00430C3B" w:rsidRPr="00430C3B" w:rsidRDefault="00430C3B" w:rsidP="00430C3B">
      <w:pPr>
        <w:pStyle w:val="code"/>
      </w:pPr>
      <w:r w:rsidRPr="00430C3B">
        <w:t xml:space="preserve">    "active": true</w:t>
      </w:r>
    </w:p>
    <w:p w:rsidR="00430C3B" w:rsidRPr="00430C3B" w:rsidRDefault="00430C3B" w:rsidP="00430C3B">
      <w:pPr>
        <w:pStyle w:val="code"/>
      </w:pPr>
      <w:r w:rsidRPr="00430C3B">
        <w:t xml:space="preserve">  },</w:t>
      </w:r>
    </w:p>
    <w:p w:rsidR="001535DF" w:rsidRDefault="00430C3B" w:rsidP="00430C3B">
      <w:pPr>
        <w:pStyle w:val="code"/>
      </w:pPr>
      <w:r>
        <w:t>. . .</w:t>
      </w:r>
    </w:p>
    <w:p w:rsidR="00430C3B" w:rsidRDefault="00430C3B" w:rsidP="00430C3B">
      <w:pPr>
        <w:pStyle w:val="code"/>
      </w:pPr>
      <w:r>
        <w:t>]</w:t>
      </w:r>
    </w:p>
    <w:p w:rsidR="001535DF" w:rsidRDefault="001535DF" w:rsidP="00C503DB"/>
    <w:p w:rsidR="00C503DB" w:rsidRPr="00C503DB" w:rsidRDefault="00C503DB" w:rsidP="00C503DB"/>
    <w:p w:rsidR="00C503DB" w:rsidRDefault="001535DF" w:rsidP="002E7375">
      <w:pPr>
        <w:pStyle w:val="Heading2"/>
      </w:pPr>
      <w:bookmarkStart w:id="107" w:name="_Toc141265490"/>
      <w:r>
        <w:t>GET Time Series Specification</w:t>
      </w:r>
      <w:bookmarkEnd w:id="107"/>
    </w:p>
    <w:p w:rsidR="001535DF" w:rsidRDefault="001535DF" w:rsidP="001535DF">
      <w:r>
        <w:t xml:space="preserve">The </w:t>
      </w:r>
      <w:proofErr w:type="spellStart"/>
      <w:r>
        <w:t>tsspec</w:t>
      </w:r>
      <w:proofErr w:type="spellEnd"/>
      <w:r>
        <w:t xml:space="preserve"> method returns a complete specification for a time series identified by the “key” parameter.</w:t>
      </w:r>
    </w:p>
    <w:p w:rsidR="001535DF" w:rsidRDefault="001535DF" w:rsidP="001535DF">
      <w:r>
        <w:t>Example:</w:t>
      </w:r>
    </w:p>
    <w:p w:rsidR="001535DF" w:rsidRDefault="001535DF" w:rsidP="001535DF">
      <w:pPr>
        <w:pStyle w:val="code"/>
        <w:rPr>
          <w:sz w:val="18"/>
          <w:szCs w:val="18"/>
        </w:rPr>
      </w:pPr>
      <w:r w:rsidRPr="00E559AF">
        <w:rPr>
          <w:sz w:val="18"/>
          <w:szCs w:val="18"/>
        </w:rPr>
        <w:t>http://localhost:8080</w:t>
      </w:r>
      <w:r>
        <w:rPr>
          <w:sz w:val="18"/>
          <w:szCs w:val="18"/>
        </w:rPr>
        <w:t>/odcsapi/tsspec?key=532</w:t>
      </w:r>
    </w:p>
    <w:p w:rsidR="001535DF" w:rsidRDefault="001535DF" w:rsidP="001535DF">
      <w:pPr>
        <w:pStyle w:val="code"/>
        <w:rPr>
          <w:sz w:val="18"/>
          <w:szCs w:val="18"/>
        </w:rPr>
      </w:pPr>
    </w:p>
    <w:p w:rsidR="001535DF" w:rsidRDefault="001535DF" w:rsidP="001535DF">
      <w:r>
        <w:t>The format of the returned data is as follows:</w:t>
      </w:r>
    </w:p>
    <w:p w:rsidR="00430C3B" w:rsidRPr="00430C3B" w:rsidRDefault="00430C3B" w:rsidP="00430C3B">
      <w:pPr>
        <w:pStyle w:val="code"/>
        <w:rPr>
          <w:sz w:val="18"/>
          <w:szCs w:val="18"/>
        </w:rPr>
      </w:pPr>
      <w:r w:rsidRPr="00430C3B">
        <w:rPr>
          <w:sz w:val="18"/>
          <w:szCs w:val="18"/>
        </w:rPr>
        <w:t>{</w:t>
      </w:r>
    </w:p>
    <w:p w:rsidR="00430C3B" w:rsidRPr="00430C3B" w:rsidRDefault="00430C3B" w:rsidP="00430C3B">
      <w:pPr>
        <w:pStyle w:val="code"/>
        <w:rPr>
          <w:sz w:val="18"/>
          <w:szCs w:val="18"/>
        </w:rPr>
      </w:pPr>
      <w:r w:rsidRPr="00430C3B">
        <w:rPr>
          <w:sz w:val="18"/>
          <w:szCs w:val="18"/>
        </w:rPr>
        <w:t xml:space="preserve">  "tsid": {</w:t>
      </w:r>
    </w:p>
    <w:p w:rsidR="00430C3B" w:rsidRPr="00430C3B" w:rsidRDefault="00430C3B" w:rsidP="00430C3B">
      <w:pPr>
        <w:pStyle w:val="code"/>
        <w:rPr>
          <w:sz w:val="18"/>
          <w:szCs w:val="18"/>
        </w:rPr>
      </w:pPr>
      <w:r w:rsidRPr="00430C3B">
        <w:rPr>
          <w:sz w:val="18"/>
          <w:szCs w:val="18"/>
        </w:rPr>
        <w:t xml:space="preserve">    "uniqueString": "MROI4.Stage.Inst.30Minutes.0.raw",</w:t>
      </w:r>
    </w:p>
    <w:p w:rsidR="00430C3B" w:rsidRPr="00430C3B" w:rsidRDefault="00430C3B" w:rsidP="00430C3B">
      <w:pPr>
        <w:pStyle w:val="code"/>
        <w:rPr>
          <w:sz w:val="18"/>
          <w:szCs w:val="18"/>
        </w:rPr>
      </w:pPr>
      <w:r w:rsidRPr="00430C3B">
        <w:rPr>
          <w:sz w:val="18"/>
          <w:szCs w:val="18"/>
        </w:rPr>
        <w:t xml:space="preserve">    "key": 11,</w:t>
      </w:r>
    </w:p>
    <w:p w:rsidR="00430C3B" w:rsidRPr="00430C3B" w:rsidRDefault="00430C3B" w:rsidP="00430C3B">
      <w:pPr>
        <w:pStyle w:val="code"/>
        <w:rPr>
          <w:sz w:val="18"/>
          <w:szCs w:val="18"/>
        </w:rPr>
      </w:pPr>
      <w:r w:rsidRPr="00430C3B">
        <w:rPr>
          <w:sz w:val="18"/>
          <w:szCs w:val="18"/>
        </w:rPr>
        <w:t xml:space="preserve">    "description": "MROI4 - Stage (created by DECODES)",</w:t>
      </w:r>
    </w:p>
    <w:p w:rsidR="00430C3B" w:rsidRPr="00430C3B" w:rsidRDefault="00430C3B" w:rsidP="00430C3B">
      <w:pPr>
        <w:pStyle w:val="code"/>
        <w:rPr>
          <w:sz w:val="18"/>
          <w:szCs w:val="18"/>
        </w:rPr>
      </w:pPr>
      <w:r w:rsidRPr="00430C3B">
        <w:rPr>
          <w:sz w:val="18"/>
          <w:szCs w:val="18"/>
        </w:rPr>
        <w:t xml:space="preserve">    "storageUnits": "ft",</w:t>
      </w:r>
    </w:p>
    <w:p w:rsidR="00430C3B" w:rsidRPr="00430C3B" w:rsidRDefault="00430C3B" w:rsidP="00430C3B">
      <w:pPr>
        <w:pStyle w:val="code"/>
        <w:rPr>
          <w:sz w:val="18"/>
          <w:szCs w:val="18"/>
        </w:rPr>
      </w:pPr>
      <w:r w:rsidRPr="00430C3B">
        <w:rPr>
          <w:sz w:val="18"/>
          <w:szCs w:val="18"/>
        </w:rPr>
        <w:t xml:space="preserve">    "active": true</w:t>
      </w:r>
    </w:p>
    <w:p w:rsidR="00430C3B" w:rsidRPr="00430C3B" w:rsidRDefault="00430C3B" w:rsidP="00430C3B">
      <w:pPr>
        <w:pStyle w:val="code"/>
        <w:rPr>
          <w:sz w:val="18"/>
          <w:szCs w:val="18"/>
        </w:rPr>
      </w:pPr>
      <w:r w:rsidRPr="00430C3B">
        <w:rPr>
          <w:sz w:val="18"/>
          <w:szCs w:val="18"/>
        </w:rPr>
        <w:t xml:space="preserve">  },</w:t>
      </w:r>
    </w:p>
    <w:p w:rsidR="00430C3B" w:rsidRPr="00430C3B" w:rsidRDefault="00430C3B" w:rsidP="00430C3B">
      <w:pPr>
        <w:pStyle w:val="code"/>
        <w:rPr>
          <w:sz w:val="18"/>
          <w:szCs w:val="18"/>
        </w:rPr>
      </w:pPr>
      <w:r w:rsidRPr="00430C3B">
        <w:rPr>
          <w:sz w:val="18"/>
          <w:szCs w:val="18"/>
        </w:rPr>
        <w:t xml:space="preserve">  "location": "MROI4",</w:t>
      </w:r>
    </w:p>
    <w:p w:rsidR="00430C3B" w:rsidRPr="00430C3B" w:rsidRDefault="00430C3B" w:rsidP="00430C3B">
      <w:pPr>
        <w:pStyle w:val="code"/>
        <w:rPr>
          <w:sz w:val="18"/>
          <w:szCs w:val="18"/>
        </w:rPr>
      </w:pPr>
      <w:r w:rsidRPr="00430C3B">
        <w:rPr>
          <w:sz w:val="18"/>
          <w:szCs w:val="18"/>
        </w:rPr>
        <w:t xml:space="preserve">  "param": "Stage",</w:t>
      </w:r>
    </w:p>
    <w:p w:rsidR="00430C3B" w:rsidRPr="00430C3B" w:rsidRDefault="00430C3B" w:rsidP="00430C3B">
      <w:pPr>
        <w:pStyle w:val="code"/>
        <w:rPr>
          <w:sz w:val="18"/>
          <w:szCs w:val="18"/>
        </w:rPr>
      </w:pPr>
      <w:r w:rsidRPr="00430C3B">
        <w:rPr>
          <w:sz w:val="18"/>
          <w:szCs w:val="18"/>
        </w:rPr>
        <w:t xml:space="preserve">  "statCode": "Inst",</w:t>
      </w:r>
    </w:p>
    <w:p w:rsidR="00430C3B" w:rsidRPr="00430C3B" w:rsidRDefault="00430C3B" w:rsidP="00430C3B">
      <w:pPr>
        <w:pStyle w:val="code"/>
        <w:rPr>
          <w:sz w:val="18"/>
          <w:szCs w:val="18"/>
        </w:rPr>
      </w:pPr>
      <w:r w:rsidRPr="00430C3B">
        <w:rPr>
          <w:sz w:val="18"/>
          <w:szCs w:val="18"/>
        </w:rPr>
        <w:t xml:space="preserve">  "interval": "30Minutes",</w:t>
      </w:r>
    </w:p>
    <w:p w:rsidR="00430C3B" w:rsidRPr="00430C3B" w:rsidRDefault="00430C3B" w:rsidP="00430C3B">
      <w:pPr>
        <w:pStyle w:val="code"/>
        <w:rPr>
          <w:sz w:val="18"/>
          <w:szCs w:val="18"/>
        </w:rPr>
      </w:pPr>
      <w:r w:rsidRPr="00430C3B">
        <w:rPr>
          <w:sz w:val="18"/>
          <w:szCs w:val="18"/>
        </w:rPr>
        <w:t xml:space="preserve">  "duration": "0",</w:t>
      </w:r>
    </w:p>
    <w:p w:rsidR="00430C3B" w:rsidRPr="00430C3B" w:rsidRDefault="00430C3B" w:rsidP="00430C3B">
      <w:pPr>
        <w:pStyle w:val="code"/>
        <w:rPr>
          <w:sz w:val="18"/>
          <w:szCs w:val="18"/>
        </w:rPr>
      </w:pPr>
      <w:r w:rsidRPr="00430C3B">
        <w:rPr>
          <w:sz w:val="18"/>
          <w:szCs w:val="18"/>
        </w:rPr>
        <w:t xml:space="preserve">  "version": "raw",</w:t>
      </w:r>
    </w:p>
    <w:p w:rsidR="00430C3B" w:rsidRPr="00430C3B" w:rsidRDefault="00430C3B" w:rsidP="00430C3B">
      <w:pPr>
        <w:pStyle w:val="code"/>
        <w:rPr>
          <w:sz w:val="18"/>
          <w:szCs w:val="18"/>
        </w:rPr>
      </w:pPr>
      <w:r w:rsidRPr="00430C3B">
        <w:rPr>
          <w:sz w:val="18"/>
          <w:szCs w:val="18"/>
        </w:rPr>
        <w:t xml:space="preserve">  "siteId": 6,</w:t>
      </w:r>
    </w:p>
    <w:p w:rsidR="00430C3B" w:rsidRPr="00430C3B" w:rsidRDefault="00430C3B" w:rsidP="00430C3B">
      <w:pPr>
        <w:pStyle w:val="code"/>
        <w:rPr>
          <w:sz w:val="18"/>
          <w:szCs w:val="18"/>
        </w:rPr>
      </w:pPr>
      <w:r w:rsidRPr="00430C3B">
        <w:rPr>
          <w:sz w:val="18"/>
          <w:szCs w:val="18"/>
        </w:rPr>
        <w:t xml:space="preserve">  "datatypeId": 48,</w:t>
      </w:r>
    </w:p>
    <w:p w:rsidR="00430C3B" w:rsidRPr="00430C3B" w:rsidRDefault="00430C3B" w:rsidP="00430C3B">
      <w:pPr>
        <w:pStyle w:val="code"/>
        <w:rPr>
          <w:sz w:val="18"/>
          <w:szCs w:val="18"/>
        </w:rPr>
      </w:pPr>
      <w:r w:rsidRPr="00430C3B">
        <w:rPr>
          <w:sz w:val="18"/>
          <w:szCs w:val="18"/>
        </w:rPr>
        <w:t xml:space="preserve">  "intervalId": 12,</w:t>
      </w:r>
    </w:p>
    <w:p w:rsidR="00430C3B" w:rsidRPr="00430C3B" w:rsidRDefault="00430C3B" w:rsidP="00430C3B">
      <w:pPr>
        <w:pStyle w:val="code"/>
        <w:rPr>
          <w:sz w:val="18"/>
          <w:szCs w:val="18"/>
        </w:rPr>
      </w:pPr>
      <w:r w:rsidRPr="00430C3B">
        <w:rPr>
          <w:sz w:val="18"/>
          <w:szCs w:val="18"/>
        </w:rPr>
        <w:t xml:space="preserve">  "durationId": 36,</w:t>
      </w:r>
    </w:p>
    <w:p w:rsidR="00430C3B" w:rsidRPr="00430C3B" w:rsidRDefault="00430C3B" w:rsidP="00430C3B">
      <w:pPr>
        <w:pStyle w:val="code"/>
        <w:rPr>
          <w:sz w:val="18"/>
          <w:szCs w:val="18"/>
        </w:rPr>
      </w:pPr>
      <w:r w:rsidRPr="00430C3B">
        <w:rPr>
          <w:sz w:val="18"/>
          <w:szCs w:val="18"/>
        </w:rPr>
        <w:t xml:space="preserve">  "lastModified": "2020-05-11T20:50:55.795Z[UTC]",</w:t>
      </w:r>
    </w:p>
    <w:p w:rsidR="00430C3B" w:rsidRPr="00430C3B" w:rsidRDefault="00430C3B" w:rsidP="00430C3B">
      <w:pPr>
        <w:pStyle w:val="code"/>
        <w:rPr>
          <w:sz w:val="18"/>
          <w:szCs w:val="18"/>
        </w:rPr>
      </w:pPr>
      <w:r w:rsidRPr="00430C3B">
        <w:rPr>
          <w:sz w:val="18"/>
          <w:szCs w:val="18"/>
        </w:rPr>
        <w:t xml:space="preserve">  "active": true,</w:t>
      </w:r>
    </w:p>
    <w:p w:rsidR="00430C3B" w:rsidRPr="00430C3B" w:rsidRDefault="00430C3B" w:rsidP="00430C3B">
      <w:pPr>
        <w:pStyle w:val="code"/>
        <w:rPr>
          <w:sz w:val="18"/>
          <w:szCs w:val="18"/>
        </w:rPr>
      </w:pPr>
      <w:r w:rsidRPr="00430C3B">
        <w:rPr>
          <w:sz w:val="18"/>
          <w:szCs w:val="18"/>
        </w:rPr>
        <w:t xml:space="preserve">  "allowDSTVariation": false,</w:t>
      </w:r>
    </w:p>
    <w:p w:rsidR="00430C3B" w:rsidRPr="00430C3B" w:rsidRDefault="00430C3B" w:rsidP="00430C3B">
      <w:pPr>
        <w:pStyle w:val="code"/>
        <w:rPr>
          <w:sz w:val="18"/>
          <w:szCs w:val="18"/>
        </w:rPr>
      </w:pPr>
      <w:r w:rsidRPr="00430C3B">
        <w:rPr>
          <w:sz w:val="18"/>
          <w:szCs w:val="18"/>
        </w:rPr>
        <w:t xml:space="preserve">  "utcOffset": 0,</w:t>
      </w:r>
    </w:p>
    <w:p w:rsidR="00430C3B" w:rsidRPr="00430C3B" w:rsidRDefault="00430C3B" w:rsidP="00430C3B">
      <w:pPr>
        <w:pStyle w:val="code"/>
        <w:rPr>
          <w:sz w:val="18"/>
          <w:szCs w:val="18"/>
        </w:rPr>
      </w:pPr>
      <w:r w:rsidRPr="00430C3B">
        <w:rPr>
          <w:sz w:val="18"/>
          <w:szCs w:val="18"/>
        </w:rPr>
        <w:t xml:space="preserve">  "offsetErrorAction": "IGNORE",</w:t>
      </w:r>
    </w:p>
    <w:p w:rsidR="00430C3B" w:rsidRPr="00430C3B" w:rsidRDefault="00430C3B" w:rsidP="00430C3B">
      <w:pPr>
        <w:pStyle w:val="code"/>
        <w:rPr>
          <w:sz w:val="18"/>
          <w:szCs w:val="18"/>
        </w:rPr>
      </w:pPr>
      <w:r w:rsidRPr="00430C3B">
        <w:rPr>
          <w:sz w:val="18"/>
          <w:szCs w:val="18"/>
        </w:rPr>
        <w:t xml:space="preserve">  "storageType": "N",</w:t>
      </w:r>
    </w:p>
    <w:p w:rsidR="00430C3B" w:rsidRPr="00430C3B" w:rsidRDefault="00430C3B" w:rsidP="00430C3B">
      <w:pPr>
        <w:pStyle w:val="code"/>
        <w:rPr>
          <w:sz w:val="18"/>
          <w:szCs w:val="18"/>
        </w:rPr>
      </w:pPr>
      <w:r w:rsidRPr="00430C3B">
        <w:rPr>
          <w:sz w:val="18"/>
          <w:szCs w:val="18"/>
        </w:rPr>
        <w:t xml:space="preserve">  "storageTable": 2,</w:t>
      </w:r>
    </w:p>
    <w:p w:rsidR="00430C3B" w:rsidRPr="00430C3B" w:rsidRDefault="00430C3B" w:rsidP="00430C3B">
      <w:pPr>
        <w:pStyle w:val="code"/>
        <w:rPr>
          <w:sz w:val="18"/>
          <w:szCs w:val="18"/>
        </w:rPr>
      </w:pPr>
      <w:r w:rsidRPr="00430C3B">
        <w:rPr>
          <w:sz w:val="18"/>
          <w:szCs w:val="18"/>
        </w:rPr>
        <w:t xml:space="preserve">  "numValues": 144,</w:t>
      </w:r>
    </w:p>
    <w:p w:rsidR="00430C3B" w:rsidRPr="00430C3B" w:rsidRDefault="00430C3B" w:rsidP="00430C3B">
      <w:pPr>
        <w:pStyle w:val="code"/>
        <w:rPr>
          <w:sz w:val="18"/>
          <w:szCs w:val="18"/>
        </w:rPr>
      </w:pPr>
      <w:r w:rsidRPr="00430C3B">
        <w:rPr>
          <w:sz w:val="18"/>
          <w:szCs w:val="18"/>
        </w:rPr>
        <w:t xml:space="preserve">  "min": {</w:t>
      </w:r>
    </w:p>
    <w:p w:rsidR="00430C3B" w:rsidRPr="00430C3B" w:rsidRDefault="00430C3B" w:rsidP="00430C3B">
      <w:pPr>
        <w:pStyle w:val="code"/>
        <w:rPr>
          <w:sz w:val="18"/>
          <w:szCs w:val="18"/>
        </w:rPr>
      </w:pPr>
      <w:r w:rsidRPr="00430C3B">
        <w:rPr>
          <w:sz w:val="18"/>
          <w:szCs w:val="18"/>
        </w:rPr>
        <w:t xml:space="preserve">    "sampleTime": "2010-12-22T20:00:00.000Z[UTC]",</w:t>
      </w:r>
    </w:p>
    <w:p w:rsidR="00430C3B" w:rsidRPr="00430C3B" w:rsidRDefault="00430C3B" w:rsidP="00430C3B">
      <w:pPr>
        <w:pStyle w:val="code"/>
        <w:rPr>
          <w:sz w:val="18"/>
          <w:szCs w:val="18"/>
        </w:rPr>
      </w:pPr>
      <w:r w:rsidRPr="00430C3B">
        <w:rPr>
          <w:sz w:val="18"/>
          <w:szCs w:val="18"/>
        </w:rPr>
        <w:t xml:space="preserve">    "value": 8.18,</w:t>
      </w:r>
    </w:p>
    <w:p w:rsidR="00430C3B" w:rsidRPr="00430C3B" w:rsidRDefault="00430C3B" w:rsidP="00430C3B">
      <w:pPr>
        <w:pStyle w:val="code"/>
        <w:rPr>
          <w:sz w:val="18"/>
          <w:szCs w:val="18"/>
        </w:rPr>
      </w:pPr>
      <w:r w:rsidRPr="00430C3B">
        <w:rPr>
          <w:sz w:val="18"/>
          <w:szCs w:val="18"/>
        </w:rPr>
        <w:t xml:space="preserve">    "flags": 0</w:t>
      </w:r>
    </w:p>
    <w:p w:rsidR="00430C3B" w:rsidRPr="00430C3B" w:rsidRDefault="00430C3B" w:rsidP="00430C3B">
      <w:pPr>
        <w:pStyle w:val="code"/>
        <w:rPr>
          <w:sz w:val="18"/>
          <w:szCs w:val="18"/>
        </w:rPr>
      </w:pPr>
      <w:r w:rsidRPr="00430C3B">
        <w:rPr>
          <w:sz w:val="18"/>
          <w:szCs w:val="18"/>
        </w:rPr>
        <w:t xml:space="preserve">  },</w:t>
      </w:r>
    </w:p>
    <w:p w:rsidR="00430C3B" w:rsidRPr="00430C3B" w:rsidRDefault="00430C3B" w:rsidP="00430C3B">
      <w:pPr>
        <w:pStyle w:val="code"/>
        <w:rPr>
          <w:sz w:val="18"/>
          <w:szCs w:val="18"/>
        </w:rPr>
      </w:pPr>
      <w:r w:rsidRPr="00430C3B">
        <w:rPr>
          <w:sz w:val="18"/>
          <w:szCs w:val="18"/>
        </w:rPr>
        <w:t xml:space="preserve">  "max": {</w:t>
      </w:r>
    </w:p>
    <w:p w:rsidR="00430C3B" w:rsidRPr="00430C3B" w:rsidRDefault="00430C3B" w:rsidP="00430C3B">
      <w:pPr>
        <w:pStyle w:val="code"/>
        <w:rPr>
          <w:sz w:val="18"/>
          <w:szCs w:val="18"/>
        </w:rPr>
      </w:pPr>
      <w:r w:rsidRPr="00430C3B">
        <w:rPr>
          <w:sz w:val="18"/>
          <w:szCs w:val="18"/>
        </w:rPr>
        <w:t xml:space="preserve">    "sampleTime": "2010-12-20T14:00:00.000Z[UTC]",</w:t>
      </w:r>
    </w:p>
    <w:p w:rsidR="00430C3B" w:rsidRPr="00430C3B" w:rsidRDefault="00430C3B" w:rsidP="00430C3B">
      <w:pPr>
        <w:pStyle w:val="code"/>
        <w:rPr>
          <w:sz w:val="18"/>
          <w:szCs w:val="18"/>
        </w:rPr>
      </w:pPr>
      <w:r w:rsidRPr="00430C3B">
        <w:rPr>
          <w:sz w:val="18"/>
          <w:szCs w:val="18"/>
        </w:rPr>
        <w:t xml:space="preserve">    "value": 14.07,</w:t>
      </w:r>
    </w:p>
    <w:p w:rsidR="00430C3B" w:rsidRPr="00430C3B" w:rsidRDefault="00430C3B" w:rsidP="00430C3B">
      <w:pPr>
        <w:pStyle w:val="code"/>
        <w:rPr>
          <w:sz w:val="18"/>
          <w:szCs w:val="18"/>
        </w:rPr>
      </w:pPr>
      <w:r w:rsidRPr="00430C3B">
        <w:rPr>
          <w:sz w:val="18"/>
          <w:szCs w:val="18"/>
        </w:rPr>
        <w:t xml:space="preserve">    "flags": 0</w:t>
      </w:r>
    </w:p>
    <w:p w:rsidR="00430C3B" w:rsidRPr="00430C3B" w:rsidRDefault="00430C3B" w:rsidP="00430C3B">
      <w:pPr>
        <w:pStyle w:val="code"/>
        <w:rPr>
          <w:sz w:val="18"/>
          <w:szCs w:val="18"/>
        </w:rPr>
      </w:pPr>
      <w:r w:rsidRPr="00430C3B">
        <w:rPr>
          <w:sz w:val="18"/>
          <w:szCs w:val="18"/>
        </w:rPr>
        <w:t xml:space="preserve">  },</w:t>
      </w:r>
    </w:p>
    <w:p w:rsidR="00430C3B" w:rsidRPr="00430C3B" w:rsidRDefault="00430C3B" w:rsidP="00430C3B">
      <w:pPr>
        <w:pStyle w:val="code"/>
        <w:rPr>
          <w:sz w:val="18"/>
          <w:szCs w:val="18"/>
        </w:rPr>
      </w:pPr>
      <w:r w:rsidRPr="00430C3B">
        <w:rPr>
          <w:sz w:val="18"/>
          <w:szCs w:val="18"/>
        </w:rPr>
        <w:t xml:space="preserve">  "oldest": {</w:t>
      </w:r>
    </w:p>
    <w:p w:rsidR="00430C3B" w:rsidRPr="00430C3B" w:rsidRDefault="00430C3B" w:rsidP="00430C3B">
      <w:pPr>
        <w:pStyle w:val="code"/>
        <w:rPr>
          <w:sz w:val="18"/>
          <w:szCs w:val="18"/>
        </w:rPr>
      </w:pPr>
      <w:r w:rsidRPr="00430C3B">
        <w:rPr>
          <w:sz w:val="18"/>
          <w:szCs w:val="18"/>
        </w:rPr>
        <w:t xml:space="preserve">    "sampleTime": "2010-12-19T20:30:00.000Z[UTC]",</w:t>
      </w:r>
    </w:p>
    <w:p w:rsidR="00430C3B" w:rsidRPr="00430C3B" w:rsidRDefault="00430C3B" w:rsidP="00430C3B">
      <w:pPr>
        <w:pStyle w:val="code"/>
        <w:rPr>
          <w:sz w:val="18"/>
          <w:szCs w:val="18"/>
        </w:rPr>
      </w:pPr>
      <w:r w:rsidRPr="00430C3B">
        <w:rPr>
          <w:sz w:val="18"/>
          <w:szCs w:val="18"/>
        </w:rPr>
        <w:t xml:space="preserve">    "value": 8.43,</w:t>
      </w:r>
    </w:p>
    <w:p w:rsidR="00430C3B" w:rsidRPr="00430C3B" w:rsidRDefault="00430C3B" w:rsidP="00430C3B">
      <w:pPr>
        <w:pStyle w:val="code"/>
        <w:rPr>
          <w:sz w:val="18"/>
          <w:szCs w:val="18"/>
        </w:rPr>
      </w:pPr>
      <w:r w:rsidRPr="00430C3B">
        <w:rPr>
          <w:sz w:val="18"/>
          <w:szCs w:val="18"/>
        </w:rPr>
        <w:t xml:space="preserve">    "flags": 0</w:t>
      </w:r>
    </w:p>
    <w:p w:rsidR="00430C3B" w:rsidRPr="00430C3B" w:rsidRDefault="00430C3B" w:rsidP="00430C3B">
      <w:pPr>
        <w:pStyle w:val="code"/>
        <w:rPr>
          <w:sz w:val="18"/>
          <w:szCs w:val="18"/>
        </w:rPr>
      </w:pPr>
      <w:r w:rsidRPr="00430C3B">
        <w:rPr>
          <w:sz w:val="18"/>
          <w:szCs w:val="18"/>
        </w:rPr>
        <w:t xml:space="preserve">  },</w:t>
      </w:r>
    </w:p>
    <w:p w:rsidR="00430C3B" w:rsidRPr="00430C3B" w:rsidRDefault="00430C3B" w:rsidP="00430C3B">
      <w:pPr>
        <w:pStyle w:val="code"/>
        <w:rPr>
          <w:sz w:val="18"/>
          <w:szCs w:val="18"/>
        </w:rPr>
      </w:pPr>
      <w:r w:rsidRPr="00430C3B">
        <w:rPr>
          <w:sz w:val="18"/>
          <w:szCs w:val="18"/>
        </w:rPr>
        <w:t xml:space="preserve">  "newest": {</w:t>
      </w:r>
    </w:p>
    <w:p w:rsidR="00430C3B" w:rsidRPr="00430C3B" w:rsidRDefault="00430C3B" w:rsidP="00430C3B">
      <w:pPr>
        <w:pStyle w:val="code"/>
        <w:rPr>
          <w:sz w:val="18"/>
          <w:szCs w:val="18"/>
        </w:rPr>
      </w:pPr>
      <w:r w:rsidRPr="00430C3B">
        <w:rPr>
          <w:sz w:val="18"/>
          <w:szCs w:val="18"/>
        </w:rPr>
        <w:t xml:space="preserve">    "sampleTime": "2010-12-22T20:00:00.000Z[UTC]",</w:t>
      </w:r>
    </w:p>
    <w:p w:rsidR="00430C3B" w:rsidRPr="00430C3B" w:rsidRDefault="00430C3B" w:rsidP="00430C3B">
      <w:pPr>
        <w:pStyle w:val="code"/>
        <w:rPr>
          <w:sz w:val="18"/>
          <w:szCs w:val="18"/>
        </w:rPr>
      </w:pPr>
      <w:r w:rsidRPr="00430C3B">
        <w:rPr>
          <w:sz w:val="18"/>
          <w:szCs w:val="18"/>
        </w:rPr>
        <w:t xml:space="preserve">    "value": 8.18,</w:t>
      </w:r>
    </w:p>
    <w:p w:rsidR="00430C3B" w:rsidRPr="00430C3B" w:rsidRDefault="00430C3B" w:rsidP="00430C3B">
      <w:pPr>
        <w:pStyle w:val="code"/>
        <w:rPr>
          <w:sz w:val="18"/>
          <w:szCs w:val="18"/>
        </w:rPr>
      </w:pPr>
      <w:r w:rsidRPr="00430C3B">
        <w:rPr>
          <w:sz w:val="18"/>
          <w:szCs w:val="18"/>
        </w:rPr>
        <w:t xml:space="preserve">    "flags": 0</w:t>
      </w:r>
    </w:p>
    <w:p w:rsidR="00430C3B" w:rsidRPr="00430C3B" w:rsidRDefault="00430C3B" w:rsidP="00430C3B">
      <w:pPr>
        <w:pStyle w:val="code"/>
        <w:rPr>
          <w:sz w:val="18"/>
          <w:szCs w:val="18"/>
        </w:rPr>
      </w:pPr>
      <w:r w:rsidRPr="00430C3B">
        <w:rPr>
          <w:sz w:val="18"/>
          <w:szCs w:val="18"/>
        </w:rPr>
        <w:t xml:space="preserve">  }</w:t>
      </w:r>
    </w:p>
    <w:p w:rsidR="00430C3B" w:rsidRPr="00430C3B" w:rsidRDefault="00430C3B" w:rsidP="00430C3B">
      <w:pPr>
        <w:pStyle w:val="code"/>
        <w:rPr>
          <w:sz w:val="18"/>
          <w:szCs w:val="18"/>
        </w:rPr>
      </w:pPr>
      <w:r w:rsidRPr="00430C3B">
        <w:rPr>
          <w:sz w:val="18"/>
          <w:szCs w:val="18"/>
        </w:rPr>
        <w:t>}</w:t>
      </w:r>
    </w:p>
    <w:p w:rsidR="001535DF" w:rsidRPr="001535DF" w:rsidRDefault="001535DF" w:rsidP="001535DF"/>
    <w:p w:rsidR="00C503DB" w:rsidRDefault="001535DF" w:rsidP="002E7375">
      <w:pPr>
        <w:pStyle w:val="Heading2"/>
      </w:pPr>
      <w:bookmarkStart w:id="108" w:name="_Toc141265491"/>
      <w:r>
        <w:t>GET Time Series Data</w:t>
      </w:r>
      <w:bookmarkEnd w:id="108"/>
    </w:p>
    <w:p w:rsidR="001535DF" w:rsidRDefault="001535DF" w:rsidP="001535DF">
      <w:r>
        <w:t xml:space="preserve">The </w:t>
      </w:r>
      <w:proofErr w:type="spellStart"/>
      <w:r>
        <w:t>tsdata</w:t>
      </w:r>
      <w:proofErr w:type="spellEnd"/>
      <w:r>
        <w:t xml:space="preserve"> method returns data for a time series over a specified time range. The method takes 3 arguments:</w:t>
      </w:r>
    </w:p>
    <w:p w:rsidR="001535DF" w:rsidRDefault="001535DF" w:rsidP="001535DF">
      <w:pPr>
        <w:pStyle w:val="ListParagraph"/>
        <w:numPr>
          <w:ilvl w:val="0"/>
          <w:numId w:val="24"/>
        </w:numPr>
      </w:pPr>
      <w:r>
        <w:t>key (required) – the numeric key identifying the time series. It is contained within a Time Series Identifier described above.</w:t>
      </w:r>
    </w:p>
    <w:p w:rsidR="001535DF" w:rsidRDefault="001535DF" w:rsidP="001535DF">
      <w:pPr>
        <w:pStyle w:val="ListParagraph"/>
        <w:numPr>
          <w:ilvl w:val="0"/>
          <w:numId w:val="24"/>
        </w:numPr>
      </w:pPr>
      <w:r>
        <w:t>start – Optionally specifies the start of the time range for retrieval. If omitted, the oldest data in the database is returned. See below for time format.</w:t>
      </w:r>
    </w:p>
    <w:p w:rsidR="001535DF" w:rsidRDefault="001535DF" w:rsidP="001535DF">
      <w:pPr>
        <w:pStyle w:val="ListParagraph"/>
        <w:numPr>
          <w:ilvl w:val="0"/>
          <w:numId w:val="24"/>
        </w:numPr>
      </w:pPr>
      <w:r>
        <w:t>end – Optionally specifies the end of the time range for retrieval. If omitted, the newest data in the database is returned. See below for time format.</w:t>
      </w:r>
    </w:p>
    <w:p w:rsidR="008657DF" w:rsidRDefault="008657DF" w:rsidP="008657DF">
      <w:r>
        <w:t>The since and until arguments may have any of the following formats:</w:t>
      </w:r>
    </w:p>
    <w:p w:rsidR="008657DF" w:rsidRDefault="008657DF" w:rsidP="008657DF">
      <w:pPr>
        <w:pStyle w:val="code"/>
        <w:numPr>
          <w:ilvl w:val="0"/>
          <w:numId w:val="24"/>
        </w:numPr>
        <w:tabs>
          <w:tab w:val="left" w:pos="2880"/>
        </w:tabs>
        <w:rPr>
          <w:rFonts w:ascii="Times New Roman" w:hAnsi="Times New Roman"/>
        </w:rPr>
      </w:pPr>
      <w:r>
        <w:t>now-1day</w:t>
      </w:r>
      <w:r>
        <w:tab/>
      </w:r>
      <w:r>
        <w:rPr>
          <w:rFonts w:ascii="Times New Roman" w:hAnsi="Times New Roman"/>
        </w:rPr>
        <w:t>The word “now” minus an increment times a unit. Examples: now-1day, now-5hours, now-1week, etc.</w:t>
      </w:r>
    </w:p>
    <w:p w:rsidR="008657DF" w:rsidRDefault="008657DF" w:rsidP="008657DF">
      <w:pPr>
        <w:pStyle w:val="code"/>
        <w:numPr>
          <w:ilvl w:val="0"/>
          <w:numId w:val="24"/>
        </w:numPr>
        <w:tabs>
          <w:tab w:val="left" w:pos="2880"/>
        </w:tabs>
        <w:rPr>
          <w:rFonts w:ascii="Times New Roman" w:hAnsi="Times New Roman"/>
        </w:rPr>
      </w:pPr>
      <w:r>
        <w:rPr>
          <w:rFonts w:cs="Courier New"/>
        </w:rPr>
        <w:t>now</w:t>
      </w:r>
      <w:r>
        <w:rPr>
          <w:rFonts w:cs="Courier New"/>
        </w:rPr>
        <w:tab/>
      </w:r>
      <w:r>
        <w:rPr>
          <w:rFonts w:ascii="Times New Roman" w:hAnsi="Times New Roman"/>
        </w:rPr>
        <w:t>The current time that the web service call was made.</w:t>
      </w:r>
    </w:p>
    <w:p w:rsidR="008657DF" w:rsidRDefault="008657DF" w:rsidP="008657DF">
      <w:pPr>
        <w:pStyle w:val="code"/>
        <w:numPr>
          <w:ilvl w:val="0"/>
          <w:numId w:val="24"/>
        </w:numPr>
        <w:tabs>
          <w:tab w:val="left" w:pos="2880"/>
        </w:tabs>
        <w:rPr>
          <w:rFonts w:ascii="Times New Roman" w:hAnsi="Times New Roman"/>
        </w:rPr>
      </w:pPr>
      <w:r>
        <w:rPr>
          <w:rFonts w:cs="Courier New"/>
        </w:rPr>
        <w:t>YYYY/DDD/HH:MM:SS</w:t>
      </w:r>
      <w:r>
        <w:rPr>
          <w:rFonts w:cs="Courier New"/>
        </w:rPr>
        <w:tab/>
      </w:r>
      <w:r>
        <w:rPr>
          <w:rFonts w:ascii="Times New Roman" w:hAnsi="Times New Roman"/>
        </w:rPr>
        <w:t>A complete Julian Year, Day-of-Year, and Time</w:t>
      </w:r>
    </w:p>
    <w:p w:rsidR="008657DF" w:rsidRDefault="008657DF" w:rsidP="008657DF">
      <w:pPr>
        <w:pStyle w:val="code"/>
        <w:numPr>
          <w:ilvl w:val="0"/>
          <w:numId w:val="24"/>
        </w:numPr>
        <w:tabs>
          <w:tab w:val="left" w:pos="2880"/>
        </w:tabs>
        <w:rPr>
          <w:rFonts w:ascii="Times New Roman" w:hAnsi="Times New Roman"/>
        </w:rPr>
      </w:pPr>
      <w:r>
        <w:rPr>
          <w:rFonts w:cs="Courier New"/>
        </w:rPr>
        <w:t>YYYY/DDD/HH:MM</w:t>
      </w:r>
      <w:r>
        <w:rPr>
          <w:rFonts w:cs="Courier New"/>
        </w:rPr>
        <w:tab/>
      </w:r>
      <w:r>
        <w:rPr>
          <w:rFonts w:ascii="Times New Roman" w:hAnsi="Times New Roman"/>
        </w:rPr>
        <w:t>Seconds omitted means zero.</w:t>
      </w:r>
    </w:p>
    <w:p w:rsidR="008657DF" w:rsidRDefault="008657DF" w:rsidP="008657DF">
      <w:pPr>
        <w:pStyle w:val="code"/>
        <w:numPr>
          <w:ilvl w:val="0"/>
          <w:numId w:val="24"/>
        </w:numPr>
        <w:tabs>
          <w:tab w:val="left" w:pos="2880"/>
        </w:tabs>
        <w:rPr>
          <w:rFonts w:ascii="Times New Roman" w:hAnsi="Times New Roman"/>
        </w:rPr>
      </w:pPr>
      <w:r>
        <w:rPr>
          <w:rFonts w:cs="Courier New"/>
        </w:rPr>
        <w:t>DDD/HH:MM:SS</w:t>
      </w:r>
      <w:r>
        <w:rPr>
          <w:rFonts w:cs="Courier New"/>
        </w:rPr>
        <w:tab/>
      </w:r>
      <w:r>
        <w:rPr>
          <w:rFonts w:ascii="Times New Roman" w:hAnsi="Times New Roman"/>
        </w:rPr>
        <w:t>Assume current year</w:t>
      </w:r>
    </w:p>
    <w:p w:rsidR="008657DF" w:rsidRDefault="008657DF" w:rsidP="008657DF">
      <w:pPr>
        <w:pStyle w:val="code"/>
        <w:numPr>
          <w:ilvl w:val="0"/>
          <w:numId w:val="24"/>
        </w:numPr>
        <w:tabs>
          <w:tab w:val="left" w:pos="2880"/>
        </w:tabs>
        <w:rPr>
          <w:rFonts w:ascii="Times New Roman" w:hAnsi="Times New Roman"/>
        </w:rPr>
      </w:pPr>
      <w:r>
        <w:rPr>
          <w:rFonts w:cs="Courier New"/>
        </w:rPr>
        <w:t>DDD/HH:MM</w:t>
      </w:r>
      <w:r>
        <w:rPr>
          <w:rFonts w:cs="Courier New"/>
        </w:rPr>
        <w:tab/>
      </w:r>
    </w:p>
    <w:p w:rsidR="008657DF" w:rsidRDefault="008657DF" w:rsidP="008657DF">
      <w:pPr>
        <w:pStyle w:val="code"/>
        <w:numPr>
          <w:ilvl w:val="0"/>
          <w:numId w:val="24"/>
        </w:numPr>
        <w:tabs>
          <w:tab w:val="left" w:pos="2880"/>
        </w:tabs>
        <w:rPr>
          <w:rFonts w:ascii="Times New Roman" w:hAnsi="Times New Roman"/>
        </w:rPr>
      </w:pPr>
      <w:r>
        <w:rPr>
          <w:rFonts w:cs="Courier New"/>
        </w:rPr>
        <w:t>HH:MM:SS</w:t>
      </w:r>
      <w:r>
        <w:rPr>
          <w:rFonts w:cs="Courier New"/>
        </w:rPr>
        <w:tab/>
      </w:r>
      <w:r>
        <w:rPr>
          <w:rFonts w:ascii="Times New Roman" w:hAnsi="Times New Roman"/>
        </w:rPr>
        <w:t>Assume current day</w:t>
      </w:r>
    </w:p>
    <w:p w:rsidR="008657DF" w:rsidRPr="00430C3B" w:rsidRDefault="008657DF" w:rsidP="001535DF">
      <w:pPr>
        <w:pStyle w:val="code"/>
        <w:numPr>
          <w:ilvl w:val="0"/>
          <w:numId w:val="24"/>
        </w:numPr>
        <w:tabs>
          <w:tab w:val="left" w:pos="2880"/>
        </w:tabs>
        <w:rPr>
          <w:rFonts w:ascii="Times New Roman" w:hAnsi="Times New Roman"/>
        </w:rPr>
      </w:pPr>
      <w:r>
        <w:rPr>
          <w:rFonts w:cs="Courier New"/>
        </w:rPr>
        <w:t>HH:MM</w:t>
      </w:r>
      <w:r>
        <w:rPr>
          <w:rFonts w:cs="Courier New"/>
        </w:rPr>
        <w:tab/>
      </w:r>
    </w:p>
    <w:p w:rsidR="001535DF" w:rsidRDefault="001535DF" w:rsidP="001535DF">
      <w:r>
        <w:t>Examples:</w:t>
      </w:r>
    </w:p>
    <w:p w:rsidR="008657DF" w:rsidRDefault="00000000" w:rsidP="008657DF">
      <w:pPr>
        <w:pStyle w:val="code"/>
      </w:pPr>
      <w:hyperlink r:id="rId29" w:history="1">
        <w:r w:rsidR="008657DF" w:rsidRPr="00D73976">
          <w:rPr>
            <w:rStyle w:val="Hyperlink"/>
          </w:rPr>
          <w:t>http://localhost:8080/odcsapi/tsdata?key=12</w:t>
        </w:r>
      </w:hyperlink>
    </w:p>
    <w:p w:rsidR="008657DF" w:rsidRDefault="008657DF" w:rsidP="008657DF">
      <w:pPr>
        <w:pStyle w:val="code"/>
      </w:pPr>
    </w:p>
    <w:p w:rsidR="008657DF" w:rsidRDefault="008657DF" w:rsidP="001535DF">
      <w:r>
        <w:t>The format of the returned data is as follows:</w:t>
      </w:r>
    </w:p>
    <w:p w:rsidR="008657DF" w:rsidRPr="00430C3B" w:rsidRDefault="008657DF" w:rsidP="008657DF">
      <w:pPr>
        <w:pStyle w:val="code"/>
        <w:rPr>
          <w:sz w:val="18"/>
          <w:szCs w:val="18"/>
        </w:rPr>
      </w:pPr>
      <w:r w:rsidRPr="00430C3B">
        <w:rPr>
          <w:sz w:val="18"/>
          <w:szCs w:val="18"/>
        </w:rPr>
        <w:t>{</w:t>
      </w:r>
    </w:p>
    <w:p w:rsidR="008657DF" w:rsidRPr="00430C3B" w:rsidRDefault="008657DF" w:rsidP="008657DF">
      <w:pPr>
        <w:pStyle w:val="code"/>
        <w:rPr>
          <w:sz w:val="18"/>
          <w:szCs w:val="18"/>
        </w:rPr>
      </w:pPr>
      <w:r w:rsidRPr="00430C3B">
        <w:rPr>
          <w:sz w:val="18"/>
          <w:szCs w:val="18"/>
        </w:rPr>
        <w:t xml:space="preserve">  "tsid": {</w:t>
      </w:r>
    </w:p>
    <w:p w:rsidR="008657DF" w:rsidRPr="00430C3B" w:rsidRDefault="008657DF" w:rsidP="008657DF">
      <w:pPr>
        <w:pStyle w:val="code"/>
        <w:rPr>
          <w:sz w:val="18"/>
          <w:szCs w:val="18"/>
        </w:rPr>
      </w:pPr>
      <w:r w:rsidRPr="00430C3B">
        <w:rPr>
          <w:sz w:val="18"/>
          <w:szCs w:val="18"/>
        </w:rPr>
        <w:t xml:space="preserve">    "uniqueString": "MROI4.Precip.Inst.30Minutes.0.raw",</w:t>
      </w:r>
    </w:p>
    <w:p w:rsidR="008657DF" w:rsidRPr="00430C3B" w:rsidRDefault="008657DF" w:rsidP="008657DF">
      <w:pPr>
        <w:pStyle w:val="code"/>
        <w:rPr>
          <w:sz w:val="18"/>
          <w:szCs w:val="18"/>
        </w:rPr>
      </w:pPr>
      <w:r w:rsidRPr="00430C3B">
        <w:rPr>
          <w:sz w:val="18"/>
          <w:szCs w:val="18"/>
        </w:rPr>
        <w:t xml:space="preserve">    "key": 12,</w:t>
      </w:r>
    </w:p>
    <w:p w:rsidR="008657DF" w:rsidRPr="00430C3B" w:rsidRDefault="008657DF" w:rsidP="008657DF">
      <w:pPr>
        <w:pStyle w:val="code"/>
        <w:rPr>
          <w:sz w:val="18"/>
          <w:szCs w:val="18"/>
        </w:rPr>
      </w:pPr>
      <w:r w:rsidRPr="00430C3B">
        <w:rPr>
          <w:sz w:val="18"/>
          <w:szCs w:val="18"/>
        </w:rPr>
        <w:t xml:space="preserve">    "description": "MROI4 - Precip (created by DECODES)",</w:t>
      </w:r>
    </w:p>
    <w:p w:rsidR="008657DF" w:rsidRPr="00430C3B" w:rsidRDefault="008657DF" w:rsidP="008657DF">
      <w:pPr>
        <w:pStyle w:val="code"/>
        <w:rPr>
          <w:sz w:val="18"/>
          <w:szCs w:val="18"/>
        </w:rPr>
      </w:pPr>
      <w:r w:rsidRPr="00430C3B">
        <w:rPr>
          <w:sz w:val="18"/>
          <w:szCs w:val="18"/>
        </w:rPr>
        <w:t xml:space="preserve">    "storageUnits": "in",</w:t>
      </w:r>
    </w:p>
    <w:p w:rsidR="008657DF" w:rsidRPr="00430C3B" w:rsidRDefault="008657DF" w:rsidP="008657DF">
      <w:pPr>
        <w:pStyle w:val="code"/>
        <w:rPr>
          <w:sz w:val="18"/>
          <w:szCs w:val="18"/>
        </w:rPr>
      </w:pPr>
      <w:r w:rsidRPr="00430C3B">
        <w:rPr>
          <w:sz w:val="18"/>
          <w:szCs w:val="18"/>
        </w:rPr>
        <w:t xml:space="preserve">    "active": true</w:t>
      </w:r>
    </w:p>
    <w:p w:rsidR="008657DF" w:rsidRPr="00430C3B" w:rsidRDefault="008657DF" w:rsidP="008657DF">
      <w:pPr>
        <w:pStyle w:val="code"/>
        <w:rPr>
          <w:sz w:val="18"/>
          <w:szCs w:val="18"/>
        </w:rPr>
      </w:pPr>
      <w:r w:rsidRPr="00430C3B">
        <w:rPr>
          <w:sz w:val="18"/>
          <w:szCs w:val="18"/>
        </w:rPr>
        <w:t xml:space="preserve">  },</w:t>
      </w:r>
    </w:p>
    <w:p w:rsidR="008657DF" w:rsidRPr="00430C3B" w:rsidRDefault="008657DF" w:rsidP="008657DF">
      <w:pPr>
        <w:pStyle w:val="code"/>
        <w:rPr>
          <w:sz w:val="18"/>
          <w:szCs w:val="18"/>
        </w:rPr>
      </w:pPr>
      <w:r w:rsidRPr="00430C3B">
        <w:rPr>
          <w:sz w:val="18"/>
          <w:szCs w:val="18"/>
        </w:rPr>
        <w:t xml:space="preserve">  "values": [</w:t>
      </w:r>
    </w:p>
    <w:p w:rsidR="008657DF" w:rsidRPr="00430C3B" w:rsidRDefault="008657DF" w:rsidP="008657DF">
      <w:pPr>
        <w:pStyle w:val="code"/>
        <w:rPr>
          <w:sz w:val="18"/>
          <w:szCs w:val="18"/>
        </w:rPr>
      </w:pPr>
      <w:r w:rsidRPr="00430C3B">
        <w:rPr>
          <w:sz w:val="18"/>
          <w:szCs w:val="18"/>
        </w:rPr>
        <w:t xml:space="preserve">    {</w:t>
      </w:r>
    </w:p>
    <w:p w:rsidR="008657DF" w:rsidRPr="00430C3B" w:rsidRDefault="008657DF" w:rsidP="008657DF">
      <w:pPr>
        <w:pStyle w:val="code"/>
        <w:rPr>
          <w:sz w:val="18"/>
          <w:szCs w:val="18"/>
        </w:rPr>
      </w:pPr>
      <w:r w:rsidRPr="00430C3B">
        <w:rPr>
          <w:sz w:val="18"/>
          <w:szCs w:val="18"/>
        </w:rPr>
        <w:t xml:space="preserve">      "sampleTime": "2010-12-19T20:30:00.000Z[UTC]",</w:t>
      </w:r>
    </w:p>
    <w:p w:rsidR="008657DF" w:rsidRPr="00430C3B" w:rsidRDefault="008657DF" w:rsidP="008657DF">
      <w:pPr>
        <w:pStyle w:val="code"/>
        <w:rPr>
          <w:sz w:val="18"/>
          <w:szCs w:val="18"/>
        </w:rPr>
      </w:pPr>
      <w:r w:rsidRPr="00430C3B">
        <w:rPr>
          <w:sz w:val="18"/>
          <w:szCs w:val="18"/>
        </w:rPr>
        <w:t xml:space="preserve">      "value": 11,</w:t>
      </w:r>
    </w:p>
    <w:p w:rsidR="008657DF" w:rsidRPr="00430C3B" w:rsidRDefault="008657DF" w:rsidP="008657DF">
      <w:pPr>
        <w:pStyle w:val="code"/>
        <w:rPr>
          <w:sz w:val="18"/>
          <w:szCs w:val="18"/>
        </w:rPr>
      </w:pPr>
      <w:r w:rsidRPr="00430C3B">
        <w:rPr>
          <w:sz w:val="18"/>
          <w:szCs w:val="18"/>
        </w:rPr>
        <w:t xml:space="preserve">      "flags": 0</w:t>
      </w:r>
    </w:p>
    <w:p w:rsidR="008657DF" w:rsidRPr="00430C3B" w:rsidRDefault="008657DF" w:rsidP="008657DF">
      <w:pPr>
        <w:pStyle w:val="code"/>
        <w:rPr>
          <w:sz w:val="18"/>
          <w:szCs w:val="18"/>
        </w:rPr>
      </w:pPr>
      <w:r w:rsidRPr="00430C3B">
        <w:rPr>
          <w:sz w:val="18"/>
          <w:szCs w:val="18"/>
        </w:rPr>
        <w:t xml:space="preserve">    },</w:t>
      </w:r>
    </w:p>
    <w:p w:rsidR="008657DF" w:rsidRPr="00430C3B" w:rsidRDefault="008657DF" w:rsidP="008657DF">
      <w:pPr>
        <w:pStyle w:val="code"/>
        <w:rPr>
          <w:sz w:val="18"/>
          <w:szCs w:val="18"/>
        </w:rPr>
      </w:pPr>
      <w:r w:rsidRPr="00430C3B">
        <w:rPr>
          <w:sz w:val="18"/>
          <w:szCs w:val="18"/>
        </w:rPr>
        <w:t xml:space="preserve">    {</w:t>
      </w:r>
    </w:p>
    <w:p w:rsidR="008657DF" w:rsidRPr="00430C3B" w:rsidRDefault="008657DF" w:rsidP="008657DF">
      <w:pPr>
        <w:pStyle w:val="code"/>
        <w:rPr>
          <w:sz w:val="18"/>
          <w:szCs w:val="18"/>
        </w:rPr>
      </w:pPr>
      <w:r w:rsidRPr="00430C3B">
        <w:rPr>
          <w:sz w:val="18"/>
          <w:szCs w:val="18"/>
        </w:rPr>
        <w:t xml:space="preserve">      "sampleTime": "2010-12-19T21:00:00.000Z[UTC]",</w:t>
      </w:r>
    </w:p>
    <w:p w:rsidR="008657DF" w:rsidRPr="00430C3B" w:rsidRDefault="008657DF" w:rsidP="008657DF">
      <w:pPr>
        <w:pStyle w:val="code"/>
        <w:rPr>
          <w:sz w:val="18"/>
          <w:szCs w:val="18"/>
        </w:rPr>
      </w:pPr>
      <w:r w:rsidRPr="00430C3B">
        <w:rPr>
          <w:sz w:val="18"/>
          <w:szCs w:val="18"/>
        </w:rPr>
        <w:t xml:space="preserve">      "value": 11,</w:t>
      </w:r>
    </w:p>
    <w:p w:rsidR="008657DF" w:rsidRPr="00430C3B" w:rsidRDefault="008657DF" w:rsidP="008657DF">
      <w:pPr>
        <w:pStyle w:val="code"/>
        <w:rPr>
          <w:sz w:val="18"/>
          <w:szCs w:val="18"/>
        </w:rPr>
      </w:pPr>
      <w:r w:rsidRPr="00430C3B">
        <w:rPr>
          <w:sz w:val="18"/>
          <w:szCs w:val="18"/>
        </w:rPr>
        <w:t xml:space="preserve">      "flags": 0</w:t>
      </w:r>
    </w:p>
    <w:p w:rsidR="008657DF" w:rsidRPr="00430C3B" w:rsidRDefault="008657DF" w:rsidP="008657DF">
      <w:pPr>
        <w:pStyle w:val="code"/>
        <w:rPr>
          <w:sz w:val="18"/>
          <w:szCs w:val="18"/>
        </w:rPr>
      </w:pPr>
      <w:r w:rsidRPr="00430C3B">
        <w:rPr>
          <w:sz w:val="18"/>
          <w:szCs w:val="18"/>
        </w:rPr>
        <w:t xml:space="preserve">    },</w:t>
      </w:r>
    </w:p>
    <w:p w:rsidR="008657DF" w:rsidRPr="00430C3B" w:rsidRDefault="008657DF" w:rsidP="008657DF">
      <w:pPr>
        <w:pStyle w:val="code"/>
        <w:rPr>
          <w:sz w:val="18"/>
          <w:szCs w:val="18"/>
        </w:rPr>
      </w:pPr>
      <w:r w:rsidRPr="00430C3B">
        <w:rPr>
          <w:sz w:val="18"/>
          <w:szCs w:val="18"/>
        </w:rPr>
        <w:t xml:space="preserve">    {</w:t>
      </w:r>
    </w:p>
    <w:p w:rsidR="008657DF" w:rsidRPr="00430C3B" w:rsidRDefault="008657DF" w:rsidP="008657DF">
      <w:pPr>
        <w:pStyle w:val="code"/>
        <w:rPr>
          <w:sz w:val="18"/>
          <w:szCs w:val="18"/>
        </w:rPr>
      </w:pPr>
      <w:r w:rsidRPr="00430C3B">
        <w:rPr>
          <w:sz w:val="18"/>
          <w:szCs w:val="18"/>
        </w:rPr>
        <w:t xml:space="preserve">      "sampleTime": "2010-12-19T21:30:00.000Z[UTC]",</w:t>
      </w:r>
    </w:p>
    <w:p w:rsidR="008657DF" w:rsidRPr="00430C3B" w:rsidRDefault="008657DF" w:rsidP="008657DF">
      <w:pPr>
        <w:pStyle w:val="code"/>
        <w:rPr>
          <w:sz w:val="18"/>
          <w:szCs w:val="18"/>
        </w:rPr>
      </w:pPr>
      <w:r w:rsidRPr="00430C3B">
        <w:rPr>
          <w:sz w:val="18"/>
          <w:szCs w:val="18"/>
        </w:rPr>
        <w:t xml:space="preserve">      "value": 11,</w:t>
      </w:r>
    </w:p>
    <w:p w:rsidR="008657DF" w:rsidRPr="00430C3B" w:rsidRDefault="008657DF" w:rsidP="008657DF">
      <w:pPr>
        <w:pStyle w:val="code"/>
        <w:rPr>
          <w:sz w:val="18"/>
          <w:szCs w:val="18"/>
        </w:rPr>
      </w:pPr>
      <w:r w:rsidRPr="00430C3B">
        <w:rPr>
          <w:sz w:val="18"/>
          <w:szCs w:val="18"/>
        </w:rPr>
        <w:t xml:space="preserve">      "flags": 0</w:t>
      </w:r>
    </w:p>
    <w:p w:rsidR="008657DF" w:rsidRPr="00430C3B" w:rsidRDefault="008657DF" w:rsidP="008657DF">
      <w:pPr>
        <w:pStyle w:val="code"/>
        <w:rPr>
          <w:sz w:val="18"/>
          <w:szCs w:val="18"/>
        </w:rPr>
      </w:pPr>
      <w:r w:rsidRPr="00430C3B">
        <w:rPr>
          <w:sz w:val="18"/>
          <w:szCs w:val="18"/>
        </w:rPr>
        <w:t xml:space="preserve">    },</w:t>
      </w:r>
    </w:p>
    <w:p w:rsidR="008657DF" w:rsidRPr="00430C3B" w:rsidRDefault="008657DF" w:rsidP="008657DF">
      <w:pPr>
        <w:pStyle w:val="code"/>
        <w:rPr>
          <w:i/>
          <w:iCs/>
          <w:sz w:val="18"/>
          <w:szCs w:val="18"/>
        </w:rPr>
      </w:pPr>
      <w:r w:rsidRPr="00430C3B">
        <w:rPr>
          <w:i/>
          <w:iCs/>
          <w:sz w:val="18"/>
          <w:szCs w:val="18"/>
        </w:rPr>
        <w:t xml:space="preserve">. . . </w:t>
      </w:r>
    </w:p>
    <w:p w:rsidR="008657DF" w:rsidRPr="00430C3B" w:rsidRDefault="008657DF" w:rsidP="008657DF">
      <w:pPr>
        <w:pStyle w:val="code"/>
        <w:rPr>
          <w:sz w:val="18"/>
          <w:szCs w:val="18"/>
        </w:rPr>
      </w:pPr>
      <w:r w:rsidRPr="00430C3B">
        <w:rPr>
          <w:sz w:val="18"/>
          <w:szCs w:val="18"/>
        </w:rPr>
        <w:t xml:space="preserve">   ]</w:t>
      </w:r>
    </w:p>
    <w:p w:rsidR="008657DF" w:rsidRPr="00430C3B" w:rsidRDefault="008657DF" w:rsidP="008657DF">
      <w:pPr>
        <w:pStyle w:val="code"/>
        <w:rPr>
          <w:sz w:val="18"/>
          <w:szCs w:val="18"/>
        </w:rPr>
      </w:pPr>
      <w:r w:rsidRPr="00430C3B">
        <w:rPr>
          <w:sz w:val="18"/>
          <w:szCs w:val="18"/>
        </w:rPr>
        <w:t>}</w:t>
      </w:r>
    </w:p>
    <w:p w:rsidR="001535DF" w:rsidRDefault="001535DF" w:rsidP="001535DF"/>
    <w:p w:rsidR="00912154" w:rsidRDefault="00912154" w:rsidP="00912154">
      <w:pPr>
        <w:pStyle w:val="Heading2"/>
      </w:pPr>
      <w:bookmarkStart w:id="109" w:name="_Toc141265492"/>
      <w:r>
        <w:t>Interval Methods</w:t>
      </w:r>
      <w:bookmarkEnd w:id="109"/>
    </w:p>
    <w:p w:rsidR="00912154" w:rsidRPr="00912154" w:rsidRDefault="00912154" w:rsidP="00912154">
      <w:r>
        <w:t xml:space="preserve">Time Intervals are stored in the database for </w:t>
      </w:r>
      <w:proofErr w:type="spellStart"/>
      <w:r>
        <w:t>OpenTSDB</w:t>
      </w:r>
      <w:proofErr w:type="spellEnd"/>
      <w:r>
        <w:t>. They are hardcoded for CWMS and HDB.</w:t>
      </w:r>
    </w:p>
    <w:p w:rsidR="00912154" w:rsidRDefault="00912154" w:rsidP="00912154">
      <w:pPr>
        <w:pStyle w:val="Heading3"/>
      </w:pPr>
      <w:bookmarkStart w:id="110" w:name="_Ref137214176"/>
      <w:bookmarkStart w:id="111" w:name="_Toc141265493"/>
      <w:r>
        <w:t xml:space="preserve">GET </w:t>
      </w:r>
      <w:proofErr w:type="gramStart"/>
      <w:r>
        <w:t>intervals</w:t>
      </w:r>
      <w:bookmarkEnd w:id="110"/>
      <w:bookmarkEnd w:id="111"/>
      <w:proofErr w:type="gramEnd"/>
    </w:p>
    <w:p w:rsidR="00912154" w:rsidRDefault="00912154" w:rsidP="00912154">
      <w:r>
        <w:t>Returns a list of time intervals defined in the database.</w:t>
      </w:r>
    </w:p>
    <w:p w:rsidR="00912154" w:rsidRDefault="00912154" w:rsidP="00912154">
      <w:r>
        <w:t xml:space="preserve">Example: </w:t>
      </w:r>
      <w:r w:rsidRPr="00F30D40">
        <w:t>http://localhost:8080/odcsapi/</w:t>
      </w:r>
      <w:r w:rsidR="00F30D40" w:rsidRPr="00F30D40">
        <w:t>intervals</w:t>
      </w:r>
    </w:p>
    <w:p w:rsidR="00912154" w:rsidRDefault="00912154" w:rsidP="00912154">
      <w:pPr>
        <w:pStyle w:val="ListParagraph"/>
        <w:numPr>
          <w:ilvl w:val="0"/>
          <w:numId w:val="14"/>
        </w:numPr>
      </w:pPr>
      <w:r>
        <w:t xml:space="preserve">The token argument is optional. If </w:t>
      </w:r>
      <w:proofErr w:type="gramStart"/>
      <w:r>
        <w:t>supplied</w:t>
      </w:r>
      <w:proofErr w:type="gramEnd"/>
      <w:r>
        <w:t xml:space="preserve"> it will reset the timer on the token.</w:t>
      </w:r>
    </w:p>
    <w:p w:rsidR="00912154" w:rsidRDefault="00912154" w:rsidP="00912154">
      <w:r>
        <w:t xml:space="preserve">An array of data structures representing all known </w:t>
      </w:r>
      <w:r w:rsidR="00F30D40">
        <w:t>time intervals</w:t>
      </w:r>
      <w:r>
        <w:t xml:space="preserve"> will be returned as shown below.</w:t>
      </w:r>
    </w:p>
    <w:p w:rsidR="00F30D40" w:rsidRPr="00F30D40" w:rsidRDefault="00F30D40" w:rsidP="00F30D40">
      <w:pPr>
        <w:pStyle w:val="code"/>
      </w:pPr>
      <w:r w:rsidRPr="00F30D40">
        <w:t>[</w:t>
      </w:r>
    </w:p>
    <w:p w:rsidR="00F30D40" w:rsidRPr="00F30D40" w:rsidRDefault="00F30D40" w:rsidP="00F30D40">
      <w:pPr>
        <w:pStyle w:val="code"/>
      </w:pPr>
      <w:r w:rsidRPr="00F30D40">
        <w:t xml:space="preserve">  {</w:t>
      </w:r>
    </w:p>
    <w:p w:rsidR="00F30D40" w:rsidRPr="00F30D40" w:rsidRDefault="00F30D40" w:rsidP="00F30D40">
      <w:pPr>
        <w:pStyle w:val="code"/>
      </w:pPr>
      <w:r w:rsidRPr="00F30D40">
        <w:t xml:space="preserve">    "intervalId": 1,</w:t>
      </w:r>
    </w:p>
    <w:p w:rsidR="00F30D40" w:rsidRPr="00F30D40" w:rsidRDefault="00F30D40" w:rsidP="00F30D40">
      <w:pPr>
        <w:pStyle w:val="code"/>
      </w:pPr>
      <w:r w:rsidRPr="00F30D40">
        <w:t xml:space="preserve">    "name": "irregular",</w:t>
      </w:r>
    </w:p>
    <w:p w:rsidR="00F30D40" w:rsidRPr="00F30D40" w:rsidRDefault="00F30D40" w:rsidP="00F30D40">
      <w:pPr>
        <w:pStyle w:val="code"/>
      </w:pPr>
      <w:r w:rsidRPr="00F30D40">
        <w:t xml:space="preserve">    "calConstant": "minute",</w:t>
      </w:r>
    </w:p>
    <w:p w:rsidR="00F30D40" w:rsidRPr="00F30D40" w:rsidRDefault="00F30D40" w:rsidP="00F30D40">
      <w:pPr>
        <w:pStyle w:val="code"/>
      </w:pPr>
      <w:r w:rsidRPr="00F30D40">
        <w:t xml:space="preserve">    "calMultilier": 0</w:t>
      </w:r>
    </w:p>
    <w:p w:rsidR="00F30D40" w:rsidRPr="00F30D40" w:rsidRDefault="00F30D40" w:rsidP="00F30D40">
      <w:pPr>
        <w:pStyle w:val="code"/>
      </w:pPr>
      <w:r w:rsidRPr="00F30D40">
        <w:t xml:space="preserve">  },</w:t>
      </w:r>
    </w:p>
    <w:p w:rsidR="00F30D40" w:rsidRPr="00F30D40" w:rsidRDefault="00F30D40" w:rsidP="00F30D40">
      <w:pPr>
        <w:pStyle w:val="code"/>
      </w:pPr>
      <w:r w:rsidRPr="00F30D40">
        <w:t xml:space="preserve">  {</w:t>
      </w:r>
    </w:p>
    <w:p w:rsidR="00F30D40" w:rsidRPr="00F30D40" w:rsidRDefault="00F30D40" w:rsidP="00F30D40">
      <w:pPr>
        <w:pStyle w:val="code"/>
      </w:pPr>
      <w:r w:rsidRPr="00F30D40">
        <w:t xml:space="preserve">    "intervalId": 2,</w:t>
      </w:r>
    </w:p>
    <w:p w:rsidR="00F30D40" w:rsidRPr="00F30D40" w:rsidRDefault="00F30D40" w:rsidP="00F30D40">
      <w:pPr>
        <w:pStyle w:val="code"/>
      </w:pPr>
      <w:r w:rsidRPr="00F30D40">
        <w:t xml:space="preserve">    "name": "</w:t>
      </w:r>
      <w:r>
        <w:t>2</w:t>
      </w:r>
      <w:r w:rsidRPr="00F30D40">
        <w:t>Minute</w:t>
      </w:r>
      <w:r>
        <w:t>s</w:t>
      </w:r>
      <w:r w:rsidRPr="00F30D40">
        <w:t>",</w:t>
      </w:r>
    </w:p>
    <w:p w:rsidR="00F30D40" w:rsidRPr="00F30D40" w:rsidRDefault="00F30D40" w:rsidP="00F30D40">
      <w:pPr>
        <w:pStyle w:val="code"/>
      </w:pPr>
      <w:r w:rsidRPr="00F30D40">
        <w:t xml:space="preserve">    "calConstant": "minute",</w:t>
      </w:r>
    </w:p>
    <w:p w:rsidR="00F30D40" w:rsidRPr="00F30D40" w:rsidRDefault="00F30D40" w:rsidP="00F30D40">
      <w:pPr>
        <w:pStyle w:val="code"/>
      </w:pPr>
      <w:r w:rsidRPr="00F30D40">
        <w:t xml:space="preserve">    "calMultilier": </w:t>
      </w:r>
      <w:r>
        <w:t>2</w:t>
      </w:r>
    </w:p>
    <w:p w:rsidR="00F30D40" w:rsidRPr="00F30D40" w:rsidRDefault="00F30D40" w:rsidP="00F30D40">
      <w:pPr>
        <w:pStyle w:val="code"/>
      </w:pPr>
      <w:r w:rsidRPr="00F30D40">
        <w:t xml:space="preserve">  },</w:t>
      </w:r>
    </w:p>
    <w:p w:rsidR="00912154" w:rsidRDefault="00F30D40" w:rsidP="00F30D40">
      <w:pPr>
        <w:pStyle w:val="code"/>
      </w:pPr>
      <w:r>
        <w:t>. . .</w:t>
      </w:r>
    </w:p>
    <w:p w:rsidR="00F30D40" w:rsidRDefault="00F30D40" w:rsidP="00F30D40">
      <w:pPr>
        <w:pStyle w:val="code"/>
      </w:pPr>
      <w:r>
        <w:t>]</w:t>
      </w:r>
    </w:p>
    <w:p w:rsidR="00F30D40" w:rsidRDefault="00F30D40" w:rsidP="00F30D40">
      <w:pPr>
        <w:pStyle w:val="code"/>
      </w:pPr>
    </w:p>
    <w:p w:rsidR="00F30D40" w:rsidRDefault="00F30D40" w:rsidP="00F30D40">
      <w:r>
        <w:t>For each interval the system stores a numeric ID, a name, a Java Calendar Constant (one of second, minute, hour, day, week, month, year), and a multiplier for the constant.</w:t>
      </w:r>
    </w:p>
    <w:p w:rsidR="00912154" w:rsidRDefault="00912154" w:rsidP="00912154">
      <w:pPr>
        <w:pStyle w:val="Heading3"/>
      </w:pPr>
      <w:bookmarkStart w:id="112" w:name="_Toc141265494"/>
      <w:r>
        <w:t xml:space="preserve">POST </w:t>
      </w:r>
      <w:r w:rsidR="00F30D40">
        <w:t>interval</w:t>
      </w:r>
      <w:bookmarkEnd w:id="112"/>
    </w:p>
    <w:p w:rsidR="00912154" w:rsidRDefault="00912154" w:rsidP="00912154">
      <w:r>
        <w:t xml:space="preserve">Create a new, or update an existing </w:t>
      </w:r>
      <w:r w:rsidR="00F30D40">
        <w:t>Time Interval</w:t>
      </w:r>
    </w:p>
    <w:p w:rsidR="00912154" w:rsidRDefault="00912154" w:rsidP="00912154">
      <w:r>
        <w:t>Example URL for POST:</w:t>
      </w:r>
    </w:p>
    <w:p w:rsidR="00912154" w:rsidRDefault="00912154" w:rsidP="00912154">
      <w:pPr>
        <w:pStyle w:val="code"/>
      </w:pPr>
      <w:r w:rsidRPr="00371CC3">
        <w:t>http://localhost:8080</w:t>
      </w:r>
      <w:r>
        <w:t>/odcsapi/</w:t>
      </w:r>
      <w:r w:rsidR="00F30D40">
        <w:t>interval</w:t>
      </w:r>
      <w:r w:rsidRPr="00371CC3">
        <w:t>?token=6b994be905e1fddf</w:t>
      </w:r>
    </w:p>
    <w:p w:rsidR="00912154" w:rsidRDefault="00912154" w:rsidP="00912154">
      <w:pPr>
        <w:pStyle w:val="code"/>
      </w:pPr>
    </w:p>
    <w:p w:rsidR="00912154" w:rsidRDefault="00912154" w:rsidP="00912154">
      <w:r>
        <w:t>This method requires a valid session token.</w:t>
      </w:r>
    </w:p>
    <w:p w:rsidR="00F30D40" w:rsidRDefault="00912154" w:rsidP="00912154">
      <w:r>
        <w:t xml:space="preserve">The POST data should contain a single </w:t>
      </w:r>
      <w:r w:rsidR="00F30D40">
        <w:t>time interval record</w:t>
      </w:r>
      <w:r>
        <w:t xml:space="preserve"> as described above for </w:t>
      </w:r>
      <w:r w:rsidR="00F30D40">
        <w:t>the “intervals” list</w:t>
      </w:r>
      <w:r>
        <w:t xml:space="preserve">. </w:t>
      </w:r>
      <w:r w:rsidR="00F30D40">
        <w:t>As with other POST methods, to create a new record, omit the numeric ID. To update an existing record, include the “</w:t>
      </w:r>
      <w:proofErr w:type="spellStart"/>
      <w:r w:rsidR="00F30D40">
        <w:t>intervalId</w:t>
      </w:r>
      <w:proofErr w:type="spellEnd"/>
      <w:r w:rsidR="00F30D40">
        <w:t>”.</w:t>
      </w:r>
    </w:p>
    <w:p w:rsidR="00912154" w:rsidRDefault="00912154" w:rsidP="00912154">
      <w:r>
        <w:t xml:space="preserve">For example, to create </w:t>
      </w:r>
      <w:proofErr w:type="spellStart"/>
      <w:proofErr w:type="gramStart"/>
      <w:r>
        <w:t>a</w:t>
      </w:r>
      <w:proofErr w:type="spellEnd"/>
      <w:proofErr w:type="gramEnd"/>
      <w:r>
        <w:t xml:space="preserve"> </w:t>
      </w:r>
      <w:r w:rsidR="00F30D40">
        <w:t>interval “fortnight”,</w:t>
      </w:r>
      <w:r>
        <w:t xml:space="preserve"> the data could be:</w:t>
      </w:r>
    </w:p>
    <w:p w:rsidR="00F30D40" w:rsidRPr="00F30D40" w:rsidRDefault="00F30D40" w:rsidP="00F30D40">
      <w:pPr>
        <w:pStyle w:val="code"/>
      </w:pPr>
      <w:r w:rsidRPr="00F30D40">
        <w:t xml:space="preserve">  {</w:t>
      </w:r>
    </w:p>
    <w:p w:rsidR="00F30D40" w:rsidRPr="00F30D40" w:rsidRDefault="00F30D40" w:rsidP="00F30D40">
      <w:pPr>
        <w:pStyle w:val="code"/>
      </w:pPr>
      <w:r w:rsidRPr="00F30D40">
        <w:t xml:space="preserve">    "name": "</w:t>
      </w:r>
      <w:r>
        <w:t>fortnight</w:t>
      </w:r>
      <w:r w:rsidRPr="00F30D40">
        <w:t>",</w:t>
      </w:r>
    </w:p>
    <w:p w:rsidR="00F30D40" w:rsidRPr="00F30D40" w:rsidRDefault="00F30D40" w:rsidP="00F30D40">
      <w:pPr>
        <w:pStyle w:val="code"/>
      </w:pPr>
      <w:r w:rsidRPr="00F30D40">
        <w:t xml:space="preserve">    "calConstant": "</w:t>
      </w:r>
      <w:r>
        <w:t>day</w:t>
      </w:r>
      <w:r w:rsidRPr="00F30D40">
        <w:t>",</w:t>
      </w:r>
    </w:p>
    <w:p w:rsidR="00F30D40" w:rsidRPr="00F30D40" w:rsidRDefault="00F30D40" w:rsidP="00F30D40">
      <w:pPr>
        <w:pStyle w:val="code"/>
      </w:pPr>
      <w:r w:rsidRPr="00F30D40">
        <w:t xml:space="preserve">    "calMultilier": </w:t>
      </w:r>
      <w:r>
        <w:t>14</w:t>
      </w:r>
    </w:p>
    <w:p w:rsidR="00F30D40" w:rsidRPr="00F30D40" w:rsidRDefault="00F30D40" w:rsidP="00F30D40">
      <w:pPr>
        <w:pStyle w:val="code"/>
      </w:pPr>
      <w:r w:rsidRPr="00F30D40">
        <w:t xml:space="preserve">  },</w:t>
      </w:r>
    </w:p>
    <w:p w:rsidR="00912154" w:rsidRPr="0066520E" w:rsidRDefault="00912154" w:rsidP="00912154">
      <w:pPr>
        <w:pStyle w:val="code"/>
      </w:pPr>
    </w:p>
    <w:p w:rsidR="00912154" w:rsidRDefault="00912154" w:rsidP="00912154">
      <w:r>
        <w:t xml:space="preserve">The returned data structure will be the same as the data passed, except that if this is a new </w:t>
      </w:r>
      <w:r w:rsidR="00F30D40">
        <w:t>interval</w:t>
      </w:r>
      <w:r>
        <w:t xml:space="preserve"> the </w:t>
      </w:r>
      <w:proofErr w:type="spellStart"/>
      <w:r w:rsidR="00F30D40">
        <w:t>intervalId</w:t>
      </w:r>
      <w:proofErr w:type="spellEnd"/>
      <w:r>
        <w:t xml:space="preserve"> member will be added.</w:t>
      </w:r>
    </w:p>
    <w:p w:rsidR="00912154" w:rsidRPr="003B301F" w:rsidRDefault="00912154" w:rsidP="00912154">
      <w:pPr>
        <w:rPr>
          <w:color w:val="000000" w:themeColor="text1"/>
          <w:sz w:val="15"/>
          <w:szCs w:val="15"/>
        </w:rPr>
      </w:pPr>
    </w:p>
    <w:p w:rsidR="00912154" w:rsidRDefault="00912154" w:rsidP="00912154">
      <w:pPr>
        <w:pStyle w:val="Heading3"/>
      </w:pPr>
      <w:bookmarkStart w:id="113" w:name="_Toc141265495"/>
      <w:r>
        <w:t xml:space="preserve">DELETE </w:t>
      </w:r>
      <w:proofErr w:type="gramStart"/>
      <w:r w:rsidR="00F30D40">
        <w:t>interval</w:t>
      </w:r>
      <w:bookmarkEnd w:id="113"/>
      <w:proofErr w:type="gramEnd"/>
    </w:p>
    <w:p w:rsidR="00912154" w:rsidRDefault="00912154" w:rsidP="00912154">
      <w:r>
        <w:t xml:space="preserve">Delete an existing </w:t>
      </w:r>
      <w:r w:rsidR="00F30D40">
        <w:t>Time Interval</w:t>
      </w:r>
      <w:r>
        <w:t xml:space="preserve"> record.</w:t>
      </w:r>
    </w:p>
    <w:p w:rsidR="00912154" w:rsidRPr="0066520E" w:rsidRDefault="00912154" w:rsidP="00912154">
      <w:r>
        <w:t>Example URL for DELETE:</w:t>
      </w:r>
    </w:p>
    <w:p w:rsidR="00912154" w:rsidRDefault="00912154" w:rsidP="00912154">
      <w:pPr>
        <w:pStyle w:val="code"/>
      </w:pPr>
      <w:r w:rsidRPr="00371CC3">
        <w:t>http://localhost:8080</w:t>
      </w:r>
      <w:r>
        <w:t>/odcsapi/</w:t>
      </w:r>
      <w:r w:rsidR="00F30D40">
        <w:t>interval</w:t>
      </w:r>
      <w:r w:rsidRPr="00371CC3">
        <w:t>?token=6b994be905e1fddf</w:t>
      </w:r>
      <w:r>
        <w:t>&amp;</w:t>
      </w:r>
      <w:r w:rsidR="00F30D40">
        <w:t>intervalid</w:t>
      </w:r>
      <w:r>
        <w:t>=1459</w:t>
      </w:r>
    </w:p>
    <w:p w:rsidR="00912154" w:rsidRDefault="00912154" w:rsidP="00912154">
      <w:pPr>
        <w:pStyle w:val="code"/>
      </w:pPr>
    </w:p>
    <w:p w:rsidR="00912154" w:rsidRDefault="00912154" w:rsidP="00912154">
      <w:r>
        <w:t xml:space="preserve">This deletes the </w:t>
      </w:r>
      <w:r w:rsidR="00F30D40">
        <w:t>Time Interval</w:t>
      </w:r>
      <w:r>
        <w:t xml:space="preserve"> with ID 1459.</w:t>
      </w:r>
    </w:p>
    <w:p w:rsidR="00912154" w:rsidRPr="00912154" w:rsidRDefault="00F30D40" w:rsidP="00912154">
      <w:r>
        <w:t xml:space="preserve">Use care with this method. The system needs to know about </w:t>
      </w:r>
      <w:proofErr w:type="gramStart"/>
      <w:r>
        <w:t>all of</w:t>
      </w:r>
      <w:proofErr w:type="gramEnd"/>
      <w:r>
        <w:t xml:space="preserve"> the “interval” and “duration” specifiers used for time series IDs.</w:t>
      </w:r>
    </w:p>
    <w:p w:rsidR="00912154" w:rsidRDefault="00912154" w:rsidP="00912154"/>
    <w:p w:rsidR="007A45EA" w:rsidRDefault="007A45EA" w:rsidP="007A45EA">
      <w:pPr>
        <w:pStyle w:val="Heading2"/>
      </w:pPr>
      <w:bookmarkStart w:id="114" w:name="_Toc141265496"/>
      <w:r>
        <w:t>Time Series Group Methods</w:t>
      </w:r>
      <w:bookmarkEnd w:id="114"/>
    </w:p>
    <w:p w:rsidR="007A45EA" w:rsidRDefault="007A45EA" w:rsidP="007A45EA">
      <w:r>
        <w:t>Time Series Groups are used to define a set of time series identifiers. Groups can contain:</w:t>
      </w:r>
    </w:p>
    <w:p w:rsidR="007A45EA" w:rsidRDefault="007A45EA" w:rsidP="007A45EA">
      <w:pPr>
        <w:pStyle w:val="ListParagraph"/>
        <w:numPr>
          <w:ilvl w:val="0"/>
          <w:numId w:val="14"/>
        </w:numPr>
      </w:pPr>
      <w:r>
        <w:t>Explicit list of time series identifiers</w:t>
      </w:r>
    </w:p>
    <w:p w:rsidR="007A45EA" w:rsidRDefault="007A45EA" w:rsidP="007A45EA">
      <w:pPr>
        <w:pStyle w:val="ListParagraph"/>
        <w:numPr>
          <w:ilvl w:val="0"/>
          <w:numId w:val="14"/>
        </w:numPr>
      </w:pPr>
      <w:r>
        <w:t xml:space="preserve">A list of attributes to flexibly define a set of time series identifiers, E.g. </w:t>
      </w:r>
      <w:proofErr w:type="spellStart"/>
      <w:r>
        <w:t>All time</w:t>
      </w:r>
      <w:proofErr w:type="spellEnd"/>
      <w:r>
        <w:t xml:space="preserve"> series at a particular with interval “30minutes”.</w:t>
      </w:r>
    </w:p>
    <w:p w:rsidR="007A45EA" w:rsidRPr="007A45EA" w:rsidRDefault="007A45EA" w:rsidP="007A45EA">
      <w:pPr>
        <w:pStyle w:val="ListParagraph"/>
        <w:numPr>
          <w:ilvl w:val="0"/>
          <w:numId w:val="14"/>
        </w:numPr>
      </w:pPr>
      <w:r>
        <w:t>A list of sub-groups that can be included, excluded, or intersected with the group being defined.</w:t>
      </w:r>
    </w:p>
    <w:p w:rsidR="007A45EA" w:rsidRDefault="007A45EA" w:rsidP="007A45EA">
      <w:pPr>
        <w:pStyle w:val="Heading3"/>
      </w:pPr>
      <w:bookmarkStart w:id="115" w:name="_Toc141265497"/>
      <w:r>
        <w:t xml:space="preserve">GET </w:t>
      </w:r>
      <w:proofErr w:type="spellStart"/>
      <w:proofErr w:type="gramStart"/>
      <w:r>
        <w:t>tsgrouprefs</w:t>
      </w:r>
      <w:bookmarkEnd w:id="115"/>
      <w:proofErr w:type="spellEnd"/>
      <w:proofErr w:type="gramEnd"/>
    </w:p>
    <w:p w:rsidR="007A45EA" w:rsidRDefault="007A45EA" w:rsidP="007A45EA">
      <w:r>
        <w:t>Provide a list of all groups defined in the database.</w:t>
      </w:r>
    </w:p>
    <w:p w:rsidR="007A45EA" w:rsidRDefault="007A45EA" w:rsidP="007A45EA">
      <w:r>
        <w:t>Example URL:</w:t>
      </w:r>
    </w:p>
    <w:p w:rsidR="007A45EA" w:rsidRDefault="007A45EA" w:rsidP="007A45EA">
      <w:pPr>
        <w:pStyle w:val="code"/>
      </w:pPr>
      <w:r w:rsidRPr="007A45EA">
        <w:t>http://localhost:8080/odcsapi-0-7/tsgrouprefs</w:t>
      </w:r>
    </w:p>
    <w:p w:rsidR="007A45EA" w:rsidRDefault="007A45EA" w:rsidP="007A45EA">
      <w:pPr>
        <w:pStyle w:val="code"/>
      </w:pPr>
    </w:p>
    <w:p w:rsidR="007A45EA" w:rsidRDefault="007A45EA" w:rsidP="007A45EA">
      <w:r>
        <w:t>A security token may be supplied in the header or in the URL, but it is not required.</w:t>
      </w:r>
    </w:p>
    <w:p w:rsidR="007A45EA" w:rsidRDefault="007A45EA" w:rsidP="007A45EA">
      <w:r>
        <w:t>The returned list has the following structure:</w:t>
      </w:r>
    </w:p>
    <w:p w:rsidR="007A45EA" w:rsidRPr="007A45EA" w:rsidRDefault="007A45EA" w:rsidP="007A45EA">
      <w:pPr>
        <w:pStyle w:val="code"/>
      </w:pPr>
      <w:r w:rsidRPr="007A45EA">
        <w:t>[</w:t>
      </w:r>
    </w:p>
    <w:p w:rsidR="007A45EA" w:rsidRPr="007A45EA" w:rsidRDefault="007A45EA" w:rsidP="007A45EA">
      <w:pPr>
        <w:pStyle w:val="code"/>
      </w:pPr>
      <w:r w:rsidRPr="007A45EA">
        <w:t xml:space="preserve">  {</w:t>
      </w:r>
    </w:p>
    <w:p w:rsidR="007A45EA" w:rsidRPr="007A45EA" w:rsidRDefault="007A45EA" w:rsidP="007A45EA">
      <w:pPr>
        <w:pStyle w:val="code"/>
      </w:pPr>
      <w:r w:rsidRPr="007A45EA">
        <w:t xml:space="preserve">    "groupId": 8,</w:t>
      </w:r>
    </w:p>
    <w:p w:rsidR="007A45EA" w:rsidRPr="007A45EA" w:rsidRDefault="007A45EA" w:rsidP="007A45EA">
      <w:pPr>
        <w:pStyle w:val="code"/>
      </w:pPr>
      <w:r w:rsidRPr="007A45EA">
        <w:t xml:space="preserve">    "groupName": "topgroup",</w:t>
      </w:r>
    </w:p>
    <w:p w:rsidR="007A45EA" w:rsidRPr="007A45EA" w:rsidRDefault="007A45EA" w:rsidP="007A45EA">
      <w:pPr>
        <w:pStyle w:val="code"/>
      </w:pPr>
      <w:r w:rsidRPr="007A45EA">
        <w:t xml:space="preserve">    "groupType": "basin",</w:t>
      </w:r>
    </w:p>
    <w:p w:rsidR="007A45EA" w:rsidRPr="007A45EA" w:rsidRDefault="007A45EA" w:rsidP="007A45EA">
      <w:pPr>
        <w:pStyle w:val="code"/>
      </w:pPr>
      <w:r w:rsidRPr="007A45EA">
        <w:t xml:space="preserve">    "description": ""</w:t>
      </w:r>
    </w:p>
    <w:p w:rsidR="007A45EA" w:rsidRPr="007A45EA" w:rsidRDefault="007A45EA" w:rsidP="007A45EA">
      <w:pPr>
        <w:pStyle w:val="code"/>
      </w:pPr>
      <w:r w:rsidRPr="007A45EA">
        <w:t xml:space="preserve">  },</w:t>
      </w:r>
    </w:p>
    <w:p w:rsidR="007A45EA" w:rsidRPr="007A45EA" w:rsidRDefault="007A45EA" w:rsidP="007A45EA">
      <w:pPr>
        <w:pStyle w:val="code"/>
      </w:pPr>
      <w:r w:rsidRPr="007A45EA">
        <w:t xml:space="preserve">  {</w:t>
      </w:r>
    </w:p>
    <w:p w:rsidR="007A45EA" w:rsidRPr="007A45EA" w:rsidRDefault="007A45EA" w:rsidP="007A45EA">
      <w:pPr>
        <w:pStyle w:val="code"/>
      </w:pPr>
      <w:r w:rsidRPr="007A45EA">
        <w:t xml:space="preserve">    "groupId": 7,</w:t>
      </w:r>
    </w:p>
    <w:p w:rsidR="007A45EA" w:rsidRPr="007A45EA" w:rsidRDefault="007A45EA" w:rsidP="007A45EA">
      <w:pPr>
        <w:pStyle w:val="code"/>
      </w:pPr>
      <w:r w:rsidRPr="007A45EA">
        <w:t xml:space="preserve">    "groupName": "subgroup-x",</w:t>
      </w:r>
    </w:p>
    <w:p w:rsidR="007A45EA" w:rsidRPr="007A45EA" w:rsidRDefault="007A45EA" w:rsidP="007A45EA">
      <w:pPr>
        <w:pStyle w:val="code"/>
      </w:pPr>
      <w:r w:rsidRPr="007A45EA">
        <w:t xml:space="preserve">    "groupType": "data type",</w:t>
      </w:r>
    </w:p>
    <w:p w:rsidR="007A45EA" w:rsidRPr="007A45EA" w:rsidRDefault="007A45EA" w:rsidP="007A45EA">
      <w:pPr>
        <w:pStyle w:val="code"/>
      </w:pPr>
      <w:r w:rsidRPr="007A45EA">
        <w:t xml:space="preserve">    "description": "testing for OPENDCS-15 issue"</w:t>
      </w:r>
    </w:p>
    <w:p w:rsidR="007A45EA" w:rsidRPr="007A45EA" w:rsidRDefault="007A45EA" w:rsidP="007A45EA">
      <w:pPr>
        <w:pStyle w:val="code"/>
      </w:pPr>
      <w:r w:rsidRPr="007A45EA">
        <w:t xml:space="preserve">  },</w:t>
      </w:r>
    </w:p>
    <w:p w:rsidR="007A45EA" w:rsidRPr="007A45EA" w:rsidRDefault="007A45EA" w:rsidP="007A45EA">
      <w:pPr>
        <w:pStyle w:val="code"/>
      </w:pPr>
      <w:r w:rsidRPr="007A45EA">
        <w:t xml:space="preserve">  {</w:t>
      </w:r>
    </w:p>
    <w:p w:rsidR="007A45EA" w:rsidRPr="007A45EA" w:rsidRDefault="007A45EA" w:rsidP="007A45EA">
      <w:pPr>
        <w:pStyle w:val="code"/>
      </w:pPr>
      <w:r w:rsidRPr="007A45EA">
        <w:t xml:space="preserve">    "groupId": 2,</w:t>
      </w:r>
    </w:p>
    <w:p w:rsidR="007A45EA" w:rsidRPr="007A45EA" w:rsidRDefault="007A45EA" w:rsidP="007A45EA">
      <w:pPr>
        <w:pStyle w:val="code"/>
      </w:pPr>
      <w:r w:rsidRPr="007A45EA">
        <w:t xml:space="preserve">    "groupName": "regtest_017",</w:t>
      </w:r>
    </w:p>
    <w:p w:rsidR="007A45EA" w:rsidRPr="007A45EA" w:rsidRDefault="007A45EA" w:rsidP="007A45EA">
      <w:pPr>
        <w:pStyle w:val="code"/>
      </w:pPr>
      <w:r w:rsidRPr="007A45EA">
        <w:t xml:space="preserve">    "groupType": "data-type",</w:t>
      </w:r>
    </w:p>
    <w:p w:rsidR="007A45EA" w:rsidRPr="007A45EA" w:rsidRDefault="007A45EA" w:rsidP="007A45EA">
      <w:pPr>
        <w:pStyle w:val="code"/>
      </w:pPr>
      <w:r w:rsidRPr="007A45EA">
        <w:t xml:space="preserve">    "description": "Group for regression test 017"</w:t>
      </w:r>
    </w:p>
    <w:p w:rsidR="007A45EA" w:rsidRPr="007A45EA" w:rsidRDefault="007A45EA" w:rsidP="007A45EA">
      <w:pPr>
        <w:pStyle w:val="code"/>
      </w:pPr>
      <w:r w:rsidRPr="007A45EA">
        <w:t xml:space="preserve">  },</w:t>
      </w:r>
    </w:p>
    <w:p w:rsidR="007A45EA" w:rsidRPr="007A45EA" w:rsidRDefault="007A45EA" w:rsidP="007A45EA">
      <w:pPr>
        <w:pStyle w:val="code"/>
      </w:pPr>
      <w:r w:rsidRPr="007A45EA">
        <w:t xml:space="preserve">  {</w:t>
      </w:r>
    </w:p>
    <w:p w:rsidR="007A45EA" w:rsidRPr="007A45EA" w:rsidRDefault="007A45EA" w:rsidP="007A45EA">
      <w:pPr>
        <w:pStyle w:val="code"/>
      </w:pPr>
      <w:r w:rsidRPr="007A45EA">
        <w:t xml:space="preserve">    "groupId": 3,</w:t>
      </w:r>
    </w:p>
    <w:p w:rsidR="007A45EA" w:rsidRPr="007A45EA" w:rsidRDefault="007A45EA" w:rsidP="007A45EA">
      <w:pPr>
        <w:pStyle w:val="code"/>
      </w:pPr>
      <w:r w:rsidRPr="007A45EA">
        <w:t xml:space="preserve">    "groupName": "stageRate1Var",</w:t>
      </w:r>
    </w:p>
    <w:p w:rsidR="007A45EA" w:rsidRPr="007A45EA" w:rsidRDefault="007A45EA" w:rsidP="007A45EA">
      <w:pPr>
        <w:pStyle w:val="code"/>
      </w:pPr>
      <w:r w:rsidRPr="007A45EA">
        <w:t xml:space="preserve">    "groupType": "basin",</w:t>
      </w:r>
    </w:p>
    <w:p w:rsidR="007A45EA" w:rsidRPr="007A45EA" w:rsidRDefault="007A45EA" w:rsidP="007A45EA">
      <w:pPr>
        <w:pStyle w:val="code"/>
      </w:pPr>
      <w:r w:rsidRPr="007A45EA">
        <w:t xml:space="preserve">    "description": "Collection of TS IDs with stage to flow ratings"</w:t>
      </w:r>
    </w:p>
    <w:p w:rsidR="007A45EA" w:rsidRDefault="007A45EA" w:rsidP="007A45EA">
      <w:pPr>
        <w:pStyle w:val="code"/>
      </w:pPr>
      <w:r w:rsidRPr="007A45EA">
        <w:t xml:space="preserve">  }</w:t>
      </w:r>
    </w:p>
    <w:p w:rsidR="007A45EA" w:rsidRPr="007A45EA" w:rsidRDefault="007A45EA" w:rsidP="007A45EA">
      <w:pPr>
        <w:pStyle w:val="code"/>
      </w:pPr>
      <w:r>
        <w:t>]</w:t>
      </w:r>
    </w:p>
    <w:p w:rsidR="007A45EA" w:rsidRDefault="007A45EA" w:rsidP="007A45EA"/>
    <w:p w:rsidR="007A45EA" w:rsidRDefault="007A45EA" w:rsidP="007A45EA">
      <w:pPr>
        <w:pStyle w:val="Heading3"/>
      </w:pPr>
      <w:bookmarkStart w:id="116" w:name="_Toc141265498"/>
      <w:r>
        <w:t xml:space="preserve">GET </w:t>
      </w:r>
      <w:proofErr w:type="spellStart"/>
      <w:proofErr w:type="gramStart"/>
      <w:r>
        <w:t>tsgroup</w:t>
      </w:r>
      <w:bookmarkEnd w:id="116"/>
      <w:proofErr w:type="spellEnd"/>
      <w:proofErr w:type="gramEnd"/>
    </w:p>
    <w:p w:rsidR="007A45EA" w:rsidRDefault="000F6309" w:rsidP="007A45EA">
      <w:r>
        <w:t>Provide a complete definition of a single group.</w:t>
      </w:r>
    </w:p>
    <w:p w:rsidR="000F6309" w:rsidRDefault="000F6309" w:rsidP="007A45EA">
      <w:r>
        <w:t>Example URL:</w:t>
      </w:r>
    </w:p>
    <w:p w:rsidR="000F6309" w:rsidRDefault="000F6309" w:rsidP="000F6309">
      <w:pPr>
        <w:pStyle w:val="code"/>
      </w:pPr>
      <w:r w:rsidRPr="000F6309">
        <w:t>http://localhost:8080/odcsapi-0-7/tsgroup?groupid=9</w:t>
      </w:r>
    </w:p>
    <w:p w:rsidR="000F6309" w:rsidRDefault="000F6309" w:rsidP="000F6309">
      <w:pPr>
        <w:pStyle w:val="code"/>
      </w:pPr>
    </w:p>
    <w:p w:rsidR="000F6309" w:rsidRDefault="000F6309" w:rsidP="000F6309">
      <w:r>
        <w:t>A security token may be supplied in the header or in the URL, but it is not required.</w:t>
      </w:r>
    </w:p>
    <w:p w:rsidR="000F6309" w:rsidRDefault="000F6309" w:rsidP="000F6309">
      <w:r>
        <w:t>The returned list has the following structure:</w:t>
      </w:r>
    </w:p>
    <w:p w:rsidR="00E507B8" w:rsidRPr="00E507B8" w:rsidRDefault="00E507B8" w:rsidP="00E507B8">
      <w:pPr>
        <w:pStyle w:val="code"/>
      </w:pPr>
      <w:r w:rsidRPr="00E507B8">
        <w:t>{</w:t>
      </w:r>
    </w:p>
    <w:p w:rsidR="00E507B8" w:rsidRPr="00E507B8" w:rsidRDefault="00E507B8" w:rsidP="00E507B8">
      <w:pPr>
        <w:pStyle w:val="code"/>
      </w:pPr>
      <w:r w:rsidRPr="00E507B8">
        <w:t xml:space="preserve">  "groupId": 9,</w:t>
      </w:r>
    </w:p>
    <w:p w:rsidR="00E507B8" w:rsidRPr="00E507B8" w:rsidRDefault="00E507B8" w:rsidP="00E507B8">
      <w:pPr>
        <w:pStyle w:val="code"/>
      </w:pPr>
      <w:r w:rsidRPr="00E507B8">
        <w:t xml:space="preserve">  "groupName": "junk",</w:t>
      </w:r>
    </w:p>
    <w:p w:rsidR="00E507B8" w:rsidRPr="00E507B8" w:rsidRDefault="00E507B8" w:rsidP="00E507B8">
      <w:pPr>
        <w:pStyle w:val="code"/>
      </w:pPr>
      <w:r w:rsidRPr="00E507B8">
        <w:t xml:space="preserve">  "groupType": "basin",</w:t>
      </w:r>
    </w:p>
    <w:p w:rsidR="00E507B8" w:rsidRPr="00E507B8" w:rsidRDefault="00E507B8" w:rsidP="00E507B8">
      <w:pPr>
        <w:pStyle w:val="code"/>
      </w:pPr>
      <w:r w:rsidRPr="00E507B8">
        <w:t xml:space="preserve">  "description": "",</w:t>
      </w:r>
    </w:p>
    <w:p w:rsidR="00E507B8" w:rsidRPr="00E507B8" w:rsidRDefault="00E507B8" w:rsidP="00E507B8">
      <w:pPr>
        <w:pStyle w:val="code"/>
      </w:pPr>
      <w:r w:rsidRPr="00E507B8">
        <w:t xml:space="preserve">  "tsIds":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"uniqueString": "OKVI4.Stage.Inst.15Minutes.0.raw",</w:t>
      </w:r>
    </w:p>
    <w:p w:rsidR="00E507B8" w:rsidRPr="00E507B8" w:rsidRDefault="00E507B8" w:rsidP="00E507B8">
      <w:pPr>
        <w:pStyle w:val="code"/>
      </w:pPr>
      <w:r w:rsidRPr="00E507B8">
        <w:t xml:space="preserve">      "key": 1,</w:t>
      </w:r>
    </w:p>
    <w:p w:rsidR="00E507B8" w:rsidRPr="00E507B8" w:rsidRDefault="00E507B8" w:rsidP="00E507B8">
      <w:pPr>
        <w:pStyle w:val="code"/>
      </w:pPr>
      <w:r w:rsidRPr="00E507B8">
        <w:t xml:space="preserve">      "description": null,</w:t>
      </w:r>
    </w:p>
    <w:p w:rsidR="00E507B8" w:rsidRPr="00E507B8" w:rsidRDefault="00E507B8" w:rsidP="00E507B8">
      <w:pPr>
        <w:pStyle w:val="code"/>
      </w:pPr>
      <w:r w:rsidRPr="00E507B8">
        <w:t xml:space="preserve">      "storageUnits": "ft",</w:t>
      </w:r>
    </w:p>
    <w:p w:rsidR="00E507B8" w:rsidRPr="00E507B8" w:rsidRDefault="00E507B8" w:rsidP="00E507B8">
      <w:pPr>
        <w:pStyle w:val="code"/>
      </w:pPr>
      <w:r w:rsidRPr="00E507B8">
        <w:t xml:space="preserve">      "active": true</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"uniqueString": "OKVI4.Stage.Ave.1Day.1Day.CO",</w:t>
      </w:r>
    </w:p>
    <w:p w:rsidR="00E507B8" w:rsidRPr="00E507B8" w:rsidRDefault="00E507B8" w:rsidP="00E507B8">
      <w:pPr>
        <w:pStyle w:val="code"/>
      </w:pPr>
      <w:r w:rsidRPr="00E507B8">
        <w:t xml:space="preserve">      "key": 2,</w:t>
      </w:r>
    </w:p>
    <w:p w:rsidR="00E507B8" w:rsidRPr="00E507B8" w:rsidRDefault="00E507B8" w:rsidP="00E507B8">
      <w:pPr>
        <w:pStyle w:val="code"/>
      </w:pPr>
      <w:r w:rsidRPr="00E507B8">
        <w:t xml:space="preserve">      "description": null,</w:t>
      </w:r>
    </w:p>
    <w:p w:rsidR="00E507B8" w:rsidRPr="00E507B8" w:rsidRDefault="00E507B8" w:rsidP="00E507B8">
      <w:pPr>
        <w:pStyle w:val="code"/>
      </w:pPr>
      <w:r w:rsidRPr="00E507B8">
        <w:t xml:space="preserve">      "storageUnits": "ft",</w:t>
      </w:r>
    </w:p>
    <w:p w:rsidR="00E507B8" w:rsidRPr="00E507B8" w:rsidRDefault="00E507B8" w:rsidP="00E507B8">
      <w:pPr>
        <w:pStyle w:val="code"/>
      </w:pPr>
      <w:r w:rsidRPr="00E507B8">
        <w:t xml:space="preserve">      "active": true</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"includeGroups":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"groupId": 1,</w:t>
      </w:r>
    </w:p>
    <w:p w:rsidR="00E507B8" w:rsidRPr="00E507B8" w:rsidRDefault="00E507B8" w:rsidP="00E507B8">
      <w:pPr>
        <w:pStyle w:val="code"/>
      </w:pPr>
      <w:r w:rsidRPr="00E507B8">
        <w:t xml:space="preserve">      "groupName": "MROI4-ROWI4-HG",</w:t>
      </w:r>
    </w:p>
    <w:p w:rsidR="00E507B8" w:rsidRPr="00E507B8" w:rsidRDefault="00E507B8" w:rsidP="00E507B8">
      <w:pPr>
        <w:pStyle w:val="code"/>
      </w:pPr>
      <w:r w:rsidRPr="00E507B8">
        <w:t xml:space="preserve">      "groupType": "basin",</w:t>
      </w:r>
    </w:p>
    <w:p w:rsidR="00E507B8" w:rsidRPr="00E507B8" w:rsidRDefault="00E507B8" w:rsidP="00E507B8">
      <w:pPr>
        <w:pStyle w:val="code"/>
      </w:pPr>
      <w:r w:rsidRPr="00E507B8">
        <w:t xml:space="preserve">      "description": "This is a group for the MROI4-ROWI4-HG Regression Test"</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"excludeGroups":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"groupId": 2,</w:t>
      </w:r>
    </w:p>
    <w:p w:rsidR="00E507B8" w:rsidRPr="00E507B8" w:rsidRDefault="00E507B8" w:rsidP="00E507B8">
      <w:pPr>
        <w:pStyle w:val="code"/>
      </w:pPr>
      <w:r w:rsidRPr="00E507B8">
        <w:t xml:space="preserve">      "groupName": "regtest_017",</w:t>
      </w:r>
    </w:p>
    <w:p w:rsidR="00E507B8" w:rsidRPr="00E507B8" w:rsidRDefault="00E507B8" w:rsidP="00E507B8">
      <w:pPr>
        <w:pStyle w:val="code"/>
      </w:pPr>
      <w:r w:rsidRPr="00E507B8">
        <w:t xml:space="preserve">      "groupType": "data-type",</w:t>
      </w:r>
    </w:p>
    <w:p w:rsidR="00E507B8" w:rsidRPr="00E507B8" w:rsidRDefault="00E507B8" w:rsidP="00E507B8">
      <w:pPr>
        <w:pStyle w:val="code"/>
      </w:pPr>
      <w:r w:rsidRPr="00E507B8">
        <w:t xml:space="preserve">      "description": "Group for regression test 017"</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"intersectGroups":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"groupId": 7,</w:t>
      </w:r>
    </w:p>
    <w:p w:rsidR="00E507B8" w:rsidRPr="00E507B8" w:rsidRDefault="00E507B8" w:rsidP="00E507B8">
      <w:pPr>
        <w:pStyle w:val="code"/>
      </w:pPr>
      <w:r w:rsidRPr="00E507B8">
        <w:t xml:space="preserve">      "groupName": "subgroup-x",</w:t>
      </w:r>
    </w:p>
    <w:p w:rsidR="00E507B8" w:rsidRPr="00E507B8" w:rsidRDefault="00E507B8" w:rsidP="00E507B8">
      <w:pPr>
        <w:pStyle w:val="code"/>
      </w:pPr>
      <w:r w:rsidRPr="00E507B8">
        <w:t xml:space="preserve">      "groupType": "data type",</w:t>
      </w:r>
    </w:p>
    <w:p w:rsidR="00E507B8" w:rsidRPr="00E507B8" w:rsidRDefault="00E507B8" w:rsidP="00E507B8">
      <w:pPr>
        <w:pStyle w:val="code"/>
      </w:pPr>
      <w:r w:rsidRPr="00E507B8">
        <w:t xml:space="preserve">      "description": "testing for OPENDCS-15 issue"</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"groupAttrs": [</w:t>
      </w:r>
    </w:p>
    <w:p w:rsidR="00E507B8" w:rsidRPr="00E507B8" w:rsidRDefault="00E507B8" w:rsidP="00E507B8">
      <w:pPr>
        <w:pStyle w:val="code"/>
      </w:pPr>
      <w:r w:rsidRPr="00E507B8">
        <w:t xml:space="preserve">    "BaseLocation=TESTSITE2",</w:t>
      </w:r>
    </w:p>
    <w:p w:rsidR="00E507B8" w:rsidRPr="00E507B8" w:rsidRDefault="00E507B8" w:rsidP="00E507B8">
      <w:pPr>
        <w:pStyle w:val="code"/>
      </w:pPr>
      <w:r w:rsidRPr="00E507B8">
        <w:t xml:space="preserve">    "BaseParam=ELEV",</w:t>
      </w:r>
    </w:p>
    <w:p w:rsidR="00E507B8" w:rsidRPr="00E507B8" w:rsidRDefault="00E507B8" w:rsidP="00E507B8">
      <w:pPr>
        <w:pStyle w:val="code"/>
      </w:pPr>
      <w:r w:rsidRPr="00E507B8">
        <w:t xml:space="preserve">    "BaseVersion=DCP",</w:t>
      </w:r>
    </w:p>
    <w:p w:rsidR="00E507B8" w:rsidRPr="00E507B8" w:rsidRDefault="00E507B8" w:rsidP="00E507B8">
      <w:pPr>
        <w:pStyle w:val="code"/>
      </w:pPr>
      <w:r w:rsidRPr="00E507B8">
        <w:t xml:space="preserve">    "Duration=0",</w:t>
      </w:r>
    </w:p>
    <w:p w:rsidR="00E507B8" w:rsidRPr="00E507B8" w:rsidRDefault="00E507B8" w:rsidP="00E507B8">
      <w:pPr>
        <w:pStyle w:val="code"/>
      </w:pPr>
      <w:r w:rsidRPr="00E507B8">
        <w:t xml:space="preserve">    "Interval=1Hour",</w:t>
      </w:r>
    </w:p>
    <w:p w:rsidR="00E507B8" w:rsidRPr="00E507B8" w:rsidRDefault="00E507B8" w:rsidP="00E507B8">
      <w:pPr>
        <w:pStyle w:val="code"/>
      </w:pPr>
      <w:r w:rsidRPr="00E507B8">
        <w:t xml:space="preserve">    "ParamType=Inst",</w:t>
      </w:r>
    </w:p>
    <w:p w:rsidR="00E507B8" w:rsidRPr="00E507B8" w:rsidRDefault="00E507B8" w:rsidP="00E507B8">
      <w:pPr>
        <w:pStyle w:val="code"/>
      </w:pPr>
      <w:r w:rsidRPr="00E507B8">
        <w:t xml:space="preserve">    "SubLocation=Spillway2-Gate1",</w:t>
      </w:r>
    </w:p>
    <w:p w:rsidR="00E507B8" w:rsidRPr="00E507B8" w:rsidRDefault="00E507B8" w:rsidP="00E507B8">
      <w:pPr>
        <w:pStyle w:val="code"/>
      </w:pPr>
      <w:r w:rsidRPr="00E507B8">
        <w:t xml:space="preserve">    "SubParam=PZ1B",</w:t>
      </w:r>
    </w:p>
    <w:p w:rsidR="00E507B8" w:rsidRPr="00E507B8" w:rsidRDefault="00E507B8" w:rsidP="00E507B8">
      <w:pPr>
        <w:pStyle w:val="code"/>
      </w:pPr>
      <w:r w:rsidRPr="00E507B8">
        <w:t xml:space="preserve">    "SubVersion=Raw",</w:t>
      </w:r>
    </w:p>
    <w:p w:rsidR="00E507B8" w:rsidRPr="00E507B8" w:rsidRDefault="00E507B8" w:rsidP="00E507B8">
      <w:pPr>
        <w:pStyle w:val="code"/>
      </w:pPr>
      <w:r w:rsidRPr="00E507B8">
        <w:t xml:space="preserve">    "Version=DCP-Raw"</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"groupSites":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"siteId": 2,</w:t>
      </w:r>
    </w:p>
    <w:p w:rsidR="00E507B8" w:rsidRPr="00E507B8" w:rsidRDefault="00E507B8" w:rsidP="00E507B8">
      <w:pPr>
        <w:pStyle w:val="code"/>
      </w:pPr>
      <w:r w:rsidRPr="00E507B8">
        <w:t xml:space="preserve">      "sitenames": {</w:t>
      </w:r>
    </w:p>
    <w:p w:rsidR="00E507B8" w:rsidRPr="00E507B8" w:rsidRDefault="00E507B8" w:rsidP="00E507B8">
      <w:pPr>
        <w:pStyle w:val="code"/>
      </w:pPr>
      <w:r w:rsidRPr="00E507B8">
        <w:t xml:space="preserve">        "CWMS": "ROWI4",</w:t>
      </w:r>
    </w:p>
    <w:p w:rsidR="00E507B8" w:rsidRPr="00E507B8" w:rsidRDefault="00E507B8" w:rsidP="00E507B8">
      <w:pPr>
        <w:pStyle w:val="code"/>
      </w:pPr>
      <w:r w:rsidRPr="00E507B8">
        <w:t xml:space="preserve">        "USGS": "05449500"</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"publicName": "IOWA RIVER NEAR ROWAN",</w:t>
      </w:r>
    </w:p>
    <w:p w:rsidR="00E507B8" w:rsidRPr="00E507B8" w:rsidRDefault="00E507B8" w:rsidP="00E507B8">
      <w:pPr>
        <w:pStyle w:val="code"/>
      </w:pPr>
      <w:r w:rsidRPr="00E507B8">
        <w:t xml:space="preserve">      "description": "IOWA RIVER NEAR ROWAN 4NW"</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"groupDataTypes": [</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"id": 224,</w:t>
      </w:r>
    </w:p>
    <w:p w:rsidR="00E507B8" w:rsidRPr="00E507B8" w:rsidRDefault="00E507B8" w:rsidP="00E507B8">
      <w:pPr>
        <w:pStyle w:val="code"/>
      </w:pPr>
      <w:r w:rsidRPr="00E507B8">
        <w:t xml:space="preserve">      "standard": "CWMS",</w:t>
      </w:r>
    </w:p>
    <w:p w:rsidR="00E507B8" w:rsidRPr="00E507B8" w:rsidRDefault="00E507B8" w:rsidP="00E507B8">
      <w:pPr>
        <w:pStyle w:val="code"/>
      </w:pPr>
      <w:r w:rsidRPr="00E507B8">
        <w:t xml:space="preserve">      "code": "ELEV-PZ2A",</w:t>
      </w:r>
    </w:p>
    <w:p w:rsidR="00E507B8" w:rsidRPr="00E507B8" w:rsidRDefault="00E507B8" w:rsidP="00E507B8">
      <w:pPr>
        <w:pStyle w:val="code"/>
      </w:pPr>
      <w:r w:rsidRPr="00E507B8">
        <w:t xml:space="preserve">      "displayName": "CWMS:ELEV-PZ2A"</w:t>
      </w:r>
    </w:p>
    <w:p w:rsidR="00E507B8" w:rsidRPr="00E507B8" w:rsidRDefault="00E507B8" w:rsidP="00E507B8">
      <w:pPr>
        <w:pStyle w:val="code"/>
      </w:pPr>
      <w:r w:rsidRPr="00E507B8">
        <w:t xml:space="preserve">    }</w:t>
      </w:r>
    </w:p>
    <w:p w:rsidR="00E507B8" w:rsidRPr="00E507B8" w:rsidRDefault="00E507B8" w:rsidP="00E507B8">
      <w:pPr>
        <w:pStyle w:val="code"/>
      </w:pPr>
      <w:r w:rsidRPr="00E507B8">
        <w:t xml:space="preserve">  ]</w:t>
      </w:r>
    </w:p>
    <w:p w:rsidR="00E507B8" w:rsidRDefault="00E507B8" w:rsidP="00E507B8">
      <w:pPr>
        <w:pStyle w:val="code"/>
      </w:pPr>
      <w:r w:rsidRPr="00E507B8">
        <w:t>}</w:t>
      </w:r>
    </w:p>
    <w:p w:rsidR="00E507B8" w:rsidRPr="00E507B8" w:rsidRDefault="00E507B8" w:rsidP="00E507B8">
      <w:pPr>
        <w:pStyle w:val="code"/>
      </w:pPr>
    </w:p>
    <w:p w:rsidR="000F6309" w:rsidRDefault="000F6309" w:rsidP="000F6309">
      <w:r>
        <w:t>Notes:</w:t>
      </w:r>
    </w:p>
    <w:p w:rsidR="000F6309" w:rsidRDefault="000F6309" w:rsidP="000F6309">
      <w:pPr>
        <w:pStyle w:val="ListParagraph"/>
        <w:numPr>
          <w:ilvl w:val="0"/>
          <w:numId w:val="44"/>
        </w:numPr>
      </w:pPr>
      <w:r>
        <w:t>“</w:t>
      </w:r>
      <w:proofErr w:type="spellStart"/>
      <w:r>
        <w:t>tsIds</w:t>
      </w:r>
      <w:proofErr w:type="spellEnd"/>
      <w:r>
        <w:t>” is a list of explicit time series identifiers that are considered part of the group.</w:t>
      </w:r>
    </w:p>
    <w:p w:rsidR="000F6309" w:rsidRDefault="000F6309" w:rsidP="000F6309">
      <w:pPr>
        <w:pStyle w:val="ListParagraph"/>
        <w:numPr>
          <w:ilvl w:val="0"/>
          <w:numId w:val="44"/>
        </w:numPr>
      </w:pPr>
      <w:r>
        <w:t>“</w:t>
      </w:r>
      <w:proofErr w:type="spellStart"/>
      <w:r>
        <w:t>includedGroups</w:t>
      </w:r>
      <w:proofErr w:type="spellEnd"/>
      <w:r>
        <w:t>” is a list of subgroups to be included in this group.</w:t>
      </w:r>
    </w:p>
    <w:p w:rsidR="000F6309" w:rsidRDefault="000F6309" w:rsidP="000F6309">
      <w:pPr>
        <w:pStyle w:val="ListParagraph"/>
        <w:numPr>
          <w:ilvl w:val="0"/>
          <w:numId w:val="44"/>
        </w:numPr>
      </w:pPr>
      <w:r>
        <w:t>“</w:t>
      </w:r>
      <w:proofErr w:type="spellStart"/>
      <w:r>
        <w:t>excludedGroups</w:t>
      </w:r>
      <w:proofErr w:type="spellEnd"/>
      <w:r>
        <w:t>” is a list of subgroups. The TSIDs in the subgroup will be excluded from this group.</w:t>
      </w:r>
    </w:p>
    <w:p w:rsidR="000F6309" w:rsidRDefault="000F6309" w:rsidP="000F6309">
      <w:pPr>
        <w:pStyle w:val="ListParagraph"/>
        <w:numPr>
          <w:ilvl w:val="0"/>
          <w:numId w:val="44"/>
        </w:numPr>
      </w:pPr>
      <w:r>
        <w:t>“</w:t>
      </w:r>
      <w:proofErr w:type="spellStart"/>
      <w:r>
        <w:t>intersectedGroups</w:t>
      </w:r>
      <w:proofErr w:type="spellEnd"/>
      <w:r>
        <w:t>” is a list of subgroups to be intersected with this group. Only TSIDs in both groups are considered part of this group.</w:t>
      </w:r>
    </w:p>
    <w:p w:rsidR="000F6309" w:rsidRDefault="000F6309" w:rsidP="000F6309">
      <w:pPr>
        <w:pStyle w:val="ListParagraph"/>
        <w:numPr>
          <w:ilvl w:val="0"/>
          <w:numId w:val="44"/>
        </w:numPr>
      </w:pPr>
      <w:r>
        <w:t>“</w:t>
      </w:r>
      <w:proofErr w:type="spellStart"/>
      <w:r>
        <w:t>group</w:t>
      </w:r>
      <w:r w:rsidR="00C5366D">
        <w:t>Sites</w:t>
      </w:r>
      <w:proofErr w:type="spellEnd"/>
      <w:r w:rsidR="00C5366D">
        <w:t>” is a list of Site records. TSIDs in these Sites are considered members of this group.</w:t>
      </w:r>
    </w:p>
    <w:p w:rsidR="00E507B8" w:rsidRDefault="00E507B8" w:rsidP="000F6309">
      <w:pPr>
        <w:pStyle w:val="ListParagraph"/>
        <w:numPr>
          <w:ilvl w:val="0"/>
          <w:numId w:val="44"/>
        </w:numPr>
      </w:pPr>
      <w:r>
        <w:t>“</w:t>
      </w:r>
      <w:proofErr w:type="spellStart"/>
      <w:r>
        <w:t>groupDataTypes</w:t>
      </w:r>
      <w:proofErr w:type="spellEnd"/>
      <w:r>
        <w:t xml:space="preserve">” is a list of </w:t>
      </w:r>
      <w:proofErr w:type="gramStart"/>
      <w:r>
        <w:t>fully-specified</w:t>
      </w:r>
      <w:proofErr w:type="gramEnd"/>
      <w:r>
        <w:t xml:space="preserve"> data types (a.k.a. “Param” in CWMS and </w:t>
      </w:r>
      <w:proofErr w:type="spellStart"/>
      <w:r>
        <w:t>OpenTSDB</w:t>
      </w:r>
      <w:proofErr w:type="spellEnd"/>
      <w:r>
        <w:t xml:space="preserve"> databases). TSIDs with a matching data type will be included in the group.</w:t>
      </w:r>
    </w:p>
    <w:p w:rsidR="00C5366D" w:rsidRDefault="00C5366D" w:rsidP="000F6309">
      <w:pPr>
        <w:pStyle w:val="ListParagraph"/>
        <w:numPr>
          <w:ilvl w:val="0"/>
          <w:numId w:val="44"/>
        </w:numPr>
      </w:pPr>
      <w:r>
        <w:t>“</w:t>
      </w:r>
      <w:proofErr w:type="spellStart"/>
      <w:r>
        <w:t>groupAttrs</w:t>
      </w:r>
      <w:proofErr w:type="spellEnd"/>
      <w:r>
        <w:t xml:space="preserve">” is a list of attributes </w:t>
      </w:r>
      <w:r w:rsidR="00670135">
        <w:t>that are used to define the group.</w:t>
      </w:r>
      <w:r w:rsidR="00E92158">
        <w:t xml:space="preserve"> These are presented in “name=value” pairs where the name is one of the following:</w:t>
      </w:r>
    </w:p>
    <w:p w:rsidR="00E92158" w:rsidRDefault="00E92158" w:rsidP="00E92158">
      <w:pPr>
        <w:pStyle w:val="ListParagraph"/>
        <w:numPr>
          <w:ilvl w:val="1"/>
          <w:numId w:val="44"/>
        </w:numPr>
      </w:pPr>
      <w:proofErr w:type="spellStart"/>
      <w:r>
        <w:t>BaseLocation</w:t>
      </w:r>
      <w:proofErr w:type="spellEnd"/>
      <w:r w:rsidR="00E507B8">
        <w:t xml:space="preserve"> – only the first part of Site (Location) before first hyphen</w:t>
      </w:r>
    </w:p>
    <w:p w:rsidR="00E92158" w:rsidRDefault="00E92158" w:rsidP="00E92158">
      <w:pPr>
        <w:pStyle w:val="ListParagraph"/>
        <w:numPr>
          <w:ilvl w:val="1"/>
          <w:numId w:val="44"/>
        </w:numPr>
      </w:pPr>
      <w:proofErr w:type="spellStart"/>
      <w:r>
        <w:t>SubLocation</w:t>
      </w:r>
      <w:proofErr w:type="spellEnd"/>
      <w:r w:rsidR="00E507B8">
        <w:t xml:space="preserve"> – only trailing part of Site after first hyphen.</w:t>
      </w:r>
    </w:p>
    <w:p w:rsidR="00E92158" w:rsidRDefault="00E92158" w:rsidP="00E92158">
      <w:pPr>
        <w:pStyle w:val="ListParagraph"/>
        <w:numPr>
          <w:ilvl w:val="1"/>
          <w:numId w:val="44"/>
        </w:numPr>
      </w:pPr>
      <w:proofErr w:type="spellStart"/>
      <w:r>
        <w:t>BaseParam</w:t>
      </w:r>
      <w:proofErr w:type="spellEnd"/>
      <w:r w:rsidR="00E507B8">
        <w:t xml:space="preserve"> – only first part of data type (Param) before first hyphen</w:t>
      </w:r>
    </w:p>
    <w:p w:rsidR="00E92158" w:rsidRDefault="00E92158" w:rsidP="00E92158">
      <w:pPr>
        <w:pStyle w:val="ListParagraph"/>
        <w:numPr>
          <w:ilvl w:val="1"/>
          <w:numId w:val="44"/>
        </w:numPr>
      </w:pPr>
      <w:proofErr w:type="spellStart"/>
      <w:r>
        <w:t>SubParam</w:t>
      </w:r>
      <w:proofErr w:type="spellEnd"/>
      <w:r w:rsidR="00E507B8">
        <w:t xml:space="preserve"> – only trailing part of data type (Param) after first hyphen</w:t>
      </w:r>
    </w:p>
    <w:p w:rsidR="00E92158" w:rsidRDefault="00E92158" w:rsidP="00E92158">
      <w:pPr>
        <w:pStyle w:val="ListParagraph"/>
        <w:numPr>
          <w:ilvl w:val="1"/>
          <w:numId w:val="44"/>
        </w:numPr>
      </w:pPr>
      <w:proofErr w:type="spellStart"/>
      <w:r>
        <w:t>ParamType</w:t>
      </w:r>
      <w:proofErr w:type="spellEnd"/>
    </w:p>
    <w:p w:rsidR="00E92158" w:rsidRDefault="00E92158" w:rsidP="00E92158">
      <w:pPr>
        <w:pStyle w:val="ListParagraph"/>
        <w:numPr>
          <w:ilvl w:val="1"/>
          <w:numId w:val="44"/>
        </w:numPr>
      </w:pPr>
      <w:r>
        <w:t>Interval</w:t>
      </w:r>
    </w:p>
    <w:p w:rsidR="00E92158" w:rsidRDefault="00E92158" w:rsidP="00E92158">
      <w:pPr>
        <w:pStyle w:val="ListParagraph"/>
        <w:numPr>
          <w:ilvl w:val="1"/>
          <w:numId w:val="44"/>
        </w:numPr>
      </w:pPr>
      <w:r>
        <w:t>Duration</w:t>
      </w:r>
    </w:p>
    <w:p w:rsidR="00E92158" w:rsidRDefault="00E92158" w:rsidP="00E92158">
      <w:pPr>
        <w:pStyle w:val="ListParagraph"/>
        <w:numPr>
          <w:ilvl w:val="1"/>
          <w:numId w:val="44"/>
        </w:numPr>
      </w:pPr>
      <w:r>
        <w:t>Version</w:t>
      </w:r>
    </w:p>
    <w:p w:rsidR="00E92158" w:rsidRDefault="00E92158" w:rsidP="00E92158">
      <w:pPr>
        <w:pStyle w:val="ListParagraph"/>
        <w:numPr>
          <w:ilvl w:val="1"/>
          <w:numId w:val="44"/>
        </w:numPr>
      </w:pPr>
      <w:proofErr w:type="spellStart"/>
      <w:r>
        <w:t>BaseVersion</w:t>
      </w:r>
      <w:proofErr w:type="spellEnd"/>
    </w:p>
    <w:p w:rsidR="007A45EA" w:rsidRDefault="00E92158" w:rsidP="00E507B8">
      <w:pPr>
        <w:pStyle w:val="ListParagraph"/>
        <w:numPr>
          <w:ilvl w:val="1"/>
          <w:numId w:val="44"/>
        </w:numPr>
      </w:pPr>
      <w:proofErr w:type="spellStart"/>
      <w:r>
        <w:t>SubVersion</w:t>
      </w:r>
      <w:proofErr w:type="spellEnd"/>
    </w:p>
    <w:p w:rsidR="004F1F8E" w:rsidRDefault="004F1F8E" w:rsidP="004F1F8E">
      <w:pPr>
        <w:pStyle w:val="Heading3"/>
      </w:pPr>
      <w:bookmarkStart w:id="117" w:name="_Toc141265499"/>
      <w:r>
        <w:t xml:space="preserve">POST </w:t>
      </w:r>
      <w:proofErr w:type="spellStart"/>
      <w:r>
        <w:t>tsgroup</w:t>
      </w:r>
      <w:bookmarkEnd w:id="117"/>
      <w:proofErr w:type="spellEnd"/>
    </w:p>
    <w:p w:rsidR="004F1F8E" w:rsidRDefault="004F1F8E" w:rsidP="004F1F8E">
      <w:r>
        <w:t xml:space="preserve">Create a new, or update an existing time series </w:t>
      </w:r>
      <w:proofErr w:type="gramStart"/>
      <w:r>
        <w:t>group</w:t>
      </w:r>
      <w:proofErr w:type="gramEnd"/>
    </w:p>
    <w:p w:rsidR="004F1F8E" w:rsidRDefault="004F1F8E" w:rsidP="004F1F8E">
      <w:r>
        <w:t>Example URL for POST:</w:t>
      </w:r>
    </w:p>
    <w:p w:rsidR="004F1F8E" w:rsidRDefault="004F1F8E" w:rsidP="004F1F8E">
      <w:pPr>
        <w:pStyle w:val="code"/>
      </w:pPr>
      <w:r w:rsidRPr="00371CC3">
        <w:t>http://localhost:8080</w:t>
      </w:r>
      <w:r>
        <w:t>/odcsapi/tsgroup</w:t>
      </w:r>
      <w:r w:rsidRPr="00371CC3">
        <w:t>?token=6b994be905e1fddf</w:t>
      </w:r>
    </w:p>
    <w:p w:rsidR="004F1F8E" w:rsidRDefault="004F1F8E" w:rsidP="004F1F8E">
      <w:pPr>
        <w:pStyle w:val="code"/>
      </w:pPr>
    </w:p>
    <w:p w:rsidR="004F1F8E" w:rsidRDefault="004F1F8E" w:rsidP="004F1F8E">
      <w:r>
        <w:t>This method requires a valid session token.</w:t>
      </w:r>
    </w:p>
    <w:p w:rsidR="004F1F8E" w:rsidRDefault="004F1F8E" w:rsidP="004F1F8E">
      <w:r>
        <w:t xml:space="preserve">The POST data is as described above for GET </w:t>
      </w:r>
      <w:proofErr w:type="spellStart"/>
      <w:proofErr w:type="gramStart"/>
      <w:r>
        <w:t>tsgroup</w:t>
      </w:r>
      <w:proofErr w:type="spellEnd"/>
      <w:proofErr w:type="gramEnd"/>
    </w:p>
    <w:p w:rsidR="004F1F8E" w:rsidRDefault="004F1F8E" w:rsidP="004F1F8E">
      <w:pPr>
        <w:pStyle w:val="Heading3"/>
      </w:pPr>
      <w:bookmarkStart w:id="118" w:name="_Toc141265500"/>
      <w:r>
        <w:t xml:space="preserve">DELETE </w:t>
      </w:r>
      <w:proofErr w:type="spellStart"/>
      <w:proofErr w:type="gramStart"/>
      <w:r>
        <w:t>tsgroup</w:t>
      </w:r>
      <w:bookmarkEnd w:id="118"/>
      <w:proofErr w:type="spellEnd"/>
      <w:proofErr w:type="gramEnd"/>
    </w:p>
    <w:p w:rsidR="004F1F8E" w:rsidRDefault="004F1F8E" w:rsidP="004F1F8E">
      <w:r>
        <w:t>Delete an existing Time Interval record.</w:t>
      </w:r>
    </w:p>
    <w:p w:rsidR="004F1F8E" w:rsidRPr="0066520E" w:rsidRDefault="004F1F8E" w:rsidP="004F1F8E">
      <w:r>
        <w:t>Example URL for DELETE:</w:t>
      </w:r>
    </w:p>
    <w:p w:rsidR="004F1F8E" w:rsidRDefault="004F1F8E" w:rsidP="004F1F8E">
      <w:pPr>
        <w:pStyle w:val="code"/>
      </w:pPr>
      <w:r w:rsidRPr="00371CC3">
        <w:t>http://localhost:8080</w:t>
      </w:r>
      <w:r>
        <w:t>/odcsapi/delete</w:t>
      </w:r>
      <w:r w:rsidRPr="00371CC3">
        <w:t>?token=6b994be905e1fddf</w:t>
      </w:r>
      <w:r>
        <w:t>&amp;groupid=9</w:t>
      </w:r>
    </w:p>
    <w:p w:rsidR="004F1F8E" w:rsidRDefault="004F1F8E" w:rsidP="004F1F8E">
      <w:pPr>
        <w:pStyle w:val="code"/>
      </w:pPr>
    </w:p>
    <w:p w:rsidR="004F1F8E" w:rsidRDefault="004F1F8E" w:rsidP="004F1F8E">
      <w:r>
        <w:t>This deletes the Time series group with ID 9.</w:t>
      </w:r>
    </w:p>
    <w:p w:rsidR="004F1F8E" w:rsidRDefault="004F1F8E" w:rsidP="004F1F8E">
      <w:r>
        <w:t>This method requires a valid session token.</w:t>
      </w:r>
    </w:p>
    <w:p w:rsidR="004F1F8E" w:rsidRDefault="004F1F8E" w:rsidP="004F1F8E">
      <w:pPr>
        <w:pStyle w:val="Heading3"/>
      </w:pPr>
      <w:bookmarkStart w:id="119" w:name="_Toc141265501"/>
      <w:r>
        <w:t xml:space="preserve">POST </w:t>
      </w:r>
      <w:proofErr w:type="spellStart"/>
      <w:r>
        <w:t>tsgroupeval</w:t>
      </w:r>
      <w:bookmarkEnd w:id="119"/>
      <w:proofErr w:type="spellEnd"/>
    </w:p>
    <w:p w:rsidR="004F1F8E" w:rsidRDefault="004F1F8E" w:rsidP="004F1F8E">
      <w:r>
        <w:t>This method evaluates the group passed in the POST data and returns an array of time series identifiers.</w:t>
      </w:r>
    </w:p>
    <w:p w:rsidR="004F1F8E" w:rsidRDefault="004F1F8E" w:rsidP="004F1F8E">
      <w:r>
        <w:t>This method requires a valid session token.</w:t>
      </w:r>
    </w:p>
    <w:p w:rsidR="004F1F8E" w:rsidRDefault="004F1F8E" w:rsidP="004F1F8E">
      <w:r>
        <w:t xml:space="preserve">The POST data is a group as defined above for the GET method. It does not need to be a group already saved in the database. This method does not </w:t>
      </w:r>
      <w:proofErr w:type="gramStart"/>
      <w:r>
        <w:t>saved</w:t>
      </w:r>
      <w:proofErr w:type="gramEnd"/>
      <w:r>
        <w:t xml:space="preserve"> the </w:t>
      </w:r>
      <w:proofErr w:type="spellStart"/>
      <w:r>
        <w:t>passed</w:t>
      </w:r>
      <w:proofErr w:type="spellEnd"/>
      <w:r>
        <w:t xml:space="preserve"> group definition.</w:t>
      </w:r>
    </w:p>
    <w:p w:rsidR="004F1F8E" w:rsidRDefault="004F1F8E" w:rsidP="004F1F8E">
      <w:r>
        <w:t>The return data is an array of time series identifiers as shown below:</w:t>
      </w:r>
    </w:p>
    <w:p w:rsidR="004F1F8E" w:rsidRDefault="004F1F8E" w:rsidP="004F1F8E">
      <w:pPr>
        <w:pStyle w:val="code"/>
        <w:rPr>
          <w:rFonts w:eastAsiaTheme="minorEastAsia"/>
        </w:rPr>
      </w:pPr>
      <w:r>
        <w:rPr>
          <w:rFonts w:eastAsiaTheme="minorEastAsia"/>
        </w:rPr>
        <w:t>[</w:t>
      </w:r>
    </w:p>
    <w:p w:rsidR="004F1F8E" w:rsidRDefault="004F1F8E" w:rsidP="004F1F8E">
      <w:pPr>
        <w:pStyle w:val="code"/>
        <w:rPr>
          <w:rFonts w:eastAsiaTheme="minorEastAsia"/>
        </w:rPr>
      </w:pPr>
      <w:r>
        <w:rPr>
          <w:rFonts w:eastAsiaTheme="minorEastAsia"/>
        </w:rPr>
        <w:t xml:space="preserve">  {</w:t>
      </w:r>
    </w:p>
    <w:p w:rsidR="004F1F8E" w:rsidRDefault="004F1F8E" w:rsidP="004F1F8E">
      <w:pPr>
        <w:pStyle w:val="code"/>
        <w:rPr>
          <w:rFonts w:eastAsiaTheme="minorEastAsia"/>
        </w:rPr>
      </w:pPr>
      <w:r>
        <w:rPr>
          <w:rFonts w:eastAsiaTheme="minorEastAsia"/>
        </w:rPr>
        <w:t xml:space="preserve">    "uniqueString": "OKVI4.Stage.Inst.15Minutes.0.raw",</w:t>
      </w:r>
    </w:p>
    <w:p w:rsidR="004F1F8E" w:rsidRDefault="004F1F8E" w:rsidP="004F1F8E">
      <w:pPr>
        <w:pStyle w:val="code"/>
        <w:rPr>
          <w:rFonts w:eastAsiaTheme="minorEastAsia"/>
        </w:rPr>
      </w:pPr>
      <w:r>
        <w:rPr>
          <w:rFonts w:eastAsiaTheme="minorEastAsia"/>
        </w:rPr>
        <w:t xml:space="preserve">    "key": 1,</w:t>
      </w:r>
    </w:p>
    <w:p w:rsidR="004F1F8E" w:rsidRDefault="004F1F8E" w:rsidP="004F1F8E">
      <w:pPr>
        <w:pStyle w:val="code"/>
        <w:rPr>
          <w:rFonts w:eastAsiaTheme="minorEastAsia"/>
        </w:rPr>
      </w:pPr>
      <w:r>
        <w:rPr>
          <w:rFonts w:eastAsiaTheme="minorEastAsia"/>
        </w:rPr>
        <w:t xml:space="preserve">    "description": null,</w:t>
      </w:r>
    </w:p>
    <w:p w:rsidR="004F1F8E" w:rsidRDefault="004F1F8E" w:rsidP="004F1F8E">
      <w:pPr>
        <w:pStyle w:val="code"/>
        <w:rPr>
          <w:rFonts w:eastAsiaTheme="minorEastAsia"/>
        </w:rPr>
      </w:pPr>
      <w:r>
        <w:rPr>
          <w:rFonts w:eastAsiaTheme="minorEastAsia"/>
        </w:rPr>
        <w:t xml:space="preserve">    "storageUnits": "ft",</w:t>
      </w:r>
    </w:p>
    <w:p w:rsidR="004F1F8E" w:rsidRDefault="004F1F8E" w:rsidP="004F1F8E">
      <w:pPr>
        <w:pStyle w:val="code"/>
        <w:rPr>
          <w:rFonts w:eastAsiaTheme="minorEastAsia"/>
        </w:rPr>
      </w:pPr>
      <w:r>
        <w:rPr>
          <w:rFonts w:eastAsiaTheme="minorEastAsia"/>
        </w:rPr>
        <w:t xml:space="preserve">    "active": true</w:t>
      </w:r>
    </w:p>
    <w:p w:rsidR="004F1F8E" w:rsidRDefault="004F1F8E" w:rsidP="004F1F8E">
      <w:pPr>
        <w:pStyle w:val="code"/>
        <w:rPr>
          <w:rFonts w:eastAsiaTheme="minorEastAsia"/>
        </w:rPr>
      </w:pPr>
      <w:r>
        <w:rPr>
          <w:rFonts w:eastAsiaTheme="minorEastAsia"/>
        </w:rPr>
        <w:t xml:space="preserve">  },</w:t>
      </w:r>
    </w:p>
    <w:p w:rsidR="004F1F8E" w:rsidRDefault="004F1F8E" w:rsidP="004F1F8E">
      <w:pPr>
        <w:pStyle w:val="code"/>
        <w:rPr>
          <w:rFonts w:eastAsiaTheme="minorEastAsia"/>
        </w:rPr>
      </w:pPr>
      <w:r>
        <w:rPr>
          <w:rFonts w:eastAsiaTheme="minorEastAsia"/>
        </w:rPr>
        <w:t xml:space="preserve">  {</w:t>
      </w:r>
    </w:p>
    <w:p w:rsidR="004F1F8E" w:rsidRDefault="004F1F8E" w:rsidP="004F1F8E">
      <w:pPr>
        <w:pStyle w:val="code"/>
        <w:rPr>
          <w:rFonts w:eastAsiaTheme="minorEastAsia"/>
        </w:rPr>
      </w:pPr>
      <w:r>
        <w:rPr>
          <w:rFonts w:eastAsiaTheme="minorEastAsia"/>
        </w:rPr>
        <w:t xml:space="preserve">    "uniqueString": "OKVI4.Precip.Inst.15Minutes.0.raw",</w:t>
      </w:r>
    </w:p>
    <w:p w:rsidR="004F1F8E" w:rsidRDefault="004F1F8E" w:rsidP="004F1F8E">
      <w:pPr>
        <w:pStyle w:val="code"/>
        <w:rPr>
          <w:rFonts w:eastAsiaTheme="minorEastAsia"/>
        </w:rPr>
      </w:pPr>
      <w:r>
        <w:rPr>
          <w:rFonts w:eastAsiaTheme="minorEastAsia"/>
        </w:rPr>
        <w:t xml:space="preserve">    "key": 6,</w:t>
      </w:r>
    </w:p>
    <w:p w:rsidR="004F1F8E" w:rsidRDefault="004F1F8E" w:rsidP="004F1F8E">
      <w:pPr>
        <w:pStyle w:val="code"/>
        <w:rPr>
          <w:rFonts w:eastAsiaTheme="minorEastAsia"/>
        </w:rPr>
      </w:pPr>
      <w:r>
        <w:rPr>
          <w:rFonts w:eastAsiaTheme="minorEastAsia"/>
        </w:rPr>
        <w:t xml:space="preserve">    "description": "OKVI4 - Precip (created by DECODES)",</w:t>
      </w:r>
    </w:p>
    <w:p w:rsidR="004F1F8E" w:rsidRDefault="004F1F8E" w:rsidP="004F1F8E">
      <w:pPr>
        <w:pStyle w:val="code"/>
        <w:rPr>
          <w:rFonts w:eastAsiaTheme="minorEastAsia"/>
        </w:rPr>
      </w:pPr>
      <w:r>
        <w:rPr>
          <w:rFonts w:eastAsiaTheme="minorEastAsia"/>
        </w:rPr>
        <w:t xml:space="preserve">    "storageUnits": "in",</w:t>
      </w:r>
    </w:p>
    <w:p w:rsidR="004F1F8E" w:rsidRDefault="004F1F8E" w:rsidP="004F1F8E">
      <w:pPr>
        <w:pStyle w:val="code"/>
        <w:rPr>
          <w:rFonts w:eastAsiaTheme="minorEastAsia"/>
        </w:rPr>
      </w:pPr>
      <w:r>
        <w:rPr>
          <w:rFonts w:eastAsiaTheme="minorEastAsia"/>
        </w:rPr>
        <w:t xml:space="preserve">    "active": true</w:t>
      </w:r>
    </w:p>
    <w:p w:rsidR="004F1F8E" w:rsidRDefault="004F1F8E" w:rsidP="004F1F8E">
      <w:pPr>
        <w:pStyle w:val="code"/>
        <w:rPr>
          <w:rFonts w:eastAsiaTheme="minorEastAsia"/>
        </w:rPr>
      </w:pPr>
      <w:r>
        <w:rPr>
          <w:rFonts w:eastAsiaTheme="minorEastAsia"/>
        </w:rPr>
        <w:t xml:space="preserve">  },</w:t>
      </w:r>
    </w:p>
    <w:p w:rsidR="004F1F8E" w:rsidRDefault="004F1F8E" w:rsidP="004F1F8E">
      <w:pPr>
        <w:pStyle w:val="code"/>
        <w:rPr>
          <w:rFonts w:eastAsiaTheme="minorEastAsia"/>
        </w:rPr>
      </w:pPr>
      <w:r>
        <w:rPr>
          <w:rFonts w:eastAsiaTheme="minorEastAsia"/>
        </w:rPr>
        <w:t xml:space="preserve">  {</w:t>
      </w:r>
    </w:p>
    <w:p w:rsidR="004F1F8E" w:rsidRDefault="004F1F8E" w:rsidP="004F1F8E">
      <w:pPr>
        <w:pStyle w:val="code"/>
        <w:rPr>
          <w:rFonts w:eastAsiaTheme="minorEastAsia"/>
        </w:rPr>
      </w:pPr>
      <w:r>
        <w:rPr>
          <w:rFonts w:eastAsiaTheme="minorEastAsia"/>
        </w:rPr>
        <w:t xml:space="preserve">    "uniqueString": "OKVI4.Volt-Battery.Inst.1Hour.0.raw",</w:t>
      </w:r>
    </w:p>
    <w:p w:rsidR="004F1F8E" w:rsidRDefault="004F1F8E" w:rsidP="004F1F8E">
      <w:pPr>
        <w:pStyle w:val="code"/>
        <w:rPr>
          <w:rFonts w:eastAsiaTheme="minorEastAsia"/>
        </w:rPr>
      </w:pPr>
      <w:r>
        <w:rPr>
          <w:rFonts w:eastAsiaTheme="minorEastAsia"/>
        </w:rPr>
        <w:t xml:space="preserve">    "key": 7,</w:t>
      </w:r>
    </w:p>
    <w:p w:rsidR="004F1F8E" w:rsidRDefault="004F1F8E" w:rsidP="004F1F8E">
      <w:pPr>
        <w:pStyle w:val="code"/>
        <w:rPr>
          <w:rFonts w:eastAsiaTheme="minorEastAsia"/>
        </w:rPr>
      </w:pPr>
      <w:r>
        <w:rPr>
          <w:rFonts w:eastAsiaTheme="minorEastAsia"/>
        </w:rPr>
        <w:t xml:space="preserve">    "description": "OKVI4 - Volt-Battery (created by DECODES)",</w:t>
      </w:r>
    </w:p>
    <w:p w:rsidR="004F1F8E" w:rsidRDefault="004F1F8E" w:rsidP="004F1F8E">
      <w:pPr>
        <w:pStyle w:val="code"/>
        <w:rPr>
          <w:rFonts w:eastAsiaTheme="minorEastAsia"/>
        </w:rPr>
      </w:pPr>
      <w:r>
        <w:rPr>
          <w:rFonts w:eastAsiaTheme="minorEastAsia"/>
        </w:rPr>
        <w:t xml:space="preserve">    "storageUnits": "V",</w:t>
      </w:r>
    </w:p>
    <w:p w:rsidR="004F1F8E" w:rsidRDefault="004F1F8E" w:rsidP="004F1F8E">
      <w:pPr>
        <w:pStyle w:val="code"/>
        <w:rPr>
          <w:rFonts w:eastAsiaTheme="minorEastAsia"/>
        </w:rPr>
      </w:pPr>
      <w:r>
        <w:rPr>
          <w:rFonts w:eastAsiaTheme="minorEastAsia"/>
        </w:rPr>
        <w:t xml:space="preserve">    "active": true</w:t>
      </w:r>
    </w:p>
    <w:p w:rsidR="004F1F8E" w:rsidRDefault="004F1F8E" w:rsidP="004F1F8E">
      <w:pPr>
        <w:pStyle w:val="code"/>
        <w:rPr>
          <w:rFonts w:eastAsiaTheme="minorEastAsia"/>
        </w:rPr>
      </w:pPr>
      <w:r>
        <w:rPr>
          <w:rFonts w:eastAsiaTheme="minorEastAsia"/>
        </w:rPr>
        <w:t xml:space="preserve">  }</w:t>
      </w:r>
    </w:p>
    <w:p w:rsidR="004F1F8E" w:rsidRDefault="004F1F8E" w:rsidP="004F1F8E">
      <w:pPr>
        <w:pStyle w:val="code"/>
        <w:rPr>
          <w:rFonts w:eastAsiaTheme="minorEastAsia"/>
        </w:rPr>
      </w:pPr>
      <w:r>
        <w:rPr>
          <w:rFonts w:eastAsiaTheme="minorEastAsia"/>
        </w:rPr>
        <w:t>]</w:t>
      </w:r>
    </w:p>
    <w:p w:rsidR="004F1F8E" w:rsidRPr="004F1F8E" w:rsidRDefault="004F1F8E" w:rsidP="004F1F8E"/>
    <w:p w:rsidR="00912154" w:rsidRDefault="00912154" w:rsidP="00912154">
      <w:pPr>
        <w:pStyle w:val="Heading1"/>
      </w:pPr>
      <w:bookmarkStart w:id="120" w:name="_Toc141265502"/>
      <w:bookmarkStart w:id="121" w:name="_Ref48309138"/>
      <w:bookmarkEnd w:id="29"/>
      <w:r>
        <w:t>Network List Methods</w:t>
      </w:r>
      <w:bookmarkEnd w:id="120"/>
    </w:p>
    <w:p w:rsidR="00405093" w:rsidRDefault="00405093" w:rsidP="00405093">
      <w:pPr>
        <w:pStyle w:val="Heading2"/>
      </w:pPr>
      <w:bookmarkStart w:id="122" w:name="_Toc141265503"/>
      <w:r>
        <w:t xml:space="preserve">POST </w:t>
      </w:r>
      <w:r w:rsidR="007803E5">
        <w:t>Convert</w:t>
      </w:r>
      <w:r>
        <w:t xml:space="preserve"> Netlist from “.</w:t>
      </w:r>
      <w:proofErr w:type="spellStart"/>
      <w:r>
        <w:t>nl</w:t>
      </w:r>
      <w:proofErr w:type="spellEnd"/>
      <w:r>
        <w:t>” File</w:t>
      </w:r>
      <w:bookmarkEnd w:id="121"/>
      <w:bookmarkEnd w:id="122"/>
    </w:p>
    <w:p w:rsidR="00405093" w:rsidRDefault="00405093" w:rsidP="00405093"/>
    <w:p w:rsidR="00405093" w:rsidRDefault="00CC5800" w:rsidP="00405093">
      <w:r>
        <w:t xml:space="preserve">This POST method </w:t>
      </w:r>
      <w:proofErr w:type="gramStart"/>
      <w:r>
        <w:t>is sent</w:t>
      </w:r>
      <w:proofErr w:type="gramEnd"/>
      <w:r>
        <w:t xml:space="preserve"> the contents of an LRGS “.</w:t>
      </w:r>
      <w:proofErr w:type="spellStart"/>
      <w:r>
        <w:t>nl</w:t>
      </w:r>
      <w:proofErr w:type="spellEnd"/>
      <w:r>
        <w:t>” file as plain text and returns a JSON data structure representation of the file.</w:t>
      </w:r>
    </w:p>
    <w:p w:rsidR="00CC5800" w:rsidRDefault="00CC5800" w:rsidP="00CC5800">
      <w:pPr>
        <w:pStyle w:val="code"/>
      </w:pPr>
      <w:r w:rsidRPr="00CC5800">
        <w:t>{"items":{</w:t>
      </w:r>
    </w:p>
    <w:p w:rsidR="00CC5800" w:rsidRDefault="00CC5800" w:rsidP="00CC5800">
      <w:pPr>
        <w:pStyle w:val="code"/>
        <w:ind w:firstLine="432"/>
      </w:pPr>
      <w:r w:rsidRPr="00CC5800">
        <w:t>"12345678":{"description":"Some Big Long Description",</w:t>
      </w:r>
    </w:p>
    <w:p w:rsidR="00CC5800" w:rsidRDefault="00CC5800" w:rsidP="00CC5800">
      <w:pPr>
        <w:pStyle w:val="code"/>
        <w:ind w:firstLine="432"/>
      </w:pPr>
      <w:r w:rsidRPr="00CC5800">
        <w:t>"platformName":"SomeName","transportId":</w:t>
      </w:r>
    </w:p>
    <w:p w:rsidR="00CC5800" w:rsidRDefault="00CC5800" w:rsidP="00CC5800">
      <w:pPr>
        <w:pStyle w:val="code"/>
        <w:ind w:firstLine="432"/>
      </w:pPr>
      <w:r w:rsidRPr="00CC5800">
        <w:t>"12345678"},"87654321":{"description":"Description Two",</w:t>
      </w:r>
    </w:p>
    <w:p w:rsidR="00CC5800" w:rsidRDefault="00CC5800" w:rsidP="00CC5800">
      <w:pPr>
        <w:pStyle w:val="code"/>
        <w:ind w:firstLine="432"/>
      </w:pPr>
      <w:r w:rsidRPr="00CC5800">
        <w:t>"platformName":"NameNumber2","transportId":"87654321"}</w:t>
      </w:r>
    </w:p>
    <w:p w:rsidR="00CC5800" w:rsidRDefault="00CC5800" w:rsidP="00CC5800">
      <w:pPr>
        <w:pStyle w:val="code"/>
        <w:ind w:firstLine="432"/>
      </w:pPr>
      <w:r w:rsidRPr="00CC5800">
        <w:t>}</w:t>
      </w:r>
    </w:p>
    <w:p w:rsidR="00CC5800" w:rsidRDefault="00CC5800" w:rsidP="00CC5800">
      <w:pPr>
        <w:pStyle w:val="code"/>
      </w:pPr>
      <w:r w:rsidRPr="00CC5800">
        <w:t>}</w:t>
      </w:r>
    </w:p>
    <w:p w:rsidR="004439A4" w:rsidRDefault="004439A4" w:rsidP="00CC5800">
      <w:pPr>
        <w:pStyle w:val="code"/>
      </w:pPr>
    </w:p>
    <w:p w:rsidR="004439A4" w:rsidRDefault="004439A4" w:rsidP="004439A4">
      <w:pPr>
        <w:pStyle w:val="Heading1"/>
      </w:pPr>
      <w:bookmarkStart w:id="123" w:name="_Toc141265504"/>
      <w:proofErr w:type="spellStart"/>
      <w:r>
        <w:t>OpenDCS</w:t>
      </w:r>
      <w:proofErr w:type="spellEnd"/>
      <w:r>
        <w:t xml:space="preserve"> Process Monitor and Control (M&amp;C)</w:t>
      </w:r>
      <w:bookmarkEnd w:id="123"/>
    </w:p>
    <w:p w:rsidR="004439A4" w:rsidRDefault="004439A4" w:rsidP="004439A4">
      <w:pPr>
        <w:pStyle w:val="Heading2"/>
      </w:pPr>
      <w:bookmarkStart w:id="124" w:name="_Toc141265505"/>
      <w:r>
        <w:t>App M&amp;C</w:t>
      </w:r>
      <w:bookmarkEnd w:id="124"/>
    </w:p>
    <w:p w:rsidR="004439A4" w:rsidRDefault="004439A4" w:rsidP="004439A4">
      <w:r>
        <w:t xml:space="preserve">Section </w:t>
      </w:r>
      <w:r>
        <w:fldChar w:fldCharType="begin"/>
      </w:r>
      <w:r>
        <w:instrText xml:space="preserve"> REF _Ref135910759 \r \h </w:instrText>
      </w:r>
      <w:r>
        <w:fldChar w:fldCharType="separate"/>
      </w:r>
      <w:r w:rsidR="00583B5D">
        <w:t xml:space="preserve">2.12 </w:t>
      </w:r>
      <w:r>
        <w:fldChar w:fldCharType="end"/>
      </w:r>
      <w:r>
        <w:t xml:space="preserve">describes API methods for retrieving and manipulating “Loading Application” records. The concept of a “Loading App” has been generalized to include any application that is known by the </w:t>
      </w:r>
      <w:proofErr w:type="spellStart"/>
      <w:r>
        <w:t>OpenDCS</w:t>
      </w:r>
      <w:proofErr w:type="spellEnd"/>
      <w:r>
        <w:t xml:space="preserve"> software.</w:t>
      </w:r>
    </w:p>
    <w:p w:rsidR="004439A4" w:rsidRDefault="004439A4" w:rsidP="004439A4">
      <w:r>
        <w:t xml:space="preserve">Applications each </w:t>
      </w:r>
      <w:proofErr w:type="gramStart"/>
      <w:r>
        <w:t>have</w:t>
      </w:r>
      <w:proofErr w:type="gramEnd"/>
      <w:r>
        <w:t xml:space="preserve"> a set of properties. The following properties are relevant to M&amp;C:</w:t>
      </w:r>
    </w:p>
    <w:p w:rsidR="004439A4" w:rsidRDefault="004439A4" w:rsidP="004439A4">
      <w:pPr>
        <w:pStyle w:val="ListParagraph"/>
        <w:numPr>
          <w:ilvl w:val="0"/>
          <w:numId w:val="14"/>
        </w:numPr>
      </w:pPr>
      <w:proofErr w:type="spellStart"/>
      <w:r>
        <w:t>startCmd</w:t>
      </w:r>
      <w:proofErr w:type="spellEnd"/>
      <w:r>
        <w:t xml:space="preserve"> – A string </w:t>
      </w:r>
      <w:proofErr w:type="spellStart"/>
      <w:r>
        <w:t>containins</w:t>
      </w:r>
      <w:proofErr w:type="spellEnd"/>
      <w:r>
        <w:t xml:space="preserve"> a command used to start the application on this server. Most of the </w:t>
      </w:r>
      <w:proofErr w:type="spellStart"/>
      <w:r>
        <w:t>OpenDCS</w:t>
      </w:r>
      <w:proofErr w:type="spellEnd"/>
      <w:r>
        <w:t xml:space="preserve"> apps use lock records to ensure that only a single instance can run at a time.</w:t>
      </w:r>
    </w:p>
    <w:p w:rsidR="004439A4" w:rsidRDefault="004439A4" w:rsidP="004439A4">
      <w:pPr>
        <w:pStyle w:val="ListParagraph"/>
        <w:numPr>
          <w:ilvl w:val="0"/>
          <w:numId w:val="14"/>
        </w:numPr>
      </w:pPr>
      <w:r>
        <w:t xml:space="preserve">Monitor – A Boolean (true/false) value indicating whether this app should listen for “event clients.” </w:t>
      </w:r>
      <w:r w:rsidR="00BB4CD8">
        <w:t>The API can act as an event client. Event clients can connect to the app via a socket and pull a list of events generated by the app. This is typically used to provide a scrolling event window.</w:t>
      </w:r>
    </w:p>
    <w:p w:rsidR="00BB4CD8" w:rsidRDefault="00BB4CD8" w:rsidP="004439A4">
      <w:pPr>
        <w:pStyle w:val="ListParagraph"/>
        <w:numPr>
          <w:ilvl w:val="0"/>
          <w:numId w:val="14"/>
        </w:numPr>
      </w:pPr>
      <w:proofErr w:type="spellStart"/>
      <w:r>
        <w:t>EventPort</w:t>
      </w:r>
      <w:proofErr w:type="spellEnd"/>
      <w:r>
        <w:t xml:space="preserve"> – If set, this property determines the port that this app will listen </w:t>
      </w:r>
      <w:proofErr w:type="gramStart"/>
      <w:r>
        <w:t>on</w:t>
      </w:r>
      <w:proofErr w:type="gramEnd"/>
      <w:r>
        <w:t xml:space="preserve"> for event clients. If </w:t>
      </w:r>
      <w:r>
        <w:rPr>
          <w:i/>
          <w:iCs/>
        </w:rPr>
        <w:t>not</w:t>
      </w:r>
      <w:r>
        <w:t xml:space="preserve"> set (the usual case), the port is determined by the formula:</w:t>
      </w:r>
    </w:p>
    <w:p w:rsidR="00BB4CD8" w:rsidRDefault="00BB4CD8" w:rsidP="00BB4CD8">
      <w:pPr>
        <w:ind w:left="720" w:firstLine="720"/>
      </w:pPr>
      <w:r>
        <w:t>port = (</w:t>
      </w:r>
      <w:proofErr w:type="spellStart"/>
      <w:r>
        <w:t>pid</w:t>
      </w:r>
      <w:proofErr w:type="spellEnd"/>
      <w:r>
        <w:t xml:space="preserve"> % 10000) + 20000</w:t>
      </w:r>
    </w:p>
    <w:p w:rsidR="004439A4" w:rsidRDefault="008253CE" w:rsidP="008253CE">
      <w:pPr>
        <w:pStyle w:val="Heading3"/>
      </w:pPr>
      <w:bookmarkStart w:id="125" w:name="_Toc141265506"/>
      <w:r>
        <w:t xml:space="preserve">GET </w:t>
      </w:r>
      <w:proofErr w:type="spellStart"/>
      <w:proofErr w:type="gramStart"/>
      <w:r>
        <w:t>appstat</w:t>
      </w:r>
      <w:bookmarkEnd w:id="125"/>
      <w:proofErr w:type="spellEnd"/>
      <w:proofErr w:type="gramEnd"/>
    </w:p>
    <w:p w:rsidR="008253CE" w:rsidRDefault="008253CE" w:rsidP="008253CE">
      <w:r>
        <w:t>Example</w:t>
      </w:r>
    </w:p>
    <w:p w:rsidR="008253CE" w:rsidRDefault="008253CE" w:rsidP="008253CE">
      <w:r>
        <w:tab/>
        <w:t>http://localhost:8080/odcsapi/appstat</w:t>
      </w:r>
    </w:p>
    <w:p w:rsidR="008253CE" w:rsidRDefault="008253CE" w:rsidP="008253CE">
      <w:r>
        <w:t xml:space="preserve">The returned structure is an array with one element for each application returned by the “GET </w:t>
      </w:r>
      <w:proofErr w:type="spellStart"/>
      <w:r>
        <w:t>apprefs</w:t>
      </w:r>
      <w:proofErr w:type="spellEnd"/>
      <w:r>
        <w:t xml:space="preserve">” method described in section </w:t>
      </w:r>
      <w:r>
        <w:fldChar w:fldCharType="begin"/>
      </w:r>
      <w:r>
        <w:instrText xml:space="preserve"> REF _Ref135913398 \r \h </w:instrText>
      </w:r>
      <w:r>
        <w:fldChar w:fldCharType="separate"/>
      </w:r>
      <w:r w:rsidR="00583B5D">
        <w:t>2.12.1</w:t>
      </w:r>
      <w:r>
        <w:fldChar w:fldCharType="end"/>
      </w:r>
      <w:r>
        <w:t>.</w:t>
      </w:r>
    </w:p>
    <w:p w:rsidR="008253CE" w:rsidRDefault="008253CE" w:rsidP="008253CE">
      <w:r>
        <w:t>If an application is currently running, the “</w:t>
      </w:r>
      <w:proofErr w:type="spellStart"/>
      <w:r>
        <w:t>pid</w:t>
      </w:r>
      <w:proofErr w:type="spellEnd"/>
      <w:r>
        <w:t xml:space="preserve">” will </w:t>
      </w:r>
      <w:proofErr w:type="gramStart"/>
      <w:r>
        <w:t>by</w:t>
      </w:r>
      <w:proofErr w:type="gramEnd"/>
      <w:r>
        <w:t xml:space="preserve"> the system process ID, and “heartbeat” will be a valid date/time. Also “status” will be set to some relevant string for that application. For example, the </w:t>
      </w:r>
      <w:proofErr w:type="spellStart"/>
      <w:r>
        <w:t>compproc</w:t>
      </w:r>
      <w:proofErr w:type="spellEnd"/>
      <w:r>
        <w:t xml:space="preserve"> app sets its status to the number of </w:t>
      </w:r>
      <w:proofErr w:type="gramStart"/>
      <w:r>
        <w:t>computation</w:t>
      </w:r>
      <w:proofErr w:type="gramEnd"/>
      <w:r>
        <w:t xml:space="preserve"> runs and errors.</w:t>
      </w:r>
    </w:p>
    <w:p w:rsidR="008253CE" w:rsidRDefault="008253CE" w:rsidP="008253CE"/>
    <w:p w:rsidR="008253CE" w:rsidRPr="008253CE" w:rsidRDefault="008253CE" w:rsidP="008253CE">
      <w:pPr>
        <w:pStyle w:val="code"/>
      </w:pPr>
      <w:r w:rsidRPr="008253CE">
        <w:t>[</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1,</w:t>
      </w:r>
    </w:p>
    <w:p w:rsidR="008253CE" w:rsidRPr="008253CE" w:rsidRDefault="008253CE" w:rsidP="008253CE">
      <w:pPr>
        <w:pStyle w:val="code"/>
      </w:pPr>
      <w:r w:rsidRPr="008253CE">
        <w:t xml:space="preserve">    "appName": "decodes",</w:t>
      </w:r>
    </w:p>
    <w:p w:rsidR="008253CE" w:rsidRPr="008253CE" w:rsidRDefault="008253CE" w:rsidP="008253CE">
      <w:pPr>
        <w:pStyle w:val="code"/>
      </w:pPr>
      <w:r w:rsidRPr="008253CE">
        <w:t xml:space="preserve">    "appType": null,</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4,</w:t>
      </w:r>
    </w:p>
    <w:p w:rsidR="008253CE" w:rsidRPr="008253CE" w:rsidRDefault="008253CE" w:rsidP="008253CE">
      <w:pPr>
        <w:pStyle w:val="code"/>
      </w:pPr>
      <w:r w:rsidRPr="008253CE">
        <w:t xml:space="preserve">    "appName": "compproc",</w:t>
      </w:r>
    </w:p>
    <w:p w:rsidR="008253CE" w:rsidRPr="008253CE" w:rsidRDefault="008253CE" w:rsidP="008253CE">
      <w:pPr>
        <w:pStyle w:val="code"/>
      </w:pPr>
      <w:r w:rsidRPr="008253CE">
        <w:t xml:space="preserve">    "appType": "computationprocess",</w:t>
      </w:r>
    </w:p>
    <w:p w:rsidR="008253CE" w:rsidRPr="008253CE" w:rsidRDefault="008253CE" w:rsidP="008253CE">
      <w:pPr>
        <w:pStyle w:val="code"/>
      </w:pPr>
      <w:r w:rsidRPr="008253CE">
        <w:t xml:space="preserve">    "hostname": "mmaloney3.local",</w:t>
      </w:r>
    </w:p>
    <w:p w:rsidR="008253CE" w:rsidRPr="008253CE" w:rsidRDefault="008253CE" w:rsidP="008253CE">
      <w:pPr>
        <w:pStyle w:val="code"/>
      </w:pPr>
      <w:r w:rsidRPr="008253CE">
        <w:t xml:space="preserve">    "pid": 12176,</w:t>
      </w:r>
    </w:p>
    <w:p w:rsidR="008253CE" w:rsidRPr="008253CE" w:rsidRDefault="008253CE" w:rsidP="008253CE">
      <w:pPr>
        <w:pStyle w:val="code"/>
      </w:pPr>
      <w:r w:rsidRPr="008253CE">
        <w:t xml:space="preserve">    "heartbeat": "2023-05-25T16:34:18.073Z[UTC]",</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"Cmps: 0/0"</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5,</w:t>
      </w:r>
    </w:p>
    <w:p w:rsidR="008253CE" w:rsidRPr="008253CE" w:rsidRDefault="008253CE" w:rsidP="008253CE">
      <w:pPr>
        <w:pStyle w:val="code"/>
      </w:pPr>
      <w:r w:rsidRPr="008253CE">
        <w:t xml:space="preserve">    "appName": "compproc_regtest",</w:t>
      </w:r>
    </w:p>
    <w:p w:rsidR="008253CE" w:rsidRPr="008253CE" w:rsidRDefault="008253CE" w:rsidP="008253CE">
      <w:pPr>
        <w:pStyle w:val="code"/>
      </w:pPr>
      <w:r w:rsidRPr="008253CE">
        <w:t xml:space="preserve">    "appType": null,</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8,</w:t>
      </w:r>
    </w:p>
    <w:p w:rsidR="008253CE" w:rsidRPr="008253CE" w:rsidRDefault="008253CE" w:rsidP="008253CE">
      <w:pPr>
        <w:pStyle w:val="code"/>
      </w:pPr>
      <w:r w:rsidRPr="008253CE">
        <w:t xml:space="preserve">    "appName": "utility",</w:t>
      </w:r>
    </w:p>
    <w:p w:rsidR="008253CE" w:rsidRPr="008253CE" w:rsidRDefault="008253CE" w:rsidP="008253CE">
      <w:pPr>
        <w:pStyle w:val="code"/>
      </w:pPr>
      <w:r w:rsidRPr="008253CE">
        <w:t xml:space="preserve">    "appType": "utility",</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18,</w:t>
      </w:r>
    </w:p>
    <w:p w:rsidR="008253CE" w:rsidRPr="008253CE" w:rsidRDefault="008253CE" w:rsidP="008253CE">
      <w:pPr>
        <w:pStyle w:val="code"/>
      </w:pPr>
      <w:r w:rsidRPr="008253CE">
        <w:t xml:space="preserve">    "appName": "StaleDataChecker",</w:t>
      </w:r>
    </w:p>
    <w:p w:rsidR="008253CE" w:rsidRPr="008253CE" w:rsidRDefault="008253CE" w:rsidP="008253CE">
      <w:pPr>
        <w:pStyle w:val="code"/>
      </w:pPr>
      <w:r w:rsidRPr="008253CE">
        <w:t xml:space="preserve">    "appType": null,</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19,</w:t>
      </w:r>
    </w:p>
    <w:p w:rsidR="008253CE" w:rsidRPr="008253CE" w:rsidRDefault="008253CE" w:rsidP="008253CE">
      <w:pPr>
        <w:pStyle w:val="code"/>
      </w:pPr>
      <w:r w:rsidRPr="008253CE">
        <w:t xml:space="preserve">    "appName": "compedit",</w:t>
      </w:r>
    </w:p>
    <w:p w:rsidR="008253CE" w:rsidRPr="008253CE" w:rsidRDefault="008253CE" w:rsidP="008253CE">
      <w:pPr>
        <w:pStyle w:val="code"/>
      </w:pPr>
      <w:r w:rsidRPr="008253CE">
        <w:t xml:space="preserve">    "appType": null,</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20,</w:t>
      </w:r>
    </w:p>
    <w:p w:rsidR="008253CE" w:rsidRPr="008253CE" w:rsidRDefault="008253CE" w:rsidP="008253CE">
      <w:pPr>
        <w:pStyle w:val="code"/>
      </w:pPr>
      <w:r w:rsidRPr="008253CE">
        <w:t xml:space="preserve">    "appName": "corrections",</w:t>
      </w:r>
    </w:p>
    <w:p w:rsidR="008253CE" w:rsidRPr="008253CE" w:rsidRDefault="008253CE" w:rsidP="008253CE">
      <w:pPr>
        <w:pStyle w:val="code"/>
      </w:pPr>
      <w:r w:rsidRPr="008253CE">
        <w:t xml:space="preserve">    "appType": null,</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21,</w:t>
      </w:r>
    </w:p>
    <w:p w:rsidR="008253CE" w:rsidRPr="008253CE" w:rsidRDefault="008253CE" w:rsidP="008253CE">
      <w:pPr>
        <w:pStyle w:val="code"/>
      </w:pPr>
      <w:r w:rsidRPr="008253CE">
        <w:t xml:space="preserve">    "appName": "limits",</w:t>
      </w:r>
    </w:p>
    <w:p w:rsidR="008253CE" w:rsidRPr="008253CE" w:rsidRDefault="008253CE" w:rsidP="008253CE">
      <w:pPr>
        <w:pStyle w:val="code"/>
      </w:pPr>
      <w:r w:rsidRPr="008253CE">
        <w:t xml:space="preserve">    "appType": null,</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22,</w:t>
      </w:r>
    </w:p>
    <w:p w:rsidR="008253CE" w:rsidRPr="008253CE" w:rsidRDefault="008253CE" w:rsidP="008253CE">
      <w:pPr>
        <w:pStyle w:val="code"/>
      </w:pPr>
      <w:r w:rsidRPr="008253CE">
        <w:t xml:space="preserve">    "appName": "statmon",</w:t>
      </w:r>
    </w:p>
    <w:p w:rsidR="008253CE" w:rsidRPr="008253CE" w:rsidRDefault="008253CE" w:rsidP="008253CE">
      <w:pPr>
        <w:pStyle w:val="code"/>
      </w:pPr>
      <w:r w:rsidRPr="008253CE">
        <w:t xml:space="preserve">    "appType": null,</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23,</w:t>
      </w:r>
    </w:p>
    <w:p w:rsidR="008253CE" w:rsidRPr="008253CE" w:rsidRDefault="008253CE" w:rsidP="008253CE">
      <w:pPr>
        <w:pStyle w:val="code"/>
      </w:pPr>
      <w:r w:rsidRPr="008253CE">
        <w:t xml:space="preserve">    "appName": "dcpmon",</w:t>
      </w:r>
    </w:p>
    <w:p w:rsidR="008253CE" w:rsidRPr="008253CE" w:rsidRDefault="008253CE" w:rsidP="008253CE">
      <w:pPr>
        <w:pStyle w:val="code"/>
      </w:pPr>
      <w:r w:rsidRPr="008253CE">
        <w:t xml:space="preserve">    "appType": null,</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25,</w:t>
      </w:r>
    </w:p>
    <w:p w:rsidR="008253CE" w:rsidRPr="008253CE" w:rsidRDefault="008253CE" w:rsidP="008253CE">
      <w:pPr>
        <w:pStyle w:val="code"/>
      </w:pPr>
      <w:r w:rsidRPr="008253CE">
        <w:t xml:space="preserve">    "appName": "CompEdit",</w:t>
      </w:r>
    </w:p>
    <w:p w:rsidR="008253CE" w:rsidRPr="008253CE" w:rsidRDefault="008253CE" w:rsidP="008253CE">
      <w:pPr>
        <w:pStyle w:val="code"/>
      </w:pPr>
      <w:r w:rsidRPr="008253CE">
        <w:t xml:space="preserve">    "appType": "gui",</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26,</w:t>
      </w:r>
    </w:p>
    <w:p w:rsidR="008253CE" w:rsidRPr="008253CE" w:rsidRDefault="008253CE" w:rsidP="008253CE">
      <w:pPr>
        <w:pStyle w:val="code"/>
      </w:pPr>
      <w:r w:rsidRPr="008253CE">
        <w:t xml:space="preserve">    "appName": "RoutingScheduler",</w:t>
      </w:r>
    </w:p>
    <w:p w:rsidR="008253CE" w:rsidRPr="008253CE" w:rsidRDefault="008253CE" w:rsidP="008253CE">
      <w:pPr>
        <w:pStyle w:val="code"/>
      </w:pPr>
      <w:r w:rsidRPr="008253CE">
        <w:t xml:space="preserve">    "appType": "routingscheduler",</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w:t>
      </w:r>
    </w:p>
    <w:p w:rsidR="008253CE" w:rsidRPr="008253CE" w:rsidRDefault="008253CE" w:rsidP="008253CE">
      <w:pPr>
        <w:pStyle w:val="code"/>
      </w:pPr>
      <w:r w:rsidRPr="008253CE">
        <w:t xml:space="preserve">    "appId": 27,</w:t>
      </w:r>
    </w:p>
    <w:p w:rsidR="008253CE" w:rsidRPr="008253CE" w:rsidRDefault="008253CE" w:rsidP="008253CE">
      <w:pPr>
        <w:pStyle w:val="code"/>
      </w:pPr>
      <w:r w:rsidRPr="008253CE">
        <w:t xml:space="preserve">    "appName": "compdepends",</w:t>
      </w:r>
    </w:p>
    <w:p w:rsidR="008253CE" w:rsidRPr="008253CE" w:rsidRDefault="008253CE" w:rsidP="008253CE">
      <w:pPr>
        <w:pStyle w:val="code"/>
      </w:pPr>
      <w:r w:rsidRPr="008253CE">
        <w:t xml:space="preserve">    "appType": "compdepends",</w:t>
      </w:r>
    </w:p>
    <w:p w:rsidR="008253CE" w:rsidRPr="008253CE" w:rsidRDefault="008253CE" w:rsidP="008253CE">
      <w:pPr>
        <w:pStyle w:val="code"/>
      </w:pPr>
      <w:r w:rsidRPr="008253CE">
        <w:t xml:space="preserve">    "hostname": null,</w:t>
      </w:r>
    </w:p>
    <w:p w:rsidR="008253CE" w:rsidRPr="008253CE" w:rsidRDefault="008253CE" w:rsidP="008253CE">
      <w:pPr>
        <w:pStyle w:val="code"/>
      </w:pPr>
      <w:r w:rsidRPr="008253CE">
        <w:t xml:space="preserve">    "pid": null,</w:t>
      </w:r>
    </w:p>
    <w:p w:rsidR="008253CE" w:rsidRPr="008253CE" w:rsidRDefault="008253CE" w:rsidP="008253CE">
      <w:pPr>
        <w:pStyle w:val="code"/>
      </w:pPr>
      <w:r w:rsidRPr="008253CE">
        <w:t xml:space="preserve">    "heartbeat": null,</w:t>
      </w:r>
    </w:p>
    <w:p w:rsidR="008253CE" w:rsidRPr="008253CE" w:rsidRDefault="008253CE" w:rsidP="008253CE">
      <w:pPr>
        <w:pStyle w:val="code"/>
      </w:pPr>
      <w:r w:rsidRPr="008253CE">
        <w:t xml:space="preserve">    "eventPort": null,</w:t>
      </w:r>
    </w:p>
    <w:p w:rsidR="008253CE" w:rsidRPr="008253CE" w:rsidRDefault="008253CE" w:rsidP="008253CE">
      <w:pPr>
        <w:pStyle w:val="code"/>
      </w:pPr>
      <w:r w:rsidRPr="008253CE">
        <w:t xml:space="preserve">    "status": "Inactive"</w:t>
      </w:r>
    </w:p>
    <w:p w:rsidR="008253CE" w:rsidRPr="008253CE" w:rsidRDefault="008253CE" w:rsidP="008253CE">
      <w:pPr>
        <w:pStyle w:val="code"/>
      </w:pPr>
      <w:r w:rsidRPr="008253CE">
        <w:t xml:space="preserve">  }</w:t>
      </w:r>
    </w:p>
    <w:p w:rsidR="008253CE" w:rsidRPr="008253CE" w:rsidRDefault="008253CE" w:rsidP="008253CE">
      <w:pPr>
        <w:pStyle w:val="code"/>
      </w:pPr>
      <w:r w:rsidRPr="008253CE">
        <w:t>]</w:t>
      </w:r>
    </w:p>
    <w:p w:rsidR="008253CE" w:rsidRDefault="008253CE" w:rsidP="008253CE"/>
    <w:p w:rsidR="00C54E4B" w:rsidRDefault="00C54E4B" w:rsidP="00C54E4B">
      <w:pPr>
        <w:pStyle w:val="Heading3"/>
      </w:pPr>
      <w:bookmarkStart w:id="126" w:name="_Toc141265507"/>
      <w:r>
        <w:t xml:space="preserve">GET </w:t>
      </w:r>
      <w:proofErr w:type="spellStart"/>
      <w:proofErr w:type="gramStart"/>
      <w:r>
        <w:t>appevents</w:t>
      </w:r>
      <w:bookmarkEnd w:id="126"/>
      <w:proofErr w:type="spellEnd"/>
      <w:proofErr w:type="gramEnd"/>
    </w:p>
    <w:p w:rsidR="00C54E4B" w:rsidRPr="00C54E4B" w:rsidRDefault="00C54E4B" w:rsidP="00C54E4B">
      <w:r>
        <w:t>Sample URL:</w:t>
      </w:r>
    </w:p>
    <w:p w:rsidR="00C54E4B" w:rsidRDefault="00C54E4B" w:rsidP="00C54E4B">
      <w:pPr>
        <w:ind w:firstLine="720"/>
      </w:pPr>
      <w:r w:rsidRPr="00C54E4B">
        <w:t>http://localhost:8080/odcsapi/appevents?appid=4&amp;token=58a45adde8759bbb</w:t>
      </w:r>
    </w:p>
    <w:p w:rsidR="00C54E4B" w:rsidRDefault="00C54E4B" w:rsidP="00C54E4B">
      <w:r>
        <w:t>This method requires a valid token, passed either in the URL (as shown above) or in the HTTP request header.</w:t>
      </w:r>
    </w:p>
    <w:p w:rsidR="00C54E4B" w:rsidRDefault="00C54E4B" w:rsidP="00C54E4B">
      <w:r>
        <w:t>The returned data structure is an array of events. Each event contains:</w:t>
      </w:r>
    </w:p>
    <w:p w:rsidR="00C54E4B" w:rsidRDefault="003051B6" w:rsidP="00C54E4B">
      <w:pPr>
        <w:pStyle w:val="ListParagraph"/>
        <w:numPr>
          <w:ilvl w:val="0"/>
          <w:numId w:val="35"/>
        </w:numPr>
      </w:pPr>
      <w:proofErr w:type="spellStart"/>
      <w:r>
        <w:t>appId</w:t>
      </w:r>
      <w:proofErr w:type="spellEnd"/>
      <w:r>
        <w:t xml:space="preserve"> – the one requested on the </w:t>
      </w:r>
      <w:proofErr w:type="gramStart"/>
      <w:r>
        <w:t>header</w:t>
      </w:r>
      <w:proofErr w:type="gramEnd"/>
    </w:p>
    <w:p w:rsidR="003051B6" w:rsidRDefault="003051B6" w:rsidP="00C54E4B">
      <w:pPr>
        <w:pStyle w:val="ListParagraph"/>
        <w:numPr>
          <w:ilvl w:val="0"/>
          <w:numId w:val="35"/>
        </w:numPr>
      </w:pPr>
      <w:proofErr w:type="spellStart"/>
      <w:r>
        <w:t>appName</w:t>
      </w:r>
      <w:proofErr w:type="spellEnd"/>
      <w:r>
        <w:t xml:space="preserve"> – from the loading app database record</w:t>
      </w:r>
    </w:p>
    <w:p w:rsidR="003051B6" w:rsidRDefault="003051B6" w:rsidP="00C54E4B">
      <w:pPr>
        <w:pStyle w:val="ListParagraph"/>
        <w:numPr>
          <w:ilvl w:val="0"/>
          <w:numId w:val="35"/>
        </w:numPr>
      </w:pPr>
      <w:r>
        <w:t>priority – one of DBG3, DBG2, DBG1, INFO, WARNING, FAILURE.</w:t>
      </w:r>
    </w:p>
    <w:p w:rsidR="003051B6" w:rsidRDefault="003051B6" w:rsidP="00C54E4B">
      <w:pPr>
        <w:pStyle w:val="ListParagraph"/>
        <w:numPr>
          <w:ilvl w:val="0"/>
          <w:numId w:val="35"/>
        </w:numPr>
      </w:pPr>
      <w:proofErr w:type="spellStart"/>
      <w:r>
        <w:t>eventTime</w:t>
      </w:r>
      <w:proofErr w:type="spellEnd"/>
      <w:r>
        <w:t xml:space="preserve"> – date/time of the event</w:t>
      </w:r>
    </w:p>
    <w:p w:rsidR="003051B6" w:rsidRDefault="003051B6" w:rsidP="00C54E4B">
      <w:pPr>
        <w:pStyle w:val="ListParagraph"/>
        <w:numPr>
          <w:ilvl w:val="0"/>
          <w:numId w:val="35"/>
        </w:numPr>
      </w:pPr>
      <w:proofErr w:type="spellStart"/>
      <w:r>
        <w:t>eventText</w:t>
      </w:r>
      <w:proofErr w:type="spellEnd"/>
      <w:r>
        <w:t xml:space="preserve"> – provided by the </w:t>
      </w:r>
      <w:proofErr w:type="gramStart"/>
      <w:r>
        <w:t>application</w:t>
      </w:r>
      <w:proofErr w:type="gramEnd"/>
    </w:p>
    <w:p w:rsidR="00C54E4B" w:rsidRDefault="003051B6" w:rsidP="00C54E4B">
      <w:r>
        <w:t>Returned data structure example shown below. Note that an empty array simply means that there are no new events from that application.</w:t>
      </w:r>
    </w:p>
    <w:p w:rsidR="00C54E4B" w:rsidRPr="00C54E4B" w:rsidRDefault="00C54E4B" w:rsidP="003051B6">
      <w:pPr>
        <w:pStyle w:val="code"/>
      </w:pPr>
      <w:r w:rsidRPr="00C54E4B">
        <w:t>[</w:t>
      </w:r>
    </w:p>
    <w:p w:rsidR="00C54E4B" w:rsidRPr="00C54E4B" w:rsidRDefault="00C54E4B" w:rsidP="003051B6">
      <w:pPr>
        <w:pStyle w:val="code"/>
      </w:pPr>
      <w:r w:rsidRPr="00C54E4B">
        <w:t xml:space="preserve">  {</w:t>
      </w:r>
    </w:p>
    <w:p w:rsidR="00C54E4B" w:rsidRPr="00C54E4B" w:rsidRDefault="00C54E4B" w:rsidP="003051B6">
      <w:pPr>
        <w:pStyle w:val="code"/>
      </w:pPr>
      <w:r w:rsidRPr="00C54E4B">
        <w:t xml:space="preserve">    "appId": 4,</w:t>
      </w:r>
    </w:p>
    <w:p w:rsidR="00C54E4B" w:rsidRPr="00C54E4B" w:rsidRDefault="00C54E4B" w:rsidP="003051B6">
      <w:pPr>
        <w:pStyle w:val="code"/>
      </w:pPr>
      <w:r w:rsidRPr="00C54E4B">
        <w:t xml:space="preserve">    "appName": "compproc",</w:t>
      </w:r>
    </w:p>
    <w:p w:rsidR="00C54E4B" w:rsidRPr="00C54E4B" w:rsidRDefault="00C54E4B" w:rsidP="003051B6">
      <w:pPr>
        <w:pStyle w:val="code"/>
      </w:pPr>
      <w:r w:rsidRPr="00C54E4B">
        <w:t xml:space="preserve">    "priority": "DBG1",</w:t>
      </w:r>
    </w:p>
    <w:p w:rsidR="00C54E4B" w:rsidRPr="00C54E4B" w:rsidRDefault="00C54E4B" w:rsidP="003051B6">
      <w:pPr>
        <w:pStyle w:val="code"/>
      </w:pPr>
      <w:r w:rsidRPr="00C54E4B">
        <w:t xml:space="preserve">    "eventTime": "2023-05-25T17:26:13.000Z[UTC]",</w:t>
      </w:r>
    </w:p>
    <w:p w:rsidR="00C54E4B" w:rsidRPr="00C54E4B" w:rsidRDefault="00C54E4B" w:rsidP="003051B6">
      <w:pPr>
        <w:pStyle w:val="code"/>
      </w:pPr>
      <w:r w:rsidRPr="00C54E4B">
        <w:t xml:space="preserve">    "eventText": "OpenTimeSeriesDAO No new data for appId=4"</w:t>
      </w:r>
    </w:p>
    <w:p w:rsidR="00C54E4B" w:rsidRPr="00C54E4B" w:rsidRDefault="00C54E4B" w:rsidP="003051B6">
      <w:pPr>
        <w:pStyle w:val="code"/>
      </w:pPr>
      <w:r w:rsidRPr="00C54E4B">
        <w:t xml:space="preserve">  },</w:t>
      </w:r>
    </w:p>
    <w:p w:rsidR="00C54E4B" w:rsidRPr="00C54E4B" w:rsidRDefault="00C54E4B" w:rsidP="003051B6">
      <w:pPr>
        <w:pStyle w:val="code"/>
      </w:pPr>
      <w:r w:rsidRPr="00C54E4B">
        <w:t xml:space="preserve">  {</w:t>
      </w:r>
    </w:p>
    <w:p w:rsidR="00C54E4B" w:rsidRPr="00C54E4B" w:rsidRDefault="00C54E4B" w:rsidP="003051B6">
      <w:pPr>
        <w:pStyle w:val="code"/>
      </w:pPr>
      <w:r w:rsidRPr="00C54E4B">
        <w:t xml:space="preserve">    "appId": 4,</w:t>
      </w:r>
    </w:p>
    <w:p w:rsidR="00C54E4B" w:rsidRPr="00C54E4B" w:rsidRDefault="00C54E4B" w:rsidP="003051B6">
      <w:pPr>
        <w:pStyle w:val="code"/>
      </w:pPr>
      <w:r w:rsidRPr="00C54E4B">
        <w:t xml:space="preserve">    "appName": "compproc",</w:t>
      </w:r>
    </w:p>
    <w:p w:rsidR="00C54E4B" w:rsidRPr="00C54E4B" w:rsidRDefault="00C54E4B" w:rsidP="003051B6">
      <w:pPr>
        <w:pStyle w:val="code"/>
      </w:pPr>
      <w:r w:rsidRPr="00C54E4B">
        <w:t xml:space="preserve">    "priority": "DBG1",</w:t>
      </w:r>
    </w:p>
    <w:p w:rsidR="00C54E4B" w:rsidRPr="00C54E4B" w:rsidRDefault="00C54E4B" w:rsidP="003051B6">
      <w:pPr>
        <w:pStyle w:val="code"/>
      </w:pPr>
      <w:r w:rsidRPr="00C54E4B">
        <w:t xml:space="preserve">    "eventTime": "2023-05-25T17:26:14.000Z[UTC]",</w:t>
      </w:r>
    </w:p>
    <w:p w:rsidR="00C54E4B" w:rsidRPr="00C54E4B" w:rsidRDefault="00C54E4B" w:rsidP="003051B6">
      <w:pPr>
        <w:pStyle w:val="code"/>
      </w:pPr>
      <w:r w:rsidRPr="00C54E4B">
        <w:t xml:space="preserve">    "eventText": "OpenTimeSeriesDAO No new data for appId=4"</w:t>
      </w:r>
    </w:p>
    <w:p w:rsidR="00C54E4B" w:rsidRPr="00C54E4B" w:rsidRDefault="00C54E4B" w:rsidP="003051B6">
      <w:pPr>
        <w:pStyle w:val="code"/>
      </w:pPr>
      <w:r w:rsidRPr="00C54E4B">
        <w:t xml:space="preserve">  },</w:t>
      </w:r>
    </w:p>
    <w:p w:rsidR="00C54E4B" w:rsidRPr="00C54E4B" w:rsidRDefault="00C54E4B" w:rsidP="003051B6">
      <w:pPr>
        <w:pStyle w:val="code"/>
      </w:pPr>
      <w:r w:rsidRPr="00C54E4B">
        <w:t xml:space="preserve">  {</w:t>
      </w:r>
    </w:p>
    <w:p w:rsidR="00C54E4B" w:rsidRPr="00C54E4B" w:rsidRDefault="00C54E4B" w:rsidP="003051B6">
      <w:pPr>
        <w:pStyle w:val="code"/>
      </w:pPr>
      <w:r w:rsidRPr="00C54E4B">
        <w:t xml:space="preserve">    "appId": 4,</w:t>
      </w:r>
    </w:p>
    <w:p w:rsidR="00C54E4B" w:rsidRPr="00C54E4B" w:rsidRDefault="00C54E4B" w:rsidP="003051B6">
      <w:pPr>
        <w:pStyle w:val="code"/>
      </w:pPr>
      <w:r w:rsidRPr="00C54E4B">
        <w:t xml:space="preserve">    "appName": "compproc",</w:t>
      </w:r>
    </w:p>
    <w:p w:rsidR="00C54E4B" w:rsidRPr="00C54E4B" w:rsidRDefault="00C54E4B" w:rsidP="003051B6">
      <w:pPr>
        <w:pStyle w:val="code"/>
      </w:pPr>
      <w:r w:rsidRPr="00C54E4B">
        <w:t xml:space="preserve">    "priority": "DBG1",</w:t>
      </w:r>
    </w:p>
    <w:p w:rsidR="00C54E4B" w:rsidRPr="00C54E4B" w:rsidRDefault="00C54E4B" w:rsidP="003051B6">
      <w:pPr>
        <w:pStyle w:val="code"/>
      </w:pPr>
      <w:r w:rsidRPr="00C54E4B">
        <w:t xml:space="preserve">    "eventTime": "2023-05-25T17:26:15.000Z[UTC]",</w:t>
      </w:r>
    </w:p>
    <w:p w:rsidR="00C54E4B" w:rsidRPr="00C54E4B" w:rsidRDefault="00C54E4B" w:rsidP="003051B6">
      <w:pPr>
        <w:pStyle w:val="code"/>
      </w:pPr>
      <w:r w:rsidRPr="00C54E4B">
        <w:t xml:space="preserve">    "eventText": "OpenTimeSeriesDAO No new data for appId=4"</w:t>
      </w:r>
    </w:p>
    <w:p w:rsidR="00C54E4B" w:rsidRPr="00C54E4B" w:rsidRDefault="00C54E4B" w:rsidP="003051B6">
      <w:pPr>
        <w:pStyle w:val="code"/>
      </w:pPr>
      <w:r w:rsidRPr="00C54E4B">
        <w:t xml:space="preserve">  },</w:t>
      </w:r>
    </w:p>
    <w:p w:rsidR="00C54E4B" w:rsidRPr="00C54E4B" w:rsidRDefault="00C54E4B" w:rsidP="003051B6">
      <w:pPr>
        <w:pStyle w:val="code"/>
      </w:pPr>
      <w:r w:rsidRPr="00C54E4B">
        <w:t xml:space="preserve">  {</w:t>
      </w:r>
    </w:p>
    <w:p w:rsidR="00C54E4B" w:rsidRPr="00C54E4B" w:rsidRDefault="00C54E4B" w:rsidP="003051B6">
      <w:pPr>
        <w:pStyle w:val="code"/>
      </w:pPr>
      <w:r w:rsidRPr="00C54E4B">
        <w:t xml:space="preserve">    "appId": 4,</w:t>
      </w:r>
    </w:p>
    <w:p w:rsidR="00C54E4B" w:rsidRPr="00C54E4B" w:rsidRDefault="00C54E4B" w:rsidP="003051B6">
      <w:pPr>
        <w:pStyle w:val="code"/>
      </w:pPr>
      <w:r w:rsidRPr="00C54E4B">
        <w:t xml:space="preserve">    "appName": "compproc",</w:t>
      </w:r>
    </w:p>
    <w:p w:rsidR="00C54E4B" w:rsidRPr="00C54E4B" w:rsidRDefault="00C54E4B" w:rsidP="003051B6">
      <w:pPr>
        <w:pStyle w:val="code"/>
      </w:pPr>
      <w:r w:rsidRPr="00C54E4B">
        <w:t xml:space="preserve">    "priority": "DBG1",</w:t>
      </w:r>
    </w:p>
    <w:p w:rsidR="00C54E4B" w:rsidRPr="00C54E4B" w:rsidRDefault="00C54E4B" w:rsidP="003051B6">
      <w:pPr>
        <w:pStyle w:val="code"/>
      </w:pPr>
      <w:r w:rsidRPr="00C54E4B">
        <w:t xml:space="preserve">    "eventTime": "2023-05-25T17:26:16.000Z[UTC]",</w:t>
      </w:r>
    </w:p>
    <w:p w:rsidR="00C54E4B" w:rsidRPr="00C54E4B" w:rsidRDefault="00C54E4B" w:rsidP="003051B6">
      <w:pPr>
        <w:pStyle w:val="code"/>
      </w:pPr>
      <w:r w:rsidRPr="00C54E4B">
        <w:t xml:space="preserve">    "eventText": "OpenTimeSeriesDAO No new data for appId=4"</w:t>
      </w:r>
    </w:p>
    <w:p w:rsidR="00C54E4B" w:rsidRPr="00C54E4B" w:rsidRDefault="00C54E4B" w:rsidP="003051B6">
      <w:pPr>
        <w:pStyle w:val="code"/>
      </w:pPr>
      <w:r w:rsidRPr="00C54E4B">
        <w:t xml:space="preserve">  },</w:t>
      </w:r>
    </w:p>
    <w:p w:rsidR="00C54E4B" w:rsidRPr="00C54E4B" w:rsidRDefault="00C54E4B" w:rsidP="003051B6">
      <w:pPr>
        <w:pStyle w:val="code"/>
      </w:pPr>
      <w:r w:rsidRPr="00C54E4B">
        <w:t xml:space="preserve">  {</w:t>
      </w:r>
    </w:p>
    <w:p w:rsidR="00C54E4B" w:rsidRPr="00C54E4B" w:rsidRDefault="00C54E4B" w:rsidP="003051B6">
      <w:pPr>
        <w:pStyle w:val="code"/>
      </w:pPr>
      <w:r w:rsidRPr="00C54E4B">
        <w:t xml:space="preserve">    "appId": 4,</w:t>
      </w:r>
    </w:p>
    <w:p w:rsidR="00C54E4B" w:rsidRPr="00C54E4B" w:rsidRDefault="00C54E4B" w:rsidP="003051B6">
      <w:pPr>
        <w:pStyle w:val="code"/>
      </w:pPr>
      <w:r w:rsidRPr="00C54E4B">
        <w:t xml:space="preserve">    "appName": "compproc",</w:t>
      </w:r>
    </w:p>
    <w:p w:rsidR="00C54E4B" w:rsidRPr="00C54E4B" w:rsidRDefault="00C54E4B" w:rsidP="003051B6">
      <w:pPr>
        <w:pStyle w:val="code"/>
      </w:pPr>
      <w:r w:rsidRPr="00C54E4B">
        <w:t xml:space="preserve">    "priority": "DBG1",</w:t>
      </w:r>
    </w:p>
    <w:p w:rsidR="00C54E4B" w:rsidRPr="00C54E4B" w:rsidRDefault="00C54E4B" w:rsidP="003051B6">
      <w:pPr>
        <w:pStyle w:val="code"/>
      </w:pPr>
      <w:r w:rsidRPr="00C54E4B">
        <w:t xml:space="preserve">    "eventTime": "2023-05-25T17:26:17.000Z[UTC]",</w:t>
      </w:r>
    </w:p>
    <w:p w:rsidR="00C54E4B" w:rsidRPr="00C54E4B" w:rsidRDefault="00C54E4B" w:rsidP="003051B6">
      <w:pPr>
        <w:pStyle w:val="code"/>
      </w:pPr>
      <w:r w:rsidRPr="00C54E4B">
        <w:t xml:space="preserve">    "eventText": "OpenTimeSeriesDAO No new data for appId=4"</w:t>
      </w:r>
    </w:p>
    <w:p w:rsidR="00C54E4B" w:rsidRPr="00C54E4B" w:rsidRDefault="00C54E4B" w:rsidP="003051B6">
      <w:pPr>
        <w:pStyle w:val="code"/>
      </w:pPr>
      <w:r w:rsidRPr="00C54E4B">
        <w:t xml:space="preserve">  }</w:t>
      </w:r>
    </w:p>
    <w:p w:rsidR="00C54E4B" w:rsidRPr="00C54E4B" w:rsidRDefault="00C54E4B" w:rsidP="003051B6">
      <w:pPr>
        <w:pStyle w:val="code"/>
      </w:pPr>
      <w:r w:rsidRPr="00C54E4B">
        <w:t>]</w:t>
      </w:r>
    </w:p>
    <w:p w:rsidR="003051B6" w:rsidRDefault="003051B6" w:rsidP="00C54E4B"/>
    <w:p w:rsidR="0027670C" w:rsidRDefault="0027670C" w:rsidP="00C54E4B">
      <w:r>
        <w:t>Errors will be returned if the application is not currently running or if its heartbeat has gone stale (</w:t>
      </w:r>
      <w:proofErr w:type="gramStart"/>
      <w:r>
        <w:t>i.e.</w:t>
      </w:r>
      <w:proofErr w:type="gramEnd"/>
      <w:r>
        <w:t xml:space="preserve"> 20 seconds have elapsed with no update).</w:t>
      </w:r>
      <w:r w:rsidR="00397EB4">
        <w:t xml:space="preserve"> For example:</w:t>
      </w:r>
    </w:p>
    <w:p w:rsidR="00397EB4" w:rsidRPr="00397EB4" w:rsidRDefault="00397EB4" w:rsidP="00397EB4">
      <w:pPr>
        <w:pStyle w:val="code"/>
      </w:pPr>
      <w:r w:rsidRPr="00397EB4">
        <w:t>{</w:t>
      </w:r>
    </w:p>
    <w:p w:rsidR="00397EB4" w:rsidRPr="00397EB4" w:rsidRDefault="00397EB4" w:rsidP="00397EB4">
      <w:pPr>
        <w:pStyle w:val="code"/>
      </w:pPr>
      <w:r w:rsidRPr="00397EB4">
        <w:t xml:space="preserve">  "status": 410,</w:t>
      </w:r>
    </w:p>
    <w:p w:rsidR="00397EB4" w:rsidRPr="00397EB4" w:rsidRDefault="00397EB4" w:rsidP="00397EB4">
      <w:pPr>
        <w:pStyle w:val="code"/>
      </w:pPr>
      <w:r w:rsidRPr="00397EB4">
        <w:t xml:space="preserve">  "message": "appid 5 (compproc_regtest) is not running."</w:t>
      </w:r>
    </w:p>
    <w:p w:rsidR="00397EB4" w:rsidRPr="00397EB4" w:rsidRDefault="00397EB4" w:rsidP="00397EB4">
      <w:pPr>
        <w:pStyle w:val="code"/>
      </w:pPr>
      <w:r w:rsidRPr="00397EB4">
        <w:t>}</w:t>
      </w:r>
    </w:p>
    <w:p w:rsidR="00397EB4" w:rsidRDefault="00397EB4" w:rsidP="00C54E4B"/>
    <w:p w:rsidR="000D3B81" w:rsidRDefault="000D3B81" w:rsidP="000D3B81">
      <w:pPr>
        <w:pStyle w:val="Heading3"/>
      </w:pPr>
      <w:bookmarkStart w:id="127" w:name="_Toc141265508"/>
      <w:r>
        <w:t xml:space="preserve">POST </w:t>
      </w:r>
      <w:proofErr w:type="spellStart"/>
      <w:r>
        <w:t>appstart</w:t>
      </w:r>
      <w:bookmarkEnd w:id="127"/>
      <w:proofErr w:type="spellEnd"/>
    </w:p>
    <w:p w:rsidR="000D3B81" w:rsidRDefault="000948EA" w:rsidP="000D3B81">
      <w:r>
        <w:t>Sample URL:</w:t>
      </w:r>
    </w:p>
    <w:p w:rsidR="000948EA" w:rsidRDefault="000948EA" w:rsidP="000948EA">
      <w:pPr>
        <w:pStyle w:val="code"/>
      </w:pPr>
      <w:r w:rsidRPr="000948EA">
        <w:t>http://localhost:8080/odcsapi/appstart?token=8ef5b2c8b9998b8d&amp;appid=26</w:t>
      </w:r>
    </w:p>
    <w:p w:rsidR="000948EA" w:rsidRDefault="000948EA" w:rsidP="000D3B81"/>
    <w:p w:rsidR="000948EA" w:rsidRDefault="000948EA" w:rsidP="000D3B81">
      <w:r>
        <w:t>A valid token is required for this operation which may be passed in the HTTP header or command line.</w:t>
      </w:r>
    </w:p>
    <w:p w:rsidR="000948EA" w:rsidRDefault="000948EA" w:rsidP="000D3B81">
      <w:r>
        <w:t xml:space="preserve">The </w:t>
      </w:r>
      <w:proofErr w:type="spellStart"/>
      <w:r>
        <w:t>appid</w:t>
      </w:r>
      <w:proofErr w:type="spellEnd"/>
      <w:r>
        <w:t xml:space="preserve"> parameter is required. The API will execute the “</w:t>
      </w:r>
      <w:proofErr w:type="spellStart"/>
      <w:r>
        <w:t>startCmd</w:t>
      </w:r>
      <w:proofErr w:type="spellEnd"/>
      <w:r>
        <w:t>” property found in the database record for the app. The string will be expanded with the environment, so it may contain strings like:</w:t>
      </w:r>
    </w:p>
    <w:p w:rsidR="000948EA" w:rsidRDefault="000948EA" w:rsidP="000948EA">
      <w:pPr>
        <w:pStyle w:val="code"/>
      </w:pPr>
      <w:r>
        <w:t>$DCSTOOL_HOME/scripts/startRoutSched</w:t>
      </w:r>
    </w:p>
    <w:p w:rsidR="000948EA" w:rsidRDefault="000948EA" w:rsidP="000948EA">
      <w:pPr>
        <w:pStyle w:val="code"/>
      </w:pPr>
    </w:p>
    <w:p w:rsidR="000948EA" w:rsidRDefault="000948EA" w:rsidP="000D3B81">
      <w:r>
        <w:t xml:space="preserve">On most operating systems, when the command is executed, it becomes a child of the API process. Thus when/if the API process is terminated, the child app will also die. To prevent this on a Linux system, create a script that uses </w:t>
      </w:r>
      <w:proofErr w:type="spellStart"/>
      <w:r>
        <w:t>nohup</w:t>
      </w:r>
      <w:proofErr w:type="spellEnd"/>
      <w:r>
        <w:t xml:space="preserve"> to break the link between parent and child processes. For </w:t>
      </w:r>
      <w:proofErr w:type="gramStart"/>
      <w:r>
        <w:t>example</w:t>
      </w:r>
      <w:proofErr w:type="gramEnd"/>
      <w:r>
        <w:t xml:space="preserve"> the </w:t>
      </w:r>
      <w:proofErr w:type="spellStart"/>
      <w:r>
        <w:t>startRoutSched</w:t>
      </w:r>
      <w:proofErr w:type="spellEnd"/>
      <w:r>
        <w:t xml:space="preserve"> script looks like this:</w:t>
      </w:r>
    </w:p>
    <w:p w:rsidR="000948EA" w:rsidRDefault="000948EA" w:rsidP="000948EA">
      <w:pPr>
        <w:pStyle w:val="code"/>
        <w:rPr>
          <w:rFonts w:eastAsiaTheme="minorEastAsia"/>
        </w:rPr>
      </w:pPr>
      <w:r>
        <w:rPr>
          <w:rFonts w:eastAsiaTheme="minorEastAsia"/>
        </w:rPr>
        <w:t>#!/bin/bash</w:t>
      </w:r>
    </w:p>
    <w:p w:rsidR="000948EA" w:rsidRDefault="000948EA" w:rsidP="000948EA">
      <w:pPr>
        <w:pStyle w:val="code"/>
        <w:rPr>
          <w:rFonts w:eastAsiaTheme="minorEastAsia"/>
        </w:rPr>
      </w:pPr>
    </w:p>
    <w:p w:rsidR="000948EA" w:rsidRDefault="000948EA" w:rsidP="000948EA">
      <w:pPr>
        <w:pStyle w:val="code"/>
        <w:rPr>
          <w:rFonts w:eastAsiaTheme="minorEastAsia"/>
        </w:rPr>
      </w:pPr>
      <w:r>
        <w:rPr>
          <w:rFonts w:eastAsiaTheme="minorEastAsia"/>
        </w:rPr>
        <w:t>export DCSTOOL_HOME=$HOME/test/odcsapi</w:t>
      </w:r>
    </w:p>
    <w:p w:rsidR="000948EA" w:rsidRDefault="000948EA" w:rsidP="000948EA">
      <w:pPr>
        <w:pStyle w:val="code"/>
      </w:pPr>
      <w:r>
        <w:rPr>
          <w:rFonts w:eastAsiaTheme="minorEastAsia"/>
        </w:rPr>
        <w:t>nohup $DCSTOOL_HOME/bin/routsched -d1 -l routsched.log &amp;</w:t>
      </w:r>
    </w:p>
    <w:p w:rsidR="000948EA" w:rsidRDefault="000948EA" w:rsidP="000D3B81"/>
    <w:p w:rsidR="00B63151" w:rsidRDefault="00B63151" w:rsidP="00B63151">
      <w:pPr>
        <w:pStyle w:val="Heading3"/>
      </w:pPr>
      <w:bookmarkStart w:id="128" w:name="_Toc141265509"/>
      <w:r>
        <w:t xml:space="preserve">POST </w:t>
      </w:r>
      <w:proofErr w:type="spellStart"/>
      <w:r>
        <w:t>appstop</w:t>
      </w:r>
      <w:bookmarkEnd w:id="128"/>
      <w:proofErr w:type="spellEnd"/>
    </w:p>
    <w:p w:rsidR="00B63151" w:rsidRDefault="00B63151" w:rsidP="00B63151">
      <w:r>
        <w:t>Sample URL:</w:t>
      </w:r>
    </w:p>
    <w:p w:rsidR="00B63151" w:rsidRDefault="00B63151" w:rsidP="00B63151">
      <w:pPr>
        <w:pStyle w:val="code"/>
      </w:pPr>
      <w:r w:rsidRPr="000948EA">
        <w:t>http://localhost:8080/odcsapi/appst</w:t>
      </w:r>
      <w:r>
        <w:t>op</w:t>
      </w:r>
      <w:r w:rsidRPr="000948EA">
        <w:t>?token=8ef5b2c8b9998b8d&amp;appid=26</w:t>
      </w:r>
    </w:p>
    <w:p w:rsidR="00B63151" w:rsidRDefault="00B63151" w:rsidP="00B63151"/>
    <w:p w:rsidR="00B63151" w:rsidRDefault="00B63151" w:rsidP="00B63151">
      <w:r>
        <w:t>A valid token is required for this operation which may be passed in the HTTP header or command line.</w:t>
      </w:r>
    </w:p>
    <w:p w:rsidR="000948EA" w:rsidRDefault="00B63151" w:rsidP="00B63151">
      <w:r>
        <w:t xml:space="preserve">The </w:t>
      </w:r>
      <w:proofErr w:type="spellStart"/>
      <w:r>
        <w:t>appid</w:t>
      </w:r>
      <w:proofErr w:type="spellEnd"/>
      <w:r>
        <w:t xml:space="preserve"> parameter is required. The API will remove the </w:t>
      </w:r>
      <w:proofErr w:type="spellStart"/>
      <w:r>
        <w:t>cp_comp_proc_lock</w:t>
      </w:r>
      <w:proofErr w:type="spellEnd"/>
      <w:r>
        <w:t xml:space="preserve"> record for this </w:t>
      </w:r>
      <w:proofErr w:type="gramStart"/>
      <w:r>
        <w:t>process, if</w:t>
      </w:r>
      <w:proofErr w:type="gramEnd"/>
      <w:r>
        <w:t xml:space="preserve"> one exists. Well behaved </w:t>
      </w:r>
      <w:proofErr w:type="spellStart"/>
      <w:r>
        <w:t>OpenDCS</w:t>
      </w:r>
      <w:proofErr w:type="spellEnd"/>
      <w:r>
        <w:t xml:space="preserve"> programs will then clean up and exit within 10 seconds.</w:t>
      </w:r>
    </w:p>
    <w:p w:rsidR="00B63151" w:rsidRPr="000D3B81" w:rsidRDefault="00B63151" w:rsidP="00B63151"/>
    <w:p w:rsidR="009F4694" w:rsidRDefault="009F4694" w:rsidP="009F4694">
      <w:pPr>
        <w:pStyle w:val="Heading2"/>
      </w:pPr>
      <w:bookmarkStart w:id="129" w:name="_Toc141265510"/>
      <w:r>
        <w:t>Routing Monitor and Control</w:t>
      </w:r>
      <w:bookmarkEnd w:id="129"/>
    </w:p>
    <w:p w:rsidR="009F4694" w:rsidRDefault="009F4694" w:rsidP="009F4694">
      <w:r>
        <w:t>The following methods allow a user to view the status of all routing specs and to start/stop them.</w:t>
      </w:r>
    </w:p>
    <w:p w:rsidR="009F4694" w:rsidRDefault="009F4694" w:rsidP="009F4694">
      <w:pPr>
        <w:pStyle w:val="Heading3"/>
      </w:pPr>
      <w:bookmarkStart w:id="130" w:name="_Ref136864370"/>
      <w:bookmarkStart w:id="131" w:name="_Ref136864371"/>
      <w:bookmarkStart w:id="132" w:name="_Ref136864396"/>
      <w:bookmarkStart w:id="133" w:name="_Toc141265511"/>
      <w:r>
        <w:t xml:space="preserve">GET </w:t>
      </w:r>
      <w:proofErr w:type="spellStart"/>
      <w:proofErr w:type="gramStart"/>
      <w:r>
        <w:t>routingstatus</w:t>
      </w:r>
      <w:bookmarkEnd w:id="130"/>
      <w:bookmarkEnd w:id="131"/>
      <w:bookmarkEnd w:id="132"/>
      <w:bookmarkEnd w:id="133"/>
      <w:proofErr w:type="spellEnd"/>
      <w:proofErr w:type="gramEnd"/>
    </w:p>
    <w:p w:rsidR="009F4694" w:rsidRPr="009F4694" w:rsidRDefault="009F4694" w:rsidP="009F4694">
      <w:r>
        <w:t xml:space="preserve">This method allows a developer to implement a web version of the </w:t>
      </w:r>
      <w:proofErr w:type="spellStart"/>
      <w:r>
        <w:t>OpenDCS</w:t>
      </w:r>
      <w:proofErr w:type="spellEnd"/>
      <w:r>
        <w:t xml:space="preserve"> Routing Monitor screen.</w:t>
      </w:r>
    </w:p>
    <w:p w:rsidR="009F4694" w:rsidRPr="00C54E4B" w:rsidRDefault="009F4694" w:rsidP="009F4694">
      <w:r>
        <w:t>Sample URL:</w:t>
      </w:r>
    </w:p>
    <w:p w:rsidR="009F4694" w:rsidRDefault="009F4694" w:rsidP="009F4694">
      <w:pPr>
        <w:pStyle w:val="code"/>
      </w:pPr>
      <w:r w:rsidRPr="009F4694">
        <w:t>http://localhost:8080/odcsapi/routingstatus</w:t>
      </w:r>
    </w:p>
    <w:p w:rsidR="009F4694" w:rsidRDefault="009F4694" w:rsidP="009F4694">
      <w:pPr>
        <w:pStyle w:val="code"/>
      </w:pPr>
    </w:p>
    <w:p w:rsidR="009F4694" w:rsidRDefault="009F4694" w:rsidP="009F4694">
      <w:r>
        <w:t>This method does not require a valid token. If one is passed, its last-used time is updated.</w:t>
      </w:r>
    </w:p>
    <w:p w:rsidR="009F4694" w:rsidRDefault="009F4694" w:rsidP="009F4694">
      <w:r>
        <w:t xml:space="preserve">The returned data structure is </w:t>
      </w:r>
      <w:r w:rsidR="003657EA">
        <w:t>shown below. Note the following:</w:t>
      </w:r>
    </w:p>
    <w:p w:rsidR="003657EA" w:rsidRDefault="003657EA" w:rsidP="003657EA">
      <w:pPr>
        <w:pStyle w:val="ListParagraph"/>
        <w:numPr>
          <w:ilvl w:val="0"/>
          <w:numId w:val="37"/>
        </w:numPr>
      </w:pPr>
      <w:r>
        <w:t xml:space="preserve">All routing specs are contained in the list regardless of whether they have a schedule entry assigned. No schedule entry is indicated by </w:t>
      </w:r>
      <w:proofErr w:type="spellStart"/>
      <w:r>
        <w:t>scheduleEntryId</w:t>
      </w:r>
      <w:proofErr w:type="spellEnd"/>
      <w:r>
        <w:t xml:space="preserve"> = null.</w:t>
      </w:r>
    </w:p>
    <w:p w:rsidR="003657EA" w:rsidRDefault="003657EA" w:rsidP="003657EA">
      <w:pPr>
        <w:pStyle w:val="ListParagraph"/>
        <w:numPr>
          <w:ilvl w:val="0"/>
          <w:numId w:val="37"/>
        </w:numPr>
      </w:pPr>
      <w:r>
        <w:t xml:space="preserve">Routing specs with a suffix of “-manual” and the “manual” attribute set to true indicate that the routing spec was run </w:t>
      </w:r>
      <w:proofErr w:type="spellStart"/>
      <w:r>
        <w:t>throught</w:t>
      </w:r>
      <w:proofErr w:type="spellEnd"/>
      <w:r>
        <w:t xml:space="preserve"> the “</w:t>
      </w:r>
      <w:proofErr w:type="spellStart"/>
      <w:r>
        <w:t>rs</w:t>
      </w:r>
      <w:proofErr w:type="spellEnd"/>
      <w:r>
        <w:t xml:space="preserve">” command. </w:t>
      </w:r>
      <w:proofErr w:type="gramStart"/>
      <w:r>
        <w:t>Otherwise</w:t>
      </w:r>
      <w:proofErr w:type="gramEnd"/>
      <w:r>
        <w:t xml:space="preserve"> they were run by a Routing Scheduler from a schedule entry.</w:t>
      </w:r>
    </w:p>
    <w:p w:rsidR="003657EA" w:rsidRDefault="003657EA" w:rsidP="003657EA">
      <w:pPr>
        <w:pStyle w:val="ListParagraph"/>
        <w:numPr>
          <w:ilvl w:val="0"/>
          <w:numId w:val="37"/>
        </w:numPr>
      </w:pPr>
      <w:r>
        <w:t xml:space="preserve">A routing spec may be run either way. Note that the entry for “test” and “test-manual” are the same routing spec. “test” was run from the routing scheduler with </w:t>
      </w:r>
      <w:proofErr w:type="spellStart"/>
      <w:r>
        <w:t>scheduleEntryId</w:t>
      </w:r>
      <w:proofErr w:type="spellEnd"/>
      <w:r>
        <w:t>=43, and “test-manual” was run from the command line “</w:t>
      </w:r>
      <w:proofErr w:type="spellStart"/>
      <w:r>
        <w:t>rs</w:t>
      </w:r>
      <w:proofErr w:type="spellEnd"/>
      <w:r>
        <w:t>”.</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routingSpecId</w:t>
      </w:r>
      <w:proofErr w:type="spellEnd"/>
      <w:r w:rsidRPr="009F4694">
        <w:rPr>
          <w:rFonts w:ascii="Courier New" w:hAnsi="Courier New" w:cs="Courier New"/>
          <w:sz w:val="20"/>
          <w:szCs w:val="20"/>
        </w:rPr>
        <w:t>": 44,</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"name": "rs-MROI4-ROWI4",</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scheduleEntryId</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appId</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appName</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runInterval</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lastActivity</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lastMsgTime</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numMessages</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numErrors</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"enabled": false,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"manual": false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roofErr w:type="spellStart"/>
      <w:r w:rsidRPr="003657EA">
        <w:rPr>
          <w:rFonts w:ascii="Courier New" w:hAnsi="Courier New" w:cs="Courier New"/>
          <w:sz w:val="20"/>
          <w:szCs w:val="20"/>
        </w:rPr>
        <w:t>routingSpecId</w:t>
      </w:r>
      <w:proofErr w:type="spellEnd"/>
      <w:r w:rsidRPr="003657EA">
        <w:rPr>
          <w:rFonts w:ascii="Courier New" w:hAnsi="Courier New" w:cs="Courier New"/>
          <w:sz w:val="20"/>
          <w:szCs w:val="20"/>
        </w:rPr>
        <w:t>": 58,</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"name": "test",</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roofErr w:type="spellStart"/>
      <w:r w:rsidRPr="003657EA">
        <w:rPr>
          <w:rFonts w:ascii="Courier New" w:hAnsi="Courier New" w:cs="Courier New"/>
          <w:sz w:val="20"/>
          <w:szCs w:val="20"/>
        </w:rPr>
        <w:t>scheduleEntryId</w:t>
      </w:r>
      <w:proofErr w:type="spellEnd"/>
      <w:r w:rsidRPr="003657EA">
        <w:rPr>
          <w:rFonts w:ascii="Courier New" w:hAnsi="Courier New" w:cs="Courier New"/>
          <w:sz w:val="20"/>
          <w:szCs w:val="20"/>
        </w:rPr>
        <w:t>": 43,</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roofErr w:type="spellStart"/>
      <w:r w:rsidRPr="003657EA">
        <w:rPr>
          <w:rFonts w:ascii="Courier New" w:hAnsi="Courier New" w:cs="Courier New"/>
          <w:sz w:val="20"/>
          <w:szCs w:val="20"/>
        </w:rPr>
        <w:t>appId</w:t>
      </w:r>
      <w:proofErr w:type="spellEnd"/>
      <w:r w:rsidRPr="003657EA">
        <w:rPr>
          <w:rFonts w:ascii="Courier New" w:hAnsi="Courier New" w:cs="Courier New"/>
          <w:sz w:val="20"/>
          <w:szCs w:val="20"/>
        </w:rPr>
        <w:t>": 26,</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roofErr w:type="spellStart"/>
      <w:r w:rsidRPr="003657EA">
        <w:rPr>
          <w:rFonts w:ascii="Courier New" w:hAnsi="Courier New" w:cs="Courier New"/>
          <w:sz w:val="20"/>
          <w:szCs w:val="20"/>
        </w:rPr>
        <w:t>appName</w:t>
      </w:r>
      <w:proofErr w:type="spellEnd"/>
      <w:r w:rsidRPr="003657EA">
        <w:rPr>
          <w:rFonts w:ascii="Courier New" w:hAnsi="Courier New" w:cs="Courier New"/>
          <w:sz w:val="20"/>
          <w:szCs w:val="20"/>
        </w:rPr>
        <w:t>": "</w:t>
      </w:r>
      <w:proofErr w:type="spellStart"/>
      <w:r w:rsidRPr="003657EA">
        <w:rPr>
          <w:rFonts w:ascii="Courier New" w:hAnsi="Courier New" w:cs="Courier New"/>
          <w:sz w:val="20"/>
          <w:szCs w:val="20"/>
        </w:rPr>
        <w:t>RoutingScheduler</w:t>
      </w:r>
      <w:proofErr w:type="spellEnd"/>
      <w:r w:rsidRPr="003657EA">
        <w:rPr>
          <w:rFonts w:ascii="Courier New" w:hAnsi="Courier New" w:cs="Courier New"/>
          <w:sz w:val="20"/>
          <w:szCs w:val="20"/>
        </w:rPr>
        <w:t>",</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roofErr w:type="spellStart"/>
      <w:r w:rsidRPr="003657EA">
        <w:rPr>
          <w:rFonts w:ascii="Courier New" w:hAnsi="Courier New" w:cs="Courier New"/>
          <w:sz w:val="20"/>
          <w:szCs w:val="20"/>
        </w:rPr>
        <w:t>runInterval</w:t>
      </w:r>
      <w:proofErr w:type="spellEnd"/>
      <w:r w:rsidRPr="003657EA">
        <w:rPr>
          <w:rFonts w:ascii="Courier New" w:hAnsi="Courier New" w:cs="Courier New"/>
          <w:sz w:val="20"/>
          <w:szCs w:val="20"/>
        </w:rPr>
        <w:t>": "5 minute",</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roofErr w:type="spellStart"/>
      <w:r w:rsidRPr="003657EA">
        <w:rPr>
          <w:rFonts w:ascii="Courier New" w:hAnsi="Courier New" w:cs="Courier New"/>
          <w:sz w:val="20"/>
          <w:szCs w:val="20"/>
        </w:rPr>
        <w:t>lastActivity</w:t>
      </w:r>
      <w:proofErr w:type="spellEnd"/>
      <w:r w:rsidRPr="003657EA">
        <w:rPr>
          <w:rFonts w:ascii="Courier New" w:hAnsi="Courier New" w:cs="Courier New"/>
          <w:sz w:val="20"/>
          <w:szCs w:val="20"/>
        </w:rPr>
        <w:t>": "2023-05-31T18:56:54.364Z[UTC]",</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roofErr w:type="spellStart"/>
      <w:r w:rsidRPr="003657EA">
        <w:rPr>
          <w:rFonts w:ascii="Courier New" w:hAnsi="Courier New" w:cs="Courier New"/>
          <w:sz w:val="20"/>
          <w:szCs w:val="20"/>
        </w:rPr>
        <w:t>lastMsgTime</w:t>
      </w:r>
      <w:proofErr w:type="spellEnd"/>
      <w:r w:rsidRPr="003657EA">
        <w:rPr>
          <w:rFonts w:ascii="Courier New" w:hAnsi="Courier New" w:cs="Courier New"/>
          <w:sz w:val="20"/>
          <w:szCs w:val="20"/>
        </w:rPr>
        <w:t>": "2023-05-31T18:56:53.099Z[UTC]",</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roofErr w:type="spellStart"/>
      <w:r w:rsidRPr="003657EA">
        <w:rPr>
          <w:rFonts w:ascii="Courier New" w:hAnsi="Courier New" w:cs="Courier New"/>
          <w:sz w:val="20"/>
          <w:szCs w:val="20"/>
        </w:rPr>
        <w:t>numMessages</w:t>
      </w:r>
      <w:proofErr w:type="spellEnd"/>
      <w:r w:rsidRPr="003657EA">
        <w:rPr>
          <w:rFonts w:ascii="Courier New" w:hAnsi="Courier New" w:cs="Courier New"/>
          <w:sz w:val="20"/>
          <w:szCs w:val="20"/>
        </w:rPr>
        <w:t>": 3362,</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roofErr w:type="spellStart"/>
      <w:r w:rsidRPr="003657EA">
        <w:rPr>
          <w:rFonts w:ascii="Courier New" w:hAnsi="Courier New" w:cs="Courier New"/>
          <w:sz w:val="20"/>
          <w:szCs w:val="20"/>
        </w:rPr>
        <w:t>numErrors</w:t>
      </w:r>
      <w:proofErr w:type="spellEnd"/>
      <w:r w:rsidRPr="003657EA">
        <w:rPr>
          <w:rFonts w:ascii="Courier New" w:hAnsi="Courier New" w:cs="Courier New"/>
          <w:sz w:val="20"/>
          <w:szCs w:val="20"/>
        </w:rPr>
        <w:t>": 3362,</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"enabled": true,</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"manual": false</w:t>
      </w:r>
    </w:p>
    <w:p w:rsidR="003657EA" w:rsidRPr="003657EA" w:rsidRDefault="003657EA" w:rsidP="0036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3657EA">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routingSpecId</w:t>
      </w:r>
      <w:proofErr w:type="spellEnd"/>
      <w:r w:rsidRPr="009F4694">
        <w:rPr>
          <w:rFonts w:ascii="Courier New" w:hAnsi="Courier New" w:cs="Courier New"/>
          <w:sz w:val="20"/>
          <w:szCs w:val="20"/>
        </w:rPr>
        <w:t>": 58,</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"name": "test-manual",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scheduleEntryId</w:t>
      </w:r>
      <w:proofErr w:type="spellEnd"/>
      <w:r w:rsidRPr="009F4694">
        <w:rPr>
          <w:rFonts w:ascii="Courier New" w:hAnsi="Courier New" w:cs="Courier New"/>
          <w:sz w:val="20"/>
          <w:szCs w:val="20"/>
        </w:rPr>
        <w:t>": 40,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appId</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appName</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runInterval</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lastActivity</w:t>
      </w:r>
      <w:proofErr w:type="spellEnd"/>
      <w:r w:rsidRPr="009F4694">
        <w:rPr>
          <w:rFonts w:ascii="Courier New" w:hAnsi="Courier New" w:cs="Courier New"/>
          <w:sz w:val="20"/>
          <w:szCs w:val="20"/>
        </w:rPr>
        <w:t>": "2023-05-31T18:37:02.490Z[UTC]",</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lastMsgTime</w:t>
      </w:r>
      <w:proofErr w:type="spellEnd"/>
      <w:r w:rsidRPr="009F4694">
        <w:rPr>
          <w:rFonts w:ascii="Courier New" w:hAnsi="Courier New" w:cs="Courier New"/>
          <w:sz w:val="20"/>
          <w:szCs w:val="20"/>
        </w:rPr>
        <w:t>": "2023-05-31T18:37:02.458Z[UTC]",</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numMessages</w:t>
      </w:r>
      <w:proofErr w:type="spellEnd"/>
      <w:r w:rsidRPr="009F4694">
        <w:rPr>
          <w:rFonts w:ascii="Courier New" w:hAnsi="Courier New" w:cs="Courier New"/>
          <w:sz w:val="20"/>
          <w:szCs w:val="20"/>
        </w:rPr>
        <w:t>": 5700,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numErrors</w:t>
      </w:r>
      <w:proofErr w:type="spellEnd"/>
      <w:r w:rsidRPr="009F4694">
        <w:rPr>
          <w:rFonts w:ascii="Courier New" w:hAnsi="Courier New" w:cs="Courier New"/>
          <w:sz w:val="20"/>
          <w:szCs w:val="20"/>
        </w:rPr>
        <w:t>": 5699,</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"enabled": true,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"manual": true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routingSpecId</w:t>
      </w:r>
      <w:proofErr w:type="spellEnd"/>
      <w:r w:rsidRPr="009F4694">
        <w:rPr>
          <w:rFonts w:ascii="Courier New" w:hAnsi="Courier New" w:cs="Courier New"/>
          <w:sz w:val="20"/>
          <w:szCs w:val="20"/>
        </w:rPr>
        <w:t>": 59,</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"name": "goes1-manual",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scheduleEntryId</w:t>
      </w:r>
      <w:proofErr w:type="spellEnd"/>
      <w:r w:rsidRPr="009F4694">
        <w:rPr>
          <w:rFonts w:ascii="Courier New" w:hAnsi="Courier New" w:cs="Courier New"/>
          <w:sz w:val="20"/>
          <w:szCs w:val="20"/>
        </w:rPr>
        <w:t>": 39,</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appId</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appName</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runInterval</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lastActivity</w:t>
      </w:r>
      <w:proofErr w:type="spellEnd"/>
      <w:r w:rsidRPr="009F4694">
        <w:rPr>
          <w:rFonts w:ascii="Courier New" w:hAnsi="Courier New" w:cs="Courier New"/>
          <w:sz w:val="20"/>
          <w:szCs w:val="20"/>
        </w:rPr>
        <w:t>": "2022-12-01T22:19:06.024Z[UTC]",</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lastMsgTime</w:t>
      </w:r>
      <w:proofErr w:type="spellEnd"/>
      <w:r w:rsidRPr="009F4694">
        <w:rPr>
          <w:rFonts w:ascii="Courier New" w:hAnsi="Courier New" w:cs="Courier New"/>
          <w:sz w:val="20"/>
          <w:szCs w:val="20"/>
        </w:rPr>
        <w:t>": "2022-12-01T22:19:05.939Z[UTC]",</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numMessages</w:t>
      </w:r>
      <w:proofErr w:type="spellEnd"/>
      <w:r w:rsidRPr="009F4694">
        <w:rPr>
          <w:rFonts w:ascii="Courier New" w:hAnsi="Courier New" w:cs="Courier New"/>
          <w:sz w:val="20"/>
          <w:szCs w:val="20"/>
        </w:rPr>
        <w:t>": 9,</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numErrors</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"enabled": true,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"manual": true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routingSpecId</w:t>
      </w:r>
      <w:proofErr w:type="spellEnd"/>
      <w:r w:rsidRPr="009F4694">
        <w:rPr>
          <w:rFonts w:ascii="Courier New" w:hAnsi="Courier New" w:cs="Courier New"/>
          <w:sz w:val="20"/>
          <w:szCs w:val="20"/>
        </w:rPr>
        <w:t>": 63,</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"name": "periodic-10-min",</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scheduleEntryId</w:t>
      </w:r>
      <w:proofErr w:type="spellEnd"/>
      <w:r w:rsidRPr="009F4694">
        <w:rPr>
          <w:rFonts w:ascii="Courier New" w:hAnsi="Courier New" w:cs="Courier New"/>
          <w:sz w:val="20"/>
          <w:szCs w:val="20"/>
        </w:rPr>
        <w:t>": 38,</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appId</w:t>
      </w:r>
      <w:proofErr w:type="spellEnd"/>
      <w:r w:rsidRPr="009F4694">
        <w:rPr>
          <w:rFonts w:ascii="Courier New" w:hAnsi="Courier New" w:cs="Courier New"/>
          <w:sz w:val="20"/>
          <w:szCs w:val="20"/>
        </w:rPr>
        <w:t>": 26,</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appName</w:t>
      </w:r>
      <w:proofErr w:type="spellEnd"/>
      <w:r w:rsidRPr="009F4694">
        <w:rPr>
          <w:rFonts w:ascii="Courier New" w:hAnsi="Courier New" w:cs="Courier New"/>
          <w:sz w:val="20"/>
          <w:szCs w:val="20"/>
        </w:rPr>
        <w:t>": "</w:t>
      </w:r>
      <w:proofErr w:type="spellStart"/>
      <w:r w:rsidRPr="009F4694">
        <w:rPr>
          <w:rFonts w:ascii="Courier New" w:hAnsi="Courier New" w:cs="Courier New"/>
          <w:sz w:val="20"/>
          <w:szCs w:val="20"/>
        </w:rPr>
        <w:t>RoutingScheduler</w:t>
      </w:r>
      <w:proofErr w:type="spellEnd"/>
      <w:r w:rsidRPr="009F4694">
        <w:rPr>
          <w:rFonts w:ascii="Courier New" w:hAnsi="Courier New" w:cs="Courier New"/>
          <w:sz w:val="20"/>
          <w:szCs w:val="20"/>
        </w:rPr>
        <w:t>",</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runInterval</w:t>
      </w:r>
      <w:proofErr w:type="spellEnd"/>
      <w:r w:rsidRPr="009F4694">
        <w:rPr>
          <w:rFonts w:ascii="Courier New" w:hAnsi="Courier New" w:cs="Courier New"/>
          <w:sz w:val="20"/>
          <w:szCs w:val="20"/>
        </w:rPr>
        <w:t>": "10 minute",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lastActivity</w:t>
      </w:r>
      <w:proofErr w:type="spellEnd"/>
      <w:r w:rsidRPr="009F4694">
        <w:rPr>
          <w:rFonts w:ascii="Courier New" w:hAnsi="Courier New" w:cs="Courier New"/>
          <w:sz w:val="20"/>
          <w:szCs w:val="20"/>
        </w:rPr>
        <w:t>": "2023-05-22T13:28:17.631Z[UTC]",</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lastMsgTime</w:t>
      </w:r>
      <w:proofErr w:type="spellEnd"/>
      <w:r w:rsidRPr="009F4694">
        <w:rPr>
          <w:rFonts w:ascii="Courier New" w:hAnsi="Courier New" w:cs="Courier New"/>
          <w:sz w:val="20"/>
          <w:szCs w:val="20"/>
        </w:rPr>
        <w:t>": "2023-05-22T13:28:12.825Z[UTC]",</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numMessages</w:t>
      </w:r>
      <w:proofErr w:type="spellEnd"/>
      <w:r w:rsidRPr="009F4694">
        <w:rPr>
          <w:rFonts w:ascii="Courier New" w:hAnsi="Courier New" w:cs="Courier New"/>
          <w:sz w:val="20"/>
          <w:szCs w:val="20"/>
        </w:rPr>
        <w:t>": 8,</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numErrors</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"enabled": true,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"manual": false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routingSpecId</w:t>
      </w:r>
      <w:proofErr w:type="spellEnd"/>
      <w:r w:rsidRPr="009F4694">
        <w:rPr>
          <w:rFonts w:ascii="Courier New" w:hAnsi="Courier New" w:cs="Courier New"/>
          <w:sz w:val="20"/>
          <w:szCs w:val="20"/>
        </w:rPr>
        <w:t>": 63,</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"name": "periodic-10-minute-manual",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scheduleEntryId</w:t>
      </w:r>
      <w:proofErr w:type="spellEnd"/>
      <w:r w:rsidRPr="009F4694">
        <w:rPr>
          <w:rFonts w:ascii="Courier New" w:hAnsi="Courier New" w:cs="Courier New"/>
          <w:sz w:val="20"/>
          <w:szCs w:val="20"/>
        </w:rPr>
        <w:t>": 37,</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appId</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appName</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runInterval</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lastActivity</w:t>
      </w:r>
      <w:proofErr w:type="spellEnd"/>
      <w:r w:rsidRPr="009F4694">
        <w:rPr>
          <w:rFonts w:ascii="Courier New" w:hAnsi="Courier New" w:cs="Courier New"/>
          <w:sz w:val="20"/>
          <w:szCs w:val="20"/>
        </w:rPr>
        <w:t>": "2022-12-01T20:37:50.811Z[UTC]",</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lastMsgTime</w:t>
      </w:r>
      <w:proofErr w:type="spellEnd"/>
      <w:r w:rsidRPr="009F4694">
        <w:rPr>
          <w:rFonts w:ascii="Courier New" w:hAnsi="Courier New" w:cs="Courier New"/>
          <w:sz w:val="20"/>
          <w:szCs w:val="20"/>
        </w:rPr>
        <w:t>": "2022-12-01T20:37:50.710Z[UTC]",</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numMessages</w:t>
      </w:r>
      <w:proofErr w:type="spellEnd"/>
      <w:r w:rsidRPr="009F4694">
        <w:rPr>
          <w:rFonts w:ascii="Courier New" w:hAnsi="Courier New" w:cs="Courier New"/>
          <w:sz w:val="20"/>
          <w:szCs w:val="20"/>
        </w:rPr>
        <w:t>": 6,</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numErrors</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"enabled": true,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"manual": true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routingSpecId</w:t>
      </w:r>
      <w:proofErr w:type="spellEnd"/>
      <w:r w:rsidRPr="009F4694">
        <w:rPr>
          <w:rFonts w:ascii="Courier New" w:hAnsi="Courier New" w:cs="Courier New"/>
          <w:sz w:val="20"/>
          <w:szCs w:val="20"/>
        </w:rPr>
        <w:t>": 65,</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"name": "last-5-min",</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scheduleEntryId</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appId</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appName</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runInterval</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lastActivity</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lastMsgTime</w:t>
      </w:r>
      <w:proofErr w:type="spellEnd"/>
      <w:r w:rsidRPr="009F4694">
        <w:rPr>
          <w:rFonts w:ascii="Courier New" w:hAnsi="Courier New" w:cs="Courier New"/>
          <w:sz w:val="20"/>
          <w:szCs w:val="20"/>
        </w:rPr>
        <w:t>": null,</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numMessages</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roofErr w:type="spellStart"/>
      <w:r w:rsidRPr="009F4694">
        <w:rPr>
          <w:rFonts w:ascii="Courier New" w:hAnsi="Courier New" w:cs="Courier New"/>
          <w:sz w:val="20"/>
          <w:szCs w:val="20"/>
        </w:rPr>
        <w:t>numErrors</w:t>
      </w:r>
      <w:proofErr w:type="spellEnd"/>
      <w:r w:rsidRPr="009F4694">
        <w:rPr>
          <w:rFonts w:ascii="Courier New" w:hAnsi="Courier New" w:cs="Courier New"/>
          <w:sz w:val="20"/>
          <w:szCs w:val="20"/>
        </w:rPr>
        <w:t>": 0,</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"enabled": false,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"manual": false</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 xml:space="preserve">  },</w:t>
      </w:r>
    </w:p>
    <w:p w:rsidR="003657EA" w:rsidRPr="003657EA" w:rsidRDefault="003657EA" w:rsidP="003657EA">
      <w:pPr>
        <w:pStyle w:val="code"/>
        <w:ind w:left="0"/>
      </w:pPr>
      <w:r w:rsidRPr="003657EA">
        <w:t xml:space="preserve">  {</w:t>
      </w:r>
    </w:p>
    <w:p w:rsidR="003657EA" w:rsidRPr="003657EA" w:rsidRDefault="003657EA" w:rsidP="003657EA">
      <w:pPr>
        <w:pStyle w:val="code"/>
        <w:ind w:left="0"/>
      </w:pPr>
      <w:r w:rsidRPr="003657EA">
        <w:t xml:space="preserve">    "routingSpecId": 65,</w:t>
      </w:r>
    </w:p>
    <w:p w:rsidR="003657EA" w:rsidRPr="003657EA" w:rsidRDefault="003657EA" w:rsidP="003657EA">
      <w:pPr>
        <w:pStyle w:val="code"/>
        <w:ind w:left="0"/>
      </w:pPr>
      <w:r w:rsidRPr="003657EA">
        <w:t xml:space="preserve">    "name": "last-5-min-manual",</w:t>
      </w:r>
    </w:p>
    <w:p w:rsidR="003657EA" w:rsidRPr="003657EA" w:rsidRDefault="003657EA" w:rsidP="003657EA">
      <w:pPr>
        <w:pStyle w:val="code"/>
        <w:ind w:left="0"/>
      </w:pPr>
      <w:r w:rsidRPr="003657EA">
        <w:t xml:space="preserve">    "scheduleEntryId": 42,</w:t>
      </w:r>
    </w:p>
    <w:p w:rsidR="003657EA" w:rsidRPr="003657EA" w:rsidRDefault="003657EA" w:rsidP="003657EA">
      <w:pPr>
        <w:pStyle w:val="code"/>
        <w:ind w:left="0"/>
      </w:pPr>
      <w:r w:rsidRPr="003657EA">
        <w:t xml:space="preserve">    "appId": 0,</w:t>
      </w:r>
    </w:p>
    <w:p w:rsidR="003657EA" w:rsidRPr="003657EA" w:rsidRDefault="003657EA" w:rsidP="003657EA">
      <w:pPr>
        <w:pStyle w:val="code"/>
        <w:ind w:left="0"/>
      </w:pPr>
      <w:r w:rsidRPr="003657EA">
        <w:t xml:space="preserve">    "appName": null,</w:t>
      </w:r>
    </w:p>
    <w:p w:rsidR="003657EA" w:rsidRPr="003657EA" w:rsidRDefault="003657EA" w:rsidP="003657EA">
      <w:pPr>
        <w:pStyle w:val="code"/>
        <w:ind w:left="0"/>
      </w:pPr>
      <w:r w:rsidRPr="003657EA">
        <w:t xml:space="preserve">    "runInterval": null,</w:t>
      </w:r>
    </w:p>
    <w:p w:rsidR="003657EA" w:rsidRPr="003657EA" w:rsidRDefault="003657EA" w:rsidP="003657EA">
      <w:pPr>
        <w:pStyle w:val="code"/>
        <w:ind w:left="0"/>
      </w:pPr>
      <w:r w:rsidRPr="003657EA">
        <w:t xml:space="preserve">    "lastActivity": "2023-05-31T18:49:49.453Z[UTC]",</w:t>
      </w:r>
    </w:p>
    <w:p w:rsidR="003657EA" w:rsidRPr="003657EA" w:rsidRDefault="003657EA" w:rsidP="003657EA">
      <w:pPr>
        <w:pStyle w:val="code"/>
        <w:ind w:left="0"/>
      </w:pPr>
      <w:r w:rsidRPr="003657EA">
        <w:t xml:space="preserve">    "lastMsgTime": "2023-05-31T18:49:47.902Z[UTC]",</w:t>
      </w:r>
    </w:p>
    <w:p w:rsidR="003657EA" w:rsidRPr="003657EA" w:rsidRDefault="003657EA" w:rsidP="003657EA">
      <w:pPr>
        <w:pStyle w:val="code"/>
        <w:ind w:left="0"/>
      </w:pPr>
      <w:r w:rsidRPr="003657EA">
        <w:t xml:space="preserve">    "numMessages": 3179,</w:t>
      </w:r>
    </w:p>
    <w:p w:rsidR="003657EA" w:rsidRPr="003657EA" w:rsidRDefault="003657EA" w:rsidP="003657EA">
      <w:pPr>
        <w:pStyle w:val="code"/>
        <w:ind w:left="0"/>
      </w:pPr>
      <w:r w:rsidRPr="003657EA">
        <w:t xml:space="preserve">    "numErrors": 0,</w:t>
      </w:r>
    </w:p>
    <w:p w:rsidR="003657EA" w:rsidRPr="003657EA" w:rsidRDefault="003657EA" w:rsidP="003657EA">
      <w:pPr>
        <w:pStyle w:val="code"/>
        <w:ind w:left="0"/>
      </w:pPr>
      <w:r w:rsidRPr="003657EA">
        <w:t xml:space="preserve">    "enabled": true,</w:t>
      </w:r>
    </w:p>
    <w:p w:rsidR="003657EA" w:rsidRPr="003657EA" w:rsidRDefault="003657EA" w:rsidP="003657EA">
      <w:pPr>
        <w:pStyle w:val="code"/>
        <w:ind w:left="0"/>
      </w:pPr>
      <w:r w:rsidRPr="003657EA">
        <w:t xml:space="preserve">    "manual": true</w:t>
      </w:r>
    </w:p>
    <w:p w:rsidR="003657EA" w:rsidRPr="003657EA" w:rsidRDefault="003657EA" w:rsidP="003657EA">
      <w:pPr>
        <w:pStyle w:val="code"/>
        <w:ind w:left="0"/>
      </w:pPr>
      <w:r w:rsidRPr="003657EA">
        <w:t xml:space="preserve">  }</w:t>
      </w:r>
    </w:p>
    <w:p w:rsidR="009F4694" w:rsidRPr="009F4694" w:rsidRDefault="009F4694" w:rsidP="009F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9F4694">
        <w:rPr>
          <w:rFonts w:ascii="Courier New" w:hAnsi="Courier New" w:cs="Courier New"/>
          <w:sz w:val="20"/>
          <w:szCs w:val="20"/>
        </w:rPr>
        <w:t>]</w:t>
      </w:r>
    </w:p>
    <w:p w:rsidR="009F4694" w:rsidRDefault="009F4694" w:rsidP="009F4694"/>
    <w:p w:rsidR="009F4694" w:rsidRDefault="0077465E" w:rsidP="0077465E">
      <w:pPr>
        <w:pStyle w:val="Heading3"/>
      </w:pPr>
      <w:bookmarkStart w:id="134" w:name="_Toc141265512"/>
      <w:r>
        <w:t xml:space="preserve">GET </w:t>
      </w:r>
      <w:proofErr w:type="spellStart"/>
      <w:proofErr w:type="gramStart"/>
      <w:r>
        <w:t>routingexecstatus</w:t>
      </w:r>
      <w:bookmarkEnd w:id="134"/>
      <w:proofErr w:type="spellEnd"/>
      <w:proofErr w:type="gramEnd"/>
    </w:p>
    <w:p w:rsidR="0077465E" w:rsidRDefault="0077465E" w:rsidP="0077465E">
      <w:r>
        <w:t>Sample URL</w:t>
      </w:r>
    </w:p>
    <w:p w:rsidR="0077465E" w:rsidRDefault="0077465E" w:rsidP="0077465E">
      <w:pPr>
        <w:pStyle w:val="code"/>
      </w:pPr>
      <w:r>
        <w:tab/>
      </w:r>
      <w:r w:rsidRPr="0077465E">
        <w:t>http://localhost:8080/odcsapi/routingexecstatus?scheduleentryid=38</w:t>
      </w:r>
    </w:p>
    <w:p w:rsidR="0077465E" w:rsidRPr="0077465E" w:rsidRDefault="0077465E" w:rsidP="0077465E">
      <w:r>
        <w:tab/>
      </w:r>
    </w:p>
    <w:p w:rsidR="009F4694" w:rsidRDefault="0077465E" w:rsidP="009F4694">
      <w:r>
        <w:t xml:space="preserve">Note in section </w:t>
      </w:r>
      <w:r>
        <w:fldChar w:fldCharType="begin"/>
      </w:r>
      <w:r>
        <w:instrText xml:space="preserve"> REF _Ref136864396 \r \h </w:instrText>
      </w:r>
      <w:r>
        <w:fldChar w:fldCharType="separate"/>
      </w:r>
      <w:r w:rsidR="00583B5D">
        <w:t>5.2.1</w:t>
      </w:r>
      <w:r>
        <w:fldChar w:fldCharType="end"/>
      </w:r>
      <w:r>
        <w:t xml:space="preserve"> the “GET </w:t>
      </w:r>
      <w:proofErr w:type="spellStart"/>
      <w:r>
        <w:t>routingstatus</w:t>
      </w:r>
      <w:proofErr w:type="spellEnd"/>
      <w:r>
        <w:t xml:space="preserve">” method returns a list of routing specs showing a unique </w:t>
      </w:r>
      <w:proofErr w:type="spellStart"/>
      <w:r>
        <w:t>scheduleEntryId</w:t>
      </w:r>
      <w:proofErr w:type="spellEnd"/>
      <w:r>
        <w:t xml:space="preserve"> for each entry. There may be more than one entry for each routing spec because:</w:t>
      </w:r>
    </w:p>
    <w:p w:rsidR="0077465E" w:rsidRDefault="0077465E" w:rsidP="0077465E">
      <w:pPr>
        <w:pStyle w:val="ListParagraph"/>
        <w:numPr>
          <w:ilvl w:val="0"/>
          <w:numId w:val="38"/>
        </w:numPr>
      </w:pPr>
      <w:r>
        <w:t>The same routing spec may be run in multiple schedule entries.</w:t>
      </w:r>
    </w:p>
    <w:p w:rsidR="0077465E" w:rsidRDefault="0077465E" w:rsidP="0077465E">
      <w:pPr>
        <w:pStyle w:val="ListParagraph"/>
        <w:numPr>
          <w:ilvl w:val="0"/>
          <w:numId w:val="38"/>
        </w:numPr>
      </w:pPr>
      <w:r>
        <w:t>A “manual” routing spec (</w:t>
      </w:r>
      <w:proofErr w:type="gramStart"/>
      <w:r>
        <w:t>i.e.</w:t>
      </w:r>
      <w:proofErr w:type="gramEnd"/>
      <w:r>
        <w:t xml:space="preserve"> run with the “</w:t>
      </w:r>
      <w:proofErr w:type="spellStart"/>
      <w:r>
        <w:t>rs</w:t>
      </w:r>
      <w:proofErr w:type="spellEnd"/>
      <w:r>
        <w:t>” command) will appear as a separate schedule entry with the “manual” Boolean set to true.</w:t>
      </w:r>
    </w:p>
    <w:p w:rsidR="0077465E" w:rsidRDefault="0077465E" w:rsidP="0077465E">
      <w:proofErr w:type="gramStart"/>
      <w:r>
        <w:t>Thus</w:t>
      </w:r>
      <w:proofErr w:type="gramEnd"/>
      <w:r>
        <w:t xml:space="preserve"> this method, GET </w:t>
      </w:r>
      <w:proofErr w:type="spellStart"/>
      <w:r>
        <w:t>routingexecstatus</w:t>
      </w:r>
      <w:proofErr w:type="spellEnd"/>
      <w:r>
        <w:t xml:space="preserve">, takes a </w:t>
      </w:r>
      <w:proofErr w:type="spellStart"/>
      <w:r>
        <w:t>scheduleentryid</w:t>
      </w:r>
      <w:proofErr w:type="spellEnd"/>
      <w:r>
        <w:t xml:space="preserve"> as its argument. It returns </w:t>
      </w:r>
      <w:proofErr w:type="gramStart"/>
      <w:r>
        <w:t>all of</w:t>
      </w:r>
      <w:proofErr w:type="gramEnd"/>
      <w:r>
        <w:t xml:space="preserve"> the executions for the specified schedule entry. The returned data structure appears as follows:</w:t>
      </w:r>
    </w:p>
    <w:p w:rsidR="0077465E" w:rsidRPr="0077465E" w:rsidRDefault="0077465E" w:rsidP="0077465E">
      <w:pPr>
        <w:pStyle w:val="code"/>
      </w:pPr>
      <w:r w:rsidRPr="0077465E">
        <w:t>[</w:t>
      </w:r>
    </w:p>
    <w:p w:rsidR="0077465E" w:rsidRPr="0077465E" w:rsidRDefault="0077465E" w:rsidP="0077465E">
      <w:pPr>
        <w:pStyle w:val="code"/>
      </w:pPr>
      <w:r w:rsidRPr="0077465E">
        <w:t xml:space="preserve">  {</w:t>
      </w:r>
    </w:p>
    <w:p w:rsidR="0077465E" w:rsidRPr="0077465E" w:rsidRDefault="0077465E" w:rsidP="0077465E">
      <w:pPr>
        <w:pStyle w:val="code"/>
      </w:pPr>
      <w:r w:rsidRPr="0077465E">
        <w:t xml:space="preserve">    "routingExecId": 568,</w:t>
      </w:r>
    </w:p>
    <w:p w:rsidR="0077465E" w:rsidRPr="0077465E" w:rsidRDefault="0077465E" w:rsidP="0077465E">
      <w:pPr>
        <w:pStyle w:val="code"/>
      </w:pPr>
      <w:r w:rsidRPr="0077465E">
        <w:t xml:space="preserve">    "scheduleEntryId": 38,</w:t>
      </w:r>
    </w:p>
    <w:p w:rsidR="0077465E" w:rsidRPr="0077465E" w:rsidRDefault="0077465E" w:rsidP="0077465E">
      <w:pPr>
        <w:pStyle w:val="code"/>
      </w:pPr>
      <w:r w:rsidRPr="0077465E">
        <w:t xml:space="preserve">    "routingSpecId": 63,</w:t>
      </w:r>
    </w:p>
    <w:p w:rsidR="0077465E" w:rsidRPr="0077465E" w:rsidRDefault="0077465E" w:rsidP="0077465E">
      <w:pPr>
        <w:pStyle w:val="code"/>
      </w:pPr>
      <w:r w:rsidRPr="0077465E">
        <w:t xml:space="preserve">    "runStart": "2023-06-01T17:20:00.516Z[UTC]",</w:t>
      </w:r>
    </w:p>
    <w:p w:rsidR="0077465E" w:rsidRPr="0077465E" w:rsidRDefault="0077465E" w:rsidP="0077465E">
      <w:pPr>
        <w:pStyle w:val="code"/>
      </w:pPr>
      <w:r w:rsidRPr="0077465E">
        <w:t xml:space="preserve">    "runStop": "2023-06-01T17:20:00.526Z[UTC]",</w:t>
      </w:r>
    </w:p>
    <w:p w:rsidR="0077465E" w:rsidRPr="0077465E" w:rsidRDefault="0077465E" w:rsidP="0077465E">
      <w:pPr>
        <w:pStyle w:val="code"/>
      </w:pPr>
      <w:r w:rsidRPr="0077465E">
        <w:t xml:space="preserve">    "numMessages": </w:t>
      </w:r>
      <w:r w:rsidR="00FC1447">
        <w:t>0</w:t>
      </w:r>
      <w:r w:rsidRPr="0077465E">
        <w:t>,</w:t>
      </w:r>
    </w:p>
    <w:p w:rsidR="0077465E" w:rsidRPr="0077465E" w:rsidRDefault="0077465E" w:rsidP="0077465E">
      <w:pPr>
        <w:pStyle w:val="code"/>
      </w:pPr>
      <w:r w:rsidRPr="0077465E">
        <w:t xml:space="preserve">    "numErrors": 0,</w:t>
      </w:r>
    </w:p>
    <w:p w:rsidR="0077465E" w:rsidRPr="0077465E" w:rsidRDefault="0077465E" w:rsidP="0077465E">
      <w:pPr>
        <w:pStyle w:val="code"/>
      </w:pPr>
      <w:r w:rsidRPr="0077465E">
        <w:t xml:space="preserve">    "numPlatforms": </w:t>
      </w:r>
      <w:r w:rsidR="00FC1447">
        <w:t>0</w:t>
      </w:r>
      <w:r w:rsidRPr="0077465E">
        <w:t>,</w:t>
      </w:r>
    </w:p>
    <w:p w:rsidR="0077465E" w:rsidRPr="0077465E" w:rsidRDefault="0077465E" w:rsidP="0077465E">
      <w:pPr>
        <w:pStyle w:val="code"/>
      </w:pPr>
      <w:r w:rsidRPr="0077465E">
        <w:t xml:space="preserve">    "lastMsgTime": null,</w:t>
      </w:r>
    </w:p>
    <w:p w:rsidR="0077465E" w:rsidRPr="0077465E" w:rsidRDefault="0077465E" w:rsidP="0077465E">
      <w:pPr>
        <w:pStyle w:val="code"/>
      </w:pPr>
      <w:r w:rsidRPr="0077465E">
        <w:t xml:space="preserve">    "lastActivity": "2023-06-01T17:20:00.527Z[UTC]",</w:t>
      </w:r>
    </w:p>
    <w:p w:rsidR="0077465E" w:rsidRPr="0077465E" w:rsidRDefault="0077465E" w:rsidP="0077465E">
      <w:pPr>
        <w:pStyle w:val="code"/>
      </w:pPr>
      <w:r w:rsidRPr="0077465E">
        <w:t xml:space="preserve">    "runStatus": "ERR-OutputInit",</w:t>
      </w:r>
    </w:p>
    <w:p w:rsidR="0077465E" w:rsidRPr="0077465E" w:rsidRDefault="0077465E" w:rsidP="0077465E">
      <w:pPr>
        <w:pStyle w:val="code"/>
      </w:pPr>
      <w:r w:rsidRPr="0077465E">
        <w:t xml:space="preserve">    "hostname": "mmaloney3.local",</w:t>
      </w:r>
    </w:p>
    <w:p w:rsidR="0077465E" w:rsidRPr="0077465E" w:rsidRDefault="0077465E" w:rsidP="0077465E">
      <w:pPr>
        <w:pStyle w:val="code"/>
      </w:pPr>
      <w:r w:rsidRPr="0077465E">
        <w:t xml:space="preserve">    "lastInput": null,</w:t>
      </w:r>
    </w:p>
    <w:p w:rsidR="0077465E" w:rsidRPr="0077465E" w:rsidRDefault="0077465E" w:rsidP="0077465E">
      <w:pPr>
        <w:pStyle w:val="code"/>
      </w:pPr>
      <w:r w:rsidRPr="0077465E">
        <w:t xml:space="preserve">    "lastOutput": null</w:t>
      </w:r>
    </w:p>
    <w:p w:rsidR="0077465E" w:rsidRPr="0077465E" w:rsidRDefault="0077465E" w:rsidP="0077465E">
      <w:pPr>
        <w:pStyle w:val="code"/>
      </w:pPr>
      <w:r w:rsidRPr="0077465E">
        <w:t xml:space="preserve">  },</w:t>
      </w:r>
    </w:p>
    <w:p w:rsidR="0077465E" w:rsidRPr="0077465E" w:rsidRDefault="0077465E" w:rsidP="0077465E">
      <w:pPr>
        <w:pStyle w:val="code"/>
      </w:pPr>
      <w:r w:rsidRPr="0077465E">
        <w:t xml:space="preserve">  {</w:t>
      </w:r>
    </w:p>
    <w:p w:rsidR="0077465E" w:rsidRPr="0077465E" w:rsidRDefault="0077465E" w:rsidP="0077465E">
      <w:pPr>
        <w:pStyle w:val="code"/>
      </w:pPr>
      <w:r w:rsidRPr="0077465E">
        <w:t xml:space="preserve">    "routingExecId": 565,</w:t>
      </w:r>
    </w:p>
    <w:p w:rsidR="0077465E" w:rsidRPr="0077465E" w:rsidRDefault="0077465E" w:rsidP="0077465E">
      <w:pPr>
        <w:pStyle w:val="code"/>
      </w:pPr>
      <w:r w:rsidRPr="0077465E">
        <w:t xml:space="preserve">    "scheduleEntryId": 38,</w:t>
      </w:r>
    </w:p>
    <w:p w:rsidR="0077465E" w:rsidRPr="0077465E" w:rsidRDefault="0077465E" w:rsidP="0077465E">
      <w:pPr>
        <w:pStyle w:val="code"/>
      </w:pPr>
      <w:r w:rsidRPr="0077465E">
        <w:t xml:space="preserve">    "routingSpecId": 63,</w:t>
      </w:r>
    </w:p>
    <w:p w:rsidR="0077465E" w:rsidRPr="0077465E" w:rsidRDefault="0077465E" w:rsidP="0077465E">
      <w:pPr>
        <w:pStyle w:val="code"/>
      </w:pPr>
      <w:r w:rsidRPr="0077465E">
        <w:t xml:space="preserve">    "runStart": "2023-06-01T17:10:00.841Z[UTC]",</w:t>
      </w:r>
    </w:p>
    <w:p w:rsidR="0077465E" w:rsidRPr="0077465E" w:rsidRDefault="0077465E" w:rsidP="0077465E">
      <w:pPr>
        <w:pStyle w:val="code"/>
      </w:pPr>
      <w:r w:rsidRPr="0077465E">
        <w:t xml:space="preserve">    "runStop": "2023-06-01T17:10:00.855Z[UTC]",</w:t>
      </w:r>
    </w:p>
    <w:p w:rsidR="0077465E" w:rsidRPr="0077465E" w:rsidRDefault="0077465E" w:rsidP="0077465E">
      <w:pPr>
        <w:pStyle w:val="code"/>
      </w:pPr>
      <w:r w:rsidRPr="0077465E">
        <w:t xml:space="preserve">    "numMessages": 0,</w:t>
      </w:r>
    </w:p>
    <w:p w:rsidR="0077465E" w:rsidRPr="0077465E" w:rsidRDefault="0077465E" w:rsidP="0077465E">
      <w:pPr>
        <w:pStyle w:val="code"/>
      </w:pPr>
      <w:r w:rsidRPr="0077465E">
        <w:t xml:space="preserve">    "numErrors": 0,</w:t>
      </w:r>
    </w:p>
    <w:p w:rsidR="0077465E" w:rsidRPr="0077465E" w:rsidRDefault="0077465E" w:rsidP="0077465E">
      <w:pPr>
        <w:pStyle w:val="code"/>
      </w:pPr>
      <w:r w:rsidRPr="0077465E">
        <w:t xml:space="preserve">    "numPlatforms": 0,</w:t>
      </w:r>
    </w:p>
    <w:p w:rsidR="0077465E" w:rsidRPr="0077465E" w:rsidRDefault="0077465E" w:rsidP="0077465E">
      <w:pPr>
        <w:pStyle w:val="code"/>
      </w:pPr>
      <w:r w:rsidRPr="0077465E">
        <w:t xml:space="preserve">    "lastMsgTime": null,</w:t>
      </w:r>
    </w:p>
    <w:p w:rsidR="0077465E" w:rsidRPr="0077465E" w:rsidRDefault="0077465E" w:rsidP="0077465E">
      <w:pPr>
        <w:pStyle w:val="code"/>
      </w:pPr>
      <w:r w:rsidRPr="0077465E">
        <w:t xml:space="preserve">    "lastActivity": "2023-06-01T17:10:00.855Z[UTC]",</w:t>
      </w:r>
    </w:p>
    <w:p w:rsidR="0077465E" w:rsidRPr="0077465E" w:rsidRDefault="0077465E" w:rsidP="0077465E">
      <w:pPr>
        <w:pStyle w:val="code"/>
      </w:pPr>
      <w:r w:rsidRPr="0077465E">
        <w:t xml:space="preserve">    "runStatus": "ERR-OutputInit",</w:t>
      </w:r>
    </w:p>
    <w:p w:rsidR="0077465E" w:rsidRPr="0077465E" w:rsidRDefault="0077465E" w:rsidP="0077465E">
      <w:pPr>
        <w:pStyle w:val="code"/>
      </w:pPr>
      <w:r w:rsidRPr="0077465E">
        <w:t xml:space="preserve">    "hostname": "mmaloney3.local",</w:t>
      </w:r>
    </w:p>
    <w:p w:rsidR="0077465E" w:rsidRPr="0077465E" w:rsidRDefault="0077465E" w:rsidP="0077465E">
      <w:pPr>
        <w:pStyle w:val="code"/>
      </w:pPr>
      <w:r w:rsidRPr="0077465E">
        <w:t xml:space="preserve">    "lastInput": null,</w:t>
      </w:r>
    </w:p>
    <w:p w:rsidR="0077465E" w:rsidRPr="0077465E" w:rsidRDefault="0077465E" w:rsidP="0077465E">
      <w:pPr>
        <w:pStyle w:val="code"/>
      </w:pPr>
      <w:r w:rsidRPr="0077465E">
        <w:t xml:space="preserve">    "lastOutput": null</w:t>
      </w:r>
    </w:p>
    <w:p w:rsidR="0077465E" w:rsidRPr="0077465E" w:rsidRDefault="0077465E" w:rsidP="0077465E">
      <w:pPr>
        <w:pStyle w:val="code"/>
      </w:pPr>
      <w:r w:rsidRPr="0077465E">
        <w:t xml:space="preserve">  },</w:t>
      </w:r>
    </w:p>
    <w:p w:rsidR="0077465E" w:rsidRPr="0077465E" w:rsidRDefault="0077465E" w:rsidP="0077465E">
      <w:pPr>
        <w:pStyle w:val="code"/>
      </w:pPr>
      <w:r w:rsidRPr="0077465E">
        <w:t xml:space="preserve">  {</w:t>
      </w:r>
    </w:p>
    <w:p w:rsidR="0077465E" w:rsidRPr="0077465E" w:rsidRDefault="0077465E" w:rsidP="0077465E">
      <w:pPr>
        <w:pStyle w:val="code"/>
      </w:pPr>
      <w:r w:rsidRPr="0077465E">
        <w:t xml:space="preserve">    "routingExecId": 562,</w:t>
      </w:r>
    </w:p>
    <w:p w:rsidR="0077465E" w:rsidRPr="0077465E" w:rsidRDefault="0077465E" w:rsidP="0077465E">
      <w:pPr>
        <w:pStyle w:val="code"/>
      </w:pPr>
      <w:r w:rsidRPr="0077465E">
        <w:t xml:space="preserve">    "scheduleEntryId": 38,</w:t>
      </w:r>
    </w:p>
    <w:p w:rsidR="0077465E" w:rsidRPr="0077465E" w:rsidRDefault="0077465E" w:rsidP="0077465E">
      <w:pPr>
        <w:pStyle w:val="code"/>
      </w:pPr>
      <w:r w:rsidRPr="0077465E">
        <w:t xml:space="preserve">    "routingSpecId": 63,</w:t>
      </w:r>
    </w:p>
    <w:p w:rsidR="0077465E" w:rsidRPr="0077465E" w:rsidRDefault="0077465E" w:rsidP="0077465E">
      <w:pPr>
        <w:pStyle w:val="code"/>
      </w:pPr>
      <w:r w:rsidRPr="0077465E">
        <w:t xml:space="preserve">    "runStart": "2023-06-01T17:00:00.259Z[UTC]",</w:t>
      </w:r>
    </w:p>
    <w:p w:rsidR="0077465E" w:rsidRPr="0077465E" w:rsidRDefault="0077465E" w:rsidP="0077465E">
      <w:pPr>
        <w:pStyle w:val="code"/>
      </w:pPr>
      <w:r w:rsidRPr="0077465E">
        <w:t xml:space="preserve">    "runStop": "2023-06-01T17:00:00.269Z[UTC]",</w:t>
      </w:r>
    </w:p>
    <w:p w:rsidR="0077465E" w:rsidRPr="0077465E" w:rsidRDefault="0077465E" w:rsidP="0077465E">
      <w:pPr>
        <w:pStyle w:val="code"/>
      </w:pPr>
      <w:r w:rsidRPr="0077465E">
        <w:t xml:space="preserve">    "numMessages": 0,</w:t>
      </w:r>
    </w:p>
    <w:p w:rsidR="0077465E" w:rsidRPr="0077465E" w:rsidRDefault="0077465E" w:rsidP="0077465E">
      <w:pPr>
        <w:pStyle w:val="code"/>
      </w:pPr>
      <w:r w:rsidRPr="0077465E">
        <w:t xml:space="preserve">    "numErrors": 0,</w:t>
      </w:r>
    </w:p>
    <w:p w:rsidR="0077465E" w:rsidRPr="0077465E" w:rsidRDefault="0077465E" w:rsidP="0077465E">
      <w:pPr>
        <w:pStyle w:val="code"/>
      </w:pPr>
      <w:r w:rsidRPr="0077465E">
        <w:t xml:space="preserve">    "numPlatforms": 0,</w:t>
      </w:r>
    </w:p>
    <w:p w:rsidR="0077465E" w:rsidRPr="0077465E" w:rsidRDefault="0077465E" w:rsidP="0077465E">
      <w:pPr>
        <w:pStyle w:val="code"/>
      </w:pPr>
      <w:r w:rsidRPr="0077465E">
        <w:t xml:space="preserve">    "lastMsgTime": null,</w:t>
      </w:r>
    </w:p>
    <w:p w:rsidR="0077465E" w:rsidRPr="0077465E" w:rsidRDefault="0077465E" w:rsidP="0077465E">
      <w:pPr>
        <w:pStyle w:val="code"/>
      </w:pPr>
      <w:r w:rsidRPr="0077465E">
        <w:t xml:space="preserve">    "lastActivity": "2023-06-01T17:00:00.270Z[UTC]",</w:t>
      </w:r>
    </w:p>
    <w:p w:rsidR="0077465E" w:rsidRPr="0077465E" w:rsidRDefault="0077465E" w:rsidP="0077465E">
      <w:pPr>
        <w:pStyle w:val="code"/>
      </w:pPr>
      <w:r w:rsidRPr="0077465E">
        <w:t xml:space="preserve">    "runStatus": "ERR-OutputInit",</w:t>
      </w:r>
    </w:p>
    <w:p w:rsidR="0077465E" w:rsidRPr="0077465E" w:rsidRDefault="0077465E" w:rsidP="0077465E">
      <w:pPr>
        <w:pStyle w:val="code"/>
      </w:pPr>
      <w:r w:rsidRPr="0077465E">
        <w:t xml:space="preserve">    "hostname": "mmaloney3.local",</w:t>
      </w:r>
    </w:p>
    <w:p w:rsidR="0077465E" w:rsidRPr="0077465E" w:rsidRDefault="0077465E" w:rsidP="0077465E">
      <w:pPr>
        <w:pStyle w:val="code"/>
      </w:pPr>
      <w:r w:rsidRPr="0077465E">
        <w:t xml:space="preserve">    "lastInput": null,</w:t>
      </w:r>
    </w:p>
    <w:p w:rsidR="0077465E" w:rsidRPr="0077465E" w:rsidRDefault="0077465E" w:rsidP="0077465E">
      <w:pPr>
        <w:pStyle w:val="code"/>
      </w:pPr>
      <w:r w:rsidRPr="0077465E">
        <w:t xml:space="preserve">    "lastOutput": null</w:t>
      </w:r>
    </w:p>
    <w:p w:rsidR="0077465E" w:rsidRDefault="0077465E" w:rsidP="0077465E">
      <w:pPr>
        <w:pStyle w:val="code"/>
      </w:pPr>
      <w:r w:rsidRPr="0077465E">
        <w:t xml:space="preserve">  }</w:t>
      </w:r>
    </w:p>
    <w:p w:rsidR="0077465E" w:rsidRDefault="0077465E" w:rsidP="0077465E">
      <w:pPr>
        <w:pStyle w:val="code"/>
      </w:pPr>
      <w:r>
        <w:t>]</w:t>
      </w:r>
    </w:p>
    <w:p w:rsidR="0077465E" w:rsidRPr="0077465E" w:rsidRDefault="0077465E" w:rsidP="0077465E">
      <w:pPr>
        <w:pStyle w:val="code"/>
      </w:pPr>
    </w:p>
    <w:p w:rsidR="0077465E" w:rsidRDefault="007332FD" w:rsidP="0077465E">
      <w:r>
        <w:t xml:space="preserve">The entries are sorted in descending order by the </w:t>
      </w:r>
      <w:proofErr w:type="spellStart"/>
      <w:r>
        <w:t>runStart</w:t>
      </w:r>
      <w:proofErr w:type="spellEnd"/>
      <w:r>
        <w:t xml:space="preserve"> time. “</w:t>
      </w:r>
      <w:proofErr w:type="spellStart"/>
      <w:r>
        <w:t>runStop</w:t>
      </w:r>
      <w:proofErr w:type="spellEnd"/>
      <w:r>
        <w:t>” may be null if the execution was halted abnormally or if it is still running. If any messages were processed, the num Messages/Errors/Platforms will be non-zero.</w:t>
      </w:r>
    </w:p>
    <w:p w:rsidR="0077465E" w:rsidRDefault="00917D37" w:rsidP="00917D37">
      <w:pPr>
        <w:pStyle w:val="Heading3"/>
      </w:pPr>
      <w:bookmarkStart w:id="135" w:name="_Ref137712405"/>
      <w:bookmarkStart w:id="136" w:name="_Toc141265513"/>
      <w:r>
        <w:t xml:space="preserve">GET </w:t>
      </w:r>
      <w:proofErr w:type="spellStart"/>
      <w:proofErr w:type="gramStart"/>
      <w:r>
        <w:t>dacqevents</w:t>
      </w:r>
      <w:bookmarkEnd w:id="135"/>
      <w:bookmarkEnd w:id="136"/>
      <w:proofErr w:type="spellEnd"/>
      <w:proofErr w:type="gramEnd"/>
    </w:p>
    <w:p w:rsidR="00917D37" w:rsidRDefault="00917D37" w:rsidP="00917D37">
      <w:r>
        <w:t>Sample URL:</w:t>
      </w:r>
    </w:p>
    <w:p w:rsidR="00917D37" w:rsidRDefault="00917D37" w:rsidP="00917D37">
      <w:pPr>
        <w:pStyle w:val="code"/>
      </w:pPr>
      <w:r w:rsidRPr="00917D37">
        <w:t>http://localhost:8080/odcsapi/dacqevents?token=88d30903583e6751&amp;appid=26</w:t>
      </w:r>
    </w:p>
    <w:p w:rsidR="00917D37" w:rsidRDefault="00917D37" w:rsidP="00917D37">
      <w:pPr>
        <w:pStyle w:val="code"/>
      </w:pPr>
    </w:p>
    <w:p w:rsidR="00891CE9" w:rsidRDefault="00891CE9" w:rsidP="00891CE9">
      <w:r>
        <w:t xml:space="preserve">The “GET </w:t>
      </w:r>
      <w:proofErr w:type="spellStart"/>
      <w:r>
        <w:t>dacqevents</w:t>
      </w:r>
      <w:proofErr w:type="spellEnd"/>
      <w:r>
        <w:t>” method returns events stored in the DACQ_EVENT database table. These are events having to do with data acquisition (DACQ) events. That can be associated with …</w:t>
      </w:r>
    </w:p>
    <w:p w:rsidR="00891CE9" w:rsidRDefault="00891CE9" w:rsidP="00891CE9">
      <w:pPr>
        <w:pStyle w:val="ListParagraph"/>
        <w:numPr>
          <w:ilvl w:val="0"/>
          <w:numId w:val="39"/>
        </w:numPr>
      </w:pPr>
      <w:r>
        <w:t>An execution of a routing spec (</w:t>
      </w:r>
      <w:r w:rsidR="00F415A2">
        <w:t xml:space="preserve">pass argument </w:t>
      </w:r>
      <w:proofErr w:type="spellStart"/>
      <w:r w:rsidR="00F415A2">
        <w:t>routingexecid</w:t>
      </w:r>
      <w:proofErr w:type="spellEnd"/>
      <w:r>
        <w:t>)</w:t>
      </w:r>
    </w:p>
    <w:p w:rsidR="00891CE9" w:rsidRDefault="00891CE9" w:rsidP="00891CE9">
      <w:pPr>
        <w:pStyle w:val="ListParagraph"/>
        <w:numPr>
          <w:ilvl w:val="0"/>
          <w:numId w:val="39"/>
        </w:numPr>
      </w:pPr>
      <w:r>
        <w:t>An application (</w:t>
      </w:r>
      <w:r w:rsidR="00F415A2">
        <w:t xml:space="preserve">pass argument </w:t>
      </w:r>
      <w:proofErr w:type="spellStart"/>
      <w:r w:rsidR="00F415A2">
        <w:t>appid</w:t>
      </w:r>
      <w:proofErr w:type="spellEnd"/>
      <w:r>
        <w:t>)</w:t>
      </w:r>
    </w:p>
    <w:p w:rsidR="00891CE9" w:rsidRPr="00917D37" w:rsidRDefault="00891CE9" w:rsidP="00891CE9">
      <w:pPr>
        <w:pStyle w:val="ListParagraph"/>
        <w:numPr>
          <w:ilvl w:val="0"/>
          <w:numId w:val="39"/>
        </w:numPr>
      </w:pPr>
      <w:r>
        <w:t>A specific platform (</w:t>
      </w:r>
      <w:r w:rsidR="00F415A2">
        <w:t xml:space="preserve">pass argument </w:t>
      </w:r>
      <w:proofErr w:type="spellStart"/>
      <w:r w:rsidR="00F415A2">
        <w:t>platformid</w:t>
      </w:r>
      <w:proofErr w:type="spellEnd"/>
      <w:r>
        <w:t>)</w:t>
      </w:r>
    </w:p>
    <w:p w:rsidR="00917D37" w:rsidRDefault="00917D37" w:rsidP="00917D37">
      <w:r>
        <w:t xml:space="preserve">The URL must contain a valid user token (either on URL or in HTTP header). It may contain any of the following additional </w:t>
      </w:r>
      <w:proofErr w:type="gramStart"/>
      <w:r>
        <w:t>argument</w:t>
      </w:r>
      <w:proofErr w:type="gramEnd"/>
      <w:r>
        <w:t>. Each argument refines a filter that determines which events are to be returned:</w:t>
      </w:r>
    </w:p>
    <w:p w:rsidR="00917D37" w:rsidRDefault="00917D37" w:rsidP="00917D37">
      <w:pPr>
        <w:pStyle w:val="ListParagraph"/>
        <w:numPr>
          <w:ilvl w:val="0"/>
          <w:numId w:val="40"/>
        </w:numPr>
      </w:pPr>
      <w:proofErr w:type="spellStart"/>
      <w:r>
        <w:t>appid</w:t>
      </w:r>
      <w:proofErr w:type="spellEnd"/>
      <w:r>
        <w:t xml:space="preserve"> (long integer): only return events generated by a specific app.</w:t>
      </w:r>
    </w:p>
    <w:p w:rsidR="00917D37" w:rsidRDefault="00917D37" w:rsidP="00917D37">
      <w:pPr>
        <w:pStyle w:val="ListParagraph"/>
        <w:numPr>
          <w:ilvl w:val="0"/>
          <w:numId w:val="40"/>
        </w:numPr>
      </w:pPr>
      <w:proofErr w:type="spellStart"/>
      <w:r>
        <w:t>routingexecid</w:t>
      </w:r>
      <w:proofErr w:type="spellEnd"/>
      <w:r>
        <w:t xml:space="preserve"> (long integer): only return events generated during a specific execution of a routing spec. (The “GET </w:t>
      </w:r>
      <w:proofErr w:type="spellStart"/>
      <w:r>
        <w:t>routingexecstatus</w:t>
      </w:r>
      <w:proofErr w:type="spellEnd"/>
      <w:r>
        <w:t>” method will return a list of executions, each with a unique ID.)</w:t>
      </w:r>
    </w:p>
    <w:p w:rsidR="00917D37" w:rsidRDefault="00917D37" w:rsidP="00917D37">
      <w:pPr>
        <w:pStyle w:val="ListParagraph"/>
        <w:numPr>
          <w:ilvl w:val="0"/>
          <w:numId w:val="40"/>
        </w:numPr>
      </w:pPr>
      <w:proofErr w:type="spellStart"/>
      <w:r>
        <w:t>platformid</w:t>
      </w:r>
      <w:proofErr w:type="spellEnd"/>
      <w:r>
        <w:t xml:space="preserve"> (long integer): only return events generated during the processing of a specific platform.</w:t>
      </w:r>
    </w:p>
    <w:p w:rsidR="00917D37" w:rsidRDefault="00917D37" w:rsidP="00917D37">
      <w:pPr>
        <w:pStyle w:val="ListParagraph"/>
        <w:numPr>
          <w:ilvl w:val="0"/>
          <w:numId w:val="40"/>
        </w:numPr>
      </w:pPr>
      <w:r>
        <w:t xml:space="preserve">backlog (string): either the word “last” or one of the valid interval names returned in GET intervals (see section </w:t>
      </w:r>
      <w:r>
        <w:fldChar w:fldCharType="begin"/>
      </w:r>
      <w:r>
        <w:instrText xml:space="preserve"> REF _Ref137214176 \r \h </w:instrText>
      </w:r>
      <w:r>
        <w:fldChar w:fldCharType="separate"/>
      </w:r>
      <w:r w:rsidR="00583B5D">
        <w:t>3.4.1</w:t>
      </w:r>
      <w:r>
        <w:fldChar w:fldCharType="end"/>
      </w:r>
      <w:r>
        <w:t xml:space="preserve">). Only events generated since the specified interval are returned. The word “last” means only return events generated since the last “GET </w:t>
      </w:r>
      <w:proofErr w:type="spellStart"/>
      <w:r>
        <w:t>dacqevents</w:t>
      </w:r>
      <w:proofErr w:type="spellEnd"/>
      <w:r>
        <w:t xml:space="preserve">” call within this session. It can be used to approximate a real-time stream. </w:t>
      </w:r>
    </w:p>
    <w:p w:rsidR="00917D37" w:rsidRDefault="00891CE9" w:rsidP="00917D37">
      <w:r>
        <w:t>The returned data looks like this:</w:t>
      </w:r>
    </w:p>
    <w:p w:rsidR="00891CE9" w:rsidRPr="00891CE9" w:rsidRDefault="00891CE9" w:rsidP="00891CE9">
      <w:pPr>
        <w:pStyle w:val="code"/>
      </w:pPr>
      <w:r w:rsidRPr="00891CE9">
        <w:t>[</w:t>
      </w:r>
    </w:p>
    <w:p w:rsidR="00891CE9" w:rsidRPr="00891CE9" w:rsidRDefault="00891CE9" w:rsidP="00891CE9">
      <w:pPr>
        <w:pStyle w:val="code"/>
      </w:pPr>
      <w:r w:rsidRPr="00891CE9">
        <w:t xml:space="preserve">  {</w:t>
      </w:r>
    </w:p>
    <w:p w:rsidR="00891CE9" w:rsidRPr="00891CE9" w:rsidRDefault="00891CE9" w:rsidP="00891CE9">
      <w:pPr>
        <w:pStyle w:val="code"/>
      </w:pPr>
      <w:r w:rsidRPr="00891CE9">
        <w:t xml:space="preserve">    "eventId": 181646,</w:t>
      </w:r>
    </w:p>
    <w:p w:rsidR="00891CE9" w:rsidRPr="00891CE9" w:rsidRDefault="00891CE9" w:rsidP="00891CE9">
      <w:pPr>
        <w:pStyle w:val="code"/>
      </w:pPr>
      <w:r w:rsidRPr="00891CE9">
        <w:t xml:space="preserve">    "routingExecId": 607,</w:t>
      </w:r>
    </w:p>
    <w:p w:rsidR="00891CE9" w:rsidRPr="00891CE9" w:rsidRDefault="00891CE9" w:rsidP="00891CE9">
      <w:pPr>
        <w:pStyle w:val="code"/>
      </w:pPr>
      <w:r w:rsidRPr="00891CE9">
        <w:t xml:space="preserve">    "platformId": null,</w:t>
      </w:r>
    </w:p>
    <w:p w:rsidR="00891CE9" w:rsidRPr="00891CE9" w:rsidRDefault="00891CE9" w:rsidP="00891CE9">
      <w:pPr>
        <w:pStyle w:val="code"/>
      </w:pPr>
      <w:r w:rsidRPr="00891CE9">
        <w:t xml:space="preserve">    "eventTime": "2023-06-08T19:21:15.255Z[UTC]",</w:t>
      </w:r>
    </w:p>
    <w:p w:rsidR="00891CE9" w:rsidRPr="00891CE9" w:rsidRDefault="00891CE9" w:rsidP="00891CE9">
      <w:pPr>
        <w:pStyle w:val="code"/>
      </w:pPr>
      <w:r w:rsidRPr="00891CE9">
        <w:t xml:space="preserve">    "priority": "INFO",</w:t>
      </w:r>
    </w:p>
    <w:p w:rsidR="00891CE9" w:rsidRPr="00891CE9" w:rsidRDefault="00891CE9" w:rsidP="00891CE9">
      <w:pPr>
        <w:pStyle w:val="code"/>
      </w:pPr>
      <w:r w:rsidRPr="00891CE9">
        <w:t xml:space="preserve">    "appId": 26,</w:t>
      </w:r>
    </w:p>
    <w:p w:rsidR="00891CE9" w:rsidRPr="00891CE9" w:rsidRDefault="00891CE9" w:rsidP="00891CE9">
      <w:pPr>
        <w:pStyle w:val="code"/>
      </w:pPr>
      <w:r w:rsidRPr="00891CE9">
        <w:t xml:space="preserve">    "appName": "RoutingScheduler",</w:t>
      </w:r>
    </w:p>
    <w:p w:rsidR="00891CE9" w:rsidRPr="00891CE9" w:rsidRDefault="00891CE9" w:rsidP="00891CE9">
      <w:pPr>
        <w:pStyle w:val="code"/>
      </w:pPr>
      <w:r w:rsidRPr="00891CE9">
        <w:t xml:space="preserve">    "subsystem": null,</w:t>
      </w:r>
    </w:p>
    <w:p w:rsidR="00891CE9" w:rsidRPr="00891CE9" w:rsidRDefault="00891CE9" w:rsidP="00891CE9">
      <w:pPr>
        <w:pStyle w:val="code"/>
      </w:pPr>
      <w:r w:rsidRPr="00891CE9">
        <w:t xml:space="preserve">    "msgRecvTime": null,</w:t>
      </w:r>
    </w:p>
    <w:p w:rsidR="00891CE9" w:rsidRPr="00891CE9" w:rsidRDefault="00891CE9" w:rsidP="00891CE9">
      <w:pPr>
        <w:pStyle w:val="code"/>
      </w:pPr>
      <w:r w:rsidRPr="00891CE9">
        <w:t xml:space="preserve">    "eventText": "RoutingSpec(test) Connected to DDS server at www.covesw.com:-1, username='covetest'"</w:t>
      </w:r>
    </w:p>
    <w:p w:rsidR="00891CE9" w:rsidRPr="00891CE9" w:rsidRDefault="00891CE9" w:rsidP="00891CE9">
      <w:pPr>
        <w:pStyle w:val="code"/>
      </w:pPr>
      <w:r w:rsidRPr="00891CE9">
        <w:t xml:space="preserve">  },</w:t>
      </w:r>
    </w:p>
    <w:p w:rsidR="00891CE9" w:rsidRPr="00891CE9" w:rsidRDefault="00891CE9" w:rsidP="00891CE9">
      <w:pPr>
        <w:pStyle w:val="code"/>
      </w:pPr>
      <w:r w:rsidRPr="00891CE9">
        <w:t xml:space="preserve">  {</w:t>
      </w:r>
    </w:p>
    <w:p w:rsidR="00891CE9" w:rsidRPr="00891CE9" w:rsidRDefault="00891CE9" w:rsidP="00891CE9">
      <w:pPr>
        <w:pStyle w:val="code"/>
      </w:pPr>
      <w:r w:rsidRPr="00891CE9">
        <w:t xml:space="preserve">    "eventId": 181647,</w:t>
      </w:r>
    </w:p>
    <w:p w:rsidR="00891CE9" w:rsidRPr="00891CE9" w:rsidRDefault="00891CE9" w:rsidP="00891CE9">
      <w:pPr>
        <w:pStyle w:val="code"/>
      </w:pPr>
      <w:r w:rsidRPr="00891CE9">
        <w:t xml:space="preserve">    "routingExecId": 606,</w:t>
      </w:r>
    </w:p>
    <w:p w:rsidR="00891CE9" w:rsidRPr="00891CE9" w:rsidRDefault="00891CE9" w:rsidP="00891CE9">
      <w:pPr>
        <w:pStyle w:val="code"/>
      </w:pPr>
      <w:r w:rsidRPr="00891CE9">
        <w:t xml:space="preserve">    "platformId": null,</w:t>
      </w:r>
    </w:p>
    <w:p w:rsidR="00891CE9" w:rsidRPr="00891CE9" w:rsidRDefault="00891CE9" w:rsidP="00891CE9">
      <w:pPr>
        <w:pStyle w:val="code"/>
      </w:pPr>
      <w:r w:rsidRPr="00891CE9">
        <w:t xml:space="preserve">    "eventTime": "2023-06-08T19:21:15.281Z[UTC]",</w:t>
      </w:r>
    </w:p>
    <w:p w:rsidR="00891CE9" w:rsidRPr="00891CE9" w:rsidRDefault="00891CE9" w:rsidP="00891CE9">
      <w:pPr>
        <w:pStyle w:val="code"/>
      </w:pPr>
      <w:r w:rsidRPr="00891CE9">
        <w:t xml:space="preserve">    "priority": "INFO",</w:t>
      </w:r>
    </w:p>
    <w:p w:rsidR="00891CE9" w:rsidRPr="00891CE9" w:rsidRDefault="00891CE9" w:rsidP="00891CE9">
      <w:pPr>
        <w:pStyle w:val="code"/>
      </w:pPr>
      <w:r w:rsidRPr="00891CE9">
        <w:t xml:space="preserve">    "appId": 26,</w:t>
      </w:r>
    </w:p>
    <w:p w:rsidR="00891CE9" w:rsidRPr="00891CE9" w:rsidRDefault="00891CE9" w:rsidP="00891CE9">
      <w:pPr>
        <w:pStyle w:val="code"/>
      </w:pPr>
      <w:r w:rsidRPr="00891CE9">
        <w:t xml:space="preserve">    "appName": "RoutingScheduler",</w:t>
      </w:r>
    </w:p>
    <w:p w:rsidR="00891CE9" w:rsidRPr="00891CE9" w:rsidRDefault="00891CE9" w:rsidP="00891CE9">
      <w:pPr>
        <w:pStyle w:val="code"/>
      </w:pPr>
      <w:r w:rsidRPr="00891CE9">
        <w:t xml:space="preserve">    "subsystem": null,</w:t>
      </w:r>
    </w:p>
    <w:p w:rsidR="00891CE9" w:rsidRPr="00891CE9" w:rsidRDefault="00891CE9" w:rsidP="00891CE9">
      <w:pPr>
        <w:pStyle w:val="code"/>
      </w:pPr>
      <w:r w:rsidRPr="00891CE9">
        <w:t xml:space="preserve">    "msgRecvTime": null,</w:t>
      </w:r>
    </w:p>
    <w:p w:rsidR="00891CE9" w:rsidRPr="00891CE9" w:rsidRDefault="00891CE9" w:rsidP="00891CE9">
      <w:pPr>
        <w:pStyle w:val="code"/>
      </w:pPr>
      <w:r w:rsidRPr="00891CE9">
        <w:t xml:space="preserve">    "eventText": "RoutingSpec(periodic-10-minute) Connected to DDS server at www.covesw.com:-1, username='covetest'"</w:t>
      </w:r>
    </w:p>
    <w:p w:rsidR="00891CE9" w:rsidRPr="00891CE9" w:rsidRDefault="00891CE9" w:rsidP="00891CE9">
      <w:pPr>
        <w:pStyle w:val="code"/>
      </w:pPr>
      <w:r w:rsidRPr="00891CE9">
        <w:t xml:space="preserve">  },</w:t>
      </w:r>
    </w:p>
    <w:p w:rsidR="00891CE9" w:rsidRPr="00891CE9" w:rsidRDefault="00891CE9" w:rsidP="00891CE9">
      <w:pPr>
        <w:pStyle w:val="code"/>
      </w:pPr>
      <w:r w:rsidRPr="00891CE9">
        <w:t xml:space="preserve">  {</w:t>
      </w:r>
    </w:p>
    <w:p w:rsidR="00891CE9" w:rsidRPr="00891CE9" w:rsidRDefault="00891CE9" w:rsidP="00891CE9">
      <w:pPr>
        <w:pStyle w:val="code"/>
      </w:pPr>
      <w:r w:rsidRPr="00891CE9">
        <w:t xml:space="preserve">    "eventId": 181648,</w:t>
      </w:r>
    </w:p>
    <w:p w:rsidR="00891CE9" w:rsidRPr="00891CE9" w:rsidRDefault="00891CE9" w:rsidP="00891CE9">
      <w:pPr>
        <w:pStyle w:val="code"/>
      </w:pPr>
      <w:r w:rsidRPr="00891CE9">
        <w:t xml:space="preserve">    "routingExecId": 607,</w:t>
      </w:r>
    </w:p>
    <w:p w:rsidR="00891CE9" w:rsidRPr="00891CE9" w:rsidRDefault="00891CE9" w:rsidP="00891CE9">
      <w:pPr>
        <w:pStyle w:val="code"/>
      </w:pPr>
      <w:r w:rsidRPr="00891CE9">
        <w:t xml:space="preserve">    "platformId": null,</w:t>
      </w:r>
    </w:p>
    <w:p w:rsidR="00891CE9" w:rsidRPr="00891CE9" w:rsidRDefault="00891CE9" w:rsidP="00891CE9">
      <w:pPr>
        <w:pStyle w:val="code"/>
      </w:pPr>
      <w:r w:rsidRPr="00891CE9">
        <w:t xml:space="preserve">    "eventTime": "2023-06-08T19:21:15.284Z[UTC]",</w:t>
      </w:r>
    </w:p>
    <w:p w:rsidR="00891CE9" w:rsidRPr="00891CE9" w:rsidRDefault="00891CE9" w:rsidP="00891CE9">
      <w:pPr>
        <w:pStyle w:val="code"/>
      </w:pPr>
      <w:r w:rsidRPr="00891CE9">
        <w:t xml:space="preserve">    "priority": "INFO",</w:t>
      </w:r>
    </w:p>
    <w:p w:rsidR="00891CE9" w:rsidRPr="00891CE9" w:rsidRDefault="00891CE9" w:rsidP="00891CE9">
      <w:pPr>
        <w:pStyle w:val="code"/>
      </w:pPr>
      <w:r w:rsidRPr="00891CE9">
        <w:t xml:space="preserve">    "appId": 26,</w:t>
      </w:r>
    </w:p>
    <w:p w:rsidR="00891CE9" w:rsidRPr="00891CE9" w:rsidRDefault="00891CE9" w:rsidP="00891CE9">
      <w:pPr>
        <w:pStyle w:val="code"/>
      </w:pPr>
      <w:r w:rsidRPr="00891CE9">
        <w:t xml:space="preserve">    "appName": "RoutingScheduler",</w:t>
      </w:r>
    </w:p>
    <w:p w:rsidR="00891CE9" w:rsidRPr="00891CE9" w:rsidRDefault="00891CE9" w:rsidP="00891CE9">
      <w:pPr>
        <w:pStyle w:val="code"/>
      </w:pPr>
      <w:r w:rsidRPr="00891CE9">
        <w:t xml:space="preserve">    "subsystem": null,</w:t>
      </w:r>
    </w:p>
    <w:p w:rsidR="00891CE9" w:rsidRPr="00891CE9" w:rsidRDefault="00891CE9" w:rsidP="00891CE9">
      <w:pPr>
        <w:pStyle w:val="code"/>
      </w:pPr>
      <w:r w:rsidRPr="00891CE9">
        <w:t xml:space="preserve">    "msgRecvTime": null,</w:t>
      </w:r>
    </w:p>
    <w:p w:rsidR="00891CE9" w:rsidRPr="00891CE9" w:rsidRDefault="00891CE9" w:rsidP="00891CE9">
      <w:pPr>
        <w:pStyle w:val="code"/>
      </w:pPr>
      <w:r w:rsidRPr="00891CE9">
        <w:t xml:space="preserve">    "eventText": "RoutingSpec(test) Purging old DACQ_EVENTs before Sat Jun 03 15:21:15 EDT 2023"</w:t>
      </w:r>
    </w:p>
    <w:p w:rsidR="00891CE9" w:rsidRDefault="00891CE9" w:rsidP="00891CE9">
      <w:pPr>
        <w:pStyle w:val="code"/>
      </w:pPr>
      <w:r w:rsidRPr="00891CE9">
        <w:t xml:space="preserve">  },</w:t>
      </w:r>
    </w:p>
    <w:p w:rsidR="00891CE9" w:rsidRPr="00891CE9" w:rsidRDefault="00891CE9" w:rsidP="00891CE9">
      <w:pPr>
        <w:pStyle w:val="code"/>
      </w:pPr>
      <w:r>
        <w:t>]</w:t>
      </w:r>
    </w:p>
    <w:p w:rsidR="00891CE9" w:rsidRDefault="008005EB" w:rsidP="008005EB">
      <w:pPr>
        <w:pStyle w:val="Heading3"/>
      </w:pPr>
      <w:bookmarkStart w:id="137" w:name="_Toc141265514"/>
      <w:r>
        <w:t xml:space="preserve">GET </w:t>
      </w:r>
      <w:proofErr w:type="spellStart"/>
      <w:r>
        <w:t>platformstat</w:t>
      </w:r>
      <w:bookmarkEnd w:id="137"/>
      <w:proofErr w:type="spellEnd"/>
      <w:r>
        <w:br/>
      </w:r>
    </w:p>
    <w:p w:rsidR="008005EB" w:rsidRDefault="008005EB" w:rsidP="008005EB">
      <w:r>
        <w:t>Sample URL:</w:t>
      </w:r>
    </w:p>
    <w:p w:rsidR="008005EB" w:rsidRDefault="008005EB" w:rsidP="008005EB">
      <w:pPr>
        <w:ind w:firstLine="720"/>
      </w:pPr>
      <w:r w:rsidRPr="008005EB">
        <w:t>http://localhost:8080/odcsapi/platformstat</w:t>
      </w:r>
    </w:p>
    <w:p w:rsidR="008005EB" w:rsidRDefault="008005EB" w:rsidP="008005EB">
      <w:r>
        <w:t>Token is not required for this method but if passed in the header or URL, it will be updated.</w:t>
      </w:r>
    </w:p>
    <w:p w:rsidR="008005EB" w:rsidRDefault="008005EB" w:rsidP="008005EB">
      <w:r>
        <w:t>Optional argument “</w:t>
      </w:r>
      <w:proofErr w:type="spellStart"/>
      <w:r>
        <w:t>netlistid</w:t>
      </w:r>
      <w:proofErr w:type="spellEnd"/>
      <w:r>
        <w:t>” can be passed to only return platforms that have a transport medium in the referenced network list.</w:t>
      </w:r>
    </w:p>
    <w:p w:rsidR="008005EB" w:rsidRDefault="008005EB" w:rsidP="008005EB">
      <w:r>
        <w:t>The returned data structure contains information about recent activity on each platform:</w:t>
      </w:r>
    </w:p>
    <w:p w:rsidR="008005EB" w:rsidRPr="008005EB" w:rsidRDefault="008005EB" w:rsidP="008005EB">
      <w:pPr>
        <w:pStyle w:val="code"/>
      </w:pPr>
      <w:r w:rsidRPr="008005EB">
        <w:t>[</w:t>
      </w:r>
    </w:p>
    <w:p w:rsidR="008005EB" w:rsidRPr="008005EB" w:rsidRDefault="008005EB" w:rsidP="008005EB">
      <w:pPr>
        <w:pStyle w:val="code"/>
      </w:pPr>
      <w:r w:rsidRPr="008005EB">
        <w:t xml:space="preserve">  {</w:t>
      </w:r>
    </w:p>
    <w:p w:rsidR="008005EB" w:rsidRPr="008005EB" w:rsidRDefault="008005EB" w:rsidP="008005EB">
      <w:pPr>
        <w:pStyle w:val="code"/>
      </w:pPr>
      <w:r w:rsidRPr="008005EB">
        <w:t xml:space="preserve">    "platformId": 53,</w:t>
      </w:r>
    </w:p>
    <w:p w:rsidR="008005EB" w:rsidRPr="008005EB" w:rsidRDefault="008005EB" w:rsidP="008005EB">
      <w:pPr>
        <w:pStyle w:val="code"/>
      </w:pPr>
      <w:r w:rsidRPr="008005EB">
        <w:t xml:space="preserve">    "platformName": "OKVI4",</w:t>
      </w:r>
    </w:p>
    <w:p w:rsidR="008005EB" w:rsidRPr="008005EB" w:rsidRDefault="008005EB" w:rsidP="008005EB">
      <w:pPr>
        <w:pStyle w:val="code"/>
      </w:pPr>
      <w:r w:rsidRPr="008005EB">
        <w:t xml:space="preserve">    "siteId": 1,</w:t>
      </w:r>
    </w:p>
    <w:p w:rsidR="008005EB" w:rsidRPr="008005EB" w:rsidRDefault="008005EB" w:rsidP="008005EB">
      <w:pPr>
        <w:pStyle w:val="code"/>
      </w:pPr>
      <w:r w:rsidRPr="008005EB">
        <w:t xml:space="preserve">    "lastContact": "2023-06-09T18:30:53.086Z[UTC]",</w:t>
      </w:r>
    </w:p>
    <w:p w:rsidR="008005EB" w:rsidRPr="008005EB" w:rsidRDefault="008005EB" w:rsidP="008005EB">
      <w:pPr>
        <w:pStyle w:val="code"/>
      </w:pPr>
      <w:r w:rsidRPr="008005EB">
        <w:t xml:space="preserve">    "lastMessage": "2023-06-09T18:30:53.086Z[UTC]",</w:t>
      </w:r>
    </w:p>
    <w:p w:rsidR="008005EB" w:rsidRPr="008005EB" w:rsidRDefault="008005EB" w:rsidP="008005EB">
      <w:pPr>
        <w:pStyle w:val="code"/>
      </w:pPr>
      <w:r w:rsidRPr="008005EB">
        <w:t xml:space="preserve">    "lastError": null,</w:t>
      </w:r>
    </w:p>
    <w:p w:rsidR="008005EB" w:rsidRPr="008005EB" w:rsidRDefault="008005EB" w:rsidP="008005EB">
      <w:pPr>
        <w:pStyle w:val="code"/>
      </w:pPr>
      <w:r w:rsidRPr="008005EB">
        <w:t xml:space="preserve">    "lastMsgQuality": "G",</w:t>
      </w:r>
    </w:p>
    <w:p w:rsidR="008005EB" w:rsidRPr="008005EB" w:rsidRDefault="008005EB" w:rsidP="008005EB">
      <w:pPr>
        <w:pStyle w:val="code"/>
      </w:pPr>
      <w:r w:rsidRPr="008005EB">
        <w:t xml:space="preserve">    "annotation": null,</w:t>
      </w:r>
    </w:p>
    <w:p w:rsidR="008005EB" w:rsidRPr="008005EB" w:rsidRDefault="008005EB" w:rsidP="008005EB">
      <w:pPr>
        <w:pStyle w:val="code"/>
      </w:pPr>
      <w:r w:rsidRPr="008005EB">
        <w:t xml:space="preserve">    "lastRoutingExecId": 609,</w:t>
      </w:r>
    </w:p>
    <w:p w:rsidR="008005EB" w:rsidRPr="008005EB" w:rsidRDefault="008005EB" w:rsidP="008005EB">
      <w:pPr>
        <w:pStyle w:val="code"/>
      </w:pPr>
      <w:r w:rsidRPr="008005EB">
        <w:t xml:space="preserve">    "routingSpecName": "periodic-10-minute"</w:t>
      </w:r>
    </w:p>
    <w:p w:rsidR="008005EB" w:rsidRPr="008005EB" w:rsidRDefault="008005EB" w:rsidP="008005EB">
      <w:pPr>
        <w:pStyle w:val="code"/>
      </w:pPr>
      <w:r w:rsidRPr="008005EB">
        <w:t xml:space="preserve">  },</w:t>
      </w:r>
    </w:p>
    <w:p w:rsidR="008005EB" w:rsidRPr="008005EB" w:rsidRDefault="008005EB" w:rsidP="008005EB">
      <w:pPr>
        <w:pStyle w:val="code"/>
      </w:pPr>
      <w:r w:rsidRPr="008005EB">
        <w:t xml:space="preserve">  {</w:t>
      </w:r>
    </w:p>
    <w:p w:rsidR="008005EB" w:rsidRPr="008005EB" w:rsidRDefault="008005EB" w:rsidP="008005EB">
      <w:pPr>
        <w:pStyle w:val="code"/>
      </w:pPr>
      <w:r w:rsidRPr="008005EB">
        <w:t xml:space="preserve">    "platformId": 54,</w:t>
      </w:r>
    </w:p>
    <w:p w:rsidR="008005EB" w:rsidRPr="008005EB" w:rsidRDefault="008005EB" w:rsidP="008005EB">
      <w:pPr>
        <w:pStyle w:val="code"/>
      </w:pPr>
      <w:r w:rsidRPr="008005EB">
        <w:t xml:space="preserve">    "platformName": "MROI4",</w:t>
      </w:r>
    </w:p>
    <w:p w:rsidR="008005EB" w:rsidRPr="008005EB" w:rsidRDefault="008005EB" w:rsidP="008005EB">
      <w:pPr>
        <w:pStyle w:val="code"/>
      </w:pPr>
      <w:r w:rsidRPr="008005EB">
        <w:t xml:space="preserve">    "siteId": 6,</w:t>
      </w:r>
    </w:p>
    <w:p w:rsidR="008005EB" w:rsidRPr="008005EB" w:rsidRDefault="008005EB" w:rsidP="008005EB">
      <w:pPr>
        <w:pStyle w:val="code"/>
      </w:pPr>
      <w:r w:rsidRPr="008005EB">
        <w:t xml:space="preserve">    "lastContact": "2023-06-09T18:30:53.102Z[UTC]",</w:t>
      </w:r>
    </w:p>
    <w:p w:rsidR="008005EB" w:rsidRPr="008005EB" w:rsidRDefault="008005EB" w:rsidP="008005EB">
      <w:pPr>
        <w:pStyle w:val="code"/>
      </w:pPr>
      <w:r w:rsidRPr="008005EB">
        <w:t xml:space="preserve">    "lastMessage": "2023-06-09T18:30:53.102Z[UTC]",</w:t>
      </w:r>
    </w:p>
    <w:p w:rsidR="008005EB" w:rsidRPr="008005EB" w:rsidRDefault="008005EB" w:rsidP="008005EB">
      <w:pPr>
        <w:pStyle w:val="code"/>
      </w:pPr>
      <w:r w:rsidRPr="008005EB">
        <w:t xml:space="preserve">    "lastError": null,</w:t>
      </w:r>
    </w:p>
    <w:p w:rsidR="008005EB" w:rsidRPr="008005EB" w:rsidRDefault="008005EB" w:rsidP="008005EB">
      <w:pPr>
        <w:pStyle w:val="code"/>
      </w:pPr>
      <w:r w:rsidRPr="008005EB">
        <w:t xml:space="preserve">    "lastMsgQuality": "G",</w:t>
      </w:r>
    </w:p>
    <w:p w:rsidR="008005EB" w:rsidRPr="008005EB" w:rsidRDefault="008005EB" w:rsidP="008005EB">
      <w:pPr>
        <w:pStyle w:val="code"/>
      </w:pPr>
      <w:r w:rsidRPr="008005EB">
        <w:t xml:space="preserve">    "annotation": null,</w:t>
      </w:r>
    </w:p>
    <w:p w:rsidR="008005EB" w:rsidRPr="008005EB" w:rsidRDefault="008005EB" w:rsidP="008005EB">
      <w:pPr>
        <w:pStyle w:val="code"/>
      </w:pPr>
      <w:r w:rsidRPr="008005EB">
        <w:t xml:space="preserve">    "lastRoutingExecId": 609,</w:t>
      </w:r>
    </w:p>
    <w:p w:rsidR="008005EB" w:rsidRPr="008005EB" w:rsidRDefault="008005EB" w:rsidP="008005EB">
      <w:pPr>
        <w:pStyle w:val="code"/>
      </w:pPr>
      <w:r w:rsidRPr="008005EB">
        <w:t xml:space="preserve">    "routingSpecName": "periodic-10-minute"</w:t>
      </w:r>
    </w:p>
    <w:p w:rsidR="008005EB" w:rsidRPr="008005EB" w:rsidRDefault="008005EB" w:rsidP="008005EB">
      <w:pPr>
        <w:pStyle w:val="code"/>
      </w:pPr>
      <w:r w:rsidRPr="008005EB">
        <w:t xml:space="preserve">  },</w:t>
      </w:r>
    </w:p>
    <w:p w:rsidR="008005EB" w:rsidRPr="008005EB" w:rsidRDefault="008005EB" w:rsidP="008005EB">
      <w:pPr>
        <w:pStyle w:val="code"/>
      </w:pPr>
      <w:r w:rsidRPr="008005EB">
        <w:t xml:space="preserve">  {</w:t>
      </w:r>
    </w:p>
    <w:p w:rsidR="008005EB" w:rsidRPr="008005EB" w:rsidRDefault="008005EB" w:rsidP="008005EB">
      <w:pPr>
        <w:pStyle w:val="code"/>
      </w:pPr>
      <w:r w:rsidRPr="008005EB">
        <w:t xml:space="preserve">    "platformId": 55,</w:t>
      </w:r>
    </w:p>
    <w:p w:rsidR="008005EB" w:rsidRPr="008005EB" w:rsidRDefault="008005EB" w:rsidP="008005EB">
      <w:pPr>
        <w:pStyle w:val="code"/>
      </w:pPr>
      <w:r w:rsidRPr="008005EB">
        <w:t xml:space="preserve">    "platformName": "ROWI4",</w:t>
      </w:r>
    </w:p>
    <w:p w:rsidR="008005EB" w:rsidRPr="008005EB" w:rsidRDefault="008005EB" w:rsidP="008005EB">
      <w:pPr>
        <w:pStyle w:val="code"/>
      </w:pPr>
      <w:r w:rsidRPr="008005EB">
        <w:t xml:space="preserve">    "siteId": 2,</w:t>
      </w:r>
    </w:p>
    <w:p w:rsidR="008005EB" w:rsidRPr="008005EB" w:rsidRDefault="008005EB" w:rsidP="008005EB">
      <w:pPr>
        <w:pStyle w:val="code"/>
      </w:pPr>
      <w:r w:rsidRPr="008005EB">
        <w:t xml:space="preserve">    "lastContact": "2023-06-09T18:30:53.013Z[UTC]",</w:t>
      </w:r>
    </w:p>
    <w:p w:rsidR="008005EB" w:rsidRPr="008005EB" w:rsidRDefault="008005EB" w:rsidP="008005EB">
      <w:pPr>
        <w:pStyle w:val="code"/>
      </w:pPr>
      <w:r w:rsidRPr="008005EB">
        <w:t xml:space="preserve">    "lastMessage": "2023-06-09T18:30:53.013Z[UTC]",</w:t>
      </w:r>
    </w:p>
    <w:p w:rsidR="008005EB" w:rsidRPr="008005EB" w:rsidRDefault="008005EB" w:rsidP="008005EB">
      <w:pPr>
        <w:pStyle w:val="code"/>
      </w:pPr>
      <w:r w:rsidRPr="008005EB">
        <w:t xml:space="preserve">    "lastError": null,</w:t>
      </w:r>
    </w:p>
    <w:p w:rsidR="008005EB" w:rsidRPr="008005EB" w:rsidRDefault="008005EB" w:rsidP="008005EB">
      <w:pPr>
        <w:pStyle w:val="code"/>
      </w:pPr>
      <w:r w:rsidRPr="008005EB">
        <w:t xml:space="preserve">    "lastMsgQuality": "G",</w:t>
      </w:r>
    </w:p>
    <w:p w:rsidR="008005EB" w:rsidRPr="008005EB" w:rsidRDefault="008005EB" w:rsidP="008005EB">
      <w:pPr>
        <w:pStyle w:val="code"/>
      </w:pPr>
      <w:r w:rsidRPr="008005EB">
        <w:t xml:space="preserve">    "annotation": null,</w:t>
      </w:r>
    </w:p>
    <w:p w:rsidR="008005EB" w:rsidRPr="008005EB" w:rsidRDefault="008005EB" w:rsidP="008005EB">
      <w:pPr>
        <w:pStyle w:val="code"/>
      </w:pPr>
      <w:r w:rsidRPr="008005EB">
        <w:t xml:space="preserve">    "lastRoutingExecId": 609,</w:t>
      </w:r>
    </w:p>
    <w:p w:rsidR="008005EB" w:rsidRPr="008005EB" w:rsidRDefault="008005EB" w:rsidP="008005EB">
      <w:pPr>
        <w:pStyle w:val="code"/>
      </w:pPr>
      <w:r w:rsidRPr="008005EB">
        <w:t xml:space="preserve">    "routingSpecName": "periodic-10-minute"</w:t>
      </w:r>
    </w:p>
    <w:p w:rsidR="008005EB" w:rsidRDefault="008005EB" w:rsidP="008005EB">
      <w:pPr>
        <w:pStyle w:val="code"/>
      </w:pPr>
      <w:r w:rsidRPr="008005EB">
        <w:t xml:space="preserve">  }</w:t>
      </w:r>
    </w:p>
    <w:p w:rsidR="008005EB" w:rsidRPr="008005EB" w:rsidRDefault="008005EB" w:rsidP="008005EB">
      <w:pPr>
        <w:pStyle w:val="code"/>
      </w:pPr>
      <w:r>
        <w:t>]</w:t>
      </w:r>
    </w:p>
    <w:p w:rsidR="008005EB" w:rsidRDefault="008005EB" w:rsidP="008005EB"/>
    <w:p w:rsidR="0077465E" w:rsidRDefault="008005EB" w:rsidP="0077465E">
      <w:r>
        <w:t xml:space="preserve">This may be used to populate a GUI </w:t>
      </w:r>
      <w:proofErr w:type="gramStart"/>
      <w:r>
        <w:t>similar to</w:t>
      </w:r>
      <w:proofErr w:type="gramEnd"/>
      <w:r>
        <w:t xml:space="preserve"> the Java “Platform Monitor” GUI in </w:t>
      </w:r>
      <w:proofErr w:type="spellStart"/>
      <w:r>
        <w:t>OpenDCS</w:t>
      </w:r>
      <w:proofErr w:type="spellEnd"/>
      <w:r>
        <w:t>. A pulldown list of network list IDs and names is recommended.</w:t>
      </w:r>
    </w:p>
    <w:p w:rsidR="008005EB" w:rsidRDefault="008005EB" w:rsidP="0077465E">
      <w:r>
        <w:t>Note the following:</w:t>
      </w:r>
    </w:p>
    <w:p w:rsidR="008005EB" w:rsidRDefault="008005EB" w:rsidP="008005EB">
      <w:pPr>
        <w:pStyle w:val="ListParagraph"/>
        <w:numPr>
          <w:ilvl w:val="0"/>
          <w:numId w:val="41"/>
        </w:numPr>
      </w:pPr>
      <w:r>
        <w:t>“</w:t>
      </w:r>
      <w:proofErr w:type="spellStart"/>
      <w:r>
        <w:t>lastContact</w:t>
      </w:r>
      <w:proofErr w:type="spellEnd"/>
      <w:r>
        <w:t>” is the last time that any communication from this platform was received.</w:t>
      </w:r>
    </w:p>
    <w:p w:rsidR="008005EB" w:rsidRDefault="008005EB" w:rsidP="008005EB">
      <w:pPr>
        <w:pStyle w:val="ListParagraph"/>
        <w:numPr>
          <w:ilvl w:val="0"/>
          <w:numId w:val="41"/>
        </w:numPr>
      </w:pPr>
      <w:r>
        <w:t>“</w:t>
      </w:r>
      <w:proofErr w:type="spellStart"/>
      <w:r>
        <w:t>lastMessage</w:t>
      </w:r>
      <w:proofErr w:type="spellEnd"/>
      <w:r>
        <w:t>” is the time stamp that the last message from this platform was received.</w:t>
      </w:r>
    </w:p>
    <w:p w:rsidR="008005EB" w:rsidRDefault="008005EB" w:rsidP="008005EB">
      <w:pPr>
        <w:pStyle w:val="ListParagraph"/>
        <w:numPr>
          <w:ilvl w:val="0"/>
          <w:numId w:val="41"/>
        </w:numPr>
      </w:pPr>
      <w:r>
        <w:t>“</w:t>
      </w:r>
      <w:proofErr w:type="spellStart"/>
      <w:r>
        <w:t>lastError</w:t>
      </w:r>
      <w:proofErr w:type="spellEnd"/>
      <w:r>
        <w:t>” is the time that a decoding or communications error last occurred with this platform.</w:t>
      </w:r>
    </w:p>
    <w:p w:rsidR="008005EB" w:rsidRDefault="008005EB" w:rsidP="008005EB">
      <w:pPr>
        <w:pStyle w:val="ListParagraph"/>
        <w:numPr>
          <w:ilvl w:val="0"/>
          <w:numId w:val="41"/>
        </w:numPr>
      </w:pPr>
      <w:r>
        <w:t>“</w:t>
      </w:r>
      <w:proofErr w:type="spellStart"/>
      <w:r>
        <w:t>lastRoutingExecId</w:t>
      </w:r>
      <w:proofErr w:type="spellEnd"/>
      <w:r>
        <w:t>” indicates the specific execution of a routing spec that was last used to process this platform. (See Routing Exec Status above.)</w:t>
      </w:r>
    </w:p>
    <w:p w:rsidR="008005EB" w:rsidRDefault="008005EB" w:rsidP="008005EB">
      <w:pPr>
        <w:pStyle w:val="ListParagraph"/>
        <w:numPr>
          <w:ilvl w:val="0"/>
          <w:numId w:val="41"/>
        </w:numPr>
      </w:pPr>
      <w:r>
        <w:t>“annotation” is the text of the last error message generated from this platform.</w:t>
      </w:r>
    </w:p>
    <w:p w:rsidR="008005EB" w:rsidRDefault="008005EB" w:rsidP="008005EB">
      <w:r>
        <w:t xml:space="preserve">To retrieve a list of Data Acquisition events for a platform, you can use the </w:t>
      </w:r>
      <w:r w:rsidR="00F415A2">
        <w:t xml:space="preserve">GET </w:t>
      </w:r>
      <w:proofErr w:type="spellStart"/>
      <w:r w:rsidR="00F415A2">
        <w:t>dacqevent</w:t>
      </w:r>
      <w:proofErr w:type="spellEnd"/>
      <w:r w:rsidR="00F415A2">
        <w:t xml:space="preserve"> method described in section </w:t>
      </w:r>
      <w:r w:rsidR="00F415A2">
        <w:fldChar w:fldCharType="begin"/>
      </w:r>
      <w:r w:rsidR="00F415A2">
        <w:instrText xml:space="preserve"> REF _Ref137712405 \r \h </w:instrText>
      </w:r>
      <w:r w:rsidR="00F415A2">
        <w:fldChar w:fldCharType="separate"/>
      </w:r>
      <w:r w:rsidR="00583B5D">
        <w:t>5.2.3</w:t>
      </w:r>
      <w:r w:rsidR="00F415A2">
        <w:fldChar w:fldCharType="end"/>
      </w:r>
      <w:r w:rsidR="00F415A2">
        <w:t>, passing the “</w:t>
      </w:r>
      <w:proofErr w:type="spellStart"/>
      <w:r w:rsidR="00F415A2">
        <w:t>platformid</w:t>
      </w:r>
      <w:proofErr w:type="spellEnd"/>
      <w:r w:rsidR="00F415A2">
        <w:t>” argument.</w:t>
      </w:r>
    </w:p>
    <w:p w:rsidR="00F415A2" w:rsidRDefault="00F415A2" w:rsidP="008005EB"/>
    <w:p w:rsidR="008005EB" w:rsidRPr="009F4694" w:rsidRDefault="008005EB" w:rsidP="008005EB"/>
    <w:sectPr w:rsidR="008005EB" w:rsidRPr="009F4694" w:rsidSect="00F9426C">
      <w:footerReference w:type="default" r:id="rId30"/>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1EF2" w:rsidRDefault="00D71EF2" w:rsidP="00551411">
      <w:r>
        <w:separator/>
      </w:r>
    </w:p>
  </w:endnote>
  <w:endnote w:type="continuationSeparator" w:id="0">
    <w:p w:rsidR="00D71EF2" w:rsidRDefault="00D71EF2" w:rsidP="005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D7B" w:rsidRDefault="00BE3D7B" w:rsidP="00E675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3D7B" w:rsidRDefault="00BE3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D7B" w:rsidRDefault="00BE3D7B" w:rsidP="00035A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3D7B" w:rsidRDefault="00BE3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D7B" w:rsidRDefault="00BE3D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D7B" w:rsidRDefault="00BE3D7B" w:rsidP="00035A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0CFC">
      <w:rPr>
        <w:rStyle w:val="PageNumber"/>
        <w:noProof/>
      </w:rPr>
      <w:t>1</w:t>
    </w:r>
    <w:r>
      <w:rPr>
        <w:rStyle w:val="PageNumber"/>
      </w:rPr>
      <w:fldChar w:fldCharType="end"/>
    </w:r>
  </w:p>
  <w:p w:rsidR="00BE3D7B" w:rsidRDefault="00BE3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1EF2" w:rsidRDefault="00D71EF2" w:rsidP="00551411">
      <w:r>
        <w:separator/>
      </w:r>
    </w:p>
  </w:footnote>
  <w:footnote w:type="continuationSeparator" w:id="0">
    <w:p w:rsidR="00D71EF2" w:rsidRDefault="00D71EF2" w:rsidP="00551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3"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5"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6" w15:restartNumberingAfterBreak="0">
    <w:nsid w:val="00000016"/>
    <w:multiLevelType w:val="multilevel"/>
    <w:tmpl w:val="00000016"/>
    <w:name w:val="WW8Num2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1815F25"/>
    <w:multiLevelType w:val="hybridMultilevel"/>
    <w:tmpl w:val="ABA2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C01358"/>
    <w:multiLevelType w:val="hybridMultilevel"/>
    <w:tmpl w:val="B460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805DD5"/>
    <w:multiLevelType w:val="multilevel"/>
    <w:tmpl w:val="054A52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14D29"/>
    <w:multiLevelType w:val="multilevel"/>
    <w:tmpl w:val="B08A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F2D40"/>
    <w:multiLevelType w:val="multilevel"/>
    <w:tmpl w:val="4E0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3054E"/>
    <w:multiLevelType w:val="hybridMultilevel"/>
    <w:tmpl w:val="49A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AB1E63"/>
    <w:multiLevelType w:val="multilevel"/>
    <w:tmpl w:val="C084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A6400"/>
    <w:multiLevelType w:val="hybridMultilevel"/>
    <w:tmpl w:val="5798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9F2970"/>
    <w:multiLevelType w:val="hybridMultilevel"/>
    <w:tmpl w:val="E3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1006C"/>
    <w:multiLevelType w:val="hybridMultilevel"/>
    <w:tmpl w:val="A25E9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5E33E6"/>
    <w:multiLevelType w:val="hybridMultilevel"/>
    <w:tmpl w:val="993E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5A6F05"/>
    <w:multiLevelType w:val="hybridMultilevel"/>
    <w:tmpl w:val="AF2003AC"/>
    <w:lvl w:ilvl="0" w:tplc="04090001">
      <w:start w:val="1"/>
      <w:numFmt w:val="bullet"/>
      <w:pStyle w:val="ListEn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E0430"/>
    <w:multiLevelType w:val="multilevel"/>
    <w:tmpl w:val="A22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D6193F"/>
    <w:multiLevelType w:val="hybridMultilevel"/>
    <w:tmpl w:val="872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B36095"/>
    <w:multiLevelType w:val="hybridMultilevel"/>
    <w:tmpl w:val="19A8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D6811"/>
    <w:multiLevelType w:val="hybridMultilevel"/>
    <w:tmpl w:val="38A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4F732B"/>
    <w:multiLevelType w:val="hybridMultilevel"/>
    <w:tmpl w:val="483A3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D71B3E"/>
    <w:multiLevelType w:val="multilevel"/>
    <w:tmpl w:val="B810E4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02B25"/>
    <w:multiLevelType w:val="multilevel"/>
    <w:tmpl w:val="CCF6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3E695E"/>
    <w:multiLevelType w:val="hybridMultilevel"/>
    <w:tmpl w:val="1FE0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66581"/>
    <w:multiLevelType w:val="hybridMultilevel"/>
    <w:tmpl w:val="97D6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971D5"/>
    <w:multiLevelType w:val="hybridMultilevel"/>
    <w:tmpl w:val="ACE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401D82"/>
    <w:multiLevelType w:val="hybridMultilevel"/>
    <w:tmpl w:val="72E0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005EDE"/>
    <w:multiLevelType w:val="hybridMultilevel"/>
    <w:tmpl w:val="723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FE2EE8"/>
    <w:multiLevelType w:val="hybridMultilevel"/>
    <w:tmpl w:val="8D3A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A2311"/>
    <w:multiLevelType w:val="multilevel"/>
    <w:tmpl w:val="EE2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645A2"/>
    <w:multiLevelType w:val="multilevel"/>
    <w:tmpl w:val="298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071227"/>
    <w:multiLevelType w:val="hybridMultilevel"/>
    <w:tmpl w:val="991C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513E0965"/>
    <w:multiLevelType w:val="hybridMultilevel"/>
    <w:tmpl w:val="474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A50E0C"/>
    <w:multiLevelType w:val="multilevel"/>
    <w:tmpl w:val="81343448"/>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55B53CBD"/>
    <w:multiLevelType w:val="multilevel"/>
    <w:tmpl w:val="C6D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14AC7"/>
    <w:multiLevelType w:val="hybridMultilevel"/>
    <w:tmpl w:val="04A6B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691251"/>
    <w:multiLevelType w:val="multilevel"/>
    <w:tmpl w:val="B77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7442A1"/>
    <w:multiLevelType w:val="hybridMultilevel"/>
    <w:tmpl w:val="AC32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0861A6"/>
    <w:multiLevelType w:val="hybridMultilevel"/>
    <w:tmpl w:val="BCEC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DA7727"/>
    <w:multiLevelType w:val="hybridMultilevel"/>
    <w:tmpl w:val="BA40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A01C4C"/>
    <w:multiLevelType w:val="multilevel"/>
    <w:tmpl w:val="6F2C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AD18A6"/>
    <w:multiLevelType w:val="hybridMultilevel"/>
    <w:tmpl w:val="9EDC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6C315E"/>
    <w:multiLevelType w:val="hybridMultilevel"/>
    <w:tmpl w:val="9A042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7733C3"/>
    <w:multiLevelType w:val="hybridMultilevel"/>
    <w:tmpl w:val="1504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6303BB"/>
    <w:multiLevelType w:val="multilevel"/>
    <w:tmpl w:val="AA38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5F6773"/>
    <w:multiLevelType w:val="hybridMultilevel"/>
    <w:tmpl w:val="EDE2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77116D"/>
    <w:multiLevelType w:val="hybridMultilevel"/>
    <w:tmpl w:val="6AE2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203EA4"/>
    <w:multiLevelType w:val="multilevel"/>
    <w:tmpl w:val="D138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456DEB"/>
    <w:multiLevelType w:val="hybridMultilevel"/>
    <w:tmpl w:val="2F0E7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329832">
    <w:abstractNumId w:val="37"/>
  </w:num>
  <w:num w:numId="2" w16cid:durableId="1375538100">
    <w:abstractNumId w:val="19"/>
  </w:num>
  <w:num w:numId="3" w16cid:durableId="1845436426">
    <w:abstractNumId w:val="30"/>
  </w:num>
  <w:num w:numId="4" w16cid:durableId="505174261">
    <w:abstractNumId w:val="47"/>
  </w:num>
  <w:num w:numId="5" w16cid:durableId="187960274">
    <w:abstractNumId w:val="35"/>
  </w:num>
  <w:num w:numId="6" w16cid:durableId="1972323417">
    <w:abstractNumId w:val="13"/>
  </w:num>
  <w:num w:numId="7" w16cid:durableId="1616713280">
    <w:abstractNumId w:val="39"/>
  </w:num>
  <w:num w:numId="8" w16cid:durableId="1124470814">
    <w:abstractNumId w:val="43"/>
  </w:num>
  <w:num w:numId="9" w16cid:durableId="1105418315">
    <w:abstractNumId w:val="40"/>
  </w:num>
  <w:num w:numId="10" w16cid:durableId="1712925230">
    <w:abstractNumId w:val="11"/>
  </w:num>
  <w:num w:numId="11" w16cid:durableId="437723455">
    <w:abstractNumId w:val="12"/>
  </w:num>
  <w:num w:numId="12" w16cid:durableId="1392272436">
    <w:abstractNumId w:val="20"/>
  </w:num>
  <w:num w:numId="13" w16cid:durableId="55784458">
    <w:abstractNumId w:val="34"/>
  </w:num>
  <w:num w:numId="14" w16cid:durableId="2112698093">
    <w:abstractNumId w:val="46"/>
  </w:num>
  <w:num w:numId="15" w16cid:durableId="202716437">
    <w:abstractNumId w:val="10"/>
  </w:num>
  <w:num w:numId="16" w16cid:durableId="1864784796">
    <w:abstractNumId w:val="25"/>
  </w:num>
  <w:num w:numId="17" w16cid:durableId="567031806">
    <w:abstractNumId w:val="28"/>
  </w:num>
  <w:num w:numId="18" w16cid:durableId="1662659463">
    <w:abstractNumId w:val="18"/>
  </w:num>
  <w:num w:numId="19" w16cid:durableId="341975890">
    <w:abstractNumId w:val="26"/>
  </w:num>
  <w:num w:numId="20" w16cid:durableId="1844659954">
    <w:abstractNumId w:val="8"/>
  </w:num>
  <w:num w:numId="21" w16cid:durableId="834228185">
    <w:abstractNumId w:val="9"/>
  </w:num>
  <w:num w:numId="22" w16cid:durableId="1336228442">
    <w:abstractNumId w:val="36"/>
  </w:num>
  <w:num w:numId="23" w16cid:durableId="1034773859">
    <w:abstractNumId w:val="41"/>
  </w:num>
  <w:num w:numId="24" w16cid:durableId="518929941">
    <w:abstractNumId w:val="42"/>
  </w:num>
  <w:num w:numId="25" w16cid:durableId="1866668592">
    <w:abstractNumId w:val="38"/>
  </w:num>
  <w:num w:numId="26" w16cid:durableId="686294694">
    <w:abstractNumId w:val="29"/>
  </w:num>
  <w:num w:numId="27" w16cid:durableId="55858047">
    <w:abstractNumId w:val="50"/>
  </w:num>
  <w:num w:numId="28" w16cid:durableId="1851219549">
    <w:abstractNumId w:val="49"/>
  </w:num>
  <w:num w:numId="29" w16cid:durableId="325866711">
    <w:abstractNumId w:val="16"/>
  </w:num>
  <w:num w:numId="30" w16cid:durableId="1788814465">
    <w:abstractNumId w:val="22"/>
  </w:num>
  <w:num w:numId="31" w16cid:durableId="284427754">
    <w:abstractNumId w:val="15"/>
  </w:num>
  <w:num w:numId="32" w16cid:durableId="291054750">
    <w:abstractNumId w:val="52"/>
  </w:num>
  <w:num w:numId="33" w16cid:durableId="10764752">
    <w:abstractNumId w:val="44"/>
  </w:num>
  <w:num w:numId="34" w16cid:durableId="1702586953">
    <w:abstractNumId w:val="48"/>
  </w:num>
  <w:num w:numId="35" w16cid:durableId="2103213005">
    <w:abstractNumId w:val="27"/>
  </w:num>
  <w:num w:numId="36" w16cid:durableId="784229601">
    <w:abstractNumId w:val="51"/>
  </w:num>
  <w:num w:numId="37" w16cid:durableId="931548446">
    <w:abstractNumId w:val="23"/>
  </w:num>
  <w:num w:numId="38" w16cid:durableId="566257654">
    <w:abstractNumId w:val="21"/>
  </w:num>
  <w:num w:numId="39" w16cid:durableId="1367486705">
    <w:abstractNumId w:val="31"/>
  </w:num>
  <w:num w:numId="40" w16cid:durableId="478419844">
    <w:abstractNumId w:val="32"/>
  </w:num>
  <w:num w:numId="41" w16cid:durableId="109321213">
    <w:abstractNumId w:val="45"/>
  </w:num>
  <w:num w:numId="42" w16cid:durableId="1637830205">
    <w:abstractNumId w:val="24"/>
  </w:num>
  <w:num w:numId="43" w16cid:durableId="625703624">
    <w:abstractNumId w:val="33"/>
  </w:num>
  <w:num w:numId="44" w16cid:durableId="1404067229">
    <w:abstractNumId w:val="17"/>
  </w:num>
  <w:num w:numId="45" w16cid:durableId="177393164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D4"/>
    <w:rsid w:val="00002C4D"/>
    <w:rsid w:val="000070E6"/>
    <w:rsid w:val="000161EF"/>
    <w:rsid w:val="00017077"/>
    <w:rsid w:val="00020CFC"/>
    <w:rsid w:val="0002336E"/>
    <w:rsid w:val="00025C15"/>
    <w:rsid w:val="00030865"/>
    <w:rsid w:val="00035ABF"/>
    <w:rsid w:val="0003679B"/>
    <w:rsid w:val="00040D8C"/>
    <w:rsid w:val="00044506"/>
    <w:rsid w:val="00050A00"/>
    <w:rsid w:val="00051736"/>
    <w:rsid w:val="000526FC"/>
    <w:rsid w:val="00056833"/>
    <w:rsid w:val="00063F2E"/>
    <w:rsid w:val="00072ECC"/>
    <w:rsid w:val="00081BFF"/>
    <w:rsid w:val="00085E0D"/>
    <w:rsid w:val="000869DA"/>
    <w:rsid w:val="000948EA"/>
    <w:rsid w:val="000A5DAE"/>
    <w:rsid w:val="000C1CA1"/>
    <w:rsid w:val="000D28B6"/>
    <w:rsid w:val="000D3B81"/>
    <w:rsid w:val="000D5643"/>
    <w:rsid w:val="000E157B"/>
    <w:rsid w:val="000E45CB"/>
    <w:rsid w:val="000F0D69"/>
    <w:rsid w:val="000F29A3"/>
    <w:rsid w:val="000F6309"/>
    <w:rsid w:val="00111E13"/>
    <w:rsid w:val="001302A8"/>
    <w:rsid w:val="0014316C"/>
    <w:rsid w:val="001535DF"/>
    <w:rsid w:val="00157747"/>
    <w:rsid w:val="00162BF8"/>
    <w:rsid w:val="00166AD1"/>
    <w:rsid w:val="001707D3"/>
    <w:rsid w:val="00174390"/>
    <w:rsid w:val="00190CC7"/>
    <w:rsid w:val="001B12E5"/>
    <w:rsid w:val="001B3F80"/>
    <w:rsid w:val="001C61AD"/>
    <w:rsid w:val="001C62B6"/>
    <w:rsid w:val="001C6DD0"/>
    <w:rsid w:val="001D06CC"/>
    <w:rsid w:val="001D78C5"/>
    <w:rsid w:val="001E0B13"/>
    <w:rsid w:val="001E7CD2"/>
    <w:rsid w:val="001F63DB"/>
    <w:rsid w:val="001F7ED6"/>
    <w:rsid w:val="0020759A"/>
    <w:rsid w:val="00212556"/>
    <w:rsid w:val="00214B20"/>
    <w:rsid w:val="00216C43"/>
    <w:rsid w:val="002176DD"/>
    <w:rsid w:val="00222E4D"/>
    <w:rsid w:val="002356E4"/>
    <w:rsid w:val="00235A5E"/>
    <w:rsid w:val="00236443"/>
    <w:rsid w:val="00241DC4"/>
    <w:rsid w:val="00243EF2"/>
    <w:rsid w:val="002443C7"/>
    <w:rsid w:val="00251F4B"/>
    <w:rsid w:val="002556C4"/>
    <w:rsid w:val="0026383C"/>
    <w:rsid w:val="002658BC"/>
    <w:rsid w:val="00276282"/>
    <w:rsid w:val="0027670C"/>
    <w:rsid w:val="002A7B47"/>
    <w:rsid w:val="002B2829"/>
    <w:rsid w:val="002B30B6"/>
    <w:rsid w:val="002B347C"/>
    <w:rsid w:val="002B4B23"/>
    <w:rsid w:val="002B6BBE"/>
    <w:rsid w:val="002B6F67"/>
    <w:rsid w:val="002C2827"/>
    <w:rsid w:val="002E163D"/>
    <w:rsid w:val="002E1B34"/>
    <w:rsid w:val="002E5A0C"/>
    <w:rsid w:val="002E7375"/>
    <w:rsid w:val="002F75E9"/>
    <w:rsid w:val="003051B6"/>
    <w:rsid w:val="00311383"/>
    <w:rsid w:val="00312418"/>
    <w:rsid w:val="00327640"/>
    <w:rsid w:val="00327926"/>
    <w:rsid w:val="00330778"/>
    <w:rsid w:val="0036079D"/>
    <w:rsid w:val="00364FEA"/>
    <w:rsid w:val="003657EA"/>
    <w:rsid w:val="00371CC3"/>
    <w:rsid w:val="00380964"/>
    <w:rsid w:val="00380C4B"/>
    <w:rsid w:val="00383E6F"/>
    <w:rsid w:val="00385F1F"/>
    <w:rsid w:val="00385F23"/>
    <w:rsid w:val="00392585"/>
    <w:rsid w:val="003978D3"/>
    <w:rsid w:val="00397EB4"/>
    <w:rsid w:val="003A2DB5"/>
    <w:rsid w:val="003A5E3B"/>
    <w:rsid w:val="003B301F"/>
    <w:rsid w:val="003B7ED5"/>
    <w:rsid w:val="003C33DC"/>
    <w:rsid w:val="003D1308"/>
    <w:rsid w:val="003D26DB"/>
    <w:rsid w:val="003E095A"/>
    <w:rsid w:val="003E40ED"/>
    <w:rsid w:val="003E5B91"/>
    <w:rsid w:val="003F012F"/>
    <w:rsid w:val="003F3493"/>
    <w:rsid w:val="003F42BB"/>
    <w:rsid w:val="003F6CCB"/>
    <w:rsid w:val="0040327C"/>
    <w:rsid w:val="00405093"/>
    <w:rsid w:val="00406AD4"/>
    <w:rsid w:val="00410C99"/>
    <w:rsid w:val="00411E9E"/>
    <w:rsid w:val="00416848"/>
    <w:rsid w:val="00430B6C"/>
    <w:rsid w:val="00430C3B"/>
    <w:rsid w:val="00437A45"/>
    <w:rsid w:val="004439A4"/>
    <w:rsid w:val="00446FF0"/>
    <w:rsid w:val="00453B62"/>
    <w:rsid w:val="004553E6"/>
    <w:rsid w:val="0045551D"/>
    <w:rsid w:val="00466CF0"/>
    <w:rsid w:val="00472236"/>
    <w:rsid w:val="0047265C"/>
    <w:rsid w:val="004742BB"/>
    <w:rsid w:val="00477A5F"/>
    <w:rsid w:val="004803A5"/>
    <w:rsid w:val="00483B82"/>
    <w:rsid w:val="00487A3F"/>
    <w:rsid w:val="00494D2C"/>
    <w:rsid w:val="004A0E20"/>
    <w:rsid w:val="004A1A58"/>
    <w:rsid w:val="004A3171"/>
    <w:rsid w:val="004A7DFE"/>
    <w:rsid w:val="004B0FD9"/>
    <w:rsid w:val="004C1C4B"/>
    <w:rsid w:val="004C1C85"/>
    <w:rsid w:val="004D1320"/>
    <w:rsid w:val="004D2B3B"/>
    <w:rsid w:val="004D654C"/>
    <w:rsid w:val="004E414D"/>
    <w:rsid w:val="004F1F8E"/>
    <w:rsid w:val="00501814"/>
    <w:rsid w:val="00502A7A"/>
    <w:rsid w:val="00504F5E"/>
    <w:rsid w:val="005350FB"/>
    <w:rsid w:val="0053760F"/>
    <w:rsid w:val="00551411"/>
    <w:rsid w:val="00552EAF"/>
    <w:rsid w:val="00557A7C"/>
    <w:rsid w:val="0056122F"/>
    <w:rsid w:val="005618D4"/>
    <w:rsid w:val="00564D4D"/>
    <w:rsid w:val="0056594B"/>
    <w:rsid w:val="00571380"/>
    <w:rsid w:val="00572DF9"/>
    <w:rsid w:val="005764CE"/>
    <w:rsid w:val="00583B5D"/>
    <w:rsid w:val="00584523"/>
    <w:rsid w:val="00585943"/>
    <w:rsid w:val="005965D4"/>
    <w:rsid w:val="00597C26"/>
    <w:rsid w:val="00597CDF"/>
    <w:rsid w:val="005D0367"/>
    <w:rsid w:val="005D4334"/>
    <w:rsid w:val="005F03E5"/>
    <w:rsid w:val="005F2803"/>
    <w:rsid w:val="005F475C"/>
    <w:rsid w:val="00616491"/>
    <w:rsid w:val="00616851"/>
    <w:rsid w:val="00617CFB"/>
    <w:rsid w:val="00624FB9"/>
    <w:rsid w:val="00634225"/>
    <w:rsid w:val="0063472A"/>
    <w:rsid w:val="00655117"/>
    <w:rsid w:val="006635AC"/>
    <w:rsid w:val="0066520E"/>
    <w:rsid w:val="00670135"/>
    <w:rsid w:val="006718D2"/>
    <w:rsid w:val="00680C7A"/>
    <w:rsid w:val="00682621"/>
    <w:rsid w:val="0069583A"/>
    <w:rsid w:val="00697087"/>
    <w:rsid w:val="00697257"/>
    <w:rsid w:val="006A00B7"/>
    <w:rsid w:val="006B1D1B"/>
    <w:rsid w:val="006C0A1F"/>
    <w:rsid w:val="006C7C2D"/>
    <w:rsid w:val="006D59C2"/>
    <w:rsid w:val="006D7791"/>
    <w:rsid w:val="006E03DF"/>
    <w:rsid w:val="006E6EFD"/>
    <w:rsid w:val="006F0BA6"/>
    <w:rsid w:val="0070052B"/>
    <w:rsid w:val="00703D10"/>
    <w:rsid w:val="007163C7"/>
    <w:rsid w:val="007332FD"/>
    <w:rsid w:val="0073391E"/>
    <w:rsid w:val="00773784"/>
    <w:rsid w:val="0077465E"/>
    <w:rsid w:val="007803E5"/>
    <w:rsid w:val="00792BD7"/>
    <w:rsid w:val="00795519"/>
    <w:rsid w:val="0079592F"/>
    <w:rsid w:val="00796C43"/>
    <w:rsid w:val="007A3835"/>
    <w:rsid w:val="007A45EA"/>
    <w:rsid w:val="007A67DA"/>
    <w:rsid w:val="007A7195"/>
    <w:rsid w:val="007A71CE"/>
    <w:rsid w:val="007B0F34"/>
    <w:rsid w:val="007B5D97"/>
    <w:rsid w:val="007D1905"/>
    <w:rsid w:val="007E5A3A"/>
    <w:rsid w:val="007E6A44"/>
    <w:rsid w:val="007F1F75"/>
    <w:rsid w:val="007F216C"/>
    <w:rsid w:val="007F6D1E"/>
    <w:rsid w:val="008005EB"/>
    <w:rsid w:val="00801019"/>
    <w:rsid w:val="00806589"/>
    <w:rsid w:val="0081605A"/>
    <w:rsid w:val="008164CB"/>
    <w:rsid w:val="00823338"/>
    <w:rsid w:val="008253CE"/>
    <w:rsid w:val="00825F12"/>
    <w:rsid w:val="00830656"/>
    <w:rsid w:val="00836B89"/>
    <w:rsid w:val="00842305"/>
    <w:rsid w:val="00846D33"/>
    <w:rsid w:val="0085460F"/>
    <w:rsid w:val="008576CF"/>
    <w:rsid w:val="008608EF"/>
    <w:rsid w:val="008657DF"/>
    <w:rsid w:val="00876A14"/>
    <w:rsid w:val="008812F2"/>
    <w:rsid w:val="008824C6"/>
    <w:rsid w:val="008838BA"/>
    <w:rsid w:val="008846B0"/>
    <w:rsid w:val="0088559C"/>
    <w:rsid w:val="008863FB"/>
    <w:rsid w:val="008905C8"/>
    <w:rsid w:val="00891CE9"/>
    <w:rsid w:val="008B0987"/>
    <w:rsid w:val="008B177A"/>
    <w:rsid w:val="008B2BCE"/>
    <w:rsid w:val="008B2FE1"/>
    <w:rsid w:val="008C6BD2"/>
    <w:rsid w:val="008C7DEB"/>
    <w:rsid w:val="008D6760"/>
    <w:rsid w:val="008E4227"/>
    <w:rsid w:val="0090430F"/>
    <w:rsid w:val="009050CF"/>
    <w:rsid w:val="00912154"/>
    <w:rsid w:val="00917D37"/>
    <w:rsid w:val="0092093A"/>
    <w:rsid w:val="00921A3C"/>
    <w:rsid w:val="00922249"/>
    <w:rsid w:val="009260B5"/>
    <w:rsid w:val="00926D61"/>
    <w:rsid w:val="00933864"/>
    <w:rsid w:val="00942546"/>
    <w:rsid w:val="0095090F"/>
    <w:rsid w:val="0096774B"/>
    <w:rsid w:val="00974BB3"/>
    <w:rsid w:val="0098216F"/>
    <w:rsid w:val="009822D7"/>
    <w:rsid w:val="00985974"/>
    <w:rsid w:val="009936C6"/>
    <w:rsid w:val="009F38F8"/>
    <w:rsid w:val="009F44CC"/>
    <w:rsid w:val="009F4694"/>
    <w:rsid w:val="00A023A5"/>
    <w:rsid w:val="00A04FF8"/>
    <w:rsid w:val="00A10867"/>
    <w:rsid w:val="00A13CA0"/>
    <w:rsid w:val="00A14339"/>
    <w:rsid w:val="00A15D4C"/>
    <w:rsid w:val="00A3705F"/>
    <w:rsid w:val="00A43757"/>
    <w:rsid w:val="00A544F3"/>
    <w:rsid w:val="00A54D08"/>
    <w:rsid w:val="00A63AF5"/>
    <w:rsid w:val="00A735C5"/>
    <w:rsid w:val="00A76E54"/>
    <w:rsid w:val="00A96CAA"/>
    <w:rsid w:val="00AA3F86"/>
    <w:rsid w:val="00AA5258"/>
    <w:rsid w:val="00AA546A"/>
    <w:rsid w:val="00AB0B65"/>
    <w:rsid w:val="00AB2874"/>
    <w:rsid w:val="00AD2B16"/>
    <w:rsid w:val="00AE062D"/>
    <w:rsid w:val="00AE0F11"/>
    <w:rsid w:val="00AE0FD7"/>
    <w:rsid w:val="00AE4BF1"/>
    <w:rsid w:val="00AE5B18"/>
    <w:rsid w:val="00B05058"/>
    <w:rsid w:val="00B05FD6"/>
    <w:rsid w:val="00B1073B"/>
    <w:rsid w:val="00B1091C"/>
    <w:rsid w:val="00B10C4B"/>
    <w:rsid w:val="00B1330A"/>
    <w:rsid w:val="00B3046B"/>
    <w:rsid w:val="00B4330E"/>
    <w:rsid w:val="00B45C70"/>
    <w:rsid w:val="00B505CB"/>
    <w:rsid w:val="00B52C53"/>
    <w:rsid w:val="00B57E1A"/>
    <w:rsid w:val="00B611D4"/>
    <w:rsid w:val="00B6282A"/>
    <w:rsid w:val="00B63151"/>
    <w:rsid w:val="00B6586F"/>
    <w:rsid w:val="00B77E97"/>
    <w:rsid w:val="00B8366D"/>
    <w:rsid w:val="00B9606A"/>
    <w:rsid w:val="00BB4257"/>
    <w:rsid w:val="00BB4CD8"/>
    <w:rsid w:val="00BC289F"/>
    <w:rsid w:val="00BC3AF1"/>
    <w:rsid w:val="00BC7EC6"/>
    <w:rsid w:val="00BD09D5"/>
    <w:rsid w:val="00BD0AAD"/>
    <w:rsid w:val="00BD50FD"/>
    <w:rsid w:val="00BD6A6F"/>
    <w:rsid w:val="00BE2D32"/>
    <w:rsid w:val="00BE3D7B"/>
    <w:rsid w:val="00BF24C6"/>
    <w:rsid w:val="00BF4665"/>
    <w:rsid w:val="00BF7601"/>
    <w:rsid w:val="00C01741"/>
    <w:rsid w:val="00C026AF"/>
    <w:rsid w:val="00C259E6"/>
    <w:rsid w:val="00C33C89"/>
    <w:rsid w:val="00C503DB"/>
    <w:rsid w:val="00C52474"/>
    <w:rsid w:val="00C52A65"/>
    <w:rsid w:val="00C5366D"/>
    <w:rsid w:val="00C54E4B"/>
    <w:rsid w:val="00C60B29"/>
    <w:rsid w:val="00C61EA3"/>
    <w:rsid w:val="00C63EE9"/>
    <w:rsid w:val="00C77FB9"/>
    <w:rsid w:val="00C8027B"/>
    <w:rsid w:val="00C8375D"/>
    <w:rsid w:val="00C93033"/>
    <w:rsid w:val="00C94C73"/>
    <w:rsid w:val="00C95BB7"/>
    <w:rsid w:val="00CA2113"/>
    <w:rsid w:val="00CA4020"/>
    <w:rsid w:val="00CA7825"/>
    <w:rsid w:val="00CB2615"/>
    <w:rsid w:val="00CC2D1F"/>
    <w:rsid w:val="00CC5800"/>
    <w:rsid w:val="00CD2263"/>
    <w:rsid w:val="00CE1E97"/>
    <w:rsid w:val="00CF236D"/>
    <w:rsid w:val="00D0098C"/>
    <w:rsid w:val="00D0743E"/>
    <w:rsid w:val="00D12BCB"/>
    <w:rsid w:val="00D239A9"/>
    <w:rsid w:val="00D27711"/>
    <w:rsid w:val="00D328D4"/>
    <w:rsid w:val="00D408B7"/>
    <w:rsid w:val="00D51DA4"/>
    <w:rsid w:val="00D54277"/>
    <w:rsid w:val="00D54C8F"/>
    <w:rsid w:val="00D5777E"/>
    <w:rsid w:val="00D62CFC"/>
    <w:rsid w:val="00D67204"/>
    <w:rsid w:val="00D71EF2"/>
    <w:rsid w:val="00D76838"/>
    <w:rsid w:val="00D76DD1"/>
    <w:rsid w:val="00D80753"/>
    <w:rsid w:val="00D914C3"/>
    <w:rsid w:val="00D97F78"/>
    <w:rsid w:val="00DA1A15"/>
    <w:rsid w:val="00DB67F6"/>
    <w:rsid w:val="00DB6C49"/>
    <w:rsid w:val="00DC0643"/>
    <w:rsid w:val="00DD3641"/>
    <w:rsid w:val="00DD6253"/>
    <w:rsid w:val="00E0290B"/>
    <w:rsid w:val="00E07BDF"/>
    <w:rsid w:val="00E23CB7"/>
    <w:rsid w:val="00E444B2"/>
    <w:rsid w:val="00E45154"/>
    <w:rsid w:val="00E507B8"/>
    <w:rsid w:val="00E559AF"/>
    <w:rsid w:val="00E630D6"/>
    <w:rsid w:val="00E64311"/>
    <w:rsid w:val="00E668AD"/>
    <w:rsid w:val="00E675C7"/>
    <w:rsid w:val="00E676FF"/>
    <w:rsid w:val="00E8794B"/>
    <w:rsid w:val="00E92158"/>
    <w:rsid w:val="00EB41B9"/>
    <w:rsid w:val="00EB4A7B"/>
    <w:rsid w:val="00EC56AD"/>
    <w:rsid w:val="00ED2A1B"/>
    <w:rsid w:val="00ED2E8A"/>
    <w:rsid w:val="00EE296B"/>
    <w:rsid w:val="00EE31DE"/>
    <w:rsid w:val="00EF0B72"/>
    <w:rsid w:val="00F06CCB"/>
    <w:rsid w:val="00F112FB"/>
    <w:rsid w:val="00F159B7"/>
    <w:rsid w:val="00F17125"/>
    <w:rsid w:val="00F266B0"/>
    <w:rsid w:val="00F30D40"/>
    <w:rsid w:val="00F33650"/>
    <w:rsid w:val="00F350A6"/>
    <w:rsid w:val="00F358E4"/>
    <w:rsid w:val="00F35CBC"/>
    <w:rsid w:val="00F415A2"/>
    <w:rsid w:val="00F43E4E"/>
    <w:rsid w:val="00F46281"/>
    <w:rsid w:val="00F46B80"/>
    <w:rsid w:val="00F50EAF"/>
    <w:rsid w:val="00F56D1A"/>
    <w:rsid w:val="00F6085A"/>
    <w:rsid w:val="00F65E28"/>
    <w:rsid w:val="00F6720B"/>
    <w:rsid w:val="00F7663A"/>
    <w:rsid w:val="00F83034"/>
    <w:rsid w:val="00F9426C"/>
    <w:rsid w:val="00F95581"/>
    <w:rsid w:val="00F96BE9"/>
    <w:rsid w:val="00FA56EC"/>
    <w:rsid w:val="00FA5880"/>
    <w:rsid w:val="00FB6ABC"/>
    <w:rsid w:val="00FC1447"/>
    <w:rsid w:val="00FD1C7A"/>
    <w:rsid w:val="00FD3B82"/>
    <w:rsid w:val="00FD4332"/>
    <w:rsid w:val="00FE59BB"/>
    <w:rsid w:val="00FE65C6"/>
    <w:rsid w:val="00FF1AA3"/>
    <w:rsid w:val="00FF3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2276B"/>
  <w14:defaultImageDpi w14:val="300"/>
  <w15:docId w15:val="{75747F17-9D8A-F541-A8C9-35407260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F8E"/>
    <w:pPr>
      <w:spacing w:after="120"/>
    </w:pPr>
    <w:rPr>
      <w:rFonts w:ascii="Times New Roman" w:eastAsia="Times New Roman" w:hAnsi="Times New Roman" w:cs="Times New Roman"/>
    </w:rPr>
  </w:style>
  <w:style w:type="paragraph" w:styleId="Heading1">
    <w:name w:val="heading 1"/>
    <w:basedOn w:val="Normal"/>
    <w:next w:val="Normal"/>
    <w:link w:val="Heading1Char"/>
    <w:qFormat/>
    <w:rsid w:val="00385F23"/>
    <w:pPr>
      <w:keepNext/>
      <w:keepLines/>
      <w:pageBreakBefore/>
      <w:numPr>
        <w:numId w:val="1"/>
      </w:numPr>
      <w:spacing w:before="480"/>
      <w:outlineLvl w:val="0"/>
    </w:pPr>
    <w:rPr>
      <w:rFonts w:eastAsiaTheme="majorEastAsia" w:cstheme="majorBidi"/>
      <w:b/>
      <w:bCs/>
      <w:sz w:val="40"/>
      <w:szCs w:val="40"/>
    </w:rPr>
  </w:style>
  <w:style w:type="paragraph" w:styleId="Heading2">
    <w:name w:val="heading 2"/>
    <w:basedOn w:val="Normal"/>
    <w:next w:val="Normal"/>
    <w:link w:val="Heading2Char"/>
    <w:unhideWhenUsed/>
    <w:qFormat/>
    <w:rsid w:val="009260B5"/>
    <w:pPr>
      <w:keepNext/>
      <w:keepLines/>
      <w:pageBreakBefore/>
      <w:numPr>
        <w:ilvl w:val="1"/>
        <w:numId w:val="1"/>
      </w:numPr>
      <w:spacing w:before="200"/>
      <w:outlineLvl w:val="1"/>
    </w:pPr>
    <w:rPr>
      <w:rFonts w:eastAsiaTheme="majorEastAsia" w:cstheme="majorBidi"/>
      <w:b/>
      <w:bCs/>
      <w:sz w:val="36"/>
      <w:szCs w:val="36"/>
    </w:rPr>
  </w:style>
  <w:style w:type="paragraph" w:styleId="Heading3">
    <w:name w:val="heading 3"/>
    <w:basedOn w:val="Normal"/>
    <w:next w:val="Normal"/>
    <w:link w:val="Heading3Char"/>
    <w:unhideWhenUsed/>
    <w:qFormat/>
    <w:rsid w:val="00385F23"/>
    <w:pPr>
      <w:keepNext/>
      <w:keepLines/>
      <w:numPr>
        <w:ilvl w:val="2"/>
        <w:numId w:val="1"/>
      </w:numPr>
      <w:spacing w:before="200"/>
      <w:outlineLvl w:val="2"/>
    </w:pPr>
    <w:rPr>
      <w:rFonts w:eastAsiaTheme="majorEastAsia" w:cstheme="majorBidi"/>
      <w:b/>
      <w:bCs/>
      <w:sz w:val="32"/>
      <w:szCs w:val="32"/>
    </w:rPr>
  </w:style>
  <w:style w:type="paragraph" w:styleId="Heading4">
    <w:name w:val="heading 4"/>
    <w:basedOn w:val="Normal"/>
    <w:next w:val="Normal"/>
    <w:link w:val="Heading4Char"/>
    <w:unhideWhenUsed/>
    <w:qFormat/>
    <w:rsid w:val="00385F23"/>
    <w:pPr>
      <w:keepNext/>
      <w:keepLines/>
      <w:numPr>
        <w:ilvl w:val="3"/>
        <w:numId w:val="1"/>
      </w:numPr>
      <w:spacing w:before="200"/>
      <w:outlineLvl w:val="3"/>
    </w:pPr>
    <w:rPr>
      <w:rFonts w:eastAsiaTheme="majorEastAsia" w:cstheme="majorBidi"/>
      <w:b/>
      <w:bCs/>
      <w:i/>
      <w:iCs/>
      <w:sz w:val="28"/>
      <w:szCs w:val="28"/>
    </w:rPr>
  </w:style>
  <w:style w:type="paragraph" w:styleId="Heading5">
    <w:name w:val="heading 5"/>
    <w:basedOn w:val="Normal"/>
    <w:next w:val="Normal"/>
    <w:link w:val="Heading5Char"/>
    <w:unhideWhenUsed/>
    <w:qFormat/>
    <w:rsid w:val="00385F2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385F2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385F2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85F2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85F2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5F23"/>
    <w:rPr>
      <w:rFonts w:ascii="Georgia" w:eastAsiaTheme="majorEastAsia" w:hAnsi="Georgia" w:cstheme="majorBidi"/>
      <w:b/>
      <w:bCs/>
      <w:sz w:val="40"/>
      <w:szCs w:val="40"/>
    </w:rPr>
  </w:style>
  <w:style w:type="character" w:customStyle="1" w:styleId="Heading2Char">
    <w:name w:val="Heading 2 Char"/>
    <w:basedOn w:val="DefaultParagraphFont"/>
    <w:link w:val="Heading2"/>
    <w:rsid w:val="009260B5"/>
    <w:rPr>
      <w:rFonts w:ascii="Georgia" w:eastAsiaTheme="majorEastAsia" w:hAnsi="Georgia" w:cstheme="majorBidi"/>
      <w:b/>
      <w:bCs/>
      <w:sz w:val="36"/>
      <w:szCs w:val="36"/>
    </w:rPr>
  </w:style>
  <w:style w:type="character" w:customStyle="1" w:styleId="Heading3Char">
    <w:name w:val="Heading 3 Char"/>
    <w:basedOn w:val="DefaultParagraphFont"/>
    <w:link w:val="Heading3"/>
    <w:rsid w:val="00385F23"/>
    <w:rPr>
      <w:rFonts w:ascii="Georgia" w:eastAsiaTheme="majorEastAsia" w:hAnsi="Georgia" w:cstheme="majorBidi"/>
      <w:b/>
      <w:bCs/>
      <w:sz w:val="32"/>
      <w:szCs w:val="32"/>
    </w:rPr>
  </w:style>
  <w:style w:type="character" w:customStyle="1" w:styleId="Heading4Char">
    <w:name w:val="Heading 4 Char"/>
    <w:basedOn w:val="DefaultParagraphFont"/>
    <w:link w:val="Heading4"/>
    <w:rsid w:val="00385F23"/>
    <w:rPr>
      <w:rFonts w:ascii="Georgia" w:eastAsiaTheme="majorEastAsia" w:hAnsi="Georgia" w:cstheme="majorBidi"/>
      <w:b/>
      <w:bCs/>
      <w:i/>
      <w:iCs/>
      <w:sz w:val="28"/>
      <w:szCs w:val="28"/>
    </w:rPr>
  </w:style>
  <w:style w:type="paragraph" w:styleId="ListParagraph">
    <w:name w:val="List Paragraph"/>
    <w:basedOn w:val="Normal"/>
    <w:uiPriority w:val="34"/>
    <w:qFormat/>
    <w:rsid w:val="0026383C"/>
    <w:pPr>
      <w:ind w:left="720"/>
      <w:contextualSpacing/>
    </w:pPr>
  </w:style>
  <w:style w:type="character" w:customStyle="1" w:styleId="Heading5Char">
    <w:name w:val="Heading 5 Char"/>
    <w:basedOn w:val="DefaultParagraphFont"/>
    <w:link w:val="Heading5"/>
    <w:rsid w:val="00385F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385F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385F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385F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385F23"/>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4439A4"/>
    <w:pPr>
      <w:spacing w:after="0"/>
      <w:ind w:left="288"/>
    </w:pPr>
    <w:rPr>
      <w:rFonts w:ascii="Courier New" w:hAnsi="Courier New"/>
      <w:noProof/>
      <w:sz w:val="20"/>
      <w:szCs w:val="20"/>
    </w:rPr>
  </w:style>
  <w:style w:type="paragraph" w:styleId="Footer">
    <w:name w:val="footer"/>
    <w:basedOn w:val="Normal"/>
    <w:link w:val="FooterChar"/>
    <w:uiPriority w:val="99"/>
    <w:unhideWhenUsed/>
    <w:rsid w:val="00551411"/>
    <w:pPr>
      <w:tabs>
        <w:tab w:val="center" w:pos="4320"/>
        <w:tab w:val="right" w:pos="8640"/>
      </w:tabs>
    </w:pPr>
  </w:style>
  <w:style w:type="character" w:customStyle="1" w:styleId="FooterChar">
    <w:name w:val="Footer Char"/>
    <w:basedOn w:val="DefaultParagraphFont"/>
    <w:link w:val="Footer"/>
    <w:uiPriority w:val="99"/>
    <w:rsid w:val="00551411"/>
    <w:rPr>
      <w:rFonts w:ascii="Georgia" w:hAnsi="Georgia"/>
    </w:rPr>
  </w:style>
  <w:style w:type="character" w:styleId="PageNumber">
    <w:name w:val="page number"/>
    <w:basedOn w:val="DefaultParagraphFont"/>
    <w:uiPriority w:val="99"/>
    <w:unhideWhenUsed/>
    <w:rsid w:val="00551411"/>
  </w:style>
  <w:style w:type="paragraph" w:styleId="TOC1">
    <w:name w:val="toc 1"/>
    <w:basedOn w:val="Normal"/>
    <w:next w:val="Normal"/>
    <w:autoRedefine/>
    <w:uiPriority w:val="39"/>
    <w:unhideWhenUsed/>
    <w:rsid w:val="00551411"/>
  </w:style>
  <w:style w:type="paragraph" w:styleId="TOC2">
    <w:name w:val="toc 2"/>
    <w:basedOn w:val="Normal"/>
    <w:next w:val="Normal"/>
    <w:autoRedefine/>
    <w:uiPriority w:val="39"/>
    <w:unhideWhenUsed/>
    <w:rsid w:val="0053760F"/>
    <w:pPr>
      <w:tabs>
        <w:tab w:val="left" w:pos="960"/>
        <w:tab w:val="right" w:leader="dot" w:pos="8630"/>
      </w:tabs>
      <w:ind w:left="240"/>
    </w:pPr>
  </w:style>
  <w:style w:type="paragraph" w:styleId="TOC3">
    <w:name w:val="toc 3"/>
    <w:basedOn w:val="Normal"/>
    <w:next w:val="Normal"/>
    <w:autoRedefine/>
    <w:uiPriority w:val="39"/>
    <w:unhideWhenUsed/>
    <w:rsid w:val="00551411"/>
    <w:pPr>
      <w:ind w:left="480"/>
    </w:pPr>
  </w:style>
  <w:style w:type="paragraph" w:styleId="TOC4">
    <w:name w:val="toc 4"/>
    <w:basedOn w:val="Normal"/>
    <w:next w:val="Normal"/>
    <w:autoRedefine/>
    <w:uiPriority w:val="39"/>
    <w:unhideWhenUsed/>
    <w:rsid w:val="00551411"/>
    <w:pPr>
      <w:ind w:left="720"/>
    </w:pPr>
  </w:style>
  <w:style w:type="paragraph" w:styleId="TOC5">
    <w:name w:val="toc 5"/>
    <w:basedOn w:val="Normal"/>
    <w:next w:val="Normal"/>
    <w:autoRedefine/>
    <w:uiPriority w:val="39"/>
    <w:unhideWhenUsed/>
    <w:rsid w:val="00551411"/>
    <w:pPr>
      <w:ind w:left="960"/>
    </w:pPr>
  </w:style>
  <w:style w:type="paragraph" w:styleId="TOC6">
    <w:name w:val="toc 6"/>
    <w:basedOn w:val="Normal"/>
    <w:next w:val="Normal"/>
    <w:autoRedefine/>
    <w:uiPriority w:val="39"/>
    <w:unhideWhenUsed/>
    <w:rsid w:val="00551411"/>
    <w:pPr>
      <w:ind w:left="1200"/>
    </w:pPr>
  </w:style>
  <w:style w:type="paragraph" w:styleId="TOC7">
    <w:name w:val="toc 7"/>
    <w:basedOn w:val="Normal"/>
    <w:next w:val="Normal"/>
    <w:autoRedefine/>
    <w:uiPriority w:val="39"/>
    <w:unhideWhenUsed/>
    <w:rsid w:val="00551411"/>
    <w:pPr>
      <w:ind w:left="1440"/>
    </w:pPr>
  </w:style>
  <w:style w:type="paragraph" w:styleId="TOC8">
    <w:name w:val="toc 8"/>
    <w:basedOn w:val="Normal"/>
    <w:next w:val="Normal"/>
    <w:autoRedefine/>
    <w:uiPriority w:val="39"/>
    <w:unhideWhenUsed/>
    <w:rsid w:val="00551411"/>
    <w:pPr>
      <w:ind w:left="1680"/>
    </w:pPr>
  </w:style>
  <w:style w:type="paragraph" w:styleId="TOC9">
    <w:name w:val="toc 9"/>
    <w:basedOn w:val="Normal"/>
    <w:next w:val="Normal"/>
    <w:autoRedefine/>
    <w:uiPriority w:val="39"/>
    <w:unhideWhenUsed/>
    <w:rsid w:val="00551411"/>
    <w:pPr>
      <w:ind w:left="1920"/>
    </w:pPr>
  </w:style>
  <w:style w:type="paragraph" w:styleId="Caption">
    <w:name w:val="caption"/>
    <w:basedOn w:val="Normal"/>
    <w:next w:val="Normal"/>
    <w:qFormat/>
    <w:rsid w:val="00A54D08"/>
    <w:pPr>
      <w:spacing w:before="120"/>
    </w:pPr>
    <w:rPr>
      <w:b/>
      <w:bCs/>
      <w:sz w:val="20"/>
      <w:szCs w:val="20"/>
    </w:rPr>
  </w:style>
  <w:style w:type="paragraph" w:styleId="BalloonText">
    <w:name w:val="Balloon Text"/>
    <w:basedOn w:val="Normal"/>
    <w:link w:val="BalloonTextChar"/>
    <w:uiPriority w:val="99"/>
    <w:semiHidden/>
    <w:unhideWhenUsed/>
    <w:rsid w:val="00A54D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D08"/>
    <w:rPr>
      <w:rFonts w:ascii="Lucida Grande" w:hAnsi="Lucida Grande" w:cs="Lucida Grande"/>
      <w:sz w:val="18"/>
      <w:szCs w:val="18"/>
    </w:rPr>
  </w:style>
  <w:style w:type="character" w:styleId="Hyperlink">
    <w:name w:val="Hyperlink"/>
    <w:basedOn w:val="DefaultParagraphFont"/>
    <w:uiPriority w:val="99"/>
    <w:unhideWhenUsed/>
    <w:rsid w:val="00A54D08"/>
    <w:rPr>
      <w:color w:val="0000FF" w:themeColor="hyperlink"/>
      <w:u w:val="single"/>
    </w:rPr>
  </w:style>
  <w:style w:type="paragraph" w:styleId="ListBullet">
    <w:name w:val="List Bullet"/>
    <w:basedOn w:val="Normal"/>
    <w:rsid w:val="0096774B"/>
    <w:pPr>
      <w:suppressAutoHyphens/>
      <w:ind w:left="432" w:hanging="432"/>
    </w:pPr>
    <w:rPr>
      <w:szCs w:val="20"/>
      <w:lang w:eastAsia="ar-SA"/>
    </w:rPr>
  </w:style>
  <w:style w:type="paragraph" w:customStyle="1" w:styleId="ListEnd">
    <w:name w:val="List End"/>
    <w:basedOn w:val="ListBullet"/>
    <w:next w:val="Normal"/>
    <w:rsid w:val="0096774B"/>
    <w:pPr>
      <w:numPr>
        <w:numId w:val="2"/>
      </w:numPr>
    </w:pPr>
  </w:style>
  <w:style w:type="paragraph" w:styleId="BodyText">
    <w:name w:val="Body Text"/>
    <w:basedOn w:val="Normal"/>
    <w:link w:val="BodyTextChar"/>
    <w:rsid w:val="00CA4020"/>
    <w:pPr>
      <w:suppressAutoHyphens/>
    </w:pPr>
    <w:rPr>
      <w:szCs w:val="20"/>
      <w:lang w:eastAsia="ar-SA"/>
    </w:rPr>
  </w:style>
  <w:style w:type="character" w:customStyle="1" w:styleId="BodyTextChar">
    <w:name w:val="Body Text Char"/>
    <w:basedOn w:val="DefaultParagraphFont"/>
    <w:link w:val="BodyText"/>
    <w:rsid w:val="00CA4020"/>
    <w:rPr>
      <w:rFonts w:ascii="Times New Roman" w:eastAsia="Times New Roman" w:hAnsi="Times New Roman" w:cs="Times New Roman"/>
      <w:szCs w:val="20"/>
      <w:lang w:eastAsia="ar-SA"/>
    </w:rPr>
  </w:style>
  <w:style w:type="paragraph" w:styleId="List">
    <w:name w:val="List"/>
    <w:basedOn w:val="BodyText"/>
    <w:rsid w:val="00CA4020"/>
    <w:pPr>
      <w:spacing w:line="220" w:lineRule="atLeast"/>
      <w:ind w:left="1440" w:hanging="360"/>
    </w:pPr>
  </w:style>
  <w:style w:type="paragraph" w:styleId="HTMLPreformatted">
    <w:name w:val="HTML Preformatted"/>
    <w:basedOn w:val="Normal"/>
    <w:link w:val="HTMLPreformattedChar"/>
    <w:uiPriority w:val="99"/>
    <w:rsid w:val="00CA4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CA4020"/>
    <w:rPr>
      <w:rFonts w:ascii="Courier New" w:eastAsia="Times New Roman" w:hAnsi="Courier New" w:cs="Courier New"/>
      <w:sz w:val="20"/>
      <w:szCs w:val="20"/>
      <w:lang w:eastAsia="ar-SA"/>
    </w:rPr>
  </w:style>
  <w:style w:type="paragraph" w:customStyle="1" w:styleId="listnobullet">
    <w:name w:val="list_no_bullet"/>
    <w:basedOn w:val="List"/>
    <w:rsid w:val="00CA4020"/>
    <w:pPr>
      <w:keepNext/>
      <w:tabs>
        <w:tab w:val="left" w:pos="720"/>
        <w:tab w:val="left" w:pos="1440"/>
        <w:tab w:val="left" w:pos="2160"/>
        <w:tab w:val="left" w:pos="2880"/>
      </w:tabs>
      <w:overflowPunct w:val="0"/>
      <w:autoSpaceDE w:val="0"/>
      <w:spacing w:line="240" w:lineRule="auto"/>
      <w:ind w:left="720"/>
      <w:textAlignment w:val="baseline"/>
    </w:pPr>
    <w:rPr>
      <w:sz w:val="20"/>
    </w:rPr>
  </w:style>
  <w:style w:type="paragraph" w:customStyle="1" w:styleId="List1">
    <w:name w:val="List 1"/>
    <w:basedOn w:val="List"/>
    <w:rsid w:val="00CA4020"/>
    <w:pPr>
      <w:ind w:left="360"/>
    </w:pPr>
  </w:style>
  <w:style w:type="paragraph" w:styleId="Header">
    <w:name w:val="header"/>
    <w:basedOn w:val="Normal"/>
    <w:link w:val="HeaderChar"/>
    <w:uiPriority w:val="99"/>
    <w:unhideWhenUsed/>
    <w:rsid w:val="00584523"/>
    <w:pPr>
      <w:tabs>
        <w:tab w:val="center" w:pos="4320"/>
        <w:tab w:val="right" w:pos="8640"/>
      </w:tabs>
    </w:pPr>
  </w:style>
  <w:style w:type="character" w:customStyle="1" w:styleId="HeaderChar">
    <w:name w:val="Header Char"/>
    <w:basedOn w:val="DefaultParagraphFont"/>
    <w:link w:val="Header"/>
    <w:uiPriority w:val="99"/>
    <w:rsid w:val="00584523"/>
    <w:rPr>
      <w:rFonts w:ascii="Georgia" w:hAnsi="Georgia"/>
    </w:rPr>
  </w:style>
  <w:style w:type="table" w:styleId="TableGrid">
    <w:name w:val="Table Grid"/>
    <w:basedOn w:val="TableNormal"/>
    <w:uiPriority w:val="59"/>
    <w:rsid w:val="0071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4D4D"/>
    <w:rPr>
      <w:color w:val="605E5C"/>
      <w:shd w:val="clear" w:color="auto" w:fill="E1DFDD"/>
    </w:rPr>
  </w:style>
  <w:style w:type="paragraph" w:customStyle="1" w:styleId="tabs-menu-item">
    <w:name w:val="tabs-menu-item"/>
    <w:basedOn w:val="Normal"/>
    <w:rsid w:val="00A13CA0"/>
    <w:pPr>
      <w:spacing w:before="100" w:beforeAutospacing="1" w:after="100" w:afterAutospacing="1"/>
    </w:pPr>
  </w:style>
  <w:style w:type="character" w:styleId="FollowedHyperlink">
    <w:name w:val="FollowedHyperlink"/>
    <w:basedOn w:val="DefaultParagraphFont"/>
    <w:uiPriority w:val="99"/>
    <w:semiHidden/>
    <w:unhideWhenUsed/>
    <w:rsid w:val="002E163D"/>
    <w:rPr>
      <w:color w:val="800080" w:themeColor="followedHyperlink"/>
      <w:u w:val="single"/>
    </w:rPr>
  </w:style>
  <w:style w:type="paragraph" w:customStyle="1" w:styleId="msonormal0">
    <w:name w:val="msonormal"/>
    <w:basedOn w:val="Normal"/>
    <w:rsid w:val="00B1073B"/>
    <w:pPr>
      <w:spacing w:before="100" w:beforeAutospacing="1" w:after="100" w:afterAutospacing="1"/>
    </w:pPr>
  </w:style>
  <w:style w:type="character" w:styleId="HTMLCode">
    <w:name w:val="HTML Code"/>
    <w:basedOn w:val="DefaultParagraphFont"/>
    <w:uiPriority w:val="99"/>
    <w:semiHidden/>
    <w:unhideWhenUsed/>
    <w:rsid w:val="00B1073B"/>
    <w:rPr>
      <w:rFonts w:ascii="Courier New" w:eastAsia="Times New Roman" w:hAnsi="Courier New" w:cs="Courier New"/>
      <w:sz w:val="20"/>
      <w:szCs w:val="20"/>
    </w:rPr>
  </w:style>
  <w:style w:type="character" w:customStyle="1" w:styleId="toggle-target">
    <w:name w:val="toggle-target"/>
    <w:basedOn w:val="DefaultParagraphFont"/>
    <w:rsid w:val="00B1073B"/>
  </w:style>
  <w:style w:type="character" w:customStyle="1" w:styleId="token">
    <w:name w:val="token"/>
    <w:basedOn w:val="DefaultParagraphFont"/>
    <w:rsid w:val="00B1073B"/>
  </w:style>
  <w:style w:type="character" w:customStyle="1" w:styleId="line-numbers-rows">
    <w:name w:val="line-numbers-rows"/>
    <w:basedOn w:val="DefaultParagraphFont"/>
    <w:rsid w:val="00B1073B"/>
  </w:style>
  <w:style w:type="character" w:customStyle="1" w:styleId="devtools-tab-line">
    <w:name w:val="devtools-tab-line"/>
    <w:basedOn w:val="DefaultParagraphFont"/>
    <w:rsid w:val="00B05058"/>
  </w:style>
  <w:style w:type="paragraph" w:styleId="NormalWeb">
    <w:name w:val="Normal (Web)"/>
    <w:basedOn w:val="Normal"/>
    <w:uiPriority w:val="99"/>
    <w:unhideWhenUsed/>
    <w:rsid w:val="00AE0FD7"/>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721">
      <w:bodyDiv w:val="1"/>
      <w:marLeft w:val="0"/>
      <w:marRight w:val="0"/>
      <w:marTop w:val="0"/>
      <w:marBottom w:val="0"/>
      <w:divBdr>
        <w:top w:val="none" w:sz="0" w:space="0" w:color="auto"/>
        <w:left w:val="none" w:sz="0" w:space="0" w:color="auto"/>
        <w:bottom w:val="none" w:sz="0" w:space="0" w:color="auto"/>
        <w:right w:val="none" w:sz="0" w:space="0" w:color="auto"/>
      </w:divBdr>
    </w:div>
    <w:div w:id="26151126">
      <w:bodyDiv w:val="1"/>
      <w:marLeft w:val="0"/>
      <w:marRight w:val="0"/>
      <w:marTop w:val="0"/>
      <w:marBottom w:val="0"/>
      <w:divBdr>
        <w:top w:val="none" w:sz="0" w:space="0" w:color="auto"/>
        <w:left w:val="none" w:sz="0" w:space="0" w:color="auto"/>
        <w:bottom w:val="none" w:sz="0" w:space="0" w:color="auto"/>
        <w:right w:val="none" w:sz="0" w:space="0" w:color="auto"/>
      </w:divBdr>
    </w:div>
    <w:div w:id="26639275">
      <w:bodyDiv w:val="1"/>
      <w:marLeft w:val="0"/>
      <w:marRight w:val="0"/>
      <w:marTop w:val="0"/>
      <w:marBottom w:val="0"/>
      <w:divBdr>
        <w:top w:val="none" w:sz="0" w:space="0" w:color="auto"/>
        <w:left w:val="none" w:sz="0" w:space="0" w:color="auto"/>
        <w:bottom w:val="none" w:sz="0" w:space="0" w:color="auto"/>
        <w:right w:val="none" w:sz="0" w:space="0" w:color="auto"/>
      </w:divBdr>
    </w:div>
    <w:div w:id="72096098">
      <w:bodyDiv w:val="1"/>
      <w:marLeft w:val="0"/>
      <w:marRight w:val="0"/>
      <w:marTop w:val="0"/>
      <w:marBottom w:val="0"/>
      <w:divBdr>
        <w:top w:val="none" w:sz="0" w:space="0" w:color="auto"/>
        <w:left w:val="none" w:sz="0" w:space="0" w:color="auto"/>
        <w:bottom w:val="none" w:sz="0" w:space="0" w:color="auto"/>
        <w:right w:val="none" w:sz="0" w:space="0" w:color="auto"/>
      </w:divBdr>
      <w:divsChild>
        <w:div w:id="1337658234">
          <w:marLeft w:val="0"/>
          <w:marRight w:val="0"/>
          <w:marTop w:val="0"/>
          <w:marBottom w:val="0"/>
          <w:divBdr>
            <w:top w:val="none" w:sz="0" w:space="0" w:color="auto"/>
            <w:left w:val="none" w:sz="0" w:space="0" w:color="auto"/>
            <w:bottom w:val="none" w:sz="0" w:space="0" w:color="auto"/>
            <w:right w:val="none" w:sz="0" w:space="0" w:color="auto"/>
          </w:divBdr>
          <w:divsChild>
            <w:div w:id="438961201">
              <w:marLeft w:val="0"/>
              <w:marRight w:val="0"/>
              <w:marTop w:val="0"/>
              <w:marBottom w:val="0"/>
              <w:divBdr>
                <w:top w:val="none" w:sz="0" w:space="0" w:color="auto"/>
                <w:left w:val="none" w:sz="0" w:space="0" w:color="auto"/>
                <w:bottom w:val="none" w:sz="0" w:space="0" w:color="auto"/>
                <w:right w:val="none" w:sz="0" w:space="0" w:color="auto"/>
              </w:divBdr>
            </w:div>
          </w:divsChild>
        </w:div>
        <w:div w:id="407075845">
          <w:marLeft w:val="0"/>
          <w:marRight w:val="0"/>
          <w:marTop w:val="0"/>
          <w:marBottom w:val="0"/>
          <w:divBdr>
            <w:top w:val="none" w:sz="0" w:space="0" w:color="auto"/>
            <w:left w:val="none" w:sz="0" w:space="0" w:color="auto"/>
            <w:bottom w:val="none" w:sz="0" w:space="0" w:color="auto"/>
            <w:right w:val="none" w:sz="0" w:space="0" w:color="auto"/>
          </w:divBdr>
          <w:divsChild>
            <w:div w:id="60714319">
              <w:marLeft w:val="0"/>
              <w:marRight w:val="0"/>
              <w:marTop w:val="0"/>
              <w:marBottom w:val="0"/>
              <w:divBdr>
                <w:top w:val="none" w:sz="0" w:space="0" w:color="auto"/>
                <w:left w:val="none" w:sz="0" w:space="0" w:color="auto"/>
                <w:bottom w:val="none" w:sz="0" w:space="0" w:color="auto"/>
                <w:right w:val="none" w:sz="0" w:space="0" w:color="auto"/>
              </w:divBdr>
              <w:divsChild>
                <w:div w:id="714693445">
                  <w:marLeft w:val="0"/>
                  <w:marRight w:val="0"/>
                  <w:marTop w:val="0"/>
                  <w:marBottom w:val="0"/>
                  <w:divBdr>
                    <w:top w:val="none" w:sz="0" w:space="0" w:color="auto"/>
                    <w:left w:val="none" w:sz="0" w:space="0" w:color="auto"/>
                    <w:bottom w:val="none" w:sz="0" w:space="0" w:color="auto"/>
                    <w:right w:val="none" w:sz="0" w:space="0" w:color="auto"/>
                  </w:divBdr>
                  <w:divsChild>
                    <w:div w:id="16712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6746">
      <w:bodyDiv w:val="1"/>
      <w:marLeft w:val="0"/>
      <w:marRight w:val="0"/>
      <w:marTop w:val="0"/>
      <w:marBottom w:val="0"/>
      <w:divBdr>
        <w:top w:val="none" w:sz="0" w:space="0" w:color="auto"/>
        <w:left w:val="none" w:sz="0" w:space="0" w:color="auto"/>
        <w:bottom w:val="none" w:sz="0" w:space="0" w:color="auto"/>
        <w:right w:val="none" w:sz="0" w:space="0" w:color="auto"/>
      </w:divBdr>
    </w:div>
    <w:div w:id="138575312">
      <w:bodyDiv w:val="1"/>
      <w:marLeft w:val="0"/>
      <w:marRight w:val="0"/>
      <w:marTop w:val="0"/>
      <w:marBottom w:val="0"/>
      <w:divBdr>
        <w:top w:val="none" w:sz="0" w:space="0" w:color="auto"/>
        <w:left w:val="none" w:sz="0" w:space="0" w:color="auto"/>
        <w:bottom w:val="none" w:sz="0" w:space="0" w:color="auto"/>
        <w:right w:val="none" w:sz="0" w:space="0" w:color="auto"/>
      </w:divBdr>
      <w:divsChild>
        <w:div w:id="1523974743">
          <w:marLeft w:val="0"/>
          <w:marRight w:val="0"/>
          <w:marTop w:val="0"/>
          <w:marBottom w:val="0"/>
          <w:divBdr>
            <w:top w:val="none" w:sz="0" w:space="0" w:color="auto"/>
            <w:left w:val="none" w:sz="0" w:space="0" w:color="auto"/>
            <w:bottom w:val="none" w:sz="0" w:space="0" w:color="auto"/>
            <w:right w:val="none" w:sz="0" w:space="0" w:color="auto"/>
          </w:divBdr>
          <w:divsChild>
            <w:div w:id="1878665765">
              <w:marLeft w:val="0"/>
              <w:marRight w:val="0"/>
              <w:marTop w:val="0"/>
              <w:marBottom w:val="0"/>
              <w:divBdr>
                <w:top w:val="none" w:sz="0" w:space="0" w:color="auto"/>
                <w:left w:val="none" w:sz="0" w:space="0" w:color="auto"/>
                <w:bottom w:val="none" w:sz="0" w:space="0" w:color="auto"/>
                <w:right w:val="none" w:sz="0" w:space="0" w:color="auto"/>
              </w:divBdr>
            </w:div>
          </w:divsChild>
        </w:div>
        <w:div w:id="880437572">
          <w:marLeft w:val="0"/>
          <w:marRight w:val="0"/>
          <w:marTop w:val="0"/>
          <w:marBottom w:val="0"/>
          <w:divBdr>
            <w:top w:val="none" w:sz="0" w:space="0" w:color="auto"/>
            <w:left w:val="none" w:sz="0" w:space="0" w:color="auto"/>
            <w:bottom w:val="none" w:sz="0" w:space="0" w:color="auto"/>
            <w:right w:val="none" w:sz="0" w:space="0" w:color="auto"/>
          </w:divBdr>
          <w:divsChild>
            <w:div w:id="227111101">
              <w:marLeft w:val="0"/>
              <w:marRight w:val="0"/>
              <w:marTop w:val="0"/>
              <w:marBottom w:val="0"/>
              <w:divBdr>
                <w:top w:val="none" w:sz="0" w:space="0" w:color="auto"/>
                <w:left w:val="none" w:sz="0" w:space="0" w:color="auto"/>
                <w:bottom w:val="none" w:sz="0" w:space="0" w:color="auto"/>
                <w:right w:val="none" w:sz="0" w:space="0" w:color="auto"/>
              </w:divBdr>
              <w:divsChild>
                <w:div w:id="1216889704">
                  <w:marLeft w:val="0"/>
                  <w:marRight w:val="0"/>
                  <w:marTop w:val="0"/>
                  <w:marBottom w:val="0"/>
                  <w:divBdr>
                    <w:top w:val="none" w:sz="0" w:space="0" w:color="auto"/>
                    <w:left w:val="none" w:sz="0" w:space="0" w:color="auto"/>
                    <w:bottom w:val="none" w:sz="0" w:space="0" w:color="auto"/>
                    <w:right w:val="none" w:sz="0" w:space="0" w:color="auto"/>
                  </w:divBdr>
                  <w:divsChild>
                    <w:div w:id="10044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0790">
      <w:bodyDiv w:val="1"/>
      <w:marLeft w:val="0"/>
      <w:marRight w:val="0"/>
      <w:marTop w:val="0"/>
      <w:marBottom w:val="0"/>
      <w:divBdr>
        <w:top w:val="none" w:sz="0" w:space="0" w:color="auto"/>
        <w:left w:val="none" w:sz="0" w:space="0" w:color="auto"/>
        <w:bottom w:val="none" w:sz="0" w:space="0" w:color="auto"/>
        <w:right w:val="none" w:sz="0" w:space="0" w:color="auto"/>
      </w:divBdr>
    </w:div>
    <w:div w:id="171339566">
      <w:bodyDiv w:val="1"/>
      <w:marLeft w:val="0"/>
      <w:marRight w:val="0"/>
      <w:marTop w:val="0"/>
      <w:marBottom w:val="0"/>
      <w:divBdr>
        <w:top w:val="none" w:sz="0" w:space="0" w:color="auto"/>
        <w:left w:val="none" w:sz="0" w:space="0" w:color="auto"/>
        <w:bottom w:val="none" w:sz="0" w:space="0" w:color="auto"/>
        <w:right w:val="none" w:sz="0" w:space="0" w:color="auto"/>
      </w:divBdr>
      <w:divsChild>
        <w:div w:id="688943766">
          <w:marLeft w:val="0"/>
          <w:marRight w:val="0"/>
          <w:marTop w:val="0"/>
          <w:marBottom w:val="0"/>
          <w:divBdr>
            <w:top w:val="none" w:sz="0" w:space="0" w:color="auto"/>
            <w:left w:val="none" w:sz="0" w:space="0" w:color="auto"/>
            <w:bottom w:val="none" w:sz="0" w:space="0" w:color="auto"/>
            <w:right w:val="none" w:sz="0" w:space="0" w:color="auto"/>
          </w:divBdr>
          <w:divsChild>
            <w:div w:id="17656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4023">
      <w:bodyDiv w:val="1"/>
      <w:marLeft w:val="0"/>
      <w:marRight w:val="0"/>
      <w:marTop w:val="0"/>
      <w:marBottom w:val="0"/>
      <w:divBdr>
        <w:top w:val="none" w:sz="0" w:space="0" w:color="auto"/>
        <w:left w:val="none" w:sz="0" w:space="0" w:color="auto"/>
        <w:bottom w:val="none" w:sz="0" w:space="0" w:color="auto"/>
        <w:right w:val="none" w:sz="0" w:space="0" w:color="auto"/>
      </w:divBdr>
    </w:div>
    <w:div w:id="180749303">
      <w:bodyDiv w:val="1"/>
      <w:marLeft w:val="0"/>
      <w:marRight w:val="0"/>
      <w:marTop w:val="0"/>
      <w:marBottom w:val="0"/>
      <w:divBdr>
        <w:top w:val="none" w:sz="0" w:space="0" w:color="auto"/>
        <w:left w:val="none" w:sz="0" w:space="0" w:color="auto"/>
        <w:bottom w:val="none" w:sz="0" w:space="0" w:color="auto"/>
        <w:right w:val="none" w:sz="0" w:space="0" w:color="auto"/>
      </w:divBdr>
    </w:div>
    <w:div w:id="185337116">
      <w:bodyDiv w:val="1"/>
      <w:marLeft w:val="0"/>
      <w:marRight w:val="0"/>
      <w:marTop w:val="0"/>
      <w:marBottom w:val="0"/>
      <w:divBdr>
        <w:top w:val="none" w:sz="0" w:space="0" w:color="auto"/>
        <w:left w:val="none" w:sz="0" w:space="0" w:color="auto"/>
        <w:bottom w:val="none" w:sz="0" w:space="0" w:color="auto"/>
        <w:right w:val="none" w:sz="0" w:space="0" w:color="auto"/>
      </w:divBdr>
    </w:div>
    <w:div w:id="253756107">
      <w:bodyDiv w:val="1"/>
      <w:marLeft w:val="0"/>
      <w:marRight w:val="0"/>
      <w:marTop w:val="0"/>
      <w:marBottom w:val="0"/>
      <w:divBdr>
        <w:top w:val="none" w:sz="0" w:space="0" w:color="auto"/>
        <w:left w:val="none" w:sz="0" w:space="0" w:color="auto"/>
        <w:bottom w:val="none" w:sz="0" w:space="0" w:color="auto"/>
        <w:right w:val="none" w:sz="0" w:space="0" w:color="auto"/>
      </w:divBdr>
      <w:divsChild>
        <w:div w:id="627591387">
          <w:marLeft w:val="0"/>
          <w:marRight w:val="0"/>
          <w:marTop w:val="0"/>
          <w:marBottom w:val="0"/>
          <w:divBdr>
            <w:top w:val="none" w:sz="0" w:space="0" w:color="auto"/>
            <w:left w:val="none" w:sz="0" w:space="0" w:color="auto"/>
            <w:bottom w:val="none" w:sz="0" w:space="0" w:color="auto"/>
            <w:right w:val="none" w:sz="0" w:space="0" w:color="auto"/>
          </w:divBdr>
          <w:divsChild>
            <w:div w:id="2068987385">
              <w:marLeft w:val="0"/>
              <w:marRight w:val="0"/>
              <w:marTop w:val="0"/>
              <w:marBottom w:val="0"/>
              <w:divBdr>
                <w:top w:val="none" w:sz="0" w:space="0" w:color="auto"/>
                <w:left w:val="none" w:sz="0" w:space="0" w:color="auto"/>
                <w:bottom w:val="none" w:sz="0" w:space="0" w:color="auto"/>
                <w:right w:val="none" w:sz="0" w:space="0" w:color="auto"/>
              </w:divBdr>
            </w:div>
          </w:divsChild>
        </w:div>
        <w:div w:id="1732387879">
          <w:marLeft w:val="0"/>
          <w:marRight w:val="0"/>
          <w:marTop w:val="0"/>
          <w:marBottom w:val="0"/>
          <w:divBdr>
            <w:top w:val="none" w:sz="0" w:space="0" w:color="auto"/>
            <w:left w:val="none" w:sz="0" w:space="0" w:color="auto"/>
            <w:bottom w:val="none" w:sz="0" w:space="0" w:color="auto"/>
            <w:right w:val="none" w:sz="0" w:space="0" w:color="auto"/>
          </w:divBdr>
          <w:divsChild>
            <w:div w:id="1805004405">
              <w:marLeft w:val="0"/>
              <w:marRight w:val="0"/>
              <w:marTop w:val="0"/>
              <w:marBottom w:val="0"/>
              <w:divBdr>
                <w:top w:val="none" w:sz="0" w:space="0" w:color="auto"/>
                <w:left w:val="none" w:sz="0" w:space="0" w:color="auto"/>
                <w:bottom w:val="none" w:sz="0" w:space="0" w:color="auto"/>
                <w:right w:val="none" w:sz="0" w:space="0" w:color="auto"/>
              </w:divBdr>
              <w:divsChild>
                <w:div w:id="335156462">
                  <w:marLeft w:val="0"/>
                  <w:marRight w:val="0"/>
                  <w:marTop w:val="0"/>
                  <w:marBottom w:val="0"/>
                  <w:divBdr>
                    <w:top w:val="none" w:sz="0" w:space="0" w:color="auto"/>
                    <w:left w:val="none" w:sz="0" w:space="0" w:color="auto"/>
                    <w:bottom w:val="none" w:sz="0" w:space="0" w:color="auto"/>
                    <w:right w:val="none" w:sz="0" w:space="0" w:color="auto"/>
                  </w:divBdr>
                  <w:divsChild>
                    <w:div w:id="6362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438480">
      <w:bodyDiv w:val="1"/>
      <w:marLeft w:val="0"/>
      <w:marRight w:val="0"/>
      <w:marTop w:val="0"/>
      <w:marBottom w:val="0"/>
      <w:divBdr>
        <w:top w:val="none" w:sz="0" w:space="0" w:color="auto"/>
        <w:left w:val="none" w:sz="0" w:space="0" w:color="auto"/>
        <w:bottom w:val="none" w:sz="0" w:space="0" w:color="auto"/>
        <w:right w:val="none" w:sz="0" w:space="0" w:color="auto"/>
      </w:divBdr>
      <w:divsChild>
        <w:div w:id="1662737362">
          <w:marLeft w:val="0"/>
          <w:marRight w:val="0"/>
          <w:marTop w:val="0"/>
          <w:marBottom w:val="0"/>
          <w:divBdr>
            <w:top w:val="none" w:sz="0" w:space="0" w:color="auto"/>
            <w:left w:val="none" w:sz="0" w:space="0" w:color="auto"/>
            <w:bottom w:val="none" w:sz="0" w:space="0" w:color="auto"/>
            <w:right w:val="none" w:sz="0" w:space="0" w:color="auto"/>
          </w:divBdr>
          <w:divsChild>
            <w:div w:id="461464929">
              <w:marLeft w:val="0"/>
              <w:marRight w:val="0"/>
              <w:marTop w:val="0"/>
              <w:marBottom w:val="0"/>
              <w:divBdr>
                <w:top w:val="none" w:sz="0" w:space="0" w:color="auto"/>
                <w:left w:val="none" w:sz="0" w:space="0" w:color="auto"/>
                <w:bottom w:val="none" w:sz="0" w:space="0" w:color="auto"/>
                <w:right w:val="none" w:sz="0" w:space="0" w:color="auto"/>
              </w:divBdr>
            </w:div>
          </w:divsChild>
        </w:div>
        <w:div w:id="2065135928">
          <w:marLeft w:val="0"/>
          <w:marRight w:val="0"/>
          <w:marTop w:val="0"/>
          <w:marBottom w:val="0"/>
          <w:divBdr>
            <w:top w:val="none" w:sz="0" w:space="0" w:color="auto"/>
            <w:left w:val="none" w:sz="0" w:space="0" w:color="auto"/>
            <w:bottom w:val="none" w:sz="0" w:space="0" w:color="auto"/>
            <w:right w:val="none" w:sz="0" w:space="0" w:color="auto"/>
          </w:divBdr>
          <w:divsChild>
            <w:div w:id="1315450636">
              <w:marLeft w:val="0"/>
              <w:marRight w:val="0"/>
              <w:marTop w:val="0"/>
              <w:marBottom w:val="0"/>
              <w:divBdr>
                <w:top w:val="none" w:sz="0" w:space="0" w:color="auto"/>
                <w:left w:val="none" w:sz="0" w:space="0" w:color="auto"/>
                <w:bottom w:val="none" w:sz="0" w:space="0" w:color="auto"/>
                <w:right w:val="none" w:sz="0" w:space="0" w:color="auto"/>
              </w:divBdr>
              <w:divsChild>
                <w:div w:id="47076079">
                  <w:marLeft w:val="0"/>
                  <w:marRight w:val="0"/>
                  <w:marTop w:val="0"/>
                  <w:marBottom w:val="0"/>
                  <w:divBdr>
                    <w:top w:val="none" w:sz="0" w:space="0" w:color="auto"/>
                    <w:left w:val="none" w:sz="0" w:space="0" w:color="auto"/>
                    <w:bottom w:val="none" w:sz="0" w:space="0" w:color="auto"/>
                    <w:right w:val="none" w:sz="0" w:space="0" w:color="auto"/>
                  </w:divBdr>
                  <w:divsChild>
                    <w:div w:id="6435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9926">
      <w:bodyDiv w:val="1"/>
      <w:marLeft w:val="0"/>
      <w:marRight w:val="0"/>
      <w:marTop w:val="0"/>
      <w:marBottom w:val="0"/>
      <w:divBdr>
        <w:top w:val="none" w:sz="0" w:space="0" w:color="auto"/>
        <w:left w:val="none" w:sz="0" w:space="0" w:color="auto"/>
        <w:bottom w:val="none" w:sz="0" w:space="0" w:color="auto"/>
        <w:right w:val="none" w:sz="0" w:space="0" w:color="auto"/>
      </w:divBdr>
    </w:div>
    <w:div w:id="374354730">
      <w:bodyDiv w:val="1"/>
      <w:marLeft w:val="0"/>
      <w:marRight w:val="0"/>
      <w:marTop w:val="0"/>
      <w:marBottom w:val="0"/>
      <w:divBdr>
        <w:top w:val="none" w:sz="0" w:space="0" w:color="auto"/>
        <w:left w:val="none" w:sz="0" w:space="0" w:color="auto"/>
        <w:bottom w:val="none" w:sz="0" w:space="0" w:color="auto"/>
        <w:right w:val="none" w:sz="0" w:space="0" w:color="auto"/>
      </w:divBdr>
      <w:divsChild>
        <w:div w:id="1586918872">
          <w:marLeft w:val="0"/>
          <w:marRight w:val="0"/>
          <w:marTop w:val="0"/>
          <w:marBottom w:val="0"/>
          <w:divBdr>
            <w:top w:val="none" w:sz="0" w:space="0" w:color="auto"/>
            <w:left w:val="none" w:sz="0" w:space="0" w:color="auto"/>
            <w:bottom w:val="none" w:sz="0" w:space="0" w:color="auto"/>
            <w:right w:val="none" w:sz="0" w:space="0" w:color="auto"/>
          </w:divBdr>
          <w:divsChild>
            <w:div w:id="3697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188">
      <w:bodyDiv w:val="1"/>
      <w:marLeft w:val="0"/>
      <w:marRight w:val="0"/>
      <w:marTop w:val="0"/>
      <w:marBottom w:val="0"/>
      <w:divBdr>
        <w:top w:val="none" w:sz="0" w:space="0" w:color="auto"/>
        <w:left w:val="none" w:sz="0" w:space="0" w:color="auto"/>
        <w:bottom w:val="none" w:sz="0" w:space="0" w:color="auto"/>
        <w:right w:val="none" w:sz="0" w:space="0" w:color="auto"/>
      </w:divBdr>
    </w:div>
    <w:div w:id="417794340">
      <w:bodyDiv w:val="1"/>
      <w:marLeft w:val="0"/>
      <w:marRight w:val="0"/>
      <w:marTop w:val="0"/>
      <w:marBottom w:val="0"/>
      <w:divBdr>
        <w:top w:val="none" w:sz="0" w:space="0" w:color="auto"/>
        <w:left w:val="none" w:sz="0" w:space="0" w:color="auto"/>
        <w:bottom w:val="none" w:sz="0" w:space="0" w:color="auto"/>
        <w:right w:val="none" w:sz="0" w:space="0" w:color="auto"/>
      </w:divBdr>
    </w:div>
    <w:div w:id="427504864">
      <w:bodyDiv w:val="1"/>
      <w:marLeft w:val="0"/>
      <w:marRight w:val="0"/>
      <w:marTop w:val="0"/>
      <w:marBottom w:val="0"/>
      <w:divBdr>
        <w:top w:val="none" w:sz="0" w:space="0" w:color="auto"/>
        <w:left w:val="none" w:sz="0" w:space="0" w:color="auto"/>
        <w:bottom w:val="none" w:sz="0" w:space="0" w:color="auto"/>
        <w:right w:val="none" w:sz="0" w:space="0" w:color="auto"/>
      </w:divBdr>
    </w:div>
    <w:div w:id="435634429">
      <w:bodyDiv w:val="1"/>
      <w:marLeft w:val="0"/>
      <w:marRight w:val="0"/>
      <w:marTop w:val="0"/>
      <w:marBottom w:val="0"/>
      <w:divBdr>
        <w:top w:val="none" w:sz="0" w:space="0" w:color="auto"/>
        <w:left w:val="none" w:sz="0" w:space="0" w:color="auto"/>
        <w:bottom w:val="none" w:sz="0" w:space="0" w:color="auto"/>
        <w:right w:val="none" w:sz="0" w:space="0" w:color="auto"/>
      </w:divBdr>
    </w:div>
    <w:div w:id="438766354">
      <w:bodyDiv w:val="1"/>
      <w:marLeft w:val="0"/>
      <w:marRight w:val="0"/>
      <w:marTop w:val="0"/>
      <w:marBottom w:val="0"/>
      <w:divBdr>
        <w:top w:val="none" w:sz="0" w:space="0" w:color="auto"/>
        <w:left w:val="none" w:sz="0" w:space="0" w:color="auto"/>
        <w:bottom w:val="none" w:sz="0" w:space="0" w:color="auto"/>
        <w:right w:val="none" w:sz="0" w:space="0" w:color="auto"/>
      </w:divBdr>
    </w:div>
    <w:div w:id="500317571">
      <w:bodyDiv w:val="1"/>
      <w:marLeft w:val="0"/>
      <w:marRight w:val="0"/>
      <w:marTop w:val="0"/>
      <w:marBottom w:val="0"/>
      <w:divBdr>
        <w:top w:val="none" w:sz="0" w:space="0" w:color="auto"/>
        <w:left w:val="none" w:sz="0" w:space="0" w:color="auto"/>
        <w:bottom w:val="none" w:sz="0" w:space="0" w:color="auto"/>
        <w:right w:val="none" w:sz="0" w:space="0" w:color="auto"/>
      </w:divBdr>
      <w:divsChild>
        <w:div w:id="2080246368">
          <w:marLeft w:val="0"/>
          <w:marRight w:val="0"/>
          <w:marTop w:val="0"/>
          <w:marBottom w:val="0"/>
          <w:divBdr>
            <w:top w:val="none" w:sz="0" w:space="0" w:color="auto"/>
            <w:left w:val="none" w:sz="0" w:space="0" w:color="auto"/>
            <w:bottom w:val="none" w:sz="0" w:space="0" w:color="auto"/>
            <w:right w:val="none" w:sz="0" w:space="0" w:color="auto"/>
          </w:divBdr>
          <w:divsChild>
            <w:div w:id="628361201">
              <w:marLeft w:val="0"/>
              <w:marRight w:val="0"/>
              <w:marTop w:val="0"/>
              <w:marBottom w:val="0"/>
              <w:divBdr>
                <w:top w:val="none" w:sz="0" w:space="0" w:color="auto"/>
                <w:left w:val="none" w:sz="0" w:space="0" w:color="auto"/>
                <w:bottom w:val="none" w:sz="0" w:space="0" w:color="auto"/>
                <w:right w:val="none" w:sz="0" w:space="0" w:color="auto"/>
              </w:divBdr>
            </w:div>
            <w:div w:id="783961845">
              <w:marLeft w:val="0"/>
              <w:marRight w:val="0"/>
              <w:marTop w:val="0"/>
              <w:marBottom w:val="0"/>
              <w:divBdr>
                <w:top w:val="none" w:sz="0" w:space="0" w:color="auto"/>
                <w:left w:val="none" w:sz="0" w:space="0" w:color="auto"/>
                <w:bottom w:val="none" w:sz="0" w:space="0" w:color="auto"/>
                <w:right w:val="none" w:sz="0" w:space="0" w:color="auto"/>
              </w:divBdr>
            </w:div>
            <w:div w:id="1052926957">
              <w:marLeft w:val="0"/>
              <w:marRight w:val="0"/>
              <w:marTop w:val="0"/>
              <w:marBottom w:val="0"/>
              <w:divBdr>
                <w:top w:val="none" w:sz="0" w:space="0" w:color="auto"/>
                <w:left w:val="none" w:sz="0" w:space="0" w:color="auto"/>
                <w:bottom w:val="none" w:sz="0" w:space="0" w:color="auto"/>
                <w:right w:val="none" w:sz="0" w:space="0" w:color="auto"/>
              </w:divBdr>
            </w:div>
            <w:div w:id="581137474">
              <w:marLeft w:val="0"/>
              <w:marRight w:val="0"/>
              <w:marTop w:val="0"/>
              <w:marBottom w:val="0"/>
              <w:divBdr>
                <w:top w:val="none" w:sz="0" w:space="0" w:color="auto"/>
                <w:left w:val="none" w:sz="0" w:space="0" w:color="auto"/>
                <w:bottom w:val="none" w:sz="0" w:space="0" w:color="auto"/>
                <w:right w:val="none" w:sz="0" w:space="0" w:color="auto"/>
              </w:divBdr>
            </w:div>
            <w:div w:id="537014426">
              <w:marLeft w:val="0"/>
              <w:marRight w:val="0"/>
              <w:marTop w:val="0"/>
              <w:marBottom w:val="0"/>
              <w:divBdr>
                <w:top w:val="none" w:sz="0" w:space="0" w:color="auto"/>
                <w:left w:val="none" w:sz="0" w:space="0" w:color="auto"/>
                <w:bottom w:val="none" w:sz="0" w:space="0" w:color="auto"/>
                <w:right w:val="none" w:sz="0" w:space="0" w:color="auto"/>
              </w:divBdr>
            </w:div>
            <w:div w:id="420640220">
              <w:marLeft w:val="0"/>
              <w:marRight w:val="0"/>
              <w:marTop w:val="0"/>
              <w:marBottom w:val="0"/>
              <w:divBdr>
                <w:top w:val="none" w:sz="0" w:space="0" w:color="auto"/>
                <w:left w:val="none" w:sz="0" w:space="0" w:color="auto"/>
                <w:bottom w:val="none" w:sz="0" w:space="0" w:color="auto"/>
                <w:right w:val="none" w:sz="0" w:space="0" w:color="auto"/>
              </w:divBdr>
            </w:div>
            <w:div w:id="789279518">
              <w:marLeft w:val="0"/>
              <w:marRight w:val="0"/>
              <w:marTop w:val="0"/>
              <w:marBottom w:val="0"/>
              <w:divBdr>
                <w:top w:val="none" w:sz="0" w:space="0" w:color="auto"/>
                <w:left w:val="none" w:sz="0" w:space="0" w:color="auto"/>
                <w:bottom w:val="none" w:sz="0" w:space="0" w:color="auto"/>
                <w:right w:val="none" w:sz="0" w:space="0" w:color="auto"/>
              </w:divBdr>
            </w:div>
            <w:div w:id="1911192945">
              <w:marLeft w:val="0"/>
              <w:marRight w:val="0"/>
              <w:marTop w:val="0"/>
              <w:marBottom w:val="0"/>
              <w:divBdr>
                <w:top w:val="none" w:sz="0" w:space="0" w:color="auto"/>
                <w:left w:val="none" w:sz="0" w:space="0" w:color="auto"/>
                <w:bottom w:val="none" w:sz="0" w:space="0" w:color="auto"/>
                <w:right w:val="none" w:sz="0" w:space="0" w:color="auto"/>
              </w:divBdr>
            </w:div>
            <w:div w:id="211037240">
              <w:marLeft w:val="0"/>
              <w:marRight w:val="0"/>
              <w:marTop w:val="0"/>
              <w:marBottom w:val="0"/>
              <w:divBdr>
                <w:top w:val="none" w:sz="0" w:space="0" w:color="auto"/>
                <w:left w:val="none" w:sz="0" w:space="0" w:color="auto"/>
                <w:bottom w:val="none" w:sz="0" w:space="0" w:color="auto"/>
                <w:right w:val="none" w:sz="0" w:space="0" w:color="auto"/>
              </w:divBdr>
            </w:div>
            <w:div w:id="1966346828">
              <w:marLeft w:val="0"/>
              <w:marRight w:val="0"/>
              <w:marTop w:val="0"/>
              <w:marBottom w:val="0"/>
              <w:divBdr>
                <w:top w:val="none" w:sz="0" w:space="0" w:color="auto"/>
                <w:left w:val="none" w:sz="0" w:space="0" w:color="auto"/>
                <w:bottom w:val="none" w:sz="0" w:space="0" w:color="auto"/>
                <w:right w:val="none" w:sz="0" w:space="0" w:color="auto"/>
              </w:divBdr>
            </w:div>
            <w:div w:id="138768268">
              <w:marLeft w:val="0"/>
              <w:marRight w:val="0"/>
              <w:marTop w:val="0"/>
              <w:marBottom w:val="0"/>
              <w:divBdr>
                <w:top w:val="none" w:sz="0" w:space="0" w:color="auto"/>
                <w:left w:val="none" w:sz="0" w:space="0" w:color="auto"/>
                <w:bottom w:val="none" w:sz="0" w:space="0" w:color="auto"/>
                <w:right w:val="none" w:sz="0" w:space="0" w:color="auto"/>
              </w:divBdr>
            </w:div>
            <w:div w:id="2080638525">
              <w:marLeft w:val="0"/>
              <w:marRight w:val="0"/>
              <w:marTop w:val="0"/>
              <w:marBottom w:val="0"/>
              <w:divBdr>
                <w:top w:val="none" w:sz="0" w:space="0" w:color="auto"/>
                <w:left w:val="none" w:sz="0" w:space="0" w:color="auto"/>
                <w:bottom w:val="none" w:sz="0" w:space="0" w:color="auto"/>
                <w:right w:val="none" w:sz="0" w:space="0" w:color="auto"/>
              </w:divBdr>
            </w:div>
            <w:div w:id="1595821569">
              <w:marLeft w:val="0"/>
              <w:marRight w:val="0"/>
              <w:marTop w:val="0"/>
              <w:marBottom w:val="0"/>
              <w:divBdr>
                <w:top w:val="none" w:sz="0" w:space="0" w:color="auto"/>
                <w:left w:val="none" w:sz="0" w:space="0" w:color="auto"/>
                <w:bottom w:val="none" w:sz="0" w:space="0" w:color="auto"/>
                <w:right w:val="none" w:sz="0" w:space="0" w:color="auto"/>
              </w:divBdr>
            </w:div>
            <w:div w:id="262151387">
              <w:marLeft w:val="0"/>
              <w:marRight w:val="0"/>
              <w:marTop w:val="0"/>
              <w:marBottom w:val="0"/>
              <w:divBdr>
                <w:top w:val="none" w:sz="0" w:space="0" w:color="auto"/>
                <w:left w:val="none" w:sz="0" w:space="0" w:color="auto"/>
                <w:bottom w:val="none" w:sz="0" w:space="0" w:color="auto"/>
                <w:right w:val="none" w:sz="0" w:space="0" w:color="auto"/>
              </w:divBdr>
            </w:div>
            <w:div w:id="456066687">
              <w:marLeft w:val="0"/>
              <w:marRight w:val="0"/>
              <w:marTop w:val="0"/>
              <w:marBottom w:val="0"/>
              <w:divBdr>
                <w:top w:val="none" w:sz="0" w:space="0" w:color="auto"/>
                <w:left w:val="none" w:sz="0" w:space="0" w:color="auto"/>
                <w:bottom w:val="none" w:sz="0" w:space="0" w:color="auto"/>
                <w:right w:val="none" w:sz="0" w:space="0" w:color="auto"/>
              </w:divBdr>
            </w:div>
            <w:div w:id="1297955295">
              <w:marLeft w:val="0"/>
              <w:marRight w:val="0"/>
              <w:marTop w:val="0"/>
              <w:marBottom w:val="0"/>
              <w:divBdr>
                <w:top w:val="none" w:sz="0" w:space="0" w:color="auto"/>
                <w:left w:val="none" w:sz="0" w:space="0" w:color="auto"/>
                <w:bottom w:val="none" w:sz="0" w:space="0" w:color="auto"/>
                <w:right w:val="none" w:sz="0" w:space="0" w:color="auto"/>
              </w:divBdr>
            </w:div>
            <w:div w:id="1107434146">
              <w:marLeft w:val="0"/>
              <w:marRight w:val="0"/>
              <w:marTop w:val="0"/>
              <w:marBottom w:val="0"/>
              <w:divBdr>
                <w:top w:val="none" w:sz="0" w:space="0" w:color="auto"/>
                <w:left w:val="none" w:sz="0" w:space="0" w:color="auto"/>
                <w:bottom w:val="none" w:sz="0" w:space="0" w:color="auto"/>
                <w:right w:val="none" w:sz="0" w:space="0" w:color="auto"/>
              </w:divBdr>
            </w:div>
            <w:div w:id="915476076">
              <w:marLeft w:val="0"/>
              <w:marRight w:val="0"/>
              <w:marTop w:val="0"/>
              <w:marBottom w:val="0"/>
              <w:divBdr>
                <w:top w:val="none" w:sz="0" w:space="0" w:color="auto"/>
                <w:left w:val="none" w:sz="0" w:space="0" w:color="auto"/>
                <w:bottom w:val="none" w:sz="0" w:space="0" w:color="auto"/>
                <w:right w:val="none" w:sz="0" w:space="0" w:color="auto"/>
              </w:divBdr>
            </w:div>
            <w:div w:id="1220701267">
              <w:marLeft w:val="0"/>
              <w:marRight w:val="0"/>
              <w:marTop w:val="0"/>
              <w:marBottom w:val="0"/>
              <w:divBdr>
                <w:top w:val="none" w:sz="0" w:space="0" w:color="auto"/>
                <w:left w:val="none" w:sz="0" w:space="0" w:color="auto"/>
                <w:bottom w:val="none" w:sz="0" w:space="0" w:color="auto"/>
                <w:right w:val="none" w:sz="0" w:space="0" w:color="auto"/>
              </w:divBdr>
            </w:div>
            <w:div w:id="1681663813">
              <w:marLeft w:val="0"/>
              <w:marRight w:val="0"/>
              <w:marTop w:val="0"/>
              <w:marBottom w:val="0"/>
              <w:divBdr>
                <w:top w:val="none" w:sz="0" w:space="0" w:color="auto"/>
                <w:left w:val="none" w:sz="0" w:space="0" w:color="auto"/>
                <w:bottom w:val="none" w:sz="0" w:space="0" w:color="auto"/>
                <w:right w:val="none" w:sz="0" w:space="0" w:color="auto"/>
              </w:divBdr>
            </w:div>
            <w:div w:id="255216672">
              <w:marLeft w:val="0"/>
              <w:marRight w:val="0"/>
              <w:marTop w:val="0"/>
              <w:marBottom w:val="0"/>
              <w:divBdr>
                <w:top w:val="none" w:sz="0" w:space="0" w:color="auto"/>
                <w:left w:val="none" w:sz="0" w:space="0" w:color="auto"/>
                <w:bottom w:val="none" w:sz="0" w:space="0" w:color="auto"/>
                <w:right w:val="none" w:sz="0" w:space="0" w:color="auto"/>
              </w:divBdr>
            </w:div>
            <w:div w:id="2064281930">
              <w:marLeft w:val="0"/>
              <w:marRight w:val="0"/>
              <w:marTop w:val="0"/>
              <w:marBottom w:val="0"/>
              <w:divBdr>
                <w:top w:val="none" w:sz="0" w:space="0" w:color="auto"/>
                <w:left w:val="none" w:sz="0" w:space="0" w:color="auto"/>
                <w:bottom w:val="none" w:sz="0" w:space="0" w:color="auto"/>
                <w:right w:val="none" w:sz="0" w:space="0" w:color="auto"/>
              </w:divBdr>
            </w:div>
            <w:div w:id="1233933614">
              <w:marLeft w:val="0"/>
              <w:marRight w:val="0"/>
              <w:marTop w:val="0"/>
              <w:marBottom w:val="0"/>
              <w:divBdr>
                <w:top w:val="none" w:sz="0" w:space="0" w:color="auto"/>
                <w:left w:val="none" w:sz="0" w:space="0" w:color="auto"/>
                <w:bottom w:val="none" w:sz="0" w:space="0" w:color="auto"/>
                <w:right w:val="none" w:sz="0" w:space="0" w:color="auto"/>
              </w:divBdr>
            </w:div>
            <w:div w:id="1759977624">
              <w:marLeft w:val="0"/>
              <w:marRight w:val="0"/>
              <w:marTop w:val="0"/>
              <w:marBottom w:val="0"/>
              <w:divBdr>
                <w:top w:val="none" w:sz="0" w:space="0" w:color="auto"/>
                <w:left w:val="none" w:sz="0" w:space="0" w:color="auto"/>
                <w:bottom w:val="none" w:sz="0" w:space="0" w:color="auto"/>
                <w:right w:val="none" w:sz="0" w:space="0" w:color="auto"/>
              </w:divBdr>
            </w:div>
            <w:div w:id="96489579">
              <w:marLeft w:val="0"/>
              <w:marRight w:val="0"/>
              <w:marTop w:val="0"/>
              <w:marBottom w:val="0"/>
              <w:divBdr>
                <w:top w:val="none" w:sz="0" w:space="0" w:color="auto"/>
                <w:left w:val="none" w:sz="0" w:space="0" w:color="auto"/>
                <w:bottom w:val="none" w:sz="0" w:space="0" w:color="auto"/>
                <w:right w:val="none" w:sz="0" w:space="0" w:color="auto"/>
              </w:divBdr>
            </w:div>
            <w:div w:id="870147901">
              <w:marLeft w:val="0"/>
              <w:marRight w:val="0"/>
              <w:marTop w:val="0"/>
              <w:marBottom w:val="0"/>
              <w:divBdr>
                <w:top w:val="none" w:sz="0" w:space="0" w:color="auto"/>
                <w:left w:val="none" w:sz="0" w:space="0" w:color="auto"/>
                <w:bottom w:val="none" w:sz="0" w:space="0" w:color="auto"/>
                <w:right w:val="none" w:sz="0" w:space="0" w:color="auto"/>
              </w:divBdr>
            </w:div>
            <w:div w:id="790245007">
              <w:marLeft w:val="0"/>
              <w:marRight w:val="0"/>
              <w:marTop w:val="0"/>
              <w:marBottom w:val="0"/>
              <w:divBdr>
                <w:top w:val="none" w:sz="0" w:space="0" w:color="auto"/>
                <w:left w:val="none" w:sz="0" w:space="0" w:color="auto"/>
                <w:bottom w:val="none" w:sz="0" w:space="0" w:color="auto"/>
                <w:right w:val="none" w:sz="0" w:space="0" w:color="auto"/>
              </w:divBdr>
            </w:div>
            <w:div w:id="782921067">
              <w:marLeft w:val="0"/>
              <w:marRight w:val="0"/>
              <w:marTop w:val="0"/>
              <w:marBottom w:val="0"/>
              <w:divBdr>
                <w:top w:val="none" w:sz="0" w:space="0" w:color="auto"/>
                <w:left w:val="none" w:sz="0" w:space="0" w:color="auto"/>
                <w:bottom w:val="none" w:sz="0" w:space="0" w:color="auto"/>
                <w:right w:val="none" w:sz="0" w:space="0" w:color="auto"/>
              </w:divBdr>
            </w:div>
            <w:div w:id="1049843520">
              <w:marLeft w:val="0"/>
              <w:marRight w:val="0"/>
              <w:marTop w:val="0"/>
              <w:marBottom w:val="0"/>
              <w:divBdr>
                <w:top w:val="none" w:sz="0" w:space="0" w:color="auto"/>
                <w:left w:val="none" w:sz="0" w:space="0" w:color="auto"/>
                <w:bottom w:val="none" w:sz="0" w:space="0" w:color="auto"/>
                <w:right w:val="none" w:sz="0" w:space="0" w:color="auto"/>
              </w:divBdr>
            </w:div>
            <w:div w:id="1320688608">
              <w:marLeft w:val="0"/>
              <w:marRight w:val="0"/>
              <w:marTop w:val="0"/>
              <w:marBottom w:val="0"/>
              <w:divBdr>
                <w:top w:val="none" w:sz="0" w:space="0" w:color="auto"/>
                <w:left w:val="none" w:sz="0" w:space="0" w:color="auto"/>
                <w:bottom w:val="none" w:sz="0" w:space="0" w:color="auto"/>
                <w:right w:val="none" w:sz="0" w:space="0" w:color="auto"/>
              </w:divBdr>
            </w:div>
            <w:div w:id="2173548">
              <w:marLeft w:val="0"/>
              <w:marRight w:val="0"/>
              <w:marTop w:val="0"/>
              <w:marBottom w:val="0"/>
              <w:divBdr>
                <w:top w:val="none" w:sz="0" w:space="0" w:color="auto"/>
                <w:left w:val="none" w:sz="0" w:space="0" w:color="auto"/>
                <w:bottom w:val="none" w:sz="0" w:space="0" w:color="auto"/>
                <w:right w:val="none" w:sz="0" w:space="0" w:color="auto"/>
              </w:divBdr>
            </w:div>
            <w:div w:id="249583588">
              <w:marLeft w:val="0"/>
              <w:marRight w:val="0"/>
              <w:marTop w:val="0"/>
              <w:marBottom w:val="0"/>
              <w:divBdr>
                <w:top w:val="none" w:sz="0" w:space="0" w:color="auto"/>
                <w:left w:val="none" w:sz="0" w:space="0" w:color="auto"/>
                <w:bottom w:val="none" w:sz="0" w:space="0" w:color="auto"/>
                <w:right w:val="none" w:sz="0" w:space="0" w:color="auto"/>
              </w:divBdr>
            </w:div>
            <w:div w:id="1621105840">
              <w:marLeft w:val="0"/>
              <w:marRight w:val="0"/>
              <w:marTop w:val="0"/>
              <w:marBottom w:val="0"/>
              <w:divBdr>
                <w:top w:val="none" w:sz="0" w:space="0" w:color="auto"/>
                <w:left w:val="none" w:sz="0" w:space="0" w:color="auto"/>
                <w:bottom w:val="none" w:sz="0" w:space="0" w:color="auto"/>
                <w:right w:val="none" w:sz="0" w:space="0" w:color="auto"/>
              </w:divBdr>
            </w:div>
            <w:div w:id="267932473">
              <w:marLeft w:val="0"/>
              <w:marRight w:val="0"/>
              <w:marTop w:val="0"/>
              <w:marBottom w:val="0"/>
              <w:divBdr>
                <w:top w:val="none" w:sz="0" w:space="0" w:color="auto"/>
                <w:left w:val="none" w:sz="0" w:space="0" w:color="auto"/>
                <w:bottom w:val="none" w:sz="0" w:space="0" w:color="auto"/>
                <w:right w:val="none" w:sz="0" w:space="0" w:color="auto"/>
              </w:divBdr>
            </w:div>
            <w:div w:id="1165508179">
              <w:marLeft w:val="0"/>
              <w:marRight w:val="0"/>
              <w:marTop w:val="0"/>
              <w:marBottom w:val="0"/>
              <w:divBdr>
                <w:top w:val="none" w:sz="0" w:space="0" w:color="auto"/>
                <w:left w:val="none" w:sz="0" w:space="0" w:color="auto"/>
                <w:bottom w:val="none" w:sz="0" w:space="0" w:color="auto"/>
                <w:right w:val="none" w:sz="0" w:space="0" w:color="auto"/>
              </w:divBdr>
            </w:div>
            <w:div w:id="401031509">
              <w:marLeft w:val="0"/>
              <w:marRight w:val="0"/>
              <w:marTop w:val="0"/>
              <w:marBottom w:val="0"/>
              <w:divBdr>
                <w:top w:val="none" w:sz="0" w:space="0" w:color="auto"/>
                <w:left w:val="none" w:sz="0" w:space="0" w:color="auto"/>
                <w:bottom w:val="none" w:sz="0" w:space="0" w:color="auto"/>
                <w:right w:val="none" w:sz="0" w:space="0" w:color="auto"/>
              </w:divBdr>
            </w:div>
            <w:div w:id="2035687576">
              <w:marLeft w:val="0"/>
              <w:marRight w:val="0"/>
              <w:marTop w:val="0"/>
              <w:marBottom w:val="0"/>
              <w:divBdr>
                <w:top w:val="none" w:sz="0" w:space="0" w:color="auto"/>
                <w:left w:val="none" w:sz="0" w:space="0" w:color="auto"/>
                <w:bottom w:val="none" w:sz="0" w:space="0" w:color="auto"/>
                <w:right w:val="none" w:sz="0" w:space="0" w:color="auto"/>
              </w:divBdr>
            </w:div>
            <w:div w:id="55475506">
              <w:marLeft w:val="0"/>
              <w:marRight w:val="0"/>
              <w:marTop w:val="0"/>
              <w:marBottom w:val="0"/>
              <w:divBdr>
                <w:top w:val="none" w:sz="0" w:space="0" w:color="auto"/>
                <w:left w:val="none" w:sz="0" w:space="0" w:color="auto"/>
                <w:bottom w:val="none" w:sz="0" w:space="0" w:color="auto"/>
                <w:right w:val="none" w:sz="0" w:space="0" w:color="auto"/>
              </w:divBdr>
            </w:div>
            <w:div w:id="48696797">
              <w:marLeft w:val="0"/>
              <w:marRight w:val="0"/>
              <w:marTop w:val="0"/>
              <w:marBottom w:val="0"/>
              <w:divBdr>
                <w:top w:val="none" w:sz="0" w:space="0" w:color="auto"/>
                <w:left w:val="none" w:sz="0" w:space="0" w:color="auto"/>
                <w:bottom w:val="none" w:sz="0" w:space="0" w:color="auto"/>
                <w:right w:val="none" w:sz="0" w:space="0" w:color="auto"/>
              </w:divBdr>
            </w:div>
            <w:div w:id="1575581472">
              <w:marLeft w:val="0"/>
              <w:marRight w:val="0"/>
              <w:marTop w:val="0"/>
              <w:marBottom w:val="0"/>
              <w:divBdr>
                <w:top w:val="none" w:sz="0" w:space="0" w:color="auto"/>
                <w:left w:val="none" w:sz="0" w:space="0" w:color="auto"/>
                <w:bottom w:val="none" w:sz="0" w:space="0" w:color="auto"/>
                <w:right w:val="none" w:sz="0" w:space="0" w:color="auto"/>
              </w:divBdr>
            </w:div>
            <w:div w:id="1040084411">
              <w:marLeft w:val="0"/>
              <w:marRight w:val="0"/>
              <w:marTop w:val="0"/>
              <w:marBottom w:val="0"/>
              <w:divBdr>
                <w:top w:val="none" w:sz="0" w:space="0" w:color="auto"/>
                <w:left w:val="none" w:sz="0" w:space="0" w:color="auto"/>
                <w:bottom w:val="none" w:sz="0" w:space="0" w:color="auto"/>
                <w:right w:val="none" w:sz="0" w:space="0" w:color="auto"/>
              </w:divBdr>
            </w:div>
            <w:div w:id="1120806754">
              <w:marLeft w:val="0"/>
              <w:marRight w:val="0"/>
              <w:marTop w:val="0"/>
              <w:marBottom w:val="0"/>
              <w:divBdr>
                <w:top w:val="none" w:sz="0" w:space="0" w:color="auto"/>
                <w:left w:val="none" w:sz="0" w:space="0" w:color="auto"/>
                <w:bottom w:val="none" w:sz="0" w:space="0" w:color="auto"/>
                <w:right w:val="none" w:sz="0" w:space="0" w:color="auto"/>
              </w:divBdr>
            </w:div>
            <w:div w:id="1731995872">
              <w:marLeft w:val="0"/>
              <w:marRight w:val="0"/>
              <w:marTop w:val="0"/>
              <w:marBottom w:val="0"/>
              <w:divBdr>
                <w:top w:val="none" w:sz="0" w:space="0" w:color="auto"/>
                <w:left w:val="none" w:sz="0" w:space="0" w:color="auto"/>
                <w:bottom w:val="none" w:sz="0" w:space="0" w:color="auto"/>
                <w:right w:val="none" w:sz="0" w:space="0" w:color="auto"/>
              </w:divBdr>
            </w:div>
            <w:div w:id="699817610">
              <w:marLeft w:val="0"/>
              <w:marRight w:val="0"/>
              <w:marTop w:val="0"/>
              <w:marBottom w:val="0"/>
              <w:divBdr>
                <w:top w:val="none" w:sz="0" w:space="0" w:color="auto"/>
                <w:left w:val="none" w:sz="0" w:space="0" w:color="auto"/>
                <w:bottom w:val="none" w:sz="0" w:space="0" w:color="auto"/>
                <w:right w:val="none" w:sz="0" w:space="0" w:color="auto"/>
              </w:divBdr>
            </w:div>
            <w:div w:id="1734353324">
              <w:marLeft w:val="0"/>
              <w:marRight w:val="0"/>
              <w:marTop w:val="0"/>
              <w:marBottom w:val="0"/>
              <w:divBdr>
                <w:top w:val="none" w:sz="0" w:space="0" w:color="auto"/>
                <w:left w:val="none" w:sz="0" w:space="0" w:color="auto"/>
                <w:bottom w:val="none" w:sz="0" w:space="0" w:color="auto"/>
                <w:right w:val="none" w:sz="0" w:space="0" w:color="auto"/>
              </w:divBdr>
            </w:div>
            <w:div w:id="1553494378">
              <w:marLeft w:val="0"/>
              <w:marRight w:val="0"/>
              <w:marTop w:val="0"/>
              <w:marBottom w:val="0"/>
              <w:divBdr>
                <w:top w:val="none" w:sz="0" w:space="0" w:color="auto"/>
                <w:left w:val="none" w:sz="0" w:space="0" w:color="auto"/>
                <w:bottom w:val="none" w:sz="0" w:space="0" w:color="auto"/>
                <w:right w:val="none" w:sz="0" w:space="0" w:color="auto"/>
              </w:divBdr>
            </w:div>
            <w:div w:id="322783837">
              <w:marLeft w:val="0"/>
              <w:marRight w:val="0"/>
              <w:marTop w:val="0"/>
              <w:marBottom w:val="0"/>
              <w:divBdr>
                <w:top w:val="none" w:sz="0" w:space="0" w:color="auto"/>
                <w:left w:val="none" w:sz="0" w:space="0" w:color="auto"/>
                <w:bottom w:val="none" w:sz="0" w:space="0" w:color="auto"/>
                <w:right w:val="none" w:sz="0" w:space="0" w:color="auto"/>
              </w:divBdr>
            </w:div>
            <w:div w:id="1793941244">
              <w:marLeft w:val="0"/>
              <w:marRight w:val="0"/>
              <w:marTop w:val="0"/>
              <w:marBottom w:val="0"/>
              <w:divBdr>
                <w:top w:val="none" w:sz="0" w:space="0" w:color="auto"/>
                <w:left w:val="none" w:sz="0" w:space="0" w:color="auto"/>
                <w:bottom w:val="none" w:sz="0" w:space="0" w:color="auto"/>
                <w:right w:val="none" w:sz="0" w:space="0" w:color="auto"/>
              </w:divBdr>
            </w:div>
            <w:div w:id="377977956">
              <w:marLeft w:val="0"/>
              <w:marRight w:val="0"/>
              <w:marTop w:val="0"/>
              <w:marBottom w:val="0"/>
              <w:divBdr>
                <w:top w:val="none" w:sz="0" w:space="0" w:color="auto"/>
                <w:left w:val="none" w:sz="0" w:space="0" w:color="auto"/>
                <w:bottom w:val="none" w:sz="0" w:space="0" w:color="auto"/>
                <w:right w:val="none" w:sz="0" w:space="0" w:color="auto"/>
              </w:divBdr>
            </w:div>
            <w:div w:id="1064180462">
              <w:marLeft w:val="0"/>
              <w:marRight w:val="0"/>
              <w:marTop w:val="0"/>
              <w:marBottom w:val="0"/>
              <w:divBdr>
                <w:top w:val="none" w:sz="0" w:space="0" w:color="auto"/>
                <w:left w:val="none" w:sz="0" w:space="0" w:color="auto"/>
                <w:bottom w:val="none" w:sz="0" w:space="0" w:color="auto"/>
                <w:right w:val="none" w:sz="0" w:space="0" w:color="auto"/>
              </w:divBdr>
            </w:div>
            <w:div w:id="776751700">
              <w:marLeft w:val="0"/>
              <w:marRight w:val="0"/>
              <w:marTop w:val="0"/>
              <w:marBottom w:val="0"/>
              <w:divBdr>
                <w:top w:val="none" w:sz="0" w:space="0" w:color="auto"/>
                <w:left w:val="none" w:sz="0" w:space="0" w:color="auto"/>
                <w:bottom w:val="none" w:sz="0" w:space="0" w:color="auto"/>
                <w:right w:val="none" w:sz="0" w:space="0" w:color="auto"/>
              </w:divBdr>
            </w:div>
            <w:div w:id="576599406">
              <w:marLeft w:val="0"/>
              <w:marRight w:val="0"/>
              <w:marTop w:val="0"/>
              <w:marBottom w:val="0"/>
              <w:divBdr>
                <w:top w:val="none" w:sz="0" w:space="0" w:color="auto"/>
                <w:left w:val="none" w:sz="0" w:space="0" w:color="auto"/>
                <w:bottom w:val="none" w:sz="0" w:space="0" w:color="auto"/>
                <w:right w:val="none" w:sz="0" w:space="0" w:color="auto"/>
              </w:divBdr>
            </w:div>
            <w:div w:id="1342469110">
              <w:marLeft w:val="0"/>
              <w:marRight w:val="0"/>
              <w:marTop w:val="0"/>
              <w:marBottom w:val="0"/>
              <w:divBdr>
                <w:top w:val="none" w:sz="0" w:space="0" w:color="auto"/>
                <w:left w:val="none" w:sz="0" w:space="0" w:color="auto"/>
                <w:bottom w:val="none" w:sz="0" w:space="0" w:color="auto"/>
                <w:right w:val="none" w:sz="0" w:space="0" w:color="auto"/>
              </w:divBdr>
            </w:div>
            <w:div w:id="1202399160">
              <w:marLeft w:val="0"/>
              <w:marRight w:val="0"/>
              <w:marTop w:val="0"/>
              <w:marBottom w:val="0"/>
              <w:divBdr>
                <w:top w:val="none" w:sz="0" w:space="0" w:color="auto"/>
                <w:left w:val="none" w:sz="0" w:space="0" w:color="auto"/>
                <w:bottom w:val="none" w:sz="0" w:space="0" w:color="auto"/>
                <w:right w:val="none" w:sz="0" w:space="0" w:color="auto"/>
              </w:divBdr>
            </w:div>
            <w:div w:id="1604916812">
              <w:marLeft w:val="0"/>
              <w:marRight w:val="0"/>
              <w:marTop w:val="0"/>
              <w:marBottom w:val="0"/>
              <w:divBdr>
                <w:top w:val="none" w:sz="0" w:space="0" w:color="auto"/>
                <w:left w:val="none" w:sz="0" w:space="0" w:color="auto"/>
                <w:bottom w:val="none" w:sz="0" w:space="0" w:color="auto"/>
                <w:right w:val="none" w:sz="0" w:space="0" w:color="auto"/>
              </w:divBdr>
            </w:div>
            <w:div w:id="1870025540">
              <w:marLeft w:val="0"/>
              <w:marRight w:val="0"/>
              <w:marTop w:val="0"/>
              <w:marBottom w:val="0"/>
              <w:divBdr>
                <w:top w:val="none" w:sz="0" w:space="0" w:color="auto"/>
                <w:left w:val="none" w:sz="0" w:space="0" w:color="auto"/>
                <w:bottom w:val="none" w:sz="0" w:space="0" w:color="auto"/>
                <w:right w:val="none" w:sz="0" w:space="0" w:color="auto"/>
              </w:divBdr>
            </w:div>
            <w:div w:id="2041588381">
              <w:marLeft w:val="0"/>
              <w:marRight w:val="0"/>
              <w:marTop w:val="0"/>
              <w:marBottom w:val="0"/>
              <w:divBdr>
                <w:top w:val="none" w:sz="0" w:space="0" w:color="auto"/>
                <w:left w:val="none" w:sz="0" w:space="0" w:color="auto"/>
                <w:bottom w:val="none" w:sz="0" w:space="0" w:color="auto"/>
                <w:right w:val="none" w:sz="0" w:space="0" w:color="auto"/>
              </w:divBdr>
            </w:div>
            <w:div w:id="1572038780">
              <w:marLeft w:val="0"/>
              <w:marRight w:val="0"/>
              <w:marTop w:val="0"/>
              <w:marBottom w:val="0"/>
              <w:divBdr>
                <w:top w:val="none" w:sz="0" w:space="0" w:color="auto"/>
                <w:left w:val="none" w:sz="0" w:space="0" w:color="auto"/>
                <w:bottom w:val="none" w:sz="0" w:space="0" w:color="auto"/>
                <w:right w:val="none" w:sz="0" w:space="0" w:color="auto"/>
              </w:divBdr>
            </w:div>
            <w:div w:id="119955060">
              <w:marLeft w:val="0"/>
              <w:marRight w:val="0"/>
              <w:marTop w:val="0"/>
              <w:marBottom w:val="0"/>
              <w:divBdr>
                <w:top w:val="none" w:sz="0" w:space="0" w:color="auto"/>
                <w:left w:val="none" w:sz="0" w:space="0" w:color="auto"/>
                <w:bottom w:val="none" w:sz="0" w:space="0" w:color="auto"/>
                <w:right w:val="none" w:sz="0" w:space="0" w:color="auto"/>
              </w:divBdr>
            </w:div>
            <w:div w:id="465590945">
              <w:marLeft w:val="0"/>
              <w:marRight w:val="0"/>
              <w:marTop w:val="0"/>
              <w:marBottom w:val="0"/>
              <w:divBdr>
                <w:top w:val="none" w:sz="0" w:space="0" w:color="auto"/>
                <w:left w:val="none" w:sz="0" w:space="0" w:color="auto"/>
                <w:bottom w:val="none" w:sz="0" w:space="0" w:color="auto"/>
                <w:right w:val="none" w:sz="0" w:space="0" w:color="auto"/>
              </w:divBdr>
            </w:div>
            <w:div w:id="1970937989">
              <w:marLeft w:val="0"/>
              <w:marRight w:val="0"/>
              <w:marTop w:val="0"/>
              <w:marBottom w:val="0"/>
              <w:divBdr>
                <w:top w:val="none" w:sz="0" w:space="0" w:color="auto"/>
                <w:left w:val="none" w:sz="0" w:space="0" w:color="auto"/>
                <w:bottom w:val="none" w:sz="0" w:space="0" w:color="auto"/>
                <w:right w:val="none" w:sz="0" w:space="0" w:color="auto"/>
              </w:divBdr>
            </w:div>
            <w:div w:id="651715417">
              <w:marLeft w:val="0"/>
              <w:marRight w:val="0"/>
              <w:marTop w:val="0"/>
              <w:marBottom w:val="0"/>
              <w:divBdr>
                <w:top w:val="none" w:sz="0" w:space="0" w:color="auto"/>
                <w:left w:val="none" w:sz="0" w:space="0" w:color="auto"/>
                <w:bottom w:val="none" w:sz="0" w:space="0" w:color="auto"/>
                <w:right w:val="none" w:sz="0" w:space="0" w:color="auto"/>
              </w:divBdr>
            </w:div>
            <w:div w:id="1978877213">
              <w:marLeft w:val="0"/>
              <w:marRight w:val="0"/>
              <w:marTop w:val="0"/>
              <w:marBottom w:val="0"/>
              <w:divBdr>
                <w:top w:val="none" w:sz="0" w:space="0" w:color="auto"/>
                <w:left w:val="none" w:sz="0" w:space="0" w:color="auto"/>
                <w:bottom w:val="none" w:sz="0" w:space="0" w:color="auto"/>
                <w:right w:val="none" w:sz="0" w:space="0" w:color="auto"/>
              </w:divBdr>
            </w:div>
            <w:div w:id="177549232">
              <w:marLeft w:val="0"/>
              <w:marRight w:val="0"/>
              <w:marTop w:val="0"/>
              <w:marBottom w:val="0"/>
              <w:divBdr>
                <w:top w:val="none" w:sz="0" w:space="0" w:color="auto"/>
                <w:left w:val="none" w:sz="0" w:space="0" w:color="auto"/>
                <w:bottom w:val="none" w:sz="0" w:space="0" w:color="auto"/>
                <w:right w:val="none" w:sz="0" w:space="0" w:color="auto"/>
              </w:divBdr>
            </w:div>
            <w:div w:id="451830512">
              <w:marLeft w:val="0"/>
              <w:marRight w:val="0"/>
              <w:marTop w:val="0"/>
              <w:marBottom w:val="0"/>
              <w:divBdr>
                <w:top w:val="none" w:sz="0" w:space="0" w:color="auto"/>
                <w:left w:val="none" w:sz="0" w:space="0" w:color="auto"/>
                <w:bottom w:val="none" w:sz="0" w:space="0" w:color="auto"/>
                <w:right w:val="none" w:sz="0" w:space="0" w:color="auto"/>
              </w:divBdr>
            </w:div>
            <w:div w:id="1183981644">
              <w:marLeft w:val="0"/>
              <w:marRight w:val="0"/>
              <w:marTop w:val="0"/>
              <w:marBottom w:val="0"/>
              <w:divBdr>
                <w:top w:val="none" w:sz="0" w:space="0" w:color="auto"/>
                <w:left w:val="none" w:sz="0" w:space="0" w:color="auto"/>
                <w:bottom w:val="none" w:sz="0" w:space="0" w:color="auto"/>
                <w:right w:val="none" w:sz="0" w:space="0" w:color="auto"/>
              </w:divBdr>
            </w:div>
            <w:div w:id="668563566">
              <w:marLeft w:val="0"/>
              <w:marRight w:val="0"/>
              <w:marTop w:val="0"/>
              <w:marBottom w:val="0"/>
              <w:divBdr>
                <w:top w:val="none" w:sz="0" w:space="0" w:color="auto"/>
                <w:left w:val="none" w:sz="0" w:space="0" w:color="auto"/>
                <w:bottom w:val="none" w:sz="0" w:space="0" w:color="auto"/>
                <w:right w:val="none" w:sz="0" w:space="0" w:color="auto"/>
              </w:divBdr>
            </w:div>
            <w:div w:id="1285893227">
              <w:marLeft w:val="0"/>
              <w:marRight w:val="0"/>
              <w:marTop w:val="0"/>
              <w:marBottom w:val="0"/>
              <w:divBdr>
                <w:top w:val="none" w:sz="0" w:space="0" w:color="auto"/>
                <w:left w:val="none" w:sz="0" w:space="0" w:color="auto"/>
                <w:bottom w:val="none" w:sz="0" w:space="0" w:color="auto"/>
                <w:right w:val="none" w:sz="0" w:space="0" w:color="auto"/>
              </w:divBdr>
            </w:div>
            <w:div w:id="560678519">
              <w:marLeft w:val="0"/>
              <w:marRight w:val="0"/>
              <w:marTop w:val="0"/>
              <w:marBottom w:val="0"/>
              <w:divBdr>
                <w:top w:val="none" w:sz="0" w:space="0" w:color="auto"/>
                <w:left w:val="none" w:sz="0" w:space="0" w:color="auto"/>
                <w:bottom w:val="none" w:sz="0" w:space="0" w:color="auto"/>
                <w:right w:val="none" w:sz="0" w:space="0" w:color="auto"/>
              </w:divBdr>
            </w:div>
            <w:div w:id="1898734929">
              <w:marLeft w:val="0"/>
              <w:marRight w:val="0"/>
              <w:marTop w:val="0"/>
              <w:marBottom w:val="0"/>
              <w:divBdr>
                <w:top w:val="none" w:sz="0" w:space="0" w:color="auto"/>
                <w:left w:val="none" w:sz="0" w:space="0" w:color="auto"/>
                <w:bottom w:val="none" w:sz="0" w:space="0" w:color="auto"/>
                <w:right w:val="none" w:sz="0" w:space="0" w:color="auto"/>
              </w:divBdr>
            </w:div>
            <w:div w:id="2125806448">
              <w:marLeft w:val="0"/>
              <w:marRight w:val="0"/>
              <w:marTop w:val="0"/>
              <w:marBottom w:val="0"/>
              <w:divBdr>
                <w:top w:val="none" w:sz="0" w:space="0" w:color="auto"/>
                <w:left w:val="none" w:sz="0" w:space="0" w:color="auto"/>
                <w:bottom w:val="none" w:sz="0" w:space="0" w:color="auto"/>
                <w:right w:val="none" w:sz="0" w:space="0" w:color="auto"/>
              </w:divBdr>
            </w:div>
            <w:div w:id="1593471318">
              <w:marLeft w:val="0"/>
              <w:marRight w:val="0"/>
              <w:marTop w:val="0"/>
              <w:marBottom w:val="0"/>
              <w:divBdr>
                <w:top w:val="none" w:sz="0" w:space="0" w:color="auto"/>
                <w:left w:val="none" w:sz="0" w:space="0" w:color="auto"/>
                <w:bottom w:val="none" w:sz="0" w:space="0" w:color="auto"/>
                <w:right w:val="none" w:sz="0" w:space="0" w:color="auto"/>
              </w:divBdr>
            </w:div>
            <w:div w:id="179244925">
              <w:marLeft w:val="0"/>
              <w:marRight w:val="0"/>
              <w:marTop w:val="0"/>
              <w:marBottom w:val="0"/>
              <w:divBdr>
                <w:top w:val="none" w:sz="0" w:space="0" w:color="auto"/>
                <w:left w:val="none" w:sz="0" w:space="0" w:color="auto"/>
                <w:bottom w:val="none" w:sz="0" w:space="0" w:color="auto"/>
                <w:right w:val="none" w:sz="0" w:space="0" w:color="auto"/>
              </w:divBdr>
            </w:div>
            <w:div w:id="1232277927">
              <w:marLeft w:val="0"/>
              <w:marRight w:val="0"/>
              <w:marTop w:val="0"/>
              <w:marBottom w:val="0"/>
              <w:divBdr>
                <w:top w:val="none" w:sz="0" w:space="0" w:color="auto"/>
                <w:left w:val="none" w:sz="0" w:space="0" w:color="auto"/>
                <w:bottom w:val="none" w:sz="0" w:space="0" w:color="auto"/>
                <w:right w:val="none" w:sz="0" w:space="0" w:color="auto"/>
              </w:divBdr>
            </w:div>
            <w:div w:id="1156070446">
              <w:marLeft w:val="0"/>
              <w:marRight w:val="0"/>
              <w:marTop w:val="0"/>
              <w:marBottom w:val="0"/>
              <w:divBdr>
                <w:top w:val="none" w:sz="0" w:space="0" w:color="auto"/>
                <w:left w:val="none" w:sz="0" w:space="0" w:color="auto"/>
                <w:bottom w:val="none" w:sz="0" w:space="0" w:color="auto"/>
                <w:right w:val="none" w:sz="0" w:space="0" w:color="auto"/>
              </w:divBdr>
            </w:div>
            <w:div w:id="1013842548">
              <w:marLeft w:val="0"/>
              <w:marRight w:val="0"/>
              <w:marTop w:val="0"/>
              <w:marBottom w:val="0"/>
              <w:divBdr>
                <w:top w:val="none" w:sz="0" w:space="0" w:color="auto"/>
                <w:left w:val="none" w:sz="0" w:space="0" w:color="auto"/>
                <w:bottom w:val="none" w:sz="0" w:space="0" w:color="auto"/>
                <w:right w:val="none" w:sz="0" w:space="0" w:color="auto"/>
              </w:divBdr>
            </w:div>
            <w:div w:id="671684970">
              <w:marLeft w:val="0"/>
              <w:marRight w:val="0"/>
              <w:marTop w:val="0"/>
              <w:marBottom w:val="0"/>
              <w:divBdr>
                <w:top w:val="none" w:sz="0" w:space="0" w:color="auto"/>
                <w:left w:val="none" w:sz="0" w:space="0" w:color="auto"/>
                <w:bottom w:val="none" w:sz="0" w:space="0" w:color="auto"/>
                <w:right w:val="none" w:sz="0" w:space="0" w:color="auto"/>
              </w:divBdr>
            </w:div>
            <w:div w:id="176698753">
              <w:marLeft w:val="0"/>
              <w:marRight w:val="0"/>
              <w:marTop w:val="0"/>
              <w:marBottom w:val="0"/>
              <w:divBdr>
                <w:top w:val="none" w:sz="0" w:space="0" w:color="auto"/>
                <w:left w:val="none" w:sz="0" w:space="0" w:color="auto"/>
                <w:bottom w:val="none" w:sz="0" w:space="0" w:color="auto"/>
                <w:right w:val="none" w:sz="0" w:space="0" w:color="auto"/>
              </w:divBdr>
            </w:div>
            <w:div w:id="496502644">
              <w:marLeft w:val="0"/>
              <w:marRight w:val="0"/>
              <w:marTop w:val="0"/>
              <w:marBottom w:val="0"/>
              <w:divBdr>
                <w:top w:val="none" w:sz="0" w:space="0" w:color="auto"/>
                <w:left w:val="none" w:sz="0" w:space="0" w:color="auto"/>
                <w:bottom w:val="none" w:sz="0" w:space="0" w:color="auto"/>
                <w:right w:val="none" w:sz="0" w:space="0" w:color="auto"/>
              </w:divBdr>
            </w:div>
            <w:div w:id="52311830">
              <w:marLeft w:val="0"/>
              <w:marRight w:val="0"/>
              <w:marTop w:val="0"/>
              <w:marBottom w:val="0"/>
              <w:divBdr>
                <w:top w:val="none" w:sz="0" w:space="0" w:color="auto"/>
                <w:left w:val="none" w:sz="0" w:space="0" w:color="auto"/>
                <w:bottom w:val="none" w:sz="0" w:space="0" w:color="auto"/>
                <w:right w:val="none" w:sz="0" w:space="0" w:color="auto"/>
              </w:divBdr>
            </w:div>
            <w:div w:id="1583490296">
              <w:marLeft w:val="0"/>
              <w:marRight w:val="0"/>
              <w:marTop w:val="0"/>
              <w:marBottom w:val="0"/>
              <w:divBdr>
                <w:top w:val="none" w:sz="0" w:space="0" w:color="auto"/>
                <w:left w:val="none" w:sz="0" w:space="0" w:color="auto"/>
                <w:bottom w:val="none" w:sz="0" w:space="0" w:color="auto"/>
                <w:right w:val="none" w:sz="0" w:space="0" w:color="auto"/>
              </w:divBdr>
            </w:div>
            <w:div w:id="1403256838">
              <w:marLeft w:val="0"/>
              <w:marRight w:val="0"/>
              <w:marTop w:val="0"/>
              <w:marBottom w:val="0"/>
              <w:divBdr>
                <w:top w:val="none" w:sz="0" w:space="0" w:color="auto"/>
                <w:left w:val="none" w:sz="0" w:space="0" w:color="auto"/>
                <w:bottom w:val="none" w:sz="0" w:space="0" w:color="auto"/>
                <w:right w:val="none" w:sz="0" w:space="0" w:color="auto"/>
              </w:divBdr>
            </w:div>
            <w:div w:id="2012290052">
              <w:marLeft w:val="0"/>
              <w:marRight w:val="0"/>
              <w:marTop w:val="0"/>
              <w:marBottom w:val="0"/>
              <w:divBdr>
                <w:top w:val="none" w:sz="0" w:space="0" w:color="auto"/>
                <w:left w:val="none" w:sz="0" w:space="0" w:color="auto"/>
                <w:bottom w:val="none" w:sz="0" w:space="0" w:color="auto"/>
                <w:right w:val="none" w:sz="0" w:space="0" w:color="auto"/>
              </w:divBdr>
            </w:div>
            <w:div w:id="1674647691">
              <w:marLeft w:val="0"/>
              <w:marRight w:val="0"/>
              <w:marTop w:val="0"/>
              <w:marBottom w:val="0"/>
              <w:divBdr>
                <w:top w:val="none" w:sz="0" w:space="0" w:color="auto"/>
                <w:left w:val="none" w:sz="0" w:space="0" w:color="auto"/>
                <w:bottom w:val="none" w:sz="0" w:space="0" w:color="auto"/>
                <w:right w:val="none" w:sz="0" w:space="0" w:color="auto"/>
              </w:divBdr>
            </w:div>
            <w:div w:id="730273103">
              <w:marLeft w:val="0"/>
              <w:marRight w:val="0"/>
              <w:marTop w:val="0"/>
              <w:marBottom w:val="0"/>
              <w:divBdr>
                <w:top w:val="none" w:sz="0" w:space="0" w:color="auto"/>
                <w:left w:val="none" w:sz="0" w:space="0" w:color="auto"/>
                <w:bottom w:val="none" w:sz="0" w:space="0" w:color="auto"/>
                <w:right w:val="none" w:sz="0" w:space="0" w:color="auto"/>
              </w:divBdr>
            </w:div>
            <w:div w:id="72749827">
              <w:marLeft w:val="0"/>
              <w:marRight w:val="0"/>
              <w:marTop w:val="0"/>
              <w:marBottom w:val="0"/>
              <w:divBdr>
                <w:top w:val="none" w:sz="0" w:space="0" w:color="auto"/>
                <w:left w:val="none" w:sz="0" w:space="0" w:color="auto"/>
                <w:bottom w:val="none" w:sz="0" w:space="0" w:color="auto"/>
                <w:right w:val="none" w:sz="0" w:space="0" w:color="auto"/>
              </w:divBdr>
            </w:div>
            <w:div w:id="2006125353">
              <w:marLeft w:val="0"/>
              <w:marRight w:val="0"/>
              <w:marTop w:val="0"/>
              <w:marBottom w:val="0"/>
              <w:divBdr>
                <w:top w:val="none" w:sz="0" w:space="0" w:color="auto"/>
                <w:left w:val="none" w:sz="0" w:space="0" w:color="auto"/>
                <w:bottom w:val="none" w:sz="0" w:space="0" w:color="auto"/>
                <w:right w:val="none" w:sz="0" w:space="0" w:color="auto"/>
              </w:divBdr>
            </w:div>
            <w:div w:id="1063334240">
              <w:marLeft w:val="0"/>
              <w:marRight w:val="0"/>
              <w:marTop w:val="0"/>
              <w:marBottom w:val="0"/>
              <w:divBdr>
                <w:top w:val="none" w:sz="0" w:space="0" w:color="auto"/>
                <w:left w:val="none" w:sz="0" w:space="0" w:color="auto"/>
                <w:bottom w:val="none" w:sz="0" w:space="0" w:color="auto"/>
                <w:right w:val="none" w:sz="0" w:space="0" w:color="auto"/>
              </w:divBdr>
            </w:div>
            <w:div w:id="1021466671">
              <w:marLeft w:val="0"/>
              <w:marRight w:val="0"/>
              <w:marTop w:val="0"/>
              <w:marBottom w:val="0"/>
              <w:divBdr>
                <w:top w:val="none" w:sz="0" w:space="0" w:color="auto"/>
                <w:left w:val="none" w:sz="0" w:space="0" w:color="auto"/>
                <w:bottom w:val="none" w:sz="0" w:space="0" w:color="auto"/>
                <w:right w:val="none" w:sz="0" w:space="0" w:color="auto"/>
              </w:divBdr>
            </w:div>
            <w:div w:id="479538860">
              <w:marLeft w:val="0"/>
              <w:marRight w:val="0"/>
              <w:marTop w:val="0"/>
              <w:marBottom w:val="0"/>
              <w:divBdr>
                <w:top w:val="none" w:sz="0" w:space="0" w:color="auto"/>
                <w:left w:val="none" w:sz="0" w:space="0" w:color="auto"/>
                <w:bottom w:val="none" w:sz="0" w:space="0" w:color="auto"/>
                <w:right w:val="none" w:sz="0" w:space="0" w:color="auto"/>
              </w:divBdr>
            </w:div>
            <w:div w:id="75710235">
              <w:marLeft w:val="0"/>
              <w:marRight w:val="0"/>
              <w:marTop w:val="0"/>
              <w:marBottom w:val="0"/>
              <w:divBdr>
                <w:top w:val="none" w:sz="0" w:space="0" w:color="auto"/>
                <w:left w:val="none" w:sz="0" w:space="0" w:color="auto"/>
                <w:bottom w:val="none" w:sz="0" w:space="0" w:color="auto"/>
                <w:right w:val="none" w:sz="0" w:space="0" w:color="auto"/>
              </w:divBdr>
            </w:div>
            <w:div w:id="364411096">
              <w:marLeft w:val="0"/>
              <w:marRight w:val="0"/>
              <w:marTop w:val="0"/>
              <w:marBottom w:val="0"/>
              <w:divBdr>
                <w:top w:val="none" w:sz="0" w:space="0" w:color="auto"/>
                <w:left w:val="none" w:sz="0" w:space="0" w:color="auto"/>
                <w:bottom w:val="none" w:sz="0" w:space="0" w:color="auto"/>
                <w:right w:val="none" w:sz="0" w:space="0" w:color="auto"/>
              </w:divBdr>
            </w:div>
            <w:div w:id="360672819">
              <w:marLeft w:val="0"/>
              <w:marRight w:val="0"/>
              <w:marTop w:val="0"/>
              <w:marBottom w:val="0"/>
              <w:divBdr>
                <w:top w:val="none" w:sz="0" w:space="0" w:color="auto"/>
                <w:left w:val="none" w:sz="0" w:space="0" w:color="auto"/>
                <w:bottom w:val="none" w:sz="0" w:space="0" w:color="auto"/>
                <w:right w:val="none" w:sz="0" w:space="0" w:color="auto"/>
              </w:divBdr>
            </w:div>
            <w:div w:id="840848585">
              <w:marLeft w:val="0"/>
              <w:marRight w:val="0"/>
              <w:marTop w:val="0"/>
              <w:marBottom w:val="0"/>
              <w:divBdr>
                <w:top w:val="none" w:sz="0" w:space="0" w:color="auto"/>
                <w:left w:val="none" w:sz="0" w:space="0" w:color="auto"/>
                <w:bottom w:val="none" w:sz="0" w:space="0" w:color="auto"/>
                <w:right w:val="none" w:sz="0" w:space="0" w:color="auto"/>
              </w:divBdr>
            </w:div>
            <w:div w:id="1338773782">
              <w:marLeft w:val="0"/>
              <w:marRight w:val="0"/>
              <w:marTop w:val="0"/>
              <w:marBottom w:val="0"/>
              <w:divBdr>
                <w:top w:val="none" w:sz="0" w:space="0" w:color="auto"/>
                <w:left w:val="none" w:sz="0" w:space="0" w:color="auto"/>
                <w:bottom w:val="none" w:sz="0" w:space="0" w:color="auto"/>
                <w:right w:val="none" w:sz="0" w:space="0" w:color="auto"/>
              </w:divBdr>
            </w:div>
            <w:div w:id="316885275">
              <w:marLeft w:val="0"/>
              <w:marRight w:val="0"/>
              <w:marTop w:val="0"/>
              <w:marBottom w:val="0"/>
              <w:divBdr>
                <w:top w:val="none" w:sz="0" w:space="0" w:color="auto"/>
                <w:left w:val="none" w:sz="0" w:space="0" w:color="auto"/>
                <w:bottom w:val="none" w:sz="0" w:space="0" w:color="auto"/>
                <w:right w:val="none" w:sz="0" w:space="0" w:color="auto"/>
              </w:divBdr>
            </w:div>
            <w:div w:id="710880993">
              <w:marLeft w:val="0"/>
              <w:marRight w:val="0"/>
              <w:marTop w:val="0"/>
              <w:marBottom w:val="0"/>
              <w:divBdr>
                <w:top w:val="none" w:sz="0" w:space="0" w:color="auto"/>
                <w:left w:val="none" w:sz="0" w:space="0" w:color="auto"/>
                <w:bottom w:val="none" w:sz="0" w:space="0" w:color="auto"/>
                <w:right w:val="none" w:sz="0" w:space="0" w:color="auto"/>
              </w:divBdr>
            </w:div>
            <w:div w:id="72169480">
              <w:marLeft w:val="0"/>
              <w:marRight w:val="0"/>
              <w:marTop w:val="0"/>
              <w:marBottom w:val="0"/>
              <w:divBdr>
                <w:top w:val="none" w:sz="0" w:space="0" w:color="auto"/>
                <w:left w:val="none" w:sz="0" w:space="0" w:color="auto"/>
                <w:bottom w:val="none" w:sz="0" w:space="0" w:color="auto"/>
                <w:right w:val="none" w:sz="0" w:space="0" w:color="auto"/>
              </w:divBdr>
            </w:div>
            <w:div w:id="483277798">
              <w:marLeft w:val="0"/>
              <w:marRight w:val="0"/>
              <w:marTop w:val="0"/>
              <w:marBottom w:val="0"/>
              <w:divBdr>
                <w:top w:val="none" w:sz="0" w:space="0" w:color="auto"/>
                <w:left w:val="none" w:sz="0" w:space="0" w:color="auto"/>
                <w:bottom w:val="none" w:sz="0" w:space="0" w:color="auto"/>
                <w:right w:val="none" w:sz="0" w:space="0" w:color="auto"/>
              </w:divBdr>
            </w:div>
            <w:div w:id="2016417400">
              <w:marLeft w:val="0"/>
              <w:marRight w:val="0"/>
              <w:marTop w:val="0"/>
              <w:marBottom w:val="0"/>
              <w:divBdr>
                <w:top w:val="none" w:sz="0" w:space="0" w:color="auto"/>
                <w:left w:val="none" w:sz="0" w:space="0" w:color="auto"/>
                <w:bottom w:val="none" w:sz="0" w:space="0" w:color="auto"/>
                <w:right w:val="none" w:sz="0" w:space="0" w:color="auto"/>
              </w:divBdr>
            </w:div>
            <w:div w:id="97911883">
              <w:marLeft w:val="0"/>
              <w:marRight w:val="0"/>
              <w:marTop w:val="0"/>
              <w:marBottom w:val="0"/>
              <w:divBdr>
                <w:top w:val="none" w:sz="0" w:space="0" w:color="auto"/>
                <w:left w:val="none" w:sz="0" w:space="0" w:color="auto"/>
                <w:bottom w:val="none" w:sz="0" w:space="0" w:color="auto"/>
                <w:right w:val="none" w:sz="0" w:space="0" w:color="auto"/>
              </w:divBdr>
            </w:div>
            <w:div w:id="680670601">
              <w:marLeft w:val="0"/>
              <w:marRight w:val="0"/>
              <w:marTop w:val="0"/>
              <w:marBottom w:val="0"/>
              <w:divBdr>
                <w:top w:val="none" w:sz="0" w:space="0" w:color="auto"/>
                <w:left w:val="none" w:sz="0" w:space="0" w:color="auto"/>
                <w:bottom w:val="none" w:sz="0" w:space="0" w:color="auto"/>
                <w:right w:val="none" w:sz="0" w:space="0" w:color="auto"/>
              </w:divBdr>
            </w:div>
            <w:div w:id="1411737019">
              <w:marLeft w:val="0"/>
              <w:marRight w:val="0"/>
              <w:marTop w:val="0"/>
              <w:marBottom w:val="0"/>
              <w:divBdr>
                <w:top w:val="none" w:sz="0" w:space="0" w:color="auto"/>
                <w:left w:val="none" w:sz="0" w:space="0" w:color="auto"/>
                <w:bottom w:val="none" w:sz="0" w:space="0" w:color="auto"/>
                <w:right w:val="none" w:sz="0" w:space="0" w:color="auto"/>
              </w:divBdr>
            </w:div>
            <w:div w:id="1611544094">
              <w:marLeft w:val="0"/>
              <w:marRight w:val="0"/>
              <w:marTop w:val="0"/>
              <w:marBottom w:val="0"/>
              <w:divBdr>
                <w:top w:val="none" w:sz="0" w:space="0" w:color="auto"/>
                <w:left w:val="none" w:sz="0" w:space="0" w:color="auto"/>
                <w:bottom w:val="none" w:sz="0" w:space="0" w:color="auto"/>
                <w:right w:val="none" w:sz="0" w:space="0" w:color="auto"/>
              </w:divBdr>
            </w:div>
            <w:div w:id="809249648">
              <w:marLeft w:val="0"/>
              <w:marRight w:val="0"/>
              <w:marTop w:val="0"/>
              <w:marBottom w:val="0"/>
              <w:divBdr>
                <w:top w:val="none" w:sz="0" w:space="0" w:color="auto"/>
                <w:left w:val="none" w:sz="0" w:space="0" w:color="auto"/>
                <w:bottom w:val="none" w:sz="0" w:space="0" w:color="auto"/>
                <w:right w:val="none" w:sz="0" w:space="0" w:color="auto"/>
              </w:divBdr>
            </w:div>
            <w:div w:id="1805612953">
              <w:marLeft w:val="0"/>
              <w:marRight w:val="0"/>
              <w:marTop w:val="0"/>
              <w:marBottom w:val="0"/>
              <w:divBdr>
                <w:top w:val="none" w:sz="0" w:space="0" w:color="auto"/>
                <w:left w:val="none" w:sz="0" w:space="0" w:color="auto"/>
                <w:bottom w:val="none" w:sz="0" w:space="0" w:color="auto"/>
                <w:right w:val="none" w:sz="0" w:space="0" w:color="auto"/>
              </w:divBdr>
            </w:div>
            <w:div w:id="1407024761">
              <w:marLeft w:val="0"/>
              <w:marRight w:val="0"/>
              <w:marTop w:val="0"/>
              <w:marBottom w:val="0"/>
              <w:divBdr>
                <w:top w:val="none" w:sz="0" w:space="0" w:color="auto"/>
                <w:left w:val="none" w:sz="0" w:space="0" w:color="auto"/>
                <w:bottom w:val="none" w:sz="0" w:space="0" w:color="auto"/>
                <w:right w:val="none" w:sz="0" w:space="0" w:color="auto"/>
              </w:divBdr>
            </w:div>
            <w:div w:id="530996200">
              <w:marLeft w:val="0"/>
              <w:marRight w:val="0"/>
              <w:marTop w:val="0"/>
              <w:marBottom w:val="0"/>
              <w:divBdr>
                <w:top w:val="none" w:sz="0" w:space="0" w:color="auto"/>
                <w:left w:val="none" w:sz="0" w:space="0" w:color="auto"/>
                <w:bottom w:val="none" w:sz="0" w:space="0" w:color="auto"/>
                <w:right w:val="none" w:sz="0" w:space="0" w:color="auto"/>
              </w:divBdr>
            </w:div>
            <w:div w:id="2115635604">
              <w:marLeft w:val="0"/>
              <w:marRight w:val="0"/>
              <w:marTop w:val="0"/>
              <w:marBottom w:val="0"/>
              <w:divBdr>
                <w:top w:val="none" w:sz="0" w:space="0" w:color="auto"/>
                <w:left w:val="none" w:sz="0" w:space="0" w:color="auto"/>
                <w:bottom w:val="none" w:sz="0" w:space="0" w:color="auto"/>
                <w:right w:val="none" w:sz="0" w:space="0" w:color="auto"/>
              </w:divBdr>
            </w:div>
            <w:div w:id="19781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8115">
      <w:bodyDiv w:val="1"/>
      <w:marLeft w:val="0"/>
      <w:marRight w:val="0"/>
      <w:marTop w:val="0"/>
      <w:marBottom w:val="0"/>
      <w:divBdr>
        <w:top w:val="none" w:sz="0" w:space="0" w:color="auto"/>
        <w:left w:val="none" w:sz="0" w:space="0" w:color="auto"/>
        <w:bottom w:val="none" w:sz="0" w:space="0" w:color="auto"/>
        <w:right w:val="none" w:sz="0" w:space="0" w:color="auto"/>
      </w:divBdr>
    </w:div>
    <w:div w:id="591939158">
      <w:bodyDiv w:val="1"/>
      <w:marLeft w:val="0"/>
      <w:marRight w:val="0"/>
      <w:marTop w:val="0"/>
      <w:marBottom w:val="0"/>
      <w:divBdr>
        <w:top w:val="none" w:sz="0" w:space="0" w:color="auto"/>
        <w:left w:val="none" w:sz="0" w:space="0" w:color="auto"/>
        <w:bottom w:val="none" w:sz="0" w:space="0" w:color="auto"/>
        <w:right w:val="none" w:sz="0" w:space="0" w:color="auto"/>
      </w:divBdr>
    </w:div>
    <w:div w:id="622662389">
      <w:bodyDiv w:val="1"/>
      <w:marLeft w:val="0"/>
      <w:marRight w:val="0"/>
      <w:marTop w:val="0"/>
      <w:marBottom w:val="0"/>
      <w:divBdr>
        <w:top w:val="none" w:sz="0" w:space="0" w:color="auto"/>
        <w:left w:val="none" w:sz="0" w:space="0" w:color="auto"/>
        <w:bottom w:val="none" w:sz="0" w:space="0" w:color="auto"/>
        <w:right w:val="none" w:sz="0" w:space="0" w:color="auto"/>
      </w:divBdr>
    </w:div>
    <w:div w:id="660890039">
      <w:bodyDiv w:val="1"/>
      <w:marLeft w:val="0"/>
      <w:marRight w:val="0"/>
      <w:marTop w:val="0"/>
      <w:marBottom w:val="0"/>
      <w:divBdr>
        <w:top w:val="none" w:sz="0" w:space="0" w:color="auto"/>
        <w:left w:val="none" w:sz="0" w:space="0" w:color="auto"/>
        <w:bottom w:val="none" w:sz="0" w:space="0" w:color="auto"/>
        <w:right w:val="none" w:sz="0" w:space="0" w:color="auto"/>
      </w:divBdr>
    </w:div>
    <w:div w:id="661349066">
      <w:bodyDiv w:val="1"/>
      <w:marLeft w:val="0"/>
      <w:marRight w:val="0"/>
      <w:marTop w:val="0"/>
      <w:marBottom w:val="0"/>
      <w:divBdr>
        <w:top w:val="none" w:sz="0" w:space="0" w:color="auto"/>
        <w:left w:val="none" w:sz="0" w:space="0" w:color="auto"/>
        <w:bottom w:val="none" w:sz="0" w:space="0" w:color="auto"/>
        <w:right w:val="none" w:sz="0" w:space="0" w:color="auto"/>
      </w:divBdr>
      <w:divsChild>
        <w:div w:id="943466239">
          <w:marLeft w:val="0"/>
          <w:marRight w:val="0"/>
          <w:marTop w:val="0"/>
          <w:marBottom w:val="0"/>
          <w:divBdr>
            <w:top w:val="none" w:sz="0" w:space="0" w:color="auto"/>
            <w:left w:val="none" w:sz="0" w:space="0" w:color="auto"/>
            <w:bottom w:val="none" w:sz="0" w:space="0" w:color="auto"/>
            <w:right w:val="none" w:sz="0" w:space="0" w:color="auto"/>
          </w:divBdr>
          <w:divsChild>
            <w:div w:id="1290746030">
              <w:marLeft w:val="0"/>
              <w:marRight w:val="0"/>
              <w:marTop w:val="0"/>
              <w:marBottom w:val="0"/>
              <w:divBdr>
                <w:top w:val="none" w:sz="0" w:space="0" w:color="auto"/>
                <w:left w:val="none" w:sz="0" w:space="0" w:color="auto"/>
                <w:bottom w:val="none" w:sz="0" w:space="0" w:color="auto"/>
                <w:right w:val="none" w:sz="0" w:space="0" w:color="auto"/>
              </w:divBdr>
            </w:div>
            <w:div w:id="145324470">
              <w:marLeft w:val="0"/>
              <w:marRight w:val="0"/>
              <w:marTop w:val="0"/>
              <w:marBottom w:val="0"/>
              <w:divBdr>
                <w:top w:val="none" w:sz="0" w:space="0" w:color="auto"/>
                <w:left w:val="none" w:sz="0" w:space="0" w:color="auto"/>
                <w:bottom w:val="none" w:sz="0" w:space="0" w:color="auto"/>
                <w:right w:val="none" w:sz="0" w:space="0" w:color="auto"/>
              </w:divBdr>
            </w:div>
            <w:div w:id="2018385538">
              <w:marLeft w:val="0"/>
              <w:marRight w:val="0"/>
              <w:marTop w:val="0"/>
              <w:marBottom w:val="0"/>
              <w:divBdr>
                <w:top w:val="none" w:sz="0" w:space="0" w:color="auto"/>
                <w:left w:val="none" w:sz="0" w:space="0" w:color="auto"/>
                <w:bottom w:val="none" w:sz="0" w:space="0" w:color="auto"/>
                <w:right w:val="none" w:sz="0" w:space="0" w:color="auto"/>
              </w:divBdr>
            </w:div>
            <w:div w:id="1991593843">
              <w:marLeft w:val="0"/>
              <w:marRight w:val="0"/>
              <w:marTop w:val="0"/>
              <w:marBottom w:val="0"/>
              <w:divBdr>
                <w:top w:val="none" w:sz="0" w:space="0" w:color="auto"/>
                <w:left w:val="none" w:sz="0" w:space="0" w:color="auto"/>
                <w:bottom w:val="none" w:sz="0" w:space="0" w:color="auto"/>
                <w:right w:val="none" w:sz="0" w:space="0" w:color="auto"/>
              </w:divBdr>
            </w:div>
            <w:div w:id="437526977">
              <w:marLeft w:val="0"/>
              <w:marRight w:val="0"/>
              <w:marTop w:val="0"/>
              <w:marBottom w:val="0"/>
              <w:divBdr>
                <w:top w:val="none" w:sz="0" w:space="0" w:color="auto"/>
                <w:left w:val="none" w:sz="0" w:space="0" w:color="auto"/>
                <w:bottom w:val="none" w:sz="0" w:space="0" w:color="auto"/>
                <w:right w:val="none" w:sz="0" w:space="0" w:color="auto"/>
              </w:divBdr>
            </w:div>
            <w:div w:id="74937857">
              <w:marLeft w:val="0"/>
              <w:marRight w:val="0"/>
              <w:marTop w:val="0"/>
              <w:marBottom w:val="0"/>
              <w:divBdr>
                <w:top w:val="none" w:sz="0" w:space="0" w:color="auto"/>
                <w:left w:val="none" w:sz="0" w:space="0" w:color="auto"/>
                <w:bottom w:val="none" w:sz="0" w:space="0" w:color="auto"/>
                <w:right w:val="none" w:sz="0" w:space="0" w:color="auto"/>
              </w:divBdr>
            </w:div>
            <w:div w:id="632515854">
              <w:marLeft w:val="0"/>
              <w:marRight w:val="0"/>
              <w:marTop w:val="0"/>
              <w:marBottom w:val="0"/>
              <w:divBdr>
                <w:top w:val="none" w:sz="0" w:space="0" w:color="auto"/>
                <w:left w:val="none" w:sz="0" w:space="0" w:color="auto"/>
                <w:bottom w:val="none" w:sz="0" w:space="0" w:color="auto"/>
                <w:right w:val="none" w:sz="0" w:space="0" w:color="auto"/>
              </w:divBdr>
            </w:div>
            <w:div w:id="1202666567">
              <w:marLeft w:val="0"/>
              <w:marRight w:val="0"/>
              <w:marTop w:val="0"/>
              <w:marBottom w:val="0"/>
              <w:divBdr>
                <w:top w:val="none" w:sz="0" w:space="0" w:color="auto"/>
                <w:left w:val="none" w:sz="0" w:space="0" w:color="auto"/>
                <w:bottom w:val="none" w:sz="0" w:space="0" w:color="auto"/>
                <w:right w:val="none" w:sz="0" w:space="0" w:color="auto"/>
              </w:divBdr>
            </w:div>
            <w:div w:id="142548995">
              <w:marLeft w:val="0"/>
              <w:marRight w:val="0"/>
              <w:marTop w:val="0"/>
              <w:marBottom w:val="0"/>
              <w:divBdr>
                <w:top w:val="none" w:sz="0" w:space="0" w:color="auto"/>
                <w:left w:val="none" w:sz="0" w:space="0" w:color="auto"/>
                <w:bottom w:val="none" w:sz="0" w:space="0" w:color="auto"/>
                <w:right w:val="none" w:sz="0" w:space="0" w:color="auto"/>
              </w:divBdr>
            </w:div>
            <w:div w:id="532230983">
              <w:marLeft w:val="0"/>
              <w:marRight w:val="0"/>
              <w:marTop w:val="0"/>
              <w:marBottom w:val="0"/>
              <w:divBdr>
                <w:top w:val="none" w:sz="0" w:space="0" w:color="auto"/>
                <w:left w:val="none" w:sz="0" w:space="0" w:color="auto"/>
                <w:bottom w:val="none" w:sz="0" w:space="0" w:color="auto"/>
                <w:right w:val="none" w:sz="0" w:space="0" w:color="auto"/>
              </w:divBdr>
            </w:div>
            <w:div w:id="1413696487">
              <w:marLeft w:val="0"/>
              <w:marRight w:val="0"/>
              <w:marTop w:val="0"/>
              <w:marBottom w:val="0"/>
              <w:divBdr>
                <w:top w:val="none" w:sz="0" w:space="0" w:color="auto"/>
                <w:left w:val="none" w:sz="0" w:space="0" w:color="auto"/>
                <w:bottom w:val="none" w:sz="0" w:space="0" w:color="auto"/>
                <w:right w:val="none" w:sz="0" w:space="0" w:color="auto"/>
              </w:divBdr>
            </w:div>
            <w:div w:id="210462983">
              <w:marLeft w:val="0"/>
              <w:marRight w:val="0"/>
              <w:marTop w:val="0"/>
              <w:marBottom w:val="0"/>
              <w:divBdr>
                <w:top w:val="none" w:sz="0" w:space="0" w:color="auto"/>
                <w:left w:val="none" w:sz="0" w:space="0" w:color="auto"/>
                <w:bottom w:val="none" w:sz="0" w:space="0" w:color="auto"/>
                <w:right w:val="none" w:sz="0" w:space="0" w:color="auto"/>
              </w:divBdr>
            </w:div>
            <w:div w:id="1506508687">
              <w:marLeft w:val="0"/>
              <w:marRight w:val="0"/>
              <w:marTop w:val="0"/>
              <w:marBottom w:val="0"/>
              <w:divBdr>
                <w:top w:val="none" w:sz="0" w:space="0" w:color="auto"/>
                <w:left w:val="none" w:sz="0" w:space="0" w:color="auto"/>
                <w:bottom w:val="none" w:sz="0" w:space="0" w:color="auto"/>
                <w:right w:val="none" w:sz="0" w:space="0" w:color="auto"/>
              </w:divBdr>
            </w:div>
            <w:div w:id="1053966543">
              <w:marLeft w:val="0"/>
              <w:marRight w:val="0"/>
              <w:marTop w:val="0"/>
              <w:marBottom w:val="0"/>
              <w:divBdr>
                <w:top w:val="none" w:sz="0" w:space="0" w:color="auto"/>
                <w:left w:val="none" w:sz="0" w:space="0" w:color="auto"/>
                <w:bottom w:val="none" w:sz="0" w:space="0" w:color="auto"/>
                <w:right w:val="none" w:sz="0" w:space="0" w:color="auto"/>
              </w:divBdr>
            </w:div>
            <w:div w:id="1850750303">
              <w:marLeft w:val="0"/>
              <w:marRight w:val="0"/>
              <w:marTop w:val="0"/>
              <w:marBottom w:val="0"/>
              <w:divBdr>
                <w:top w:val="none" w:sz="0" w:space="0" w:color="auto"/>
                <w:left w:val="none" w:sz="0" w:space="0" w:color="auto"/>
                <w:bottom w:val="none" w:sz="0" w:space="0" w:color="auto"/>
                <w:right w:val="none" w:sz="0" w:space="0" w:color="auto"/>
              </w:divBdr>
            </w:div>
            <w:div w:id="662051065">
              <w:marLeft w:val="0"/>
              <w:marRight w:val="0"/>
              <w:marTop w:val="0"/>
              <w:marBottom w:val="0"/>
              <w:divBdr>
                <w:top w:val="none" w:sz="0" w:space="0" w:color="auto"/>
                <w:left w:val="none" w:sz="0" w:space="0" w:color="auto"/>
                <w:bottom w:val="none" w:sz="0" w:space="0" w:color="auto"/>
                <w:right w:val="none" w:sz="0" w:space="0" w:color="auto"/>
              </w:divBdr>
            </w:div>
            <w:div w:id="463542809">
              <w:marLeft w:val="0"/>
              <w:marRight w:val="0"/>
              <w:marTop w:val="0"/>
              <w:marBottom w:val="0"/>
              <w:divBdr>
                <w:top w:val="none" w:sz="0" w:space="0" w:color="auto"/>
                <w:left w:val="none" w:sz="0" w:space="0" w:color="auto"/>
                <w:bottom w:val="none" w:sz="0" w:space="0" w:color="auto"/>
                <w:right w:val="none" w:sz="0" w:space="0" w:color="auto"/>
              </w:divBdr>
            </w:div>
            <w:div w:id="1113472981">
              <w:marLeft w:val="0"/>
              <w:marRight w:val="0"/>
              <w:marTop w:val="0"/>
              <w:marBottom w:val="0"/>
              <w:divBdr>
                <w:top w:val="none" w:sz="0" w:space="0" w:color="auto"/>
                <w:left w:val="none" w:sz="0" w:space="0" w:color="auto"/>
                <w:bottom w:val="none" w:sz="0" w:space="0" w:color="auto"/>
                <w:right w:val="none" w:sz="0" w:space="0" w:color="auto"/>
              </w:divBdr>
            </w:div>
            <w:div w:id="1719158706">
              <w:marLeft w:val="0"/>
              <w:marRight w:val="0"/>
              <w:marTop w:val="0"/>
              <w:marBottom w:val="0"/>
              <w:divBdr>
                <w:top w:val="none" w:sz="0" w:space="0" w:color="auto"/>
                <w:left w:val="none" w:sz="0" w:space="0" w:color="auto"/>
                <w:bottom w:val="none" w:sz="0" w:space="0" w:color="auto"/>
                <w:right w:val="none" w:sz="0" w:space="0" w:color="auto"/>
              </w:divBdr>
            </w:div>
            <w:div w:id="5330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8117">
      <w:bodyDiv w:val="1"/>
      <w:marLeft w:val="0"/>
      <w:marRight w:val="0"/>
      <w:marTop w:val="0"/>
      <w:marBottom w:val="0"/>
      <w:divBdr>
        <w:top w:val="none" w:sz="0" w:space="0" w:color="auto"/>
        <w:left w:val="none" w:sz="0" w:space="0" w:color="auto"/>
        <w:bottom w:val="none" w:sz="0" w:space="0" w:color="auto"/>
        <w:right w:val="none" w:sz="0" w:space="0" w:color="auto"/>
      </w:divBdr>
    </w:div>
    <w:div w:id="752699048">
      <w:bodyDiv w:val="1"/>
      <w:marLeft w:val="0"/>
      <w:marRight w:val="0"/>
      <w:marTop w:val="0"/>
      <w:marBottom w:val="0"/>
      <w:divBdr>
        <w:top w:val="none" w:sz="0" w:space="0" w:color="auto"/>
        <w:left w:val="none" w:sz="0" w:space="0" w:color="auto"/>
        <w:bottom w:val="none" w:sz="0" w:space="0" w:color="auto"/>
        <w:right w:val="none" w:sz="0" w:space="0" w:color="auto"/>
      </w:divBdr>
    </w:div>
    <w:div w:id="760688702">
      <w:bodyDiv w:val="1"/>
      <w:marLeft w:val="0"/>
      <w:marRight w:val="0"/>
      <w:marTop w:val="0"/>
      <w:marBottom w:val="0"/>
      <w:divBdr>
        <w:top w:val="none" w:sz="0" w:space="0" w:color="auto"/>
        <w:left w:val="none" w:sz="0" w:space="0" w:color="auto"/>
        <w:bottom w:val="none" w:sz="0" w:space="0" w:color="auto"/>
        <w:right w:val="none" w:sz="0" w:space="0" w:color="auto"/>
      </w:divBdr>
      <w:divsChild>
        <w:div w:id="75328284">
          <w:marLeft w:val="0"/>
          <w:marRight w:val="0"/>
          <w:marTop w:val="0"/>
          <w:marBottom w:val="0"/>
          <w:divBdr>
            <w:top w:val="none" w:sz="0" w:space="0" w:color="auto"/>
            <w:left w:val="none" w:sz="0" w:space="0" w:color="auto"/>
            <w:bottom w:val="none" w:sz="0" w:space="0" w:color="auto"/>
            <w:right w:val="none" w:sz="0" w:space="0" w:color="auto"/>
          </w:divBdr>
        </w:div>
      </w:divsChild>
    </w:div>
    <w:div w:id="775370557">
      <w:bodyDiv w:val="1"/>
      <w:marLeft w:val="0"/>
      <w:marRight w:val="0"/>
      <w:marTop w:val="0"/>
      <w:marBottom w:val="0"/>
      <w:divBdr>
        <w:top w:val="none" w:sz="0" w:space="0" w:color="auto"/>
        <w:left w:val="none" w:sz="0" w:space="0" w:color="auto"/>
        <w:bottom w:val="none" w:sz="0" w:space="0" w:color="auto"/>
        <w:right w:val="none" w:sz="0" w:space="0" w:color="auto"/>
      </w:divBdr>
      <w:divsChild>
        <w:div w:id="1633633868">
          <w:marLeft w:val="0"/>
          <w:marRight w:val="0"/>
          <w:marTop w:val="0"/>
          <w:marBottom w:val="0"/>
          <w:divBdr>
            <w:top w:val="none" w:sz="0" w:space="0" w:color="auto"/>
            <w:left w:val="none" w:sz="0" w:space="0" w:color="auto"/>
            <w:bottom w:val="none" w:sz="0" w:space="0" w:color="auto"/>
            <w:right w:val="none" w:sz="0" w:space="0" w:color="auto"/>
          </w:divBdr>
          <w:divsChild>
            <w:div w:id="73477633">
              <w:marLeft w:val="0"/>
              <w:marRight w:val="0"/>
              <w:marTop w:val="0"/>
              <w:marBottom w:val="0"/>
              <w:divBdr>
                <w:top w:val="none" w:sz="0" w:space="0" w:color="auto"/>
                <w:left w:val="none" w:sz="0" w:space="0" w:color="auto"/>
                <w:bottom w:val="none" w:sz="0" w:space="0" w:color="auto"/>
                <w:right w:val="none" w:sz="0" w:space="0" w:color="auto"/>
              </w:divBdr>
            </w:div>
          </w:divsChild>
        </w:div>
        <w:div w:id="1979146581">
          <w:marLeft w:val="0"/>
          <w:marRight w:val="0"/>
          <w:marTop w:val="0"/>
          <w:marBottom w:val="0"/>
          <w:divBdr>
            <w:top w:val="none" w:sz="0" w:space="0" w:color="auto"/>
            <w:left w:val="none" w:sz="0" w:space="0" w:color="auto"/>
            <w:bottom w:val="none" w:sz="0" w:space="0" w:color="auto"/>
            <w:right w:val="none" w:sz="0" w:space="0" w:color="auto"/>
          </w:divBdr>
          <w:divsChild>
            <w:div w:id="1622417667">
              <w:marLeft w:val="0"/>
              <w:marRight w:val="0"/>
              <w:marTop w:val="0"/>
              <w:marBottom w:val="0"/>
              <w:divBdr>
                <w:top w:val="none" w:sz="0" w:space="0" w:color="auto"/>
                <w:left w:val="none" w:sz="0" w:space="0" w:color="auto"/>
                <w:bottom w:val="none" w:sz="0" w:space="0" w:color="auto"/>
                <w:right w:val="none" w:sz="0" w:space="0" w:color="auto"/>
              </w:divBdr>
              <w:divsChild>
                <w:div w:id="1249801667">
                  <w:marLeft w:val="0"/>
                  <w:marRight w:val="0"/>
                  <w:marTop w:val="0"/>
                  <w:marBottom w:val="0"/>
                  <w:divBdr>
                    <w:top w:val="none" w:sz="0" w:space="0" w:color="auto"/>
                    <w:left w:val="none" w:sz="0" w:space="0" w:color="auto"/>
                    <w:bottom w:val="none" w:sz="0" w:space="0" w:color="auto"/>
                    <w:right w:val="none" w:sz="0" w:space="0" w:color="auto"/>
                  </w:divBdr>
                  <w:divsChild>
                    <w:div w:id="20107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83096">
      <w:bodyDiv w:val="1"/>
      <w:marLeft w:val="0"/>
      <w:marRight w:val="0"/>
      <w:marTop w:val="0"/>
      <w:marBottom w:val="0"/>
      <w:divBdr>
        <w:top w:val="none" w:sz="0" w:space="0" w:color="auto"/>
        <w:left w:val="none" w:sz="0" w:space="0" w:color="auto"/>
        <w:bottom w:val="none" w:sz="0" w:space="0" w:color="auto"/>
        <w:right w:val="none" w:sz="0" w:space="0" w:color="auto"/>
      </w:divBdr>
    </w:div>
    <w:div w:id="980231479">
      <w:bodyDiv w:val="1"/>
      <w:marLeft w:val="0"/>
      <w:marRight w:val="0"/>
      <w:marTop w:val="0"/>
      <w:marBottom w:val="0"/>
      <w:divBdr>
        <w:top w:val="none" w:sz="0" w:space="0" w:color="auto"/>
        <w:left w:val="none" w:sz="0" w:space="0" w:color="auto"/>
        <w:bottom w:val="none" w:sz="0" w:space="0" w:color="auto"/>
        <w:right w:val="none" w:sz="0" w:space="0" w:color="auto"/>
      </w:divBdr>
    </w:div>
    <w:div w:id="991299800">
      <w:bodyDiv w:val="1"/>
      <w:marLeft w:val="0"/>
      <w:marRight w:val="0"/>
      <w:marTop w:val="0"/>
      <w:marBottom w:val="0"/>
      <w:divBdr>
        <w:top w:val="none" w:sz="0" w:space="0" w:color="auto"/>
        <w:left w:val="none" w:sz="0" w:space="0" w:color="auto"/>
        <w:bottom w:val="none" w:sz="0" w:space="0" w:color="auto"/>
        <w:right w:val="none" w:sz="0" w:space="0" w:color="auto"/>
      </w:divBdr>
      <w:divsChild>
        <w:div w:id="391924050">
          <w:marLeft w:val="0"/>
          <w:marRight w:val="0"/>
          <w:marTop w:val="0"/>
          <w:marBottom w:val="0"/>
          <w:divBdr>
            <w:top w:val="none" w:sz="0" w:space="0" w:color="auto"/>
            <w:left w:val="none" w:sz="0" w:space="0" w:color="auto"/>
            <w:bottom w:val="none" w:sz="0" w:space="0" w:color="auto"/>
            <w:right w:val="none" w:sz="0" w:space="0" w:color="auto"/>
          </w:divBdr>
          <w:divsChild>
            <w:div w:id="532420016">
              <w:marLeft w:val="0"/>
              <w:marRight w:val="0"/>
              <w:marTop w:val="0"/>
              <w:marBottom w:val="0"/>
              <w:divBdr>
                <w:top w:val="none" w:sz="0" w:space="0" w:color="auto"/>
                <w:left w:val="none" w:sz="0" w:space="0" w:color="auto"/>
                <w:bottom w:val="none" w:sz="0" w:space="0" w:color="auto"/>
                <w:right w:val="none" w:sz="0" w:space="0" w:color="auto"/>
              </w:divBdr>
            </w:div>
          </w:divsChild>
        </w:div>
        <w:div w:id="648287809">
          <w:marLeft w:val="0"/>
          <w:marRight w:val="0"/>
          <w:marTop w:val="0"/>
          <w:marBottom w:val="0"/>
          <w:divBdr>
            <w:top w:val="none" w:sz="0" w:space="0" w:color="auto"/>
            <w:left w:val="none" w:sz="0" w:space="0" w:color="auto"/>
            <w:bottom w:val="none" w:sz="0" w:space="0" w:color="auto"/>
            <w:right w:val="none" w:sz="0" w:space="0" w:color="auto"/>
          </w:divBdr>
          <w:divsChild>
            <w:div w:id="1401320177">
              <w:marLeft w:val="0"/>
              <w:marRight w:val="0"/>
              <w:marTop w:val="0"/>
              <w:marBottom w:val="0"/>
              <w:divBdr>
                <w:top w:val="none" w:sz="0" w:space="0" w:color="auto"/>
                <w:left w:val="none" w:sz="0" w:space="0" w:color="auto"/>
                <w:bottom w:val="none" w:sz="0" w:space="0" w:color="auto"/>
                <w:right w:val="none" w:sz="0" w:space="0" w:color="auto"/>
              </w:divBdr>
              <w:divsChild>
                <w:div w:id="1076781959">
                  <w:marLeft w:val="0"/>
                  <w:marRight w:val="0"/>
                  <w:marTop w:val="0"/>
                  <w:marBottom w:val="0"/>
                  <w:divBdr>
                    <w:top w:val="none" w:sz="0" w:space="0" w:color="auto"/>
                    <w:left w:val="none" w:sz="0" w:space="0" w:color="auto"/>
                    <w:bottom w:val="none" w:sz="0" w:space="0" w:color="auto"/>
                    <w:right w:val="none" w:sz="0" w:space="0" w:color="auto"/>
                  </w:divBdr>
                  <w:divsChild>
                    <w:div w:id="18395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5438">
      <w:bodyDiv w:val="1"/>
      <w:marLeft w:val="0"/>
      <w:marRight w:val="0"/>
      <w:marTop w:val="0"/>
      <w:marBottom w:val="0"/>
      <w:divBdr>
        <w:top w:val="none" w:sz="0" w:space="0" w:color="auto"/>
        <w:left w:val="none" w:sz="0" w:space="0" w:color="auto"/>
        <w:bottom w:val="none" w:sz="0" w:space="0" w:color="auto"/>
        <w:right w:val="none" w:sz="0" w:space="0" w:color="auto"/>
      </w:divBdr>
    </w:div>
    <w:div w:id="1091464588">
      <w:bodyDiv w:val="1"/>
      <w:marLeft w:val="0"/>
      <w:marRight w:val="0"/>
      <w:marTop w:val="0"/>
      <w:marBottom w:val="0"/>
      <w:divBdr>
        <w:top w:val="none" w:sz="0" w:space="0" w:color="auto"/>
        <w:left w:val="none" w:sz="0" w:space="0" w:color="auto"/>
        <w:bottom w:val="none" w:sz="0" w:space="0" w:color="auto"/>
        <w:right w:val="none" w:sz="0" w:space="0" w:color="auto"/>
      </w:divBdr>
      <w:divsChild>
        <w:div w:id="16465215">
          <w:marLeft w:val="0"/>
          <w:marRight w:val="0"/>
          <w:marTop w:val="0"/>
          <w:marBottom w:val="0"/>
          <w:divBdr>
            <w:top w:val="none" w:sz="0" w:space="0" w:color="auto"/>
            <w:left w:val="none" w:sz="0" w:space="0" w:color="auto"/>
            <w:bottom w:val="none" w:sz="0" w:space="0" w:color="auto"/>
            <w:right w:val="none" w:sz="0" w:space="0" w:color="auto"/>
          </w:divBdr>
          <w:divsChild>
            <w:div w:id="517932498">
              <w:marLeft w:val="0"/>
              <w:marRight w:val="0"/>
              <w:marTop w:val="0"/>
              <w:marBottom w:val="0"/>
              <w:divBdr>
                <w:top w:val="none" w:sz="0" w:space="0" w:color="auto"/>
                <w:left w:val="none" w:sz="0" w:space="0" w:color="auto"/>
                <w:bottom w:val="none" w:sz="0" w:space="0" w:color="auto"/>
                <w:right w:val="none" w:sz="0" w:space="0" w:color="auto"/>
              </w:divBdr>
            </w:div>
            <w:div w:id="10999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1096">
      <w:bodyDiv w:val="1"/>
      <w:marLeft w:val="0"/>
      <w:marRight w:val="0"/>
      <w:marTop w:val="0"/>
      <w:marBottom w:val="0"/>
      <w:divBdr>
        <w:top w:val="none" w:sz="0" w:space="0" w:color="auto"/>
        <w:left w:val="none" w:sz="0" w:space="0" w:color="auto"/>
        <w:bottom w:val="none" w:sz="0" w:space="0" w:color="auto"/>
        <w:right w:val="none" w:sz="0" w:space="0" w:color="auto"/>
      </w:divBdr>
    </w:div>
    <w:div w:id="1225722702">
      <w:bodyDiv w:val="1"/>
      <w:marLeft w:val="0"/>
      <w:marRight w:val="0"/>
      <w:marTop w:val="0"/>
      <w:marBottom w:val="0"/>
      <w:divBdr>
        <w:top w:val="none" w:sz="0" w:space="0" w:color="auto"/>
        <w:left w:val="none" w:sz="0" w:space="0" w:color="auto"/>
        <w:bottom w:val="none" w:sz="0" w:space="0" w:color="auto"/>
        <w:right w:val="none" w:sz="0" w:space="0" w:color="auto"/>
      </w:divBdr>
    </w:div>
    <w:div w:id="1226180221">
      <w:bodyDiv w:val="1"/>
      <w:marLeft w:val="0"/>
      <w:marRight w:val="0"/>
      <w:marTop w:val="0"/>
      <w:marBottom w:val="0"/>
      <w:divBdr>
        <w:top w:val="none" w:sz="0" w:space="0" w:color="auto"/>
        <w:left w:val="none" w:sz="0" w:space="0" w:color="auto"/>
        <w:bottom w:val="none" w:sz="0" w:space="0" w:color="auto"/>
        <w:right w:val="none" w:sz="0" w:space="0" w:color="auto"/>
      </w:divBdr>
    </w:div>
    <w:div w:id="1226257253">
      <w:bodyDiv w:val="1"/>
      <w:marLeft w:val="0"/>
      <w:marRight w:val="0"/>
      <w:marTop w:val="0"/>
      <w:marBottom w:val="0"/>
      <w:divBdr>
        <w:top w:val="none" w:sz="0" w:space="0" w:color="auto"/>
        <w:left w:val="none" w:sz="0" w:space="0" w:color="auto"/>
        <w:bottom w:val="none" w:sz="0" w:space="0" w:color="auto"/>
        <w:right w:val="none" w:sz="0" w:space="0" w:color="auto"/>
      </w:divBdr>
      <w:divsChild>
        <w:div w:id="1747726221">
          <w:marLeft w:val="0"/>
          <w:marRight w:val="0"/>
          <w:marTop w:val="0"/>
          <w:marBottom w:val="0"/>
          <w:divBdr>
            <w:top w:val="none" w:sz="0" w:space="0" w:color="auto"/>
            <w:left w:val="none" w:sz="0" w:space="0" w:color="auto"/>
            <w:bottom w:val="none" w:sz="0" w:space="0" w:color="auto"/>
            <w:right w:val="none" w:sz="0" w:space="0" w:color="auto"/>
          </w:divBdr>
          <w:divsChild>
            <w:div w:id="498935162">
              <w:marLeft w:val="0"/>
              <w:marRight w:val="0"/>
              <w:marTop w:val="0"/>
              <w:marBottom w:val="0"/>
              <w:divBdr>
                <w:top w:val="none" w:sz="0" w:space="0" w:color="auto"/>
                <w:left w:val="none" w:sz="0" w:space="0" w:color="auto"/>
                <w:bottom w:val="none" w:sz="0" w:space="0" w:color="auto"/>
                <w:right w:val="none" w:sz="0" w:space="0" w:color="auto"/>
              </w:divBdr>
            </w:div>
            <w:div w:id="1478961076">
              <w:marLeft w:val="0"/>
              <w:marRight w:val="0"/>
              <w:marTop w:val="0"/>
              <w:marBottom w:val="0"/>
              <w:divBdr>
                <w:top w:val="none" w:sz="0" w:space="0" w:color="auto"/>
                <w:left w:val="none" w:sz="0" w:space="0" w:color="auto"/>
                <w:bottom w:val="none" w:sz="0" w:space="0" w:color="auto"/>
                <w:right w:val="none" w:sz="0" w:space="0" w:color="auto"/>
              </w:divBdr>
            </w:div>
            <w:div w:id="744644588">
              <w:marLeft w:val="0"/>
              <w:marRight w:val="0"/>
              <w:marTop w:val="0"/>
              <w:marBottom w:val="0"/>
              <w:divBdr>
                <w:top w:val="none" w:sz="0" w:space="0" w:color="auto"/>
                <w:left w:val="none" w:sz="0" w:space="0" w:color="auto"/>
                <w:bottom w:val="none" w:sz="0" w:space="0" w:color="auto"/>
                <w:right w:val="none" w:sz="0" w:space="0" w:color="auto"/>
              </w:divBdr>
            </w:div>
            <w:div w:id="400375784">
              <w:marLeft w:val="0"/>
              <w:marRight w:val="0"/>
              <w:marTop w:val="0"/>
              <w:marBottom w:val="0"/>
              <w:divBdr>
                <w:top w:val="none" w:sz="0" w:space="0" w:color="auto"/>
                <w:left w:val="none" w:sz="0" w:space="0" w:color="auto"/>
                <w:bottom w:val="none" w:sz="0" w:space="0" w:color="auto"/>
                <w:right w:val="none" w:sz="0" w:space="0" w:color="auto"/>
              </w:divBdr>
            </w:div>
            <w:div w:id="1159998800">
              <w:marLeft w:val="0"/>
              <w:marRight w:val="0"/>
              <w:marTop w:val="0"/>
              <w:marBottom w:val="0"/>
              <w:divBdr>
                <w:top w:val="none" w:sz="0" w:space="0" w:color="auto"/>
                <w:left w:val="none" w:sz="0" w:space="0" w:color="auto"/>
                <w:bottom w:val="none" w:sz="0" w:space="0" w:color="auto"/>
                <w:right w:val="none" w:sz="0" w:space="0" w:color="auto"/>
              </w:divBdr>
            </w:div>
            <w:div w:id="1884322717">
              <w:marLeft w:val="0"/>
              <w:marRight w:val="0"/>
              <w:marTop w:val="0"/>
              <w:marBottom w:val="0"/>
              <w:divBdr>
                <w:top w:val="none" w:sz="0" w:space="0" w:color="auto"/>
                <w:left w:val="none" w:sz="0" w:space="0" w:color="auto"/>
                <w:bottom w:val="none" w:sz="0" w:space="0" w:color="auto"/>
                <w:right w:val="none" w:sz="0" w:space="0" w:color="auto"/>
              </w:divBdr>
            </w:div>
            <w:div w:id="1682009847">
              <w:marLeft w:val="0"/>
              <w:marRight w:val="0"/>
              <w:marTop w:val="0"/>
              <w:marBottom w:val="0"/>
              <w:divBdr>
                <w:top w:val="none" w:sz="0" w:space="0" w:color="auto"/>
                <w:left w:val="none" w:sz="0" w:space="0" w:color="auto"/>
                <w:bottom w:val="none" w:sz="0" w:space="0" w:color="auto"/>
                <w:right w:val="none" w:sz="0" w:space="0" w:color="auto"/>
              </w:divBdr>
            </w:div>
            <w:div w:id="458838917">
              <w:marLeft w:val="0"/>
              <w:marRight w:val="0"/>
              <w:marTop w:val="0"/>
              <w:marBottom w:val="0"/>
              <w:divBdr>
                <w:top w:val="none" w:sz="0" w:space="0" w:color="auto"/>
                <w:left w:val="none" w:sz="0" w:space="0" w:color="auto"/>
                <w:bottom w:val="none" w:sz="0" w:space="0" w:color="auto"/>
                <w:right w:val="none" w:sz="0" w:space="0" w:color="auto"/>
              </w:divBdr>
            </w:div>
            <w:div w:id="1119880788">
              <w:marLeft w:val="0"/>
              <w:marRight w:val="0"/>
              <w:marTop w:val="0"/>
              <w:marBottom w:val="0"/>
              <w:divBdr>
                <w:top w:val="none" w:sz="0" w:space="0" w:color="auto"/>
                <w:left w:val="none" w:sz="0" w:space="0" w:color="auto"/>
                <w:bottom w:val="none" w:sz="0" w:space="0" w:color="auto"/>
                <w:right w:val="none" w:sz="0" w:space="0" w:color="auto"/>
              </w:divBdr>
            </w:div>
            <w:div w:id="1439564451">
              <w:marLeft w:val="0"/>
              <w:marRight w:val="0"/>
              <w:marTop w:val="0"/>
              <w:marBottom w:val="0"/>
              <w:divBdr>
                <w:top w:val="none" w:sz="0" w:space="0" w:color="auto"/>
                <w:left w:val="none" w:sz="0" w:space="0" w:color="auto"/>
                <w:bottom w:val="none" w:sz="0" w:space="0" w:color="auto"/>
                <w:right w:val="none" w:sz="0" w:space="0" w:color="auto"/>
              </w:divBdr>
            </w:div>
            <w:div w:id="765350869">
              <w:marLeft w:val="0"/>
              <w:marRight w:val="0"/>
              <w:marTop w:val="0"/>
              <w:marBottom w:val="0"/>
              <w:divBdr>
                <w:top w:val="none" w:sz="0" w:space="0" w:color="auto"/>
                <w:left w:val="none" w:sz="0" w:space="0" w:color="auto"/>
                <w:bottom w:val="none" w:sz="0" w:space="0" w:color="auto"/>
                <w:right w:val="none" w:sz="0" w:space="0" w:color="auto"/>
              </w:divBdr>
            </w:div>
            <w:div w:id="815147252">
              <w:marLeft w:val="0"/>
              <w:marRight w:val="0"/>
              <w:marTop w:val="0"/>
              <w:marBottom w:val="0"/>
              <w:divBdr>
                <w:top w:val="none" w:sz="0" w:space="0" w:color="auto"/>
                <w:left w:val="none" w:sz="0" w:space="0" w:color="auto"/>
                <w:bottom w:val="none" w:sz="0" w:space="0" w:color="auto"/>
                <w:right w:val="none" w:sz="0" w:space="0" w:color="auto"/>
              </w:divBdr>
            </w:div>
            <w:div w:id="812868369">
              <w:marLeft w:val="0"/>
              <w:marRight w:val="0"/>
              <w:marTop w:val="0"/>
              <w:marBottom w:val="0"/>
              <w:divBdr>
                <w:top w:val="none" w:sz="0" w:space="0" w:color="auto"/>
                <w:left w:val="none" w:sz="0" w:space="0" w:color="auto"/>
                <w:bottom w:val="none" w:sz="0" w:space="0" w:color="auto"/>
                <w:right w:val="none" w:sz="0" w:space="0" w:color="auto"/>
              </w:divBdr>
            </w:div>
            <w:div w:id="615527543">
              <w:marLeft w:val="0"/>
              <w:marRight w:val="0"/>
              <w:marTop w:val="0"/>
              <w:marBottom w:val="0"/>
              <w:divBdr>
                <w:top w:val="none" w:sz="0" w:space="0" w:color="auto"/>
                <w:left w:val="none" w:sz="0" w:space="0" w:color="auto"/>
                <w:bottom w:val="none" w:sz="0" w:space="0" w:color="auto"/>
                <w:right w:val="none" w:sz="0" w:space="0" w:color="auto"/>
              </w:divBdr>
            </w:div>
            <w:div w:id="1497989063">
              <w:marLeft w:val="0"/>
              <w:marRight w:val="0"/>
              <w:marTop w:val="0"/>
              <w:marBottom w:val="0"/>
              <w:divBdr>
                <w:top w:val="none" w:sz="0" w:space="0" w:color="auto"/>
                <w:left w:val="none" w:sz="0" w:space="0" w:color="auto"/>
                <w:bottom w:val="none" w:sz="0" w:space="0" w:color="auto"/>
                <w:right w:val="none" w:sz="0" w:space="0" w:color="auto"/>
              </w:divBdr>
            </w:div>
            <w:div w:id="891162367">
              <w:marLeft w:val="0"/>
              <w:marRight w:val="0"/>
              <w:marTop w:val="0"/>
              <w:marBottom w:val="0"/>
              <w:divBdr>
                <w:top w:val="none" w:sz="0" w:space="0" w:color="auto"/>
                <w:left w:val="none" w:sz="0" w:space="0" w:color="auto"/>
                <w:bottom w:val="none" w:sz="0" w:space="0" w:color="auto"/>
                <w:right w:val="none" w:sz="0" w:space="0" w:color="auto"/>
              </w:divBdr>
            </w:div>
            <w:div w:id="1257977530">
              <w:marLeft w:val="0"/>
              <w:marRight w:val="0"/>
              <w:marTop w:val="0"/>
              <w:marBottom w:val="0"/>
              <w:divBdr>
                <w:top w:val="none" w:sz="0" w:space="0" w:color="auto"/>
                <w:left w:val="none" w:sz="0" w:space="0" w:color="auto"/>
                <w:bottom w:val="none" w:sz="0" w:space="0" w:color="auto"/>
                <w:right w:val="none" w:sz="0" w:space="0" w:color="auto"/>
              </w:divBdr>
            </w:div>
            <w:div w:id="6032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099">
      <w:bodyDiv w:val="1"/>
      <w:marLeft w:val="0"/>
      <w:marRight w:val="0"/>
      <w:marTop w:val="0"/>
      <w:marBottom w:val="0"/>
      <w:divBdr>
        <w:top w:val="none" w:sz="0" w:space="0" w:color="auto"/>
        <w:left w:val="none" w:sz="0" w:space="0" w:color="auto"/>
        <w:bottom w:val="none" w:sz="0" w:space="0" w:color="auto"/>
        <w:right w:val="none" w:sz="0" w:space="0" w:color="auto"/>
      </w:divBdr>
    </w:div>
    <w:div w:id="1295209929">
      <w:bodyDiv w:val="1"/>
      <w:marLeft w:val="0"/>
      <w:marRight w:val="0"/>
      <w:marTop w:val="0"/>
      <w:marBottom w:val="0"/>
      <w:divBdr>
        <w:top w:val="none" w:sz="0" w:space="0" w:color="auto"/>
        <w:left w:val="none" w:sz="0" w:space="0" w:color="auto"/>
        <w:bottom w:val="none" w:sz="0" w:space="0" w:color="auto"/>
        <w:right w:val="none" w:sz="0" w:space="0" w:color="auto"/>
      </w:divBdr>
    </w:div>
    <w:div w:id="1360856351">
      <w:bodyDiv w:val="1"/>
      <w:marLeft w:val="0"/>
      <w:marRight w:val="0"/>
      <w:marTop w:val="0"/>
      <w:marBottom w:val="0"/>
      <w:divBdr>
        <w:top w:val="none" w:sz="0" w:space="0" w:color="auto"/>
        <w:left w:val="none" w:sz="0" w:space="0" w:color="auto"/>
        <w:bottom w:val="none" w:sz="0" w:space="0" w:color="auto"/>
        <w:right w:val="none" w:sz="0" w:space="0" w:color="auto"/>
      </w:divBdr>
      <w:divsChild>
        <w:div w:id="2065130502">
          <w:marLeft w:val="0"/>
          <w:marRight w:val="0"/>
          <w:marTop w:val="0"/>
          <w:marBottom w:val="0"/>
          <w:divBdr>
            <w:top w:val="none" w:sz="0" w:space="0" w:color="auto"/>
            <w:left w:val="none" w:sz="0" w:space="0" w:color="auto"/>
            <w:bottom w:val="none" w:sz="0" w:space="0" w:color="auto"/>
            <w:right w:val="none" w:sz="0" w:space="0" w:color="auto"/>
          </w:divBdr>
          <w:divsChild>
            <w:div w:id="609893967">
              <w:marLeft w:val="0"/>
              <w:marRight w:val="0"/>
              <w:marTop w:val="0"/>
              <w:marBottom w:val="0"/>
              <w:divBdr>
                <w:top w:val="none" w:sz="0" w:space="0" w:color="auto"/>
                <w:left w:val="none" w:sz="0" w:space="0" w:color="auto"/>
                <w:bottom w:val="none" w:sz="0" w:space="0" w:color="auto"/>
                <w:right w:val="none" w:sz="0" w:space="0" w:color="auto"/>
              </w:divBdr>
            </w:div>
          </w:divsChild>
        </w:div>
        <w:div w:id="1297950087">
          <w:marLeft w:val="0"/>
          <w:marRight w:val="0"/>
          <w:marTop w:val="0"/>
          <w:marBottom w:val="0"/>
          <w:divBdr>
            <w:top w:val="none" w:sz="0" w:space="0" w:color="auto"/>
            <w:left w:val="none" w:sz="0" w:space="0" w:color="auto"/>
            <w:bottom w:val="none" w:sz="0" w:space="0" w:color="auto"/>
            <w:right w:val="none" w:sz="0" w:space="0" w:color="auto"/>
          </w:divBdr>
          <w:divsChild>
            <w:div w:id="292910991">
              <w:marLeft w:val="0"/>
              <w:marRight w:val="0"/>
              <w:marTop w:val="0"/>
              <w:marBottom w:val="0"/>
              <w:divBdr>
                <w:top w:val="none" w:sz="0" w:space="0" w:color="auto"/>
                <w:left w:val="none" w:sz="0" w:space="0" w:color="auto"/>
                <w:bottom w:val="none" w:sz="0" w:space="0" w:color="auto"/>
                <w:right w:val="none" w:sz="0" w:space="0" w:color="auto"/>
              </w:divBdr>
              <w:divsChild>
                <w:div w:id="632978561">
                  <w:marLeft w:val="0"/>
                  <w:marRight w:val="0"/>
                  <w:marTop w:val="0"/>
                  <w:marBottom w:val="0"/>
                  <w:divBdr>
                    <w:top w:val="none" w:sz="0" w:space="0" w:color="auto"/>
                    <w:left w:val="none" w:sz="0" w:space="0" w:color="auto"/>
                    <w:bottom w:val="none" w:sz="0" w:space="0" w:color="auto"/>
                    <w:right w:val="none" w:sz="0" w:space="0" w:color="auto"/>
                  </w:divBdr>
                  <w:divsChild>
                    <w:div w:id="1577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8003">
      <w:bodyDiv w:val="1"/>
      <w:marLeft w:val="0"/>
      <w:marRight w:val="0"/>
      <w:marTop w:val="0"/>
      <w:marBottom w:val="0"/>
      <w:divBdr>
        <w:top w:val="none" w:sz="0" w:space="0" w:color="auto"/>
        <w:left w:val="none" w:sz="0" w:space="0" w:color="auto"/>
        <w:bottom w:val="none" w:sz="0" w:space="0" w:color="auto"/>
        <w:right w:val="none" w:sz="0" w:space="0" w:color="auto"/>
      </w:divBdr>
      <w:divsChild>
        <w:div w:id="1744832054">
          <w:marLeft w:val="0"/>
          <w:marRight w:val="0"/>
          <w:marTop w:val="0"/>
          <w:marBottom w:val="0"/>
          <w:divBdr>
            <w:top w:val="none" w:sz="0" w:space="0" w:color="auto"/>
            <w:left w:val="none" w:sz="0" w:space="0" w:color="auto"/>
            <w:bottom w:val="none" w:sz="0" w:space="0" w:color="auto"/>
            <w:right w:val="none" w:sz="0" w:space="0" w:color="auto"/>
          </w:divBdr>
        </w:div>
      </w:divsChild>
    </w:div>
    <w:div w:id="1386224483">
      <w:bodyDiv w:val="1"/>
      <w:marLeft w:val="0"/>
      <w:marRight w:val="0"/>
      <w:marTop w:val="0"/>
      <w:marBottom w:val="0"/>
      <w:divBdr>
        <w:top w:val="none" w:sz="0" w:space="0" w:color="auto"/>
        <w:left w:val="none" w:sz="0" w:space="0" w:color="auto"/>
        <w:bottom w:val="none" w:sz="0" w:space="0" w:color="auto"/>
        <w:right w:val="none" w:sz="0" w:space="0" w:color="auto"/>
      </w:divBdr>
    </w:div>
    <w:div w:id="1391265858">
      <w:bodyDiv w:val="1"/>
      <w:marLeft w:val="0"/>
      <w:marRight w:val="0"/>
      <w:marTop w:val="0"/>
      <w:marBottom w:val="0"/>
      <w:divBdr>
        <w:top w:val="none" w:sz="0" w:space="0" w:color="auto"/>
        <w:left w:val="none" w:sz="0" w:space="0" w:color="auto"/>
        <w:bottom w:val="none" w:sz="0" w:space="0" w:color="auto"/>
        <w:right w:val="none" w:sz="0" w:space="0" w:color="auto"/>
      </w:divBdr>
    </w:div>
    <w:div w:id="1403720187">
      <w:bodyDiv w:val="1"/>
      <w:marLeft w:val="0"/>
      <w:marRight w:val="0"/>
      <w:marTop w:val="0"/>
      <w:marBottom w:val="0"/>
      <w:divBdr>
        <w:top w:val="none" w:sz="0" w:space="0" w:color="auto"/>
        <w:left w:val="none" w:sz="0" w:space="0" w:color="auto"/>
        <w:bottom w:val="none" w:sz="0" w:space="0" w:color="auto"/>
        <w:right w:val="none" w:sz="0" w:space="0" w:color="auto"/>
      </w:divBdr>
      <w:divsChild>
        <w:div w:id="432437723">
          <w:marLeft w:val="0"/>
          <w:marRight w:val="0"/>
          <w:marTop w:val="0"/>
          <w:marBottom w:val="0"/>
          <w:divBdr>
            <w:top w:val="none" w:sz="0" w:space="0" w:color="auto"/>
            <w:left w:val="none" w:sz="0" w:space="0" w:color="auto"/>
            <w:bottom w:val="none" w:sz="0" w:space="0" w:color="auto"/>
            <w:right w:val="none" w:sz="0" w:space="0" w:color="auto"/>
          </w:divBdr>
          <w:divsChild>
            <w:div w:id="158859568">
              <w:marLeft w:val="0"/>
              <w:marRight w:val="0"/>
              <w:marTop w:val="0"/>
              <w:marBottom w:val="0"/>
              <w:divBdr>
                <w:top w:val="none" w:sz="0" w:space="0" w:color="auto"/>
                <w:left w:val="none" w:sz="0" w:space="0" w:color="auto"/>
                <w:bottom w:val="none" w:sz="0" w:space="0" w:color="auto"/>
                <w:right w:val="none" w:sz="0" w:space="0" w:color="auto"/>
              </w:divBdr>
            </w:div>
          </w:divsChild>
        </w:div>
        <w:div w:id="151605262">
          <w:marLeft w:val="0"/>
          <w:marRight w:val="0"/>
          <w:marTop w:val="0"/>
          <w:marBottom w:val="0"/>
          <w:divBdr>
            <w:top w:val="none" w:sz="0" w:space="0" w:color="auto"/>
            <w:left w:val="none" w:sz="0" w:space="0" w:color="auto"/>
            <w:bottom w:val="none" w:sz="0" w:space="0" w:color="auto"/>
            <w:right w:val="none" w:sz="0" w:space="0" w:color="auto"/>
          </w:divBdr>
          <w:divsChild>
            <w:div w:id="240412766">
              <w:marLeft w:val="0"/>
              <w:marRight w:val="0"/>
              <w:marTop w:val="0"/>
              <w:marBottom w:val="0"/>
              <w:divBdr>
                <w:top w:val="none" w:sz="0" w:space="0" w:color="auto"/>
                <w:left w:val="none" w:sz="0" w:space="0" w:color="auto"/>
                <w:bottom w:val="none" w:sz="0" w:space="0" w:color="auto"/>
                <w:right w:val="none" w:sz="0" w:space="0" w:color="auto"/>
              </w:divBdr>
              <w:divsChild>
                <w:div w:id="705831852">
                  <w:marLeft w:val="0"/>
                  <w:marRight w:val="0"/>
                  <w:marTop w:val="0"/>
                  <w:marBottom w:val="0"/>
                  <w:divBdr>
                    <w:top w:val="none" w:sz="0" w:space="0" w:color="auto"/>
                    <w:left w:val="none" w:sz="0" w:space="0" w:color="auto"/>
                    <w:bottom w:val="none" w:sz="0" w:space="0" w:color="auto"/>
                    <w:right w:val="none" w:sz="0" w:space="0" w:color="auto"/>
                  </w:divBdr>
                  <w:divsChild>
                    <w:div w:id="20062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4989">
      <w:bodyDiv w:val="1"/>
      <w:marLeft w:val="0"/>
      <w:marRight w:val="0"/>
      <w:marTop w:val="0"/>
      <w:marBottom w:val="0"/>
      <w:divBdr>
        <w:top w:val="none" w:sz="0" w:space="0" w:color="auto"/>
        <w:left w:val="none" w:sz="0" w:space="0" w:color="auto"/>
        <w:bottom w:val="none" w:sz="0" w:space="0" w:color="auto"/>
        <w:right w:val="none" w:sz="0" w:space="0" w:color="auto"/>
      </w:divBdr>
    </w:div>
    <w:div w:id="1414887722">
      <w:bodyDiv w:val="1"/>
      <w:marLeft w:val="0"/>
      <w:marRight w:val="0"/>
      <w:marTop w:val="0"/>
      <w:marBottom w:val="0"/>
      <w:divBdr>
        <w:top w:val="none" w:sz="0" w:space="0" w:color="auto"/>
        <w:left w:val="none" w:sz="0" w:space="0" w:color="auto"/>
        <w:bottom w:val="none" w:sz="0" w:space="0" w:color="auto"/>
        <w:right w:val="none" w:sz="0" w:space="0" w:color="auto"/>
      </w:divBdr>
    </w:div>
    <w:div w:id="1425108022">
      <w:bodyDiv w:val="1"/>
      <w:marLeft w:val="0"/>
      <w:marRight w:val="0"/>
      <w:marTop w:val="0"/>
      <w:marBottom w:val="0"/>
      <w:divBdr>
        <w:top w:val="none" w:sz="0" w:space="0" w:color="auto"/>
        <w:left w:val="none" w:sz="0" w:space="0" w:color="auto"/>
        <w:bottom w:val="none" w:sz="0" w:space="0" w:color="auto"/>
        <w:right w:val="none" w:sz="0" w:space="0" w:color="auto"/>
      </w:divBdr>
    </w:div>
    <w:div w:id="1486242678">
      <w:bodyDiv w:val="1"/>
      <w:marLeft w:val="0"/>
      <w:marRight w:val="0"/>
      <w:marTop w:val="0"/>
      <w:marBottom w:val="0"/>
      <w:divBdr>
        <w:top w:val="none" w:sz="0" w:space="0" w:color="auto"/>
        <w:left w:val="none" w:sz="0" w:space="0" w:color="auto"/>
        <w:bottom w:val="none" w:sz="0" w:space="0" w:color="auto"/>
        <w:right w:val="none" w:sz="0" w:space="0" w:color="auto"/>
      </w:divBdr>
    </w:div>
    <w:div w:id="1507135477">
      <w:bodyDiv w:val="1"/>
      <w:marLeft w:val="0"/>
      <w:marRight w:val="0"/>
      <w:marTop w:val="0"/>
      <w:marBottom w:val="0"/>
      <w:divBdr>
        <w:top w:val="none" w:sz="0" w:space="0" w:color="auto"/>
        <w:left w:val="none" w:sz="0" w:space="0" w:color="auto"/>
        <w:bottom w:val="none" w:sz="0" w:space="0" w:color="auto"/>
        <w:right w:val="none" w:sz="0" w:space="0" w:color="auto"/>
      </w:divBdr>
    </w:div>
    <w:div w:id="1559781754">
      <w:bodyDiv w:val="1"/>
      <w:marLeft w:val="0"/>
      <w:marRight w:val="0"/>
      <w:marTop w:val="0"/>
      <w:marBottom w:val="0"/>
      <w:divBdr>
        <w:top w:val="none" w:sz="0" w:space="0" w:color="auto"/>
        <w:left w:val="none" w:sz="0" w:space="0" w:color="auto"/>
        <w:bottom w:val="none" w:sz="0" w:space="0" w:color="auto"/>
        <w:right w:val="none" w:sz="0" w:space="0" w:color="auto"/>
      </w:divBdr>
    </w:div>
    <w:div w:id="1613200328">
      <w:bodyDiv w:val="1"/>
      <w:marLeft w:val="0"/>
      <w:marRight w:val="0"/>
      <w:marTop w:val="0"/>
      <w:marBottom w:val="0"/>
      <w:divBdr>
        <w:top w:val="none" w:sz="0" w:space="0" w:color="auto"/>
        <w:left w:val="none" w:sz="0" w:space="0" w:color="auto"/>
        <w:bottom w:val="none" w:sz="0" w:space="0" w:color="auto"/>
        <w:right w:val="none" w:sz="0" w:space="0" w:color="auto"/>
      </w:divBdr>
    </w:div>
    <w:div w:id="1646396701">
      <w:bodyDiv w:val="1"/>
      <w:marLeft w:val="0"/>
      <w:marRight w:val="0"/>
      <w:marTop w:val="0"/>
      <w:marBottom w:val="0"/>
      <w:divBdr>
        <w:top w:val="none" w:sz="0" w:space="0" w:color="auto"/>
        <w:left w:val="none" w:sz="0" w:space="0" w:color="auto"/>
        <w:bottom w:val="none" w:sz="0" w:space="0" w:color="auto"/>
        <w:right w:val="none" w:sz="0" w:space="0" w:color="auto"/>
      </w:divBdr>
    </w:div>
    <w:div w:id="1653021169">
      <w:bodyDiv w:val="1"/>
      <w:marLeft w:val="0"/>
      <w:marRight w:val="0"/>
      <w:marTop w:val="0"/>
      <w:marBottom w:val="0"/>
      <w:divBdr>
        <w:top w:val="none" w:sz="0" w:space="0" w:color="auto"/>
        <w:left w:val="none" w:sz="0" w:space="0" w:color="auto"/>
        <w:bottom w:val="none" w:sz="0" w:space="0" w:color="auto"/>
        <w:right w:val="none" w:sz="0" w:space="0" w:color="auto"/>
      </w:divBdr>
    </w:div>
    <w:div w:id="1658726825">
      <w:bodyDiv w:val="1"/>
      <w:marLeft w:val="0"/>
      <w:marRight w:val="0"/>
      <w:marTop w:val="0"/>
      <w:marBottom w:val="0"/>
      <w:divBdr>
        <w:top w:val="none" w:sz="0" w:space="0" w:color="auto"/>
        <w:left w:val="none" w:sz="0" w:space="0" w:color="auto"/>
        <w:bottom w:val="none" w:sz="0" w:space="0" w:color="auto"/>
        <w:right w:val="none" w:sz="0" w:space="0" w:color="auto"/>
      </w:divBdr>
    </w:div>
    <w:div w:id="1666787638">
      <w:bodyDiv w:val="1"/>
      <w:marLeft w:val="0"/>
      <w:marRight w:val="0"/>
      <w:marTop w:val="0"/>
      <w:marBottom w:val="0"/>
      <w:divBdr>
        <w:top w:val="none" w:sz="0" w:space="0" w:color="auto"/>
        <w:left w:val="none" w:sz="0" w:space="0" w:color="auto"/>
        <w:bottom w:val="none" w:sz="0" w:space="0" w:color="auto"/>
        <w:right w:val="none" w:sz="0" w:space="0" w:color="auto"/>
      </w:divBdr>
      <w:divsChild>
        <w:div w:id="1648780298">
          <w:marLeft w:val="0"/>
          <w:marRight w:val="0"/>
          <w:marTop w:val="0"/>
          <w:marBottom w:val="0"/>
          <w:divBdr>
            <w:top w:val="none" w:sz="0" w:space="0" w:color="auto"/>
            <w:left w:val="none" w:sz="0" w:space="0" w:color="auto"/>
            <w:bottom w:val="none" w:sz="0" w:space="0" w:color="auto"/>
            <w:right w:val="none" w:sz="0" w:space="0" w:color="auto"/>
          </w:divBdr>
          <w:divsChild>
            <w:div w:id="1624581595">
              <w:marLeft w:val="0"/>
              <w:marRight w:val="0"/>
              <w:marTop w:val="0"/>
              <w:marBottom w:val="0"/>
              <w:divBdr>
                <w:top w:val="none" w:sz="0" w:space="0" w:color="auto"/>
                <w:left w:val="none" w:sz="0" w:space="0" w:color="auto"/>
                <w:bottom w:val="none" w:sz="0" w:space="0" w:color="auto"/>
                <w:right w:val="none" w:sz="0" w:space="0" w:color="auto"/>
              </w:divBdr>
            </w:div>
          </w:divsChild>
        </w:div>
        <w:div w:id="1770277806">
          <w:marLeft w:val="0"/>
          <w:marRight w:val="0"/>
          <w:marTop w:val="0"/>
          <w:marBottom w:val="0"/>
          <w:divBdr>
            <w:top w:val="none" w:sz="0" w:space="0" w:color="auto"/>
            <w:left w:val="none" w:sz="0" w:space="0" w:color="auto"/>
            <w:bottom w:val="none" w:sz="0" w:space="0" w:color="auto"/>
            <w:right w:val="none" w:sz="0" w:space="0" w:color="auto"/>
          </w:divBdr>
          <w:divsChild>
            <w:div w:id="1385791153">
              <w:marLeft w:val="0"/>
              <w:marRight w:val="0"/>
              <w:marTop w:val="0"/>
              <w:marBottom w:val="0"/>
              <w:divBdr>
                <w:top w:val="none" w:sz="0" w:space="0" w:color="auto"/>
                <w:left w:val="none" w:sz="0" w:space="0" w:color="auto"/>
                <w:bottom w:val="none" w:sz="0" w:space="0" w:color="auto"/>
                <w:right w:val="none" w:sz="0" w:space="0" w:color="auto"/>
              </w:divBdr>
              <w:divsChild>
                <w:div w:id="1490487122">
                  <w:marLeft w:val="0"/>
                  <w:marRight w:val="0"/>
                  <w:marTop w:val="0"/>
                  <w:marBottom w:val="0"/>
                  <w:divBdr>
                    <w:top w:val="none" w:sz="0" w:space="0" w:color="auto"/>
                    <w:left w:val="none" w:sz="0" w:space="0" w:color="auto"/>
                    <w:bottom w:val="none" w:sz="0" w:space="0" w:color="auto"/>
                    <w:right w:val="none" w:sz="0" w:space="0" w:color="auto"/>
                  </w:divBdr>
                  <w:divsChild>
                    <w:div w:id="600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13288">
      <w:bodyDiv w:val="1"/>
      <w:marLeft w:val="0"/>
      <w:marRight w:val="0"/>
      <w:marTop w:val="0"/>
      <w:marBottom w:val="0"/>
      <w:divBdr>
        <w:top w:val="none" w:sz="0" w:space="0" w:color="auto"/>
        <w:left w:val="none" w:sz="0" w:space="0" w:color="auto"/>
        <w:bottom w:val="none" w:sz="0" w:space="0" w:color="auto"/>
        <w:right w:val="none" w:sz="0" w:space="0" w:color="auto"/>
      </w:divBdr>
    </w:div>
    <w:div w:id="1698507409">
      <w:bodyDiv w:val="1"/>
      <w:marLeft w:val="0"/>
      <w:marRight w:val="0"/>
      <w:marTop w:val="0"/>
      <w:marBottom w:val="0"/>
      <w:divBdr>
        <w:top w:val="none" w:sz="0" w:space="0" w:color="auto"/>
        <w:left w:val="none" w:sz="0" w:space="0" w:color="auto"/>
        <w:bottom w:val="none" w:sz="0" w:space="0" w:color="auto"/>
        <w:right w:val="none" w:sz="0" w:space="0" w:color="auto"/>
      </w:divBdr>
    </w:div>
    <w:div w:id="1736659553">
      <w:bodyDiv w:val="1"/>
      <w:marLeft w:val="0"/>
      <w:marRight w:val="0"/>
      <w:marTop w:val="0"/>
      <w:marBottom w:val="0"/>
      <w:divBdr>
        <w:top w:val="none" w:sz="0" w:space="0" w:color="auto"/>
        <w:left w:val="none" w:sz="0" w:space="0" w:color="auto"/>
        <w:bottom w:val="none" w:sz="0" w:space="0" w:color="auto"/>
        <w:right w:val="none" w:sz="0" w:space="0" w:color="auto"/>
      </w:divBdr>
      <w:divsChild>
        <w:div w:id="1170099180">
          <w:marLeft w:val="0"/>
          <w:marRight w:val="0"/>
          <w:marTop w:val="0"/>
          <w:marBottom w:val="0"/>
          <w:divBdr>
            <w:top w:val="none" w:sz="0" w:space="0" w:color="auto"/>
            <w:left w:val="none" w:sz="0" w:space="0" w:color="auto"/>
            <w:bottom w:val="none" w:sz="0" w:space="0" w:color="auto"/>
            <w:right w:val="none" w:sz="0" w:space="0" w:color="auto"/>
          </w:divBdr>
          <w:divsChild>
            <w:div w:id="1251698857">
              <w:marLeft w:val="0"/>
              <w:marRight w:val="0"/>
              <w:marTop w:val="0"/>
              <w:marBottom w:val="0"/>
              <w:divBdr>
                <w:top w:val="none" w:sz="0" w:space="0" w:color="auto"/>
                <w:left w:val="none" w:sz="0" w:space="0" w:color="auto"/>
                <w:bottom w:val="none" w:sz="0" w:space="0" w:color="auto"/>
                <w:right w:val="none" w:sz="0" w:space="0" w:color="auto"/>
              </w:divBdr>
            </w:div>
          </w:divsChild>
        </w:div>
        <w:div w:id="48654910">
          <w:marLeft w:val="0"/>
          <w:marRight w:val="0"/>
          <w:marTop w:val="0"/>
          <w:marBottom w:val="0"/>
          <w:divBdr>
            <w:top w:val="none" w:sz="0" w:space="0" w:color="auto"/>
            <w:left w:val="none" w:sz="0" w:space="0" w:color="auto"/>
            <w:bottom w:val="none" w:sz="0" w:space="0" w:color="auto"/>
            <w:right w:val="none" w:sz="0" w:space="0" w:color="auto"/>
          </w:divBdr>
          <w:divsChild>
            <w:div w:id="2139645319">
              <w:marLeft w:val="0"/>
              <w:marRight w:val="0"/>
              <w:marTop w:val="0"/>
              <w:marBottom w:val="0"/>
              <w:divBdr>
                <w:top w:val="none" w:sz="0" w:space="0" w:color="auto"/>
                <w:left w:val="none" w:sz="0" w:space="0" w:color="auto"/>
                <w:bottom w:val="none" w:sz="0" w:space="0" w:color="auto"/>
                <w:right w:val="none" w:sz="0" w:space="0" w:color="auto"/>
              </w:divBdr>
              <w:divsChild>
                <w:div w:id="531578364">
                  <w:marLeft w:val="0"/>
                  <w:marRight w:val="0"/>
                  <w:marTop w:val="0"/>
                  <w:marBottom w:val="0"/>
                  <w:divBdr>
                    <w:top w:val="none" w:sz="0" w:space="0" w:color="auto"/>
                    <w:left w:val="none" w:sz="0" w:space="0" w:color="auto"/>
                    <w:bottom w:val="none" w:sz="0" w:space="0" w:color="auto"/>
                    <w:right w:val="none" w:sz="0" w:space="0" w:color="auto"/>
                  </w:divBdr>
                  <w:divsChild>
                    <w:div w:id="8506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83305">
      <w:bodyDiv w:val="1"/>
      <w:marLeft w:val="0"/>
      <w:marRight w:val="0"/>
      <w:marTop w:val="0"/>
      <w:marBottom w:val="0"/>
      <w:divBdr>
        <w:top w:val="none" w:sz="0" w:space="0" w:color="auto"/>
        <w:left w:val="none" w:sz="0" w:space="0" w:color="auto"/>
        <w:bottom w:val="none" w:sz="0" w:space="0" w:color="auto"/>
        <w:right w:val="none" w:sz="0" w:space="0" w:color="auto"/>
      </w:divBdr>
      <w:divsChild>
        <w:div w:id="1430543526">
          <w:marLeft w:val="0"/>
          <w:marRight w:val="0"/>
          <w:marTop w:val="0"/>
          <w:marBottom w:val="0"/>
          <w:divBdr>
            <w:top w:val="none" w:sz="0" w:space="0" w:color="auto"/>
            <w:left w:val="none" w:sz="0" w:space="0" w:color="auto"/>
            <w:bottom w:val="none" w:sz="0" w:space="0" w:color="auto"/>
            <w:right w:val="none" w:sz="0" w:space="0" w:color="auto"/>
          </w:divBdr>
          <w:divsChild>
            <w:div w:id="1239748034">
              <w:marLeft w:val="0"/>
              <w:marRight w:val="0"/>
              <w:marTop w:val="0"/>
              <w:marBottom w:val="0"/>
              <w:divBdr>
                <w:top w:val="none" w:sz="0" w:space="0" w:color="auto"/>
                <w:left w:val="none" w:sz="0" w:space="0" w:color="auto"/>
                <w:bottom w:val="none" w:sz="0" w:space="0" w:color="auto"/>
                <w:right w:val="none" w:sz="0" w:space="0" w:color="auto"/>
              </w:divBdr>
            </w:div>
          </w:divsChild>
        </w:div>
        <w:div w:id="118885790">
          <w:marLeft w:val="0"/>
          <w:marRight w:val="0"/>
          <w:marTop w:val="0"/>
          <w:marBottom w:val="0"/>
          <w:divBdr>
            <w:top w:val="none" w:sz="0" w:space="0" w:color="auto"/>
            <w:left w:val="none" w:sz="0" w:space="0" w:color="auto"/>
            <w:bottom w:val="none" w:sz="0" w:space="0" w:color="auto"/>
            <w:right w:val="none" w:sz="0" w:space="0" w:color="auto"/>
          </w:divBdr>
          <w:divsChild>
            <w:div w:id="1652783196">
              <w:marLeft w:val="0"/>
              <w:marRight w:val="0"/>
              <w:marTop w:val="0"/>
              <w:marBottom w:val="0"/>
              <w:divBdr>
                <w:top w:val="none" w:sz="0" w:space="0" w:color="auto"/>
                <w:left w:val="none" w:sz="0" w:space="0" w:color="auto"/>
                <w:bottom w:val="none" w:sz="0" w:space="0" w:color="auto"/>
                <w:right w:val="none" w:sz="0" w:space="0" w:color="auto"/>
              </w:divBdr>
              <w:divsChild>
                <w:div w:id="426466516">
                  <w:marLeft w:val="0"/>
                  <w:marRight w:val="0"/>
                  <w:marTop w:val="0"/>
                  <w:marBottom w:val="0"/>
                  <w:divBdr>
                    <w:top w:val="none" w:sz="0" w:space="0" w:color="auto"/>
                    <w:left w:val="none" w:sz="0" w:space="0" w:color="auto"/>
                    <w:bottom w:val="none" w:sz="0" w:space="0" w:color="auto"/>
                    <w:right w:val="none" w:sz="0" w:space="0" w:color="auto"/>
                  </w:divBdr>
                  <w:divsChild>
                    <w:div w:id="19793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80387">
      <w:bodyDiv w:val="1"/>
      <w:marLeft w:val="0"/>
      <w:marRight w:val="0"/>
      <w:marTop w:val="0"/>
      <w:marBottom w:val="0"/>
      <w:divBdr>
        <w:top w:val="none" w:sz="0" w:space="0" w:color="auto"/>
        <w:left w:val="none" w:sz="0" w:space="0" w:color="auto"/>
        <w:bottom w:val="none" w:sz="0" w:space="0" w:color="auto"/>
        <w:right w:val="none" w:sz="0" w:space="0" w:color="auto"/>
      </w:divBdr>
    </w:div>
    <w:div w:id="1776171803">
      <w:bodyDiv w:val="1"/>
      <w:marLeft w:val="0"/>
      <w:marRight w:val="0"/>
      <w:marTop w:val="0"/>
      <w:marBottom w:val="0"/>
      <w:divBdr>
        <w:top w:val="none" w:sz="0" w:space="0" w:color="auto"/>
        <w:left w:val="none" w:sz="0" w:space="0" w:color="auto"/>
        <w:bottom w:val="none" w:sz="0" w:space="0" w:color="auto"/>
        <w:right w:val="none" w:sz="0" w:space="0" w:color="auto"/>
      </w:divBdr>
      <w:divsChild>
        <w:div w:id="1542598336">
          <w:marLeft w:val="0"/>
          <w:marRight w:val="0"/>
          <w:marTop w:val="0"/>
          <w:marBottom w:val="0"/>
          <w:divBdr>
            <w:top w:val="none" w:sz="0" w:space="0" w:color="auto"/>
            <w:left w:val="none" w:sz="0" w:space="0" w:color="auto"/>
            <w:bottom w:val="none" w:sz="0" w:space="0" w:color="auto"/>
            <w:right w:val="none" w:sz="0" w:space="0" w:color="auto"/>
          </w:divBdr>
          <w:divsChild>
            <w:div w:id="1275749569">
              <w:marLeft w:val="0"/>
              <w:marRight w:val="0"/>
              <w:marTop w:val="0"/>
              <w:marBottom w:val="0"/>
              <w:divBdr>
                <w:top w:val="none" w:sz="0" w:space="0" w:color="auto"/>
                <w:left w:val="none" w:sz="0" w:space="0" w:color="auto"/>
                <w:bottom w:val="none" w:sz="0" w:space="0" w:color="auto"/>
                <w:right w:val="none" w:sz="0" w:space="0" w:color="auto"/>
              </w:divBdr>
            </w:div>
          </w:divsChild>
        </w:div>
        <w:div w:id="1117066845">
          <w:marLeft w:val="0"/>
          <w:marRight w:val="0"/>
          <w:marTop w:val="0"/>
          <w:marBottom w:val="0"/>
          <w:divBdr>
            <w:top w:val="none" w:sz="0" w:space="0" w:color="auto"/>
            <w:left w:val="none" w:sz="0" w:space="0" w:color="auto"/>
            <w:bottom w:val="none" w:sz="0" w:space="0" w:color="auto"/>
            <w:right w:val="none" w:sz="0" w:space="0" w:color="auto"/>
          </w:divBdr>
          <w:divsChild>
            <w:div w:id="846561244">
              <w:marLeft w:val="0"/>
              <w:marRight w:val="0"/>
              <w:marTop w:val="0"/>
              <w:marBottom w:val="0"/>
              <w:divBdr>
                <w:top w:val="none" w:sz="0" w:space="0" w:color="auto"/>
                <w:left w:val="none" w:sz="0" w:space="0" w:color="auto"/>
                <w:bottom w:val="none" w:sz="0" w:space="0" w:color="auto"/>
                <w:right w:val="none" w:sz="0" w:space="0" w:color="auto"/>
              </w:divBdr>
              <w:divsChild>
                <w:div w:id="504981589">
                  <w:marLeft w:val="0"/>
                  <w:marRight w:val="0"/>
                  <w:marTop w:val="0"/>
                  <w:marBottom w:val="0"/>
                  <w:divBdr>
                    <w:top w:val="none" w:sz="0" w:space="0" w:color="auto"/>
                    <w:left w:val="none" w:sz="0" w:space="0" w:color="auto"/>
                    <w:bottom w:val="none" w:sz="0" w:space="0" w:color="auto"/>
                    <w:right w:val="none" w:sz="0" w:space="0" w:color="auto"/>
                  </w:divBdr>
                  <w:divsChild>
                    <w:div w:id="1405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64772">
      <w:bodyDiv w:val="1"/>
      <w:marLeft w:val="0"/>
      <w:marRight w:val="0"/>
      <w:marTop w:val="0"/>
      <w:marBottom w:val="0"/>
      <w:divBdr>
        <w:top w:val="none" w:sz="0" w:space="0" w:color="auto"/>
        <w:left w:val="none" w:sz="0" w:space="0" w:color="auto"/>
        <w:bottom w:val="none" w:sz="0" w:space="0" w:color="auto"/>
        <w:right w:val="none" w:sz="0" w:space="0" w:color="auto"/>
      </w:divBdr>
      <w:divsChild>
        <w:div w:id="874343200">
          <w:marLeft w:val="0"/>
          <w:marRight w:val="0"/>
          <w:marTop w:val="0"/>
          <w:marBottom w:val="0"/>
          <w:divBdr>
            <w:top w:val="none" w:sz="0" w:space="0" w:color="auto"/>
            <w:left w:val="none" w:sz="0" w:space="0" w:color="auto"/>
            <w:bottom w:val="none" w:sz="0" w:space="0" w:color="auto"/>
            <w:right w:val="none" w:sz="0" w:space="0" w:color="auto"/>
          </w:divBdr>
          <w:divsChild>
            <w:div w:id="1437943000">
              <w:marLeft w:val="0"/>
              <w:marRight w:val="0"/>
              <w:marTop w:val="0"/>
              <w:marBottom w:val="0"/>
              <w:divBdr>
                <w:top w:val="none" w:sz="0" w:space="0" w:color="auto"/>
                <w:left w:val="none" w:sz="0" w:space="0" w:color="auto"/>
                <w:bottom w:val="none" w:sz="0" w:space="0" w:color="auto"/>
                <w:right w:val="none" w:sz="0" w:space="0" w:color="auto"/>
              </w:divBdr>
            </w:div>
          </w:divsChild>
        </w:div>
        <w:div w:id="353388028">
          <w:marLeft w:val="0"/>
          <w:marRight w:val="0"/>
          <w:marTop w:val="0"/>
          <w:marBottom w:val="0"/>
          <w:divBdr>
            <w:top w:val="none" w:sz="0" w:space="0" w:color="auto"/>
            <w:left w:val="none" w:sz="0" w:space="0" w:color="auto"/>
            <w:bottom w:val="none" w:sz="0" w:space="0" w:color="auto"/>
            <w:right w:val="none" w:sz="0" w:space="0" w:color="auto"/>
          </w:divBdr>
          <w:divsChild>
            <w:div w:id="1556161232">
              <w:marLeft w:val="0"/>
              <w:marRight w:val="0"/>
              <w:marTop w:val="0"/>
              <w:marBottom w:val="0"/>
              <w:divBdr>
                <w:top w:val="none" w:sz="0" w:space="0" w:color="auto"/>
                <w:left w:val="none" w:sz="0" w:space="0" w:color="auto"/>
                <w:bottom w:val="none" w:sz="0" w:space="0" w:color="auto"/>
                <w:right w:val="none" w:sz="0" w:space="0" w:color="auto"/>
              </w:divBdr>
              <w:divsChild>
                <w:div w:id="892930094">
                  <w:marLeft w:val="0"/>
                  <w:marRight w:val="0"/>
                  <w:marTop w:val="0"/>
                  <w:marBottom w:val="0"/>
                  <w:divBdr>
                    <w:top w:val="none" w:sz="0" w:space="0" w:color="auto"/>
                    <w:left w:val="none" w:sz="0" w:space="0" w:color="auto"/>
                    <w:bottom w:val="none" w:sz="0" w:space="0" w:color="auto"/>
                    <w:right w:val="none" w:sz="0" w:space="0" w:color="auto"/>
                  </w:divBdr>
                  <w:divsChild>
                    <w:div w:id="14126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6552">
      <w:bodyDiv w:val="1"/>
      <w:marLeft w:val="0"/>
      <w:marRight w:val="0"/>
      <w:marTop w:val="0"/>
      <w:marBottom w:val="0"/>
      <w:divBdr>
        <w:top w:val="none" w:sz="0" w:space="0" w:color="auto"/>
        <w:left w:val="none" w:sz="0" w:space="0" w:color="auto"/>
        <w:bottom w:val="none" w:sz="0" w:space="0" w:color="auto"/>
        <w:right w:val="none" w:sz="0" w:space="0" w:color="auto"/>
      </w:divBdr>
    </w:div>
    <w:div w:id="1869944917">
      <w:bodyDiv w:val="1"/>
      <w:marLeft w:val="0"/>
      <w:marRight w:val="0"/>
      <w:marTop w:val="0"/>
      <w:marBottom w:val="0"/>
      <w:divBdr>
        <w:top w:val="none" w:sz="0" w:space="0" w:color="auto"/>
        <w:left w:val="none" w:sz="0" w:space="0" w:color="auto"/>
        <w:bottom w:val="none" w:sz="0" w:space="0" w:color="auto"/>
        <w:right w:val="none" w:sz="0" w:space="0" w:color="auto"/>
      </w:divBdr>
      <w:divsChild>
        <w:div w:id="771897575">
          <w:marLeft w:val="0"/>
          <w:marRight w:val="0"/>
          <w:marTop w:val="0"/>
          <w:marBottom w:val="0"/>
          <w:divBdr>
            <w:top w:val="none" w:sz="0" w:space="0" w:color="auto"/>
            <w:left w:val="none" w:sz="0" w:space="0" w:color="auto"/>
            <w:bottom w:val="none" w:sz="0" w:space="0" w:color="auto"/>
            <w:right w:val="none" w:sz="0" w:space="0" w:color="auto"/>
          </w:divBdr>
          <w:divsChild>
            <w:div w:id="470707682">
              <w:marLeft w:val="0"/>
              <w:marRight w:val="0"/>
              <w:marTop w:val="0"/>
              <w:marBottom w:val="0"/>
              <w:divBdr>
                <w:top w:val="none" w:sz="0" w:space="0" w:color="auto"/>
                <w:left w:val="none" w:sz="0" w:space="0" w:color="auto"/>
                <w:bottom w:val="none" w:sz="0" w:space="0" w:color="auto"/>
                <w:right w:val="none" w:sz="0" w:space="0" w:color="auto"/>
              </w:divBdr>
            </w:div>
          </w:divsChild>
        </w:div>
        <w:div w:id="1632511932">
          <w:marLeft w:val="0"/>
          <w:marRight w:val="0"/>
          <w:marTop w:val="0"/>
          <w:marBottom w:val="0"/>
          <w:divBdr>
            <w:top w:val="none" w:sz="0" w:space="0" w:color="auto"/>
            <w:left w:val="none" w:sz="0" w:space="0" w:color="auto"/>
            <w:bottom w:val="none" w:sz="0" w:space="0" w:color="auto"/>
            <w:right w:val="none" w:sz="0" w:space="0" w:color="auto"/>
          </w:divBdr>
          <w:divsChild>
            <w:div w:id="1548108163">
              <w:marLeft w:val="0"/>
              <w:marRight w:val="0"/>
              <w:marTop w:val="0"/>
              <w:marBottom w:val="0"/>
              <w:divBdr>
                <w:top w:val="none" w:sz="0" w:space="0" w:color="auto"/>
                <w:left w:val="none" w:sz="0" w:space="0" w:color="auto"/>
                <w:bottom w:val="none" w:sz="0" w:space="0" w:color="auto"/>
                <w:right w:val="none" w:sz="0" w:space="0" w:color="auto"/>
              </w:divBdr>
              <w:divsChild>
                <w:div w:id="1236090146">
                  <w:marLeft w:val="0"/>
                  <w:marRight w:val="0"/>
                  <w:marTop w:val="0"/>
                  <w:marBottom w:val="0"/>
                  <w:divBdr>
                    <w:top w:val="none" w:sz="0" w:space="0" w:color="auto"/>
                    <w:left w:val="none" w:sz="0" w:space="0" w:color="auto"/>
                    <w:bottom w:val="none" w:sz="0" w:space="0" w:color="auto"/>
                    <w:right w:val="none" w:sz="0" w:space="0" w:color="auto"/>
                  </w:divBdr>
                  <w:divsChild>
                    <w:div w:id="80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80565">
      <w:bodyDiv w:val="1"/>
      <w:marLeft w:val="0"/>
      <w:marRight w:val="0"/>
      <w:marTop w:val="0"/>
      <w:marBottom w:val="0"/>
      <w:divBdr>
        <w:top w:val="none" w:sz="0" w:space="0" w:color="auto"/>
        <w:left w:val="none" w:sz="0" w:space="0" w:color="auto"/>
        <w:bottom w:val="none" w:sz="0" w:space="0" w:color="auto"/>
        <w:right w:val="none" w:sz="0" w:space="0" w:color="auto"/>
      </w:divBdr>
    </w:div>
    <w:div w:id="2025280001">
      <w:bodyDiv w:val="1"/>
      <w:marLeft w:val="0"/>
      <w:marRight w:val="0"/>
      <w:marTop w:val="0"/>
      <w:marBottom w:val="0"/>
      <w:divBdr>
        <w:top w:val="none" w:sz="0" w:space="0" w:color="auto"/>
        <w:left w:val="none" w:sz="0" w:space="0" w:color="auto"/>
        <w:bottom w:val="none" w:sz="0" w:space="0" w:color="auto"/>
        <w:right w:val="none" w:sz="0" w:space="0" w:color="auto"/>
      </w:divBdr>
      <w:divsChild>
        <w:div w:id="1802190509">
          <w:marLeft w:val="0"/>
          <w:marRight w:val="0"/>
          <w:marTop w:val="0"/>
          <w:marBottom w:val="0"/>
          <w:divBdr>
            <w:top w:val="none" w:sz="0" w:space="0" w:color="auto"/>
            <w:left w:val="none" w:sz="0" w:space="0" w:color="auto"/>
            <w:bottom w:val="none" w:sz="0" w:space="0" w:color="auto"/>
            <w:right w:val="none" w:sz="0" w:space="0" w:color="auto"/>
          </w:divBdr>
          <w:divsChild>
            <w:div w:id="645162758">
              <w:marLeft w:val="0"/>
              <w:marRight w:val="0"/>
              <w:marTop w:val="0"/>
              <w:marBottom w:val="0"/>
              <w:divBdr>
                <w:top w:val="none" w:sz="0" w:space="0" w:color="auto"/>
                <w:left w:val="none" w:sz="0" w:space="0" w:color="auto"/>
                <w:bottom w:val="none" w:sz="0" w:space="0" w:color="auto"/>
                <w:right w:val="none" w:sz="0" w:space="0" w:color="auto"/>
              </w:divBdr>
            </w:div>
          </w:divsChild>
        </w:div>
        <w:div w:id="961618396">
          <w:marLeft w:val="0"/>
          <w:marRight w:val="0"/>
          <w:marTop w:val="0"/>
          <w:marBottom w:val="0"/>
          <w:divBdr>
            <w:top w:val="none" w:sz="0" w:space="0" w:color="auto"/>
            <w:left w:val="none" w:sz="0" w:space="0" w:color="auto"/>
            <w:bottom w:val="none" w:sz="0" w:space="0" w:color="auto"/>
            <w:right w:val="none" w:sz="0" w:space="0" w:color="auto"/>
          </w:divBdr>
          <w:divsChild>
            <w:div w:id="1978340615">
              <w:marLeft w:val="0"/>
              <w:marRight w:val="0"/>
              <w:marTop w:val="0"/>
              <w:marBottom w:val="0"/>
              <w:divBdr>
                <w:top w:val="none" w:sz="0" w:space="0" w:color="auto"/>
                <w:left w:val="none" w:sz="0" w:space="0" w:color="auto"/>
                <w:bottom w:val="none" w:sz="0" w:space="0" w:color="auto"/>
                <w:right w:val="none" w:sz="0" w:space="0" w:color="auto"/>
              </w:divBdr>
              <w:divsChild>
                <w:div w:id="1718121440">
                  <w:marLeft w:val="0"/>
                  <w:marRight w:val="0"/>
                  <w:marTop w:val="0"/>
                  <w:marBottom w:val="0"/>
                  <w:divBdr>
                    <w:top w:val="none" w:sz="0" w:space="0" w:color="auto"/>
                    <w:left w:val="none" w:sz="0" w:space="0" w:color="auto"/>
                    <w:bottom w:val="none" w:sz="0" w:space="0" w:color="auto"/>
                    <w:right w:val="none" w:sz="0" w:space="0" w:color="auto"/>
                  </w:divBdr>
                  <w:divsChild>
                    <w:div w:id="28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7065">
      <w:bodyDiv w:val="1"/>
      <w:marLeft w:val="0"/>
      <w:marRight w:val="0"/>
      <w:marTop w:val="0"/>
      <w:marBottom w:val="0"/>
      <w:divBdr>
        <w:top w:val="none" w:sz="0" w:space="0" w:color="auto"/>
        <w:left w:val="none" w:sz="0" w:space="0" w:color="auto"/>
        <w:bottom w:val="none" w:sz="0" w:space="0" w:color="auto"/>
        <w:right w:val="none" w:sz="0" w:space="0" w:color="auto"/>
      </w:divBdr>
    </w:div>
    <w:div w:id="2080516845">
      <w:bodyDiv w:val="1"/>
      <w:marLeft w:val="0"/>
      <w:marRight w:val="0"/>
      <w:marTop w:val="0"/>
      <w:marBottom w:val="0"/>
      <w:divBdr>
        <w:top w:val="none" w:sz="0" w:space="0" w:color="auto"/>
        <w:left w:val="none" w:sz="0" w:space="0" w:color="auto"/>
        <w:bottom w:val="none" w:sz="0" w:space="0" w:color="auto"/>
        <w:right w:val="none" w:sz="0" w:space="0" w:color="auto"/>
      </w:divBdr>
      <w:divsChild>
        <w:div w:id="170685902">
          <w:marLeft w:val="0"/>
          <w:marRight w:val="0"/>
          <w:marTop w:val="0"/>
          <w:marBottom w:val="0"/>
          <w:divBdr>
            <w:top w:val="none" w:sz="0" w:space="0" w:color="auto"/>
            <w:left w:val="none" w:sz="0" w:space="0" w:color="auto"/>
            <w:bottom w:val="none" w:sz="0" w:space="0" w:color="auto"/>
            <w:right w:val="none" w:sz="0" w:space="0" w:color="auto"/>
          </w:divBdr>
          <w:divsChild>
            <w:div w:id="2142384778">
              <w:marLeft w:val="0"/>
              <w:marRight w:val="0"/>
              <w:marTop w:val="0"/>
              <w:marBottom w:val="0"/>
              <w:divBdr>
                <w:top w:val="none" w:sz="0" w:space="0" w:color="auto"/>
                <w:left w:val="none" w:sz="0" w:space="0" w:color="auto"/>
                <w:bottom w:val="none" w:sz="0" w:space="0" w:color="auto"/>
                <w:right w:val="none" w:sz="0" w:space="0" w:color="auto"/>
              </w:divBdr>
            </w:div>
            <w:div w:id="1609507529">
              <w:marLeft w:val="0"/>
              <w:marRight w:val="0"/>
              <w:marTop w:val="0"/>
              <w:marBottom w:val="0"/>
              <w:divBdr>
                <w:top w:val="none" w:sz="0" w:space="0" w:color="auto"/>
                <w:left w:val="none" w:sz="0" w:space="0" w:color="auto"/>
                <w:bottom w:val="none" w:sz="0" w:space="0" w:color="auto"/>
                <w:right w:val="none" w:sz="0" w:space="0" w:color="auto"/>
              </w:divBdr>
            </w:div>
            <w:div w:id="486240536">
              <w:marLeft w:val="0"/>
              <w:marRight w:val="0"/>
              <w:marTop w:val="0"/>
              <w:marBottom w:val="0"/>
              <w:divBdr>
                <w:top w:val="none" w:sz="0" w:space="0" w:color="auto"/>
                <w:left w:val="none" w:sz="0" w:space="0" w:color="auto"/>
                <w:bottom w:val="none" w:sz="0" w:space="0" w:color="auto"/>
                <w:right w:val="none" w:sz="0" w:space="0" w:color="auto"/>
              </w:divBdr>
            </w:div>
            <w:div w:id="1111706930">
              <w:marLeft w:val="0"/>
              <w:marRight w:val="0"/>
              <w:marTop w:val="0"/>
              <w:marBottom w:val="0"/>
              <w:divBdr>
                <w:top w:val="none" w:sz="0" w:space="0" w:color="auto"/>
                <w:left w:val="none" w:sz="0" w:space="0" w:color="auto"/>
                <w:bottom w:val="none" w:sz="0" w:space="0" w:color="auto"/>
                <w:right w:val="none" w:sz="0" w:space="0" w:color="auto"/>
              </w:divBdr>
            </w:div>
            <w:div w:id="287667616">
              <w:marLeft w:val="0"/>
              <w:marRight w:val="0"/>
              <w:marTop w:val="0"/>
              <w:marBottom w:val="0"/>
              <w:divBdr>
                <w:top w:val="none" w:sz="0" w:space="0" w:color="auto"/>
                <w:left w:val="none" w:sz="0" w:space="0" w:color="auto"/>
                <w:bottom w:val="none" w:sz="0" w:space="0" w:color="auto"/>
                <w:right w:val="none" w:sz="0" w:space="0" w:color="auto"/>
              </w:divBdr>
            </w:div>
            <w:div w:id="935022592">
              <w:marLeft w:val="0"/>
              <w:marRight w:val="0"/>
              <w:marTop w:val="0"/>
              <w:marBottom w:val="0"/>
              <w:divBdr>
                <w:top w:val="none" w:sz="0" w:space="0" w:color="auto"/>
                <w:left w:val="none" w:sz="0" w:space="0" w:color="auto"/>
                <w:bottom w:val="none" w:sz="0" w:space="0" w:color="auto"/>
                <w:right w:val="none" w:sz="0" w:space="0" w:color="auto"/>
              </w:divBdr>
            </w:div>
            <w:div w:id="1107384136">
              <w:marLeft w:val="0"/>
              <w:marRight w:val="0"/>
              <w:marTop w:val="0"/>
              <w:marBottom w:val="0"/>
              <w:divBdr>
                <w:top w:val="none" w:sz="0" w:space="0" w:color="auto"/>
                <w:left w:val="none" w:sz="0" w:space="0" w:color="auto"/>
                <w:bottom w:val="none" w:sz="0" w:space="0" w:color="auto"/>
                <w:right w:val="none" w:sz="0" w:space="0" w:color="auto"/>
              </w:divBdr>
            </w:div>
            <w:div w:id="348143409">
              <w:marLeft w:val="0"/>
              <w:marRight w:val="0"/>
              <w:marTop w:val="0"/>
              <w:marBottom w:val="0"/>
              <w:divBdr>
                <w:top w:val="none" w:sz="0" w:space="0" w:color="auto"/>
                <w:left w:val="none" w:sz="0" w:space="0" w:color="auto"/>
                <w:bottom w:val="none" w:sz="0" w:space="0" w:color="auto"/>
                <w:right w:val="none" w:sz="0" w:space="0" w:color="auto"/>
              </w:divBdr>
            </w:div>
            <w:div w:id="1627661015">
              <w:marLeft w:val="0"/>
              <w:marRight w:val="0"/>
              <w:marTop w:val="0"/>
              <w:marBottom w:val="0"/>
              <w:divBdr>
                <w:top w:val="none" w:sz="0" w:space="0" w:color="auto"/>
                <w:left w:val="none" w:sz="0" w:space="0" w:color="auto"/>
                <w:bottom w:val="none" w:sz="0" w:space="0" w:color="auto"/>
                <w:right w:val="none" w:sz="0" w:space="0" w:color="auto"/>
              </w:divBdr>
            </w:div>
            <w:div w:id="837114121">
              <w:marLeft w:val="0"/>
              <w:marRight w:val="0"/>
              <w:marTop w:val="0"/>
              <w:marBottom w:val="0"/>
              <w:divBdr>
                <w:top w:val="none" w:sz="0" w:space="0" w:color="auto"/>
                <w:left w:val="none" w:sz="0" w:space="0" w:color="auto"/>
                <w:bottom w:val="none" w:sz="0" w:space="0" w:color="auto"/>
                <w:right w:val="none" w:sz="0" w:space="0" w:color="auto"/>
              </w:divBdr>
            </w:div>
            <w:div w:id="1181897440">
              <w:marLeft w:val="0"/>
              <w:marRight w:val="0"/>
              <w:marTop w:val="0"/>
              <w:marBottom w:val="0"/>
              <w:divBdr>
                <w:top w:val="none" w:sz="0" w:space="0" w:color="auto"/>
                <w:left w:val="none" w:sz="0" w:space="0" w:color="auto"/>
                <w:bottom w:val="none" w:sz="0" w:space="0" w:color="auto"/>
                <w:right w:val="none" w:sz="0" w:space="0" w:color="auto"/>
              </w:divBdr>
            </w:div>
            <w:div w:id="1801729748">
              <w:marLeft w:val="0"/>
              <w:marRight w:val="0"/>
              <w:marTop w:val="0"/>
              <w:marBottom w:val="0"/>
              <w:divBdr>
                <w:top w:val="none" w:sz="0" w:space="0" w:color="auto"/>
                <w:left w:val="none" w:sz="0" w:space="0" w:color="auto"/>
                <w:bottom w:val="none" w:sz="0" w:space="0" w:color="auto"/>
                <w:right w:val="none" w:sz="0" w:space="0" w:color="auto"/>
              </w:divBdr>
            </w:div>
            <w:div w:id="1809319921">
              <w:marLeft w:val="0"/>
              <w:marRight w:val="0"/>
              <w:marTop w:val="0"/>
              <w:marBottom w:val="0"/>
              <w:divBdr>
                <w:top w:val="none" w:sz="0" w:space="0" w:color="auto"/>
                <w:left w:val="none" w:sz="0" w:space="0" w:color="auto"/>
                <w:bottom w:val="none" w:sz="0" w:space="0" w:color="auto"/>
                <w:right w:val="none" w:sz="0" w:space="0" w:color="auto"/>
              </w:divBdr>
            </w:div>
            <w:div w:id="971667388">
              <w:marLeft w:val="0"/>
              <w:marRight w:val="0"/>
              <w:marTop w:val="0"/>
              <w:marBottom w:val="0"/>
              <w:divBdr>
                <w:top w:val="none" w:sz="0" w:space="0" w:color="auto"/>
                <w:left w:val="none" w:sz="0" w:space="0" w:color="auto"/>
                <w:bottom w:val="none" w:sz="0" w:space="0" w:color="auto"/>
                <w:right w:val="none" w:sz="0" w:space="0" w:color="auto"/>
              </w:divBdr>
            </w:div>
            <w:div w:id="78646012">
              <w:marLeft w:val="0"/>
              <w:marRight w:val="0"/>
              <w:marTop w:val="0"/>
              <w:marBottom w:val="0"/>
              <w:divBdr>
                <w:top w:val="none" w:sz="0" w:space="0" w:color="auto"/>
                <w:left w:val="none" w:sz="0" w:space="0" w:color="auto"/>
                <w:bottom w:val="none" w:sz="0" w:space="0" w:color="auto"/>
                <w:right w:val="none" w:sz="0" w:space="0" w:color="auto"/>
              </w:divBdr>
            </w:div>
            <w:div w:id="1663504328">
              <w:marLeft w:val="0"/>
              <w:marRight w:val="0"/>
              <w:marTop w:val="0"/>
              <w:marBottom w:val="0"/>
              <w:divBdr>
                <w:top w:val="none" w:sz="0" w:space="0" w:color="auto"/>
                <w:left w:val="none" w:sz="0" w:space="0" w:color="auto"/>
                <w:bottom w:val="none" w:sz="0" w:space="0" w:color="auto"/>
                <w:right w:val="none" w:sz="0" w:space="0" w:color="auto"/>
              </w:divBdr>
            </w:div>
            <w:div w:id="1842043838">
              <w:marLeft w:val="0"/>
              <w:marRight w:val="0"/>
              <w:marTop w:val="0"/>
              <w:marBottom w:val="0"/>
              <w:divBdr>
                <w:top w:val="none" w:sz="0" w:space="0" w:color="auto"/>
                <w:left w:val="none" w:sz="0" w:space="0" w:color="auto"/>
                <w:bottom w:val="none" w:sz="0" w:space="0" w:color="auto"/>
                <w:right w:val="none" w:sz="0" w:space="0" w:color="auto"/>
              </w:divBdr>
            </w:div>
            <w:div w:id="549221518">
              <w:marLeft w:val="0"/>
              <w:marRight w:val="0"/>
              <w:marTop w:val="0"/>
              <w:marBottom w:val="0"/>
              <w:divBdr>
                <w:top w:val="none" w:sz="0" w:space="0" w:color="auto"/>
                <w:left w:val="none" w:sz="0" w:space="0" w:color="auto"/>
                <w:bottom w:val="none" w:sz="0" w:space="0" w:color="auto"/>
                <w:right w:val="none" w:sz="0" w:space="0" w:color="auto"/>
              </w:divBdr>
            </w:div>
            <w:div w:id="201330747">
              <w:marLeft w:val="0"/>
              <w:marRight w:val="0"/>
              <w:marTop w:val="0"/>
              <w:marBottom w:val="0"/>
              <w:divBdr>
                <w:top w:val="none" w:sz="0" w:space="0" w:color="auto"/>
                <w:left w:val="none" w:sz="0" w:space="0" w:color="auto"/>
                <w:bottom w:val="none" w:sz="0" w:space="0" w:color="auto"/>
                <w:right w:val="none" w:sz="0" w:space="0" w:color="auto"/>
              </w:divBdr>
            </w:div>
            <w:div w:id="915091320">
              <w:marLeft w:val="0"/>
              <w:marRight w:val="0"/>
              <w:marTop w:val="0"/>
              <w:marBottom w:val="0"/>
              <w:divBdr>
                <w:top w:val="none" w:sz="0" w:space="0" w:color="auto"/>
                <w:left w:val="none" w:sz="0" w:space="0" w:color="auto"/>
                <w:bottom w:val="none" w:sz="0" w:space="0" w:color="auto"/>
                <w:right w:val="none" w:sz="0" w:space="0" w:color="auto"/>
              </w:divBdr>
            </w:div>
            <w:div w:id="427971426">
              <w:marLeft w:val="0"/>
              <w:marRight w:val="0"/>
              <w:marTop w:val="0"/>
              <w:marBottom w:val="0"/>
              <w:divBdr>
                <w:top w:val="none" w:sz="0" w:space="0" w:color="auto"/>
                <w:left w:val="none" w:sz="0" w:space="0" w:color="auto"/>
                <w:bottom w:val="none" w:sz="0" w:space="0" w:color="auto"/>
                <w:right w:val="none" w:sz="0" w:space="0" w:color="auto"/>
              </w:divBdr>
            </w:div>
            <w:div w:id="1758821648">
              <w:marLeft w:val="0"/>
              <w:marRight w:val="0"/>
              <w:marTop w:val="0"/>
              <w:marBottom w:val="0"/>
              <w:divBdr>
                <w:top w:val="none" w:sz="0" w:space="0" w:color="auto"/>
                <w:left w:val="none" w:sz="0" w:space="0" w:color="auto"/>
                <w:bottom w:val="none" w:sz="0" w:space="0" w:color="auto"/>
                <w:right w:val="none" w:sz="0" w:space="0" w:color="auto"/>
              </w:divBdr>
            </w:div>
            <w:div w:id="2057391576">
              <w:marLeft w:val="0"/>
              <w:marRight w:val="0"/>
              <w:marTop w:val="0"/>
              <w:marBottom w:val="0"/>
              <w:divBdr>
                <w:top w:val="none" w:sz="0" w:space="0" w:color="auto"/>
                <w:left w:val="none" w:sz="0" w:space="0" w:color="auto"/>
                <w:bottom w:val="none" w:sz="0" w:space="0" w:color="auto"/>
                <w:right w:val="none" w:sz="0" w:space="0" w:color="auto"/>
              </w:divBdr>
            </w:div>
            <w:div w:id="2000306997">
              <w:marLeft w:val="0"/>
              <w:marRight w:val="0"/>
              <w:marTop w:val="0"/>
              <w:marBottom w:val="0"/>
              <w:divBdr>
                <w:top w:val="none" w:sz="0" w:space="0" w:color="auto"/>
                <w:left w:val="none" w:sz="0" w:space="0" w:color="auto"/>
                <w:bottom w:val="none" w:sz="0" w:space="0" w:color="auto"/>
                <w:right w:val="none" w:sz="0" w:space="0" w:color="auto"/>
              </w:divBdr>
            </w:div>
            <w:div w:id="1720855037">
              <w:marLeft w:val="0"/>
              <w:marRight w:val="0"/>
              <w:marTop w:val="0"/>
              <w:marBottom w:val="0"/>
              <w:divBdr>
                <w:top w:val="none" w:sz="0" w:space="0" w:color="auto"/>
                <w:left w:val="none" w:sz="0" w:space="0" w:color="auto"/>
                <w:bottom w:val="none" w:sz="0" w:space="0" w:color="auto"/>
                <w:right w:val="none" w:sz="0" w:space="0" w:color="auto"/>
              </w:divBdr>
            </w:div>
            <w:div w:id="1613979842">
              <w:marLeft w:val="0"/>
              <w:marRight w:val="0"/>
              <w:marTop w:val="0"/>
              <w:marBottom w:val="0"/>
              <w:divBdr>
                <w:top w:val="none" w:sz="0" w:space="0" w:color="auto"/>
                <w:left w:val="none" w:sz="0" w:space="0" w:color="auto"/>
                <w:bottom w:val="none" w:sz="0" w:space="0" w:color="auto"/>
                <w:right w:val="none" w:sz="0" w:space="0" w:color="auto"/>
              </w:divBdr>
            </w:div>
            <w:div w:id="350952960">
              <w:marLeft w:val="0"/>
              <w:marRight w:val="0"/>
              <w:marTop w:val="0"/>
              <w:marBottom w:val="0"/>
              <w:divBdr>
                <w:top w:val="none" w:sz="0" w:space="0" w:color="auto"/>
                <w:left w:val="none" w:sz="0" w:space="0" w:color="auto"/>
                <w:bottom w:val="none" w:sz="0" w:space="0" w:color="auto"/>
                <w:right w:val="none" w:sz="0" w:space="0" w:color="auto"/>
              </w:divBdr>
            </w:div>
            <w:div w:id="1964769737">
              <w:marLeft w:val="0"/>
              <w:marRight w:val="0"/>
              <w:marTop w:val="0"/>
              <w:marBottom w:val="0"/>
              <w:divBdr>
                <w:top w:val="none" w:sz="0" w:space="0" w:color="auto"/>
                <w:left w:val="none" w:sz="0" w:space="0" w:color="auto"/>
                <w:bottom w:val="none" w:sz="0" w:space="0" w:color="auto"/>
                <w:right w:val="none" w:sz="0" w:space="0" w:color="auto"/>
              </w:divBdr>
            </w:div>
            <w:div w:id="7803271">
              <w:marLeft w:val="0"/>
              <w:marRight w:val="0"/>
              <w:marTop w:val="0"/>
              <w:marBottom w:val="0"/>
              <w:divBdr>
                <w:top w:val="none" w:sz="0" w:space="0" w:color="auto"/>
                <w:left w:val="none" w:sz="0" w:space="0" w:color="auto"/>
                <w:bottom w:val="none" w:sz="0" w:space="0" w:color="auto"/>
                <w:right w:val="none" w:sz="0" w:space="0" w:color="auto"/>
              </w:divBdr>
            </w:div>
            <w:div w:id="20984908">
              <w:marLeft w:val="0"/>
              <w:marRight w:val="0"/>
              <w:marTop w:val="0"/>
              <w:marBottom w:val="0"/>
              <w:divBdr>
                <w:top w:val="none" w:sz="0" w:space="0" w:color="auto"/>
                <w:left w:val="none" w:sz="0" w:space="0" w:color="auto"/>
                <w:bottom w:val="none" w:sz="0" w:space="0" w:color="auto"/>
                <w:right w:val="none" w:sz="0" w:space="0" w:color="auto"/>
              </w:divBdr>
            </w:div>
            <w:div w:id="1828013035">
              <w:marLeft w:val="0"/>
              <w:marRight w:val="0"/>
              <w:marTop w:val="0"/>
              <w:marBottom w:val="0"/>
              <w:divBdr>
                <w:top w:val="none" w:sz="0" w:space="0" w:color="auto"/>
                <w:left w:val="none" w:sz="0" w:space="0" w:color="auto"/>
                <w:bottom w:val="none" w:sz="0" w:space="0" w:color="auto"/>
                <w:right w:val="none" w:sz="0" w:space="0" w:color="auto"/>
              </w:divBdr>
            </w:div>
            <w:div w:id="480587414">
              <w:marLeft w:val="0"/>
              <w:marRight w:val="0"/>
              <w:marTop w:val="0"/>
              <w:marBottom w:val="0"/>
              <w:divBdr>
                <w:top w:val="none" w:sz="0" w:space="0" w:color="auto"/>
                <w:left w:val="none" w:sz="0" w:space="0" w:color="auto"/>
                <w:bottom w:val="none" w:sz="0" w:space="0" w:color="auto"/>
                <w:right w:val="none" w:sz="0" w:space="0" w:color="auto"/>
              </w:divBdr>
            </w:div>
            <w:div w:id="972825923">
              <w:marLeft w:val="0"/>
              <w:marRight w:val="0"/>
              <w:marTop w:val="0"/>
              <w:marBottom w:val="0"/>
              <w:divBdr>
                <w:top w:val="none" w:sz="0" w:space="0" w:color="auto"/>
                <w:left w:val="none" w:sz="0" w:space="0" w:color="auto"/>
                <w:bottom w:val="none" w:sz="0" w:space="0" w:color="auto"/>
                <w:right w:val="none" w:sz="0" w:space="0" w:color="auto"/>
              </w:divBdr>
            </w:div>
            <w:div w:id="483164025">
              <w:marLeft w:val="0"/>
              <w:marRight w:val="0"/>
              <w:marTop w:val="0"/>
              <w:marBottom w:val="0"/>
              <w:divBdr>
                <w:top w:val="none" w:sz="0" w:space="0" w:color="auto"/>
                <w:left w:val="none" w:sz="0" w:space="0" w:color="auto"/>
                <w:bottom w:val="none" w:sz="0" w:space="0" w:color="auto"/>
                <w:right w:val="none" w:sz="0" w:space="0" w:color="auto"/>
              </w:divBdr>
            </w:div>
            <w:div w:id="1615094271">
              <w:marLeft w:val="0"/>
              <w:marRight w:val="0"/>
              <w:marTop w:val="0"/>
              <w:marBottom w:val="0"/>
              <w:divBdr>
                <w:top w:val="none" w:sz="0" w:space="0" w:color="auto"/>
                <w:left w:val="none" w:sz="0" w:space="0" w:color="auto"/>
                <w:bottom w:val="none" w:sz="0" w:space="0" w:color="auto"/>
                <w:right w:val="none" w:sz="0" w:space="0" w:color="auto"/>
              </w:divBdr>
            </w:div>
            <w:div w:id="733552337">
              <w:marLeft w:val="0"/>
              <w:marRight w:val="0"/>
              <w:marTop w:val="0"/>
              <w:marBottom w:val="0"/>
              <w:divBdr>
                <w:top w:val="none" w:sz="0" w:space="0" w:color="auto"/>
                <w:left w:val="none" w:sz="0" w:space="0" w:color="auto"/>
                <w:bottom w:val="none" w:sz="0" w:space="0" w:color="auto"/>
                <w:right w:val="none" w:sz="0" w:space="0" w:color="auto"/>
              </w:divBdr>
            </w:div>
            <w:div w:id="1363089969">
              <w:marLeft w:val="0"/>
              <w:marRight w:val="0"/>
              <w:marTop w:val="0"/>
              <w:marBottom w:val="0"/>
              <w:divBdr>
                <w:top w:val="none" w:sz="0" w:space="0" w:color="auto"/>
                <w:left w:val="none" w:sz="0" w:space="0" w:color="auto"/>
                <w:bottom w:val="none" w:sz="0" w:space="0" w:color="auto"/>
                <w:right w:val="none" w:sz="0" w:space="0" w:color="auto"/>
              </w:divBdr>
            </w:div>
            <w:div w:id="1761219719">
              <w:marLeft w:val="0"/>
              <w:marRight w:val="0"/>
              <w:marTop w:val="0"/>
              <w:marBottom w:val="0"/>
              <w:divBdr>
                <w:top w:val="none" w:sz="0" w:space="0" w:color="auto"/>
                <w:left w:val="none" w:sz="0" w:space="0" w:color="auto"/>
                <w:bottom w:val="none" w:sz="0" w:space="0" w:color="auto"/>
                <w:right w:val="none" w:sz="0" w:space="0" w:color="auto"/>
              </w:divBdr>
            </w:div>
            <w:div w:id="82455148">
              <w:marLeft w:val="0"/>
              <w:marRight w:val="0"/>
              <w:marTop w:val="0"/>
              <w:marBottom w:val="0"/>
              <w:divBdr>
                <w:top w:val="none" w:sz="0" w:space="0" w:color="auto"/>
                <w:left w:val="none" w:sz="0" w:space="0" w:color="auto"/>
                <w:bottom w:val="none" w:sz="0" w:space="0" w:color="auto"/>
                <w:right w:val="none" w:sz="0" w:space="0" w:color="auto"/>
              </w:divBdr>
            </w:div>
            <w:div w:id="1946962491">
              <w:marLeft w:val="0"/>
              <w:marRight w:val="0"/>
              <w:marTop w:val="0"/>
              <w:marBottom w:val="0"/>
              <w:divBdr>
                <w:top w:val="none" w:sz="0" w:space="0" w:color="auto"/>
                <w:left w:val="none" w:sz="0" w:space="0" w:color="auto"/>
                <w:bottom w:val="none" w:sz="0" w:space="0" w:color="auto"/>
                <w:right w:val="none" w:sz="0" w:space="0" w:color="auto"/>
              </w:divBdr>
            </w:div>
            <w:div w:id="1554080412">
              <w:marLeft w:val="0"/>
              <w:marRight w:val="0"/>
              <w:marTop w:val="0"/>
              <w:marBottom w:val="0"/>
              <w:divBdr>
                <w:top w:val="none" w:sz="0" w:space="0" w:color="auto"/>
                <w:left w:val="none" w:sz="0" w:space="0" w:color="auto"/>
                <w:bottom w:val="none" w:sz="0" w:space="0" w:color="auto"/>
                <w:right w:val="none" w:sz="0" w:space="0" w:color="auto"/>
              </w:divBdr>
            </w:div>
            <w:div w:id="689380656">
              <w:marLeft w:val="0"/>
              <w:marRight w:val="0"/>
              <w:marTop w:val="0"/>
              <w:marBottom w:val="0"/>
              <w:divBdr>
                <w:top w:val="none" w:sz="0" w:space="0" w:color="auto"/>
                <w:left w:val="none" w:sz="0" w:space="0" w:color="auto"/>
                <w:bottom w:val="none" w:sz="0" w:space="0" w:color="auto"/>
                <w:right w:val="none" w:sz="0" w:space="0" w:color="auto"/>
              </w:divBdr>
            </w:div>
            <w:div w:id="1565094588">
              <w:marLeft w:val="0"/>
              <w:marRight w:val="0"/>
              <w:marTop w:val="0"/>
              <w:marBottom w:val="0"/>
              <w:divBdr>
                <w:top w:val="none" w:sz="0" w:space="0" w:color="auto"/>
                <w:left w:val="none" w:sz="0" w:space="0" w:color="auto"/>
                <w:bottom w:val="none" w:sz="0" w:space="0" w:color="auto"/>
                <w:right w:val="none" w:sz="0" w:space="0" w:color="auto"/>
              </w:divBdr>
            </w:div>
            <w:div w:id="775831966">
              <w:marLeft w:val="0"/>
              <w:marRight w:val="0"/>
              <w:marTop w:val="0"/>
              <w:marBottom w:val="0"/>
              <w:divBdr>
                <w:top w:val="none" w:sz="0" w:space="0" w:color="auto"/>
                <w:left w:val="none" w:sz="0" w:space="0" w:color="auto"/>
                <w:bottom w:val="none" w:sz="0" w:space="0" w:color="auto"/>
                <w:right w:val="none" w:sz="0" w:space="0" w:color="auto"/>
              </w:divBdr>
            </w:div>
            <w:div w:id="1423911991">
              <w:marLeft w:val="0"/>
              <w:marRight w:val="0"/>
              <w:marTop w:val="0"/>
              <w:marBottom w:val="0"/>
              <w:divBdr>
                <w:top w:val="none" w:sz="0" w:space="0" w:color="auto"/>
                <w:left w:val="none" w:sz="0" w:space="0" w:color="auto"/>
                <w:bottom w:val="none" w:sz="0" w:space="0" w:color="auto"/>
                <w:right w:val="none" w:sz="0" w:space="0" w:color="auto"/>
              </w:divBdr>
            </w:div>
            <w:div w:id="1314217806">
              <w:marLeft w:val="0"/>
              <w:marRight w:val="0"/>
              <w:marTop w:val="0"/>
              <w:marBottom w:val="0"/>
              <w:divBdr>
                <w:top w:val="none" w:sz="0" w:space="0" w:color="auto"/>
                <w:left w:val="none" w:sz="0" w:space="0" w:color="auto"/>
                <w:bottom w:val="none" w:sz="0" w:space="0" w:color="auto"/>
                <w:right w:val="none" w:sz="0" w:space="0" w:color="auto"/>
              </w:divBdr>
            </w:div>
            <w:div w:id="1217544841">
              <w:marLeft w:val="0"/>
              <w:marRight w:val="0"/>
              <w:marTop w:val="0"/>
              <w:marBottom w:val="0"/>
              <w:divBdr>
                <w:top w:val="none" w:sz="0" w:space="0" w:color="auto"/>
                <w:left w:val="none" w:sz="0" w:space="0" w:color="auto"/>
                <w:bottom w:val="none" w:sz="0" w:space="0" w:color="auto"/>
                <w:right w:val="none" w:sz="0" w:space="0" w:color="auto"/>
              </w:divBdr>
            </w:div>
            <w:div w:id="724912717">
              <w:marLeft w:val="0"/>
              <w:marRight w:val="0"/>
              <w:marTop w:val="0"/>
              <w:marBottom w:val="0"/>
              <w:divBdr>
                <w:top w:val="none" w:sz="0" w:space="0" w:color="auto"/>
                <w:left w:val="none" w:sz="0" w:space="0" w:color="auto"/>
                <w:bottom w:val="none" w:sz="0" w:space="0" w:color="auto"/>
                <w:right w:val="none" w:sz="0" w:space="0" w:color="auto"/>
              </w:divBdr>
            </w:div>
            <w:div w:id="280379564">
              <w:marLeft w:val="0"/>
              <w:marRight w:val="0"/>
              <w:marTop w:val="0"/>
              <w:marBottom w:val="0"/>
              <w:divBdr>
                <w:top w:val="none" w:sz="0" w:space="0" w:color="auto"/>
                <w:left w:val="none" w:sz="0" w:space="0" w:color="auto"/>
                <w:bottom w:val="none" w:sz="0" w:space="0" w:color="auto"/>
                <w:right w:val="none" w:sz="0" w:space="0" w:color="auto"/>
              </w:divBdr>
            </w:div>
            <w:div w:id="608897429">
              <w:marLeft w:val="0"/>
              <w:marRight w:val="0"/>
              <w:marTop w:val="0"/>
              <w:marBottom w:val="0"/>
              <w:divBdr>
                <w:top w:val="none" w:sz="0" w:space="0" w:color="auto"/>
                <w:left w:val="none" w:sz="0" w:space="0" w:color="auto"/>
                <w:bottom w:val="none" w:sz="0" w:space="0" w:color="auto"/>
                <w:right w:val="none" w:sz="0" w:space="0" w:color="auto"/>
              </w:divBdr>
            </w:div>
            <w:div w:id="307561086">
              <w:marLeft w:val="0"/>
              <w:marRight w:val="0"/>
              <w:marTop w:val="0"/>
              <w:marBottom w:val="0"/>
              <w:divBdr>
                <w:top w:val="none" w:sz="0" w:space="0" w:color="auto"/>
                <w:left w:val="none" w:sz="0" w:space="0" w:color="auto"/>
                <w:bottom w:val="none" w:sz="0" w:space="0" w:color="auto"/>
                <w:right w:val="none" w:sz="0" w:space="0" w:color="auto"/>
              </w:divBdr>
            </w:div>
            <w:div w:id="290597606">
              <w:marLeft w:val="0"/>
              <w:marRight w:val="0"/>
              <w:marTop w:val="0"/>
              <w:marBottom w:val="0"/>
              <w:divBdr>
                <w:top w:val="none" w:sz="0" w:space="0" w:color="auto"/>
                <w:left w:val="none" w:sz="0" w:space="0" w:color="auto"/>
                <w:bottom w:val="none" w:sz="0" w:space="0" w:color="auto"/>
                <w:right w:val="none" w:sz="0" w:space="0" w:color="auto"/>
              </w:divBdr>
            </w:div>
            <w:div w:id="1188715767">
              <w:marLeft w:val="0"/>
              <w:marRight w:val="0"/>
              <w:marTop w:val="0"/>
              <w:marBottom w:val="0"/>
              <w:divBdr>
                <w:top w:val="none" w:sz="0" w:space="0" w:color="auto"/>
                <w:left w:val="none" w:sz="0" w:space="0" w:color="auto"/>
                <w:bottom w:val="none" w:sz="0" w:space="0" w:color="auto"/>
                <w:right w:val="none" w:sz="0" w:space="0" w:color="auto"/>
              </w:divBdr>
            </w:div>
            <w:div w:id="348483255">
              <w:marLeft w:val="0"/>
              <w:marRight w:val="0"/>
              <w:marTop w:val="0"/>
              <w:marBottom w:val="0"/>
              <w:divBdr>
                <w:top w:val="none" w:sz="0" w:space="0" w:color="auto"/>
                <w:left w:val="none" w:sz="0" w:space="0" w:color="auto"/>
                <w:bottom w:val="none" w:sz="0" w:space="0" w:color="auto"/>
                <w:right w:val="none" w:sz="0" w:space="0" w:color="auto"/>
              </w:divBdr>
            </w:div>
            <w:div w:id="465978168">
              <w:marLeft w:val="0"/>
              <w:marRight w:val="0"/>
              <w:marTop w:val="0"/>
              <w:marBottom w:val="0"/>
              <w:divBdr>
                <w:top w:val="none" w:sz="0" w:space="0" w:color="auto"/>
                <w:left w:val="none" w:sz="0" w:space="0" w:color="auto"/>
                <w:bottom w:val="none" w:sz="0" w:space="0" w:color="auto"/>
                <w:right w:val="none" w:sz="0" w:space="0" w:color="auto"/>
              </w:divBdr>
            </w:div>
            <w:div w:id="1238436850">
              <w:marLeft w:val="0"/>
              <w:marRight w:val="0"/>
              <w:marTop w:val="0"/>
              <w:marBottom w:val="0"/>
              <w:divBdr>
                <w:top w:val="none" w:sz="0" w:space="0" w:color="auto"/>
                <w:left w:val="none" w:sz="0" w:space="0" w:color="auto"/>
                <w:bottom w:val="none" w:sz="0" w:space="0" w:color="auto"/>
                <w:right w:val="none" w:sz="0" w:space="0" w:color="auto"/>
              </w:divBdr>
            </w:div>
            <w:div w:id="1592157406">
              <w:marLeft w:val="0"/>
              <w:marRight w:val="0"/>
              <w:marTop w:val="0"/>
              <w:marBottom w:val="0"/>
              <w:divBdr>
                <w:top w:val="none" w:sz="0" w:space="0" w:color="auto"/>
                <w:left w:val="none" w:sz="0" w:space="0" w:color="auto"/>
                <w:bottom w:val="none" w:sz="0" w:space="0" w:color="auto"/>
                <w:right w:val="none" w:sz="0" w:space="0" w:color="auto"/>
              </w:divBdr>
            </w:div>
            <w:div w:id="1339424812">
              <w:marLeft w:val="0"/>
              <w:marRight w:val="0"/>
              <w:marTop w:val="0"/>
              <w:marBottom w:val="0"/>
              <w:divBdr>
                <w:top w:val="none" w:sz="0" w:space="0" w:color="auto"/>
                <w:left w:val="none" w:sz="0" w:space="0" w:color="auto"/>
                <w:bottom w:val="none" w:sz="0" w:space="0" w:color="auto"/>
                <w:right w:val="none" w:sz="0" w:space="0" w:color="auto"/>
              </w:divBdr>
            </w:div>
            <w:div w:id="332954865">
              <w:marLeft w:val="0"/>
              <w:marRight w:val="0"/>
              <w:marTop w:val="0"/>
              <w:marBottom w:val="0"/>
              <w:divBdr>
                <w:top w:val="none" w:sz="0" w:space="0" w:color="auto"/>
                <w:left w:val="none" w:sz="0" w:space="0" w:color="auto"/>
                <w:bottom w:val="none" w:sz="0" w:space="0" w:color="auto"/>
                <w:right w:val="none" w:sz="0" w:space="0" w:color="auto"/>
              </w:divBdr>
            </w:div>
            <w:div w:id="1493066492">
              <w:marLeft w:val="0"/>
              <w:marRight w:val="0"/>
              <w:marTop w:val="0"/>
              <w:marBottom w:val="0"/>
              <w:divBdr>
                <w:top w:val="none" w:sz="0" w:space="0" w:color="auto"/>
                <w:left w:val="none" w:sz="0" w:space="0" w:color="auto"/>
                <w:bottom w:val="none" w:sz="0" w:space="0" w:color="auto"/>
                <w:right w:val="none" w:sz="0" w:space="0" w:color="auto"/>
              </w:divBdr>
            </w:div>
            <w:div w:id="10839667">
              <w:marLeft w:val="0"/>
              <w:marRight w:val="0"/>
              <w:marTop w:val="0"/>
              <w:marBottom w:val="0"/>
              <w:divBdr>
                <w:top w:val="none" w:sz="0" w:space="0" w:color="auto"/>
                <w:left w:val="none" w:sz="0" w:space="0" w:color="auto"/>
                <w:bottom w:val="none" w:sz="0" w:space="0" w:color="auto"/>
                <w:right w:val="none" w:sz="0" w:space="0" w:color="auto"/>
              </w:divBdr>
            </w:div>
            <w:div w:id="2111197156">
              <w:marLeft w:val="0"/>
              <w:marRight w:val="0"/>
              <w:marTop w:val="0"/>
              <w:marBottom w:val="0"/>
              <w:divBdr>
                <w:top w:val="none" w:sz="0" w:space="0" w:color="auto"/>
                <w:left w:val="none" w:sz="0" w:space="0" w:color="auto"/>
                <w:bottom w:val="none" w:sz="0" w:space="0" w:color="auto"/>
                <w:right w:val="none" w:sz="0" w:space="0" w:color="auto"/>
              </w:divBdr>
            </w:div>
            <w:div w:id="103693710">
              <w:marLeft w:val="0"/>
              <w:marRight w:val="0"/>
              <w:marTop w:val="0"/>
              <w:marBottom w:val="0"/>
              <w:divBdr>
                <w:top w:val="none" w:sz="0" w:space="0" w:color="auto"/>
                <w:left w:val="none" w:sz="0" w:space="0" w:color="auto"/>
                <w:bottom w:val="none" w:sz="0" w:space="0" w:color="auto"/>
                <w:right w:val="none" w:sz="0" w:space="0" w:color="auto"/>
              </w:divBdr>
            </w:div>
            <w:div w:id="123349922">
              <w:marLeft w:val="0"/>
              <w:marRight w:val="0"/>
              <w:marTop w:val="0"/>
              <w:marBottom w:val="0"/>
              <w:divBdr>
                <w:top w:val="none" w:sz="0" w:space="0" w:color="auto"/>
                <w:left w:val="none" w:sz="0" w:space="0" w:color="auto"/>
                <w:bottom w:val="none" w:sz="0" w:space="0" w:color="auto"/>
                <w:right w:val="none" w:sz="0" w:space="0" w:color="auto"/>
              </w:divBdr>
            </w:div>
            <w:div w:id="1763528450">
              <w:marLeft w:val="0"/>
              <w:marRight w:val="0"/>
              <w:marTop w:val="0"/>
              <w:marBottom w:val="0"/>
              <w:divBdr>
                <w:top w:val="none" w:sz="0" w:space="0" w:color="auto"/>
                <w:left w:val="none" w:sz="0" w:space="0" w:color="auto"/>
                <w:bottom w:val="none" w:sz="0" w:space="0" w:color="auto"/>
                <w:right w:val="none" w:sz="0" w:space="0" w:color="auto"/>
              </w:divBdr>
            </w:div>
            <w:div w:id="433742696">
              <w:marLeft w:val="0"/>
              <w:marRight w:val="0"/>
              <w:marTop w:val="0"/>
              <w:marBottom w:val="0"/>
              <w:divBdr>
                <w:top w:val="none" w:sz="0" w:space="0" w:color="auto"/>
                <w:left w:val="none" w:sz="0" w:space="0" w:color="auto"/>
                <w:bottom w:val="none" w:sz="0" w:space="0" w:color="auto"/>
                <w:right w:val="none" w:sz="0" w:space="0" w:color="auto"/>
              </w:divBdr>
            </w:div>
            <w:div w:id="1026444332">
              <w:marLeft w:val="0"/>
              <w:marRight w:val="0"/>
              <w:marTop w:val="0"/>
              <w:marBottom w:val="0"/>
              <w:divBdr>
                <w:top w:val="none" w:sz="0" w:space="0" w:color="auto"/>
                <w:left w:val="none" w:sz="0" w:space="0" w:color="auto"/>
                <w:bottom w:val="none" w:sz="0" w:space="0" w:color="auto"/>
                <w:right w:val="none" w:sz="0" w:space="0" w:color="auto"/>
              </w:divBdr>
            </w:div>
            <w:div w:id="1618949436">
              <w:marLeft w:val="0"/>
              <w:marRight w:val="0"/>
              <w:marTop w:val="0"/>
              <w:marBottom w:val="0"/>
              <w:divBdr>
                <w:top w:val="none" w:sz="0" w:space="0" w:color="auto"/>
                <w:left w:val="none" w:sz="0" w:space="0" w:color="auto"/>
                <w:bottom w:val="none" w:sz="0" w:space="0" w:color="auto"/>
                <w:right w:val="none" w:sz="0" w:space="0" w:color="auto"/>
              </w:divBdr>
            </w:div>
            <w:div w:id="1450851262">
              <w:marLeft w:val="0"/>
              <w:marRight w:val="0"/>
              <w:marTop w:val="0"/>
              <w:marBottom w:val="0"/>
              <w:divBdr>
                <w:top w:val="none" w:sz="0" w:space="0" w:color="auto"/>
                <w:left w:val="none" w:sz="0" w:space="0" w:color="auto"/>
                <w:bottom w:val="none" w:sz="0" w:space="0" w:color="auto"/>
                <w:right w:val="none" w:sz="0" w:space="0" w:color="auto"/>
              </w:divBdr>
            </w:div>
            <w:div w:id="347799993">
              <w:marLeft w:val="0"/>
              <w:marRight w:val="0"/>
              <w:marTop w:val="0"/>
              <w:marBottom w:val="0"/>
              <w:divBdr>
                <w:top w:val="none" w:sz="0" w:space="0" w:color="auto"/>
                <w:left w:val="none" w:sz="0" w:space="0" w:color="auto"/>
                <w:bottom w:val="none" w:sz="0" w:space="0" w:color="auto"/>
                <w:right w:val="none" w:sz="0" w:space="0" w:color="auto"/>
              </w:divBdr>
            </w:div>
            <w:div w:id="228618845">
              <w:marLeft w:val="0"/>
              <w:marRight w:val="0"/>
              <w:marTop w:val="0"/>
              <w:marBottom w:val="0"/>
              <w:divBdr>
                <w:top w:val="none" w:sz="0" w:space="0" w:color="auto"/>
                <w:left w:val="none" w:sz="0" w:space="0" w:color="auto"/>
                <w:bottom w:val="none" w:sz="0" w:space="0" w:color="auto"/>
                <w:right w:val="none" w:sz="0" w:space="0" w:color="auto"/>
              </w:divBdr>
            </w:div>
            <w:div w:id="1434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035">
      <w:bodyDiv w:val="1"/>
      <w:marLeft w:val="0"/>
      <w:marRight w:val="0"/>
      <w:marTop w:val="0"/>
      <w:marBottom w:val="0"/>
      <w:divBdr>
        <w:top w:val="none" w:sz="0" w:space="0" w:color="auto"/>
        <w:left w:val="none" w:sz="0" w:space="0" w:color="auto"/>
        <w:bottom w:val="none" w:sz="0" w:space="0" w:color="auto"/>
        <w:right w:val="none" w:sz="0" w:space="0" w:color="auto"/>
      </w:divBdr>
    </w:div>
    <w:div w:id="2109959922">
      <w:bodyDiv w:val="1"/>
      <w:marLeft w:val="0"/>
      <w:marRight w:val="0"/>
      <w:marTop w:val="0"/>
      <w:marBottom w:val="0"/>
      <w:divBdr>
        <w:top w:val="none" w:sz="0" w:space="0" w:color="auto"/>
        <w:left w:val="none" w:sz="0" w:space="0" w:color="auto"/>
        <w:bottom w:val="none" w:sz="0" w:space="0" w:color="auto"/>
        <w:right w:val="none" w:sz="0" w:space="0" w:color="auto"/>
      </w:divBdr>
    </w:div>
    <w:div w:id="21199112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cs/opendcs" TargetMode="External"/><Relationship Id="rId13" Type="http://schemas.openxmlformats.org/officeDocument/2006/relationships/hyperlink" Target="http://localhost:8080/odcsapi/reflists?name=scripttype,dataorder" TargetMode="External"/><Relationship Id="rId18" Type="http://schemas.openxmlformats.org/officeDocument/2006/relationships/hyperlink" Target="http://localhost:8080/OHydroJson/algorithmrefs" TargetMode="External"/><Relationship Id="rId26" Type="http://schemas.openxmlformats.org/officeDocument/2006/relationships/hyperlink" Target="http://localhost:8080/OHydroJson/datatypelist?standard=cwms" TargetMode="External"/><Relationship Id="rId3" Type="http://schemas.openxmlformats.org/officeDocument/2006/relationships/styles" Target="styles.xml"/><Relationship Id="rId21" Type="http://schemas.openxmlformats.org/officeDocument/2006/relationships/hyperlink" Target="http://localhost:8080/OHydroJson/algorithm?algorithmid=4" TargetMode="External"/><Relationship Id="rId7" Type="http://schemas.openxmlformats.org/officeDocument/2006/relationships/endnotes" Target="endnotes.xml"/><Relationship Id="rId12" Type="http://schemas.openxmlformats.org/officeDocument/2006/relationships/hyperlink" Target="https://github.com/opendcs/odcsapi" TargetMode="External"/><Relationship Id="rId17" Type="http://schemas.openxmlformats.org/officeDocument/2006/relationships/hyperlink" Target="http://localhost:8080/OHydroJson/app?appid=4" TargetMode="External"/><Relationship Id="rId25" Type="http://schemas.openxmlformats.org/officeDocument/2006/relationships/hyperlink" Target="http://localhost:8080/OHydroJson/datatypelist" TargetMode="External"/><Relationship Id="rId2" Type="http://schemas.openxmlformats.org/officeDocument/2006/relationships/numbering" Target="numbering.xml"/><Relationship Id="rId16" Type="http://schemas.openxmlformats.org/officeDocument/2006/relationships/hyperlink" Target="http://localhost:8080/OHydroJson/apprefs" TargetMode="External"/><Relationship Id="rId20" Type="http://schemas.openxmlformats.org/officeDocument/2006/relationships/hyperlink" Target="http://localhost:8080/OHydroJson/algorithmrefs" TargetMode="External"/><Relationship Id="rId29" Type="http://schemas.openxmlformats.org/officeDocument/2006/relationships/hyperlink" Target="http://localhost:8080/odcsapi/tsdata?key=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localhost:8080/odcsapi/euconvli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080/OHydroJson/schedulerefs" TargetMode="External"/><Relationship Id="rId23" Type="http://schemas.openxmlformats.org/officeDocument/2006/relationships/hyperlink" Target="http://localhost:8080/OHydroJson/unitlist" TargetMode="External"/><Relationship Id="rId28" Type="http://schemas.openxmlformats.org/officeDocument/2006/relationships/hyperlink" Target="http://localhost:8080/OHydroJson/decode?token=73168ed6c9c49870&amp;script=ST" TargetMode="External"/><Relationship Id="rId10" Type="http://schemas.openxmlformats.org/officeDocument/2006/relationships/footer" Target="footer2.xml"/><Relationship Id="rId19" Type="http://schemas.openxmlformats.org/officeDocument/2006/relationships/hyperlink" Target="http://localhost:8080/OHydroJson/algorithm?algorithmid=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8080/OHydroJson/routingrefs" TargetMode="External"/><Relationship Id="rId22" Type="http://schemas.openxmlformats.org/officeDocument/2006/relationships/hyperlink" Target="http://localhost:8080/OHydroJson/tsdb_properties?token=1241234" TargetMode="External"/><Relationship Id="rId27" Type="http://schemas.openxmlformats.org/officeDocument/2006/relationships/hyperlink" Target="http://localhost:8080/odcsapi/lrgsstatus?source=cdabackup"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01E8D-DFCC-A448-A33C-BC45197B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20161</Words>
  <Characters>114924</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Maloney</dc:creator>
  <cp:keywords/>
  <dc:description/>
  <cp:lastModifiedBy>William Jonassen</cp:lastModifiedBy>
  <cp:revision>1</cp:revision>
  <cp:lastPrinted>2016-02-29T22:31:00Z</cp:lastPrinted>
  <dcterms:created xsi:type="dcterms:W3CDTF">2023-09-25T04:22:00Z</dcterms:created>
  <dcterms:modified xsi:type="dcterms:W3CDTF">2023-09-25T04:22:00Z</dcterms:modified>
  <cp:category/>
</cp:coreProperties>
</file>