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F48F" w14:textId="2C1025EA" w:rsidR="00551411" w:rsidRDefault="00D328D4" w:rsidP="00551411">
      <w:pPr>
        <w:jc w:val="center"/>
        <w:rPr>
          <w:sz w:val="36"/>
          <w:szCs w:val="36"/>
        </w:rPr>
      </w:pPr>
      <w:r>
        <w:rPr>
          <w:sz w:val="36"/>
          <w:szCs w:val="36"/>
        </w:rPr>
        <w:t>OPENDCS</w:t>
      </w:r>
    </w:p>
    <w:p w14:paraId="65AB4238" w14:textId="77777777" w:rsidR="00F9426C" w:rsidRDefault="00F9426C" w:rsidP="00551411">
      <w:pPr>
        <w:jc w:val="center"/>
        <w:rPr>
          <w:sz w:val="36"/>
          <w:szCs w:val="36"/>
        </w:rPr>
      </w:pPr>
    </w:p>
    <w:p w14:paraId="0B63DC0F" w14:textId="6D71A2C3" w:rsidR="00551411" w:rsidRDefault="00AE0F11" w:rsidP="00D328D4">
      <w:pPr>
        <w:jc w:val="center"/>
        <w:rPr>
          <w:sz w:val="36"/>
          <w:szCs w:val="36"/>
        </w:rPr>
      </w:pPr>
      <w:proofErr w:type="spellStart"/>
      <w:r>
        <w:rPr>
          <w:sz w:val="36"/>
          <w:szCs w:val="36"/>
        </w:rPr>
        <w:t>HydroJSON</w:t>
      </w:r>
      <w:proofErr w:type="spellEnd"/>
      <w:r>
        <w:rPr>
          <w:sz w:val="36"/>
          <w:szCs w:val="36"/>
        </w:rPr>
        <w:t xml:space="preserve"> Implementation</w:t>
      </w:r>
    </w:p>
    <w:p w14:paraId="10FDD137" w14:textId="77777777" w:rsidR="00D328D4" w:rsidRDefault="00D328D4" w:rsidP="00D328D4">
      <w:pPr>
        <w:jc w:val="center"/>
        <w:rPr>
          <w:sz w:val="36"/>
          <w:szCs w:val="36"/>
        </w:rPr>
      </w:pPr>
    </w:p>
    <w:p w14:paraId="6B8B9E18" w14:textId="77777777" w:rsidR="00F9426C" w:rsidRDefault="00F9426C" w:rsidP="00D328D4">
      <w:pPr>
        <w:jc w:val="center"/>
        <w:rPr>
          <w:sz w:val="36"/>
          <w:szCs w:val="36"/>
        </w:rPr>
      </w:pPr>
    </w:p>
    <w:p w14:paraId="4BA245C7" w14:textId="77777777" w:rsidR="00F9426C" w:rsidRDefault="00F9426C" w:rsidP="00D328D4">
      <w:pPr>
        <w:jc w:val="center"/>
        <w:rPr>
          <w:sz w:val="36"/>
          <w:szCs w:val="36"/>
        </w:rPr>
      </w:pPr>
    </w:p>
    <w:p w14:paraId="5653B114" w14:textId="357B22EE" w:rsidR="00F9426C" w:rsidRDefault="002B6F67" w:rsidP="00F9426C">
      <w:pPr>
        <w:jc w:val="center"/>
      </w:pPr>
      <w:r>
        <w:t xml:space="preserve">Document Revision </w:t>
      </w:r>
      <w:r w:rsidR="0073391E">
        <w:t>3</w:t>
      </w:r>
    </w:p>
    <w:p w14:paraId="63BD2ECB" w14:textId="09FC3CBF" w:rsidR="00F9426C" w:rsidRDefault="0073391E" w:rsidP="00F9426C">
      <w:pPr>
        <w:jc w:val="center"/>
      </w:pPr>
      <w:r>
        <w:t>July</w:t>
      </w:r>
      <w:r w:rsidR="003A5E3B">
        <w:t>, 2022</w:t>
      </w:r>
    </w:p>
    <w:p w14:paraId="5C684873" w14:textId="77777777" w:rsidR="00F9426C" w:rsidRDefault="00F9426C" w:rsidP="00F9426C">
      <w:pPr>
        <w:jc w:val="center"/>
      </w:pPr>
    </w:p>
    <w:p w14:paraId="27B051D9" w14:textId="77777777" w:rsidR="00F9426C" w:rsidRDefault="00F9426C" w:rsidP="00F9426C">
      <w:pPr>
        <w:jc w:val="center"/>
      </w:pPr>
    </w:p>
    <w:p w14:paraId="3240C527" w14:textId="77777777" w:rsidR="00F9426C" w:rsidRDefault="00F9426C" w:rsidP="00F9426C">
      <w:pPr>
        <w:jc w:val="center"/>
      </w:pPr>
    </w:p>
    <w:p w14:paraId="79D84268" w14:textId="77777777" w:rsidR="00F9426C" w:rsidRDefault="00F9426C" w:rsidP="00F9426C">
      <w:pPr>
        <w:jc w:val="center"/>
      </w:pPr>
    </w:p>
    <w:p w14:paraId="4E1B6001" w14:textId="77777777" w:rsidR="00051736" w:rsidRDefault="00051736" w:rsidP="00051736"/>
    <w:p w14:paraId="0B3EF2DD" w14:textId="61768EE1" w:rsidR="00051736" w:rsidRDefault="00051736" w:rsidP="00051736">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8" w:history="1">
        <w:r w:rsidRPr="008C16C6">
          <w:rPr>
            <w:rStyle w:val="Hyperlink"/>
          </w:rPr>
          <w:t>https://github.com/opendcs/opendcs</w:t>
        </w:r>
      </w:hyperlink>
    </w:p>
    <w:p w14:paraId="08F7BC5D" w14:textId="77777777" w:rsidR="00051736" w:rsidRDefault="00051736" w:rsidP="00051736">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7878766E" w14:textId="77777777" w:rsidR="00F9426C" w:rsidRDefault="00F9426C" w:rsidP="00F9426C">
      <w:pPr>
        <w:jc w:val="center"/>
      </w:pPr>
    </w:p>
    <w:p w14:paraId="40645478" w14:textId="77777777" w:rsidR="00F9426C" w:rsidRDefault="00F9426C" w:rsidP="00F9426C">
      <w:pPr>
        <w:jc w:val="center"/>
      </w:pPr>
    </w:p>
    <w:p w14:paraId="68553125" w14:textId="77777777" w:rsidR="00F9426C" w:rsidRDefault="00F9426C" w:rsidP="00F9426C">
      <w:pPr>
        <w:jc w:val="center"/>
      </w:pPr>
    </w:p>
    <w:p w14:paraId="13228E5C" w14:textId="0DCFC009" w:rsidR="00F9426C" w:rsidRDefault="00F9426C" w:rsidP="00F9426C">
      <w:pPr>
        <w:jc w:val="center"/>
      </w:pPr>
    </w:p>
    <w:p w14:paraId="2FBC21E2" w14:textId="77777777" w:rsidR="00F9426C" w:rsidRPr="00CC0DF5" w:rsidRDefault="00F9426C" w:rsidP="00F9426C">
      <w:pPr>
        <w:sectPr w:rsidR="00F9426C" w:rsidRPr="00CC0DF5" w:rsidSect="00E675C7">
          <w:footerReference w:type="even" r:id="rId9"/>
          <w:pgSz w:w="12240" w:h="15840"/>
          <w:pgMar w:top="1440" w:right="1800" w:bottom="1440" w:left="1800" w:header="720" w:footer="720" w:gutter="0"/>
          <w:cols w:space="720"/>
          <w:docGrid w:linePitch="360"/>
        </w:sectPr>
      </w:pPr>
    </w:p>
    <w:p w14:paraId="744FF36F" w14:textId="77777777" w:rsidR="00551411" w:rsidRDefault="00551411" w:rsidP="0026383C">
      <w:r>
        <w:lastRenderedPageBreak/>
        <w:t>Table of Contents</w:t>
      </w:r>
    </w:p>
    <w:p w14:paraId="16866978" w14:textId="5016A866" w:rsidR="00364FEA" w:rsidRDefault="00551411">
      <w:pPr>
        <w:pStyle w:val="TOC1"/>
        <w:tabs>
          <w:tab w:val="left" w:pos="480"/>
          <w:tab w:val="right" w:leader="dot" w:pos="8630"/>
        </w:tabs>
        <w:rPr>
          <w:rFonts w:asciiTheme="minorHAnsi" w:hAnsiTheme="minorHAnsi"/>
          <w:noProof/>
        </w:rPr>
      </w:pPr>
      <w:r>
        <w:fldChar w:fldCharType="begin"/>
      </w:r>
      <w:r>
        <w:instrText xml:space="preserve"> TOC \o "1-3" </w:instrText>
      </w:r>
      <w:r>
        <w:fldChar w:fldCharType="separate"/>
      </w:r>
      <w:r w:rsidR="00364FEA">
        <w:rPr>
          <w:noProof/>
        </w:rPr>
        <w:t>1</w:t>
      </w:r>
      <w:r w:rsidR="00364FEA">
        <w:rPr>
          <w:rFonts w:asciiTheme="minorHAnsi" w:hAnsiTheme="minorHAnsi"/>
          <w:noProof/>
        </w:rPr>
        <w:tab/>
      </w:r>
      <w:r w:rsidR="00364FEA">
        <w:rPr>
          <w:noProof/>
        </w:rPr>
        <w:t>Introduction</w:t>
      </w:r>
      <w:r w:rsidR="00364FEA">
        <w:rPr>
          <w:noProof/>
        </w:rPr>
        <w:tab/>
      </w:r>
      <w:r w:rsidR="00364FEA">
        <w:rPr>
          <w:noProof/>
        </w:rPr>
        <w:fldChar w:fldCharType="begin"/>
      </w:r>
      <w:r w:rsidR="00364FEA">
        <w:rPr>
          <w:noProof/>
        </w:rPr>
        <w:instrText xml:space="preserve"> PAGEREF _Toc107482641 \h </w:instrText>
      </w:r>
      <w:r w:rsidR="00364FEA">
        <w:rPr>
          <w:noProof/>
        </w:rPr>
      </w:r>
      <w:r w:rsidR="00364FEA">
        <w:rPr>
          <w:noProof/>
        </w:rPr>
        <w:fldChar w:fldCharType="separate"/>
      </w:r>
      <w:r w:rsidR="00364FEA">
        <w:rPr>
          <w:noProof/>
        </w:rPr>
        <w:t>1</w:t>
      </w:r>
      <w:r w:rsidR="00364FEA">
        <w:rPr>
          <w:noProof/>
        </w:rPr>
        <w:fldChar w:fldCharType="end"/>
      </w:r>
    </w:p>
    <w:p w14:paraId="3D88EDC5" w14:textId="398A70DF" w:rsidR="00364FEA" w:rsidRDefault="00364FEA">
      <w:pPr>
        <w:pStyle w:val="TOC2"/>
        <w:rPr>
          <w:rFonts w:asciiTheme="minorHAnsi" w:hAnsiTheme="minorHAnsi"/>
          <w:noProof/>
        </w:rPr>
      </w:pPr>
      <w:r>
        <w:rPr>
          <w:noProof/>
        </w:rPr>
        <w:t>1.1</w:t>
      </w:r>
      <w:r>
        <w:rPr>
          <w:rFonts w:asciiTheme="minorHAnsi" w:hAnsiTheme="minorHAnsi"/>
          <w:noProof/>
        </w:rPr>
        <w:tab/>
      </w:r>
      <w:r>
        <w:rPr>
          <w:noProof/>
        </w:rPr>
        <w:t>Document History</w:t>
      </w:r>
      <w:r>
        <w:rPr>
          <w:noProof/>
        </w:rPr>
        <w:tab/>
      </w:r>
      <w:r>
        <w:rPr>
          <w:noProof/>
        </w:rPr>
        <w:fldChar w:fldCharType="begin"/>
      </w:r>
      <w:r>
        <w:rPr>
          <w:noProof/>
        </w:rPr>
        <w:instrText xml:space="preserve"> PAGEREF _Toc107482642 \h </w:instrText>
      </w:r>
      <w:r>
        <w:rPr>
          <w:noProof/>
        </w:rPr>
      </w:r>
      <w:r>
        <w:rPr>
          <w:noProof/>
        </w:rPr>
        <w:fldChar w:fldCharType="separate"/>
      </w:r>
      <w:r>
        <w:rPr>
          <w:noProof/>
        </w:rPr>
        <w:t>2</w:t>
      </w:r>
      <w:r>
        <w:rPr>
          <w:noProof/>
        </w:rPr>
        <w:fldChar w:fldCharType="end"/>
      </w:r>
    </w:p>
    <w:p w14:paraId="49167BDA" w14:textId="2419CAEB" w:rsidR="00364FEA" w:rsidRDefault="00364FEA">
      <w:pPr>
        <w:pStyle w:val="TOC2"/>
        <w:rPr>
          <w:rFonts w:asciiTheme="minorHAnsi" w:hAnsiTheme="minorHAnsi"/>
          <w:noProof/>
        </w:rPr>
      </w:pPr>
      <w:r>
        <w:rPr>
          <w:noProof/>
        </w:rPr>
        <w:t>1.2</w:t>
      </w:r>
      <w:r>
        <w:rPr>
          <w:rFonts w:asciiTheme="minorHAnsi" w:hAnsiTheme="minorHAnsi"/>
          <w:noProof/>
        </w:rPr>
        <w:tab/>
      </w:r>
      <w:r>
        <w:rPr>
          <w:noProof/>
        </w:rPr>
        <w:t>Glossary</w:t>
      </w:r>
      <w:r>
        <w:rPr>
          <w:noProof/>
        </w:rPr>
        <w:tab/>
      </w:r>
      <w:r>
        <w:rPr>
          <w:noProof/>
        </w:rPr>
        <w:fldChar w:fldCharType="begin"/>
      </w:r>
      <w:r>
        <w:rPr>
          <w:noProof/>
        </w:rPr>
        <w:instrText xml:space="preserve"> PAGEREF _Toc107482643 \h </w:instrText>
      </w:r>
      <w:r>
        <w:rPr>
          <w:noProof/>
        </w:rPr>
      </w:r>
      <w:r>
        <w:rPr>
          <w:noProof/>
        </w:rPr>
        <w:fldChar w:fldCharType="separate"/>
      </w:r>
      <w:r>
        <w:rPr>
          <w:noProof/>
        </w:rPr>
        <w:t>3</w:t>
      </w:r>
      <w:r>
        <w:rPr>
          <w:noProof/>
        </w:rPr>
        <w:fldChar w:fldCharType="end"/>
      </w:r>
    </w:p>
    <w:p w14:paraId="7E9A3980" w14:textId="3A055BAC" w:rsidR="00364FEA" w:rsidRDefault="00364FEA">
      <w:pPr>
        <w:pStyle w:val="TOC1"/>
        <w:tabs>
          <w:tab w:val="left" w:pos="480"/>
          <w:tab w:val="right" w:leader="dot" w:pos="8630"/>
        </w:tabs>
        <w:rPr>
          <w:rFonts w:asciiTheme="minorHAnsi" w:hAnsiTheme="minorHAnsi"/>
          <w:noProof/>
        </w:rPr>
      </w:pPr>
      <w:r>
        <w:rPr>
          <w:noProof/>
        </w:rPr>
        <w:t>2</w:t>
      </w:r>
      <w:r>
        <w:rPr>
          <w:rFonts w:asciiTheme="minorHAnsi" w:hAnsiTheme="minorHAnsi"/>
          <w:noProof/>
        </w:rPr>
        <w:tab/>
      </w:r>
      <w:r>
        <w:rPr>
          <w:noProof/>
        </w:rPr>
        <w:t>Installation and Configuration</w:t>
      </w:r>
      <w:r>
        <w:rPr>
          <w:noProof/>
        </w:rPr>
        <w:tab/>
      </w:r>
      <w:r>
        <w:rPr>
          <w:noProof/>
        </w:rPr>
        <w:fldChar w:fldCharType="begin"/>
      </w:r>
      <w:r>
        <w:rPr>
          <w:noProof/>
        </w:rPr>
        <w:instrText xml:space="preserve"> PAGEREF _Toc107482644 \h </w:instrText>
      </w:r>
      <w:r>
        <w:rPr>
          <w:noProof/>
        </w:rPr>
      </w:r>
      <w:r>
        <w:rPr>
          <w:noProof/>
        </w:rPr>
        <w:fldChar w:fldCharType="separate"/>
      </w:r>
      <w:r>
        <w:rPr>
          <w:noProof/>
        </w:rPr>
        <w:t>4</w:t>
      </w:r>
      <w:r>
        <w:rPr>
          <w:noProof/>
        </w:rPr>
        <w:fldChar w:fldCharType="end"/>
      </w:r>
    </w:p>
    <w:p w14:paraId="7D9CE57F" w14:textId="255C5818" w:rsidR="00364FEA" w:rsidRDefault="00364FEA">
      <w:pPr>
        <w:pStyle w:val="TOC1"/>
        <w:tabs>
          <w:tab w:val="left" w:pos="480"/>
          <w:tab w:val="right" w:leader="dot" w:pos="8630"/>
        </w:tabs>
        <w:rPr>
          <w:rFonts w:asciiTheme="minorHAnsi" w:hAnsiTheme="minorHAnsi"/>
          <w:noProof/>
        </w:rPr>
      </w:pPr>
      <w:r>
        <w:rPr>
          <w:noProof/>
        </w:rPr>
        <w:t>3</w:t>
      </w:r>
      <w:r>
        <w:rPr>
          <w:rFonts w:asciiTheme="minorHAnsi" w:hAnsiTheme="minorHAnsi"/>
          <w:noProof/>
        </w:rPr>
        <w:tab/>
      </w:r>
      <w:r>
        <w:rPr>
          <w:noProof/>
        </w:rPr>
        <w:t>Cove Software Demo Installation</w:t>
      </w:r>
      <w:r>
        <w:rPr>
          <w:noProof/>
        </w:rPr>
        <w:tab/>
      </w:r>
      <w:r>
        <w:rPr>
          <w:noProof/>
        </w:rPr>
        <w:fldChar w:fldCharType="begin"/>
      </w:r>
      <w:r>
        <w:rPr>
          <w:noProof/>
        </w:rPr>
        <w:instrText xml:space="preserve"> PAGEREF _Toc107482645 \h </w:instrText>
      </w:r>
      <w:r>
        <w:rPr>
          <w:noProof/>
        </w:rPr>
      </w:r>
      <w:r>
        <w:rPr>
          <w:noProof/>
        </w:rPr>
        <w:fldChar w:fldCharType="separate"/>
      </w:r>
      <w:r>
        <w:rPr>
          <w:noProof/>
        </w:rPr>
        <w:t>5</w:t>
      </w:r>
      <w:r>
        <w:rPr>
          <w:noProof/>
        </w:rPr>
        <w:fldChar w:fldCharType="end"/>
      </w:r>
    </w:p>
    <w:p w14:paraId="071D3F0A" w14:textId="5FBD00DA" w:rsidR="00364FEA" w:rsidRDefault="00364FEA">
      <w:pPr>
        <w:pStyle w:val="TOC1"/>
        <w:tabs>
          <w:tab w:val="left" w:pos="480"/>
          <w:tab w:val="right" w:leader="dot" w:pos="8630"/>
        </w:tabs>
        <w:rPr>
          <w:rFonts w:asciiTheme="minorHAnsi" w:hAnsiTheme="minorHAnsi"/>
          <w:noProof/>
        </w:rPr>
      </w:pPr>
      <w:r>
        <w:rPr>
          <w:noProof/>
        </w:rPr>
        <w:t>4</w:t>
      </w:r>
      <w:r>
        <w:rPr>
          <w:rFonts w:asciiTheme="minorHAnsi" w:hAnsiTheme="minorHAnsi"/>
          <w:noProof/>
        </w:rPr>
        <w:tab/>
      </w:r>
      <w:r>
        <w:rPr>
          <w:noProof/>
        </w:rPr>
        <w:t>REST Method Reference</w:t>
      </w:r>
      <w:r>
        <w:rPr>
          <w:noProof/>
        </w:rPr>
        <w:tab/>
      </w:r>
      <w:r>
        <w:rPr>
          <w:noProof/>
        </w:rPr>
        <w:fldChar w:fldCharType="begin"/>
      </w:r>
      <w:r>
        <w:rPr>
          <w:noProof/>
        </w:rPr>
        <w:instrText xml:space="preserve"> PAGEREF _Toc107482646 \h </w:instrText>
      </w:r>
      <w:r>
        <w:rPr>
          <w:noProof/>
        </w:rPr>
      </w:r>
      <w:r>
        <w:rPr>
          <w:noProof/>
        </w:rPr>
        <w:fldChar w:fldCharType="separate"/>
      </w:r>
      <w:r>
        <w:rPr>
          <w:noProof/>
        </w:rPr>
        <w:t>6</w:t>
      </w:r>
      <w:r>
        <w:rPr>
          <w:noProof/>
        </w:rPr>
        <w:fldChar w:fldCharType="end"/>
      </w:r>
    </w:p>
    <w:p w14:paraId="08080687" w14:textId="6840626A" w:rsidR="00364FEA" w:rsidRDefault="00364FEA">
      <w:pPr>
        <w:pStyle w:val="TOC2"/>
        <w:rPr>
          <w:rFonts w:asciiTheme="minorHAnsi" w:hAnsiTheme="minorHAnsi"/>
          <w:noProof/>
        </w:rPr>
      </w:pPr>
      <w:r>
        <w:rPr>
          <w:noProof/>
        </w:rPr>
        <w:t>4.1</w:t>
      </w:r>
      <w:r>
        <w:rPr>
          <w:rFonts w:asciiTheme="minorHAnsi" w:hAnsiTheme="minorHAnsi"/>
          <w:noProof/>
        </w:rPr>
        <w:tab/>
      </w:r>
      <w:r>
        <w:rPr>
          <w:noProof/>
        </w:rPr>
        <w:t>Authentication and Authorization</w:t>
      </w:r>
      <w:r>
        <w:rPr>
          <w:noProof/>
        </w:rPr>
        <w:tab/>
      </w:r>
      <w:r>
        <w:rPr>
          <w:noProof/>
        </w:rPr>
        <w:fldChar w:fldCharType="begin"/>
      </w:r>
      <w:r>
        <w:rPr>
          <w:noProof/>
        </w:rPr>
        <w:instrText xml:space="preserve"> PAGEREF _Toc107482647 \h </w:instrText>
      </w:r>
      <w:r>
        <w:rPr>
          <w:noProof/>
        </w:rPr>
      </w:r>
      <w:r>
        <w:rPr>
          <w:noProof/>
        </w:rPr>
        <w:fldChar w:fldCharType="separate"/>
      </w:r>
      <w:r>
        <w:rPr>
          <w:noProof/>
        </w:rPr>
        <w:t>7</w:t>
      </w:r>
      <w:r>
        <w:rPr>
          <w:noProof/>
        </w:rPr>
        <w:fldChar w:fldCharType="end"/>
      </w:r>
    </w:p>
    <w:p w14:paraId="36EF1CBF" w14:textId="29C540F2" w:rsidR="00364FEA" w:rsidRDefault="00364FEA">
      <w:pPr>
        <w:pStyle w:val="TOC2"/>
        <w:rPr>
          <w:rFonts w:asciiTheme="minorHAnsi" w:hAnsiTheme="minorHAnsi"/>
          <w:noProof/>
        </w:rPr>
      </w:pPr>
      <w:r>
        <w:rPr>
          <w:noProof/>
        </w:rPr>
        <w:t>4.2</w:t>
      </w:r>
      <w:r>
        <w:rPr>
          <w:rFonts w:asciiTheme="minorHAnsi" w:hAnsiTheme="minorHAnsi"/>
          <w:noProof/>
        </w:rPr>
        <w:tab/>
      </w:r>
      <w:r>
        <w:rPr>
          <w:noProof/>
        </w:rPr>
        <w:t>Check a Token</w:t>
      </w:r>
      <w:r>
        <w:rPr>
          <w:noProof/>
        </w:rPr>
        <w:tab/>
      </w:r>
      <w:r>
        <w:rPr>
          <w:noProof/>
        </w:rPr>
        <w:fldChar w:fldCharType="begin"/>
      </w:r>
      <w:r>
        <w:rPr>
          <w:noProof/>
        </w:rPr>
        <w:instrText xml:space="preserve"> PAGEREF _Toc107482648 \h </w:instrText>
      </w:r>
      <w:r>
        <w:rPr>
          <w:noProof/>
        </w:rPr>
      </w:r>
      <w:r>
        <w:rPr>
          <w:noProof/>
        </w:rPr>
        <w:fldChar w:fldCharType="separate"/>
      </w:r>
      <w:r>
        <w:rPr>
          <w:noProof/>
        </w:rPr>
        <w:t>8</w:t>
      </w:r>
      <w:r>
        <w:rPr>
          <w:noProof/>
        </w:rPr>
        <w:fldChar w:fldCharType="end"/>
      </w:r>
    </w:p>
    <w:p w14:paraId="0E2E8B9B" w14:textId="0842C149" w:rsidR="00364FEA" w:rsidRDefault="00364FEA">
      <w:pPr>
        <w:pStyle w:val="TOC2"/>
        <w:rPr>
          <w:rFonts w:asciiTheme="minorHAnsi" w:hAnsiTheme="minorHAnsi"/>
          <w:noProof/>
        </w:rPr>
      </w:pPr>
      <w:r>
        <w:rPr>
          <w:noProof/>
        </w:rPr>
        <w:t>4.3</w:t>
      </w:r>
      <w:r>
        <w:rPr>
          <w:rFonts w:asciiTheme="minorHAnsi" w:hAnsiTheme="minorHAnsi"/>
          <w:noProof/>
        </w:rPr>
        <w:tab/>
      </w:r>
      <w:r>
        <w:rPr>
          <w:noProof/>
        </w:rPr>
        <w:t>GET Reference List(s)</w:t>
      </w:r>
      <w:r>
        <w:rPr>
          <w:noProof/>
        </w:rPr>
        <w:tab/>
      </w:r>
      <w:r>
        <w:rPr>
          <w:noProof/>
        </w:rPr>
        <w:fldChar w:fldCharType="begin"/>
      </w:r>
      <w:r>
        <w:rPr>
          <w:noProof/>
        </w:rPr>
        <w:instrText xml:space="preserve"> PAGEREF _Toc107482649 \h </w:instrText>
      </w:r>
      <w:r>
        <w:rPr>
          <w:noProof/>
        </w:rPr>
      </w:r>
      <w:r>
        <w:rPr>
          <w:noProof/>
        </w:rPr>
        <w:fldChar w:fldCharType="separate"/>
      </w:r>
      <w:r>
        <w:rPr>
          <w:noProof/>
        </w:rPr>
        <w:t>9</w:t>
      </w:r>
      <w:r>
        <w:rPr>
          <w:noProof/>
        </w:rPr>
        <w:fldChar w:fldCharType="end"/>
      </w:r>
    </w:p>
    <w:p w14:paraId="2AAE5FF9" w14:textId="601D7D48" w:rsidR="00364FEA" w:rsidRDefault="00364FEA">
      <w:pPr>
        <w:pStyle w:val="TOC2"/>
        <w:rPr>
          <w:rFonts w:asciiTheme="minorHAnsi" w:hAnsiTheme="minorHAnsi"/>
          <w:noProof/>
        </w:rPr>
      </w:pPr>
      <w:r>
        <w:rPr>
          <w:noProof/>
        </w:rPr>
        <w:t>4.4</w:t>
      </w:r>
      <w:r>
        <w:rPr>
          <w:rFonts w:asciiTheme="minorHAnsi" w:hAnsiTheme="minorHAnsi"/>
          <w:noProof/>
        </w:rPr>
        <w:tab/>
      </w:r>
      <w:r>
        <w:rPr>
          <w:noProof/>
        </w:rPr>
        <w:t>Network Lists</w:t>
      </w:r>
      <w:r>
        <w:rPr>
          <w:noProof/>
        </w:rPr>
        <w:tab/>
      </w:r>
      <w:r>
        <w:rPr>
          <w:noProof/>
        </w:rPr>
        <w:fldChar w:fldCharType="begin"/>
      </w:r>
      <w:r>
        <w:rPr>
          <w:noProof/>
        </w:rPr>
        <w:instrText xml:space="preserve"> PAGEREF _Toc107482650 \h </w:instrText>
      </w:r>
      <w:r>
        <w:rPr>
          <w:noProof/>
        </w:rPr>
      </w:r>
      <w:r>
        <w:rPr>
          <w:noProof/>
        </w:rPr>
        <w:fldChar w:fldCharType="separate"/>
      </w:r>
      <w:r>
        <w:rPr>
          <w:noProof/>
        </w:rPr>
        <w:t>11</w:t>
      </w:r>
      <w:r>
        <w:rPr>
          <w:noProof/>
        </w:rPr>
        <w:fldChar w:fldCharType="end"/>
      </w:r>
    </w:p>
    <w:p w14:paraId="7EA4A2CD" w14:textId="7A09D8FC" w:rsidR="00364FEA" w:rsidRDefault="00364FEA">
      <w:pPr>
        <w:pStyle w:val="TOC3"/>
        <w:tabs>
          <w:tab w:val="left" w:pos="1440"/>
          <w:tab w:val="right" w:leader="dot" w:pos="8630"/>
        </w:tabs>
        <w:rPr>
          <w:rFonts w:asciiTheme="minorHAnsi" w:hAnsiTheme="minorHAnsi"/>
          <w:noProof/>
        </w:rPr>
      </w:pPr>
      <w:r>
        <w:rPr>
          <w:noProof/>
        </w:rPr>
        <w:t>4.4.1</w:t>
      </w:r>
      <w:r>
        <w:rPr>
          <w:rFonts w:asciiTheme="minorHAnsi" w:hAnsiTheme="minorHAnsi"/>
          <w:noProof/>
        </w:rPr>
        <w:tab/>
      </w:r>
      <w:r>
        <w:rPr>
          <w:noProof/>
        </w:rPr>
        <w:t>GET netlistrefs</w:t>
      </w:r>
      <w:r>
        <w:rPr>
          <w:noProof/>
        </w:rPr>
        <w:tab/>
      </w:r>
      <w:r>
        <w:rPr>
          <w:noProof/>
        </w:rPr>
        <w:fldChar w:fldCharType="begin"/>
      </w:r>
      <w:r>
        <w:rPr>
          <w:noProof/>
        </w:rPr>
        <w:instrText xml:space="preserve"> PAGEREF _Toc107482651 \h </w:instrText>
      </w:r>
      <w:r>
        <w:rPr>
          <w:noProof/>
        </w:rPr>
      </w:r>
      <w:r>
        <w:rPr>
          <w:noProof/>
        </w:rPr>
        <w:fldChar w:fldCharType="separate"/>
      </w:r>
      <w:r>
        <w:rPr>
          <w:noProof/>
        </w:rPr>
        <w:t>11</w:t>
      </w:r>
      <w:r>
        <w:rPr>
          <w:noProof/>
        </w:rPr>
        <w:fldChar w:fldCharType="end"/>
      </w:r>
    </w:p>
    <w:p w14:paraId="0D06A064" w14:textId="401965AD" w:rsidR="00364FEA" w:rsidRDefault="00364FEA">
      <w:pPr>
        <w:pStyle w:val="TOC3"/>
        <w:tabs>
          <w:tab w:val="left" w:pos="1440"/>
          <w:tab w:val="right" w:leader="dot" w:pos="8630"/>
        </w:tabs>
        <w:rPr>
          <w:rFonts w:asciiTheme="minorHAnsi" w:hAnsiTheme="minorHAnsi"/>
          <w:noProof/>
        </w:rPr>
      </w:pPr>
      <w:r>
        <w:rPr>
          <w:noProof/>
        </w:rPr>
        <w:t>4.4.2</w:t>
      </w:r>
      <w:r>
        <w:rPr>
          <w:rFonts w:asciiTheme="minorHAnsi" w:hAnsiTheme="minorHAnsi"/>
          <w:noProof/>
        </w:rPr>
        <w:tab/>
      </w:r>
      <w:r>
        <w:rPr>
          <w:noProof/>
        </w:rPr>
        <w:t>GET netlist</w:t>
      </w:r>
      <w:r>
        <w:rPr>
          <w:noProof/>
        </w:rPr>
        <w:tab/>
      </w:r>
      <w:r>
        <w:rPr>
          <w:noProof/>
        </w:rPr>
        <w:fldChar w:fldCharType="begin"/>
      </w:r>
      <w:r>
        <w:rPr>
          <w:noProof/>
        </w:rPr>
        <w:instrText xml:space="preserve"> PAGEREF _Toc107482652 \h </w:instrText>
      </w:r>
      <w:r>
        <w:rPr>
          <w:noProof/>
        </w:rPr>
      </w:r>
      <w:r>
        <w:rPr>
          <w:noProof/>
        </w:rPr>
        <w:fldChar w:fldCharType="separate"/>
      </w:r>
      <w:r>
        <w:rPr>
          <w:noProof/>
        </w:rPr>
        <w:t>11</w:t>
      </w:r>
      <w:r>
        <w:rPr>
          <w:noProof/>
        </w:rPr>
        <w:fldChar w:fldCharType="end"/>
      </w:r>
    </w:p>
    <w:p w14:paraId="5243D100" w14:textId="5403B4F5" w:rsidR="00364FEA" w:rsidRDefault="00364FEA">
      <w:pPr>
        <w:pStyle w:val="TOC3"/>
        <w:tabs>
          <w:tab w:val="left" w:pos="1440"/>
          <w:tab w:val="right" w:leader="dot" w:pos="8630"/>
        </w:tabs>
        <w:rPr>
          <w:rFonts w:asciiTheme="minorHAnsi" w:hAnsiTheme="minorHAnsi"/>
          <w:noProof/>
        </w:rPr>
      </w:pPr>
      <w:r>
        <w:rPr>
          <w:noProof/>
        </w:rPr>
        <w:t>4.4.3</w:t>
      </w:r>
      <w:r>
        <w:rPr>
          <w:rFonts w:asciiTheme="minorHAnsi" w:hAnsiTheme="minorHAnsi"/>
          <w:noProof/>
        </w:rPr>
        <w:tab/>
      </w:r>
      <w:r>
        <w:rPr>
          <w:noProof/>
        </w:rPr>
        <w:t>POST netlist</w:t>
      </w:r>
      <w:r>
        <w:rPr>
          <w:noProof/>
        </w:rPr>
        <w:tab/>
      </w:r>
      <w:r>
        <w:rPr>
          <w:noProof/>
        </w:rPr>
        <w:fldChar w:fldCharType="begin"/>
      </w:r>
      <w:r>
        <w:rPr>
          <w:noProof/>
        </w:rPr>
        <w:instrText xml:space="preserve"> PAGEREF _Toc107482653 \h </w:instrText>
      </w:r>
      <w:r>
        <w:rPr>
          <w:noProof/>
        </w:rPr>
      </w:r>
      <w:r>
        <w:rPr>
          <w:noProof/>
        </w:rPr>
        <w:fldChar w:fldCharType="separate"/>
      </w:r>
      <w:r>
        <w:rPr>
          <w:noProof/>
        </w:rPr>
        <w:t>12</w:t>
      </w:r>
      <w:r>
        <w:rPr>
          <w:noProof/>
        </w:rPr>
        <w:fldChar w:fldCharType="end"/>
      </w:r>
    </w:p>
    <w:p w14:paraId="0EB5E171" w14:textId="0111B7F6" w:rsidR="00364FEA" w:rsidRDefault="00364FEA">
      <w:pPr>
        <w:pStyle w:val="TOC3"/>
        <w:tabs>
          <w:tab w:val="left" w:pos="1440"/>
          <w:tab w:val="right" w:leader="dot" w:pos="8630"/>
        </w:tabs>
        <w:rPr>
          <w:rFonts w:asciiTheme="minorHAnsi" w:hAnsiTheme="minorHAnsi"/>
          <w:noProof/>
        </w:rPr>
      </w:pPr>
      <w:r>
        <w:rPr>
          <w:noProof/>
        </w:rPr>
        <w:t>4.4.4</w:t>
      </w:r>
      <w:r>
        <w:rPr>
          <w:rFonts w:asciiTheme="minorHAnsi" w:hAnsiTheme="minorHAnsi"/>
          <w:noProof/>
        </w:rPr>
        <w:tab/>
      </w:r>
      <w:r>
        <w:rPr>
          <w:noProof/>
        </w:rPr>
        <w:t>DELETE netlist</w:t>
      </w:r>
      <w:r>
        <w:rPr>
          <w:noProof/>
        </w:rPr>
        <w:tab/>
      </w:r>
      <w:r>
        <w:rPr>
          <w:noProof/>
        </w:rPr>
        <w:fldChar w:fldCharType="begin"/>
      </w:r>
      <w:r>
        <w:rPr>
          <w:noProof/>
        </w:rPr>
        <w:instrText xml:space="preserve"> PAGEREF _Toc107482654 \h </w:instrText>
      </w:r>
      <w:r>
        <w:rPr>
          <w:noProof/>
        </w:rPr>
      </w:r>
      <w:r>
        <w:rPr>
          <w:noProof/>
        </w:rPr>
        <w:fldChar w:fldCharType="separate"/>
      </w:r>
      <w:r>
        <w:rPr>
          <w:noProof/>
        </w:rPr>
        <w:t>12</w:t>
      </w:r>
      <w:r>
        <w:rPr>
          <w:noProof/>
        </w:rPr>
        <w:fldChar w:fldCharType="end"/>
      </w:r>
    </w:p>
    <w:p w14:paraId="729669DD" w14:textId="2A5BC359" w:rsidR="00364FEA" w:rsidRDefault="00364FEA">
      <w:pPr>
        <w:pStyle w:val="TOC2"/>
        <w:rPr>
          <w:rFonts w:asciiTheme="minorHAnsi" w:hAnsiTheme="minorHAnsi"/>
          <w:noProof/>
        </w:rPr>
      </w:pPr>
      <w:r>
        <w:rPr>
          <w:noProof/>
        </w:rPr>
        <w:t>4.5</w:t>
      </w:r>
      <w:r>
        <w:rPr>
          <w:rFonts w:asciiTheme="minorHAnsi" w:hAnsiTheme="minorHAnsi"/>
          <w:noProof/>
        </w:rPr>
        <w:tab/>
      </w:r>
      <w:r>
        <w:rPr>
          <w:noProof/>
        </w:rPr>
        <w:t>DECODES Data Source Records</w:t>
      </w:r>
      <w:r>
        <w:rPr>
          <w:noProof/>
        </w:rPr>
        <w:tab/>
      </w:r>
      <w:r>
        <w:rPr>
          <w:noProof/>
        </w:rPr>
        <w:fldChar w:fldCharType="begin"/>
      </w:r>
      <w:r>
        <w:rPr>
          <w:noProof/>
        </w:rPr>
        <w:instrText xml:space="preserve"> PAGEREF _Toc107482655 \h </w:instrText>
      </w:r>
      <w:r>
        <w:rPr>
          <w:noProof/>
        </w:rPr>
      </w:r>
      <w:r>
        <w:rPr>
          <w:noProof/>
        </w:rPr>
        <w:fldChar w:fldCharType="separate"/>
      </w:r>
      <w:r>
        <w:rPr>
          <w:noProof/>
        </w:rPr>
        <w:t>13</w:t>
      </w:r>
      <w:r>
        <w:rPr>
          <w:noProof/>
        </w:rPr>
        <w:fldChar w:fldCharType="end"/>
      </w:r>
    </w:p>
    <w:p w14:paraId="0F683DDF" w14:textId="2264D7D0" w:rsidR="00364FEA" w:rsidRDefault="00364FEA">
      <w:pPr>
        <w:pStyle w:val="TOC3"/>
        <w:tabs>
          <w:tab w:val="left" w:pos="1440"/>
          <w:tab w:val="right" w:leader="dot" w:pos="8630"/>
        </w:tabs>
        <w:rPr>
          <w:rFonts w:asciiTheme="minorHAnsi" w:hAnsiTheme="minorHAnsi"/>
          <w:noProof/>
        </w:rPr>
      </w:pPr>
      <w:r>
        <w:rPr>
          <w:noProof/>
        </w:rPr>
        <w:t>4.5.1</w:t>
      </w:r>
      <w:r>
        <w:rPr>
          <w:rFonts w:asciiTheme="minorHAnsi" w:hAnsiTheme="minorHAnsi"/>
          <w:noProof/>
        </w:rPr>
        <w:tab/>
      </w:r>
      <w:r>
        <w:rPr>
          <w:noProof/>
        </w:rPr>
        <w:t>GET datasourcerefs</w:t>
      </w:r>
      <w:r>
        <w:rPr>
          <w:noProof/>
        </w:rPr>
        <w:tab/>
      </w:r>
      <w:r>
        <w:rPr>
          <w:noProof/>
        </w:rPr>
        <w:fldChar w:fldCharType="begin"/>
      </w:r>
      <w:r>
        <w:rPr>
          <w:noProof/>
        </w:rPr>
        <w:instrText xml:space="preserve"> PAGEREF _Toc107482656 \h </w:instrText>
      </w:r>
      <w:r>
        <w:rPr>
          <w:noProof/>
        </w:rPr>
      </w:r>
      <w:r>
        <w:rPr>
          <w:noProof/>
        </w:rPr>
        <w:fldChar w:fldCharType="separate"/>
      </w:r>
      <w:r>
        <w:rPr>
          <w:noProof/>
        </w:rPr>
        <w:t>13</w:t>
      </w:r>
      <w:r>
        <w:rPr>
          <w:noProof/>
        </w:rPr>
        <w:fldChar w:fldCharType="end"/>
      </w:r>
    </w:p>
    <w:p w14:paraId="2D1A4DC8" w14:textId="55E6CEA3" w:rsidR="00364FEA" w:rsidRDefault="00364FEA">
      <w:pPr>
        <w:pStyle w:val="TOC3"/>
        <w:tabs>
          <w:tab w:val="left" w:pos="1440"/>
          <w:tab w:val="right" w:leader="dot" w:pos="8630"/>
        </w:tabs>
        <w:rPr>
          <w:rFonts w:asciiTheme="minorHAnsi" w:hAnsiTheme="minorHAnsi"/>
          <w:noProof/>
        </w:rPr>
      </w:pPr>
      <w:r>
        <w:rPr>
          <w:noProof/>
        </w:rPr>
        <w:t>4.5.2</w:t>
      </w:r>
      <w:r>
        <w:rPr>
          <w:rFonts w:asciiTheme="minorHAnsi" w:hAnsiTheme="minorHAnsi"/>
          <w:noProof/>
        </w:rPr>
        <w:tab/>
      </w:r>
      <w:r>
        <w:rPr>
          <w:noProof/>
        </w:rPr>
        <w:t>GET datasource</w:t>
      </w:r>
      <w:r>
        <w:rPr>
          <w:noProof/>
        </w:rPr>
        <w:tab/>
      </w:r>
      <w:r>
        <w:rPr>
          <w:noProof/>
        </w:rPr>
        <w:fldChar w:fldCharType="begin"/>
      </w:r>
      <w:r>
        <w:rPr>
          <w:noProof/>
        </w:rPr>
        <w:instrText xml:space="preserve"> PAGEREF _Toc107482657 \h </w:instrText>
      </w:r>
      <w:r>
        <w:rPr>
          <w:noProof/>
        </w:rPr>
      </w:r>
      <w:r>
        <w:rPr>
          <w:noProof/>
        </w:rPr>
        <w:fldChar w:fldCharType="separate"/>
      </w:r>
      <w:r>
        <w:rPr>
          <w:noProof/>
        </w:rPr>
        <w:t>13</w:t>
      </w:r>
      <w:r>
        <w:rPr>
          <w:noProof/>
        </w:rPr>
        <w:fldChar w:fldCharType="end"/>
      </w:r>
    </w:p>
    <w:p w14:paraId="6526CD37" w14:textId="7DCA935C" w:rsidR="00364FEA" w:rsidRDefault="00364FEA">
      <w:pPr>
        <w:pStyle w:val="TOC3"/>
        <w:tabs>
          <w:tab w:val="left" w:pos="1440"/>
          <w:tab w:val="right" w:leader="dot" w:pos="8630"/>
        </w:tabs>
        <w:rPr>
          <w:rFonts w:asciiTheme="minorHAnsi" w:hAnsiTheme="minorHAnsi"/>
          <w:noProof/>
        </w:rPr>
      </w:pPr>
      <w:r>
        <w:rPr>
          <w:noProof/>
        </w:rPr>
        <w:t>4.5.3</w:t>
      </w:r>
      <w:r>
        <w:rPr>
          <w:rFonts w:asciiTheme="minorHAnsi" w:hAnsiTheme="minorHAnsi"/>
          <w:noProof/>
        </w:rPr>
        <w:tab/>
      </w:r>
      <w:r>
        <w:rPr>
          <w:noProof/>
        </w:rPr>
        <w:t>POST datasource</w:t>
      </w:r>
      <w:r>
        <w:rPr>
          <w:noProof/>
        </w:rPr>
        <w:tab/>
      </w:r>
      <w:r>
        <w:rPr>
          <w:noProof/>
        </w:rPr>
        <w:fldChar w:fldCharType="begin"/>
      </w:r>
      <w:r>
        <w:rPr>
          <w:noProof/>
        </w:rPr>
        <w:instrText xml:space="preserve"> PAGEREF _Toc107482658 \h </w:instrText>
      </w:r>
      <w:r>
        <w:rPr>
          <w:noProof/>
        </w:rPr>
      </w:r>
      <w:r>
        <w:rPr>
          <w:noProof/>
        </w:rPr>
        <w:fldChar w:fldCharType="separate"/>
      </w:r>
      <w:r>
        <w:rPr>
          <w:noProof/>
        </w:rPr>
        <w:t>14</w:t>
      </w:r>
      <w:r>
        <w:rPr>
          <w:noProof/>
        </w:rPr>
        <w:fldChar w:fldCharType="end"/>
      </w:r>
    </w:p>
    <w:p w14:paraId="1C9BB5D6" w14:textId="2A81A7BF" w:rsidR="00364FEA" w:rsidRDefault="00364FEA">
      <w:pPr>
        <w:pStyle w:val="TOC3"/>
        <w:tabs>
          <w:tab w:val="left" w:pos="1440"/>
          <w:tab w:val="right" w:leader="dot" w:pos="8630"/>
        </w:tabs>
        <w:rPr>
          <w:rFonts w:asciiTheme="minorHAnsi" w:hAnsiTheme="minorHAnsi"/>
          <w:noProof/>
        </w:rPr>
      </w:pPr>
      <w:r>
        <w:rPr>
          <w:noProof/>
        </w:rPr>
        <w:t>4.5.4</w:t>
      </w:r>
      <w:r>
        <w:rPr>
          <w:rFonts w:asciiTheme="minorHAnsi" w:hAnsiTheme="minorHAnsi"/>
          <w:noProof/>
        </w:rPr>
        <w:tab/>
      </w:r>
      <w:r>
        <w:rPr>
          <w:noProof/>
        </w:rPr>
        <w:t>DELETE datasource</w:t>
      </w:r>
      <w:r>
        <w:rPr>
          <w:noProof/>
        </w:rPr>
        <w:tab/>
      </w:r>
      <w:r>
        <w:rPr>
          <w:noProof/>
        </w:rPr>
        <w:fldChar w:fldCharType="begin"/>
      </w:r>
      <w:r>
        <w:rPr>
          <w:noProof/>
        </w:rPr>
        <w:instrText xml:space="preserve"> PAGEREF _Toc107482659 \h </w:instrText>
      </w:r>
      <w:r>
        <w:rPr>
          <w:noProof/>
        </w:rPr>
      </w:r>
      <w:r>
        <w:rPr>
          <w:noProof/>
        </w:rPr>
        <w:fldChar w:fldCharType="separate"/>
      </w:r>
      <w:r>
        <w:rPr>
          <w:noProof/>
        </w:rPr>
        <w:t>14</w:t>
      </w:r>
      <w:r>
        <w:rPr>
          <w:noProof/>
        </w:rPr>
        <w:fldChar w:fldCharType="end"/>
      </w:r>
    </w:p>
    <w:p w14:paraId="1C9B9A14" w14:textId="37F66A09" w:rsidR="00364FEA" w:rsidRDefault="00364FEA">
      <w:pPr>
        <w:pStyle w:val="TOC2"/>
        <w:rPr>
          <w:rFonts w:asciiTheme="minorHAnsi" w:hAnsiTheme="minorHAnsi"/>
          <w:noProof/>
        </w:rPr>
      </w:pPr>
      <w:r>
        <w:rPr>
          <w:noProof/>
        </w:rPr>
        <w:t>4.6</w:t>
      </w:r>
      <w:r>
        <w:rPr>
          <w:rFonts w:asciiTheme="minorHAnsi" w:hAnsiTheme="minorHAnsi"/>
          <w:noProof/>
        </w:rPr>
        <w:tab/>
      </w:r>
      <w:r>
        <w:rPr>
          <w:noProof/>
        </w:rPr>
        <w:t>DECODES Site Records</w:t>
      </w:r>
      <w:r>
        <w:rPr>
          <w:noProof/>
        </w:rPr>
        <w:tab/>
      </w:r>
      <w:r>
        <w:rPr>
          <w:noProof/>
        </w:rPr>
        <w:fldChar w:fldCharType="begin"/>
      </w:r>
      <w:r>
        <w:rPr>
          <w:noProof/>
        </w:rPr>
        <w:instrText xml:space="preserve"> PAGEREF _Toc107482660 \h </w:instrText>
      </w:r>
      <w:r>
        <w:rPr>
          <w:noProof/>
        </w:rPr>
      </w:r>
      <w:r>
        <w:rPr>
          <w:noProof/>
        </w:rPr>
        <w:fldChar w:fldCharType="separate"/>
      </w:r>
      <w:r>
        <w:rPr>
          <w:noProof/>
        </w:rPr>
        <w:t>15</w:t>
      </w:r>
      <w:r>
        <w:rPr>
          <w:noProof/>
        </w:rPr>
        <w:fldChar w:fldCharType="end"/>
      </w:r>
    </w:p>
    <w:p w14:paraId="1872A1BF" w14:textId="756616EF" w:rsidR="00364FEA" w:rsidRDefault="00364FEA">
      <w:pPr>
        <w:pStyle w:val="TOC3"/>
        <w:tabs>
          <w:tab w:val="left" w:pos="1440"/>
          <w:tab w:val="right" w:leader="dot" w:pos="8630"/>
        </w:tabs>
        <w:rPr>
          <w:rFonts w:asciiTheme="minorHAnsi" w:hAnsiTheme="minorHAnsi"/>
          <w:noProof/>
        </w:rPr>
      </w:pPr>
      <w:r>
        <w:rPr>
          <w:noProof/>
        </w:rPr>
        <w:t>4.6.1</w:t>
      </w:r>
      <w:r>
        <w:rPr>
          <w:rFonts w:asciiTheme="minorHAnsi" w:hAnsiTheme="minorHAnsi"/>
          <w:noProof/>
        </w:rPr>
        <w:tab/>
      </w:r>
      <w:r>
        <w:rPr>
          <w:noProof/>
        </w:rPr>
        <w:t>GET siterefs</w:t>
      </w:r>
      <w:r>
        <w:rPr>
          <w:noProof/>
        </w:rPr>
        <w:tab/>
      </w:r>
      <w:r>
        <w:rPr>
          <w:noProof/>
        </w:rPr>
        <w:fldChar w:fldCharType="begin"/>
      </w:r>
      <w:r>
        <w:rPr>
          <w:noProof/>
        </w:rPr>
        <w:instrText xml:space="preserve"> PAGEREF _Toc107482661 \h </w:instrText>
      </w:r>
      <w:r>
        <w:rPr>
          <w:noProof/>
        </w:rPr>
      </w:r>
      <w:r>
        <w:rPr>
          <w:noProof/>
        </w:rPr>
        <w:fldChar w:fldCharType="separate"/>
      </w:r>
      <w:r>
        <w:rPr>
          <w:noProof/>
        </w:rPr>
        <w:t>15</w:t>
      </w:r>
      <w:r>
        <w:rPr>
          <w:noProof/>
        </w:rPr>
        <w:fldChar w:fldCharType="end"/>
      </w:r>
    </w:p>
    <w:p w14:paraId="00B3E3DF" w14:textId="22D4C4E4" w:rsidR="00364FEA" w:rsidRDefault="00364FEA">
      <w:pPr>
        <w:pStyle w:val="TOC3"/>
        <w:tabs>
          <w:tab w:val="left" w:pos="1440"/>
          <w:tab w:val="right" w:leader="dot" w:pos="8630"/>
        </w:tabs>
        <w:rPr>
          <w:rFonts w:asciiTheme="minorHAnsi" w:hAnsiTheme="minorHAnsi"/>
          <w:noProof/>
        </w:rPr>
      </w:pPr>
      <w:r>
        <w:rPr>
          <w:noProof/>
        </w:rPr>
        <w:t>4.6.2</w:t>
      </w:r>
      <w:r>
        <w:rPr>
          <w:rFonts w:asciiTheme="minorHAnsi" w:hAnsiTheme="minorHAnsi"/>
          <w:noProof/>
        </w:rPr>
        <w:tab/>
      </w:r>
      <w:r>
        <w:rPr>
          <w:noProof/>
        </w:rPr>
        <w:t>GET site</w:t>
      </w:r>
      <w:r>
        <w:rPr>
          <w:noProof/>
        </w:rPr>
        <w:tab/>
      </w:r>
      <w:r>
        <w:rPr>
          <w:noProof/>
        </w:rPr>
        <w:fldChar w:fldCharType="begin"/>
      </w:r>
      <w:r>
        <w:rPr>
          <w:noProof/>
        </w:rPr>
        <w:instrText xml:space="preserve"> PAGEREF _Toc107482662 \h </w:instrText>
      </w:r>
      <w:r>
        <w:rPr>
          <w:noProof/>
        </w:rPr>
      </w:r>
      <w:r>
        <w:rPr>
          <w:noProof/>
        </w:rPr>
        <w:fldChar w:fldCharType="separate"/>
      </w:r>
      <w:r>
        <w:rPr>
          <w:noProof/>
        </w:rPr>
        <w:t>15</w:t>
      </w:r>
      <w:r>
        <w:rPr>
          <w:noProof/>
        </w:rPr>
        <w:fldChar w:fldCharType="end"/>
      </w:r>
    </w:p>
    <w:p w14:paraId="1039A06E" w14:textId="01A1205F" w:rsidR="00364FEA" w:rsidRDefault="00364FEA">
      <w:pPr>
        <w:pStyle w:val="TOC3"/>
        <w:tabs>
          <w:tab w:val="left" w:pos="1440"/>
          <w:tab w:val="right" w:leader="dot" w:pos="8630"/>
        </w:tabs>
        <w:rPr>
          <w:rFonts w:asciiTheme="minorHAnsi" w:hAnsiTheme="minorHAnsi"/>
          <w:noProof/>
        </w:rPr>
      </w:pPr>
      <w:r>
        <w:rPr>
          <w:noProof/>
        </w:rPr>
        <w:t>4.6.3</w:t>
      </w:r>
      <w:r>
        <w:rPr>
          <w:rFonts w:asciiTheme="minorHAnsi" w:hAnsiTheme="minorHAnsi"/>
          <w:noProof/>
        </w:rPr>
        <w:tab/>
      </w:r>
      <w:r>
        <w:rPr>
          <w:noProof/>
        </w:rPr>
        <w:t>POST site</w:t>
      </w:r>
      <w:r>
        <w:rPr>
          <w:noProof/>
        </w:rPr>
        <w:tab/>
      </w:r>
      <w:r>
        <w:rPr>
          <w:noProof/>
        </w:rPr>
        <w:fldChar w:fldCharType="begin"/>
      </w:r>
      <w:r>
        <w:rPr>
          <w:noProof/>
        </w:rPr>
        <w:instrText xml:space="preserve"> PAGEREF _Toc107482663 \h </w:instrText>
      </w:r>
      <w:r>
        <w:rPr>
          <w:noProof/>
        </w:rPr>
      </w:r>
      <w:r>
        <w:rPr>
          <w:noProof/>
        </w:rPr>
        <w:fldChar w:fldCharType="separate"/>
      </w:r>
      <w:r>
        <w:rPr>
          <w:noProof/>
        </w:rPr>
        <w:t>16</w:t>
      </w:r>
      <w:r>
        <w:rPr>
          <w:noProof/>
        </w:rPr>
        <w:fldChar w:fldCharType="end"/>
      </w:r>
    </w:p>
    <w:p w14:paraId="0DCC5B34" w14:textId="7A706938" w:rsidR="00364FEA" w:rsidRDefault="00364FEA">
      <w:pPr>
        <w:pStyle w:val="TOC3"/>
        <w:tabs>
          <w:tab w:val="left" w:pos="1440"/>
          <w:tab w:val="right" w:leader="dot" w:pos="8630"/>
        </w:tabs>
        <w:rPr>
          <w:rFonts w:asciiTheme="minorHAnsi" w:hAnsiTheme="minorHAnsi"/>
          <w:noProof/>
        </w:rPr>
      </w:pPr>
      <w:r>
        <w:rPr>
          <w:noProof/>
        </w:rPr>
        <w:t>4.6.4</w:t>
      </w:r>
      <w:r>
        <w:rPr>
          <w:rFonts w:asciiTheme="minorHAnsi" w:hAnsiTheme="minorHAnsi"/>
          <w:noProof/>
        </w:rPr>
        <w:tab/>
      </w:r>
      <w:r>
        <w:rPr>
          <w:noProof/>
        </w:rPr>
        <w:t>DELETE site</w:t>
      </w:r>
      <w:r>
        <w:rPr>
          <w:noProof/>
        </w:rPr>
        <w:tab/>
      </w:r>
      <w:r>
        <w:rPr>
          <w:noProof/>
        </w:rPr>
        <w:fldChar w:fldCharType="begin"/>
      </w:r>
      <w:r>
        <w:rPr>
          <w:noProof/>
        </w:rPr>
        <w:instrText xml:space="preserve"> PAGEREF _Toc107482664 \h </w:instrText>
      </w:r>
      <w:r>
        <w:rPr>
          <w:noProof/>
        </w:rPr>
      </w:r>
      <w:r>
        <w:rPr>
          <w:noProof/>
        </w:rPr>
        <w:fldChar w:fldCharType="separate"/>
      </w:r>
      <w:r>
        <w:rPr>
          <w:noProof/>
        </w:rPr>
        <w:t>16</w:t>
      </w:r>
      <w:r>
        <w:rPr>
          <w:noProof/>
        </w:rPr>
        <w:fldChar w:fldCharType="end"/>
      </w:r>
    </w:p>
    <w:p w14:paraId="73D3A48E" w14:textId="4F8CDB2D" w:rsidR="00364FEA" w:rsidRDefault="00364FEA">
      <w:pPr>
        <w:pStyle w:val="TOC2"/>
        <w:rPr>
          <w:rFonts w:asciiTheme="minorHAnsi" w:hAnsiTheme="minorHAnsi"/>
          <w:noProof/>
        </w:rPr>
      </w:pPr>
      <w:r>
        <w:rPr>
          <w:noProof/>
        </w:rPr>
        <w:t>4.7</w:t>
      </w:r>
      <w:r>
        <w:rPr>
          <w:rFonts w:asciiTheme="minorHAnsi" w:hAnsiTheme="minorHAnsi"/>
          <w:noProof/>
        </w:rPr>
        <w:tab/>
      </w:r>
      <w:r>
        <w:rPr>
          <w:noProof/>
        </w:rPr>
        <w:t>DECODES Platform Configurations</w:t>
      </w:r>
      <w:r>
        <w:rPr>
          <w:noProof/>
        </w:rPr>
        <w:tab/>
      </w:r>
      <w:r>
        <w:rPr>
          <w:noProof/>
        </w:rPr>
        <w:fldChar w:fldCharType="begin"/>
      </w:r>
      <w:r>
        <w:rPr>
          <w:noProof/>
        </w:rPr>
        <w:instrText xml:space="preserve"> PAGEREF _Toc107482665 \h </w:instrText>
      </w:r>
      <w:r>
        <w:rPr>
          <w:noProof/>
        </w:rPr>
      </w:r>
      <w:r>
        <w:rPr>
          <w:noProof/>
        </w:rPr>
        <w:fldChar w:fldCharType="separate"/>
      </w:r>
      <w:r>
        <w:rPr>
          <w:noProof/>
        </w:rPr>
        <w:t>17</w:t>
      </w:r>
      <w:r>
        <w:rPr>
          <w:noProof/>
        </w:rPr>
        <w:fldChar w:fldCharType="end"/>
      </w:r>
    </w:p>
    <w:p w14:paraId="195CC8CC" w14:textId="50C5F276" w:rsidR="00364FEA" w:rsidRDefault="00364FEA">
      <w:pPr>
        <w:pStyle w:val="TOC3"/>
        <w:tabs>
          <w:tab w:val="left" w:pos="1440"/>
          <w:tab w:val="right" w:leader="dot" w:pos="8630"/>
        </w:tabs>
        <w:rPr>
          <w:rFonts w:asciiTheme="minorHAnsi" w:hAnsiTheme="minorHAnsi"/>
          <w:noProof/>
        </w:rPr>
      </w:pPr>
      <w:r>
        <w:rPr>
          <w:noProof/>
        </w:rPr>
        <w:t>4.7.1</w:t>
      </w:r>
      <w:r>
        <w:rPr>
          <w:rFonts w:asciiTheme="minorHAnsi" w:hAnsiTheme="minorHAnsi"/>
          <w:noProof/>
        </w:rPr>
        <w:tab/>
      </w:r>
      <w:r>
        <w:rPr>
          <w:noProof/>
        </w:rPr>
        <w:t>GET configrefs</w:t>
      </w:r>
      <w:r>
        <w:rPr>
          <w:noProof/>
        </w:rPr>
        <w:tab/>
      </w:r>
      <w:r>
        <w:rPr>
          <w:noProof/>
        </w:rPr>
        <w:fldChar w:fldCharType="begin"/>
      </w:r>
      <w:r>
        <w:rPr>
          <w:noProof/>
        </w:rPr>
        <w:instrText xml:space="preserve"> PAGEREF _Toc107482666 \h </w:instrText>
      </w:r>
      <w:r>
        <w:rPr>
          <w:noProof/>
        </w:rPr>
      </w:r>
      <w:r>
        <w:rPr>
          <w:noProof/>
        </w:rPr>
        <w:fldChar w:fldCharType="separate"/>
      </w:r>
      <w:r>
        <w:rPr>
          <w:noProof/>
        </w:rPr>
        <w:t>17</w:t>
      </w:r>
      <w:r>
        <w:rPr>
          <w:noProof/>
        </w:rPr>
        <w:fldChar w:fldCharType="end"/>
      </w:r>
    </w:p>
    <w:p w14:paraId="178FF6E1" w14:textId="1171A57C" w:rsidR="00364FEA" w:rsidRDefault="00364FEA">
      <w:pPr>
        <w:pStyle w:val="TOC3"/>
        <w:tabs>
          <w:tab w:val="left" w:pos="1440"/>
          <w:tab w:val="right" w:leader="dot" w:pos="8630"/>
        </w:tabs>
        <w:rPr>
          <w:rFonts w:asciiTheme="minorHAnsi" w:hAnsiTheme="minorHAnsi"/>
          <w:noProof/>
        </w:rPr>
      </w:pPr>
      <w:r>
        <w:rPr>
          <w:noProof/>
        </w:rPr>
        <w:t>4.7.2</w:t>
      </w:r>
      <w:r>
        <w:rPr>
          <w:rFonts w:asciiTheme="minorHAnsi" w:hAnsiTheme="minorHAnsi"/>
          <w:noProof/>
        </w:rPr>
        <w:tab/>
      </w:r>
      <w:r>
        <w:rPr>
          <w:noProof/>
        </w:rPr>
        <w:t>GET config</w:t>
      </w:r>
      <w:r>
        <w:rPr>
          <w:noProof/>
        </w:rPr>
        <w:tab/>
      </w:r>
      <w:r>
        <w:rPr>
          <w:noProof/>
        </w:rPr>
        <w:fldChar w:fldCharType="begin"/>
      </w:r>
      <w:r>
        <w:rPr>
          <w:noProof/>
        </w:rPr>
        <w:instrText xml:space="preserve"> PAGEREF _Toc107482667 \h </w:instrText>
      </w:r>
      <w:r>
        <w:rPr>
          <w:noProof/>
        </w:rPr>
      </w:r>
      <w:r>
        <w:rPr>
          <w:noProof/>
        </w:rPr>
        <w:fldChar w:fldCharType="separate"/>
      </w:r>
      <w:r>
        <w:rPr>
          <w:noProof/>
        </w:rPr>
        <w:t>18</w:t>
      </w:r>
      <w:r>
        <w:rPr>
          <w:noProof/>
        </w:rPr>
        <w:fldChar w:fldCharType="end"/>
      </w:r>
    </w:p>
    <w:p w14:paraId="08FED522" w14:textId="1E72FD78" w:rsidR="00364FEA" w:rsidRDefault="00364FEA">
      <w:pPr>
        <w:pStyle w:val="TOC3"/>
        <w:tabs>
          <w:tab w:val="left" w:pos="1440"/>
          <w:tab w:val="right" w:leader="dot" w:pos="8630"/>
        </w:tabs>
        <w:rPr>
          <w:rFonts w:asciiTheme="minorHAnsi" w:hAnsiTheme="minorHAnsi"/>
          <w:noProof/>
        </w:rPr>
      </w:pPr>
      <w:r>
        <w:rPr>
          <w:noProof/>
        </w:rPr>
        <w:t>4.7.3</w:t>
      </w:r>
      <w:r>
        <w:rPr>
          <w:rFonts w:asciiTheme="minorHAnsi" w:hAnsiTheme="minorHAnsi"/>
          <w:noProof/>
        </w:rPr>
        <w:tab/>
      </w:r>
      <w:r>
        <w:rPr>
          <w:noProof/>
        </w:rPr>
        <w:t>POST config</w:t>
      </w:r>
      <w:r>
        <w:rPr>
          <w:noProof/>
        </w:rPr>
        <w:tab/>
      </w:r>
      <w:r>
        <w:rPr>
          <w:noProof/>
        </w:rPr>
        <w:fldChar w:fldCharType="begin"/>
      </w:r>
      <w:r>
        <w:rPr>
          <w:noProof/>
        </w:rPr>
        <w:instrText xml:space="preserve"> PAGEREF _Toc107482668 \h </w:instrText>
      </w:r>
      <w:r>
        <w:rPr>
          <w:noProof/>
        </w:rPr>
      </w:r>
      <w:r>
        <w:rPr>
          <w:noProof/>
        </w:rPr>
        <w:fldChar w:fldCharType="separate"/>
      </w:r>
      <w:r>
        <w:rPr>
          <w:noProof/>
        </w:rPr>
        <w:t>21</w:t>
      </w:r>
      <w:r>
        <w:rPr>
          <w:noProof/>
        </w:rPr>
        <w:fldChar w:fldCharType="end"/>
      </w:r>
    </w:p>
    <w:p w14:paraId="33432017" w14:textId="1D1A11DA" w:rsidR="00364FEA" w:rsidRDefault="00364FEA">
      <w:pPr>
        <w:pStyle w:val="TOC3"/>
        <w:tabs>
          <w:tab w:val="left" w:pos="1440"/>
          <w:tab w:val="right" w:leader="dot" w:pos="8630"/>
        </w:tabs>
        <w:rPr>
          <w:rFonts w:asciiTheme="minorHAnsi" w:hAnsiTheme="minorHAnsi"/>
          <w:noProof/>
        </w:rPr>
      </w:pPr>
      <w:r>
        <w:rPr>
          <w:noProof/>
        </w:rPr>
        <w:t>4.7.4</w:t>
      </w:r>
      <w:r>
        <w:rPr>
          <w:rFonts w:asciiTheme="minorHAnsi" w:hAnsiTheme="minorHAnsi"/>
          <w:noProof/>
        </w:rPr>
        <w:tab/>
      </w:r>
      <w:r>
        <w:rPr>
          <w:noProof/>
        </w:rPr>
        <w:t>DELETE config</w:t>
      </w:r>
      <w:r>
        <w:rPr>
          <w:noProof/>
        </w:rPr>
        <w:tab/>
      </w:r>
      <w:r>
        <w:rPr>
          <w:noProof/>
        </w:rPr>
        <w:fldChar w:fldCharType="begin"/>
      </w:r>
      <w:r>
        <w:rPr>
          <w:noProof/>
        </w:rPr>
        <w:instrText xml:space="preserve"> PAGEREF _Toc107482669 \h </w:instrText>
      </w:r>
      <w:r>
        <w:rPr>
          <w:noProof/>
        </w:rPr>
      </w:r>
      <w:r>
        <w:rPr>
          <w:noProof/>
        </w:rPr>
        <w:fldChar w:fldCharType="separate"/>
      </w:r>
      <w:r>
        <w:rPr>
          <w:noProof/>
        </w:rPr>
        <w:t>21</w:t>
      </w:r>
      <w:r>
        <w:rPr>
          <w:noProof/>
        </w:rPr>
        <w:fldChar w:fldCharType="end"/>
      </w:r>
    </w:p>
    <w:p w14:paraId="3132E8AD" w14:textId="3655E608" w:rsidR="00364FEA" w:rsidRDefault="00364FEA">
      <w:pPr>
        <w:pStyle w:val="TOC2"/>
        <w:rPr>
          <w:rFonts w:asciiTheme="minorHAnsi" w:hAnsiTheme="minorHAnsi"/>
          <w:noProof/>
        </w:rPr>
      </w:pPr>
      <w:r>
        <w:rPr>
          <w:noProof/>
        </w:rPr>
        <w:t>4.8</w:t>
      </w:r>
      <w:r>
        <w:rPr>
          <w:rFonts w:asciiTheme="minorHAnsi" w:hAnsiTheme="minorHAnsi"/>
          <w:noProof/>
        </w:rPr>
        <w:tab/>
      </w:r>
      <w:r>
        <w:rPr>
          <w:noProof/>
        </w:rPr>
        <w:t>DECODES Platform Records</w:t>
      </w:r>
      <w:r>
        <w:rPr>
          <w:noProof/>
        </w:rPr>
        <w:tab/>
      </w:r>
      <w:r>
        <w:rPr>
          <w:noProof/>
        </w:rPr>
        <w:fldChar w:fldCharType="begin"/>
      </w:r>
      <w:r>
        <w:rPr>
          <w:noProof/>
        </w:rPr>
        <w:instrText xml:space="preserve"> PAGEREF _Toc107482670 \h </w:instrText>
      </w:r>
      <w:r>
        <w:rPr>
          <w:noProof/>
        </w:rPr>
      </w:r>
      <w:r>
        <w:rPr>
          <w:noProof/>
        </w:rPr>
        <w:fldChar w:fldCharType="separate"/>
      </w:r>
      <w:r>
        <w:rPr>
          <w:noProof/>
        </w:rPr>
        <w:t>22</w:t>
      </w:r>
      <w:r>
        <w:rPr>
          <w:noProof/>
        </w:rPr>
        <w:fldChar w:fldCharType="end"/>
      </w:r>
    </w:p>
    <w:p w14:paraId="0914F1EB" w14:textId="7FFECA8B" w:rsidR="00364FEA" w:rsidRDefault="00364FEA">
      <w:pPr>
        <w:pStyle w:val="TOC3"/>
        <w:tabs>
          <w:tab w:val="left" w:pos="1440"/>
          <w:tab w:val="right" w:leader="dot" w:pos="8630"/>
        </w:tabs>
        <w:rPr>
          <w:rFonts w:asciiTheme="minorHAnsi" w:hAnsiTheme="minorHAnsi"/>
          <w:noProof/>
        </w:rPr>
      </w:pPr>
      <w:r>
        <w:rPr>
          <w:noProof/>
        </w:rPr>
        <w:t>4.8.1</w:t>
      </w:r>
      <w:r>
        <w:rPr>
          <w:rFonts w:asciiTheme="minorHAnsi" w:hAnsiTheme="minorHAnsi"/>
          <w:noProof/>
        </w:rPr>
        <w:tab/>
      </w:r>
      <w:r>
        <w:rPr>
          <w:noProof/>
        </w:rPr>
        <w:t>GET platformrefs</w:t>
      </w:r>
      <w:r>
        <w:rPr>
          <w:noProof/>
        </w:rPr>
        <w:tab/>
      </w:r>
      <w:r>
        <w:rPr>
          <w:noProof/>
        </w:rPr>
        <w:fldChar w:fldCharType="begin"/>
      </w:r>
      <w:r>
        <w:rPr>
          <w:noProof/>
        </w:rPr>
        <w:instrText xml:space="preserve"> PAGEREF _Toc107482671 \h </w:instrText>
      </w:r>
      <w:r>
        <w:rPr>
          <w:noProof/>
        </w:rPr>
      </w:r>
      <w:r>
        <w:rPr>
          <w:noProof/>
        </w:rPr>
        <w:fldChar w:fldCharType="separate"/>
      </w:r>
      <w:r>
        <w:rPr>
          <w:noProof/>
        </w:rPr>
        <w:t>22</w:t>
      </w:r>
      <w:r>
        <w:rPr>
          <w:noProof/>
        </w:rPr>
        <w:fldChar w:fldCharType="end"/>
      </w:r>
    </w:p>
    <w:p w14:paraId="03917946" w14:textId="40B27A15" w:rsidR="00364FEA" w:rsidRDefault="00364FEA">
      <w:pPr>
        <w:pStyle w:val="TOC3"/>
        <w:tabs>
          <w:tab w:val="left" w:pos="1440"/>
          <w:tab w:val="right" w:leader="dot" w:pos="8630"/>
        </w:tabs>
        <w:rPr>
          <w:rFonts w:asciiTheme="minorHAnsi" w:hAnsiTheme="minorHAnsi"/>
          <w:noProof/>
        </w:rPr>
      </w:pPr>
      <w:r>
        <w:rPr>
          <w:noProof/>
        </w:rPr>
        <w:t>4.8.2</w:t>
      </w:r>
      <w:r>
        <w:rPr>
          <w:rFonts w:asciiTheme="minorHAnsi" w:hAnsiTheme="minorHAnsi"/>
          <w:noProof/>
        </w:rPr>
        <w:tab/>
      </w:r>
      <w:r>
        <w:rPr>
          <w:noProof/>
        </w:rPr>
        <w:t>GET platform</w:t>
      </w:r>
      <w:r>
        <w:rPr>
          <w:noProof/>
        </w:rPr>
        <w:tab/>
      </w:r>
      <w:r>
        <w:rPr>
          <w:noProof/>
        </w:rPr>
        <w:fldChar w:fldCharType="begin"/>
      </w:r>
      <w:r>
        <w:rPr>
          <w:noProof/>
        </w:rPr>
        <w:instrText xml:space="preserve"> PAGEREF _Toc107482672 \h </w:instrText>
      </w:r>
      <w:r>
        <w:rPr>
          <w:noProof/>
        </w:rPr>
      </w:r>
      <w:r>
        <w:rPr>
          <w:noProof/>
        </w:rPr>
        <w:fldChar w:fldCharType="separate"/>
      </w:r>
      <w:r>
        <w:rPr>
          <w:noProof/>
        </w:rPr>
        <w:t>23</w:t>
      </w:r>
      <w:r>
        <w:rPr>
          <w:noProof/>
        </w:rPr>
        <w:fldChar w:fldCharType="end"/>
      </w:r>
    </w:p>
    <w:p w14:paraId="7EE62F0B" w14:textId="2A0DB234" w:rsidR="00364FEA" w:rsidRDefault="00364FEA">
      <w:pPr>
        <w:pStyle w:val="TOC3"/>
        <w:tabs>
          <w:tab w:val="left" w:pos="1440"/>
          <w:tab w:val="right" w:leader="dot" w:pos="8630"/>
        </w:tabs>
        <w:rPr>
          <w:rFonts w:asciiTheme="minorHAnsi" w:hAnsiTheme="minorHAnsi"/>
          <w:noProof/>
        </w:rPr>
      </w:pPr>
      <w:r>
        <w:rPr>
          <w:noProof/>
        </w:rPr>
        <w:lastRenderedPageBreak/>
        <w:t>4.8.3</w:t>
      </w:r>
      <w:r>
        <w:rPr>
          <w:rFonts w:asciiTheme="minorHAnsi" w:hAnsiTheme="minorHAnsi"/>
          <w:noProof/>
        </w:rPr>
        <w:tab/>
      </w:r>
      <w:r>
        <w:rPr>
          <w:noProof/>
        </w:rPr>
        <w:t>POST platform</w:t>
      </w:r>
      <w:r>
        <w:rPr>
          <w:noProof/>
        </w:rPr>
        <w:tab/>
      </w:r>
      <w:r>
        <w:rPr>
          <w:noProof/>
        </w:rPr>
        <w:fldChar w:fldCharType="begin"/>
      </w:r>
      <w:r>
        <w:rPr>
          <w:noProof/>
        </w:rPr>
        <w:instrText xml:space="preserve"> PAGEREF _Toc107482673 \h </w:instrText>
      </w:r>
      <w:r>
        <w:rPr>
          <w:noProof/>
        </w:rPr>
      </w:r>
      <w:r>
        <w:rPr>
          <w:noProof/>
        </w:rPr>
        <w:fldChar w:fldCharType="separate"/>
      </w:r>
      <w:r>
        <w:rPr>
          <w:noProof/>
        </w:rPr>
        <w:t>24</w:t>
      </w:r>
      <w:r>
        <w:rPr>
          <w:noProof/>
        </w:rPr>
        <w:fldChar w:fldCharType="end"/>
      </w:r>
    </w:p>
    <w:p w14:paraId="5FA7B72C" w14:textId="347F3E31" w:rsidR="00364FEA" w:rsidRDefault="00364FEA">
      <w:pPr>
        <w:pStyle w:val="TOC3"/>
        <w:tabs>
          <w:tab w:val="left" w:pos="1440"/>
          <w:tab w:val="right" w:leader="dot" w:pos="8630"/>
        </w:tabs>
        <w:rPr>
          <w:rFonts w:asciiTheme="minorHAnsi" w:hAnsiTheme="minorHAnsi"/>
          <w:noProof/>
        </w:rPr>
      </w:pPr>
      <w:r>
        <w:rPr>
          <w:noProof/>
        </w:rPr>
        <w:t>4.8.4</w:t>
      </w:r>
      <w:r>
        <w:rPr>
          <w:rFonts w:asciiTheme="minorHAnsi" w:hAnsiTheme="minorHAnsi"/>
          <w:noProof/>
        </w:rPr>
        <w:tab/>
      </w:r>
      <w:r>
        <w:rPr>
          <w:noProof/>
        </w:rPr>
        <w:t>DELETE platform</w:t>
      </w:r>
      <w:r>
        <w:rPr>
          <w:noProof/>
        </w:rPr>
        <w:tab/>
      </w:r>
      <w:r>
        <w:rPr>
          <w:noProof/>
        </w:rPr>
        <w:fldChar w:fldCharType="begin"/>
      </w:r>
      <w:r>
        <w:rPr>
          <w:noProof/>
        </w:rPr>
        <w:instrText xml:space="preserve"> PAGEREF _Toc107482674 \h </w:instrText>
      </w:r>
      <w:r>
        <w:rPr>
          <w:noProof/>
        </w:rPr>
      </w:r>
      <w:r>
        <w:rPr>
          <w:noProof/>
        </w:rPr>
        <w:fldChar w:fldCharType="separate"/>
      </w:r>
      <w:r>
        <w:rPr>
          <w:noProof/>
        </w:rPr>
        <w:t>25</w:t>
      </w:r>
      <w:r>
        <w:rPr>
          <w:noProof/>
        </w:rPr>
        <w:fldChar w:fldCharType="end"/>
      </w:r>
    </w:p>
    <w:p w14:paraId="402B0EB1" w14:textId="6EDEC4FC" w:rsidR="00364FEA" w:rsidRDefault="00364FEA">
      <w:pPr>
        <w:pStyle w:val="TOC2"/>
        <w:rPr>
          <w:rFonts w:asciiTheme="minorHAnsi" w:hAnsiTheme="minorHAnsi"/>
          <w:noProof/>
        </w:rPr>
      </w:pPr>
      <w:r>
        <w:rPr>
          <w:noProof/>
        </w:rPr>
        <w:t>4.9</w:t>
      </w:r>
      <w:r>
        <w:rPr>
          <w:rFonts w:asciiTheme="minorHAnsi" w:hAnsiTheme="minorHAnsi"/>
          <w:noProof/>
        </w:rPr>
        <w:tab/>
      </w:r>
      <w:r>
        <w:rPr>
          <w:noProof/>
        </w:rPr>
        <w:t>DECODES Presentation Group Records</w:t>
      </w:r>
      <w:r>
        <w:rPr>
          <w:noProof/>
        </w:rPr>
        <w:tab/>
      </w:r>
      <w:r>
        <w:rPr>
          <w:noProof/>
        </w:rPr>
        <w:fldChar w:fldCharType="begin"/>
      </w:r>
      <w:r>
        <w:rPr>
          <w:noProof/>
        </w:rPr>
        <w:instrText xml:space="preserve"> PAGEREF _Toc107482675 \h </w:instrText>
      </w:r>
      <w:r>
        <w:rPr>
          <w:noProof/>
        </w:rPr>
      </w:r>
      <w:r>
        <w:rPr>
          <w:noProof/>
        </w:rPr>
        <w:fldChar w:fldCharType="separate"/>
      </w:r>
      <w:r>
        <w:rPr>
          <w:noProof/>
        </w:rPr>
        <w:t>26</w:t>
      </w:r>
      <w:r>
        <w:rPr>
          <w:noProof/>
        </w:rPr>
        <w:fldChar w:fldCharType="end"/>
      </w:r>
    </w:p>
    <w:p w14:paraId="4EDF71DE" w14:textId="29C3731A" w:rsidR="00364FEA" w:rsidRDefault="00364FEA">
      <w:pPr>
        <w:pStyle w:val="TOC3"/>
        <w:tabs>
          <w:tab w:val="left" w:pos="1440"/>
          <w:tab w:val="right" w:leader="dot" w:pos="8630"/>
        </w:tabs>
        <w:rPr>
          <w:rFonts w:asciiTheme="minorHAnsi" w:hAnsiTheme="minorHAnsi"/>
          <w:noProof/>
        </w:rPr>
      </w:pPr>
      <w:r>
        <w:rPr>
          <w:noProof/>
        </w:rPr>
        <w:t>4.9.1</w:t>
      </w:r>
      <w:r>
        <w:rPr>
          <w:rFonts w:asciiTheme="minorHAnsi" w:hAnsiTheme="minorHAnsi"/>
          <w:noProof/>
        </w:rPr>
        <w:tab/>
      </w:r>
      <w:r>
        <w:rPr>
          <w:noProof/>
        </w:rPr>
        <w:t>GET presentationrefs</w:t>
      </w:r>
      <w:r>
        <w:rPr>
          <w:noProof/>
        </w:rPr>
        <w:tab/>
      </w:r>
      <w:r>
        <w:rPr>
          <w:noProof/>
        </w:rPr>
        <w:fldChar w:fldCharType="begin"/>
      </w:r>
      <w:r>
        <w:rPr>
          <w:noProof/>
        </w:rPr>
        <w:instrText xml:space="preserve"> PAGEREF _Toc107482676 \h </w:instrText>
      </w:r>
      <w:r>
        <w:rPr>
          <w:noProof/>
        </w:rPr>
      </w:r>
      <w:r>
        <w:rPr>
          <w:noProof/>
        </w:rPr>
        <w:fldChar w:fldCharType="separate"/>
      </w:r>
      <w:r>
        <w:rPr>
          <w:noProof/>
        </w:rPr>
        <w:t>26</w:t>
      </w:r>
      <w:r>
        <w:rPr>
          <w:noProof/>
        </w:rPr>
        <w:fldChar w:fldCharType="end"/>
      </w:r>
    </w:p>
    <w:p w14:paraId="6D203C1E" w14:textId="308A775B" w:rsidR="00364FEA" w:rsidRDefault="00364FEA">
      <w:pPr>
        <w:pStyle w:val="TOC3"/>
        <w:tabs>
          <w:tab w:val="left" w:pos="1440"/>
          <w:tab w:val="right" w:leader="dot" w:pos="8630"/>
        </w:tabs>
        <w:rPr>
          <w:rFonts w:asciiTheme="minorHAnsi" w:hAnsiTheme="minorHAnsi"/>
          <w:noProof/>
        </w:rPr>
      </w:pPr>
      <w:r>
        <w:rPr>
          <w:noProof/>
        </w:rPr>
        <w:t>4.9.2</w:t>
      </w:r>
      <w:r>
        <w:rPr>
          <w:rFonts w:asciiTheme="minorHAnsi" w:hAnsiTheme="minorHAnsi"/>
          <w:noProof/>
        </w:rPr>
        <w:tab/>
      </w:r>
      <w:r>
        <w:rPr>
          <w:noProof/>
        </w:rPr>
        <w:t>GET presentation</w:t>
      </w:r>
      <w:r>
        <w:rPr>
          <w:noProof/>
        </w:rPr>
        <w:tab/>
      </w:r>
      <w:r>
        <w:rPr>
          <w:noProof/>
        </w:rPr>
        <w:fldChar w:fldCharType="begin"/>
      </w:r>
      <w:r>
        <w:rPr>
          <w:noProof/>
        </w:rPr>
        <w:instrText xml:space="preserve"> PAGEREF _Toc107482677 \h </w:instrText>
      </w:r>
      <w:r>
        <w:rPr>
          <w:noProof/>
        </w:rPr>
      </w:r>
      <w:r>
        <w:rPr>
          <w:noProof/>
        </w:rPr>
        <w:fldChar w:fldCharType="separate"/>
      </w:r>
      <w:r>
        <w:rPr>
          <w:noProof/>
        </w:rPr>
        <w:t>26</w:t>
      </w:r>
      <w:r>
        <w:rPr>
          <w:noProof/>
        </w:rPr>
        <w:fldChar w:fldCharType="end"/>
      </w:r>
    </w:p>
    <w:p w14:paraId="08AF4F60" w14:textId="65332043" w:rsidR="00364FEA" w:rsidRDefault="00364FEA">
      <w:pPr>
        <w:pStyle w:val="TOC3"/>
        <w:tabs>
          <w:tab w:val="left" w:pos="1440"/>
          <w:tab w:val="right" w:leader="dot" w:pos="8630"/>
        </w:tabs>
        <w:rPr>
          <w:rFonts w:asciiTheme="minorHAnsi" w:hAnsiTheme="minorHAnsi"/>
          <w:noProof/>
        </w:rPr>
      </w:pPr>
      <w:r>
        <w:rPr>
          <w:noProof/>
        </w:rPr>
        <w:t>4.9.3</w:t>
      </w:r>
      <w:r>
        <w:rPr>
          <w:rFonts w:asciiTheme="minorHAnsi" w:hAnsiTheme="minorHAnsi"/>
          <w:noProof/>
        </w:rPr>
        <w:tab/>
      </w:r>
      <w:r>
        <w:rPr>
          <w:noProof/>
        </w:rPr>
        <w:t>POST presentation</w:t>
      </w:r>
      <w:r>
        <w:rPr>
          <w:noProof/>
        </w:rPr>
        <w:tab/>
      </w:r>
      <w:r>
        <w:rPr>
          <w:noProof/>
        </w:rPr>
        <w:fldChar w:fldCharType="begin"/>
      </w:r>
      <w:r>
        <w:rPr>
          <w:noProof/>
        </w:rPr>
        <w:instrText xml:space="preserve"> PAGEREF _Toc107482678 \h </w:instrText>
      </w:r>
      <w:r>
        <w:rPr>
          <w:noProof/>
        </w:rPr>
      </w:r>
      <w:r>
        <w:rPr>
          <w:noProof/>
        </w:rPr>
        <w:fldChar w:fldCharType="separate"/>
      </w:r>
      <w:r>
        <w:rPr>
          <w:noProof/>
        </w:rPr>
        <w:t>28</w:t>
      </w:r>
      <w:r>
        <w:rPr>
          <w:noProof/>
        </w:rPr>
        <w:fldChar w:fldCharType="end"/>
      </w:r>
    </w:p>
    <w:p w14:paraId="4884CEBF" w14:textId="7424D8E7" w:rsidR="00364FEA" w:rsidRDefault="00364FEA">
      <w:pPr>
        <w:pStyle w:val="TOC3"/>
        <w:tabs>
          <w:tab w:val="left" w:pos="1440"/>
          <w:tab w:val="right" w:leader="dot" w:pos="8630"/>
        </w:tabs>
        <w:rPr>
          <w:rFonts w:asciiTheme="minorHAnsi" w:hAnsiTheme="minorHAnsi"/>
          <w:noProof/>
        </w:rPr>
      </w:pPr>
      <w:r>
        <w:rPr>
          <w:noProof/>
        </w:rPr>
        <w:t>4.9.4</w:t>
      </w:r>
      <w:r>
        <w:rPr>
          <w:rFonts w:asciiTheme="minorHAnsi" w:hAnsiTheme="minorHAnsi"/>
          <w:noProof/>
        </w:rPr>
        <w:tab/>
      </w:r>
      <w:r>
        <w:rPr>
          <w:noProof/>
        </w:rPr>
        <w:t>DELETE presentation</w:t>
      </w:r>
      <w:r>
        <w:rPr>
          <w:noProof/>
        </w:rPr>
        <w:tab/>
      </w:r>
      <w:r>
        <w:rPr>
          <w:noProof/>
        </w:rPr>
        <w:fldChar w:fldCharType="begin"/>
      </w:r>
      <w:r>
        <w:rPr>
          <w:noProof/>
        </w:rPr>
        <w:instrText xml:space="preserve"> PAGEREF _Toc107482679 \h </w:instrText>
      </w:r>
      <w:r>
        <w:rPr>
          <w:noProof/>
        </w:rPr>
      </w:r>
      <w:r>
        <w:rPr>
          <w:noProof/>
        </w:rPr>
        <w:fldChar w:fldCharType="separate"/>
      </w:r>
      <w:r>
        <w:rPr>
          <w:noProof/>
        </w:rPr>
        <w:t>28</w:t>
      </w:r>
      <w:r>
        <w:rPr>
          <w:noProof/>
        </w:rPr>
        <w:fldChar w:fldCharType="end"/>
      </w:r>
    </w:p>
    <w:p w14:paraId="29FC4A0F" w14:textId="215B3075" w:rsidR="00364FEA" w:rsidRDefault="00364FEA">
      <w:pPr>
        <w:pStyle w:val="TOC2"/>
        <w:rPr>
          <w:rFonts w:asciiTheme="minorHAnsi" w:hAnsiTheme="minorHAnsi"/>
          <w:noProof/>
        </w:rPr>
      </w:pPr>
      <w:r>
        <w:rPr>
          <w:noProof/>
        </w:rPr>
        <w:t>4.10</w:t>
      </w:r>
      <w:r>
        <w:rPr>
          <w:rFonts w:asciiTheme="minorHAnsi" w:hAnsiTheme="minorHAnsi"/>
          <w:noProof/>
        </w:rPr>
        <w:tab/>
      </w:r>
      <w:r>
        <w:rPr>
          <w:noProof/>
        </w:rPr>
        <w:t>DECODES Routing Spec Records</w:t>
      </w:r>
      <w:r>
        <w:rPr>
          <w:noProof/>
        </w:rPr>
        <w:tab/>
      </w:r>
      <w:r>
        <w:rPr>
          <w:noProof/>
        </w:rPr>
        <w:fldChar w:fldCharType="begin"/>
      </w:r>
      <w:r>
        <w:rPr>
          <w:noProof/>
        </w:rPr>
        <w:instrText xml:space="preserve"> PAGEREF _Toc107482680 \h </w:instrText>
      </w:r>
      <w:r>
        <w:rPr>
          <w:noProof/>
        </w:rPr>
      </w:r>
      <w:r>
        <w:rPr>
          <w:noProof/>
        </w:rPr>
        <w:fldChar w:fldCharType="separate"/>
      </w:r>
      <w:r>
        <w:rPr>
          <w:noProof/>
        </w:rPr>
        <w:t>29</w:t>
      </w:r>
      <w:r>
        <w:rPr>
          <w:noProof/>
        </w:rPr>
        <w:fldChar w:fldCharType="end"/>
      </w:r>
    </w:p>
    <w:p w14:paraId="4EB1DEAA" w14:textId="5B4022CA" w:rsidR="00364FEA" w:rsidRDefault="00364FEA">
      <w:pPr>
        <w:pStyle w:val="TOC3"/>
        <w:tabs>
          <w:tab w:val="left" w:pos="1440"/>
          <w:tab w:val="right" w:leader="dot" w:pos="8630"/>
        </w:tabs>
        <w:rPr>
          <w:rFonts w:asciiTheme="minorHAnsi" w:hAnsiTheme="minorHAnsi"/>
          <w:noProof/>
        </w:rPr>
      </w:pPr>
      <w:r>
        <w:rPr>
          <w:noProof/>
        </w:rPr>
        <w:t>4.10.1</w:t>
      </w:r>
      <w:r>
        <w:rPr>
          <w:rFonts w:asciiTheme="minorHAnsi" w:hAnsiTheme="minorHAnsi"/>
          <w:noProof/>
        </w:rPr>
        <w:tab/>
      </w:r>
      <w:r>
        <w:rPr>
          <w:noProof/>
        </w:rPr>
        <w:t>GET routingrefs</w:t>
      </w:r>
      <w:r>
        <w:rPr>
          <w:noProof/>
        </w:rPr>
        <w:tab/>
      </w:r>
      <w:r>
        <w:rPr>
          <w:noProof/>
        </w:rPr>
        <w:fldChar w:fldCharType="begin"/>
      </w:r>
      <w:r>
        <w:rPr>
          <w:noProof/>
        </w:rPr>
        <w:instrText xml:space="preserve"> PAGEREF _Toc107482681 \h </w:instrText>
      </w:r>
      <w:r>
        <w:rPr>
          <w:noProof/>
        </w:rPr>
      </w:r>
      <w:r>
        <w:rPr>
          <w:noProof/>
        </w:rPr>
        <w:fldChar w:fldCharType="separate"/>
      </w:r>
      <w:r>
        <w:rPr>
          <w:noProof/>
        </w:rPr>
        <w:t>29</w:t>
      </w:r>
      <w:r>
        <w:rPr>
          <w:noProof/>
        </w:rPr>
        <w:fldChar w:fldCharType="end"/>
      </w:r>
    </w:p>
    <w:p w14:paraId="18B808F6" w14:textId="1A84B4D0" w:rsidR="00364FEA" w:rsidRDefault="00364FEA">
      <w:pPr>
        <w:pStyle w:val="TOC3"/>
        <w:tabs>
          <w:tab w:val="left" w:pos="1440"/>
          <w:tab w:val="right" w:leader="dot" w:pos="8630"/>
        </w:tabs>
        <w:rPr>
          <w:rFonts w:asciiTheme="minorHAnsi" w:hAnsiTheme="minorHAnsi"/>
          <w:noProof/>
        </w:rPr>
      </w:pPr>
      <w:r>
        <w:rPr>
          <w:noProof/>
        </w:rPr>
        <w:t>4.10.2</w:t>
      </w:r>
      <w:r>
        <w:rPr>
          <w:rFonts w:asciiTheme="minorHAnsi" w:hAnsiTheme="minorHAnsi"/>
          <w:noProof/>
        </w:rPr>
        <w:tab/>
      </w:r>
      <w:r>
        <w:rPr>
          <w:noProof/>
        </w:rPr>
        <w:t>GET routing</w:t>
      </w:r>
      <w:r>
        <w:rPr>
          <w:noProof/>
        </w:rPr>
        <w:tab/>
      </w:r>
      <w:r>
        <w:rPr>
          <w:noProof/>
        </w:rPr>
        <w:fldChar w:fldCharType="begin"/>
      </w:r>
      <w:r>
        <w:rPr>
          <w:noProof/>
        </w:rPr>
        <w:instrText xml:space="preserve"> PAGEREF _Toc107482682 \h </w:instrText>
      </w:r>
      <w:r>
        <w:rPr>
          <w:noProof/>
        </w:rPr>
      </w:r>
      <w:r>
        <w:rPr>
          <w:noProof/>
        </w:rPr>
        <w:fldChar w:fldCharType="separate"/>
      </w:r>
      <w:r>
        <w:rPr>
          <w:noProof/>
        </w:rPr>
        <w:t>29</w:t>
      </w:r>
      <w:r>
        <w:rPr>
          <w:noProof/>
        </w:rPr>
        <w:fldChar w:fldCharType="end"/>
      </w:r>
    </w:p>
    <w:p w14:paraId="673C79BD" w14:textId="42845EB0" w:rsidR="00364FEA" w:rsidRDefault="00364FEA">
      <w:pPr>
        <w:pStyle w:val="TOC3"/>
        <w:tabs>
          <w:tab w:val="left" w:pos="1440"/>
          <w:tab w:val="right" w:leader="dot" w:pos="8630"/>
        </w:tabs>
        <w:rPr>
          <w:rFonts w:asciiTheme="minorHAnsi" w:hAnsiTheme="minorHAnsi"/>
          <w:noProof/>
        </w:rPr>
      </w:pPr>
      <w:r>
        <w:rPr>
          <w:noProof/>
        </w:rPr>
        <w:t>4.10.3</w:t>
      </w:r>
      <w:r>
        <w:rPr>
          <w:rFonts w:asciiTheme="minorHAnsi" w:hAnsiTheme="minorHAnsi"/>
          <w:noProof/>
        </w:rPr>
        <w:tab/>
      </w:r>
      <w:r>
        <w:rPr>
          <w:noProof/>
        </w:rPr>
        <w:t>POST routing</w:t>
      </w:r>
      <w:r>
        <w:rPr>
          <w:noProof/>
        </w:rPr>
        <w:tab/>
      </w:r>
      <w:r>
        <w:rPr>
          <w:noProof/>
        </w:rPr>
        <w:fldChar w:fldCharType="begin"/>
      </w:r>
      <w:r>
        <w:rPr>
          <w:noProof/>
        </w:rPr>
        <w:instrText xml:space="preserve"> PAGEREF _Toc107482683 \h </w:instrText>
      </w:r>
      <w:r>
        <w:rPr>
          <w:noProof/>
        </w:rPr>
      </w:r>
      <w:r>
        <w:rPr>
          <w:noProof/>
        </w:rPr>
        <w:fldChar w:fldCharType="separate"/>
      </w:r>
      <w:r>
        <w:rPr>
          <w:noProof/>
        </w:rPr>
        <w:t>30</w:t>
      </w:r>
      <w:r>
        <w:rPr>
          <w:noProof/>
        </w:rPr>
        <w:fldChar w:fldCharType="end"/>
      </w:r>
    </w:p>
    <w:p w14:paraId="16174697" w14:textId="61CB7DDC" w:rsidR="00364FEA" w:rsidRDefault="00364FEA">
      <w:pPr>
        <w:pStyle w:val="TOC3"/>
        <w:tabs>
          <w:tab w:val="left" w:pos="1440"/>
          <w:tab w:val="right" w:leader="dot" w:pos="8630"/>
        </w:tabs>
        <w:rPr>
          <w:rFonts w:asciiTheme="minorHAnsi" w:hAnsiTheme="minorHAnsi"/>
          <w:noProof/>
        </w:rPr>
      </w:pPr>
      <w:r>
        <w:rPr>
          <w:noProof/>
        </w:rPr>
        <w:t>4.10.4</w:t>
      </w:r>
      <w:r>
        <w:rPr>
          <w:rFonts w:asciiTheme="minorHAnsi" w:hAnsiTheme="minorHAnsi"/>
          <w:noProof/>
        </w:rPr>
        <w:tab/>
      </w:r>
      <w:r>
        <w:rPr>
          <w:noProof/>
        </w:rPr>
        <w:t>DELETE routing</w:t>
      </w:r>
      <w:r>
        <w:rPr>
          <w:noProof/>
        </w:rPr>
        <w:tab/>
      </w:r>
      <w:r>
        <w:rPr>
          <w:noProof/>
        </w:rPr>
        <w:fldChar w:fldCharType="begin"/>
      </w:r>
      <w:r>
        <w:rPr>
          <w:noProof/>
        </w:rPr>
        <w:instrText xml:space="preserve"> PAGEREF _Toc107482684 \h </w:instrText>
      </w:r>
      <w:r>
        <w:rPr>
          <w:noProof/>
        </w:rPr>
      </w:r>
      <w:r>
        <w:rPr>
          <w:noProof/>
        </w:rPr>
        <w:fldChar w:fldCharType="separate"/>
      </w:r>
      <w:r>
        <w:rPr>
          <w:noProof/>
        </w:rPr>
        <w:t>30</w:t>
      </w:r>
      <w:r>
        <w:rPr>
          <w:noProof/>
        </w:rPr>
        <w:fldChar w:fldCharType="end"/>
      </w:r>
    </w:p>
    <w:p w14:paraId="15FBDD29" w14:textId="0C76AF20" w:rsidR="00364FEA" w:rsidRDefault="00364FEA">
      <w:pPr>
        <w:pStyle w:val="TOC2"/>
        <w:rPr>
          <w:rFonts w:asciiTheme="minorHAnsi" w:hAnsiTheme="minorHAnsi"/>
          <w:noProof/>
        </w:rPr>
      </w:pPr>
      <w:r>
        <w:rPr>
          <w:noProof/>
        </w:rPr>
        <w:t>4.11</w:t>
      </w:r>
      <w:r>
        <w:rPr>
          <w:rFonts w:asciiTheme="minorHAnsi" w:hAnsiTheme="minorHAnsi"/>
          <w:noProof/>
        </w:rPr>
        <w:tab/>
      </w:r>
      <w:r>
        <w:rPr>
          <w:noProof/>
        </w:rPr>
        <w:t>Schedule Entry Methods</w:t>
      </w:r>
      <w:r>
        <w:rPr>
          <w:noProof/>
        </w:rPr>
        <w:tab/>
      </w:r>
      <w:r>
        <w:rPr>
          <w:noProof/>
        </w:rPr>
        <w:fldChar w:fldCharType="begin"/>
      </w:r>
      <w:r>
        <w:rPr>
          <w:noProof/>
        </w:rPr>
        <w:instrText xml:space="preserve"> PAGEREF _Toc107482685 \h </w:instrText>
      </w:r>
      <w:r>
        <w:rPr>
          <w:noProof/>
        </w:rPr>
      </w:r>
      <w:r>
        <w:rPr>
          <w:noProof/>
        </w:rPr>
        <w:fldChar w:fldCharType="separate"/>
      </w:r>
      <w:r>
        <w:rPr>
          <w:noProof/>
        </w:rPr>
        <w:t>31</w:t>
      </w:r>
      <w:r>
        <w:rPr>
          <w:noProof/>
        </w:rPr>
        <w:fldChar w:fldCharType="end"/>
      </w:r>
    </w:p>
    <w:p w14:paraId="7A601A40" w14:textId="649600F1" w:rsidR="00364FEA" w:rsidRDefault="00364FEA">
      <w:pPr>
        <w:pStyle w:val="TOC3"/>
        <w:tabs>
          <w:tab w:val="left" w:pos="1440"/>
          <w:tab w:val="right" w:leader="dot" w:pos="8630"/>
        </w:tabs>
        <w:rPr>
          <w:rFonts w:asciiTheme="minorHAnsi" w:hAnsiTheme="minorHAnsi"/>
          <w:noProof/>
        </w:rPr>
      </w:pPr>
      <w:r>
        <w:rPr>
          <w:noProof/>
        </w:rPr>
        <w:t>4.11.1</w:t>
      </w:r>
      <w:r>
        <w:rPr>
          <w:rFonts w:asciiTheme="minorHAnsi" w:hAnsiTheme="minorHAnsi"/>
          <w:noProof/>
        </w:rPr>
        <w:tab/>
      </w:r>
      <w:r>
        <w:rPr>
          <w:noProof/>
        </w:rPr>
        <w:t>GET schedulerefs</w:t>
      </w:r>
      <w:r>
        <w:rPr>
          <w:noProof/>
        </w:rPr>
        <w:tab/>
      </w:r>
      <w:r>
        <w:rPr>
          <w:noProof/>
        </w:rPr>
        <w:fldChar w:fldCharType="begin"/>
      </w:r>
      <w:r>
        <w:rPr>
          <w:noProof/>
        </w:rPr>
        <w:instrText xml:space="preserve"> PAGEREF _Toc107482686 \h </w:instrText>
      </w:r>
      <w:r>
        <w:rPr>
          <w:noProof/>
        </w:rPr>
      </w:r>
      <w:r>
        <w:rPr>
          <w:noProof/>
        </w:rPr>
        <w:fldChar w:fldCharType="separate"/>
      </w:r>
      <w:r>
        <w:rPr>
          <w:noProof/>
        </w:rPr>
        <w:t>31</w:t>
      </w:r>
      <w:r>
        <w:rPr>
          <w:noProof/>
        </w:rPr>
        <w:fldChar w:fldCharType="end"/>
      </w:r>
    </w:p>
    <w:p w14:paraId="53DBF778" w14:textId="0BD4FBED" w:rsidR="00364FEA" w:rsidRDefault="00364FEA">
      <w:pPr>
        <w:pStyle w:val="TOC3"/>
        <w:tabs>
          <w:tab w:val="left" w:pos="1440"/>
          <w:tab w:val="right" w:leader="dot" w:pos="8630"/>
        </w:tabs>
        <w:rPr>
          <w:rFonts w:asciiTheme="minorHAnsi" w:hAnsiTheme="minorHAnsi"/>
          <w:noProof/>
        </w:rPr>
      </w:pPr>
      <w:r>
        <w:rPr>
          <w:noProof/>
        </w:rPr>
        <w:t>4.11.2</w:t>
      </w:r>
      <w:r>
        <w:rPr>
          <w:rFonts w:asciiTheme="minorHAnsi" w:hAnsiTheme="minorHAnsi"/>
          <w:noProof/>
        </w:rPr>
        <w:tab/>
      </w:r>
      <w:r>
        <w:rPr>
          <w:noProof/>
        </w:rPr>
        <w:t>GET schedule</w:t>
      </w:r>
      <w:r>
        <w:rPr>
          <w:noProof/>
        </w:rPr>
        <w:tab/>
      </w:r>
      <w:r>
        <w:rPr>
          <w:noProof/>
        </w:rPr>
        <w:fldChar w:fldCharType="begin"/>
      </w:r>
      <w:r>
        <w:rPr>
          <w:noProof/>
        </w:rPr>
        <w:instrText xml:space="preserve"> PAGEREF _Toc107482687 \h </w:instrText>
      </w:r>
      <w:r>
        <w:rPr>
          <w:noProof/>
        </w:rPr>
      </w:r>
      <w:r>
        <w:rPr>
          <w:noProof/>
        </w:rPr>
        <w:fldChar w:fldCharType="separate"/>
      </w:r>
      <w:r>
        <w:rPr>
          <w:noProof/>
        </w:rPr>
        <w:t>31</w:t>
      </w:r>
      <w:r>
        <w:rPr>
          <w:noProof/>
        </w:rPr>
        <w:fldChar w:fldCharType="end"/>
      </w:r>
    </w:p>
    <w:p w14:paraId="38B197ED" w14:textId="17F0F11A" w:rsidR="00364FEA" w:rsidRDefault="00364FEA">
      <w:pPr>
        <w:pStyle w:val="TOC3"/>
        <w:tabs>
          <w:tab w:val="left" w:pos="1440"/>
          <w:tab w:val="right" w:leader="dot" w:pos="8630"/>
        </w:tabs>
        <w:rPr>
          <w:rFonts w:asciiTheme="minorHAnsi" w:hAnsiTheme="minorHAnsi"/>
          <w:noProof/>
        </w:rPr>
      </w:pPr>
      <w:r>
        <w:rPr>
          <w:noProof/>
        </w:rPr>
        <w:t>4.11.3</w:t>
      </w:r>
      <w:r>
        <w:rPr>
          <w:rFonts w:asciiTheme="minorHAnsi" w:hAnsiTheme="minorHAnsi"/>
          <w:noProof/>
        </w:rPr>
        <w:tab/>
      </w:r>
      <w:r>
        <w:rPr>
          <w:noProof/>
        </w:rPr>
        <w:t>POST schedule</w:t>
      </w:r>
      <w:r>
        <w:rPr>
          <w:noProof/>
        </w:rPr>
        <w:tab/>
      </w:r>
      <w:r>
        <w:rPr>
          <w:noProof/>
        </w:rPr>
        <w:fldChar w:fldCharType="begin"/>
      </w:r>
      <w:r>
        <w:rPr>
          <w:noProof/>
        </w:rPr>
        <w:instrText xml:space="preserve"> PAGEREF _Toc107482688 \h </w:instrText>
      </w:r>
      <w:r>
        <w:rPr>
          <w:noProof/>
        </w:rPr>
      </w:r>
      <w:r>
        <w:rPr>
          <w:noProof/>
        </w:rPr>
        <w:fldChar w:fldCharType="separate"/>
      </w:r>
      <w:r>
        <w:rPr>
          <w:noProof/>
        </w:rPr>
        <w:t>32</w:t>
      </w:r>
      <w:r>
        <w:rPr>
          <w:noProof/>
        </w:rPr>
        <w:fldChar w:fldCharType="end"/>
      </w:r>
    </w:p>
    <w:p w14:paraId="101E3711" w14:textId="08980F18" w:rsidR="00364FEA" w:rsidRDefault="00364FEA">
      <w:pPr>
        <w:pStyle w:val="TOC3"/>
        <w:tabs>
          <w:tab w:val="left" w:pos="1440"/>
          <w:tab w:val="right" w:leader="dot" w:pos="8630"/>
        </w:tabs>
        <w:rPr>
          <w:rFonts w:asciiTheme="minorHAnsi" w:hAnsiTheme="minorHAnsi"/>
          <w:noProof/>
        </w:rPr>
      </w:pPr>
      <w:r>
        <w:rPr>
          <w:noProof/>
        </w:rPr>
        <w:t>4.11.4</w:t>
      </w:r>
      <w:r>
        <w:rPr>
          <w:rFonts w:asciiTheme="minorHAnsi" w:hAnsiTheme="minorHAnsi"/>
          <w:noProof/>
        </w:rPr>
        <w:tab/>
      </w:r>
      <w:r>
        <w:rPr>
          <w:noProof/>
        </w:rPr>
        <w:t>DELETE schedule</w:t>
      </w:r>
      <w:r>
        <w:rPr>
          <w:noProof/>
        </w:rPr>
        <w:tab/>
      </w:r>
      <w:r>
        <w:rPr>
          <w:noProof/>
        </w:rPr>
        <w:fldChar w:fldCharType="begin"/>
      </w:r>
      <w:r>
        <w:rPr>
          <w:noProof/>
        </w:rPr>
        <w:instrText xml:space="preserve"> PAGEREF _Toc107482689 \h </w:instrText>
      </w:r>
      <w:r>
        <w:rPr>
          <w:noProof/>
        </w:rPr>
      </w:r>
      <w:r>
        <w:rPr>
          <w:noProof/>
        </w:rPr>
        <w:fldChar w:fldCharType="separate"/>
      </w:r>
      <w:r>
        <w:rPr>
          <w:noProof/>
        </w:rPr>
        <w:t>32</w:t>
      </w:r>
      <w:r>
        <w:rPr>
          <w:noProof/>
        </w:rPr>
        <w:fldChar w:fldCharType="end"/>
      </w:r>
    </w:p>
    <w:p w14:paraId="72334417" w14:textId="1B989F9E" w:rsidR="00364FEA" w:rsidRDefault="00364FEA">
      <w:pPr>
        <w:pStyle w:val="TOC2"/>
        <w:rPr>
          <w:rFonts w:asciiTheme="minorHAnsi" w:hAnsiTheme="minorHAnsi"/>
          <w:noProof/>
        </w:rPr>
      </w:pPr>
      <w:r>
        <w:rPr>
          <w:noProof/>
        </w:rPr>
        <w:t>4.12</w:t>
      </w:r>
      <w:r>
        <w:rPr>
          <w:rFonts w:asciiTheme="minorHAnsi" w:hAnsiTheme="minorHAnsi"/>
          <w:noProof/>
        </w:rPr>
        <w:tab/>
      </w:r>
      <w:r>
        <w:rPr>
          <w:noProof/>
        </w:rPr>
        <w:t>Loading Application Records</w:t>
      </w:r>
      <w:r>
        <w:rPr>
          <w:noProof/>
        </w:rPr>
        <w:tab/>
      </w:r>
      <w:r>
        <w:rPr>
          <w:noProof/>
        </w:rPr>
        <w:fldChar w:fldCharType="begin"/>
      </w:r>
      <w:r>
        <w:rPr>
          <w:noProof/>
        </w:rPr>
        <w:instrText xml:space="preserve"> PAGEREF _Toc107482690 \h </w:instrText>
      </w:r>
      <w:r>
        <w:rPr>
          <w:noProof/>
        </w:rPr>
      </w:r>
      <w:r>
        <w:rPr>
          <w:noProof/>
        </w:rPr>
        <w:fldChar w:fldCharType="separate"/>
      </w:r>
      <w:r>
        <w:rPr>
          <w:noProof/>
        </w:rPr>
        <w:t>33</w:t>
      </w:r>
      <w:r>
        <w:rPr>
          <w:noProof/>
        </w:rPr>
        <w:fldChar w:fldCharType="end"/>
      </w:r>
    </w:p>
    <w:p w14:paraId="33C81A0C" w14:textId="750BF720" w:rsidR="00364FEA" w:rsidRDefault="00364FEA">
      <w:pPr>
        <w:pStyle w:val="TOC3"/>
        <w:tabs>
          <w:tab w:val="left" w:pos="1440"/>
          <w:tab w:val="right" w:leader="dot" w:pos="8630"/>
        </w:tabs>
        <w:rPr>
          <w:rFonts w:asciiTheme="minorHAnsi" w:hAnsiTheme="minorHAnsi"/>
          <w:noProof/>
        </w:rPr>
      </w:pPr>
      <w:r>
        <w:rPr>
          <w:noProof/>
        </w:rPr>
        <w:t>4.12.1</w:t>
      </w:r>
      <w:r>
        <w:rPr>
          <w:rFonts w:asciiTheme="minorHAnsi" w:hAnsiTheme="minorHAnsi"/>
          <w:noProof/>
        </w:rPr>
        <w:tab/>
      </w:r>
      <w:r>
        <w:rPr>
          <w:noProof/>
        </w:rPr>
        <w:t>GET apprefs</w:t>
      </w:r>
      <w:r>
        <w:rPr>
          <w:noProof/>
        </w:rPr>
        <w:tab/>
      </w:r>
      <w:r>
        <w:rPr>
          <w:noProof/>
        </w:rPr>
        <w:fldChar w:fldCharType="begin"/>
      </w:r>
      <w:r>
        <w:rPr>
          <w:noProof/>
        </w:rPr>
        <w:instrText xml:space="preserve"> PAGEREF _Toc107482691 \h </w:instrText>
      </w:r>
      <w:r>
        <w:rPr>
          <w:noProof/>
        </w:rPr>
      </w:r>
      <w:r>
        <w:rPr>
          <w:noProof/>
        </w:rPr>
        <w:fldChar w:fldCharType="separate"/>
      </w:r>
      <w:r>
        <w:rPr>
          <w:noProof/>
        </w:rPr>
        <w:t>33</w:t>
      </w:r>
      <w:r>
        <w:rPr>
          <w:noProof/>
        </w:rPr>
        <w:fldChar w:fldCharType="end"/>
      </w:r>
    </w:p>
    <w:p w14:paraId="1E9C0339" w14:textId="383D6529" w:rsidR="00364FEA" w:rsidRDefault="00364FEA">
      <w:pPr>
        <w:pStyle w:val="TOC3"/>
        <w:tabs>
          <w:tab w:val="left" w:pos="1440"/>
          <w:tab w:val="right" w:leader="dot" w:pos="8630"/>
        </w:tabs>
        <w:rPr>
          <w:rFonts w:asciiTheme="minorHAnsi" w:hAnsiTheme="minorHAnsi"/>
          <w:noProof/>
        </w:rPr>
      </w:pPr>
      <w:r>
        <w:rPr>
          <w:noProof/>
        </w:rPr>
        <w:t>4.12.2</w:t>
      </w:r>
      <w:r>
        <w:rPr>
          <w:rFonts w:asciiTheme="minorHAnsi" w:hAnsiTheme="minorHAnsi"/>
          <w:noProof/>
        </w:rPr>
        <w:tab/>
      </w:r>
      <w:r>
        <w:rPr>
          <w:noProof/>
        </w:rPr>
        <w:t>GET app</w:t>
      </w:r>
      <w:r>
        <w:rPr>
          <w:noProof/>
        </w:rPr>
        <w:tab/>
      </w:r>
      <w:r>
        <w:rPr>
          <w:noProof/>
        </w:rPr>
        <w:fldChar w:fldCharType="begin"/>
      </w:r>
      <w:r>
        <w:rPr>
          <w:noProof/>
        </w:rPr>
        <w:instrText xml:space="preserve"> PAGEREF _Toc107482692 \h </w:instrText>
      </w:r>
      <w:r>
        <w:rPr>
          <w:noProof/>
        </w:rPr>
      </w:r>
      <w:r>
        <w:rPr>
          <w:noProof/>
        </w:rPr>
        <w:fldChar w:fldCharType="separate"/>
      </w:r>
      <w:r>
        <w:rPr>
          <w:noProof/>
        </w:rPr>
        <w:t>34</w:t>
      </w:r>
      <w:r>
        <w:rPr>
          <w:noProof/>
        </w:rPr>
        <w:fldChar w:fldCharType="end"/>
      </w:r>
    </w:p>
    <w:p w14:paraId="62345269" w14:textId="239EC592" w:rsidR="00364FEA" w:rsidRDefault="00364FEA">
      <w:pPr>
        <w:pStyle w:val="TOC3"/>
        <w:tabs>
          <w:tab w:val="left" w:pos="1440"/>
          <w:tab w:val="right" w:leader="dot" w:pos="8630"/>
        </w:tabs>
        <w:rPr>
          <w:rFonts w:asciiTheme="minorHAnsi" w:hAnsiTheme="minorHAnsi"/>
          <w:noProof/>
        </w:rPr>
      </w:pPr>
      <w:r>
        <w:rPr>
          <w:noProof/>
        </w:rPr>
        <w:t>4.12.3</w:t>
      </w:r>
      <w:r>
        <w:rPr>
          <w:rFonts w:asciiTheme="minorHAnsi" w:hAnsiTheme="minorHAnsi"/>
          <w:noProof/>
        </w:rPr>
        <w:tab/>
      </w:r>
      <w:r>
        <w:rPr>
          <w:noProof/>
        </w:rPr>
        <w:t>POST app</w:t>
      </w:r>
      <w:r>
        <w:rPr>
          <w:noProof/>
        </w:rPr>
        <w:tab/>
      </w:r>
      <w:r>
        <w:rPr>
          <w:noProof/>
        </w:rPr>
        <w:fldChar w:fldCharType="begin"/>
      </w:r>
      <w:r>
        <w:rPr>
          <w:noProof/>
        </w:rPr>
        <w:instrText xml:space="preserve"> PAGEREF _Toc107482693 \h </w:instrText>
      </w:r>
      <w:r>
        <w:rPr>
          <w:noProof/>
        </w:rPr>
      </w:r>
      <w:r>
        <w:rPr>
          <w:noProof/>
        </w:rPr>
        <w:fldChar w:fldCharType="separate"/>
      </w:r>
      <w:r>
        <w:rPr>
          <w:noProof/>
        </w:rPr>
        <w:t>34</w:t>
      </w:r>
      <w:r>
        <w:rPr>
          <w:noProof/>
        </w:rPr>
        <w:fldChar w:fldCharType="end"/>
      </w:r>
    </w:p>
    <w:p w14:paraId="0C4A6289" w14:textId="7929EAF3" w:rsidR="00364FEA" w:rsidRDefault="00364FEA">
      <w:pPr>
        <w:pStyle w:val="TOC3"/>
        <w:tabs>
          <w:tab w:val="left" w:pos="1440"/>
          <w:tab w:val="right" w:leader="dot" w:pos="8630"/>
        </w:tabs>
        <w:rPr>
          <w:rFonts w:asciiTheme="minorHAnsi" w:hAnsiTheme="minorHAnsi"/>
          <w:noProof/>
        </w:rPr>
      </w:pPr>
      <w:r>
        <w:rPr>
          <w:noProof/>
        </w:rPr>
        <w:t>4.12.4</w:t>
      </w:r>
      <w:r>
        <w:rPr>
          <w:rFonts w:asciiTheme="minorHAnsi" w:hAnsiTheme="minorHAnsi"/>
          <w:noProof/>
        </w:rPr>
        <w:tab/>
      </w:r>
      <w:r>
        <w:rPr>
          <w:noProof/>
        </w:rPr>
        <w:t>DELETE app</w:t>
      </w:r>
      <w:r>
        <w:rPr>
          <w:noProof/>
        </w:rPr>
        <w:tab/>
      </w:r>
      <w:r>
        <w:rPr>
          <w:noProof/>
        </w:rPr>
        <w:fldChar w:fldCharType="begin"/>
      </w:r>
      <w:r>
        <w:rPr>
          <w:noProof/>
        </w:rPr>
        <w:instrText xml:space="preserve"> PAGEREF _Toc107482694 \h </w:instrText>
      </w:r>
      <w:r>
        <w:rPr>
          <w:noProof/>
        </w:rPr>
      </w:r>
      <w:r>
        <w:rPr>
          <w:noProof/>
        </w:rPr>
        <w:fldChar w:fldCharType="separate"/>
      </w:r>
      <w:r>
        <w:rPr>
          <w:noProof/>
        </w:rPr>
        <w:t>34</w:t>
      </w:r>
      <w:r>
        <w:rPr>
          <w:noProof/>
        </w:rPr>
        <w:fldChar w:fldCharType="end"/>
      </w:r>
    </w:p>
    <w:p w14:paraId="1CB2D3D3" w14:textId="16EF765F" w:rsidR="00364FEA" w:rsidRDefault="00364FEA">
      <w:pPr>
        <w:pStyle w:val="TOC2"/>
        <w:rPr>
          <w:rFonts w:asciiTheme="minorHAnsi" w:hAnsiTheme="minorHAnsi"/>
          <w:noProof/>
        </w:rPr>
      </w:pPr>
      <w:r>
        <w:rPr>
          <w:noProof/>
        </w:rPr>
        <w:t>4.13</w:t>
      </w:r>
      <w:r>
        <w:rPr>
          <w:rFonts w:asciiTheme="minorHAnsi" w:hAnsiTheme="minorHAnsi"/>
          <w:noProof/>
        </w:rPr>
        <w:tab/>
      </w:r>
      <w:r>
        <w:rPr>
          <w:noProof/>
        </w:rPr>
        <w:t>Algorithm Methods</w:t>
      </w:r>
      <w:r>
        <w:rPr>
          <w:noProof/>
        </w:rPr>
        <w:tab/>
      </w:r>
      <w:r>
        <w:rPr>
          <w:noProof/>
        </w:rPr>
        <w:fldChar w:fldCharType="begin"/>
      </w:r>
      <w:r>
        <w:rPr>
          <w:noProof/>
        </w:rPr>
        <w:instrText xml:space="preserve"> PAGEREF _Toc107482695 \h </w:instrText>
      </w:r>
      <w:r>
        <w:rPr>
          <w:noProof/>
        </w:rPr>
      </w:r>
      <w:r>
        <w:rPr>
          <w:noProof/>
        </w:rPr>
        <w:fldChar w:fldCharType="separate"/>
      </w:r>
      <w:r>
        <w:rPr>
          <w:noProof/>
        </w:rPr>
        <w:t>35</w:t>
      </w:r>
      <w:r>
        <w:rPr>
          <w:noProof/>
        </w:rPr>
        <w:fldChar w:fldCharType="end"/>
      </w:r>
    </w:p>
    <w:p w14:paraId="13750605" w14:textId="5C4A6EBC" w:rsidR="00364FEA" w:rsidRDefault="00364FEA">
      <w:pPr>
        <w:pStyle w:val="TOC3"/>
        <w:tabs>
          <w:tab w:val="left" w:pos="1440"/>
          <w:tab w:val="right" w:leader="dot" w:pos="8630"/>
        </w:tabs>
        <w:rPr>
          <w:rFonts w:asciiTheme="minorHAnsi" w:hAnsiTheme="minorHAnsi"/>
          <w:noProof/>
        </w:rPr>
      </w:pPr>
      <w:r>
        <w:rPr>
          <w:noProof/>
        </w:rPr>
        <w:t>4.13.1</w:t>
      </w:r>
      <w:r>
        <w:rPr>
          <w:rFonts w:asciiTheme="minorHAnsi" w:hAnsiTheme="minorHAnsi"/>
          <w:noProof/>
        </w:rPr>
        <w:tab/>
      </w:r>
      <w:r>
        <w:rPr>
          <w:noProof/>
        </w:rPr>
        <w:t>GET algorithmrefs</w:t>
      </w:r>
      <w:r>
        <w:rPr>
          <w:noProof/>
        </w:rPr>
        <w:tab/>
      </w:r>
      <w:r>
        <w:rPr>
          <w:noProof/>
        </w:rPr>
        <w:fldChar w:fldCharType="begin"/>
      </w:r>
      <w:r>
        <w:rPr>
          <w:noProof/>
        </w:rPr>
        <w:instrText xml:space="preserve"> PAGEREF _Toc107482696 \h </w:instrText>
      </w:r>
      <w:r>
        <w:rPr>
          <w:noProof/>
        </w:rPr>
      </w:r>
      <w:r>
        <w:rPr>
          <w:noProof/>
        </w:rPr>
        <w:fldChar w:fldCharType="separate"/>
      </w:r>
      <w:r>
        <w:rPr>
          <w:noProof/>
        </w:rPr>
        <w:t>35</w:t>
      </w:r>
      <w:r>
        <w:rPr>
          <w:noProof/>
        </w:rPr>
        <w:fldChar w:fldCharType="end"/>
      </w:r>
    </w:p>
    <w:p w14:paraId="0B74A26B" w14:textId="024D3748" w:rsidR="00364FEA" w:rsidRDefault="00364FEA">
      <w:pPr>
        <w:pStyle w:val="TOC3"/>
        <w:tabs>
          <w:tab w:val="left" w:pos="1440"/>
          <w:tab w:val="right" w:leader="dot" w:pos="8630"/>
        </w:tabs>
        <w:rPr>
          <w:rFonts w:asciiTheme="minorHAnsi" w:hAnsiTheme="minorHAnsi"/>
          <w:noProof/>
        </w:rPr>
      </w:pPr>
      <w:r>
        <w:rPr>
          <w:noProof/>
        </w:rPr>
        <w:t>4.13.2</w:t>
      </w:r>
      <w:r>
        <w:rPr>
          <w:rFonts w:asciiTheme="minorHAnsi" w:hAnsiTheme="minorHAnsi"/>
          <w:noProof/>
        </w:rPr>
        <w:tab/>
      </w:r>
      <w:r>
        <w:rPr>
          <w:noProof/>
        </w:rPr>
        <w:t>GET algorithm</w:t>
      </w:r>
      <w:r>
        <w:rPr>
          <w:noProof/>
        </w:rPr>
        <w:tab/>
      </w:r>
      <w:r>
        <w:rPr>
          <w:noProof/>
        </w:rPr>
        <w:fldChar w:fldCharType="begin"/>
      </w:r>
      <w:r>
        <w:rPr>
          <w:noProof/>
        </w:rPr>
        <w:instrText xml:space="preserve"> PAGEREF _Toc107482697 \h </w:instrText>
      </w:r>
      <w:r>
        <w:rPr>
          <w:noProof/>
        </w:rPr>
      </w:r>
      <w:r>
        <w:rPr>
          <w:noProof/>
        </w:rPr>
        <w:fldChar w:fldCharType="separate"/>
      </w:r>
      <w:r>
        <w:rPr>
          <w:noProof/>
        </w:rPr>
        <w:t>35</w:t>
      </w:r>
      <w:r>
        <w:rPr>
          <w:noProof/>
        </w:rPr>
        <w:fldChar w:fldCharType="end"/>
      </w:r>
    </w:p>
    <w:p w14:paraId="1487A9FB" w14:textId="33DE23A2" w:rsidR="00364FEA" w:rsidRDefault="00364FEA">
      <w:pPr>
        <w:pStyle w:val="TOC3"/>
        <w:tabs>
          <w:tab w:val="left" w:pos="1440"/>
          <w:tab w:val="right" w:leader="dot" w:pos="8630"/>
        </w:tabs>
        <w:rPr>
          <w:rFonts w:asciiTheme="minorHAnsi" w:hAnsiTheme="minorHAnsi"/>
          <w:noProof/>
        </w:rPr>
      </w:pPr>
      <w:r>
        <w:rPr>
          <w:noProof/>
        </w:rPr>
        <w:t>4.13.3</w:t>
      </w:r>
      <w:r>
        <w:rPr>
          <w:rFonts w:asciiTheme="minorHAnsi" w:hAnsiTheme="minorHAnsi"/>
          <w:noProof/>
        </w:rPr>
        <w:tab/>
      </w:r>
      <w:r>
        <w:rPr>
          <w:noProof/>
        </w:rPr>
        <w:t>POST algorithm</w:t>
      </w:r>
      <w:r>
        <w:rPr>
          <w:noProof/>
        </w:rPr>
        <w:tab/>
      </w:r>
      <w:r>
        <w:rPr>
          <w:noProof/>
        </w:rPr>
        <w:fldChar w:fldCharType="begin"/>
      </w:r>
      <w:r>
        <w:rPr>
          <w:noProof/>
        </w:rPr>
        <w:instrText xml:space="preserve"> PAGEREF _Toc107482698 \h </w:instrText>
      </w:r>
      <w:r>
        <w:rPr>
          <w:noProof/>
        </w:rPr>
      </w:r>
      <w:r>
        <w:rPr>
          <w:noProof/>
        </w:rPr>
        <w:fldChar w:fldCharType="separate"/>
      </w:r>
      <w:r>
        <w:rPr>
          <w:noProof/>
        </w:rPr>
        <w:t>36</w:t>
      </w:r>
      <w:r>
        <w:rPr>
          <w:noProof/>
        </w:rPr>
        <w:fldChar w:fldCharType="end"/>
      </w:r>
    </w:p>
    <w:p w14:paraId="3390C41F" w14:textId="3E411AFF" w:rsidR="00364FEA" w:rsidRDefault="00364FEA">
      <w:pPr>
        <w:pStyle w:val="TOC3"/>
        <w:tabs>
          <w:tab w:val="left" w:pos="1440"/>
          <w:tab w:val="right" w:leader="dot" w:pos="8630"/>
        </w:tabs>
        <w:rPr>
          <w:rFonts w:asciiTheme="minorHAnsi" w:hAnsiTheme="minorHAnsi"/>
          <w:noProof/>
        </w:rPr>
      </w:pPr>
      <w:r>
        <w:rPr>
          <w:noProof/>
        </w:rPr>
        <w:t>4.13.4</w:t>
      </w:r>
      <w:r>
        <w:rPr>
          <w:rFonts w:asciiTheme="minorHAnsi" w:hAnsiTheme="minorHAnsi"/>
          <w:noProof/>
        </w:rPr>
        <w:tab/>
      </w:r>
      <w:r>
        <w:rPr>
          <w:noProof/>
        </w:rPr>
        <w:t>DELETE algorithm</w:t>
      </w:r>
      <w:r>
        <w:rPr>
          <w:noProof/>
        </w:rPr>
        <w:tab/>
      </w:r>
      <w:r>
        <w:rPr>
          <w:noProof/>
        </w:rPr>
        <w:fldChar w:fldCharType="begin"/>
      </w:r>
      <w:r>
        <w:rPr>
          <w:noProof/>
        </w:rPr>
        <w:instrText xml:space="preserve"> PAGEREF _Toc107482699 \h </w:instrText>
      </w:r>
      <w:r>
        <w:rPr>
          <w:noProof/>
        </w:rPr>
      </w:r>
      <w:r>
        <w:rPr>
          <w:noProof/>
        </w:rPr>
        <w:fldChar w:fldCharType="separate"/>
      </w:r>
      <w:r>
        <w:rPr>
          <w:noProof/>
        </w:rPr>
        <w:t>36</w:t>
      </w:r>
      <w:r>
        <w:rPr>
          <w:noProof/>
        </w:rPr>
        <w:fldChar w:fldCharType="end"/>
      </w:r>
    </w:p>
    <w:p w14:paraId="53C0AD1B" w14:textId="15348644" w:rsidR="00364FEA" w:rsidRDefault="00364FEA">
      <w:pPr>
        <w:pStyle w:val="TOC2"/>
        <w:rPr>
          <w:rFonts w:asciiTheme="minorHAnsi" w:hAnsiTheme="minorHAnsi"/>
          <w:noProof/>
        </w:rPr>
      </w:pPr>
      <w:r>
        <w:rPr>
          <w:noProof/>
        </w:rPr>
        <w:t>4.14</w:t>
      </w:r>
      <w:r>
        <w:rPr>
          <w:rFonts w:asciiTheme="minorHAnsi" w:hAnsiTheme="minorHAnsi"/>
          <w:noProof/>
        </w:rPr>
        <w:tab/>
      </w:r>
      <w:r>
        <w:rPr>
          <w:noProof/>
        </w:rPr>
        <w:t>Computation Methods</w:t>
      </w:r>
      <w:r>
        <w:rPr>
          <w:noProof/>
        </w:rPr>
        <w:tab/>
      </w:r>
      <w:r>
        <w:rPr>
          <w:noProof/>
        </w:rPr>
        <w:fldChar w:fldCharType="begin"/>
      </w:r>
      <w:r>
        <w:rPr>
          <w:noProof/>
        </w:rPr>
        <w:instrText xml:space="preserve"> PAGEREF _Toc107482700 \h </w:instrText>
      </w:r>
      <w:r>
        <w:rPr>
          <w:noProof/>
        </w:rPr>
      </w:r>
      <w:r>
        <w:rPr>
          <w:noProof/>
        </w:rPr>
        <w:fldChar w:fldCharType="separate"/>
      </w:r>
      <w:r>
        <w:rPr>
          <w:noProof/>
        </w:rPr>
        <w:t>37</w:t>
      </w:r>
      <w:r>
        <w:rPr>
          <w:noProof/>
        </w:rPr>
        <w:fldChar w:fldCharType="end"/>
      </w:r>
    </w:p>
    <w:p w14:paraId="21BDC877" w14:textId="78B1CFFC" w:rsidR="00364FEA" w:rsidRDefault="00364FEA">
      <w:pPr>
        <w:pStyle w:val="TOC3"/>
        <w:tabs>
          <w:tab w:val="left" w:pos="1440"/>
          <w:tab w:val="right" w:leader="dot" w:pos="8630"/>
        </w:tabs>
        <w:rPr>
          <w:rFonts w:asciiTheme="minorHAnsi" w:hAnsiTheme="minorHAnsi"/>
          <w:noProof/>
        </w:rPr>
      </w:pPr>
      <w:r>
        <w:rPr>
          <w:noProof/>
        </w:rPr>
        <w:t>4.14.1</w:t>
      </w:r>
      <w:r>
        <w:rPr>
          <w:rFonts w:asciiTheme="minorHAnsi" w:hAnsiTheme="minorHAnsi"/>
          <w:noProof/>
        </w:rPr>
        <w:tab/>
      </w:r>
      <w:r>
        <w:rPr>
          <w:noProof/>
        </w:rPr>
        <w:t>GET computationrefs</w:t>
      </w:r>
      <w:r>
        <w:rPr>
          <w:noProof/>
        </w:rPr>
        <w:tab/>
      </w:r>
      <w:r>
        <w:rPr>
          <w:noProof/>
        </w:rPr>
        <w:fldChar w:fldCharType="begin"/>
      </w:r>
      <w:r>
        <w:rPr>
          <w:noProof/>
        </w:rPr>
        <w:instrText xml:space="preserve"> PAGEREF _Toc107482701 \h </w:instrText>
      </w:r>
      <w:r>
        <w:rPr>
          <w:noProof/>
        </w:rPr>
      </w:r>
      <w:r>
        <w:rPr>
          <w:noProof/>
        </w:rPr>
        <w:fldChar w:fldCharType="separate"/>
      </w:r>
      <w:r>
        <w:rPr>
          <w:noProof/>
        </w:rPr>
        <w:t>37</w:t>
      </w:r>
      <w:r>
        <w:rPr>
          <w:noProof/>
        </w:rPr>
        <w:fldChar w:fldCharType="end"/>
      </w:r>
    </w:p>
    <w:p w14:paraId="08C0470A" w14:textId="49D35794" w:rsidR="00364FEA" w:rsidRDefault="00364FEA">
      <w:pPr>
        <w:pStyle w:val="TOC3"/>
        <w:tabs>
          <w:tab w:val="left" w:pos="1440"/>
          <w:tab w:val="right" w:leader="dot" w:pos="8630"/>
        </w:tabs>
        <w:rPr>
          <w:rFonts w:asciiTheme="minorHAnsi" w:hAnsiTheme="minorHAnsi"/>
          <w:noProof/>
        </w:rPr>
      </w:pPr>
      <w:r>
        <w:rPr>
          <w:noProof/>
        </w:rPr>
        <w:t>4.14.2</w:t>
      </w:r>
      <w:r>
        <w:rPr>
          <w:rFonts w:asciiTheme="minorHAnsi" w:hAnsiTheme="minorHAnsi"/>
          <w:noProof/>
        </w:rPr>
        <w:tab/>
      </w:r>
      <w:r>
        <w:rPr>
          <w:noProof/>
        </w:rPr>
        <w:t>GET computation</w:t>
      </w:r>
      <w:r>
        <w:rPr>
          <w:noProof/>
        </w:rPr>
        <w:tab/>
      </w:r>
      <w:r>
        <w:rPr>
          <w:noProof/>
        </w:rPr>
        <w:fldChar w:fldCharType="begin"/>
      </w:r>
      <w:r>
        <w:rPr>
          <w:noProof/>
        </w:rPr>
        <w:instrText xml:space="preserve"> PAGEREF _Toc107482702 \h </w:instrText>
      </w:r>
      <w:r>
        <w:rPr>
          <w:noProof/>
        </w:rPr>
      </w:r>
      <w:r>
        <w:rPr>
          <w:noProof/>
        </w:rPr>
        <w:fldChar w:fldCharType="separate"/>
      </w:r>
      <w:r>
        <w:rPr>
          <w:noProof/>
        </w:rPr>
        <w:t>37</w:t>
      </w:r>
      <w:r>
        <w:rPr>
          <w:noProof/>
        </w:rPr>
        <w:fldChar w:fldCharType="end"/>
      </w:r>
    </w:p>
    <w:p w14:paraId="5371FAE3" w14:textId="6518F776" w:rsidR="00364FEA" w:rsidRDefault="00364FEA">
      <w:pPr>
        <w:pStyle w:val="TOC3"/>
        <w:tabs>
          <w:tab w:val="left" w:pos="1440"/>
          <w:tab w:val="right" w:leader="dot" w:pos="8630"/>
        </w:tabs>
        <w:rPr>
          <w:rFonts w:asciiTheme="minorHAnsi" w:hAnsiTheme="minorHAnsi"/>
          <w:noProof/>
        </w:rPr>
      </w:pPr>
      <w:r>
        <w:rPr>
          <w:noProof/>
        </w:rPr>
        <w:t>4.14.3</w:t>
      </w:r>
      <w:r>
        <w:rPr>
          <w:rFonts w:asciiTheme="minorHAnsi" w:hAnsiTheme="minorHAnsi"/>
          <w:noProof/>
        </w:rPr>
        <w:tab/>
      </w:r>
      <w:r>
        <w:rPr>
          <w:noProof/>
        </w:rPr>
        <w:t>POST computation</w:t>
      </w:r>
      <w:r>
        <w:rPr>
          <w:noProof/>
        </w:rPr>
        <w:tab/>
      </w:r>
      <w:r>
        <w:rPr>
          <w:noProof/>
        </w:rPr>
        <w:fldChar w:fldCharType="begin"/>
      </w:r>
      <w:r>
        <w:rPr>
          <w:noProof/>
        </w:rPr>
        <w:instrText xml:space="preserve"> PAGEREF _Toc107482703 \h </w:instrText>
      </w:r>
      <w:r>
        <w:rPr>
          <w:noProof/>
        </w:rPr>
      </w:r>
      <w:r>
        <w:rPr>
          <w:noProof/>
        </w:rPr>
        <w:fldChar w:fldCharType="separate"/>
      </w:r>
      <w:r>
        <w:rPr>
          <w:noProof/>
        </w:rPr>
        <w:t>38</w:t>
      </w:r>
      <w:r>
        <w:rPr>
          <w:noProof/>
        </w:rPr>
        <w:fldChar w:fldCharType="end"/>
      </w:r>
    </w:p>
    <w:p w14:paraId="56B2AF67" w14:textId="50AAB08A" w:rsidR="00364FEA" w:rsidRDefault="00364FEA">
      <w:pPr>
        <w:pStyle w:val="TOC3"/>
        <w:tabs>
          <w:tab w:val="left" w:pos="1440"/>
          <w:tab w:val="right" w:leader="dot" w:pos="8630"/>
        </w:tabs>
        <w:rPr>
          <w:rFonts w:asciiTheme="minorHAnsi" w:hAnsiTheme="minorHAnsi"/>
          <w:noProof/>
        </w:rPr>
      </w:pPr>
      <w:r>
        <w:rPr>
          <w:noProof/>
        </w:rPr>
        <w:t>4.14.4</w:t>
      </w:r>
      <w:r>
        <w:rPr>
          <w:rFonts w:asciiTheme="minorHAnsi" w:hAnsiTheme="minorHAnsi"/>
          <w:noProof/>
        </w:rPr>
        <w:tab/>
      </w:r>
      <w:r>
        <w:rPr>
          <w:noProof/>
        </w:rPr>
        <w:t>DELETE computation</w:t>
      </w:r>
      <w:r>
        <w:rPr>
          <w:noProof/>
        </w:rPr>
        <w:tab/>
      </w:r>
      <w:r>
        <w:rPr>
          <w:noProof/>
        </w:rPr>
        <w:fldChar w:fldCharType="begin"/>
      </w:r>
      <w:r>
        <w:rPr>
          <w:noProof/>
        </w:rPr>
        <w:instrText xml:space="preserve"> PAGEREF _Toc107482704 \h </w:instrText>
      </w:r>
      <w:r>
        <w:rPr>
          <w:noProof/>
        </w:rPr>
      </w:r>
      <w:r>
        <w:rPr>
          <w:noProof/>
        </w:rPr>
        <w:fldChar w:fldCharType="separate"/>
      </w:r>
      <w:r>
        <w:rPr>
          <w:noProof/>
        </w:rPr>
        <w:t>39</w:t>
      </w:r>
      <w:r>
        <w:rPr>
          <w:noProof/>
        </w:rPr>
        <w:fldChar w:fldCharType="end"/>
      </w:r>
    </w:p>
    <w:p w14:paraId="1FFFF390" w14:textId="22DE6F14" w:rsidR="00364FEA" w:rsidRDefault="00364FEA">
      <w:pPr>
        <w:pStyle w:val="TOC2"/>
        <w:rPr>
          <w:rFonts w:asciiTheme="minorHAnsi" w:hAnsiTheme="minorHAnsi"/>
          <w:noProof/>
        </w:rPr>
      </w:pPr>
      <w:r>
        <w:rPr>
          <w:noProof/>
        </w:rPr>
        <w:t>4.15</w:t>
      </w:r>
      <w:r>
        <w:rPr>
          <w:rFonts w:asciiTheme="minorHAnsi" w:hAnsiTheme="minorHAnsi"/>
          <w:noProof/>
        </w:rPr>
        <w:tab/>
      </w:r>
      <w:r>
        <w:rPr>
          <w:noProof/>
        </w:rPr>
        <w:t>TSDB Properties Methods</w:t>
      </w:r>
      <w:r>
        <w:rPr>
          <w:noProof/>
        </w:rPr>
        <w:tab/>
      </w:r>
      <w:r>
        <w:rPr>
          <w:noProof/>
        </w:rPr>
        <w:fldChar w:fldCharType="begin"/>
      </w:r>
      <w:r>
        <w:rPr>
          <w:noProof/>
        </w:rPr>
        <w:instrText xml:space="preserve"> PAGEREF _Toc107482705 \h </w:instrText>
      </w:r>
      <w:r>
        <w:rPr>
          <w:noProof/>
        </w:rPr>
      </w:r>
      <w:r>
        <w:rPr>
          <w:noProof/>
        </w:rPr>
        <w:fldChar w:fldCharType="separate"/>
      </w:r>
      <w:r>
        <w:rPr>
          <w:noProof/>
        </w:rPr>
        <w:t>40</w:t>
      </w:r>
      <w:r>
        <w:rPr>
          <w:noProof/>
        </w:rPr>
        <w:fldChar w:fldCharType="end"/>
      </w:r>
    </w:p>
    <w:p w14:paraId="392F996E" w14:textId="0A38ED74" w:rsidR="00364FEA" w:rsidRDefault="00364FEA">
      <w:pPr>
        <w:pStyle w:val="TOC3"/>
        <w:tabs>
          <w:tab w:val="left" w:pos="1440"/>
          <w:tab w:val="right" w:leader="dot" w:pos="8630"/>
        </w:tabs>
        <w:rPr>
          <w:rFonts w:asciiTheme="minorHAnsi" w:hAnsiTheme="minorHAnsi"/>
          <w:noProof/>
        </w:rPr>
      </w:pPr>
      <w:r>
        <w:rPr>
          <w:noProof/>
        </w:rPr>
        <w:lastRenderedPageBreak/>
        <w:t>4.15.1</w:t>
      </w:r>
      <w:r>
        <w:rPr>
          <w:rFonts w:asciiTheme="minorHAnsi" w:hAnsiTheme="minorHAnsi"/>
          <w:noProof/>
        </w:rPr>
        <w:tab/>
      </w:r>
      <w:r>
        <w:rPr>
          <w:noProof/>
        </w:rPr>
        <w:t>GET tsdb_properties</w:t>
      </w:r>
      <w:r>
        <w:rPr>
          <w:noProof/>
        </w:rPr>
        <w:tab/>
      </w:r>
      <w:r>
        <w:rPr>
          <w:noProof/>
        </w:rPr>
        <w:fldChar w:fldCharType="begin"/>
      </w:r>
      <w:r>
        <w:rPr>
          <w:noProof/>
        </w:rPr>
        <w:instrText xml:space="preserve"> PAGEREF _Toc107482706 \h </w:instrText>
      </w:r>
      <w:r>
        <w:rPr>
          <w:noProof/>
        </w:rPr>
      </w:r>
      <w:r>
        <w:rPr>
          <w:noProof/>
        </w:rPr>
        <w:fldChar w:fldCharType="separate"/>
      </w:r>
      <w:r>
        <w:rPr>
          <w:noProof/>
        </w:rPr>
        <w:t>40</w:t>
      </w:r>
      <w:r>
        <w:rPr>
          <w:noProof/>
        </w:rPr>
        <w:fldChar w:fldCharType="end"/>
      </w:r>
    </w:p>
    <w:p w14:paraId="721DDAB0" w14:textId="0284E1D8" w:rsidR="00364FEA" w:rsidRDefault="00364FEA">
      <w:pPr>
        <w:pStyle w:val="TOC3"/>
        <w:tabs>
          <w:tab w:val="left" w:pos="1440"/>
          <w:tab w:val="right" w:leader="dot" w:pos="8630"/>
        </w:tabs>
        <w:rPr>
          <w:rFonts w:asciiTheme="minorHAnsi" w:hAnsiTheme="minorHAnsi"/>
          <w:noProof/>
        </w:rPr>
      </w:pPr>
      <w:r>
        <w:rPr>
          <w:noProof/>
        </w:rPr>
        <w:t>4.15.2</w:t>
      </w:r>
      <w:r>
        <w:rPr>
          <w:rFonts w:asciiTheme="minorHAnsi" w:hAnsiTheme="minorHAnsi"/>
          <w:noProof/>
        </w:rPr>
        <w:tab/>
      </w:r>
      <w:r>
        <w:rPr>
          <w:noProof/>
        </w:rPr>
        <w:t>POST tsdb_properties</w:t>
      </w:r>
      <w:r>
        <w:rPr>
          <w:noProof/>
        </w:rPr>
        <w:tab/>
      </w:r>
      <w:r>
        <w:rPr>
          <w:noProof/>
        </w:rPr>
        <w:fldChar w:fldCharType="begin"/>
      </w:r>
      <w:r>
        <w:rPr>
          <w:noProof/>
        </w:rPr>
        <w:instrText xml:space="preserve"> PAGEREF _Toc107482707 \h </w:instrText>
      </w:r>
      <w:r>
        <w:rPr>
          <w:noProof/>
        </w:rPr>
      </w:r>
      <w:r>
        <w:rPr>
          <w:noProof/>
        </w:rPr>
        <w:fldChar w:fldCharType="separate"/>
      </w:r>
      <w:r>
        <w:rPr>
          <w:noProof/>
        </w:rPr>
        <w:t>40</w:t>
      </w:r>
      <w:r>
        <w:rPr>
          <w:noProof/>
        </w:rPr>
        <w:fldChar w:fldCharType="end"/>
      </w:r>
    </w:p>
    <w:p w14:paraId="7E5B87F2" w14:textId="47B94D5F" w:rsidR="00364FEA" w:rsidRDefault="00364FEA">
      <w:pPr>
        <w:pStyle w:val="TOC2"/>
        <w:rPr>
          <w:rFonts w:asciiTheme="minorHAnsi" w:hAnsiTheme="minorHAnsi"/>
          <w:noProof/>
        </w:rPr>
      </w:pPr>
      <w:r>
        <w:rPr>
          <w:noProof/>
        </w:rPr>
        <w:t>4.16</w:t>
      </w:r>
      <w:r>
        <w:rPr>
          <w:rFonts w:asciiTheme="minorHAnsi" w:hAnsiTheme="minorHAnsi"/>
          <w:noProof/>
        </w:rPr>
        <w:tab/>
      </w:r>
      <w:r>
        <w:rPr>
          <w:noProof/>
        </w:rPr>
        <w:t>Engineering Unit Methods</w:t>
      </w:r>
      <w:r>
        <w:rPr>
          <w:noProof/>
        </w:rPr>
        <w:tab/>
      </w:r>
      <w:r>
        <w:rPr>
          <w:noProof/>
        </w:rPr>
        <w:fldChar w:fldCharType="begin"/>
      </w:r>
      <w:r>
        <w:rPr>
          <w:noProof/>
        </w:rPr>
        <w:instrText xml:space="preserve"> PAGEREF _Toc107482708 \h </w:instrText>
      </w:r>
      <w:r>
        <w:rPr>
          <w:noProof/>
        </w:rPr>
      </w:r>
      <w:r>
        <w:rPr>
          <w:noProof/>
        </w:rPr>
        <w:fldChar w:fldCharType="separate"/>
      </w:r>
      <w:r>
        <w:rPr>
          <w:noProof/>
        </w:rPr>
        <w:t>41</w:t>
      </w:r>
      <w:r>
        <w:rPr>
          <w:noProof/>
        </w:rPr>
        <w:fldChar w:fldCharType="end"/>
      </w:r>
    </w:p>
    <w:p w14:paraId="187B526A" w14:textId="543D7424" w:rsidR="00364FEA" w:rsidRDefault="00364FEA">
      <w:pPr>
        <w:pStyle w:val="TOC3"/>
        <w:tabs>
          <w:tab w:val="left" w:pos="1440"/>
          <w:tab w:val="right" w:leader="dot" w:pos="8630"/>
        </w:tabs>
        <w:rPr>
          <w:rFonts w:asciiTheme="minorHAnsi" w:hAnsiTheme="minorHAnsi"/>
          <w:noProof/>
        </w:rPr>
      </w:pPr>
      <w:r>
        <w:rPr>
          <w:noProof/>
        </w:rPr>
        <w:t>4.16.1</w:t>
      </w:r>
      <w:r>
        <w:rPr>
          <w:rFonts w:asciiTheme="minorHAnsi" w:hAnsiTheme="minorHAnsi"/>
          <w:noProof/>
        </w:rPr>
        <w:tab/>
      </w:r>
      <w:r>
        <w:rPr>
          <w:noProof/>
        </w:rPr>
        <w:t>GET unitlist</w:t>
      </w:r>
      <w:r>
        <w:rPr>
          <w:noProof/>
        </w:rPr>
        <w:tab/>
      </w:r>
      <w:r>
        <w:rPr>
          <w:noProof/>
        </w:rPr>
        <w:fldChar w:fldCharType="begin"/>
      </w:r>
      <w:r>
        <w:rPr>
          <w:noProof/>
        </w:rPr>
        <w:instrText xml:space="preserve"> PAGEREF _Toc107482709 \h </w:instrText>
      </w:r>
      <w:r>
        <w:rPr>
          <w:noProof/>
        </w:rPr>
      </w:r>
      <w:r>
        <w:rPr>
          <w:noProof/>
        </w:rPr>
        <w:fldChar w:fldCharType="separate"/>
      </w:r>
      <w:r>
        <w:rPr>
          <w:noProof/>
        </w:rPr>
        <w:t>41</w:t>
      </w:r>
      <w:r>
        <w:rPr>
          <w:noProof/>
        </w:rPr>
        <w:fldChar w:fldCharType="end"/>
      </w:r>
    </w:p>
    <w:p w14:paraId="4E157DF4" w14:textId="6D5E2F63" w:rsidR="00364FEA" w:rsidRDefault="00364FEA">
      <w:pPr>
        <w:pStyle w:val="TOC2"/>
        <w:rPr>
          <w:rFonts w:asciiTheme="minorHAnsi" w:hAnsiTheme="minorHAnsi"/>
          <w:noProof/>
        </w:rPr>
      </w:pPr>
      <w:r>
        <w:rPr>
          <w:noProof/>
        </w:rPr>
        <w:t>4.17</w:t>
      </w:r>
      <w:r>
        <w:rPr>
          <w:rFonts w:asciiTheme="minorHAnsi" w:hAnsiTheme="minorHAnsi"/>
          <w:noProof/>
        </w:rPr>
        <w:tab/>
      </w:r>
      <w:r>
        <w:rPr>
          <w:noProof/>
        </w:rPr>
        <w:t>Data Type Methods</w:t>
      </w:r>
      <w:r>
        <w:rPr>
          <w:noProof/>
        </w:rPr>
        <w:tab/>
      </w:r>
      <w:r>
        <w:rPr>
          <w:noProof/>
        </w:rPr>
        <w:fldChar w:fldCharType="begin"/>
      </w:r>
      <w:r>
        <w:rPr>
          <w:noProof/>
        </w:rPr>
        <w:instrText xml:space="preserve"> PAGEREF _Toc107482710 \h </w:instrText>
      </w:r>
      <w:r>
        <w:rPr>
          <w:noProof/>
        </w:rPr>
      </w:r>
      <w:r>
        <w:rPr>
          <w:noProof/>
        </w:rPr>
        <w:fldChar w:fldCharType="separate"/>
      </w:r>
      <w:r>
        <w:rPr>
          <w:noProof/>
        </w:rPr>
        <w:t>42</w:t>
      </w:r>
      <w:r>
        <w:rPr>
          <w:noProof/>
        </w:rPr>
        <w:fldChar w:fldCharType="end"/>
      </w:r>
    </w:p>
    <w:p w14:paraId="298DE47D" w14:textId="47FFD693" w:rsidR="00364FEA" w:rsidRDefault="00364FEA">
      <w:pPr>
        <w:pStyle w:val="TOC3"/>
        <w:tabs>
          <w:tab w:val="left" w:pos="1440"/>
          <w:tab w:val="right" w:leader="dot" w:pos="8630"/>
        </w:tabs>
        <w:rPr>
          <w:rFonts w:asciiTheme="minorHAnsi" w:hAnsiTheme="minorHAnsi"/>
          <w:noProof/>
        </w:rPr>
      </w:pPr>
      <w:r>
        <w:rPr>
          <w:noProof/>
        </w:rPr>
        <w:t>4.17.1</w:t>
      </w:r>
      <w:r>
        <w:rPr>
          <w:rFonts w:asciiTheme="minorHAnsi" w:hAnsiTheme="minorHAnsi"/>
          <w:noProof/>
        </w:rPr>
        <w:tab/>
      </w:r>
      <w:r>
        <w:rPr>
          <w:noProof/>
        </w:rPr>
        <w:t>GET datatypelist</w:t>
      </w:r>
      <w:r>
        <w:rPr>
          <w:noProof/>
        </w:rPr>
        <w:tab/>
      </w:r>
      <w:r>
        <w:rPr>
          <w:noProof/>
        </w:rPr>
        <w:fldChar w:fldCharType="begin"/>
      </w:r>
      <w:r>
        <w:rPr>
          <w:noProof/>
        </w:rPr>
        <w:instrText xml:space="preserve"> PAGEREF _Toc107482711 \h </w:instrText>
      </w:r>
      <w:r>
        <w:rPr>
          <w:noProof/>
        </w:rPr>
      </w:r>
      <w:r>
        <w:rPr>
          <w:noProof/>
        </w:rPr>
        <w:fldChar w:fldCharType="separate"/>
      </w:r>
      <w:r>
        <w:rPr>
          <w:noProof/>
        </w:rPr>
        <w:t>42</w:t>
      </w:r>
      <w:r>
        <w:rPr>
          <w:noProof/>
        </w:rPr>
        <w:fldChar w:fldCharType="end"/>
      </w:r>
    </w:p>
    <w:p w14:paraId="43836A00" w14:textId="6068B547" w:rsidR="00364FEA" w:rsidRDefault="00364FEA">
      <w:pPr>
        <w:pStyle w:val="TOC2"/>
        <w:rPr>
          <w:rFonts w:asciiTheme="minorHAnsi" w:hAnsiTheme="minorHAnsi"/>
          <w:noProof/>
        </w:rPr>
      </w:pPr>
      <w:r>
        <w:rPr>
          <w:noProof/>
        </w:rPr>
        <w:t>4.18</w:t>
      </w:r>
      <w:r>
        <w:rPr>
          <w:rFonts w:asciiTheme="minorHAnsi" w:hAnsiTheme="minorHAnsi"/>
          <w:noProof/>
        </w:rPr>
        <w:tab/>
      </w:r>
      <w:r>
        <w:rPr>
          <w:noProof/>
        </w:rPr>
        <w:t>Retrieving Property Specs</w:t>
      </w:r>
      <w:r>
        <w:rPr>
          <w:noProof/>
        </w:rPr>
        <w:tab/>
      </w:r>
      <w:r>
        <w:rPr>
          <w:noProof/>
        </w:rPr>
        <w:fldChar w:fldCharType="begin"/>
      </w:r>
      <w:r>
        <w:rPr>
          <w:noProof/>
        </w:rPr>
        <w:instrText xml:space="preserve"> PAGEREF _Toc107482712 \h </w:instrText>
      </w:r>
      <w:r>
        <w:rPr>
          <w:noProof/>
        </w:rPr>
      </w:r>
      <w:r>
        <w:rPr>
          <w:noProof/>
        </w:rPr>
        <w:fldChar w:fldCharType="separate"/>
      </w:r>
      <w:r>
        <w:rPr>
          <w:noProof/>
        </w:rPr>
        <w:t>43</w:t>
      </w:r>
      <w:r>
        <w:rPr>
          <w:noProof/>
        </w:rPr>
        <w:fldChar w:fldCharType="end"/>
      </w:r>
    </w:p>
    <w:p w14:paraId="23864CA1" w14:textId="332D349F" w:rsidR="00364FEA" w:rsidRDefault="00364FEA">
      <w:pPr>
        <w:pStyle w:val="TOC2"/>
        <w:rPr>
          <w:rFonts w:asciiTheme="minorHAnsi" w:hAnsiTheme="minorHAnsi"/>
          <w:noProof/>
        </w:rPr>
      </w:pPr>
      <w:r>
        <w:rPr>
          <w:noProof/>
        </w:rPr>
        <w:t>4.19</w:t>
      </w:r>
      <w:r>
        <w:rPr>
          <w:rFonts w:asciiTheme="minorHAnsi" w:hAnsiTheme="minorHAnsi"/>
          <w:noProof/>
        </w:rPr>
        <w:tab/>
      </w:r>
      <w:r>
        <w:rPr>
          <w:noProof/>
        </w:rPr>
        <w:t>Retrieve a Raw DCP Message</w:t>
      </w:r>
      <w:r>
        <w:rPr>
          <w:noProof/>
        </w:rPr>
        <w:tab/>
      </w:r>
      <w:r>
        <w:rPr>
          <w:noProof/>
        </w:rPr>
        <w:fldChar w:fldCharType="begin"/>
      </w:r>
      <w:r>
        <w:rPr>
          <w:noProof/>
        </w:rPr>
        <w:instrText xml:space="preserve"> PAGEREF _Toc107482713 \h </w:instrText>
      </w:r>
      <w:r>
        <w:rPr>
          <w:noProof/>
        </w:rPr>
      </w:r>
      <w:r>
        <w:rPr>
          <w:noProof/>
        </w:rPr>
        <w:fldChar w:fldCharType="separate"/>
      </w:r>
      <w:r>
        <w:rPr>
          <w:noProof/>
        </w:rPr>
        <w:t>45</w:t>
      </w:r>
      <w:r>
        <w:rPr>
          <w:noProof/>
        </w:rPr>
        <w:fldChar w:fldCharType="end"/>
      </w:r>
    </w:p>
    <w:p w14:paraId="72369307" w14:textId="07E60E7A" w:rsidR="00364FEA" w:rsidRDefault="00364FEA">
      <w:pPr>
        <w:pStyle w:val="TOC1"/>
        <w:tabs>
          <w:tab w:val="left" w:pos="480"/>
          <w:tab w:val="right" w:leader="dot" w:pos="8630"/>
        </w:tabs>
        <w:rPr>
          <w:rFonts w:asciiTheme="minorHAnsi" w:hAnsiTheme="minorHAnsi"/>
          <w:noProof/>
        </w:rPr>
      </w:pPr>
      <w:r>
        <w:rPr>
          <w:noProof/>
        </w:rPr>
        <w:t>5</w:t>
      </w:r>
      <w:r>
        <w:rPr>
          <w:rFonts w:asciiTheme="minorHAnsi" w:hAnsiTheme="minorHAnsi"/>
          <w:noProof/>
        </w:rPr>
        <w:tab/>
      </w:r>
      <w:r>
        <w:rPr>
          <w:noProof/>
        </w:rPr>
        <w:t>Time Series Methods</w:t>
      </w:r>
      <w:r>
        <w:rPr>
          <w:noProof/>
        </w:rPr>
        <w:tab/>
      </w:r>
      <w:r>
        <w:rPr>
          <w:noProof/>
        </w:rPr>
        <w:fldChar w:fldCharType="begin"/>
      </w:r>
      <w:r>
        <w:rPr>
          <w:noProof/>
        </w:rPr>
        <w:instrText xml:space="preserve"> PAGEREF _Toc107482714 \h </w:instrText>
      </w:r>
      <w:r>
        <w:rPr>
          <w:noProof/>
        </w:rPr>
      </w:r>
      <w:r>
        <w:rPr>
          <w:noProof/>
        </w:rPr>
        <w:fldChar w:fldCharType="separate"/>
      </w:r>
      <w:r>
        <w:rPr>
          <w:noProof/>
        </w:rPr>
        <w:t>46</w:t>
      </w:r>
      <w:r>
        <w:rPr>
          <w:noProof/>
        </w:rPr>
        <w:fldChar w:fldCharType="end"/>
      </w:r>
    </w:p>
    <w:p w14:paraId="32B36BE1" w14:textId="0F5E4171" w:rsidR="00364FEA" w:rsidRDefault="00364FEA">
      <w:pPr>
        <w:pStyle w:val="TOC2"/>
        <w:rPr>
          <w:rFonts w:asciiTheme="minorHAnsi" w:hAnsiTheme="minorHAnsi"/>
          <w:noProof/>
        </w:rPr>
      </w:pPr>
      <w:r>
        <w:rPr>
          <w:noProof/>
        </w:rPr>
        <w:t>5.1</w:t>
      </w:r>
      <w:r>
        <w:rPr>
          <w:rFonts w:asciiTheme="minorHAnsi" w:hAnsiTheme="minorHAnsi"/>
          <w:noProof/>
        </w:rPr>
        <w:tab/>
      </w:r>
      <w:r>
        <w:rPr>
          <w:noProof/>
        </w:rPr>
        <w:t>GET Time Series Catalog</w:t>
      </w:r>
      <w:r>
        <w:rPr>
          <w:noProof/>
        </w:rPr>
        <w:tab/>
      </w:r>
      <w:r>
        <w:rPr>
          <w:noProof/>
        </w:rPr>
        <w:fldChar w:fldCharType="begin"/>
      </w:r>
      <w:r>
        <w:rPr>
          <w:noProof/>
        </w:rPr>
        <w:instrText xml:space="preserve"> PAGEREF _Toc107482715 \h </w:instrText>
      </w:r>
      <w:r>
        <w:rPr>
          <w:noProof/>
        </w:rPr>
      </w:r>
      <w:r>
        <w:rPr>
          <w:noProof/>
        </w:rPr>
        <w:fldChar w:fldCharType="separate"/>
      </w:r>
      <w:r>
        <w:rPr>
          <w:noProof/>
        </w:rPr>
        <w:t>47</w:t>
      </w:r>
      <w:r>
        <w:rPr>
          <w:noProof/>
        </w:rPr>
        <w:fldChar w:fldCharType="end"/>
      </w:r>
    </w:p>
    <w:p w14:paraId="283E65CA" w14:textId="103398CB" w:rsidR="00364FEA" w:rsidRDefault="00364FEA">
      <w:pPr>
        <w:pStyle w:val="TOC2"/>
        <w:rPr>
          <w:rFonts w:asciiTheme="minorHAnsi" w:hAnsiTheme="minorHAnsi"/>
          <w:noProof/>
        </w:rPr>
      </w:pPr>
      <w:r>
        <w:rPr>
          <w:noProof/>
        </w:rPr>
        <w:t>5.2</w:t>
      </w:r>
      <w:r>
        <w:rPr>
          <w:rFonts w:asciiTheme="minorHAnsi" w:hAnsiTheme="minorHAnsi"/>
          <w:noProof/>
        </w:rPr>
        <w:tab/>
      </w:r>
      <w:r>
        <w:rPr>
          <w:noProof/>
        </w:rPr>
        <w:t>GET Time Series Data</w:t>
      </w:r>
      <w:r>
        <w:rPr>
          <w:noProof/>
        </w:rPr>
        <w:tab/>
      </w:r>
      <w:r>
        <w:rPr>
          <w:noProof/>
        </w:rPr>
        <w:fldChar w:fldCharType="begin"/>
      </w:r>
      <w:r>
        <w:rPr>
          <w:noProof/>
        </w:rPr>
        <w:instrText xml:space="preserve"> PAGEREF _Toc107482716 \h </w:instrText>
      </w:r>
      <w:r>
        <w:rPr>
          <w:noProof/>
        </w:rPr>
      </w:r>
      <w:r>
        <w:rPr>
          <w:noProof/>
        </w:rPr>
        <w:fldChar w:fldCharType="separate"/>
      </w:r>
      <w:r>
        <w:rPr>
          <w:noProof/>
        </w:rPr>
        <w:t>49</w:t>
      </w:r>
      <w:r>
        <w:rPr>
          <w:noProof/>
        </w:rPr>
        <w:fldChar w:fldCharType="end"/>
      </w:r>
    </w:p>
    <w:p w14:paraId="7CD3C20F" w14:textId="27BF281D" w:rsidR="00364FEA" w:rsidRDefault="00364FEA">
      <w:pPr>
        <w:pStyle w:val="TOC2"/>
        <w:rPr>
          <w:rFonts w:asciiTheme="minorHAnsi" w:hAnsiTheme="minorHAnsi"/>
          <w:noProof/>
        </w:rPr>
      </w:pPr>
      <w:r>
        <w:rPr>
          <w:noProof/>
        </w:rPr>
        <w:t>5.3</w:t>
      </w:r>
      <w:r>
        <w:rPr>
          <w:rFonts w:asciiTheme="minorHAnsi" w:hAnsiTheme="minorHAnsi"/>
          <w:noProof/>
        </w:rPr>
        <w:tab/>
      </w:r>
      <w:r>
        <w:rPr>
          <w:noProof/>
        </w:rPr>
        <w:t>POST Convert Netlist from “.nl” File</w:t>
      </w:r>
      <w:r>
        <w:rPr>
          <w:noProof/>
        </w:rPr>
        <w:tab/>
      </w:r>
      <w:r>
        <w:rPr>
          <w:noProof/>
        </w:rPr>
        <w:fldChar w:fldCharType="begin"/>
      </w:r>
      <w:r>
        <w:rPr>
          <w:noProof/>
        </w:rPr>
        <w:instrText xml:space="preserve"> PAGEREF _Toc107482717 \h </w:instrText>
      </w:r>
      <w:r>
        <w:rPr>
          <w:noProof/>
        </w:rPr>
      </w:r>
      <w:r>
        <w:rPr>
          <w:noProof/>
        </w:rPr>
        <w:fldChar w:fldCharType="separate"/>
      </w:r>
      <w:r>
        <w:rPr>
          <w:noProof/>
        </w:rPr>
        <w:t>52</w:t>
      </w:r>
      <w:r>
        <w:rPr>
          <w:noProof/>
        </w:rPr>
        <w:fldChar w:fldCharType="end"/>
      </w:r>
    </w:p>
    <w:p w14:paraId="20743A95" w14:textId="62C8A4D2" w:rsidR="00551411" w:rsidRDefault="00551411" w:rsidP="0026383C">
      <w:r>
        <w:fldChar w:fldCharType="end"/>
      </w:r>
    </w:p>
    <w:p w14:paraId="25F83AA6" w14:textId="77777777" w:rsidR="00551411" w:rsidRDefault="00551411" w:rsidP="0026383C">
      <w:pPr>
        <w:sectPr w:rsidR="00551411" w:rsidSect="00551411">
          <w:footerReference w:type="even" r:id="rId10"/>
          <w:footerReference w:type="default" r:id="rId11"/>
          <w:type w:val="oddPage"/>
          <w:pgSz w:w="12240" w:h="15840"/>
          <w:pgMar w:top="1440" w:right="1800" w:bottom="1440" w:left="1800" w:header="720" w:footer="720" w:gutter="0"/>
          <w:cols w:space="720"/>
          <w:docGrid w:linePitch="360"/>
        </w:sectPr>
      </w:pPr>
    </w:p>
    <w:p w14:paraId="3EEEC7F3" w14:textId="0752EA29" w:rsidR="0002336E" w:rsidRDefault="00D328D4" w:rsidP="0026383C">
      <w:pPr>
        <w:pStyle w:val="Heading1"/>
      </w:pPr>
      <w:bookmarkStart w:id="0" w:name="_Toc107482641"/>
      <w:r>
        <w:lastRenderedPageBreak/>
        <w:t>Introduction</w:t>
      </w:r>
      <w:bookmarkEnd w:id="0"/>
    </w:p>
    <w:p w14:paraId="12EDCE29" w14:textId="3E56595C" w:rsidR="00EB4A7B" w:rsidRDefault="00564D4D" w:rsidP="00EB4A7B">
      <w:proofErr w:type="spellStart"/>
      <w:r>
        <w:t>HydroJSON</w:t>
      </w:r>
      <w:proofErr w:type="spellEnd"/>
      <w:r>
        <w:t xml:space="preserve"> is a JSON (Java Script Object Notation) standard for interchanging hydro, meteorological, and other environmental data. It was developed by the U. S. Army Corps of Engineers. The original defining page can be found here:</w:t>
      </w:r>
    </w:p>
    <w:p w14:paraId="18819ABC" w14:textId="77777777" w:rsidR="00564D4D" w:rsidRDefault="00564D4D" w:rsidP="00564D4D">
      <w:pPr>
        <w:pStyle w:val="code"/>
      </w:pPr>
    </w:p>
    <w:p w14:paraId="11AEE66E" w14:textId="3EA69A7E" w:rsidR="00564D4D" w:rsidRDefault="00564D4D" w:rsidP="00564D4D">
      <w:pPr>
        <w:pStyle w:val="code"/>
      </w:pPr>
      <w:r w:rsidRPr="00564D4D">
        <w:t>https://github.com/gunnarleffler/hydroJSON</w:t>
      </w:r>
    </w:p>
    <w:p w14:paraId="0470623C" w14:textId="3F19D24C" w:rsidR="00564D4D" w:rsidRDefault="00564D4D" w:rsidP="00EB4A7B"/>
    <w:p w14:paraId="5CA589B2" w14:textId="3A04216B" w:rsidR="00564D4D" w:rsidRDefault="00564D4D" w:rsidP="00EB4A7B">
      <w:proofErr w:type="spellStart"/>
      <w:r>
        <w:t>OpenDCS</w:t>
      </w:r>
      <w:proofErr w:type="spellEnd"/>
      <w:r>
        <w:t xml:space="preserve"> implements </w:t>
      </w:r>
      <w:proofErr w:type="spellStart"/>
      <w:r>
        <w:t>HydroJSON</w:t>
      </w:r>
      <w:proofErr w:type="spellEnd"/>
      <w:r>
        <w:t xml:space="preserve"> as a Web Application running under Apache Tomcat. This document will define the calls that are implemented by </w:t>
      </w:r>
      <w:proofErr w:type="spellStart"/>
      <w:r>
        <w:t>OpenDCS</w:t>
      </w:r>
      <w:proofErr w:type="spellEnd"/>
      <w:r>
        <w:t xml:space="preserve"> and the returned data structures in detail.</w:t>
      </w:r>
    </w:p>
    <w:p w14:paraId="4B82D991" w14:textId="060CBB75" w:rsidR="00564D4D" w:rsidRDefault="00564D4D" w:rsidP="00EB4A7B">
      <w:r>
        <w:t xml:space="preserve">The backend database for data delivered can be either CWMS (Corps Water Management System) or </w:t>
      </w:r>
      <w:proofErr w:type="spellStart"/>
      <w:r>
        <w:t>OpenTSDB</w:t>
      </w:r>
      <w:proofErr w:type="spellEnd"/>
      <w:r>
        <w:t xml:space="preserve"> (Open Time Series Database – a module within </w:t>
      </w:r>
      <w:proofErr w:type="spellStart"/>
      <w:r>
        <w:t>OpenDCS</w:t>
      </w:r>
      <w:proofErr w:type="spellEnd"/>
      <w:r>
        <w:t>).</w:t>
      </w:r>
    </w:p>
    <w:p w14:paraId="31803D57" w14:textId="1FBDF12C" w:rsidR="00C61EA3" w:rsidRDefault="00C61EA3" w:rsidP="00EB4A7B"/>
    <w:p w14:paraId="54D9F229" w14:textId="66BF0EFA" w:rsidR="00C61EA3" w:rsidRDefault="00C61EA3" w:rsidP="00C61EA3">
      <w:pPr>
        <w:pStyle w:val="Heading2"/>
      </w:pPr>
      <w:bookmarkStart w:id="1" w:name="_Toc107482642"/>
      <w:r>
        <w:lastRenderedPageBreak/>
        <w:t>Document History</w:t>
      </w:r>
      <w:bookmarkEnd w:id="1"/>
    </w:p>
    <w:p w14:paraId="4AAE6888" w14:textId="3676DC25" w:rsidR="00C61EA3" w:rsidRDefault="00C61EA3" w:rsidP="00C61EA3">
      <w:r>
        <w:t xml:space="preserve">Revision 1, </w:t>
      </w:r>
      <w:r w:rsidR="009260B5">
        <w:t>August</w:t>
      </w:r>
      <w:r>
        <w:t xml:space="preserve"> 2020 – Original document release.</w:t>
      </w:r>
    </w:p>
    <w:p w14:paraId="00ACFD99" w14:textId="07898C4F" w:rsidR="00C61EA3" w:rsidRDefault="00C61EA3" w:rsidP="00C61EA3"/>
    <w:p w14:paraId="42D86F3E" w14:textId="043079E0" w:rsidR="00C61EA3" w:rsidRDefault="00C61EA3" w:rsidP="00C61EA3"/>
    <w:p w14:paraId="52C04829" w14:textId="32398D12" w:rsidR="00C61EA3" w:rsidRDefault="00C61EA3" w:rsidP="00C61EA3">
      <w:pPr>
        <w:pStyle w:val="Heading2"/>
      </w:pPr>
      <w:bookmarkStart w:id="2" w:name="_Toc107482643"/>
      <w:r>
        <w:lastRenderedPageBreak/>
        <w:t>Glossary</w:t>
      </w:r>
      <w:bookmarkEnd w:id="2"/>
    </w:p>
    <w:p w14:paraId="64E5C860" w14:textId="74E9CB46" w:rsidR="00C61EA3" w:rsidRDefault="00C61EA3" w:rsidP="00C61EA3"/>
    <w:p w14:paraId="5394480D" w14:textId="70B9C1C8" w:rsidR="009260B5" w:rsidRDefault="009260B5" w:rsidP="00C61EA3">
      <w:pPr>
        <w:tabs>
          <w:tab w:val="left" w:pos="2520"/>
        </w:tabs>
        <w:ind w:left="2520" w:hanging="2520"/>
      </w:pPr>
      <w:r>
        <w:t>JSON</w:t>
      </w:r>
      <w:r>
        <w:tab/>
        <w:t>Java Script Object Notation</w:t>
      </w:r>
    </w:p>
    <w:p w14:paraId="48283B82" w14:textId="08E851BC" w:rsidR="00C61EA3" w:rsidRDefault="00C61EA3" w:rsidP="00C61EA3">
      <w:pPr>
        <w:tabs>
          <w:tab w:val="left" w:pos="2520"/>
        </w:tabs>
        <w:ind w:left="2520" w:hanging="2520"/>
      </w:pPr>
      <w:r>
        <w:t>WAR</w:t>
      </w:r>
      <w:r>
        <w:tab/>
        <w:t>Web Archive – deployable web applications are typically distributed as WAR files.</w:t>
      </w:r>
    </w:p>
    <w:p w14:paraId="1454AEAA" w14:textId="0FBD669C" w:rsidR="00C61EA3" w:rsidRDefault="00C61EA3" w:rsidP="00C61EA3"/>
    <w:p w14:paraId="701620A5" w14:textId="62F6B9D2" w:rsidR="00C61EA3" w:rsidRDefault="00C61EA3" w:rsidP="00C61EA3">
      <w:pPr>
        <w:pStyle w:val="Heading1"/>
      </w:pPr>
      <w:bookmarkStart w:id="3" w:name="_Toc107482644"/>
      <w:r>
        <w:lastRenderedPageBreak/>
        <w:t>Installation and Configuration</w:t>
      </w:r>
      <w:bookmarkEnd w:id="3"/>
    </w:p>
    <w:p w14:paraId="2E438E8C" w14:textId="70C061DB" w:rsidR="00C61EA3" w:rsidRDefault="00C61EA3" w:rsidP="00C61EA3"/>
    <w:p w14:paraId="1F76F5F6" w14:textId="405C717B" w:rsidR="00C61EA3" w:rsidRDefault="00C61EA3" w:rsidP="00C61EA3">
      <w:r>
        <w:t>Configure for database</w:t>
      </w:r>
    </w:p>
    <w:p w14:paraId="357A5453" w14:textId="26BF1B54" w:rsidR="00C52474" w:rsidRDefault="00C52474" w:rsidP="00C61EA3">
      <w:r>
        <w:t>Build the WAR</w:t>
      </w:r>
    </w:p>
    <w:p w14:paraId="0C883BD6" w14:textId="03EF222A" w:rsidR="00C52474" w:rsidRDefault="00C52474" w:rsidP="00C61EA3">
      <w:r>
        <w:t>Deploy to TOMCAT</w:t>
      </w:r>
    </w:p>
    <w:p w14:paraId="07FE4B1A" w14:textId="4C028988" w:rsidR="00C52474" w:rsidRDefault="00C52474" w:rsidP="00C61EA3">
      <w:r>
        <w:t>Troubleshooting</w:t>
      </w:r>
    </w:p>
    <w:p w14:paraId="18631694" w14:textId="77777777" w:rsidR="00E0290B" w:rsidRDefault="00E0290B" w:rsidP="00C61EA3"/>
    <w:p w14:paraId="3BD8BA88" w14:textId="0478CF59" w:rsidR="00C61EA3" w:rsidRDefault="00C61EA3" w:rsidP="00C61EA3"/>
    <w:p w14:paraId="29B737F0" w14:textId="0D4409DA" w:rsidR="00C61EA3" w:rsidRDefault="00E0290B" w:rsidP="00E0290B">
      <w:pPr>
        <w:pStyle w:val="Heading1"/>
      </w:pPr>
      <w:bookmarkStart w:id="4" w:name="_Toc107482645"/>
      <w:r>
        <w:lastRenderedPageBreak/>
        <w:t>Cove Software Demo Installation</w:t>
      </w:r>
      <w:bookmarkEnd w:id="4"/>
    </w:p>
    <w:p w14:paraId="063A9729" w14:textId="10C5C4C2" w:rsidR="00E0290B" w:rsidRDefault="00E0290B" w:rsidP="00E0290B"/>
    <w:p w14:paraId="0E19F72F" w14:textId="152C7C1A" w:rsidR="00E0290B" w:rsidRDefault="00E0290B" w:rsidP="00E0290B"/>
    <w:p w14:paraId="1627B6C5" w14:textId="61A1F277" w:rsidR="00B3046B" w:rsidRDefault="00B3046B" w:rsidP="00E0290B">
      <w:pPr>
        <w:pStyle w:val="Heading1"/>
      </w:pPr>
      <w:bookmarkStart w:id="5" w:name="_Toc107482646"/>
      <w:r>
        <w:lastRenderedPageBreak/>
        <w:t>REST Method Reference</w:t>
      </w:r>
      <w:bookmarkEnd w:id="5"/>
    </w:p>
    <w:p w14:paraId="1CDFB46C" w14:textId="0A98F7AA" w:rsidR="00B3046B" w:rsidRDefault="00B3046B" w:rsidP="00B3046B"/>
    <w:p w14:paraId="2961DFD8" w14:textId="1B1A2EED" w:rsidR="00B3046B" w:rsidRDefault="00B3046B" w:rsidP="00B3046B">
      <w:r>
        <w:t xml:space="preserve">The following methods are implemented for </w:t>
      </w:r>
      <w:proofErr w:type="spellStart"/>
      <w:r>
        <w:t>OpenTSDB</w:t>
      </w:r>
      <w:proofErr w:type="spellEnd"/>
      <w:r>
        <w:t xml:space="preserve"> </w:t>
      </w:r>
      <w:proofErr w:type="spellStart"/>
      <w:r>
        <w:t>HydroJSON</w:t>
      </w:r>
      <w:proofErr w:type="spellEnd"/>
      <w:r>
        <w:t>. Following the table, subsections will provide details on each.</w:t>
      </w:r>
    </w:p>
    <w:p w14:paraId="75C1103D" w14:textId="77777777" w:rsidR="00B3046B" w:rsidRDefault="00B3046B" w:rsidP="00B3046B"/>
    <w:tbl>
      <w:tblPr>
        <w:tblStyle w:val="TableGrid"/>
        <w:tblW w:w="0" w:type="auto"/>
        <w:tblLook w:val="04A0" w:firstRow="1" w:lastRow="0" w:firstColumn="1" w:lastColumn="0" w:noHBand="0" w:noVBand="1"/>
      </w:tblPr>
      <w:tblGrid>
        <w:gridCol w:w="1705"/>
        <w:gridCol w:w="1530"/>
        <w:gridCol w:w="1000"/>
        <w:gridCol w:w="5115"/>
      </w:tblGrid>
      <w:tr w:rsidR="00B3046B" w14:paraId="279532AC" w14:textId="77777777" w:rsidTr="00B3046B">
        <w:tc>
          <w:tcPr>
            <w:tcW w:w="1705" w:type="dxa"/>
          </w:tcPr>
          <w:p w14:paraId="0913D2F1" w14:textId="6C4AD7DD" w:rsidR="00B3046B" w:rsidRDefault="00B3046B" w:rsidP="00B3046B">
            <w:r>
              <w:t>Keyword</w:t>
            </w:r>
          </w:p>
        </w:tc>
        <w:tc>
          <w:tcPr>
            <w:tcW w:w="1530" w:type="dxa"/>
          </w:tcPr>
          <w:p w14:paraId="3598F5A6" w14:textId="660CB35B" w:rsidR="00B3046B" w:rsidRDefault="00B3046B" w:rsidP="00B3046B">
            <w:r>
              <w:t>Arguments</w:t>
            </w:r>
          </w:p>
        </w:tc>
        <w:tc>
          <w:tcPr>
            <w:tcW w:w="1000" w:type="dxa"/>
          </w:tcPr>
          <w:p w14:paraId="5890230B" w14:textId="38EB041F" w:rsidR="00B3046B" w:rsidRDefault="00B3046B" w:rsidP="00B3046B">
            <w:r>
              <w:t>Section</w:t>
            </w:r>
          </w:p>
        </w:tc>
        <w:tc>
          <w:tcPr>
            <w:tcW w:w="5115" w:type="dxa"/>
          </w:tcPr>
          <w:p w14:paraId="2C9D3F61" w14:textId="667028E0" w:rsidR="00B3046B" w:rsidRDefault="00B3046B" w:rsidP="00B3046B">
            <w:r>
              <w:t>Description</w:t>
            </w:r>
          </w:p>
        </w:tc>
      </w:tr>
      <w:tr w:rsidR="00B3046B" w14:paraId="782AAC74" w14:textId="77777777" w:rsidTr="00B3046B">
        <w:tc>
          <w:tcPr>
            <w:tcW w:w="1705" w:type="dxa"/>
          </w:tcPr>
          <w:p w14:paraId="21C5C06F" w14:textId="46B2826D" w:rsidR="00B3046B" w:rsidRDefault="00B3046B" w:rsidP="00B3046B">
            <w:r>
              <w:t>credentials</w:t>
            </w:r>
          </w:p>
        </w:tc>
        <w:tc>
          <w:tcPr>
            <w:tcW w:w="1530" w:type="dxa"/>
          </w:tcPr>
          <w:p w14:paraId="5EB5681A" w14:textId="41CF9F39" w:rsidR="00B3046B" w:rsidRDefault="00B3046B" w:rsidP="00B3046B">
            <w:r>
              <w:t>none</w:t>
            </w:r>
          </w:p>
        </w:tc>
        <w:tc>
          <w:tcPr>
            <w:tcW w:w="1000" w:type="dxa"/>
          </w:tcPr>
          <w:p w14:paraId="3A7434E5" w14:textId="2759F51B" w:rsidR="00B3046B" w:rsidRDefault="00B3046B" w:rsidP="00B3046B">
            <w:r>
              <w:fldChar w:fldCharType="begin"/>
            </w:r>
            <w:r>
              <w:instrText xml:space="preserve"> REF _Ref47684666 \r \h </w:instrText>
            </w:r>
            <w:r>
              <w:fldChar w:fldCharType="separate"/>
            </w:r>
            <w:r w:rsidR="00364FEA">
              <w:t xml:space="preserve">4.1 </w:t>
            </w:r>
            <w:r>
              <w:fldChar w:fldCharType="end"/>
            </w:r>
          </w:p>
        </w:tc>
        <w:tc>
          <w:tcPr>
            <w:tcW w:w="5115" w:type="dxa"/>
          </w:tcPr>
          <w:p w14:paraId="171E157A" w14:textId="4A802AD4" w:rsidR="00B3046B" w:rsidRDefault="00B3046B" w:rsidP="00B3046B">
            <w:r>
              <w:t>POST method to login to system and retrieve a new token.</w:t>
            </w:r>
          </w:p>
        </w:tc>
      </w:tr>
      <w:tr w:rsidR="007F216C" w14:paraId="087E0164" w14:textId="77777777" w:rsidTr="00B3046B">
        <w:tc>
          <w:tcPr>
            <w:tcW w:w="1705" w:type="dxa"/>
          </w:tcPr>
          <w:p w14:paraId="6C434C9F" w14:textId="7AAA3683" w:rsidR="007F216C" w:rsidRDefault="007F216C" w:rsidP="00B3046B">
            <w:r>
              <w:t>check</w:t>
            </w:r>
          </w:p>
        </w:tc>
        <w:tc>
          <w:tcPr>
            <w:tcW w:w="1530" w:type="dxa"/>
          </w:tcPr>
          <w:p w14:paraId="6CDF5FC7" w14:textId="4D7F6F0D" w:rsidR="007F216C" w:rsidRDefault="007F216C" w:rsidP="00B3046B">
            <w:r>
              <w:t>token</w:t>
            </w:r>
          </w:p>
        </w:tc>
        <w:tc>
          <w:tcPr>
            <w:tcW w:w="1000" w:type="dxa"/>
          </w:tcPr>
          <w:p w14:paraId="506A4469" w14:textId="0ADAD639" w:rsidR="007F216C" w:rsidRDefault="00E23CB7" w:rsidP="00B3046B">
            <w:r>
              <w:fldChar w:fldCharType="begin"/>
            </w:r>
            <w:r>
              <w:instrText xml:space="preserve"> REF _Ref48123130 \r \h </w:instrText>
            </w:r>
            <w:r>
              <w:fldChar w:fldCharType="separate"/>
            </w:r>
            <w:r w:rsidR="00364FEA">
              <w:t xml:space="preserve">4.2 </w:t>
            </w:r>
            <w:r>
              <w:fldChar w:fldCharType="end"/>
            </w:r>
          </w:p>
        </w:tc>
        <w:tc>
          <w:tcPr>
            <w:tcW w:w="5115" w:type="dxa"/>
          </w:tcPr>
          <w:p w14:paraId="17CF585F" w14:textId="047B145E" w:rsidR="007F216C" w:rsidRDefault="007F216C" w:rsidP="00B3046B">
            <w:r>
              <w:t xml:space="preserve">GET method, passed a token </w:t>
            </w:r>
            <w:r w:rsidR="002E7375">
              <w:t>value</w:t>
            </w:r>
            <w:r>
              <w:t>, returns</w:t>
            </w:r>
            <w:r w:rsidR="002E7375">
              <w:t xml:space="preserve"> complete token if valid.</w:t>
            </w:r>
          </w:p>
        </w:tc>
      </w:tr>
      <w:tr w:rsidR="00BE2D32" w14:paraId="3A11ECE8" w14:textId="77777777" w:rsidTr="00B3046B">
        <w:tc>
          <w:tcPr>
            <w:tcW w:w="1705" w:type="dxa"/>
          </w:tcPr>
          <w:p w14:paraId="1392995A" w14:textId="31F5DB8D" w:rsidR="00BE2D32" w:rsidRDefault="00BE2D32" w:rsidP="00B3046B">
            <w:proofErr w:type="spellStart"/>
            <w:r>
              <w:t>reflists</w:t>
            </w:r>
            <w:proofErr w:type="spellEnd"/>
          </w:p>
        </w:tc>
        <w:tc>
          <w:tcPr>
            <w:tcW w:w="1530" w:type="dxa"/>
          </w:tcPr>
          <w:p w14:paraId="7A11DF9E" w14:textId="5D3BAC7E" w:rsidR="00BE2D32" w:rsidRDefault="00BE2D32" w:rsidP="00B3046B">
            <w:r>
              <w:t>name, token</w:t>
            </w:r>
          </w:p>
        </w:tc>
        <w:tc>
          <w:tcPr>
            <w:tcW w:w="1000" w:type="dxa"/>
          </w:tcPr>
          <w:p w14:paraId="1ABCAD02" w14:textId="5B7B89F7" w:rsidR="00BE2D32" w:rsidRDefault="00E23CB7" w:rsidP="00B3046B">
            <w:r>
              <w:fldChar w:fldCharType="begin"/>
            </w:r>
            <w:r>
              <w:instrText xml:space="preserve"> REF _Ref48123166 \r \h </w:instrText>
            </w:r>
            <w:r>
              <w:fldChar w:fldCharType="separate"/>
            </w:r>
            <w:r w:rsidR="00364FEA">
              <w:t xml:space="preserve">4.3 </w:t>
            </w:r>
            <w:r>
              <w:fldChar w:fldCharType="end"/>
            </w:r>
          </w:p>
        </w:tc>
        <w:tc>
          <w:tcPr>
            <w:tcW w:w="5115" w:type="dxa"/>
          </w:tcPr>
          <w:p w14:paraId="5345DBE6" w14:textId="40573931" w:rsidR="00BE2D32" w:rsidRDefault="00BE2D32" w:rsidP="00B3046B">
            <w:r>
              <w:t>GET method. Optional arguments are name of reference list desired, and a token.</w:t>
            </w:r>
            <w:r w:rsidR="002E7375">
              <w:t xml:space="preserve"> Returns reference list(s).</w:t>
            </w:r>
          </w:p>
        </w:tc>
      </w:tr>
      <w:tr w:rsidR="00BC289F" w14:paraId="5C69656C" w14:textId="77777777" w:rsidTr="00B3046B">
        <w:tc>
          <w:tcPr>
            <w:tcW w:w="1705" w:type="dxa"/>
          </w:tcPr>
          <w:p w14:paraId="70B6862A" w14:textId="33424F29" w:rsidR="00BC289F" w:rsidRDefault="00BC289F" w:rsidP="00BC289F">
            <w:r>
              <w:t>netlists</w:t>
            </w:r>
          </w:p>
        </w:tc>
        <w:tc>
          <w:tcPr>
            <w:tcW w:w="1530" w:type="dxa"/>
          </w:tcPr>
          <w:p w14:paraId="2545FF9B" w14:textId="3B9BEE70" w:rsidR="00BC289F" w:rsidRDefault="00BC289F" w:rsidP="00BC289F">
            <w:r>
              <w:t>name, token</w:t>
            </w:r>
          </w:p>
        </w:tc>
        <w:tc>
          <w:tcPr>
            <w:tcW w:w="1000" w:type="dxa"/>
          </w:tcPr>
          <w:p w14:paraId="096BAB03" w14:textId="249E70C7" w:rsidR="00BC289F" w:rsidRDefault="00E23CB7" w:rsidP="00BC289F">
            <w:r>
              <w:fldChar w:fldCharType="begin"/>
            </w:r>
            <w:r>
              <w:instrText xml:space="preserve"> REF _Ref48123190 \r \h </w:instrText>
            </w:r>
            <w:r>
              <w:fldChar w:fldCharType="separate"/>
            </w:r>
            <w:r w:rsidR="00364FEA">
              <w:t>4.4.2</w:t>
            </w:r>
            <w:r>
              <w:fldChar w:fldCharType="end"/>
            </w:r>
          </w:p>
        </w:tc>
        <w:tc>
          <w:tcPr>
            <w:tcW w:w="5115" w:type="dxa"/>
          </w:tcPr>
          <w:p w14:paraId="028C536E" w14:textId="6EDE946D" w:rsidR="00BC289F" w:rsidRDefault="00BC289F" w:rsidP="00BC289F">
            <w:r>
              <w:t>GET method. Optional arguments are name of network list desired, and a token.</w:t>
            </w:r>
            <w:r w:rsidR="002E7375">
              <w:t xml:space="preserve"> Returns network list(s).</w:t>
            </w:r>
          </w:p>
        </w:tc>
      </w:tr>
      <w:tr w:rsidR="00E23CB7" w14:paraId="4C01B1A0" w14:textId="77777777" w:rsidTr="00B3046B">
        <w:tc>
          <w:tcPr>
            <w:tcW w:w="1705" w:type="dxa"/>
          </w:tcPr>
          <w:p w14:paraId="0B971FFE" w14:textId="7D5C7D07" w:rsidR="00E23CB7" w:rsidRDefault="00E23CB7" w:rsidP="00BC289F">
            <w:r>
              <w:t>netlist</w:t>
            </w:r>
          </w:p>
        </w:tc>
        <w:tc>
          <w:tcPr>
            <w:tcW w:w="1530" w:type="dxa"/>
          </w:tcPr>
          <w:p w14:paraId="3FB30E3E" w14:textId="49091DA2" w:rsidR="00E23CB7" w:rsidRDefault="00E23CB7" w:rsidP="00BC289F">
            <w:r>
              <w:t>token</w:t>
            </w:r>
          </w:p>
        </w:tc>
        <w:tc>
          <w:tcPr>
            <w:tcW w:w="1000" w:type="dxa"/>
          </w:tcPr>
          <w:p w14:paraId="5336387D" w14:textId="16F42441" w:rsidR="00E23CB7" w:rsidRDefault="00E23CB7" w:rsidP="00BC289F">
            <w:r>
              <w:fldChar w:fldCharType="begin"/>
            </w:r>
            <w:r>
              <w:instrText xml:space="preserve"> REF _Ref48123202 \r \h </w:instrText>
            </w:r>
            <w:r>
              <w:fldChar w:fldCharType="separate"/>
            </w:r>
            <w:r w:rsidR="00364FEA">
              <w:t xml:space="preserve">4.4 </w:t>
            </w:r>
            <w:r>
              <w:fldChar w:fldCharType="end"/>
            </w:r>
          </w:p>
        </w:tc>
        <w:tc>
          <w:tcPr>
            <w:tcW w:w="5115" w:type="dxa"/>
          </w:tcPr>
          <w:p w14:paraId="6221F6B0" w14:textId="760790BD" w:rsidR="00E23CB7" w:rsidRDefault="00E23CB7" w:rsidP="00BC289F">
            <w:r>
              <w:t>POST method. Valid token required. POST data is a JSON Network List.</w:t>
            </w:r>
          </w:p>
        </w:tc>
      </w:tr>
      <w:tr w:rsidR="002E7375" w14:paraId="05E44677" w14:textId="77777777" w:rsidTr="00B3046B">
        <w:tc>
          <w:tcPr>
            <w:tcW w:w="1705" w:type="dxa"/>
          </w:tcPr>
          <w:p w14:paraId="7BC8EC68" w14:textId="12F35576" w:rsidR="002E7375" w:rsidRDefault="002E7375" w:rsidP="00BC289F">
            <w:proofErr w:type="spellStart"/>
            <w:r>
              <w:t>tscatalog</w:t>
            </w:r>
            <w:proofErr w:type="spellEnd"/>
          </w:p>
        </w:tc>
        <w:tc>
          <w:tcPr>
            <w:tcW w:w="1530" w:type="dxa"/>
          </w:tcPr>
          <w:p w14:paraId="66223AAE" w14:textId="55CA42C4" w:rsidR="002E7375" w:rsidRDefault="002E7375" w:rsidP="00BC289F">
            <w:r>
              <w:t>site, param, interval, active, token</w:t>
            </w:r>
          </w:p>
        </w:tc>
        <w:tc>
          <w:tcPr>
            <w:tcW w:w="1000" w:type="dxa"/>
          </w:tcPr>
          <w:p w14:paraId="4A320A70" w14:textId="27F6ECA8" w:rsidR="002E7375" w:rsidRDefault="00E23CB7" w:rsidP="00BC289F">
            <w:r>
              <w:fldChar w:fldCharType="begin"/>
            </w:r>
            <w:r>
              <w:instrText xml:space="preserve"> REF _Ref48123214 \r \h </w:instrText>
            </w:r>
            <w:r>
              <w:fldChar w:fldCharType="separate"/>
            </w:r>
            <w:r w:rsidR="00364FEA">
              <w:t xml:space="preserve">4.5 </w:t>
            </w:r>
            <w:r>
              <w:fldChar w:fldCharType="end"/>
            </w:r>
          </w:p>
        </w:tc>
        <w:tc>
          <w:tcPr>
            <w:tcW w:w="5115" w:type="dxa"/>
          </w:tcPr>
          <w:p w14:paraId="7CC753BC" w14:textId="52841DC1" w:rsidR="002E7375" w:rsidRDefault="002E7375" w:rsidP="00BC289F">
            <w:r>
              <w:t>Get method to return a catalog of Time Series Identifiers. All arguments are optional and can be used for filtering.</w:t>
            </w:r>
          </w:p>
        </w:tc>
      </w:tr>
      <w:tr w:rsidR="00085E0D" w14:paraId="486C16A8" w14:textId="77777777" w:rsidTr="00B3046B">
        <w:tc>
          <w:tcPr>
            <w:tcW w:w="1705" w:type="dxa"/>
          </w:tcPr>
          <w:p w14:paraId="2F2C3BF8" w14:textId="2C1D879B" w:rsidR="00085E0D" w:rsidRDefault="00085E0D" w:rsidP="00BC289F">
            <w:proofErr w:type="spellStart"/>
            <w:r>
              <w:t>tsdata</w:t>
            </w:r>
            <w:proofErr w:type="spellEnd"/>
          </w:p>
        </w:tc>
        <w:tc>
          <w:tcPr>
            <w:tcW w:w="1530" w:type="dxa"/>
          </w:tcPr>
          <w:p w14:paraId="4F055CE7" w14:textId="513A59B0" w:rsidR="00085E0D" w:rsidRDefault="00085E0D" w:rsidP="00BC289F">
            <w:r>
              <w:t>site, param,</w:t>
            </w:r>
            <w:r w:rsidR="007B5D97">
              <w:t xml:space="preserve"> interval, active, since, until, token</w:t>
            </w:r>
          </w:p>
        </w:tc>
        <w:tc>
          <w:tcPr>
            <w:tcW w:w="1000" w:type="dxa"/>
          </w:tcPr>
          <w:p w14:paraId="1BC9F285" w14:textId="59F8A4FB" w:rsidR="00085E0D" w:rsidRDefault="00E23CB7" w:rsidP="00BC289F">
            <w:r>
              <w:fldChar w:fldCharType="begin"/>
            </w:r>
            <w:r>
              <w:instrText xml:space="preserve"> REF _Ref48123221 \r \h </w:instrText>
            </w:r>
            <w:r>
              <w:fldChar w:fldCharType="separate"/>
            </w:r>
            <w:r w:rsidR="00364FEA">
              <w:t xml:space="preserve">5.2 </w:t>
            </w:r>
            <w:r>
              <w:fldChar w:fldCharType="end"/>
            </w:r>
          </w:p>
        </w:tc>
        <w:tc>
          <w:tcPr>
            <w:tcW w:w="5115" w:type="dxa"/>
          </w:tcPr>
          <w:p w14:paraId="2D69A1AC" w14:textId="400E4F16" w:rsidR="00085E0D" w:rsidRDefault="007B5D97" w:rsidP="00BC289F">
            <w:r>
              <w:t>Get method to return Time Series Identifiers containing Time Series Data. All arguments optional and can be used for filtering.</w:t>
            </w:r>
          </w:p>
        </w:tc>
      </w:tr>
      <w:tr w:rsidR="00405093" w14:paraId="0485F9C1" w14:textId="77777777" w:rsidTr="00B3046B">
        <w:tc>
          <w:tcPr>
            <w:tcW w:w="1705" w:type="dxa"/>
          </w:tcPr>
          <w:p w14:paraId="06FC86FC" w14:textId="7D9C2F6E" w:rsidR="00405093" w:rsidRDefault="00405093" w:rsidP="00BC289F">
            <w:r>
              <w:t>platforms</w:t>
            </w:r>
          </w:p>
        </w:tc>
        <w:tc>
          <w:tcPr>
            <w:tcW w:w="1530" w:type="dxa"/>
          </w:tcPr>
          <w:p w14:paraId="20D31B0F" w14:textId="2621E30B" w:rsidR="00405093" w:rsidRDefault="00F33650" w:rsidP="00BC289F">
            <w:proofErr w:type="spellStart"/>
            <w:r>
              <w:t>tmtype</w:t>
            </w:r>
            <w:proofErr w:type="spellEnd"/>
            <w:r>
              <w:t>, token</w:t>
            </w:r>
          </w:p>
        </w:tc>
        <w:tc>
          <w:tcPr>
            <w:tcW w:w="1000" w:type="dxa"/>
          </w:tcPr>
          <w:p w14:paraId="5DC1DA0D" w14:textId="0DE9195E" w:rsidR="00405093" w:rsidRDefault="00F33650" w:rsidP="00BC289F">
            <w:r>
              <w:fldChar w:fldCharType="begin"/>
            </w:r>
            <w:r>
              <w:instrText xml:space="preserve"> REF _Ref48204237 \r \h </w:instrText>
            </w:r>
            <w:r>
              <w:fldChar w:fldCharType="separate"/>
            </w:r>
            <w:r w:rsidR="00364FEA">
              <w:t>4.8.1</w:t>
            </w:r>
            <w:r>
              <w:fldChar w:fldCharType="end"/>
            </w:r>
          </w:p>
        </w:tc>
        <w:tc>
          <w:tcPr>
            <w:tcW w:w="5115" w:type="dxa"/>
          </w:tcPr>
          <w:p w14:paraId="70D70920" w14:textId="0FA0D86D" w:rsidR="00405093" w:rsidRDefault="00F33650" w:rsidP="00BC289F">
            <w:r>
              <w:t>List platforms of a given transport medium type.</w:t>
            </w:r>
          </w:p>
        </w:tc>
      </w:tr>
      <w:tr w:rsidR="007803E5" w14:paraId="204157D4" w14:textId="77777777" w:rsidTr="00B3046B">
        <w:tc>
          <w:tcPr>
            <w:tcW w:w="1705" w:type="dxa"/>
          </w:tcPr>
          <w:p w14:paraId="3B2BC5E1" w14:textId="1516529A" w:rsidR="007803E5" w:rsidRDefault="007803E5" w:rsidP="00BC289F">
            <w:proofErr w:type="spellStart"/>
            <w:r>
              <w:t>cnvtnl</w:t>
            </w:r>
            <w:proofErr w:type="spellEnd"/>
          </w:p>
        </w:tc>
        <w:tc>
          <w:tcPr>
            <w:tcW w:w="1530" w:type="dxa"/>
          </w:tcPr>
          <w:p w14:paraId="19531099" w14:textId="488828A6" w:rsidR="007803E5" w:rsidRDefault="007803E5" w:rsidP="00BC289F">
            <w:r>
              <w:t>token</w:t>
            </w:r>
          </w:p>
        </w:tc>
        <w:tc>
          <w:tcPr>
            <w:tcW w:w="1000" w:type="dxa"/>
          </w:tcPr>
          <w:p w14:paraId="22B0787A" w14:textId="1B0990F3" w:rsidR="007803E5" w:rsidRDefault="00CC5800" w:rsidP="00BC289F">
            <w:r>
              <w:fldChar w:fldCharType="begin"/>
            </w:r>
            <w:r>
              <w:instrText xml:space="preserve"> REF _Ref48309138 \r \h </w:instrText>
            </w:r>
            <w:r>
              <w:fldChar w:fldCharType="separate"/>
            </w:r>
            <w:r w:rsidR="00364FEA">
              <w:t xml:space="preserve">5.3 </w:t>
            </w:r>
            <w:r>
              <w:fldChar w:fldCharType="end"/>
            </w:r>
          </w:p>
        </w:tc>
        <w:tc>
          <w:tcPr>
            <w:tcW w:w="5115" w:type="dxa"/>
          </w:tcPr>
          <w:p w14:paraId="670AB151" w14:textId="54E75EA1" w:rsidR="007803E5" w:rsidRDefault="00CC5800" w:rsidP="00BC289F">
            <w:r>
              <w:t>Convert LRGS “.</w:t>
            </w:r>
            <w:proofErr w:type="spellStart"/>
            <w:r>
              <w:t>nl</w:t>
            </w:r>
            <w:proofErr w:type="spellEnd"/>
            <w:r>
              <w:t xml:space="preserve">” file to JSON </w:t>
            </w:r>
            <w:proofErr w:type="spellStart"/>
            <w:r>
              <w:t>NetList</w:t>
            </w:r>
            <w:proofErr w:type="spellEnd"/>
          </w:p>
        </w:tc>
      </w:tr>
    </w:tbl>
    <w:p w14:paraId="33DC6019" w14:textId="214BFF4F" w:rsidR="00B3046B" w:rsidRDefault="00B3046B" w:rsidP="00B3046B"/>
    <w:p w14:paraId="7B8E31AB" w14:textId="77635214" w:rsidR="009260B5" w:rsidRDefault="009260B5" w:rsidP="00B3046B">
      <w:r>
        <w:t xml:space="preserve">The Root URL for the service, unless changed during deployment, is </w:t>
      </w:r>
      <w:proofErr w:type="spellStart"/>
      <w:r>
        <w:t>OHydroJson</w:t>
      </w:r>
      <w:proofErr w:type="spellEnd"/>
      <w:r>
        <w:t xml:space="preserve">. </w:t>
      </w:r>
      <w:proofErr w:type="gramStart"/>
      <w:r>
        <w:t>Thus</w:t>
      </w:r>
      <w:proofErr w:type="gramEnd"/>
      <w:r>
        <w:t xml:space="preserve"> to access the “platforms” method on a tomcat server running on localhost on port 8080, the complete URL would be:</w:t>
      </w:r>
    </w:p>
    <w:p w14:paraId="37AFF4A6" w14:textId="4E05C11A" w:rsidR="009260B5" w:rsidRDefault="009260B5" w:rsidP="009260B5">
      <w:pPr>
        <w:pStyle w:val="code"/>
      </w:pPr>
      <w:r w:rsidRPr="009260B5">
        <w:t>http://localhost:8080/OHydroJson/platforms</w:t>
      </w:r>
    </w:p>
    <w:p w14:paraId="5E390019" w14:textId="22C8AEFE" w:rsidR="00B3046B" w:rsidRDefault="00B3046B" w:rsidP="00B3046B">
      <w:pPr>
        <w:pStyle w:val="Heading2"/>
      </w:pPr>
      <w:bookmarkStart w:id="6" w:name="_Ref47684666"/>
      <w:bookmarkStart w:id="7" w:name="_Toc107482647"/>
      <w:r>
        <w:lastRenderedPageBreak/>
        <w:t>Authentication</w:t>
      </w:r>
      <w:bookmarkEnd w:id="6"/>
      <w:r w:rsidR="00056833">
        <w:t xml:space="preserve"> and Authorization</w:t>
      </w:r>
      <w:bookmarkEnd w:id="7"/>
    </w:p>
    <w:p w14:paraId="63EAC7D8" w14:textId="29BF9A40" w:rsidR="00B3046B" w:rsidRDefault="00B3046B" w:rsidP="00B3046B">
      <w:r>
        <w:t xml:space="preserve">Authentication and authorization </w:t>
      </w:r>
      <w:proofErr w:type="gramStart"/>
      <w:r>
        <w:t>is</w:t>
      </w:r>
      <w:proofErr w:type="gramEnd"/>
      <w:r>
        <w:t xml:space="preserve"> required for any method that modifies the database.</w:t>
      </w:r>
    </w:p>
    <w:p w14:paraId="2B036C23" w14:textId="77777777" w:rsidR="00B3046B" w:rsidRDefault="00B3046B" w:rsidP="00B3046B"/>
    <w:p w14:paraId="4BFD0EA5" w14:textId="77777777" w:rsidR="00B3046B" w:rsidRDefault="00B3046B" w:rsidP="00B3046B">
      <w:r>
        <w:t>The ‘credentials’ POST method is used to obtain a new token. The POST data must be of the form:</w:t>
      </w:r>
    </w:p>
    <w:p w14:paraId="368D493D" w14:textId="6515CDB6" w:rsidR="00B3046B" w:rsidRDefault="00B3046B" w:rsidP="00E676FF">
      <w:pPr>
        <w:pStyle w:val="code"/>
      </w:pPr>
      <w:r w:rsidRPr="00E676FF">
        <w:t>{ "</w:t>
      </w:r>
      <w:r w:rsidR="00E676FF" w:rsidRPr="00E676FF">
        <w:t>username"</w:t>
      </w:r>
      <w:r w:rsidR="00E676FF">
        <w:t xml:space="preserve"> : </w:t>
      </w:r>
      <w:r w:rsidR="00E676FF" w:rsidRPr="00E676FF">
        <w:t>"</w:t>
      </w:r>
      <w:r w:rsidR="00E676FF">
        <w:rPr>
          <w:b/>
          <w:bCs/>
          <w:i/>
          <w:iCs/>
        </w:rPr>
        <w:t>UserNameForLogin</w:t>
      </w:r>
      <w:r w:rsidR="00E676FF">
        <w:t xml:space="preserve">”, </w:t>
      </w:r>
      <w:r w:rsidR="00E676FF" w:rsidRPr="00E676FF">
        <w:t>"</w:t>
      </w:r>
      <w:r w:rsidR="00E676FF">
        <w:t>password</w:t>
      </w:r>
      <w:r w:rsidR="00E676FF" w:rsidRPr="00E676FF">
        <w:t>"</w:t>
      </w:r>
      <w:r w:rsidR="00E676FF">
        <w:t xml:space="preserve"> :</w:t>
      </w:r>
      <w:r w:rsidR="00E676FF" w:rsidRPr="00E676FF">
        <w:t xml:space="preserve"> "</w:t>
      </w:r>
      <w:r w:rsidR="00E676FF">
        <w:rPr>
          <w:b/>
          <w:bCs/>
          <w:i/>
          <w:iCs/>
        </w:rPr>
        <w:t>PasswordForLogin</w:t>
      </w:r>
      <w:r w:rsidR="00E676FF" w:rsidRPr="00E676FF">
        <w:t>"</w:t>
      </w:r>
      <w:r w:rsidR="00E676FF">
        <w:t xml:space="preserve"> }</w:t>
      </w:r>
    </w:p>
    <w:p w14:paraId="10819E6E" w14:textId="57A7973C" w:rsidR="00E676FF" w:rsidRDefault="00E676FF" w:rsidP="00E676FF">
      <w:pPr>
        <w:pStyle w:val="code"/>
      </w:pPr>
    </w:p>
    <w:p w14:paraId="5361B841" w14:textId="0E3DD6F2" w:rsidR="00E676FF" w:rsidRDefault="00C93033" w:rsidP="00E676FF">
      <w:r>
        <w:t xml:space="preserve">The </w:t>
      </w:r>
      <w:proofErr w:type="gramStart"/>
      <w:r>
        <w:t>user</w:t>
      </w:r>
      <w:proofErr w:type="gramEnd"/>
      <w:r>
        <w:t xml:space="preserve"> name and password provided must be a valid login for the underlying database. Also, that user must be assigned either of the roles OTSDB_ADMIN or OTSDB_MGR. If successful, a token is returned with the following JSON structure:</w:t>
      </w:r>
    </w:p>
    <w:p w14:paraId="756BB769" w14:textId="7FF08825" w:rsidR="00C93033" w:rsidRPr="00E676FF" w:rsidRDefault="00C93033" w:rsidP="00C93033">
      <w:pPr>
        <w:pStyle w:val="code"/>
        <w:ind w:left="180"/>
      </w:pPr>
      <w:r w:rsidRPr="00C93033">
        <w:t>{"lastUsed":1596807452610,"token":"9fe6390676c7dca9","username":"</w:t>
      </w:r>
      <w:r w:rsidR="00056833">
        <w:t>x</w:t>
      </w:r>
      <w:r w:rsidR="009822D7">
        <w:t>yz</w:t>
      </w:r>
      <w:r w:rsidRPr="00C93033">
        <w:t>"}</w:t>
      </w:r>
    </w:p>
    <w:p w14:paraId="04F19340" w14:textId="32FBC231" w:rsidR="00B3046B" w:rsidRDefault="00B3046B" w:rsidP="00B3046B"/>
    <w:p w14:paraId="7F55B142" w14:textId="1D83BED0" w:rsidR="00C93033" w:rsidRDefault="00056833" w:rsidP="00174390">
      <w:pPr>
        <w:pStyle w:val="ListParagraph"/>
        <w:numPr>
          <w:ilvl w:val="0"/>
          <w:numId w:val="3"/>
        </w:numPr>
      </w:pPr>
      <w:r>
        <w:t>The “username” argument will be the same username passed to the POST method.</w:t>
      </w:r>
    </w:p>
    <w:p w14:paraId="58F1B405" w14:textId="52765AA2" w:rsidR="00056833" w:rsidRDefault="00056833" w:rsidP="00174390">
      <w:pPr>
        <w:pStyle w:val="ListParagraph"/>
        <w:numPr>
          <w:ilvl w:val="0"/>
          <w:numId w:val="3"/>
        </w:numPr>
      </w:pPr>
      <w:r>
        <w:t>The “token” argument is a randomized hexadecimal string that must be passed to subsequent methods that require authentication.</w:t>
      </w:r>
    </w:p>
    <w:p w14:paraId="1F7F4680" w14:textId="282D304E" w:rsidR="00056833" w:rsidRDefault="00056833" w:rsidP="00174390">
      <w:pPr>
        <w:pStyle w:val="ListParagraph"/>
        <w:numPr>
          <w:ilvl w:val="0"/>
          <w:numId w:val="3"/>
        </w:numPr>
      </w:pPr>
      <w:r>
        <w:t>The “</w:t>
      </w:r>
      <w:proofErr w:type="spellStart"/>
      <w:r>
        <w:t>lastUsed</w:t>
      </w:r>
      <w:proofErr w:type="spellEnd"/>
      <w:r>
        <w:t>” argument is a long integer number of milliseconds since the epoch (Jan 1 1970 at midnight UTC).</w:t>
      </w:r>
    </w:p>
    <w:p w14:paraId="68A2EFAF" w14:textId="07F07074" w:rsidR="00056833" w:rsidRDefault="00056833" w:rsidP="00056833">
      <w:r>
        <w:t>Tokens are valid for a finite period of time. Every time a token is used (</w:t>
      </w:r>
      <w:proofErr w:type="gramStart"/>
      <w:r>
        <w:t>i.e.</w:t>
      </w:r>
      <w:proofErr w:type="gramEnd"/>
      <w:r>
        <w:t xml:space="preserve"> passed to a method), its </w:t>
      </w:r>
      <w:proofErr w:type="spellStart"/>
      <w:r>
        <w:t>lastUsed</w:t>
      </w:r>
      <w:proofErr w:type="spellEnd"/>
      <w:r>
        <w:t xml:space="preserve"> field is updated. If more than 3 hours goes by without a token being used, it is removed from the server and is no longer valid.</w:t>
      </w:r>
    </w:p>
    <w:p w14:paraId="0F39073B" w14:textId="619553B0" w:rsidR="00056833" w:rsidRDefault="00017077" w:rsidP="00056833">
      <w:r>
        <w:t>If the passed username or password is not valid, or if the user is not assigned the required role, an HTTP 401 error is returned with an explanatory message. It will typically be one of the following:</w:t>
      </w:r>
    </w:p>
    <w:p w14:paraId="05BC18ED" w14:textId="202E2A35" w:rsidR="00017077" w:rsidRDefault="00017077" w:rsidP="00017077">
      <w:pPr>
        <w:pStyle w:val="code"/>
      </w:pPr>
      <w:r>
        <w:t>FATAL: password authentication failed for user “x</w:t>
      </w:r>
      <w:r w:rsidR="009822D7">
        <w:t>yz</w:t>
      </w:r>
      <w:r>
        <w:t>”</w:t>
      </w:r>
    </w:p>
    <w:p w14:paraId="705403DB" w14:textId="6224CDDC" w:rsidR="00017077" w:rsidRDefault="00017077" w:rsidP="00017077">
      <w:pPr>
        <w:pStyle w:val="code"/>
      </w:pPr>
    </w:p>
    <w:p w14:paraId="38FA60F1" w14:textId="2A5A01DD" w:rsidR="00017077" w:rsidRDefault="00017077" w:rsidP="00017077">
      <w:pPr>
        <w:pStyle w:val="code"/>
      </w:pPr>
      <w:r>
        <w:t>User x</w:t>
      </w:r>
      <w:r w:rsidR="00212556">
        <w:t>yz</w:t>
      </w:r>
      <w:r>
        <w:t xml:space="preserve"> does not have OTSDB_ADMIN or OTSDB_MGR privilege – Not Authorized.</w:t>
      </w:r>
    </w:p>
    <w:p w14:paraId="3AA29EAC" w14:textId="65604BB2" w:rsidR="00017077" w:rsidRDefault="00017077" w:rsidP="00017077">
      <w:pPr>
        <w:pStyle w:val="code"/>
      </w:pPr>
    </w:p>
    <w:p w14:paraId="3A44DFBB" w14:textId="77777777" w:rsidR="007F216C" w:rsidRDefault="007F216C" w:rsidP="00017077">
      <w:pPr>
        <w:pStyle w:val="code"/>
      </w:pPr>
    </w:p>
    <w:p w14:paraId="2C63C4C7" w14:textId="0FE9BE0E" w:rsidR="00017077" w:rsidRDefault="00DB67F6" w:rsidP="00DB67F6">
      <w:pPr>
        <w:pStyle w:val="Heading2"/>
      </w:pPr>
      <w:bookmarkStart w:id="8" w:name="_Ref48123130"/>
      <w:bookmarkStart w:id="9" w:name="_Toc107482648"/>
      <w:r>
        <w:lastRenderedPageBreak/>
        <w:t>Check a Token</w:t>
      </w:r>
      <w:bookmarkEnd w:id="8"/>
      <w:bookmarkEnd w:id="9"/>
    </w:p>
    <w:p w14:paraId="152CE333" w14:textId="77777777" w:rsidR="00DB67F6" w:rsidRPr="00DB67F6" w:rsidRDefault="00DB67F6" w:rsidP="00DB67F6"/>
    <w:p w14:paraId="1877B3FC" w14:textId="3AFF5DE2" w:rsidR="00056833" w:rsidRDefault="007F216C" w:rsidP="00C93033">
      <w:r>
        <w:t>The ‘check’ GET method can be called with a token argument. Example:</w:t>
      </w:r>
    </w:p>
    <w:p w14:paraId="71C18210" w14:textId="7FCF9B37" w:rsidR="007F216C" w:rsidRDefault="007F216C" w:rsidP="007F216C">
      <w:pPr>
        <w:pStyle w:val="code"/>
      </w:pPr>
      <w:r w:rsidRPr="007F216C">
        <w:t>http://localhost:8080/OHydroJson/check?token=6d34fa0e3bb72fcd</w:t>
      </w:r>
    </w:p>
    <w:p w14:paraId="5A8292E0" w14:textId="761FF657" w:rsidR="007F216C" w:rsidRDefault="007F216C" w:rsidP="00C93033"/>
    <w:p w14:paraId="433A4C62" w14:textId="38C30E42" w:rsidR="007F216C" w:rsidRDefault="007F216C" w:rsidP="00C93033">
      <w:r>
        <w:t>If the token is valid, the token JSON object will be returned in the same format described above for authentication.</w:t>
      </w:r>
    </w:p>
    <w:p w14:paraId="2E06BBB1" w14:textId="7469F64F" w:rsidR="007F216C" w:rsidRDefault="007F216C" w:rsidP="00C93033">
      <w:r>
        <w:t>If the token is not valid, HTTP 410 is returned. The body of the response is JSON in the form:</w:t>
      </w:r>
    </w:p>
    <w:p w14:paraId="1030B4D5" w14:textId="642BDDA5" w:rsidR="007F216C" w:rsidRDefault="007F216C" w:rsidP="007F216C">
      <w:pPr>
        <w:pStyle w:val="code"/>
      </w:pPr>
      <w:r w:rsidRPr="007F216C">
        <w:t>{"errMessage":"Token '6d34fa0e3bb72fc</w:t>
      </w:r>
      <w:r>
        <w:t>d</w:t>
      </w:r>
      <w:r w:rsidRPr="007F216C">
        <w:t>' does not exist.","status":410}</w:t>
      </w:r>
    </w:p>
    <w:p w14:paraId="11C4EE62" w14:textId="77777777" w:rsidR="007F216C" w:rsidRPr="007F216C" w:rsidRDefault="007F216C" w:rsidP="007F216C"/>
    <w:p w14:paraId="201B1C2D" w14:textId="19818E08" w:rsidR="007F216C" w:rsidRDefault="00BE2D32" w:rsidP="00BE2D32">
      <w:pPr>
        <w:pStyle w:val="Heading2"/>
      </w:pPr>
      <w:bookmarkStart w:id="10" w:name="_Ref48123166"/>
      <w:bookmarkStart w:id="11" w:name="_Ref48123177"/>
      <w:bookmarkStart w:id="12" w:name="_Toc107482649"/>
      <w:r>
        <w:lastRenderedPageBreak/>
        <w:t>GET Reference List</w:t>
      </w:r>
      <w:bookmarkEnd w:id="10"/>
      <w:bookmarkEnd w:id="11"/>
      <w:r w:rsidR="00437A45">
        <w:t>(s)</w:t>
      </w:r>
      <w:bookmarkEnd w:id="12"/>
    </w:p>
    <w:p w14:paraId="13935CAB" w14:textId="75550FE7" w:rsidR="00BE2D32" w:rsidRDefault="00BE2D32" w:rsidP="00BE2D32">
      <w:r>
        <w:t>The ‘</w:t>
      </w:r>
      <w:proofErr w:type="spellStart"/>
      <w:r>
        <w:t>reflists</w:t>
      </w:r>
      <w:proofErr w:type="spellEnd"/>
      <w:r>
        <w:t>’ GET method will return all reference lists or a specific reference list.</w:t>
      </w:r>
    </w:p>
    <w:p w14:paraId="7A94EDCD" w14:textId="15753F4D" w:rsidR="00BE2D32" w:rsidRDefault="00BE2D32" w:rsidP="00BE2D32">
      <w:r>
        <w:t>Example:</w:t>
      </w:r>
    </w:p>
    <w:p w14:paraId="4E0A1F06" w14:textId="658ADB1F" w:rsidR="00BE2D32" w:rsidRPr="00BE2D32" w:rsidRDefault="00BE2D32" w:rsidP="00BE2D32">
      <w:pPr>
        <w:pStyle w:val="code"/>
      </w:pPr>
      <w:r w:rsidRPr="00BE2D32">
        <w:t>http://localhost:8080/OHydroJson/reflists</w:t>
      </w:r>
      <w:r>
        <w:t>?name=TransportMediumType</w:t>
      </w:r>
    </w:p>
    <w:p w14:paraId="46F38E69" w14:textId="1B051393" w:rsidR="00B3046B" w:rsidRDefault="00B3046B" w:rsidP="00B3046B"/>
    <w:p w14:paraId="2CCCA3AE" w14:textId="43D8AEAE" w:rsidR="00BE2D32" w:rsidRDefault="00BE2D32" w:rsidP="00B3046B">
      <w:r>
        <w:t xml:space="preserve">Authentication is not required for this method, but if a token argument is provided the </w:t>
      </w:r>
      <w:proofErr w:type="spellStart"/>
      <w:r>
        <w:t>lastUser</w:t>
      </w:r>
      <w:proofErr w:type="spellEnd"/>
      <w:r>
        <w:t xml:space="preserve"> timer in the token will be updated.</w:t>
      </w:r>
    </w:p>
    <w:p w14:paraId="6AB213B0" w14:textId="29A18B11" w:rsidR="00BE2D32" w:rsidRDefault="00BE2D32" w:rsidP="00B3046B">
      <w:r>
        <w:t>If no “name” argument is provided, then all reference lists in the database are returned.</w:t>
      </w:r>
    </w:p>
    <w:p w14:paraId="3560E278" w14:textId="7AA66F5C" w:rsidR="00BE2D32" w:rsidRDefault="00BE2D32" w:rsidP="00B3046B">
      <w:r>
        <w:t>The JSON structure of the returned data looks like this:</w:t>
      </w:r>
    </w:p>
    <w:p w14:paraId="471CD5BD" w14:textId="77777777" w:rsidR="00BE2D32" w:rsidRPr="00BE2D32" w:rsidRDefault="00BE2D32" w:rsidP="00BE2D32">
      <w:pPr>
        <w:pStyle w:val="code"/>
      </w:pPr>
      <w:r w:rsidRPr="00BE2D32">
        <w:t>{</w:t>
      </w:r>
    </w:p>
    <w:p w14:paraId="38409FC8" w14:textId="77777777" w:rsidR="00BE2D32" w:rsidRPr="00BE2D32" w:rsidRDefault="00BE2D32" w:rsidP="00BE2D32">
      <w:pPr>
        <w:pStyle w:val="code"/>
      </w:pPr>
      <w:r w:rsidRPr="00BE2D32">
        <w:t xml:space="preserve">  "TransportMediumType": {</w:t>
      </w:r>
    </w:p>
    <w:p w14:paraId="223E999E" w14:textId="77777777" w:rsidR="00BE2D32" w:rsidRPr="00BE2D32" w:rsidRDefault="00BE2D32" w:rsidP="00BE2D32">
      <w:pPr>
        <w:pStyle w:val="code"/>
      </w:pPr>
      <w:r w:rsidRPr="00BE2D32">
        <w:t xml:space="preserve">    "enumName": "TransportMediumType",</w:t>
      </w:r>
    </w:p>
    <w:p w14:paraId="569813B2" w14:textId="77777777" w:rsidR="00BE2D32" w:rsidRPr="00BE2D32" w:rsidRDefault="00BE2D32" w:rsidP="00BE2D32">
      <w:pPr>
        <w:pStyle w:val="code"/>
      </w:pPr>
      <w:r w:rsidRPr="00BE2D32">
        <w:t xml:space="preserve">    "items": {</w:t>
      </w:r>
    </w:p>
    <w:p w14:paraId="23387094" w14:textId="77777777" w:rsidR="00BE2D32" w:rsidRPr="00BE2D32" w:rsidRDefault="00BE2D32" w:rsidP="00BE2D32">
      <w:pPr>
        <w:pStyle w:val="code"/>
      </w:pPr>
      <w:r w:rsidRPr="00BE2D32">
        <w:t xml:space="preserve">      "iridium": {</w:t>
      </w:r>
    </w:p>
    <w:p w14:paraId="47439A3C" w14:textId="77777777" w:rsidR="00BE2D32" w:rsidRPr="00BE2D32" w:rsidRDefault="00BE2D32" w:rsidP="00BE2D32">
      <w:pPr>
        <w:pStyle w:val="code"/>
      </w:pPr>
      <w:r w:rsidRPr="00BE2D32">
        <w:t xml:space="preserve">        "description": "Iridium IMEI",</w:t>
      </w:r>
    </w:p>
    <w:p w14:paraId="0780B9AE" w14:textId="77777777" w:rsidR="00BE2D32" w:rsidRPr="00BE2D32" w:rsidRDefault="00BE2D32" w:rsidP="00BE2D32">
      <w:pPr>
        <w:pStyle w:val="code"/>
      </w:pPr>
      <w:r w:rsidRPr="00BE2D32">
        <w:t xml:space="preserve">        "value": "iridium"</w:t>
      </w:r>
    </w:p>
    <w:p w14:paraId="705FFF6E" w14:textId="77777777" w:rsidR="00BE2D32" w:rsidRPr="00BE2D32" w:rsidRDefault="00BE2D32" w:rsidP="00BE2D32">
      <w:pPr>
        <w:pStyle w:val="code"/>
      </w:pPr>
      <w:r w:rsidRPr="00BE2D32">
        <w:t xml:space="preserve">      },</w:t>
      </w:r>
    </w:p>
    <w:p w14:paraId="2DD71A25" w14:textId="77777777" w:rsidR="00BE2D32" w:rsidRPr="00BE2D32" w:rsidRDefault="00BE2D32" w:rsidP="00BE2D32">
      <w:pPr>
        <w:pStyle w:val="code"/>
      </w:pPr>
      <w:r w:rsidRPr="00BE2D32">
        <w:t xml:space="preserve">      "other": {</w:t>
      </w:r>
    </w:p>
    <w:p w14:paraId="3012C899" w14:textId="77777777" w:rsidR="00BE2D32" w:rsidRPr="00BE2D32" w:rsidRDefault="00BE2D32" w:rsidP="00BE2D32">
      <w:pPr>
        <w:pStyle w:val="code"/>
      </w:pPr>
      <w:r w:rsidRPr="00BE2D32">
        <w:t xml:space="preserve">        "description": "Other",</w:t>
      </w:r>
    </w:p>
    <w:p w14:paraId="5BA6502D" w14:textId="77777777" w:rsidR="00BE2D32" w:rsidRPr="00BE2D32" w:rsidRDefault="00BE2D32" w:rsidP="00BE2D32">
      <w:pPr>
        <w:pStyle w:val="code"/>
      </w:pPr>
      <w:r w:rsidRPr="00BE2D32">
        <w:t xml:space="preserve">        "value": "other"</w:t>
      </w:r>
    </w:p>
    <w:p w14:paraId="165EA9D7" w14:textId="77777777" w:rsidR="00BE2D32" w:rsidRPr="00BE2D32" w:rsidRDefault="00BE2D32" w:rsidP="00BE2D32">
      <w:pPr>
        <w:pStyle w:val="code"/>
      </w:pPr>
      <w:r w:rsidRPr="00BE2D32">
        <w:t xml:space="preserve">      },</w:t>
      </w:r>
    </w:p>
    <w:p w14:paraId="48A64844" w14:textId="77777777" w:rsidR="00BE2D32" w:rsidRPr="00BE2D32" w:rsidRDefault="00BE2D32" w:rsidP="00BE2D32">
      <w:pPr>
        <w:pStyle w:val="code"/>
      </w:pPr>
      <w:r w:rsidRPr="00BE2D32">
        <w:t xml:space="preserve">      "incoming-tcp": {</w:t>
      </w:r>
    </w:p>
    <w:p w14:paraId="2E2F2428" w14:textId="77777777" w:rsidR="00BE2D32" w:rsidRPr="00BE2D32" w:rsidRDefault="00BE2D32" w:rsidP="00BE2D32">
      <w:pPr>
        <w:pStyle w:val="code"/>
      </w:pPr>
      <w:r w:rsidRPr="00BE2D32">
        <w:t xml:space="preserve">        "description": "Incoming TCP on a Listening Socket",</w:t>
      </w:r>
    </w:p>
    <w:p w14:paraId="618AE8FF" w14:textId="77777777" w:rsidR="00BE2D32" w:rsidRPr="00BE2D32" w:rsidRDefault="00BE2D32" w:rsidP="00BE2D32">
      <w:pPr>
        <w:pStyle w:val="code"/>
      </w:pPr>
      <w:r w:rsidRPr="00BE2D32">
        <w:t xml:space="preserve">        "value": "incoming-tcp"</w:t>
      </w:r>
    </w:p>
    <w:p w14:paraId="29197001" w14:textId="77777777" w:rsidR="00BE2D32" w:rsidRPr="00BE2D32" w:rsidRDefault="00BE2D32" w:rsidP="00BE2D32">
      <w:pPr>
        <w:pStyle w:val="code"/>
      </w:pPr>
      <w:r w:rsidRPr="00BE2D32">
        <w:t xml:space="preserve">      },</w:t>
      </w:r>
    </w:p>
    <w:p w14:paraId="1970B53B" w14:textId="77777777" w:rsidR="00BE2D32" w:rsidRPr="00BE2D32" w:rsidRDefault="00BE2D32" w:rsidP="00BE2D32">
      <w:pPr>
        <w:pStyle w:val="code"/>
      </w:pPr>
      <w:r w:rsidRPr="00BE2D32">
        <w:t xml:space="preserve">      "goes": {</w:t>
      </w:r>
    </w:p>
    <w:p w14:paraId="13E55F52" w14:textId="77777777" w:rsidR="00BE2D32" w:rsidRPr="00BE2D32" w:rsidRDefault="00BE2D32" w:rsidP="00BE2D32">
      <w:pPr>
        <w:pStyle w:val="code"/>
      </w:pPr>
      <w:r w:rsidRPr="00BE2D32">
        <w:t xml:space="preserve">        "description": "GOES DCP",</w:t>
      </w:r>
    </w:p>
    <w:p w14:paraId="618679D2" w14:textId="77777777" w:rsidR="00BE2D32" w:rsidRPr="00BE2D32" w:rsidRDefault="00BE2D32" w:rsidP="00BE2D32">
      <w:pPr>
        <w:pStyle w:val="code"/>
      </w:pPr>
      <w:r w:rsidRPr="00BE2D32">
        <w:t xml:space="preserve">        "value": "goes"</w:t>
      </w:r>
    </w:p>
    <w:p w14:paraId="7EFC4D7E" w14:textId="77777777" w:rsidR="00BE2D32" w:rsidRPr="00BE2D32" w:rsidRDefault="00BE2D32" w:rsidP="00BE2D32">
      <w:pPr>
        <w:pStyle w:val="code"/>
      </w:pPr>
      <w:r w:rsidRPr="00BE2D32">
        <w:t xml:space="preserve">      },</w:t>
      </w:r>
    </w:p>
    <w:p w14:paraId="3035E3AB" w14:textId="77777777" w:rsidR="00BE2D32" w:rsidRPr="00BE2D32" w:rsidRDefault="00BE2D32" w:rsidP="00BE2D32">
      <w:pPr>
        <w:pStyle w:val="code"/>
      </w:pPr>
      <w:r w:rsidRPr="00BE2D32">
        <w:t xml:space="preserve">      "goes-self-timed": {</w:t>
      </w:r>
    </w:p>
    <w:p w14:paraId="1E6BEB91" w14:textId="77777777" w:rsidR="00BE2D32" w:rsidRPr="00BE2D32" w:rsidRDefault="00BE2D32" w:rsidP="00BE2D32">
      <w:pPr>
        <w:pStyle w:val="code"/>
      </w:pPr>
      <w:r w:rsidRPr="00BE2D32">
        <w:t xml:space="preserve">        "description": "GOES DCP Self-Timed Message",</w:t>
      </w:r>
    </w:p>
    <w:p w14:paraId="2D38E85A" w14:textId="77777777" w:rsidR="00BE2D32" w:rsidRPr="00BE2D32" w:rsidRDefault="00BE2D32" w:rsidP="00BE2D32">
      <w:pPr>
        <w:pStyle w:val="code"/>
      </w:pPr>
      <w:r w:rsidRPr="00BE2D32">
        <w:t xml:space="preserve">        "value": "goes-self-timed"</w:t>
      </w:r>
    </w:p>
    <w:p w14:paraId="7B3693E4" w14:textId="77777777" w:rsidR="00BE2D32" w:rsidRPr="00BE2D32" w:rsidRDefault="00BE2D32" w:rsidP="00BE2D32">
      <w:pPr>
        <w:pStyle w:val="code"/>
      </w:pPr>
      <w:r w:rsidRPr="00BE2D32">
        <w:t xml:space="preserve">      },</w:t>
      </w:r>
    </w:p>
    <w:p w14:paraId="77D491CD" w14:textId="77777777" w:rsidR="00BE2D32" w:rsidRPr="00BE2D32" w:rsidRDefault="00BE2D32" w:rsidP="00BE2D32">
      <w:pPr>
        <w:pStyle w:val="code"/>
      </w:pPr>
      <w:r w:rsidRPr="00BE2D32">
        <w:t xml:space="preserve">      "polled-modem": {</w:t>
      </w:r>
    </w:p>
    <w:p w14:paraId="30EA6EF8" w14:textId="77777777" w:rsidR="00BE2D32" w:rsidRPr="00BE2D32" w:rsidRDefault="00BE2D32" w:rsidP="00BE2D32">
      <w:pPr>
        <w:pStyle w:val="code"/>
      </w:pPr>
      <w:r w:rsidRPr="00BE2D32">
        <w:t xml:space="preserve">        "description": "Polled via modem",</w:t>
      </w:r>
    </w:p>
    <w:p w14:paraId="2CAFDF8F" w14:textId="77777777" w:rsidR="00BE2D32" w:rsidRPr="00BE2D32" w:rsidRDefault="00BE2D32" w:rsidP="00BE2D32">
      <w:pPr>
        <w:pStyle w:val="code"/>
      </w:pPr>
      <w:r w:rsidRPr="00BE2D32">
        <w:t xml:space="preserve">        "value": "polled-modem"</w:t>
      </w:r>
    </w:p>
    <w:p w14:paraId="72204504" w14:textId="77777777" w:rsidR="00BE2D32" w:rsidRPr="00BE2D32" w:rsidRDefault="00BE2D32" w:rsidP="00BE2D32">
      <w:pPr>
        <w:pStyle w:val="code"/>
      </w:pPr>
      <w:r w:rsidRPr="00BE2D32">
        <w:t xml:space="preserve">      },</w:t>
      </w:r>
    </w:p>
    <w:p w14:paraId="5B04A303" w14:textId="77777777" w:rsidR="00BE2D32" w:rsidRPr="00BE2D32" w:rsidRDefault="00BE2D32" w:rsidP="00BE2D32">
      <w:pPr>
        <w:pStyle w:val="code"/>
      </w:pPr>
      <w:r w:rsidRPr="00BE2D32">
        <w:t xml:space="preserve">      "polled-tcp": {</w:t>
      </w:r>
    </w:p>
    <w:p w14:paraId="5BEE8DF8" w14:textId="77777777" w:rsidR="00BE2D32" w:rsidRPr="00BE2D32" w:rsidRDefault="00BE2D32" w:rsidP="00BE2D32">
      <w:pPr>
        <w:pStyle w:val="code"/>
      </w:pPr>
      <w:r w:rsidRPr="00BE2D32">
        <w:t xml:space="preserve">        "description": "Polled via TCP Socket",</w:t>
      </w:r>
    </w:p>
    <w:p w14:paraId="69C941CD" w14:textId="77777777" w:rsidR="00BE2D32" w:rsidRPr="00BE2D32" w:rsidRDefault="00BE2D32" w:rsidP="00BE2D32">
      <w:pPr>
        <w:pStyle w:val="code"/>
      </w:pPr>
      <w:r w:rsidRPr="00BE2D32">
        <w:t xml:space="preserve">        "value": "polled-tcp"</w:t>
      </w:r>
    </w:p>
    <w:p w14:paraId="68EE4616" w14:textId="77777777" w:rsidR="00BE2D32" w:rsidRPr="00BE2D32" w:rsidRDefault="00BE2D32" w:rsidP="00BE2D32">
      <w:pPr>
        <w:pStyle w:val="code"/>
      </w:pPr>
      <w:r w:rsidRPr="00BE2D32">
        <w:t xml:space="preserve">      },</w:t>
      </w:r>
    </w:p>
    <w:p w14:paraId="1803BA6C" w14:textId="77777777" w:rsidR="00BE2D32" w:rsidRPr="00BE2D32" w:rsidRDefault="00BE2D32" w:rsidP="00BE2D32">
      <w:pPr>
        <w:pStyle w:val="code"/>
      </w:pPr>
      <w:r w:rsidRPr="00BE2D32">
        <w:t xml:space="preserve">      "data-logger": {</w:t>
      </w:r>
    </w:p>
    <w:p w14:paraId="62138172" w14:textId="77777777" w:rsidR="00BE2D32" w:rsidRPr="00BE2D32" w:rsidRDefault="00BE2D32" w:rsidP="00BE2D32">
      <w:pPr>
        <w:pStyle w:val="code"/>
      </w:pPr>
      <w:r w:rsidRPr="00BE2D32">
        <w:t xml:space="preserve">        "description": "Electronic Data Logger File",</w:t>
      </w:r>
    </w:p>
    <w:p w14:paraId="2159E5CE" w14:textId="77777777" w:rsidR="00BE2D32" w:rsidRPr="00BE2D32" w:rsidRDefault="00BE2D32" w:rsidP="00BE2D32">
      <w:pPr>
        <w:pStyle w:val="code"/>
      </w:pPr>
      <w:r w:rsidRPr="00BE2D32">
        <w:t xml:space="preserve">        "value": "data-logger"</w:t>
      </w:r>
    </w:p>
    <w:p w14:paraId="10D1DF30" w14:textId="77777777" w:rsidR="00BE2D32" w:rsidRPr="00BE2D32" w:rsidRDefault="00BE2D32" w:rsidP="00BE2D32">
      <w:pPr>
        <w:pStyle w:val="code"/>
      </w:pPr>
      <w:r w:rsidRPr="00BE2D32">
        <w:t xml:space="preserve">      }</w:t>
      </w:r>
    </w:p>
    <w:p w14:paraId="5E6BF5A0" w14:textId="77777777" w:rsidR="00BE2D32" w:rsidRPr="00BE2D32" w:rsidRDefault="00BE2D32" w:rsidP="00BE2D32">
      <w:pPr>
        <w:pStyle w:val="code"/>
      </w:pPr>
      <w:r w:rsidRPr="00BE2D32">
        <w:t xml:space="preserve">    }</w:t>
      </w:r>
    </w:p>
    <w:p w14:paraId="6EBAD603" w14:textId="77777777" w:rsidR="00BE2D32" w:rsidRPr="00BE2D32" w:rsidRDefault="00BE2D32" w:rsidP="00BE2D32">
      <w:pPr>
        <w:pStyle w:val="code"/>
      </w:pPr>
      <w:r w:rsidRPr="00BE2D32">
        <w:t xml:space="preserve">  }</w:t>
      </w:r>
    </w:p>
    <w:p w14:paraId="10B11798" w14:textId="77777777" w:rsidR="00BE2D32" w:rsidRPr="00BE2D32" w:rsidRDefault="00BE2D32" w:rsidP="00BE2D32">
      <w:pPr>
        <w:pStyle w:val="code"/>
      </w:pPr>
      <w:r w:rsidRPr="00BE2D32">
        <w:t>}</w:t>
      </w:r>
    </w:p>
    <w:p w14:paraId="21918E13" w14:textId="5CEBF728" w:rsidR="00BE2D32" w:rsidRDefault="00BE2D32" w:rsidP="00B3046B"/>
    <w:p w14:paraId="637590BF" w14:textId="0784AF69" w:rsidR="00942546" w:rsidRDefault="00942546" w:rsidP="00B3046B">
      <w:r>
        <w:t>The following reference lists are currently available:</w:t>
      </w:r>
    </w:p>
    <w:p w14:paraId="7B53BFAC" w14:textId="48F3420C" w:rsidR="00942546" w:rsidRDefault="00942546" w:rsidP="00174390">
      <w:pPr>
        <w:pStyle w:val="ListParagraph"/>
        <w:numPr>
          <w:ilvl w:val="0"/>
          <w:numId w:val="5"/>
        </w:numPr>
      </w:pPr>
      <w:proofErr w:type="spellStart"/>
      <w:r>
        <w:lastRenderedPageBreak/>
        <w:t>DataSourceType</w:t>
      </w:r>
      <w:proofErr w:type="spellEnd"/>
      <w:r>
        <w:t xml:space="preserve"> – Used in Database Editor to link a data source name to a Java class</w:t>
      </w:r>
    </w:p>
    <w:p w14:paraId="56ED2018" w14:textId="7632EC3E" w:rsidR="00942546" w:rsidRDefault="00942546" w:rsidP="00174390">
      <w:pPr>
        <w:pStyle w:val="ListParagraph"/>
        <w:numPr>
          <w:ilvl w:val="0"/>
          <w:numId w:val="5"/>
        </w:numPr>
      </w:pPr>
      <w:proofErr w:type="spellStart"/>
      <w:r>
        <w:t>PortType</w:t>
      </w:r>
      <w:proofErr w:type="spellEnd"/>
      <w:r>
        <w:t xml:space="preserve"> – Used in the polling interface</w:t>
      </w:r>
    </w:p>
    <w:p w14:paraId="61F5273C" w14:textId="664AF5EC" w:rsidR="00942546" w:rsidRDefault="00942546" w:rsidP="00174390">
      <w:pPr>
        <w:pStyle w:val="ListParagraph"/>
        <w:numPr>
          <w:ilvl w:val="0"/>
          <w:numId w:val="5"/>
        </w:numPr>
      </w:pPr>
      <w:proofErr w:type="spellStart"/>
      <w:r>
        <w:t>ScriptType</w:t>
      </w:r>
      <w:proofErr w:type="spellEnd"/>
      <w:r>
        <w:t xml:space="preserve"> – A list of DECODES Platform Configuration Script types (reserved for future use</w:t>
      </w:r>
    </w:p>
    <w:p w14:paraId="14EF25EE" w14:textId="7DC573DB" w:rsidR="00942546" w:rsidRDefault="00942546" w:rsidP="00174390">
      <w:pPr>
        <w:pStyle w:val="ListParagraph"/>
        <w:numPr>
          <w:ilvl w:val="0"/>
          <w:numId w:val="5"/>
        </w:numPr>
      </w:pPr>
      <w:proofErr w:type="spellStart"/>
      <w:r>
        <w:t>StatisticsCode</w:t>
      </w:r>
      <w:proofErr w:type="spellEnd"/>
      <w:r>
        <w:t xml:space="preserve"> – Valid statistics codes that can be used in a time series identifier</w:t>
      </w:r>
    </w:p>
    <w:p w14:paraId="358EDBFA" w14:textId="2D9FB0A3" w:rsidR="00942546" w:rsidRDefault="00942546" w:rsidP="00174390">
      <w:pPr>
        <w:pStyle w:val="ListParagraph"/>
        <w:numPr>
          <w:ilvl w:val="0"/>
          <w:numId w:val="5"/>
        </w:numPr>
      </w:pPr>
      <w:proofErr w:type="spellStart"/>
      <w:r>
        <w:t>SiteNameType</w:t>
      </w:r>
      <w:proofErr w:type="spellEnd"/>
      <w:r>
        <w:t xml:space="preserve"> – Known site name types, </w:t>
      </w:r>
      <w:proofErr w:type="gramStart"/>
      <w:r>
        <w:t>e.g.</w:t>
      </w:r>
      <w:proofErr w:type="gramEnd"/>
      <w:r>
        <w:t xml:space="preserve"> NWSHB5 (National Weather Service Handbook 5), USGS (Site Number), CODWR (</w:t>
      </w:r>
      <w:proofErr w:type="spellStart"/>
      <w:r>
        <w:t>Colorada</w:t>
      </w:r>
      <w:proofErr w:type="spellEnd"/>
      <w:r>
        <w:t xml:space="preserve"> Dept of Water Resources).</w:t>
      </w:r>
    </w:p>
    <w:p w14:paraId="4499C85B" w14:textId="2950B9BF" w:rsidR="00942546" w:rsidRDefault="00942546" w:rsidP="00174390">
      <w:pPr>
        <w:pStyle w:val="ListParagraph"/>
        <w:numPr>
          <w:ilvl w:val="0"/>
          <w:numId w:val="5"/>
        </w:numPr>
      </w:pPr>
      <w:proofErr w:type="spellStart"/>
      <w:r>
        <w:t>DataConsumer</w:t>
      </w:r>
      <w:proofErr w:type="spellEnd"/>
      <w:r>
        <w:t xml:space="preserve"> – Links a data consumer type name to Java Code (</w:t>
      </w:r>
      <w:proofErr w:type="gramStart"/>
      <w:r>
        <w:t>e.g.</w:t>
      </w:r>
      <w:proofErr w:type="gramEnd"/>
      <w:r>
        <w:t xml:space="preserve"> File, Directory, Socket)</w:t>
      </w:r>
    </w:p>
    <w:p w14:paraId="5AA83049" w14:textId="1A30C3CC" w:rsidR="00942546" w:rsidRDefault="00942546" w:rsidP="00174390">
      <w:pPr>
        <w:pStyle w:val="ListParagraph"/>
        <w:numPr>
          <w:ilvl w:val="0"/>
          <w:numId w:val="5"/>
        </w:numPr>
      </w:pPr>
      <w:r>
        <w:t>Measures – A list of physical attributes measured by an engineering unit (</w:t>
      </w:r>
      <w:proofErr w:type="gramStart"/>
      <w:r>
        <w:t>e.g.</w:t>
      </w:r>
      <w:proofErr w:type="gramEnd"/>
      <w:r>
        <w:t xml:space="preserve"> force, temperature, mass)</w:t>
      </w:r>
    </w:p>
    <w:p w14:paraId="01514993" w14:textId="71452245" w:rsidR="00942546" w:rsidRDefault="00942546" w:rsidP="00174390">
      <w:pPr>
        <w:pStyle w:val="ListParagraph"/>
        <w:numPr>
          <w:ilvl w:val="0"/>
          <w:numId w:val="5"/>
        </w:numPr>
      </w:pPr>
      <w:proofErr w:type="spellStart"/>
      <w:r>
        <w:t>UnitConversionAlgorithm</w:t>
      </w:r>
      <w:proofErr w:type="spellEnd"/>
      <w:r>
        <w:t xml:space="preserve"> – A list of algorithms for unit conversion</w:t>
      </w:r>
    </w:p>
    <w:p w14:paraId="268032D8" w14:textId="5E1D5008" w:rsidR="00942546" w:rsidRDefault="00942546" w:rsidP="00174390">
      <w:pPr>
        <w:pStyle w:val="ListParagraph"/>
        <w:numPr>
          <w:ilvl w:val="0"/>
          <w:numId w:val="5"/>
        </w:numPr>
      </w:pPr>
      <w:proofErr w:type="spellStart"/>
      <w:r>
        <w:t>DataOrder</w:t>
      </w:r>
      <w:proofErr w:type="spellEnd"/>
      <w:r>
        <w:t xml:space="preserve"> – Ascending (oldest first) or Descending (newest first) time order</w:t>
      </w:r>
    </w:p>
    <w:p w14:paraId="1F2B42EB" w14:textId="6C2D7533" w:rsidR="00942546" w:rsidRDefault="00942546" w:rsidP="00174390">
      <w:pPr>
        <w:pStyle w:val="ListParagraph"/>
        <w:numPr>
          <w:ilvl w:val="0"/>
          <w:numId w:val="5"/>
        </w:numPr>
      </w:pPr>
      <w:proofErr w:type="spellStart"/>
      <w:r>
        <w:t>GroupType</w:t>
      </w:r>
      <w:proofErr w:type="spellEnd"/>
      <w:r>
        <w:t xml:space="preserve"> – Used for annotation in time series groups</w:t>
      </w:r>
    </w:p>
    <w:p w14:paraId="59B2E40F" w14:textId="4FEC19DA" w:rsidR="00942546" w:rsidRDefault="00942546" w:rsidP="00174390">
      <w:pPr>
        <w:pStyle w:val="ListParagraph"/>
        <w:numPr>
          <w:ilvl w:val="0"/>
          <w:numId w:val="5"/>
        </w:numPr>
      </w:pPr>
      <w:proofErr w:type="spellStart"/>
      <w:r>
        <w:t>LoggerType</w:t>
      </w:r>
      <w:proofErr w:type="spellEnd"/>
      <w:r>
        <w:t xml:space="preserve"> – Used in the polling interface</w:t>
      </w:r>
    </w:p>
    <w:p w14:paraId="3EE3FBDD" w14:textId="77777777" w:rsidR="00942546" w:rsidRDefault="00942546" w:rsidP="00174390">
      <w:pPr>
        <w:pStyle w:val="ListParagraph"/>
        <w:numPr>
          <w:ilvl w:val="0"/>
          <w:numId w:val="5"/>
        </w:numPr>
      </w:pPr>
      <w:proofErr w:type="spellStart"/>
      <w:r>
        <w:t>LookupAlgorithm</w:t>
      </w:r>
      <w:proofErr w:type="spellEnd"/>
    </w:p>
    <w:p w14:paraId="4B42185D" w14:textId="77777777" w:rsidR="00942546" w:rsidRDefault="00942546" w:rsidP="00174390">
      <w:pPr>
        <w:pStyle w:val="ListParagraph"/>
        <w:numPr>
          <w:ilvl w:val="0"/>
          <w:numId w:val="5"/>
        </w:numPr>
      </w:pPr>
      <w:proofErr w:type="spellStart"/>
      <w:r>
        <w:t>EquationScope</w:t>
      </w:r>
      <w:proofErr w:type="spellEnd"/>
    </w:p>
    <w:p w14:paraId="41AD81C6" w14:textId="42213751" w:rsidR="00942546" w:rsidRDefault="00942546" w:rsidP="00174390">
      <w:pPr>
        <w:pStyle w:val="ListParagraph"/>
        <w:numPr>
          <w:ilvl w:val="0"/>
          <w:numId w:val="5"/>
        </w:numPr>
      </w:pPr>
      <w:proofErr w:type="spellStart"/>
      <w:r>
        <w:t>UnitFamily</w:t>
      </w:r>
      <w:proofErr w:type="spellEnd"/>
      <w:r>
        <w:t xml:space="preserve"> – Metric, English, or Universal</w:t>
      </w:r>
    </w:p>
    <w:p w14:paraId="3858688A" w14:textId="78A25676" w:rsidR="00942546" w:rsidRDefault="00942546" w:rsidP="00174390">
      <w:pPr>
        <w:pStyle w:val="ListParagraph"/>
        <w:numPr>
          <w:ilvl w:val="0"/>
          <w:numId w:val="5"/>
        </w:numPr>
      </w:pPr>
      <w:proofErr w:type="spellStart"/>
      <w:r>
        <w:t>OutputFormat</w:t>
      </w:r>
      <w:proofErr w:type="spellEnd"/>
      <w:r>
        <w:t xml:space="preserve"> – Links a name to Java code for formatting output data (</w:t>
      </w:r>
      <w:proofErr w:type="gramStart"/>
      <w:r>
        <w:t>e.g.</w:t>
      </w:r>
      <w:proofErr w:type="gramEnd"/>
      <w:r>
        <w:t xml:space="preserve"> SHEF, CSV)</w:t>
      </w:r>
    </w:p>
    <w:p w14:paraId="32AF4748" w14:textId="59F70230" w:rsidR="00942546" w:rsidRDefault="00942546" w:rsidP="00174390">
      <w:pPr>
        <w:pStyle w:val="ListParagraph"/>
        <w:numPr>
          <w:ilvl w:val="0"/>
          <w:numId w:val="5"/>
        </w:numPr>
      </w:pPr>
      <w:proofErr w:type="spellStart"/>
      <w:r>
        <w:t>DataTypeStandard</w:t>
      </w:r>
      <w:proofErr w:type="spellEnd"/>
      <w:r>
        <w:t xml:space="preserve"> – Known standards for specifying data type (</w:t>
      </w:r>
      <w:proofErr w:type="gramStart"/>
      <w:r>
        <w:t>e.g.</w:t>
      </w:r>
      <w:proofErr w:type="gramEnd"/>
      <w:r>
        <w:t xml:space="preserve"> SHEF</w:t>
      </w:r>
      <w:r w:rsidR="00876A14">
        <w:t>-PE</w:t>
      </w:r>
      <w:r>
        <w:t>, CWMS, HDB)</w:t>
      </w:r>
    </w:p>
    <w:p w14:paraId="094E6422" w14:textId="19FF9943" w:rsidR="00942546" w:rsidRDefault="00942546" w:rsidP="00174390">
      <w:pPr>
        <w:pStyle w:val="ListParagraph"/>
        <w:numPr>
          <w:ilvl w:val="0"/>
          <w:numId w:val="5"/>
        </w:numPr>
      </w:pPr>
      <w:proofErr w:type="spellStart"/>
      <w:r>
        <w:t>TransportMediumType</w:t>
      </w:r>
      <w:proofErr w:type="spellEnd"/>
      <w:r w:rsidR="00876A14">
        <w:t xml:space="preserve"> – A Transport Medium uniquely identifies a platform. There are several types: GOES ID, Iridium IMEI, Polled Identifier, etc.</w:t>
      </w:r>
    </w:p>
    <w:p w14:paraId="1F643110" w14:textId="438D4FDB" w:rsidR="00942546" w:rsidRDefault="00942546" w:rsidP="00174390">
      <w:pPr>
        <w:pStyle w:val="ListParagraph"/>
        <w:numPr>
          <w:ilvl w:val="0"/>
          <w:numId w:val="5"/>
        </w:numPr>
      </w:pPr>
      <w:r>
        <w:t xml:space="preserve">Season </w:t>
      </w:r>
      <w:r w:rsidR="00876A14">
        <w:t>– User can create any number of seasons that start/end at specified time of year</w:t>
      </w:r>
    </w:p>
    <w:p w14:paraId="61BAFBF1" w14:textId="77777777" w:rsidR="00942546" w:rsidRDefault="00942546" w:rsidP="00174390">
      <w:pPr>
        <w:pStyle w:val="ListParagraph"/>
        <w:numPr>
          <w:ilvl w:val="0"/>
          <w:numId w:val="5"/>
        </w:numPr>
      </w:pPr>
      <w:proofErr w:type="spellStart"/>
      <w:r>
        <w:t>EquipmentType</w:t>
      </w:r>
      <w:proofErr w:type="spellEnd"/>
    </w:p>
    <w:p w14:paraId="5D60312E" w14:textId="2C1AB04F" w:rsidR="00942546" w:rsidRDefault="00942546" w:rsidP="00174390">
      <w:pPr>
        <w:pStyle w:val="ListParagraph"/>
        <w:numPr>
          <w:ilvl w:val="0"/>
          <w:numId w:val="5"/>
        </w:numPr>
      </w:pPr>
      <w:proofErr w:type="spellStart"/>
      <w:r>
        <w:t>ApplicationType</w:t>
      </w:r>
      <w:proofErr w:type="spellEnd"/>
      <w:r w:rsidR="00876A14">
        <w:t xml:space="preserve"> – Computation Process, Comp Depends Daemon, DECODES Routing Scheduler, etc.</w:t>
      </w:r>
    </w:p>
    <w:p w14:paraId="4E4B8960" w14:textId="77777777" w:rsidR="00942546" w:rsidRDefault="00942546" w:rsidP="00174390">
      <w:pPr>
        <w:pStyle w:val="ListParagraph"/>
        <w:numPr>
          <w:ilvl w:val="0"/>
          <w:numId w:val="5"/>
        </w:numPr>
      </w:pPr>
      <w:proofErr w:type="spellStart"/>
      <w:r>
        <w:t>RecordingMode</w:t>
      </w:r>
      <w:proofErr w:type="spellEnd"/>
    </w:p>
    <w:p w14:paraId="084A0300" w14:textId="77777777" w:rsidR="00942546" w:rsidRDefault="00942546" w:rsidP="00B3046B"/>
    <w:p w14:paraId="2E26D7AB" w14:textId="27BC560C" w:rsidR="00BC289F" w:rsidRDefault="00BC289F" w:rsidP="00BC289F"/>
    <w:p w14:paraId="44AAE5B4" w14:textId="3B4804B4" w:rsidR="00D5777E" w:rsidRDefault="00D5777E" w:rsidP="002E7375">
      <w:pPr>
        <w:pStyle w:val="Heading2"/>
      </w:pPr>
      <w:bookmarkStart w:id="13" w:name="_Toc107482650"/>
      <w:bookmarkStart w:id="14" w:name="_Ref48123202"/>
      <w:r>
        <w:lastRenderedPageBreak/>
        <w:t>Network Lists</w:t>
      </w:r>
      <w:bookmarkEnd w:id="13"/>
    </w:p>
    <w:p w14:paraId="54E9328C" w14:textId="27C453E6" w:rsidR="00D5777E" w:rsidRDefault="00D5777E" w:rsidP="00D5777E">
      <w:r>
        <w:t>A Network List is simply a list of Platforms.</w:t>
      </w:r>
    </w:p>
    <w:p w14:paraId="31D379AC" w14:textId="18EF812C" w:rsidR="00D5777E" w:rsidRDefault="00D5777E" w:rsidP="00D5777E"/>
    <w:p w14:paraId="373B259D" w14:textId="69CF0D49" w:rsidR="00D5777E" w:rsidRDefault="00D5777E" w:rsidP="00D5777E">
      <w:pPr>
        <w:pStyle w:val="Heading3"/>
      </w:pPr>
      <w:bookmarkStart w:id="15" w:name="_Toc107482651"/>
      <w:r>
        <w:t xml:space="preserve">GET </w:t>
      </w:r>
      <w:proofErr w:type="spellStart"/>
      <w:r>
        <w:t>netlistrefs</w:t>
      </w:r>
      <w:bookmarkEnd w:id="15"/>
      <w:proofErr w:type="spellEnd"/>
    </w:p>
    <w:p w14:paraId="2E8B9012" w14:textId="01AF7CAA" w:rsidR="00D5777E" w:rsidRDefault="00D5777E" w:rsidP="00D5777E">
      <w:r>
        <w:t xml:space="preserve">The GET </w:t>
      </w:r>
      <w:proofErr w:type="spellStart"/>
      <w:r>
        <w:t>netlistrefs</w:t>
      </w:r>
      <w:proofErr w:type="spellEnd"/>
      <w:r>
        <w:t xml:space="preserve"> method returns references to network lists. It is intended to populate a pick list of network lists and does not contain all of the list elements.</w:t>
      </w:r>
    </w:p>
    <w:p w14:paraId="43093B09" w14:textId="542A8FE6" w:rsidR="00CA7825" w:rsidRDefault="00CA7825" w:rsidP="00D5777E">
      <w:r>
        <w:t>Authentication is not required for this method, but if a token argument is provided the</w:t>
      </w:r>
    </w:p>
    <w:p w14:paraId="444E35F0" w14:textId="5F6F11C2" w:rsidR="00D5777E" w:rsidRDefault="00D5777E" w:rsidP="00D5777E">
      <w:r>
        <w:t>Examples:</w:t>
      </w:r>
    </w:p>
    <w:p w14:paraId="7565EE4A" w14:textId="460EFFD4" w:rsidR="00D5777E" w:rsidRDefault="00D5777E" w:rsidP="00D5777E">
      <w:pPr>
        <w:pStyle w:val="code"/>
        <w:rPr>
          <w:sz w:val="18"/>
          <w:szCs w:val="18"/>
        </w:rPr>
      </w:pPr>
      <w:r w:rsidRPr="00E559AF">
        <w:rPr>
          <w:sz w:val="18"/>
          <w:szCs w:val="18"/>
        </w:rPr>
        <w:t>http://localhost:8080/OHydroJson/</w:t>
      </w:r>
      <w:r>
        <w:rPr>
          <w:sz w:val="18"/>
          <w:szCs w:val="18"/>
        </w:rPr>
        <w:t>netlistrefs</w:t>
      </w:r>
    </w:p>
    <w:p w14:paraId="48794F1E" w14:textId="05AA041E" w:rsidR="00D5777E" w:rsidRDefault="00D5777E" w:rsidP="00D5777E">
      <w:pPr>
        <w:pStyle w:val="code"/>
        <w:rPr>
          <w:sz w:val="18"/>
          <w:szCs w:val="18"/>
        </w:rPr>
      </w:pPr>
    </w:p>
    <w:p w14:paraId="666CB535" w14:textId="55F80553" w:rsidR="00D5777E" w:rsidRDefault="00D5777E" w:rsidP="00D5777E">
      <w:pPr>
        <w:pStyle w:val="code"/>
        <w:rPr>
          <w:sz w:val="18"/>
          <w:szCs w:val="18"/>
        </w:rPr>
      </w:pPr>
      <w:r>
        <w:rPr>
          <w:sz w:val="18"/>
          <w:szCs w:val="18"/>
        </w:rPr>
        <w:t>http://localhost:8080/OHydroJson/netlistrefs?tmtype=goes</w:t>
      </w:r>
    </w:p>
    <w:p w14:paraId="26F11586" w14:textId="5ED8D9CA" w:rsidR="00D5777E" w:rsidRDefault="00D5777E" w:rsidP="00D5777E">
      <w:pPr>
        <w:pStyle w:val="code"/>
        <w:rPr>
          <w:sz w:val="18"/>
          <w:szCs w:val="18"/>
        </w:rPr>
      </w:pPr>
    </w:p>
    <w:p w14:paraId="4027F3FF" w14:textId="5B657CBC" w:rsidR="00D5777E" w:rsidRDefault="00D5777E" w:rsidP="00D5777E">
      <w:r>
        <w:t>Wit</w:t>
      </w:r>
      <w:r w:rsidR="00CA7825">
        <w:t>h</w:t>
      </w:r>
      <w:r>
        <w:t xml:space="preserve"> no arguments, a list of network lists in the database is returned. The format is as follows:</w:t>
      </w:r>
    </w:p>
    <w:p w14:paraId="38673844" w14:textId="77777777" w:rsidR="00D5777E" w:rsidRPr="00D5777E" w:rsidRDefault="00D5777E" w:rsidP="00D5777E">
      <w:pPr>
        <w:pStyle w:val="code"/>
      </w:pPr>
      <w:r w:rsidRPr="00D5777E">
        <w:t>[</w:t>
      </w:r>
    </w:p>
    <w:p w14:paraId="6AE653EE" w14:textId="77777777" w:rsidR="00D5777E" w:rsidRPr="00D5777E" w:rsidRDefault="00D5777E" w:rsidP="00D5777E">
      <w:pPr>
        <w:pStyle w:val="code"/>
      </w:pPr>
      <w:r w:rsidRPr="00D5777E">
        <w:t xml:space="preserve">  {</w:t>
      </w:r>
    </w:p>
    <w:p w14:paraId="212EB964" w14:textId="77777777" w:rsidR="00D5777E" w:rsidRPr="00D5777E" w:rsidRDefault="00D5777E" w:rsidP="00D5777E">
      <w:pPr>
        <w:pStyle w:val="code"/>
      </w:pPr>
      <w:r w:rsidRPr="00D5777E">
        <w:t xml:space="preserve">    "lastModifyTime": "2020-08-22T14:36:55.705Z[UTC]",</w:t>
      </w:r>
    </w:p>
    <w:p w14:paraId="188AE269" w14:textId="77777777" w:rsidR="00D5777E" w:rsidRPr="00D5777E" w:rsidRDefault="00D5777E" w:rsidP="00D5777E">
      <w:pPr>
        <w:pStyle w:val="code"/>
      </w:pPr>
      <w:r w:rsidRPr="00D5777E">
        <w:t xml:space="preserve">    "name": "BFD-BMD",</w:t>
      </w:r>
    </w:p>
    <w:p w14:paraId="231C88A6" w14:textId="77777777" w:rsidR="00D5777E" w:rsidRPr="00D5777E" w:rsidRDefault="00D5777E" w:rsidP="00D5777E">
      <w:pPr>
        <w:pStyle w:val="code"/>
      </w:pPr>
      <w:r w:rsidRPr="00D5777E">
        <w:t xml:space="preserve">    "netlistId": 1,</w:t>
      </w:r>
    </w:p>
    <w:p w14:paraId="18B30C1E" w14:textId="77777777" w:rsidR="00D5777E" w:rsidRPr="00D5777E" w:rsidRDefault="00D5777E" w:rsidP="00D5777E">
      <w:pPr>
        <w:pStyle w:val="code"/>
      </w:pPr>
      <w:r w:rsidRPr="00D5777E">
        <w:t xml:space="preserve">    "numPlatforms": 3,</w:t>
      </w:r>
    </w:p>
    <w:p w14:paraId="27E49D23" w14:textId="77777777" w:rsidR="00D5777E" w:rsidRPr="00D5777E" w:rsidRDefault="00D5777E" w:rsidP="00D5777E">
      <w:pPr>
        <w:pStyle w:val="code"/>
      </w:pPr>
      <w:r w:rsidRPr="00D5777E">
        <w:t xml:space="preserve">    "siteNameTypePref": "nwshb5",</w:t>
      </w:r>
    </w:p>
    <w:p w14:paraId="086D1113" w14:textId="77777777" w:rsidR="00D5777E" w:rsidRPr="00D5777E" w:rsidRDefault="00D5777E" w:rsidP="00D5777E">
      <w:pPr>
        <w:pStyle w:val="code"/>
      </w:pPr>
      <w:r w:rsidRPr="00D5777E">
        <w:t xml:space="preserve">    "transportMediumType": "goes"</w:t>
      </w:r>
    </w:p>
    <w:p w14:paraId="5B34B2B5" w14:textId="77777777" w:rsidR="00D5777E" w:rsidRPr="00D5777E" w:rsidRDefault="00D5777E" w:rsidP="00D5777E">
      <w:pPr>
        <w:pStyle w:val="code"/>
      </w:pPr>
      <w:r w:rsidRPr="00D5777E">
        <w:t xml:space="preserve">  },</w:t>
      </w:r>
    </w:p>
    <w:p w14:paraId="33055ECD" w14:textId="77777777" w:rsidR="00D5777E" w:rsidRPr="00D5777E" w:rsidRDefault="00D5777E" w:rsidP="00D5777E">
      <w:pPr>
        <w:pStyle w:val="code"/>
      </w:pPr>
      <w:r w:rsidRPr="00D5777E">
        <w:t xml:space="preserve">  {</w:t>
      </w:r>
    </w:p>
    <w:p w14:paraId="7012BF47" w14:textId="77777777" w:rsidR="00D5777E" w:rsidRPr="00D5777E" w:rsidRDefault="00D5777E" w:rsidP="00D5777E">
      <w:pPr>
        <w:pStyle w:val="code"/>
      </w:pPr>
      <w:r w:rsidRPr="00D5777E">
        <w:t xml:space="preserve">    "lastModifyTime": "2020-12-15T17:51:04.194Z[UTC]",</w:t>
      </w:r>
    </w:p>
    <w:p w14:paraId="1A40FAB6" w14:textId="77777777" w:rsidR="00D5777E" w:rsidRPr="00D5777E" w:rsidRDefault="00D5777E" w:rsidP="00D5777E">
      <w:pPr>
        <w:pStyle w:val="code"/>
      </w:pPr>
      <w:r w:rsidRPr="00D5777E">
        <w:t xml:space="preserve">    "name": "goes2",</w:t>
      </w:r>
    </w:p>
    <w:p w14:paraId="49DECB98" w14:textId="77777777" w:rsidR="00D5777E" w:rsidRPr="00D5777E" w:rsidRDefault="00D5777E" w:rsidP="00D5777E">
      <w:pPr>
        <w:pStyle w:val="code"/>
      </w:pPr>
      <w:r w:rsidRPr="00D5777E">
        <w:t xml:space="preserve">    "netlistId": 6,</w:t>
      </w:r>
    </w:p>
    <w:p w14:paraId="033557E5" w14:textId="77777777" w:rsidR="00D5777E" w:rsidRPr="00D5777E" w:rsidRDefault="00D5777E" w:rsidP="00D5777E">
      <w:pPr>
        <w:pStyle w:val="code"/>
      </w:pPr>
      <w:r w:rsidRPr="00D5777E">
        <w:t xml:space="preserve">    "numPlatforms": 3,</w:t>
      </w:r>
    </w:p>
    <w:p w14:paraId="30799F38" w14:textId="77777777" w:rsidR="00D5777E" w:rsidRPr="00D5777E" w:rsidRDefault="00D5777E" w:rsidP="00D5777E">
      <w:pPr>
        <w:pStyle w:val="code"/>
      </w:pPr>
      <w:r w:rsidRPr="00D5777E">
        <w:t xml:space="preserve">    "siteNameTypePref": "nwshb5",</w:t>
      </w:r>
    </w:p>
    <w:p w14:paraId="44DDF592" w14:textId="77777777" w:rsidR="00D5777E" w:rsidRPr="00D5777E" w:rsidRDefault="00D5777E" w:rsidP="00D5777E">
      <w:pPr>
        <w:pStyle w:val="code"/>
      </w:pPr>
      <w:r w:rsidRPr="00D5777E">
        <w:t xml:space="preserve">    "transportMediumType": "goes"</w:t>
      </w:r>
    </w:p>
    <w:p w14:paraId="1222C4CC" w14:textId="77777777" w:rsidR="00D5777E" w:rsidRPr="00D5777E" w:rsidRDefault="00D5777E" w:rsidP="00D5777E">
      <w:pPr>
        <w:pStyle w:val="code"/>
      </w:pPr>
      <w:r w:rsidRPr="00D5777E">
        <w:t xml:space="preserve">  }</w:t>
      </w:r>
    </w:p>
    <w:p w14:paraId="5AE48905" w14:textId="77777777" w:rsidR="00D5777E" w:rsidRPr="00D5777E" w:rsidRDefault="00D5777E" w:rsidP="00D5777E">
      <w:pPr>
        <w:pStyle w:val="code"/>
      </w:pPr>
      <w:r w:rsidRPr="00D5777E">
        <w:t>]</w:t>
      </w:r>
    </w:p>
    <w:p w14:paraId="45B7C702" w14:textId="365A5E9C" w:rsidR="00D5777E" w:rsidRDefault="00D5777E" w:rsidP="00D5777E"/>
    <w:p w14:paraId="43EC6588" w14:textId="68C701E9" w:rsidR="00D5777E" w:rsidRDefault="00D5777E" w:rsidP="00D5777E">
      <w:r>
        <w:t>Note that the list contents (</w:t>
      </w:r>
      <w:proofErr w:type="gramStart"/>
      <w:r>
        <w:t>i.e.</w:t>
      </w:r>
      <w:proofErr w:type="gramEnd"/>
      <w:r>
        <w:t xml:space="preserve"> the references to the platforms in the list) is not included. Rather a count of platforms in the list is given.</w:t>
      </w:r>
    </w:p>
    <w:p w14:paraId="35A12B9A" w14:textId="6D4A856F" w:rsidR="00D5777E" w:rsidRPr="00E559AF" w:rsidRDefault="00D5777E" w:rsidP="00D5777E">
      <w:r>
        <w:t>The “</w:t>
      </w:r>
      <w:proofErr w:type="spellStart"/>
      <w:r>
        <w:t>netlistId</w:t>
      </w:r>
      <w:proofErr w:type="spellEnd"/>
      <w:r>
        <w:t>” element is a unique key to be used</w:t>
      </w:r>
      <w:r w:rsidR="00BB4257">
        <w:t xml:space="preserve"> for retrieving entire lists.</w:t>
      </w:r>
    </w:p>
    <w:p w14:paraId="07B0E8E3" w14:textId="753A1E1E" w:rsidR="00D5777E" w:rsidRDefault="00D5777E" w:rsidP="00D5777E"/>
    <w:p w14:paraId="52F28766" w14:textId="191E942F" w:rsidR="00BB4257" w:rsidRDefault="00BB4257" w:rsidP="00BB4257">
      <w:pPr>
        <w:pStyle w:val="Heading3"/>
      </w:pPr>
      <w:bookmarkStart w:id="16" w:name="_Ref48123190"/>
      <w:bookmarkStart w:id="17" w:name="_Toc107482652"/>
      <w:r>
        <w:t xml:space="preserve">GET </w:t>
      </w:r>
      <w:bookmarkEnd w:id="16"/>
      <w:r>
        <w:t>netlist</w:t>
      </w:r>
      <w:bookmarkEnd w:id="17"/>
    </w:p>
    <w:p w14:paraId="21DAA086" w14:textId="77777777" w:rsidR="000E157B" w:rsidRDefault="00BB4257" w:rsidP="00BB4257">
      <w:r>
        <w:t xml:space="preserve">The ‘netlists’ GET method will return </w:t>
      </w:r>
      <w:r w:rsidR="000E157B">
        <w:t>a specific</w:t>
      </w:r>
      <w:r>
        <w:t xml:space="preserve"> network list</w:t>
      </w:r>
      <w:r w:rsidR="000E157B">
        <w:t xml:space="preserve"> in its entirety.</w:t>
      </w:r>
    </w:p>
    <w:p w14:paraId="096AB1C8" w14:textId="77777777" w:rsidR="00BB4257" w:rsidRDefault="00BB4257" w:rsidP="00BB4257">
      <w:r>
        <w:t>Example:</w:t>
      </w:r>
    </w:p>
    <w:p w14:paraId="5D32EA25" w14:textId="34CCCAE3" w:rsidR="00BB4257" w:rsidRPr="00BE2D32" w:rsidRDefault="00BB4257" w:rsidP="00BB4257">
      <w:pPr>
        <w:pStyle w:val="code"/>
      </w:pPr>
      <w:r w:rsidRPr="00BE2D32">
        <w:t>http://localhost:8080/OHydroJson/</w:t>
      </w:r>
      <w:r>
        <w:t>net</w:t>
      </w:r>
      <w:r w:rsidRPr="00BE2D32">
        <w:t>lists</w:t>
      </w:r>
      <w:r>
        <w:t>?</w:t>
      </w:r>
      <w:r w:rsidR="000E157B">
        <w:t>netlistid=1</w:t>
      </w:r>
    </w:p>
    <w:p w14:paraId="054D78E4" w14:textId="77777777" w:rsidR="00BB4257" w:rsidRDefault="00BB4257" w:rsidP="00BB4257"/>
    <w:p w14:paraId="08238871" w14:textId="03EEB9C3" w:rsidR="00BB4257" w:rsidRDefault="00BB4257" w:rsidP="00BB4257">
      <w:r>
        <w:lastRenderedPageBreak/>
        <w:t xml:space="preserve">Authentication is not required for this method, but if a token argument is provided the </w:t>
      </w:r>
      <w:proofErr w:type="spellStart"/>
      <w:r>
        <w:t>lastUser</w:t>
      </w:r>
      <w:proofErr w:type="spellEnd"/>
      <w:r>
        <w:t xml:space="preserve"> timer in the token will be updated.</w:t>
      </w:r>
    </w:p>
    <w:p w14:paraId="70C61FA7" w14:textId="77777777" w:rsidR="00BB4257" w:rsidRDefault="00BB4257" w:rsidP="00BB4257">
      <w:r>
        <w:t>The JSON structure of the returned data looks like this:</w:t>
      </w:r>
    </w:p>
    <w:p w14:paraId="32FBDBFB" w14:textId="77777777" w:rsidR="00F56D1A" w:rsidRPr="00F56D1A" w:rsidRDefault="00F56D1A" w:rsidP="00F56D1A">
      <w:pPr>
        <w:pStyle w:val="code"/>
      </w:pPr>
      <w:r w:rsidRPr="00F56D1A">
        <w:t>{</w:t>
      </w:r>
    </w:p>
    <w:p w14:paraId="033300EE" w14:textId="77777777" w:rsidR="00F56D1A" w:rsidRPr="00F56D1A" w:rsidRDefault="00F56D1A" w:rsidP="00F56D1A">
      <w:pPr>
        <w:pStyle w:val="code"/>
      </w:pPr>
      <w:r w:rsidRPr="00F56D1A">
        <w:t xml:space="preserve">  "items": {</w:t>
      </w:r>
    </w:p>
    <w:p w14:paraId="56B76EA5" w14:textId="77777777" w:rsidR="00F56D1A" w:rsidRPr="00F56D1A" w:rsidRDefault="00F56D1A" w:rsidP="00F56D1A">
      <w:pPr>
        <w:pStyle w:val="code"/>
      </w:pPr>
      <w:r w:rsidRPr="00F56D1A">
        <w:t xml:space="preserve">    "14159500": {</w:t>
      </w:r>
    </w:p>
    <w:p w14:paraId="561C9505" w14:textId="77777777" w:rsidR="00F56D1A" w:rsidRPr="00F56D1A" w:rsidRDefault="00F56D1A" w:rsidP="00F56D1A">
      <w:pPr>
        <w:pStyle w:val="code"/>
      </w:pPr>
      <w:r w:rsidRPr="00F56D1A">
        <w:t xml:space="preserve">      "description": "",</w:t>
      </w:r>
    </w:p>
    <w:p w14:paraId="218DD2EF" w14:textId="77777777" w:rsidR="00F56D1A" w:rsidRPr="00F56D1A" w:rsidRDefault="00F56D1A" w:rsidP="00F56D1A">
      <w:pPr>
        <w:pStyle w:val="code"/>
      </w:pPr>
      <w:r w:rsidRPr="00F56D1A">
        <w:t xml:space="preserve">      "platformName": "CGRO",</w:t>
      </w:r>
    </w:p>
    <w:p w14:paraId="58E1E6CD" w14:textId="77777777" w:rsidR="00F56D1A" w:rsidRPr="00F56D1A" w:rsidRDefault="00F56D1A" w:rsidP="00F56D1A">
      <w:pPr>
        <w:pStyle w:val="code"/>
      </w:pPr>
      <w:r w:rsidRPr="00F56D1A">
        <w:t xml:space="preserve">      "transportId": "14159500"</w:t>
      </w:r>
    </w:p>
    <w:p w14:paraId="6D60275A" w14:textId="77777777" w:rsidR="00F56D1A" w:rsidRPr="00F56D1A" w:rsidRDefault="00F56D1A" w:rsidP="00F56D1A">
      <w:pPr>
        <w:pStyle w:val="code"/>
      </w:pPr>
      <w:r w:rsidRPr="00F56D1A">
        <w:t xml:space="preserve">    },</w:t>
      </w:r>
    </w:p>
    <w:p w14:paraId="1CD2A295" w14:textId="77777777" w:rsidR="00F56D1A" w:rsidRPr="00F56D1A" w:rsidRDefault="00F56D1A" w:rsidP="00F56D1A">
      <w:pPr>
        <w:pStyle w:val="code"/>
      </w:pPr>
      <w:r w:rsidRPr="00F56D1A">
        <w:t xml:space="preserve">    "14372300": {</w:t>
      </w:r>
    </w:p>
    <w:p w14:paraId="57B3DD68" w14:textId="77777777" w:rsidR="00F56D1A" w:rsidRPr="00F56D1A" w:rsidRDefault="00F56D1A" w:rsidP="00F56D1A">
      <w:pPr>
        <w:pStyle w:val="code"/>
      </w:pPr>
      <w:r w:rsidRPr="00F56D1A">
        <w:t xml:space="preserve">      "description": "",</w:t>
      </w:r>
    </w:p>
    <w:p w14:paraId="2A41D039" w14:textId="77777777" w:rsidR="00F56D1A" w:rsidRPr="00F56D1A" w:rsidRDefault="00F56D1A" w:rsidP="00F56D1A">
      <w:pPr>
        <w:pStyle w:val="code"/>
      </w:pPr>
      <w:r w:rsidRPr="00F56D1A">
        <w:t xml:space="preserve">      "platformName": "AGNO",</w:t>
      </w:r>
    </w:p>
    <w:p w14:paraId="39DDF4B2" w14:textId="77777777" w:rsidR="00F56D1A" w:rsidRPr="00F56D1A" w:rsidRDefault="00F56D1A" w:rsidP="00F56D1A">
      <w:pPr>
        <w:pStyle w:val="code"/>
      </w:pPr>
      <w:r w:rsidRPr="00F56D1A">
        <w:t xml:space="preserve">      "transportId": "14372300"</w:t>
      </w:r>
    </w:p>
    <w:p w14:paraId="13013047" w14:textId="77777777" w:rsidR="00F56D1A" w:rsidRPr="00F56D1A" w:rsidRDefault="00F56D1A" w:rsidP="00F56D1A">
      <w:pPr>
        <w:pStyle w:val="code"/>
      </w:pPr>
      <w:r w:rsidRPr="00F56D1A">
        <w:t xml:space="preserve">    }</w:t>
      </w:r>
    </w:p>
    <w:p w14:paraId="2FA5BE94" w14:textId="77777777" w:rsidR="00F56D1A" w:rsidRPr="00F56D1A" w:rsidRDefault="00F56D1A" w:rsidP="00F56D1A">
      <w:pPr>
        <w:pStyle w:val="code"/>
      </w:pPr>
      <w:r w:rsidRPr="00F56D1A">
        <w:t xml:space="preserve">  },</w:t>
      </w:r>
    </w:p>
    <w:p w14:paraId="048D02BE" w14:textId="77777777" w:rsidR="00F56D1A" w:rsidRPr="00F56D1A" w:rsidRDefault="00F56D1A" w:rsidP="00F56D1A">
      <w:pPr>
        <w:pStyle w:val="code"/>
      </w:pPr>
      <w:r w:rsidRPr="00F56D1A">
        <w:t xml:space="preserve">  "lastModifyTime": "2020-10-19T18:14:14.788Z[UTC]",</w:t>
      </w:r>
    </w:p>
    <w:p w14:paraId="30AEF7BC" w14:textId="77777777" w:rsidR="00F56D1A" w:rsidRPr="00F56D1A" w:rsidRDefault="00F56D1A" w:rsidP="00F56D1A">
      <w:pPr>
        <w:pStyle w:val="code"/>
      </w:pPr>
      <w:r w:rsidRPr="00F56D1A">
        <w:t xml:space="preserve">  "name": "USGS-Sites",</w:t>
      </w:r>
    </w:p>
    <w:p w14:paraId="4362B06D" w14:textId="77777777" w:rsidR="00F56D1A" w:rsidRPr="00F56D1A" w:rsidRDefault="00F56D1A" w:rsidP="00F56D1A">
      <w:pPr>
        <w:pStyle w:val="code"/>
      </w:pPr>
      <w:r w:rsidRPr="00F56D1A">
        <w:t xml:space="preserve">  "netlistId": 4,</w:t>
      </w:r>
    </w:p>
    <w:p w14:paraId="3C172A3A" w14:textId="77777777" w:rsidR="00F56D1A" w:rsidRPr="00F56D1A" w:rsidRDefault="00F56D1A" w:rsidP="00F56D1A">
      <w:pPr>
        <w:pStyle w:val="code"/>
      </w:pPr>
      <w:r w:rsidRPr="00F56D1A">
        <w:t xml:space="preserve">  "siteNameTypePref": "nwshb5",</w:t>
      </w:r>
    </w:p>
    <w:p w14:paraId="5FBBCABC" w14:textId="77777777" w:rsidR="00F56D1A" w:rsidRPr="00F56D1A" w:rsidRDefault="00F56D1A" w:rsidP="00F56D1A">
      <w:pPr>
        <w:pStyle w:val="code"/>
      </w:pPr>
      <w:r w:rsidRPr="00F56D1A">
        <w:t xml:space="preserve">  "transportMediumType": "other"</w:t>
      </w:r>
    </w:p>
    <w:p w14:paraId="425D7C11" w14:textId="77777777" w:rsidR="00F56D1A" w:rsidRPr="00F56D1A" w:rsidRDefault="00F56D1A" w:rsidP="00F56D1A">
      <w:pPr>
        <w:pStyle w:val="code"/>
      </w:pPr>
      <w:r w:rsidRPr="00F56D1A">
        <w:t>}</w:t>
      </w:r>
    </w:p>
    <w:p w14:paraId="58E48C98" w14:textId="7DDE0850" w:rsidR="00BB4257" w:rsidRDefault="00BB4257" w:rsidP="00D5777E"/>
    <w:p w14:paraId="49F1CF16" w14:textId="698381DA" w:rsidR="00D97F78" w:rsidRDefault="00D97F78" w:rsidP="00D5777E">
      <w:r>
        <w:t>Possible error codes:</w:t>
      </w:r>
    </w:p>
    <w:p w14:paraId="751968ED" w14:textId="7374389F" w:rsidR="00D97F78" w:rsidRDefault="00D97F78" w:rsidP="00174390">
      <w:pPr>
        <w:pStyle w:val="ListParagraph"/>
        <w:numPr>
          <w:ilvl w:val="0"/>
          <w:numId w:val="8"/>
        </w:numPr>
      </w:pPr>
      <w:r>
        <w:t>406 (Not Acceptable): The required ‘</w:t>
      </w:r>
      <w:proofErr w:type="spellStart"/>
      <w:r>
        <w:t>netlistid</w:t>
      </w:r>
      <w:proofErr w:type="spellEnd"/>
      <w:r>
        <w:t>’ parameter was missing in the URL.</w:t>
      </w:r>
    </w:p>
    <w:p w14:paraId="4694AEC2" w14:textId="7D9395F6" w:rsidR="00D97F78" w:rsidRDefault="00D97F78" w:rsidP="00174390">
      <w:pPr>
        <w:pStyle w:val="ListParagraph"/>
        <w:numPr>
          <w:ilvl w:val="0"/>
          <w:numId w:val="8"/>
        </w:numPr>
      </w:pPr>
      <w:r>
        <w:t xml:space="preserve">404 (Not Found): The requested </w:t>
      </w:r>
      <w:proofErr w:type="spellStart"/>
      <w:r>
        <w:t>netlistid</w:t>
      </w:r>
      <w:proofErr w:type="spellEnd"/>
      <w:r>
        <w:t xml:space="preserve"> was not found in the database.</w:t>
      </w:r>
    </w:p>
    <w:p w14:paraId="5EE7CE31" w14:textId="77777777" w:rsidR="00D97F78" w:rsidRPr="00D5777E" w:rsidRDefault="00D97F78" w:rsidP="00D5777E"/>
    <w:p w14:paraId="47B50576" w14:textId="196F3CDB" w:rsidR="00E23CB7" w:rsidRDefault="00E23CB7" w:rsidP="005350FB">
      <w:pPr>
        <w:pStyle w:val="Heading3"/>
      </w:pPr>
      <w:bookmarkStart w:id="18" w:name="_Toc107482653"/>
      <w:r>
        <w:t xml:space="preserve">POST </w:t>
      </w:r>
      <w:bookmarkEnd w:id="14"/>
      <w:r w:rsidR="00F56D1A">
        <w:t>netlist</w:t>
      </w:r>
      <w:bookmarkEnd w:id="18"/>
    </w:p>
    <w:p w14:paraId="7B6C9CF5" w14:textId="1361BC8B" w:rsidR="00E23CB7" w:rsidRDefault="00E23CB7" w:rsidP="00E23CB7">
      <w:r>
        <w:t>The ‘netlist’ POST method requires a valid token. It takes a single network list in JSON format</w:t>
      </w:r>
      <w:r w:rsidR="00F35CBC">
        <w:t>, as described for the GET method</w:t>
      </w:r>
      <w:r>
        <w:t>.</w:t>
      </w:r>
    </w:p>
    <w:p w14:paraId="195C07E8" w14:textId="3E461FA6" w:rsidR="00F56D1A" w:rsidRDefault="003E5B91" w:rsidP="00E23CB7">
      <w:r>
        <w:t xml:space="preserve">For creating a new network list, leave </w:t>
      </w:r>
      <w:proofErr w:type="spellStart"/>
      <w:r>
        <w:t>netlistId</w:t>
      </w:r>
      <w:proofErr w:type="spellEnd"/>
      <w:r>
        <w:t xml:space="preserve"> out of the passed data structure.</w:t>
      </w:r>
    </w:p>
    <w:p w14:paraId="5AF2DF9C" w14:textId="2337385D" w:rsidR="00E23CB7" w:rsidRDefault="003E5B91" w:rsidP="00E23CB7">
      <w:r>
        <w:t xml:space="preserve">For overwriting an existing one, include the </w:t>
      </w:r>
      <w:proofErr w:type="spellStart"/>
      <w:r>
        <w:t>netlistId</w:t>
      </w:r>
      <w:proofErr w:type="spellEnd"/>
      <w:r>
        <w:t xml:space="preserve"> that was previously returned. </w:t>
      </w:r>
      <w:r w:rsidR="00E23CB7">
        <w:t>The network list in the database is replaced with the one sent.</w:t>
      </w:r>
    </w:p>
    <w:p w14:paraId="65A7D964" w14:textId="46EF1BA6" w:rsidR="00D12BCB" w:rsidRDefault="00D12BCB" w:rsidP="00D12BCB">
      <w:pPr>
        <w:pStyle w:val="Heading3"/>
      </w:pPr>
      <w:bookmarkStart w:id="19" w:name="_Toc107482654"/>
      <w:r>
        <w:t>DELETE netlist</w:t>
      </w:r>
      <w:bookmarkEnd w:id="19"/>
    </w:p>
    <w:p w14:paraId="67A6E4D6" w14:textId="0A5826DD" w:rsidR="00D12BCB" w:rsidRDefault="00D12BCB" w:rsidP="00D12BCB">
      <w:r>
        <w:t xml:space="preserve">The DELETE netlist method requires a valid token. </w:t>
      </w:r>
    </w:p>
    <w:p w14:paraId="08A5DF34" w14:textId="7D729CBF" w:rsidR="00D12BCB" w:rsidRDefault="00D12BCB" w:rsidP="00D12BCB">
      <w:r>
        <w:t xml:space="preserve">Required argument </w:t>
      </w:r>
      <w:proofErr w:type="spellStart"/>
      <w:r>
        <w:t>netlistid</w:t>
      </w:r>
      <w:proofErr w:type="spellEnd"/>
      <w:r>
        <w:t xml:space="preserve"> must be passed.</w:t>
      </w:r>
    </w:p>
    <w:p w14:paraId="5E709239" w14:textId="418ED411" w:rsidR="00D12BCB" w:rsidRDefault="00D12BCB" w:rsidP="00D12BCB">
      <w:r>
        <w:t>Error 405 will be returned if network list is used by one or more routing specs and cannot be deleted. The body of the error will be a message containing the name of the routing specs using the referenced netlist.</w:t>
      </w:r>
    </w:p>
    <w:p w14:paraId="5E0490A3" w14:textId="77777777" w:rsidR="00D12BCB" w:rsidRPr="00D12BCB" w:rsidRDefault="00D12BCB" w:rsidP="00D12BCB"/>
    <w:p w14:paraId="7F24BD35" w14:textId="0042E7BA" w:rsidR="005350FB" w:rsidRDefault="005350FB" w:rsidP="002E7375">
      <w:pPr>
        <w:pStyle w:val="Heading2"/>
      </w:pPr>
      <w:bookmarkStart w:id="20" w:name="_Toc107482655"/>
      <w:bookmarkStart w:id="21" w:name="_Ref48123214"/>
      <w:r>
        <w:lastRenderedPageBreak/>
        <w:t>DECODES Data Source Records</w:t>
      </w:r>
      <w:bookmarkEnd w:id="20"/>
    </w:p>
    <w:p w14:paraId="21C07701" w14:textId="3B31BF07" w:rsidR="005350FB" w:rsidRDefault="005350FB" w:rsidP="005350FB"/>
    <w:p w14:paraId="7E7A4089" w14:textId="3F09FCCE" w:rsidR="003F3493" w:rsidRDefault="003F3493" w:rsidP="003F3493">
      <w:pPr>
        <w:pStyle w:val="Heading3"/>
      </w:pPr>
      <w:bookmarkStart w:id="22" w:name="_Toc107482656"/>
      <w:r>
        <w:t>GET</w:t>
      </w:r>
      <w:r w:rsidR="001D06CC">
        <w:t xml:space="preserve"> </w:t>
      </w:r>
      <w:proofErr w:type="spellStart"/>
      <w:r w:rsidR="001D06CC">
        <w:t>datasourcerefs</w:t>
      </w:r>
      <w:bookmarkEnd w:id="22"/>
      <w:proofErr w:type="spellEnd"/>
    </w:p>
    <w:p w14:paraId="7D34523C" w14:textId="675A1DE1" w:rsidR="001D06CC" w:rsidRDefault="001D06CC" w:rsidP="001D06CC">
      <w:r>
        <w:t>Example:</w:t>
      </w:r>
    </w:p>
    <w:p w14:paraId="07393ACD" w14:textId="1C400E77" w:rsidR="001D06CC" w:rsidRDefault="001D06CC" w:rsidP="001D06CC">
      <w:pPr>
        <w:pStyle w:val="code"/>
      </w:pPr>
      <w:r w:rsidRPr="001D06CC">
        <w:t>http://localhost:8080/OHydroJson/datasourcerefs</w:t>
      </w:r>
    </w:p>
    <w:p w14:paraId="6077BACD" w14:textId="77777777" w:rsidR="001D06CC" w:rsidRDefault="001D06CC" w:rsidP="001D06CC">
      <w:pPr>
        <w:pStyle w:val="code"/>
      </w:pPr>
    </w:p>
    <w:p w14:paraId="41C082FC" w14:textId="0E097DB7" w:rsidR="001D06CC" w:rsidRDefault="001D06CC" w:rsidP="001D06CC">
      <w:r>
        <w:t>This method returns a JSON list of DECODES Data Source records suitable for displaying in a table or pick-list. The returned structure contains only the high-level descriptive information about each data source. The returned structure is as follows:</w:t>
      </w:r>
    </w:p>
    <w:p w14:paraId="648AE4CC" w14:textId="77777777" w:rsidR="001D06CC" w:rsidRPr="001D06CC" w:rsidRDefault="001D06CC" w:rsidP="001D06CC">
      <w:pPr>
        <w:pStyle w:val="code"/>
      </w:pPr>
      <w:r w:rsidRPr="001D06CC">
        <w:t>{</w:t>
      </w:r>
    </w:p>
    <w:p w14:paraId="3F78402C" w14:textId="77777777" w:rsidR="001D06CC" w:rsidRPr="001D06CC" w:rsidRDefault="001D06CC" w:rsidP="001D06CC">
      <w:pPr>
        <w:pStyle w:val="code"/>
      </w:pPr>
      <w:r w:rsidRPr="001D06CC">
        <w:t xml:space="preserve">  "CDADATA-As-MBHydro": {</w:t>
      </w:r>
    </w:p>
    <w:p w14:paraId="0342BE91" w14:textId="77777777" w:rsidR="001D06CC" w:rsidRPr="001D06CC" w:rsidRDefault="001D06CC" w:rsidP="001D06CC">
      <w:pPr>
        <w:pStyle w:val="code"/>
      </w:pPr>
      <w:r w:rsidRPr="001D06CC">
        <w:t xml:space="preserve">    "arguments": "host=cdadata.wcda.noaa.gov, password=****, username=mbhydro",</w:t>
      </w:r>
    </w:p>
    <w:p w14:paraId="32956757" w14:textId="77777777" w:rsidR="001D06CC" w:rsidRPr="001D06CC" w:rsidRDefault="001D06CC" w:rsidP="001D06CC">
      <w:pPr>
        <w:pStyle w:val="code"/>
      </w:pPr>
      <w:r w:rsidRPr="001D06CC">
        <w:t xml:space="preserve">    "dataSourceId": 5,</w:t>
      </w:r>
    </w:p>
    <w:p w14:paraId="28AA43F5" w14:textId="77777777" w:rsidR="001D06CC" w:rsidRPr="001D06CC" w:rsidRDefault="001D06CC" w:rsidP="001D06CC">
      <w:pPr>
        <w:pStyle w:val="code"/>
      </w:pPr>
      <w:r w:rsidRPr="001D06CC">
        <w:t xml:space="preserve">    "name": "CDADATA-As-MBHydro",</w:t>
      </w:r>
    </w:p>
    <w:p w14:paraId="26FDE632" w14:textId="77777777" w:rsidR="001D06CC" w:rsidRPr="001D06CC" w:rsidRDefault="001D06CC" w:rsidP="001D06CC">
      <w:pPr>
        <w:pStyle w:val="code"/>
      </w:pPr>
      <w:r w:rsidRPr="001D06CC">
        <w:t xml:space="preserve">    "type": "lrgs",</w:t>
      </w:r>
    </w:p>
    <w:p w14:paraId="7574DDFC" w14:textId="77777777" w:rsidR="001D06CC" w:rsidRPr="001D06CC" w:rsidRDefault="001D06CC" w:rsidP="001D06CC">
      <w:pPr>
        <w:pStyle w:val="code"/>
      </w:pPr>
      <w:r w:rsidRPr="001D06CC">
        <w:t xml:space="preserve">    "usedBy": 0</w:t>
      </w:r>
    </w:p>
    <w:p w14:paraId="1F74F3E0" w14:textId="77777777" w:rsidR="001D06CC" w:rsidRPr="001D06CC" w:rsidRDefault="001D06CC" w:rsidP="001D06CC">
      <w:pPr>
        <w:pStyle w:val="code"/>
      </w:pPr>
      <w:r w:rsidRPr="001D06CC">
        <w:t xml:space="preserve">  },</w:t>
      </w:r>
    </w:p>
    <w:p w14:paraId="64BC9E6E" w14:textId="77777777" w:rsidR="001D06CC" w:rsidRPr="001D06CC" w:rsidRDefault="001D06CC" w:rsidP="001D06CC">
      <w:pPr>
        <w:pStyle w:val="code"/>
      </w:pPr>
      <w:r w:rsidRPr="001D06CC">
        <w:t xml:space="preserve">  "edl-tcp-poll": {</w:t>
      </w:r>
    </w:p>
    <w:p w14:paraId="3316DBCC" w14:textId="77777777" w:rsidR="001D06CC" w:rsidRPr="001D06CC" w:rsidRDefault="001D06CC" w:rsidP="001D06CC">
      <w:pPr>
        <w:pStyle w:val="code"/>
      </w:pPr>
      <w:r w:rsidRPr="001D06CC">
        <w:t xml:space="preserve">    "arguments": "availablePorts=20, maxBacklogHours=48, pollNumTries=3, portType=tcpclient, saveSessionFile=$DCSTOOL_USERDIR/edl-polled/$SITENAME-$DATE",</w:t>
      </w:r>
    </w:p>
    <w:p w14:paraId="0EFAE1ED" w14:textId="77777777" w:rsidR="001D06CC" w:rsidRPr="001D06CC" w:rsidRDefault="001D06CC" w:rsidP="001D06CC">
      <w:pPr>
        <w:pStyle w:val="code"/>
      </w:pPr>
      <w:r w:rsidRPr="001D06CC">
        <w:t xml:space="preserve">    "dataSourceId": 9,</w:t>
      </w:r>
    </w:p>
    <w:p w14:paraId="49B9F925" w14:textId="77777777" w:rsidR="001D06CC" w:rsidRPr="001D06CC" w:rsidRDefault="001D06CC" w:rsidP="001D06CC">
      <w:pPr>
        <w:pStyle w:val="code"/>
      </w:pPr>
      <w:r w:rsidRPr="001D06CC">
        <w:t xml:space="preserve">    "name": "edl-tcp-poll",</w:t>
      </w:r>
    </w:p>
    <w:p w14:paraId="7E97D52F" w14:textId="77777777" w:rsidR="001D06CC" w:rsidRPr="001D06CC" w:rsidRDefault="001D06CC" w:rsidP="001D06CC">
      <w:pPr>
        <w:pStyle w:val="code"/>
      </w:pPr>
      <w:r w:rsidRPr="001D06CC">
        <w:t xml:space="preserve">    "type": "polled",</w:t>
      </w:r>
    </w:p>
    <w:p w14:paraId="21DA56A0" w14:textId="77777777" w:rsidR="001D06CC" w:rsidRPr="001D06CC" w:rsidRDefault="001D06CC" w:rsidP="001D06CC">
      <w:pPr>
        <w:pStyle w:val="code"/>
      </w:pPr>
      <w:r w:rsidRPr="001D06CC">
        <w:t xml:space="preserve">    "usedBy": 1</w:t>
      </w:r>
    </w:p>
    <w:p w14:paraId="5039F6FD" w14:textId="77777777" w:rsidR="001D06CC" w:rsidRPr="001D06CC" w:rsidRDefault="001D06CC" w:rsidP="001D06CC">
      <w:pPr>
        <w:pStyle w:val="code"/>
      </w:pPr>
      <w:r w:rsidRPr="001D06CC">
        <w:t xml:space="preserve">  },</w:t>
      </w:r>
    </w:p>
    <w:p w14:paraId="5AC530F5" w14:textId="77777777" w:rsidR="001D06CC" w:rsidRPr="001D06CC" w:rsidRDefault="001D06CC" w:rsidP="001D06CC">
      <w:pPr>
        <w:pStyle w:val="code"/>
      </w:pPr>
      <w:r w:rsidRPr="001D06CC">
        <w:t xml:space="preserve">  "testgroup": {</w:t>
      </w:r>
    </w:p>
    <w:p w14:paraId="59F41A2B" w14:textId="77777777" w:rsidR="001D06CC" w:rsidRPr="001D06CC" w:rsidRDefault="001D06CC" w:rsidP="001D06CC">
      <w:pPr>
        <w:pStyle w:val="code"/>
      </w:pPr>
      <w:r w:rsidRPr="001D06CC">
        <w:t xml:space="preserve">    "dataSourceId": 10,</w:t>
      </w:r>
    </w:p>
    <w:p w14:paraId="049CC46F" w14:textId="77777777" w:rsidR="001D06CC" w:rsidRPr="001D06CC" w:rsidRDefault="001D06CC" w:rsidP="001D06CC">
      <w:pPr>
        <w:pStyle w:val="code"/>
      </w:pPr>
      <w:r w:rsidRPr="001D06CC">
        <w:t xml:space="preserve">    "name": "testgroup",</w:t>
      </w:r>
    </w:p>
    <w:p w14:paraId="0D287D84" w14:textId="77777777" w:rsidR="001D06CC" w:rsidRPr="001D06CC" w:rsidRDefault="001D06CC" w:rsidP="001D06CC">
      <w:pPr>
        <w:pStyle w:val="code"/>
      </w:pPr>
      <w:r w:rsidRPr="001D06CC">
        <w:t xml:space="preserve">    "type": "hotbackupgroup",</w:t>
      </w:r>
    </w:p>
    <w:p w14:paraId="6563E45A" w14:textId="77777777" w:rsidR="001D06CC" w:rsidRPr="001D06CC" w:rsidRDefault="001D06CC" w:rsidP="001D06CC">
      <w:pPr>
        <w:pStyle w:val="code"/>
      </w:pPr>
      <w:r w:rsidRPr="001D06CC">
        <w:t xml:space="preserve">    "usedBy": 0</w:t>
      </w:r>
    </w:p>
    <w:p w14:paraId="443C41C3" w14:textId="7EF4F3EE" w:rsidR="001D06CC" w:rsidRDefault="001D06CC" w:rsidP="001D06CC">
      <w:pPr>
        <w:pStyle w:val="code"/>
      </w:pPr>
      <w:r w:rsidRPr="001D06CC">
        <w:t xml:space="preserve">  }</w:t>
      </w:r>
    </w:p>
    <w:p w14:paraId="163EF6D6" w14:textId="08902F83" w:rsidR="001D06CC" w:rsidRPr="001D06CC" w:rsidRDefault="001D06CC" w:rsidP="001D06CC">
      <w:pPr>
        <w:pStyle w:val="code"/>
      </w:pPr>
      <w:r>
        <w:t>}</w:t>
      </w:r>
    </w:p>
    <w:p w14:paraId="6BECC0A6" w14:textId="5AF91C88" w:rsidR="001D06CC" w:rsidRDefault="001D06CC" w:rsidP="001D06CC"/>
    <w:p w14:paraId="21C87DA7" w14:textId="3934358B" w:rsidR="001D06CC" w:rsidRDefault="001D06CC" w:rsidP="001D06CC">
      <w:r>
        <w:t>The arguments (properties) are represented by a string with comma delimiter. Passwords within the string are replaced with four asterisks.</w:t>
      </w:r>
    </w:p>
    <w:p w14:paraId="7CE461E8" w14:textId="22F6EC0A" w:rsidR="001D06CC" w:rsidRDefault="001D06CC" w:rsidP="001D06CC"/>
    <w:p w14:paraId="75CA0D9A" w14:textId="6BD0224E" w:rsidR="001D06CC" w:rsidRDefault="001D06CC" w:rsidP="00F56D1A">
      <w:pPr>
        <w:pStyle w:val="Heading3"/>
      </w:pPr>
      <w:bookmarkStart w:id="23" w:name="_Toc107482657"/>
      <w:r>
        <w:t xml:space="preserve">GET </w:t>
      </w:r>
      <w:proofErr w:type="spellStart"/>
      <w:r>
        <w:t>datasource</w:t>
      </w:r>
      <w:bookmarkEnd w:id="23"/>
      <w:proofErr w:type="spellEnd"/>
    </w:p>
    <w:p w14:paraId="2AC0F3FD" w14:textId="5E68CEE6" w:rsidR="001D06CC" w:rsidRDefault="001D06CC" w:rsidP="001D06CC">
      <w:r>
        <w:t xml:space="preserve">The GET </w:t>
      </w:r>
      <w:proofErr w:type="spellStart"/>
      <w:r>
        <w:t>datasource</w:t>
      </w:r>
      <w:proofErr w:type="spellEnd"/>
      <w:r>
        <w:t xml:space="preserve"> method returns a single DECODES data source with all of its detail. The integer argument </w:t>
      </w:r>
      <w:proofErr w:type="spellStart"/>
      <w:r>
        <w:t>datasourceid</w:t>
      </w:r>
      <w:proofErr w:type="spellEnd"/>
      <w:r>
        <w:t xml:space="preserve"> is required.</w:t>
      </w:r>
    </w:p>
    <w:p w14:paraId="75D62E36" w14:textId="02F28F3B" w:rsidR="001D06CC" w:rsidRDefault="00D76838" w:rsidP="001D06CC">
      <w:r>
        <w:t>Example:</w:t>
      </w:r>
    </w:p>
    <w:p w14:paraId="2E6D6A5B" w14:textId="1568BF55" w:rsidR="00D76838" w:rsidRDefault="00D76838" w:rsidP="00D76838">
      <w:pPr>
        <w:pStyle w:val="code"/>
      </w:pPr>
      <w:r w:rsidRPr="00D76838">
        <w:t>http://localhost:8080/OHydroJson/datasource?datasourceid=10</w:t>
      </w:r>
    </w:p>
    <w:p w14:paraId="6E80E256" w14:textId="77777777" w:rsidR="00D76838" w:rsidRDefault="00D76838" w:rsidP="00D76838">
      <w:pPr>
        <w:pStyle w:val="code"/>
      </w:pPr>
    </w:p>
    <w:p w14:paraId="1B76420C" w14:textId="395CCCA7" w:rsidR="00D76838" w:rsidRDefault="00D76838" w:rsidP="001D06CC">
      <w:r>
        <w:t>Returned structure:</w:t>
      </w:r>
    </w:p>
    <w:p w14:paraId="2F3EF43F" w14:textId="77777777" w:rsidR="00D76838" w:rsidRPr="00D76838" w:rsidRDefault="00D76838" w:rsidP="00D76838">
      <w:pPr>
        <w:pStyle w:val="code"/>
      </w:pPr>
      <w:r w:rsidRPr="00D76838">
        <w:lastRenderedPageBreak/>
        <w:t>{</w:t>
      </w:r>
    </w:p>
    <w:p w14:paraId="1D2CDB50" w14:textId="77777777" w:rsidR="00D76838" w:rsidRPr="00D76838" w:rsidRDefault="00D76838" w:rsidP="00D76838">
      <w:pPr>
        <w:pStyle w:val="code"/>
      </w:pPr>
      <w:r w:rsidRPr="00D76838">
        <w:t xml:space="preserve">  "dataSourceId": 10,</w:t>
      </w:r>
    </w:p>
    <w:p w14:paraId="5CE64CC3" w14:textId="77777777" w:rsidR="00D76838" w:rsidRPr="00D76838" w:rsidRDefault="00D76838" w:rsidP="00D76838">
      <w:pPr>
        <w:pStyle w:val="code"/>
      </w:pPr>
      <w:r w:rsidRPr="00D76838">
        <w:t xml:space="preserve">  "groupMembers": [</w:t>
      </w:r>
    </w:p>
    <w:p w14:paraId="0A1BBBFB" w14:textId="77777777" w:rsidR="00D76838" w:rsidRPr="00D76838" w:rsidRDefault="00D76838" w:rsidP="00D76838">
      <w:pPr>
        <w:pStyle w:val="code"/>
      </w:pPr>
      <w:r w:rsidRPr="00D76838">
        <w:t xml:space="preserve">    {</w:t>
      </w:r>
    </w:p>
    <w:p w14:paraId="650753F7" w14:textId="77777777" w:rsidR="00D76838" w:rsidRPr="00D76838" w:rsidRDefault="00D76838" w:rsidP="00D76838">
      <w:pPr>
        <w:pStyle w:val="code"/>
      </w:pPr>
      <w:r w:rsidRPr="00D76838">
        <w:t xml:space="preserve">      "dataSourceId": 4,</w:t>
      </w:r>
    </w:p>
    <w:p w14:paraId="652D0504" w14:textId="77777777" w:rsidR="00D76838" w:rsidRPr="00D76838" w:rsidRDefault="00D76838" w:rsidP="00D76838">
      <w:pPr>
        <w:pStyle w:val="code"/>
      </w:pPr>
      <w:r w:rsidRPr="00D76838">
        <w:t xml:space="preserve">      "dataSourceName": "Cove-LRGS"</w:t>
      </w:r>
    </w:p>
    <w:p w14:paraId="0B2665F0" w14:textId="77777777" w:rsidR="00D76838" w:rsidRPr="00D76838" w:rsidRDefault="00D76838" w:rsidP="00D76838">
      <w:pPr>
        <w:pStyle w:val="code"/>
      </w:pPr>
      <w:r w:rsidRPr="00D76838">
        <w:t xml:space="preserve">    },</w:t>
      </w:r>
    </w:p>
    <w:p w14:paraId="5B2168D9" w14:textId="77777777" w:rsidR="00D76838" w:rsidRPr="00D76838" w:rsidRDefault="00D76838" w:rsidP="00D76838">
      <w:pPr>
        <w:pStyle w:val="code"/>
      </w:pPr>
      <w:r w:rsidRPr="00D76838">
        <w:t xml:space="preserve">    {</w:t>
      </w:r>
    </w:p>
    <w:p w14:paraId="2BC043AB" w14:textId="77777777" w:rsidR="00D76838" w:rsidRPr="00D76838" w:rsidRDefault="00D76838" w:rsidP="00D76838">
      <w:pPr>
        <w:pStyle w:val="code"/>
      </w:pPr>
      <w:r w:rsidRPr="00D76838">
        <w:t xml:space="preserve">      "dataSourceId": 5,</w:t>
      </w:r>
    </w:p>
    <w:p w14:paraId="09F0D41C" w14:textId="77777777" w:rsidR="00D76838" w:rsidRPr="00D76838" w:rsidRDefault="00D76838" w:rsidP="00D76838">
      <w:pPr>
        <w:pStyle w:val="code"/>
      </w:pPr>
      <w:r w:rsidRPr="00D76838">
        <w:t xml:space="preserve">      "dataSourceName": "CDADATA-As-MBHydro"</w:t>
      </w:r>
    </w:p>
    <w:p w14:paraId="7705F99B" w14:textId="77777777" w:rsidR="00D76838" w:rsidRPr="00D76838" w:rsidRDefault="00D76838" w:rsidP="00D76838">
      <w:pPr>
        <w:pStyle w:val="code"/>
      </w:pPr>
      <w:r w:rsidRPr="00D76838">
        <w:t xml:space="preserve">    },</w:t>
      </w:r>
    </w:p>
    <w:p w14:paraId="3B459B6E" w14:textId="77777777" w:rsidR="00D76838" w:rsidRPr="00D76838" w:rsidRDefault="00D76838" w:rsidP="00D76838">
      <w:pPr>
        <w:pStyle w:val="code"/>
      </w:pPr>
      <w:r w:rsidRPr="00D76838">
        <w:t xml:space="preserve">    {</w:t>
      </w:r>
    </w:p>
    <w:p w14:paraId="7868A8FE" w14:textId="77777777" w:rsidR="00D76838" w:rsidRPr="00D76838" w:rsidRDefault="00D76838" w:rsidP="00D76838">
      <w:pPr>
        <w:pStyle w:val="code"/>
      </w:pPr>
      <w:r w:rsidRPr="00D76838">
        <w:t xml:space="preserve">      "dataSourceId": 7,</w:t>
      </w:r>
    </w:p>
    <w:p w14:paraId="622816E7" w14:textId="77777777" w:rsidR="00D76838" w:rsidRPr="00D76838" w:rsidRDefault="00D76838" w:rsidP="00D76838">
      <w:pPr>
        <w:pStyle w:val="code"/>
      </w:pPr>
      <w:r w:rsidRPr="00D76838">
        <w:t xml:space="preserve">      "dataSourceName": "USGS-Web"</w:t>
      </w:r>
    </w:p>
    <w:p w14:paraId="370374DC" w14:textId="77777777" w:rsidR="00D76838" w:rsidRPr="00D76838" w:rsidRDefault="00D76838" w:rsidP="00D76838">
      <w:pPr>
        <w:pStyle w:val="code"/>
      </w:pPr>
      <w:r w:rsidRPr="00D76838">
        <w:t xml:space="preserve">    }</w:t>
      </w:r>
    </w:p>
    <w:p w14:paraId="1AA6E6B4" w14:textId="77777777" w:rsidR="00D76838" w:rsidRPr="00D76838" w:rsidRDefault="00D76838" w:rsidP="00D76838">
      <w:pPr>
        <w:pStyle w:val="code"/>
      </w:pPr>
      <w:r w:rsidRPr="00D76838">
        <w:t xml:space="preserve">  ],</w:t>
      </w:r>
    </w:p>
    <w:p w14:paraId="0FED4582" w14:textId="77777777" w:rsidR="00D76838" w:rsidRPr="00D76838" w:rsidRDefault="00D76838" w:rsidP="00D76838">
      <w:pPr>
        <w:pStyle w:val="code"/>
      </w:pPr>
      <w:r w:rsidRPr="00D76838">
        <w:t xml:space="preserve">  "name": "testgroup",</w:t>
      </w:r>
    </w:p>
    <w:p w14:paraId="1C9055F5" w14:textId="77777777" w:rsidR="00D76838" w:rsidRPr="00D76838" w:rsidRDefault="00D76838" w:rsidP="00D76838">
      <w:pPr>
        <w:pStyle w:val="code"/>
      </w:pPr>
      <w:r w:rsidRPr="00D76838">
        <w:t xml:space="preserve">  "props": {</w:t>
      </w:r>
    </w:p>
    <w:p w14:paraId="683E67A7" w14:textId="77777777" w:rsidR="00D76838" w:rsidRPr="00D76838" w:rsidRDefault="00D76838" w:rsidP="00D76838">
      <w:pPr>
        <w:pStyle w:val="code"/>
      </w:pPr>
      <w:r w:rsidRPr="00D76838">
        <w:t xml:space="preserve">    "whatevs": "something 567",</w:t>
      </w:r>
    </w:p>
    <w:p w14:paraId="3D1B4EBB" w14:textId="1AC952FC" w:rsidR="00D76838" w:rsidRPr="00D76838" w:rsidRDefault="00D76838" w:rsidP="00D76838">
      <w:pPr>
        <w:pStyle w:val="code"/>
      </w:pPr>
      <w:r w:rsidRPr="00D76838">
        <w:t xml:space="preserve">    "</w:t>
      </w:r>
      <w:r>
        <w:t>abc</w:t>
      </w:r>
      <w:r w:rsidRPr="00D76838">
        <w:t>": "</w:t>
      </w:r>
      <w:r>
        <w:t>def</w:t>
      </w:r>
      <w:r w:rsidRPr="00D76838">
        <w:t>"</w:t>
      </w:r>
    </w:p>
    <w:p w14:paraId="5BA82656" w14:textId="77777777" w:rsidR="00D76838" w:rsidRPr="00D76838" w:rsidRDefault="00D76838" w:rsidP="00D76838">
      <w:pPr>
        <w:pStyle w:val="code"/>
      </w:pPr>
      <w:r w:rsidRPr="00D76838">
        <w:t xml:space="preserve">  },</w:t>
      </w:r>
    </w:p>
    <w:p w14:paraId="5CD3993E" w14:textId="77777777" w:rsidR="00D76838" w:rsidRPr="00D76838" w:rsidRDefault="00D76838" w:rsidP="00D76838">
      <w:pPr>
        <w:pStyle w:val="code"/>
      </w:pPr>
      <w:r w:rsidRPr="00D76838">
        <w:t xml:space="preserve">  "type": "hotbackupgroup",</w:t>
      </w:r>
    </w:p>
    <w:p w14:paraId="3CAABDDC" w14:textId="77777777" w:rsidR="00D76838" w:rsidRPr="00D76838" w:rsidRDefault="00D76838" w:rsidP="00D76838">
      <w:pPr>
        <w:pStyle w:val="code"/>
      </w:pPr>
      <w:r w:rsidRPr="00D76838">
        <w:t xml:space="preserve">  "usedBy": 0</w:t>
      </w:r>
    </w:p>
    <w:p w14:paraId="7D426EB2" w14:textId="77777777" w:rsidR="00D76838" w:rsidRPr="00D76838" w:rsidRDefault="00D76838" w:rsidP="00D76838">
      <w:pPr>
        <w:pStyle w:val="code"/>
      </w:pPr>
      <w:r w:rsidRPr="00D76838">
        <w:t>}</w:t>
      </w:r>
    </w:p>
    <w:p w14:paraId="3823E31B" w14:textId="77777777" w:rsidR="00D76838" w:rsidRDefault="00D76838" w:rsidP="001D06CC"/>
    <w:p w14:paraId="0A2AB996" w14:textId="421BC15C" w:rsidR="001D06CC" w:rsidRDefault="00F56D1A" w:rsidP="00F56D1A">
      <w:pPr>
        <w:pStyle w:val="Heading3"/>
      </w:pPr>
      <w:bookmarkStart w:id="24" w:name="_Toc107482658"/>
      <w:r>
        <w:t xml:space="preserve">POST </w:t>
      </w:r>
      <w:proofErr w:type="spellStart"/>
      <w:r>
        <w:t>datasource</w:t>
      </w:r>
      <w:bookmarkEnd w:id="24"/>
      <w:proofErr w:type="spellEnd"/>
    </w:p>
    <w:p w14:paraId="3DD5B253" w14:textId="71403DBC" w:rsidR="00F56D1A" w:rsidRDefault="00F56D1A" w:rsidP="00F56D1A"/>
    <w:p w14:paraId="7103CC23" w14:textId="6136702A" w:rsidR="00F35CBC" w:rsidRDefault="00F35CBC" w:rsidP="00F35CBC">
      <w:r>
        <w:t>The ‘</w:t>
      </w:r>
      <w:proofErr w:type="spellStart"/>
      <w:r>
        <w:t>datasource</w:t>
      </w:r>
      <w:proofErr w:type="spellEnd"/>
      <w:r>
        <w:t xml:space="preserve">’ POST method requires a valid token. It takes a single </w:t>
      </w:r>
      <w:proofErr w:type="spellStart"/>
      <w:r>
        <w:t>datasource</w:t>
      </w:r>
      <w:proofErr w:type="spellEnd"/>
      <w:r>
        <w:t xml:space="preserve"> in JSON format, as described for the GET method.</w:t>
      </w:r>
    </w:p>
    <w:p w14:paraId="5799F1CB" w14:textId="7CB52A42" w:rsidR="00F35CBC" w:rsidRDefault="00F35CBC" w:rsidP="00F35CBC">
      <w:r>
        <w:t xml:space="preserve">For creating a new network list, leave </w:t>
      </w:r>
      <w:proofErr w:type="spellStart"/>
      <w:r>
        <w:t>datasourceId</w:t>
      </w:r>
      <w:proofErr w:type="spellEnd"/>
      <w:r>
        <w:t xml:space="preserve"> out of the passed data structure.</w:t>
      </w:r>
    </w:p>
    <w:p w14:paraId="47DDE9F6" w14:textId="32D75F73" w:rsidR="00F35CBC" w:rsidRDefault="00F35CBC" w:rsidP="00F35CBC">
      <w:r>
        <w:t xml:space="preserve">For overwriting an existing one, include the </w:t>
      </w:r>
      <w:proofErr w:type="spellStart"/>
      <w:r>
        <w:t>datasourceId</w:t>
      </w:r>
      <w:proofErr w:type="spellEnd"/>
      <w:r>
        <w:t xml:space="preserve"> that was previously returned by GET. The network list in the database is replaced with the one sent.</w:t>
      </w:r>
    </w:p>
    <w:p w14:paraId="27656DD1" w14:textId="77777777" w:rsidR="00F35CBC" w:rsidRDefault="00F35CBC" w:rsidP="00F35CBC"/>
    <w:p w14:paraId="7932B088" w14:textId="04AB7D58" w:rsidR="00F35CBC" w:rsidRDefault="00F35CBC" w:rsidP="00F35CBC">
      <w:pPr>
        <w:pStyle w:val="Heading3"/>
      </w:pPr>
      <w:bookmarkStart w:id="25" w:name="_Toc107482659"/>
      <w:r>
        <w:t xml:space="preserve">DELETE </w:t>
      </w:r>
      <w:proofErr w:type="spellStart"/>
      <w:r>
        <w:t>datasource</w:t>
      </w:r>
      <w:bookmarkEnd w:id="25"/>
      <w:proofErr w:type="spellEnd"/>
    </w:p>
    <w:p w14:paraId="28AB47CB" w14:textId="6F437C5E" w:rsidR="00F35CBC" w:rsidRDefault="00F35CBC" w:rsidP="00F35CBC">
      <w:r>
        <w:t xml:space="preserve">The DELETE </w:t>
      </w:r>
      <w:proofErr w:type="spellStart"/>
      <w:r>
        <w:t>datasource</w:t>
      </w:r>
      <w:proofErr w:type="spellEnd"/>
      <w:r>
        <w:t xml:space="preserve"> method requires a valid token. </w:t>
      </w:r>
    </w:p>
    <w:p w14:paraId="4DEE1049" w14:textId="4A21B245" w:rsidR="00F35CBC" w:rsidRDefault="00F35CBC" w:rsidP="00F35CBC">
      <w:r>
        <w:t xml:space="preserve">Required argument </w:t>
      </w:r>
      <w:proofErr w:type="spellStart"/>
      <w:r>
        <w:t>datasource</w:t>
      </w:r>
      <w:proofErr w:type="spellEnd"/>
      <w:r>
        <w:t xml:space="preserve"> id must be passed.</w:t>
      </w:r>
    </w:p>
    <w:p w14:paraId="40F39CAE" w14:textId="2D673E5F" w:rsidR="00F35CBC" w:rsidRDefault="00F35CBC" w:rsidP="00F35CBC">
      <w:r>
        <w:t xml:space="preserve">Error 405 will be returned if </w:t>
      </w:r>
      <w:proofErr w:type="spellStart"/>
      <w:r>
        <w:t>datasource</w:t>
      </w:r>
      <w:proofErr w:type="spellEnd"/>
      <w:r>
        <w:t xml:space="preserve"> list is used by one or more routing specs and cannot be deleted. The body of the error will be a message containing the name of the routing specs using the referenced netlist.</w:t>
      </w:r>
    </w:p>
    <w:p w14:paraId="149F122A" w14:textId="42242FDA" w:rsidR="000070E6" w:rsidRDefault="000070E6" w:rsidP="000070E6">
      <w:pPr>
        <w:pStyle w:val="Heading2"/>
      </w:pPr>
      <w:bookmarkStart w:id="26" w:name="_Toc107482660"/>
      <w:r>
        <w:lastRenderedPageBreak/>
        <w:t>DECODES Site Records</w:t>
      </w:r>
      <w:bookmarkEnd w:id="26"/>
    </w:p>
    <w:p w14:paraId="014CA3BA" w14:textId="7431CEC4" w:rsidR="000070E6" w:rsidRDefault="000070E6" w:rsidP="000070E6"/>
    <w:p w14:paraId="35D617E3" w14:textId="48FE9479" w:rsidR="000070E6" w:rsidRDefault="000070E6" w:rsidP="000070E6">
      <w:pPr>
        <w:pStyle w:val="Heading3"/>
      </w:pPr>
      <w:bookmarkStart w:id="27" w:name="_Toc107482661"/>
      <w:r>
        <w:t xml:space="preserve">GET </w:t>
      </w:r>
      <w:proofErr w:type="spellStart"/>
      <w:r>
        <w:t>siterefs</w:t>
      </w:r>
      <w:bookmarkEnd w:id="27"/>
      <w:proofErr w:type="spellEnd"/>
    </w:p>
    <w:p w14:paraId="6992B2FB" w14:textId="77777777" w:rsidR="000070E6" w:rsidRPr="000070E6" w:rsidRDefault="000070E6" w:rsidP="000070E6"/>
    <w:p w14:paraId="2C46F541" w14:textId="77777777" w:rsidR="000070E6" w:rsidRDefault="000070E6" w:rsidP="000070E6">
      <w:r>
        <w:t>Example:</w:t>
      </w:r>
    </w:p>
    <w:p w14:paraId="393B95C1" w14:textId="1ECD491E" w:rsidR="000070E6" w:rsidRDefault="000070E6" w:rsidP="000070E6">
      <w:pPr>
        <w:pStyle w:val="code"/>
      </w:pPr>
      <w:r w:rsidRPr="001D06CC">
        <w:t>http://localhost:8080/OHydroJson/</w:t>
      </w:r>
      <w:r w:rsidR="00AA546A">
        <w:t>site</w:t>
      </w:r>
      <w:r w:rsidRPr="001D06CC">
        <w:t>refs</w:t>
      </w:r>
    </w:p>
    <w:p w14:paraId="3DECF078" w14:textId="77777777" w:rsidR="000070E6" w:rsidRDefault="000070E6" w:rsidP="000070E6">
      <w:pPr>
        <w:pStyle w:val="code"/>
      </w:pPr>
    </w:p>
    <w:p w14:paraId="45D1FFE3" w14:textId="1A231DF6" w:rsidR="000070E6" w:rsidRDefault="000070E6" w:rsidP="000070E6">
      <w:r>
        <w:t xml:space="preserve">This method returns a JSON list of DECODES </w:t>
      </w:r>
      <w:r w:rsidR="00AA546A">
        <w:t>Site</w:t>
      </w:r>
      <w:r>
        <w:t xml:space="preserve"> records suitable for displaying in a table or pick-list. The returned structure contains only </w:t>
      </w:r>
      <w:proofErr w:type="gramStart"/>
      <w:r w:rsidR="00AA546A">
        <w:t>the  numeric</w:t>
      </w:r>
      <w:proofErr w:type="gramEnd"/>
      <w:r w:rsidR="00AA546A">
        <w:t xml:space="preserve"> ID (unique), description, and an array of site names in the following format:</w:t>
      </w:r>
    </w:p>
    <w:p w14:paraId="57A5210B" w14:textId="77777777" w:rsidR="00AA546A" w:rsidRPr="00AA546A" w:rsidRDefault="00AA546A" w:rsidP="00AA546A">
      <w:pPr>
        <w:pStyle w:val="code"/>
      </w:pPr>
      <w:r w:rsidRPr="00AA546A">
        <w:t>[</w:t>
      </w:r>
    </w:p>
    <w:p w14:paraId="74F17AA9" w14:textId="77777777" w:rsidR="00AA546A" w:rsidRPr="00AA546A" w:rsidRDefault="00AA546A" w:rsidP="00AA546A">
      <w:pPr>
        <w:pStyle w:val="code"/>
      </w:pPr>
      <w:r w:rsidRPr="00AA546A">
        <w:t xml:space="preserve">  {</w:t>
      </w:r>
    </w:p>
    <w:p w14:paraId="6EFB9329" w14:textId="77777777" w:rsidR="00AA546A" w:rsidRPr="00AA546A" w:rsidRDefault="00AA546A" w:rsidP="00AA546A">
      <w:pPr>
        <w:pStyle w:val="code"/>
      </w:pPr>
      <w:r w:rsidRPr="00AA546A">
        <w:t xml:space="preserve">    "description": "Iowa River at Oakville, IA (USGS)",</w:t>
      </w:r>
    </w:p>
    <w:p w14:paraId="44499025" w14:textId="77777777" w:rsidR="00AA546A" w:rsidRPr="00AA546A" w:rsidRDefault="00AA546A" w:rsidP="00AA546A">
      <w:pPr>
        <w:pStyle w:val="code"/>
      </w:pPr>
      <w:r w:rsidRPr="00AA546A">
        <w:t xml:space="preserve">    "siteId": 1,</w:t>
      </w:r>
    </w:p>
    <w:p w14:paraId="552BA5D8" w14:textId="77777777" w:rsidR="00AA546A" w:rsidRPr="00AA546A" w:rsidRDefault="00AA546A" w:rsidP="00AA546A">
      <w:pPr>
        <w:pStyle w:val="code"/>
      </w:pPr>
      <w:r w:rsidRPr="00AA546A">
        <w:t xml:space="preserve">    "sitenames": {</w:t>
      </w:r>
    </w:p>
    <w:p w14:paraId="06863779" w14:textId="77777777" w:rsidR="00AA546A" w:rsidRPr="00AA546A" w:rsidRDefault="00AA546A" w:rsidP="00AA546A">
      <w:pPr>
        <w:pStyle w:val="code"/>
      </w:pPr>
      <w:r w:rsidRPr="00AA546A">
        <w:t xml:space="preserve">      "CWMS": "OKVI4",</w:t>
      </w:r>
    </w:p>
    <w:p w14:paraId="660AD4ED" w14:textId="77777777" w:rsidR="00AA546A" w:rsidRPr="00AA546A" w:rsidRDefault="00AA546A" w:rsidP="00AA546A">
      <w:pPr>
        <w:pStyle w:val="code"/>
      </w:pPr>
      <w:r w:rsidRPr="00AA546A">
        <w:t xml:space="preserve">      "nwshb5": "OKVI4",</w:t>
      </w:r>
    </w:p>
    <w:p w14:paraId="48977C3C" w14:textId="77777777" w:rsidR="00AA546A" w:rsidRPr="00AA546A" w:rsidRDefault="00AA546A" w:rsidP="00AA546A">
      <w:pPr>
        <w:pStyle w:val="code"/>
      </w:pPr>
      <w:r w:rsidRPr="00AA546A">
        <w:t xml:space="preserve">      "usgs": "05465700",</w:t>
      </w:r>
    </w:p>
    <w:p w14:paraId="7685F877" w14:textId="77777777" w:rsidR="00AA546A" w:rsidRPr="00AA546A" w:rsidRDefault="00AA546A" w:rsidP="00AA546A">
      <w:pPr>
        <w:pStyle w:val="code"/>
      </w:pPr>
      <w:r w:rsidRPr="00AA546A">
        <w:t xml:space="preserve">      "local": "OKVI4"</w:t>
      </w:r>
    </w:p>
    <w:p w14:paraId="0C99D1F0" w14:textId="77777777" w:rsidR="00AA546A" w:rsidRPr="00AA546A" w:rsidRDefault="00AA546A" w:rsidP="00AA546A">
      <w:pPr>
        <w:pStyle w:val="code"/>
      </w:pPr>
      <w:r w:rsidRPr="00AA546A">
        <w:t xml:space="preserve">    }</w:t>
      </w:r>
    </w:p>
    <w:p w14:paraId="04179C76" w14:textId="77777777" w:rsidR="00AA546A" w:rsidRPr="00AA546A" w:rsidRDefault="00AA546A" w:rsidP="00AA546A">
      <w:pPr>
        <w:pStyle w:val="code"/>
      </w:pPr>
      <w:r w:rsidRPr="00AA546A">
        <w:t xml:space="preserve">  },</w:t>
      </w:r>
    </w:p>
    <w:p w14:paraId="18DA1E28" w14:textId="77777777" w:rsidR="00AA546A" w:rsidRPr="00AA546A" w:rsidRDefault="00AA546A" w:rsidP="00AA546A">
      <w:pPr>
        <w:pStyle w:val="code"/>
      </w:pPr>
      <w:r w:rsidRPr="00AA546A">
        <w:t xml:space="preserve">  {</w:t>
      </w:r>
    </w:p>
    <w:p w14:paraId="02C39C5B" w14:textId="77777777" w:rsidR="00AA546A" w:rsidRPr="00AA546A" w:rsidRDefault="00AA546A" w:rsidP="00AA546A">
      <w:pPr>
        <w:pStyle w:val="code"/>
      </w:pPr>
      <w:r w:rsidRPr="00AA546A">
        <w:t xml:space="preserve">    "description": "IOWA RIVER NEAR ROWAN 4NW",</w:t>
      </w:r>
    </w:p>
    <w:p w14:paraId="25520EE6" w14:textId="77777777" w:rsidR="00AA546A" w:rsidRPr="00AA546A" w:rsidRDefault="00AA546A" w:rsidP="00AA546A">
      <w:pPr>
        <w:pStyle w:val="code"/>
      </w:pPr>
      <w:r w:rsidRPr="00AA546A">
        <w:t xml:space="preserve">    "siteId": 2,</w:t>
      </w:r>
    </w:p>
    <w:p w14:paraId="58125E1B" w14:textId="77777777" w:rsidR="00AA546A" w:rsidRPr="00AA546A" w:rsidRDefault="00AA546A" w:rsidP="00AA546A">
      <w:pPr>
        <w:pStyle w:val="code"/>
      </w:pPr>
      <w:r w:rsidRPr="00AA546A">
        <w:t xml:space="preserve">    "sitenames": {</w:t>
      </w:r>
    </w:p>
    <w:p w14:paraId="53B10667" w14:textId="77777777" w:rsidR="00AA546A" w:rsidRPr="00AA546A" w:rsidRDefault="00AA546A" w:rsidP="00AA546A">
      <w:pPr>
        <w:pStyle w:val="code"/>
      </w:pPr>
      <w:r w:rsidRPr="00AA546A">
        <w:t xml:space="preserve">      "CWMS": "ROWI4",</w:t>
      </w:r>
    </w:p>
    <w:p w14:paraId="494F7A07" w14:textId="77777777" w:rsidR="00AA546A" w:rsidRPr="00AA546A" w:rsidRDefault="00AA546A" w:rsidP="00AA546A">
      <w:pPr>
        <w:pStyle w:val="code"/>
      </w:pPr>
      <w:r w:rsidRPr="00AA546A">
        <w:t xml:space="preserve">      "USGS": "05449500"</w:t>
      </w:r>
    </w:p>
    <w:p w14:paraId="09094BDE" w14:textId="77777777" w:rsidR="00AA546A" w:rsidRPr="00AA546A" w:rsidRDefault="00AA546A" w:rsidP="00AA546A">
      <w:pPr>
        <w:pStyle w:val="code"/>
      </w:pPr>
      <w:r w:rsidRPr="00AA546A">
        <w:t xml:space="preserve">    }</w:t>
      </w:r>
    </w:p>
    <w:p w14:paraId="44B037A6" w14:textId="77777777" w:rsidR="00AA546A" w:rsidRPr="00AA546A" w:rsidRDefault="00AA546A" w:rsidP="00AA546A">
      <w:pPr>
        <w:pStyle w:val="code"/>
      </w:pPr>
      <w:r w:rsidRPr="00AA546A">
        <w:t xml:space="preserve">  },</w:t>
      </w:r>
    </w:p>
    <w:p w14:paraId="3753B764" w14:textId="77777777" w:rsidR="00AA546A" w:rsidRPr="00AA546A" w:rsidRDefault="00AA546A" w:rsidP="00AA546A">
      <w:pPr>
        <w:pStyle w:val="code"/>
      </w:pPr>
      <w:r w:rsidRPr="00AA546A">
        <w:t xml:space="preserve">  {</w:t>
      </w:r>
    </w:p>
    <w:p w14:paraId="21AF5A3C" w14:textId="77777777" w:rsidR="00AA546A" w:rsidRPr="00AA546A" w:rsidRDefault="00AA546A" w:rsidP="00AA546A">
      <w:pPr>
        <w:pStyle w:val="code"/>
      </w:pPr>
      <w:r w:rsidRPr="00AA546A">
        <w:t xml:space="preserve">    "description": "Site used for Regression Testing",</w:t>
      </w:r>
    </w:p>
    <w:p w14:paraId="5F2580A5" w14:textId="77777777" w:rsidR="00AA546A" w:rsidRPr="00AA546A" w:rsidRDefault="00AA546A" w:rsidP="00AA546A">
      <w:pPr>
        <w:pStyle w:val="code"/>
      </w:pPr>
      <w:r w:rsidRPr="00AA546A">
        <w:t xml:space="preserve">    "siteId": 3,</w:t>
      </w:r>
    </w:p>
    <w:p w14:paraId="3CC51368" w14:textId="77777777" w:rsidR="00AA546A" w:rsidRPr="00AA546A" w:rsidRDefault="00AA546A" w:rsidP="00AA546A">
      <w:pPr>
        <w:pStyle w:val="code"/>
      </w:pPr>
      <w:r w:rsidRPr="00AA546A">
        <w:t xml:space="preserve">    "sitenames": {</w:t>
      </w:r>
    </w:p>
    <w:p w14:paraId="6F8651F9" w14:textId="77777777" w:rsidR="00AA546A" w:rsidRPr="00AA546A" w:rsidRDefault="00AA546A" w:rsidP="00AA546A">
      <w:pPr>
        <w:pStyle w:val="code"/>
      </w:pPr>
      <w:r w:rsidRPr="00AA546A">
        <w:t xml:space="preserve">      "CWMS": "TESTSITE1"</w:t>
      </w:r>
    </w:p>
    <w:p w14:paraId="0F03AB74" w14:textId="77777777" w:rsidR="00AA546A" w:rsidRPr="00AA546A" w:rsidRDefault="00AA546A" w:rsidP="00AA546A">
      <w:pPr>
        <w:pStyle w:val="code"/>
      </w:pPr>
      <w:r w:rsidRPr="00AA546A">
        <w:t xml:space="preserve">    }</w:t>
      </w:r>
    </w:p>
    <w:p w14:paraId="1AD54D7F" w14:textId="77777777" w:rsidR="00AA546A" w:rsidRPr="00AA546A" w:rsidRDefault="00AA546A" w:rsidP="00AA546A">
      <w:pPr>
        <w:pStyle w:val="code"/>
      </w:pPr>
      <w:r w:rsidRPr="00AA546A">
        <w:t xml:space="preserve">  }</w:t>
      </w:r>
    </w:p>
    <w:p w14:paraId="50411665" w14:textId="7AA4B600" w:rsidR="00AA546A" w:rsidRDefault="00AA546A" w:rsidP="00AA546A">
      <w:pPr>
        <w:pStyle w:val="code"/>
      </w:pPr>
      <w:r>
        <w:t>]</w:t>
      </w:r>
    </w:p>
    <w:p w14:paraId="41BA8B84" w14:textId="1BE72433" w:rsidR="000070E6" w:rsidRDefault="000070E6" w:rsidP="000070E6"/>
    <w:p w14:paraId="0D64784B" w14:textId="1D60C6A4" w:rsidR="00AA546A" w:rsidRDefault="00AA546A" w:rsidP="000070E6">
      <w:r>
        <w:t>The numeric ID may be used in subsequent calls to the “site” method.</w:t>
      </w:r>
    </w:p>
    <w:p w14:paraId="24B14E88" w14:textId="411E7FCA" w:rsidR="00AA546A" w:rsidRDefault="00AA546A" w:rsidP="000070E6"/>
    <w:p w14:paraId="4A192DB1" w14:textId="3229C492" w:rsidR="00AA546A" w:rsidRDefault="00AA546A" w:rsidP="00AA546A">
      <w:pPr>
        <w:pStyle w:val="Heading3"/>
      </w:pPr>
      <w:bookmarkStart w:id="28" w:name="_Toc107482662"/>
      <w:r>
        <w:t>GET site</w:t>
      </w:r>
      <w:bookmarkEnd w:id="28"/>
    </w:p>
    <w:p w14:paraId="182D9E0C" w14:textId="77777777" w:rsidR="00AA546A" w:rsidRDefault="00AA546A" w:rsidP="00AA546A">
      <w:r>
        <w:t>Example:</w:t>
      </w:r>
    </w:p>
    <w:p w14:paraId="2914E576" w14:textId="594E1BA2" w:rsidR="00AA546A" w:rsidRDefault="00AA546A" w:rsidP="00AA546A">
      <w:pPr>
        <w:pStyle w:val="code"/>
      </w:pPr>
      <w:r w:rsidRPr="001D06CC">
        <w:t>http://localhost:8080/OHydroJson/</w:t>
      </w:r>
      <w:r>
        <w:t>site?siteid=3</w:t>
      </w:r>
    </w:p>
    <w:p w14:paraId="21B3B510" w14:textId="77777777" w:rsidR="00AA546A" w:rsidRDefault="00AA546A" w:rsidP="00AA546A">
      <w:pPr>
        <w:pStyle w:val="code"/>
      </w:pPr>
    </w:p>
    <w:p w14:paraId="0635EE73" w14:textId="4ED5EFB3" w:rsidR="00AA546A" w:rsidRDefault="00AA546A" w:rsidP="00AA546A">
      <w:r>
        <w:t>This method returns a JSON representation of a single, complete DECODES Site record. The structure is as follows:</w:t>
      </w:r>
    </w:p>
    <w:p w14:paraId="3D5BCE93" w14:textId="77777777" w:rsidR="00C95BB7" w:rsidRPr="00C95BB7" w:rsidRDefault="00C95BB7" w:rsidP="00C95BB7">
      <w:pPr>
        <w:pStyle w:val="code"/>
      </w:pPr>
      <w:r w:rsidRPr="00C95BB7">
        <w:lastRenderedPageBreak/>
        <w:t>{</w:t>
      </w:r>
    </w:p>
    <w:p w14:paraId="0610B718" w14:textId="77777777" w:rsidR="00C95BB7" w:rsidRPr="00C95BB7" w:rsidRDefault="00C95BB7" w:rsidP="00C95BB7">
      <w:pPr>
        <w:pStyle w:val="code"/>
      </w:pPr>
      <w:r w:rsidRPr="00C95BB7">
        <w:t xml:space="preserve">  "country": "USA",</w:t>
      </w:r>
    </w:p>
    <w:p w14:paraId="4A4CD774" w14:textId="77777777" w:rsidR="00C95BB7" w:rsidRPr="00C95BB7" w:rsidRDefault="00C95BB7" w:rsidP="00C95BB7">
      <w:pPr>
        <w:pStyle w:val="code"/>
      </w:pPr>
      <w:r w:rsidRPr="00C95BB7">
        <w:t xml:space="preserve">  "description": "Barre Falls Dam, Ware River",</w:t>
      </w:r>
    </w:p>
    <w:p w14:paraId="00F25EC7" w14:textId="77777777" w:rsidR="00C95BB7" w:rsidRPr="00C95BB7" w:rsidRDefault="00C95BB7" w:rsidP="00C95BB7">
      <w:pPr>
        <w:pStyle w:val="code"/>
      </w:pPr>
      <w:r w:rsidRPr="00C95BB7">
        <w:t xml:space="preserve">  "elevUnits": "M",</w:t>
      </w:r>
    </w:p>
    <w:p w14:paraId="6D2A9F67" w14:textId="77777777" w:rsidR="00C95BB7" w:rsidRPr="00C95BB7" w:rsidRDefault="00C95BB7" w:rsidP="00C95BB7">
      <w:pPr>
        <w:pStyle w:val="code"/>
      </w:pPr>
      <w:r w:rsidRPr="00C95BB7">
        <w:t xml:space="preserve">  "elevation": 234.7,</w:t>
      </w:r>
    </w:p>
    <w:p w14:paraId="17322B95" w14:textId="77777777" w:rsidR="00C95BB7" w:rsidRPr="00C95BB7" w:rsidRDefault="00C95BB7" w:rsidP="00C95BB7">
      <w:pPr>
        <w:pStyle w:val="code"/>
      </w:pPr>
      <w:r w:rsidRPr="00C95BB7">
        <w:t xml:space="preserve">  "latitude": "42.4278",</w:t>
      </w:r>
    </w:p>
    <w:p w14:paraId="7ABEA733" w14:textId="77777777" w:rsidR="00C95BB7" w:rsidRPr="00C95BB7" w:rsidRDefault="00C95BB7" w:rsidP="00C95BB7">
      <w:pPr>
        <w:pStyle w:val="code"/>
      </w:pPr>
      <w:r w:rsidRPr="00C95BB7">
        <w:t xml:space="preserve">  "longitude": "-72.0261",</w:t>
      </w:r>
    </w:p>
    <w:p w14:paraId="7F2158F1" w14:textId="77777777" w:rsidR="00C95BB7" w:rsidRPr="00C95BB7" w:rsidRDefault="00C95BB7" w:rsidP="00C95BB7">
      <w:pPr>
        <w:pStyle w:val="code"/>
      </w:pPr>
      <w:r w:rsidRPr="00C95BB7">
        <w:t xml:space="preserve">  "nearestCity": "Barre Falls Dam",</w:t>
      </w:r>
    </w:p>
    <w:p w14:paraId="3D5E1AD9" w14:textId="77777777" w:rsidR="00C95BB7" w:rsidRPr="00C95BB7" w:rsidRDefault="00C95BB7" w:rsidP="00C95BB7">
      <w:pPr>
        <w:pStyle w:val="code"/>
      </w:pPr>
      <w:r w:rsidRPr="00C95BB7">
        <w:t xml:space="preserve">  "properties": {</w:t>
      </w:r>
    </w:p>
    <w:p w14:paraId="130F5607" w14:textId="4E6B28BA" w:rsidR="00617CFB" w:rsidRPr="00C95BB7" w:rsidRDefault="00C95BB7" w:rsidP="00617CFB">
      <w:pPr>
        <w:pStyle w:val="code"/>
      </w:pPr>
      <w:r w:rsidRPr="00C95BB7">
        <w:t xml:space="preserve">    "some": "thing"</w:t>
      </w:r>
      <w:r w:rsidR="00617CFB">
        <w:t>,</w:t>
      </w:r>
    </w:p>
    <w:p w14:paraId="0B026B14" w14:textId="7A877244" w:rsidR="00617CFB" w:rsidRPr="00C95BB7" w:rsidRDefault="00617CFB" w:rsidP="00617CFB">
      <w:pPr>
        <w:pStyle w:val="code"/>
      </w:pPr>
      <w:r w:rsidRPr="00C95BB7">
        <w:t xml:space="preserve">    "some</w:t>
      </w:r>
      <w:r>
        <w:t>thing</w:t>
      </w:r>
      <w:r w:rsidRPr="00C95BB7">
        <w:t>": "</w:t>
      </w:r>
      <w:r>
        <w:t>else</w:t>
      </w:r>
      <w:r w:rsidRPr="00C95BB7">
        <w:t>"</w:t>
      </w:r>
    </w:p>
    <w:p w14:paraId="45791ED8" w14:textId="77777777" w:rsidR="00C95BB7" w:rsidRPr="00C95BB7" w:rsidRDefault="00C95BB7" w:rsidP="00C95BB7">
      <w:pPr>
        <w:pStyle w:val="code"/>
      </w:pPr>
      <w:r w:rsidRPr="00C95BB7">
        <w:t xml:space="preserve">  },</w:t>
      </w:r>
    </w:p>
    <w:p w14:paraId="52A1280C" w14:textId="77777777" w:rsidR="00C95BB7" w:rsidRPr="00C95BB7" w:rsidRDefault="00C95BB7" w:rsidP="00C95BB7">
      <w:pPr>
        <w:pStyle w:val="code"/>
      </w:pPr>
      <w:r w:rsidRPr="00C95BB7">
        <w:t xml:space="preserve">  "region": "",</w:t>
      </w:r>
    </w:p>
    <w:p w14:paraId="0B8A3D90" w14:textId="77777777" w:rsidR="00C95BB7" w:rsidRPr="00C95BB7" w:rsidRDefault="00C95BB7" w:rsidP="00C95BB7">
      <w:pPr>
        <w:pStyle w:val="code"/>
      </w:pPr>
      <w:r w:rsidRPr="00C95BB7">
        <w:t xml:space="preserve">  "siteId": 7,</w:t>
      </w:r>
    </w:p>
    <w:p w14:paraId="516871B0" w14:textId="77777777" w:rsidR="00C95BB7" w:rsidRPr="00C95BB7" w:rsidRDefault="00C95BB7" w:rsidP="00C95BB7">
      <w:pPr>
        <w:pStyle w:val="code"/>
      </w:pPr>
      <w:r w:rsidRPr="00C95BB7">
        <w:t xml:space="preserve">  "sitenames": {</w:t>
      </w:r>
    </w:p>
    <w:p w14:paraId="2EDE4581" w14:textId="77777777" w:rsidR="00C95BB7" w:rsidRPr="00C95BB7" w:rsidRDefault="00C95BB7" w:rsidP="00C95BB7">
      <w:pPr>
        <w:pStyle w:val="code"/>
      </w:pPr>
      <w:r w:rsidRPr="00C95BB7">
        <w:t xml:space="preserve">    "CWMS": "BFD",</w:t>
      </w:r>
    </w:p>
    <w:p w14:paraId="201D342A" w14:textId="77777777" w:rsidR="00C95BB7" w:rsidRPr="00C95BB7" w:rsidRDefault="00C95BB7" w:rsidP="00C95BB7">
      <w:pPr>
        <w:pStyle w:val="code"/>
      </w:pPr>
      <w:r w:rsidRPr="00C95BB7">
        <w:t xml:space="preserve">    "NWSHB5": "BFD"</w:t>
      </w:r>
    </w:p>
    <w:p w14:paraId="1B6701FB" w14:textId="77777777" w:rsidR="00C95BB7" w:rsidRPr="00C95BB7" w:rsidRDefault="00C95BB7" w:rsidP="00C95BB7">
      <w:pPr>
        <w:pStyle w:val="code"/>
      </w:pPr>
      <w:r w:rsidRPr="00C95BB7">
        <w:t xml:space="preserve">  },</w:t>
      </w:r>
    </w:p>
    <w:p w14:paraId="59C3C20A" w14:textId="77777777" w:rsidR="00C95BB7" w:rsidRPr="00C95BB7" w:rsidRDefault="00C95BB7" w:rsidP="00C95BB7">
      <w:pPr>
        <w:pStyle w:val="code"/>
      </w:pPr>
      <w:r w:rsidRPr="00C95BB7">
        <w:t xml:space="preserve">  "state": "MA",</w:t>
      </w:r>
    </w:p>
    <w:p w14:paraId="45F7DAE4" w14:textId="77777777" w:rsidR="00C95BB7" w:rsidRPr="00C95BB7" w:rsidRDefault="00C95BB7" w:rsidP="00C95BB7">
      <w:pPr>
        <w:pStyle w:val="code"/>
      </w:pPr>
      <w:r w:rsidRPr="00C95BB7">
        <w:t xml:space="preserve">  "timezone": "America/New_York"</w:t>
      </w:r>
    </w:p>
    <w:p w14:paraId="50952DD3" w14:textId="77777777" w:rsidR="00C95BB7" w:rsidRPr="00C95BB7" w:rsidRDefault="00C95BB7" w:rsidP="00C95BB7">
      <w:pPr>
        <w:pStyle w:val="code"/>
      </w:pPr>
      <w:r w:rsidRPr="00C95BB7">
        <w:t>}</w:t>
      </w:r>
    </w:p>
    <w:p w14:paraId="005981AB" w14:textId="006E4ED5" w:rsidR="00AA546A" w:rsidRDefault="00AA546A" w:rsidP="00AA546A"/>
    <w:p w14:paraId="0DE4394F" w14:textId="31692A2E" w:rsidR="006C0A1F" w:rsidRDefault="006C0A1F" w:rsidP="006C0A1F">
      <w:pPr>
        <w:pStyle w:val="Heading3"/>
      </w:pPr>
      <w:bookmarkStart w:id="29" w:name="_Toc107482663"/>
      <w:r>
        <w:t>POST site</w:t>
      </w:r>
      <w:bookmarkEnd w:id="29"/>
    </w:p>
    <w:p w14:paraId="077749D2" w14:textId="7FC30EF9" w:rsidR="006C0A1F" w:rsidRDefault="006C0A1F" w:rsidP="006C0A1F">
      <w:r>
        <w:t xml:space="preserve">The POST site method requires a valid token. It takes a single DECODES site record in JSON format, as described above for GET site. </w:t>
      </w:r>
    </w:p>
    <w:p w14:paraId="0657A0A9" w14:textId="4C2167AB" w:rsidR="006C0A1F" w:rsidRDefault="006C0A1F" w:rsidP="006C0A1F">
      <w:r>
        <w:t xml:space="preserve">For creating a new site, leave </w:t>
      </w:r>
      <w:proofErr w:type="spellStart"/>
      <w:r>
        <w:t>siteId</w:t>
      </w:r>
      <w:proofErr w:type="spellEnd"/>
      <w:r>
        <w:t xml:space="preserve"> out of the passed data structure.</w:t>
      </w:r>
    </w:p>
    <w:p w14:paraId="6ABB1CAE" w14:textId="3548A7B0" w:rsidR="006C0A1F" w:rsidRDefault="006C0A1F" w:rsidP="006C0A1F">
      <w:r>
        <w:t xml:space="preserve">For overwriting an existing one, include the </w:t>
      </w:r>
      <w:proofErr w:type="spellStart"/>
      <w:r>
        <w:t>siteId</w:t>
      </w:r>
      <w:proofErr w:type="spellEnd"/>
      <w:r>
        <w:t xml:space="preserve"> that was previously returned. The site list in the database is replaced with the one sent.</w:t>
      </w:r>
    </w:p>
    <w:p w14:paraId="73BB57A7" w14:textId="751E9C53" w:rsidR="00251F4B" w:rsidRDefault="00251F4B" w:rsidP="006C0A1F"/>
    <w:p w14:paraId="32600354" w14:textId="3BA69253" w:rsidR="00251F4B" w:rsidRPr="00E23CB7" w:rsidRDefault="00251F4B" w:rsidP="00251F4B">
      <w:pPr>
        <w:pStyle w:val="Heading3"/>
      </w:pPr>
      <w:bookmarkStart w:id="30" w:name="_Toc107482664"/>
      <w:r>
        <w:t>DELETE site</w:t>
      </w:r>
      <w:bookmarkEnd w:id="30"/>
    </w:p>
    <w:p w14:paraId="65125A75" w14:textId="05EBBCCD" w:rsidR="004553E6" w:rsidRDefault="004553E6" w:rsidP="004553E6">
      <w:r>
        <w:t xml:space="preserve">The </w:t>
      </w:r>
      <w:r w:rsidR="00D12BCB">
        <w:t>DELETE</w:t>
      </w:r>
      <w:r>
        <w:t xml:space="preserve"> site method requires a valid token</w:t>
      </w:r>
      <w:r w:rsidR="00D12BCB">
        <w:t>.</w:t>
      </w:r>
      <w:r>
        <w:t xml:space="preserve"> </w:t>
      </w:r>
    </w:p>
    <w:p w14:paraId="22D2E858" w14:textId="15F38692" w:rsidR="006C0A1F" w:rsidRDefault="004553E6" w:rsidP="00AA546A">
      <w:r>
        <w:t xml:space="preserve">Required argument </w:t>
      </w:r>
      <w:proofErr w:type="spellStart"/>
      <w:r>
        <w:t>siteid</w:t>
      </w:r>
      <w:proofErr w:type="spellEnd"/>
      <w:r>
        <w:t xml:space="preserve"> must be passed.</w:t>
      </w:r>
    </w:p>
    <w:p w14:paraId="3A7E3BB2" w14:textId="13F692EF" w:rsidR="004553E6" w:rsidRDefault="004553E6" w:rsidP="00AA546A">
      <w:r>
        <w:t>Error 405 will be returned if site is used by one or more platforms and cannot be deleted.</w:t>
      </w:r>
    </w:p>
    <w:p w14:paraId="42BCC58E" w14:textId="77777777" w:rsidR="00AA546A" w:rsidRDefault="00AA546A" w:rsidP="00AA546A"/>
    <w:p w14:paraId="0766D6B8" w14:textId="77777777" w:rsidR="00AA546A" w:rsidRPr="00AA546A" w:rsidRDefault="00AA546A" w:rsidP="00AA546A"/>
    <w:p w14:paraId="3D968C74" w14:textId="77777777" w:rsidR="001D06CC" w:rsidRPr="001D06CC" w:rsidRDefault="001D06CC" w:rsidP="001D06CC"/>
    <w:p w14:paraId="2E16136A" w14:textId="0EE5E197" w:rsidR="0053760F" w:rsidRDefault="0053760F" w:rsidP="002E7375">
      <w:pPr>
        <w:pStyle w:val="Heading2"/>
      </w:pPr>
      <w:bookmarkStart w:id="31" w:name="_Toc107482665"/>
      <w:r>
        <w:lastRenderedPageBreak/>
        <w:t>DECODES Platform Configurations</w:t>
      </w:r>
      <w:bookmarkEnd w:id="31"/>
    </w:p>
    <w:p w14:paraId="240C0711" w14:textId="4836AD46" w:rsidR="0053760F" w:rsidRDefault="0053760F" w:rsidP="0053760F"/>
    <w:p w14:paraId="1FD63E98" w14:textId="47133639" w:rsidR="0053760F" w:rsidRDefault="0053760F" w:rsidP="00552EAF">
      <w:pPr>
        <w:pStyle w:val="Heading3"/>
      </w:pPr>
      <w:bookmarkStart w:id="32" w:name="_Toc107482666"/>
      <w:r>
        <w:t xml:space="preserve">GET </w:t>
      </w:r>
      <w:proofErr w:type="spellStart"/>
      <w:r>
        <w:t>configrefs</w:t>
      </w:r>
      <w:bookmarkEnd w:id="32"/>
      <w:proofErr w:type="spellEnd"/>
    </w:p>
    <w:p w14:paraId="12E320CE" w14:textId="77777777" w:rsidR="00552EAF" w:rsidRDefault="00552EAF" w:rsidP="00552EAF">
      <w:r>
        <w:t>Example:</w:t>
      </w:r>
    </w:p>
    <w:p w14:paraId="2E6E45DF" w14:textId="52470537" w:rsidR="00552EAF" w:rsidRDefault="00552EAF" w:rsidP="00552EAF">
      <w:pPr>
        <w:pStyle w:val="code"/>
      </w:pPr>
      <w:r w:rsidRPr="001D06CC">
        <w:t>http://localhost:8080/OHydroJson/</w:t>
      </w:r>
      <w:r>
        <w:t>config</w:t>
      </w:r>
      <w:r w:rsidRPr="001D06CC">
        <w:t>refs</w:t>
      </w:r>
    </w:p>
    <w:p w14:paraId="577B36FB" w14:textId="77777777" w:rsidR="00552EAF" w:rsidRDefault="00552EAF" w:rsidP="00552EAF">
      <w:pPr>
        <w:pStyle w:val="code"/>
      </w:pPr>
    </w:p>
    <w:p w14:paraId="2CF91327" w14:textId="681296D5" w:rsidR="00552EAF" w:rsidRDefault="00552EAF" w:rsidP="00552EAF">
      <w:r>
        <w:t>This method returns a JSON list of DECODES Config records suitable for displaying in a table or pick-list. The returned structure contains an array in the following format:</w:t>
      </w:r>
    </w:p>
    <w:p w14:paraId="3D63D1E2" w14:textId="77777777" w:rsidR="00552EAF" w:rsidRPr="00552EAF" w:rsidRDefault="00552EAF" w:rsidP="00552EAF">
      <w:pPr>
        <w:pStyle w:val="code"/>
      </w:pPr>
      <w:r w:rsidRPr="00552EAF">
        <w:t>[</w:t>
      </w:r>
    </w:p>
    <w:p w14:paraId="3977B2BA" w14:textId="77777777" w:rsidR="00552EAF" w:rsidRPr="00552EAF" w:rsidRDefault="00552EAF" w:rsidP="00552EAF">
      <w:pPr>
        <w:pStyle w:val="code"/>
      </w:pPr>
      <w:r w:rsidRPr="00552EAF">
        <w:t xml:space="preserve">  {</w:t>
      </w:r>
    </w:p>
    <w:p w14:paraId="40106B6D" w14:textId="77777777" w:rsidR="00552EAF" w:rsidRPr="00552EAF" w:rsidRDefault="00552EAF" w:rsidP="00552EAF">
      <w:pPr>
        <w:pStyle w:val="code"/>
      </w:pPr>
      <w:r w:rsidRPr="00552EAF">
        <w:t xml:space="preserve">    "configId": 1,</w:t>
      </w:r>
    </w:p>
    <w:p w14:paraId="50F616FA" w14:textId="77777777" w:rsidR="00552EAF" w:rsidRPr="00552EAF" w:rsidRDefault="00552EAF" w:rsidP="00552EAF">
      <w:pPr>
        <w:pStyle w:val="code"/>
      </w:pPr>
      <w:r w:rsidRPr="00552EAF">
        <w:t xml:space="preserve">    "description": "WSC SHEF - 2 sensors - HG, VB",</w:t>
      </w:r>
    </w:p>
    <w:p w14:paraId="0BDC619F" w14:textId="77777777" w:rsidR="00552EAF" w:rsidRPr="00552EAF" w:rsidRDefault="00552EAF" w:rsidP="00552EAF">
      <w:pPr>
        <w:pStyle w:val="code"/>
      </w:pPr>
      <w:r w:rsidRPr="00552EAF">
        <w:t xml:space="preserve">    "name": "Shef-WSC-Hydro-RCOYCHER",</w:t>
      </w:r>
    </w:p>
    <w:p w14:paraId="2099BA59" w14:textId="77777777" w:rsidR="00552EAF" w:rsidRPr="00552EAF" w:rsidRDefault="00552EAF" w:rsidP="00552EAF">
      <w:pPr>
        <w:pStyle w:val="code"/>
      </w:pPr>
      <w:r w:rsidRPr="00552EAF">
        <w:t xml:space="preserve">    "numPlatforms": 1</w:t>
      </w:r>
    </w:p>
    <w:p w14:paraId="448EBAE7" w14:textId="77777777" w:rsidR="00552EAF" w:rsidRPr="00552EAF" w:rsidRDefault="00552EAF" w:rsidP="00552EAF">
      <w:pPr>
        <w:pStyle w:val="code"/>
      </w:pPr>
      <w:r w:rsidRPr="00552EAF">
        <w:t xml:space="preserve">  },</w:t>
      </w:r>
    </w:p>
    <w:p w14:paraId="32A51034" w14:textId="77777777" w:rsidR="00552EAF" w:rsidRPr="00552EAF" w:rsidRDefault="00552EAF" w:rsidP="00552EAF">
      <w:pPr>
        <w:pStyle w:val="code"/>
      </w:pPr>
      <w:r w:rsidRPr="00552EAF">
        <w:t xml:space="preserve">  {</w:t>
      </w:r>
    </w:p>
    <w:p w14:paraId="016B5E08" w14:textId="77777777" w:rsidR="00552EAF" w:rsidRPr="00552EAF" w:rsidRDefault="00552EAF" w:rsidP="00552EAF">
      <w:pPr>
        <w:pStyle w:val="code"/>
      </w:pPr>
      <w:r w:rsidRPr="00552EAF">
        <w:t xml:space="preserve">    "configId": 2,</w:t>
      </w:r>
    </w:p>
    <w:p w14:paraId="0F0302CB" w14:textId="77777777" w:rsidR="00552EAF" w:rsidRPr="00552EAF" w:rsidRDefault="00552EAF" w:rsidP="00552EAF">
      <w:pPr>
        <w:pStyle w:val="code"/>
      </w:pPr>
      <w:r w:rsidRPr="00552EAF">
        <w:t xml:space="preserve">    "description": "WSC SHEF - 2 sensors - QR=QF, HG",</w:t>
      </w:r>
    </w:p>
    <w:p w14:paraId="018EEDD5" w14:textId="77777777" w:rsidR="00552EAF" w:rsidRPr="00552EAF" w:rsidRDefault="00552EAF" w:rsidP="00552EAF">
      <w:pPr>
        <w:pStyle w:val="code"/>
      </w:pPr>
      <w:r w:rsidRPr="00552EAF">
        <w:t xml:space="preserve">    "name": "Shef-WSC-Hydro-RBRDDDVH",</w:t>
      </w:r>
    </w:p>
    <w:p w14:paraId="6346B950" w14:textId="77777777" w:rsidR="00552EAF" w:rsidRPr="00552EAF" w:rsidRDefault="00552EAF" w:rsidP="00552EAF">
      <w:pPr>
        <w:pStyle w:val="code"/>
      </w:pPr>
      <w:r w:rsidRPr="00552EAF">
        <w:t xml:space="preserve">    "numPlatforms": 1</w:t>
      </w:r>
    </w:p>
    <w:p w14:paraId="2B402BB6" w14:textId="77777777" w:rsidR="00552EAF" w:rsidRPr="00552EAF" w:rsidRDefault="00552EAF" w:rsidP="00552EAF">
      <w:pPr>
        <w:pStyle w:val="code"/>
      </w:pPr>
      <w:r w:rsidRPr="00552EAF">
        <w:t xml:space="preserve">  },</w:t>
      </w:r>
    </w:p>
    <w:p w14:paraId="57D9B331" w14:textId="77777777" w:rsidR="00552EAF" w:rsidRPr="00552EAF" w:rsidRDefault="00552EAF" w:rsidP="00552EAF">
      <w:pPr>
        <w:pStyle w:val="code"/>
      </w:pPr>
      <w:r w:rsidRPr="00552EAF">
        <w:t xml:space="preserve">  {</w:t>
      </w:r>
    </w:p>
    <w:p w14:paraId="55BC42FB" w14:textId="77777777" w:rsidR="00552EAF" w:rsidRPr="00552EAF" w:rsidRDefault="00552EAF" w:rsidP="00552EAF">
      <w:pPr>
        <w:pStyle w:val="code"/>
      </w:pPr>
      <w:r w:rsidRPr="00552EAF">
        <w:t xml:space="preserve">    "configId": 3,</w:t>
      </w:r>
    </w:p>
    <w:p w14:paraId="32626B67" w14:textId="77777777" w:rsidR="00552EAF" w:rsidRPr="00552EAF" w:rsidRDefault="00552EAF" w:rsidP="00552EAF">
      <w:pPr>
        <w:pStyle w:val="code"/>
      </w:pPr>
      <w:r w:rsidRPr="00552EAF">
        <w:t xml:space="preserve">    "description": "WSC SHEF - 2 sensors - HG, VB",</w:t>
      </w:r>
    </w:p>
    <w:p w14:paraId="04BF2E8E" w14:textId="77777777" w:rsidR="00552EAF" w:rsidRPr="00552EAF" w:rsidRDefault="00552EAF" w:rsidP="00552EAF">
      <w:pPr>
        <w:pStyle w:val="code"/>
      </w:pPr>
      <w:r w:rsidRPr="00552EAF">
        <w:t xml:space="preserve">    "name": "Shef-WSC-Hydro-RBLOCLEE",</w:t>
      </w:r>
    </w:p>
    <w:p w14:paraId="3569B2C9" w14:textId="77777777" w:rsidR="00552EAF" w:rsidRPr="00552EAF" w:rsidRDefault="00552EAF" w:rsidP="00552EAF">
      <w:pPr>
        <w:pStyle w:val="code"/>
      </w:pPr>
      <w:r w:rsidRPr="00552EAF">
        <w:t xml:space="preserve">    "numPlatforms": 1</w:t>
      </w:r>
    </w:p>
    <w:p w14:paraId="32FCA183" w14:textId="77777777" w:rsidR="00552EAF" w:rsidRPr="00552EAF" w:rsidRDefault="00552EAF" w:rsidP="00552EAF">
      <w:pPr>
        <w:pStyle w:val="code"/>
      </w:pPr>
      <w:r w:rsidRPr="00552EAF">
        <w:t xml:space="preserve">  },</w:t>
      </w:r>
    </w:p>
    <w:p w14:paraId="20CCE5EC" w14:textId="77777777" w:rsidR="00552EAF" w:rsidRPr="00552EAF" w:rsidRDefault="00552EAF" w:rsidP="00552EAF">
      <w:pPr>
        <w:pStyle w:val="code"/>
      </w:pPr>
      <w:r w:rsidRPr="00552EAF">
        <w:t xml:space="preserve">  {</w:t>
      </w:r>
    </w:p>
    <w:p w14:paraId="6F9D6593" w14:textId="77777777" w:rsidR="00552EAF" w:rsidRPr="00552EAF" w:rsidRDefault="00552EAF" w:rsidP="00552EAF">
      <w:pPr>
        <w:pStyle w:val="code"/>
      </w:pPr>
      <w:r w:rsidRPr="00552EAF">
        <w:t xml:space="preserve">    "configId": 4,</w:t>
      </w:r>
    </w:p>
    <w:p w14:paraId="044EA640" w14:textId="77777777" w:rsidR="00552EAF" w:rsidRPr="00552EAF" w:rsidRDefault="00552EAF" w:rsidP="00552EAF">
      <w:pPr>
        <w:pStyle w:val="code"/>
      </w:pPr>
      <w:r w:rsidRPr="00552EAF">
        <w:t xml:space="preserve">    "description": "AE SHEF - 4 sensors - PC, TA, SW, YB=VB",</w:t>
      </w:r>
    </w:p>
    <w:p w14:paraId="584CA3D0" w14:textId="77777777" w:rsidR="00552EAF" w:rsidRPr="00552EAF" w:rsidRDefault="00552EAF" w:rsidP="00552EAF">
      <w:pPr>
        <w:pStyle w:val="code"/>
      </w:pPr>
      <w:r w:rsidRPr="00552EAF">
        <w:t xml:space="preserve">    "name": "Shef-AE-Met-SESK",</w:t>
      </w:r>
    </w:p>
    <w:p w14:paraId="0F35561B" w14:textId="77777777" w:rsidR="00552EAF" w:rsidRPr="00552EAF" w:rsidRDefault="00552EAF" w:rsidP="00552EAF">
      <w:pPr>
        <w:pStyle w:val="code"/>
      </w:pPr>
      <w:r w:rsidRPr="00552EAF">
        <w:t xml:space="preserve">    "numPlatforms": 1</w:t>
      </w:r>
    </w:p>
    <w:p w14:paraId="0C3500BC" w14:textId="77777777" w:rsidR="00552EAF" w:rsidRPr="00552EAF" w:rsidRDefault="00552EAF" w:rsidP="00552EAF">
      <w:pPr>
        <w:pStyle w:val="code"/>
      </w:pPr>
      <w:r w:rsidRPr="00552EAF">
        <w:t xml:space="preserve">  },</w:t>
      </w:r>
    </w:p>
    <w:p w14:paraId="6869E53E" w14:textId="77777777" w:rsidR="00552EAF" w:rsidRPr="00552EAF" w:rsidRDefault="00552EAF" w:rsidP="00552EAF">
      <w:pPr>
        <w:pStyle w:val="code"/>
      </w:pPr>
      <w:r w:rsidRPr="00552EAF">
        <w:t xml:space="preserve">  {</w:t>
      </w:r>
    </w:p>
    <w:p w14:paraId="418C5729" w14:textId="77777777" w:rsidR="00552EAF" w:rsidRPr="00552EAF" w:rsidRDefault="00552EAF" w:rsidP="00552EAF">
      <w:pPr>
        <w:pStyle w:val="code"/>
      </w:pPr>
      <w:r w:rsidRPr="00552EAF">
        <w:t xml:space="preserve">    "configId": 5,</w:t>
      </w:r>
    </w:p>
    <w:p w14:paraId="3FF89F5A" w14:textId="77777777" w:rsidR="00552EAF" w:rsidRPr="00552EAF" w:rsidRDefault="00552EAF" w:rsidP="00552EAF">
      <w:pPr>
        <w:pStyle w:val="code"/>
      </w:pPr>
      <w:r w:rsidRPr="00552EAF">
        <w:t xml:space="preserve">    "description": "WSC SHEF - 2 sensors - HG, VB",</w:t>
      </w:r>
    </w:p>
    <w:p w14:paraId="40062945" w14:textId="77777777" w:rsidR="00552EAF" w:rsidRPr="00552EAF" w:rsidRDefault="00552EAF" w:rsidP="00552EAF">
      <w:pPr>
        <w:pStyle w:val="code"/>
      </w:pPr>
      <w:r w:rsidRPr="00552EAF">
        <w:t xml:space="preserve">    "name": "Shef-WSC-Hydro-RBULLRES",</w:t>
      </w:r>
    </w:p>
    <w:p w14:paraId="476A1348" w14:textId="77777777" w:rsidR="00552EAF" w:rsidRPr="00552EAF" w:rsidRDefault="00552EAF" w:rsidP="00552EAF">
      <w:pPr>
        <w:pStyle w:val="code"/>
      </w:pPr>
      <w:r w:rsidRPr="00552EAF">
        <w:t xml:space="preserve">    "numPlatforms": 1</w:t>
      </w:r>
    </w:p>
    <w:p w14:paraId="4B729B7B" w14:textId="77777777" w:rsidR="00552EAF" w:rsidRPr="00552EAF" w:rsidRDefault="00552EAF" w:rsidP="00552EAF">
      <w:pPr>
        <w:pStyle w:val="code"/>
      </w:pPr>
      <w:r w:rsidRPr="00552EAF">
        <w:t xml:space="preserve">  },</w:t>
      </w:r>
    </w:p>
    <w:p w14:paraId="06C38DDC" w14:textId="77777777" w:rsidR="00552EAF" w:rsidRPr="00552EAF" w:rsidRDefault="00552EAF" w:rsidP="00552EAF">
      <w:pPr>
        <w:pStyle w:val="code"/>
      </w:pPr>
      <w:r w:rsidRPr="00552EAF">
        <w:t xml:space="preserve">  {</w:t>
      </w:r>
    </w:p>
    <w:p w14:paraId="1725F20A" w14:textId="77777777" w:rsidR="00552EAF" w:rsidRPr="00552EAF" w:rsidRDefault="00552EAF" w:rsidP="00552EAF">
      <w:pPr>
        <w:pStyle w:val="code"/>
      </w:pPr>
      <w:r w:rsidRPr="00552EAF">
        <w:t xml:space="preserve">    "configId": 6,</w:t>
      </w:r>
    </w:p>
    <w:p w14:paraId="25C31731" w14:textId="77777777" w:rsidR="00552EAF" w:rsidRPr="00552EAF" w:rsidRDefault="00552EAF" w:rsidP="00552EAF">
      <w:pPr>
        <w:pStyle w:val="code"/>
      </w:pPr>
      <w:r w:rsidRPr="00552EAF">
        <w:t xml:space="preserve">    "description": "WSC SHEF - 2 sensors - HG, VB",</w:t>
      </w:r>
    </w:p>
    <w:p w14:paraId="485D770F" w14:textId="77777777" w:rsidR="00552EAF" w:rsidRPr="00552EAF" w:rsidRDefault="00552EAF" w:rsidP="00552EAF">
      <w:pPr>
        <w:pStyle w:val="code"/>
      </w:pPr>
      <w:r w:rsidRPr="00552EAF">
        <w:t xml:space="preserve">    "name": "Shef-WSC-Hydro-RREDBIN",</w:t>
      </w:r>
    </w:p>
    <w:p w14:paraId="44AD667F" w14:textId="77777777" w:rsidR="00552EAF" w:rsidRPr="00552EAF" w:rsidRDefault="00552EAF" w:rsidP="00552EAF">
      <w:pPr>
        <w:pStyle w:val="code"/>
      </w:pPr>
      <w:r w:rsidRPr="00552EAF">
        <w:t xml:space="preserve">    "numPlatforms": 1</w:t>
      </w:r>
    </w:p>
    <w:p w14:paraId="4B41ED21" w14:textId="77777777" w:rsidR="00552EAF" w:rsidRPr="00552EAF" w:rsidRDefault="00552EAF" w:rsidP="00552EAF">
      <w:pPr>
        <w:pStyle w:val="code"/>
      </w:pPr>
      <w:r w:rsidRPr="00552EAF">
        <w:t xml:space="preserve">  }</w:t>
      </w:r>
    </w:p>
    <w:p w14:paraId="5C8008A6" w14:textId="57AC53C7" w:rsidR="00552EAF" w:rsidRDefault="00552EAF" w:rsidP="00552EAF">
      <w:pPr>
        <w:pStyle w:val="code"/>
      </w:pPr>
      <w:r>
        <w:t>]</w:t>
      </w:r>
    </w:p>
    <w:p w14:paraId="36D8AF98" w14:textId="3249D025" w:rsidR="00552EAF" w:rsidRDefault="00552EAF" w:rsidP="00552EAF">
      <w:r>
        <w:t>The numeric ID may be used in subsequent calls to the “config” method.</w:t>
      </w:r>
    </w:p>
    <w:p w14:paraId="4713F968" w14:textId="54C2DE6D" w:rsidR="0053760F" w:rsidRDefault="0053760F" w:rsidP="0053760F"/>
    <w:p w14:paraId="52DBE446" w14:textId="0E6B04BB" w:rsidR="00552EAF" w:rsidRDefault="00552EAF" w:rsidP="00552EAF">
      <w:pPr>
        <w:pStyle w:val="Heading3"/>
      </w:pPr>
      <w:bookmarkStart w:id="33" w:name="_Toc107482667"/>
      <w:r>
        <w:lastRenderedPageBreak/>
        <w:t>GET config</w:t>
      </w:r>
      <w:bookmarkEnd w:id="33"/>
    </w:p>
    <w:p w14:paraId="7E88F0DD" w14:textId="77777777" w:rsidR="00552EAF" w:rsidRDefault="00552EAF" w:rsidP="00552EAF">
      <w:r>
        <w:t>Example:</w:t>
      </w:r>
    </w:p>
    <w:p w14:paraId="668D474B" w14:textId="437B645F" w:rsidR="00552EAF" w:rsidRDefault="00552EAF" w:rsidP="00552EAF">
      <w:pPr>
        <w:pStyle w:val="code"/>
      </w:pPr>
      <w:r w:rsidRPr="001D06CC">
        <w:t>http://localhost:8080/OHydroJson/</w:t>
      </w:r>
      <w:r>
        <w:t>config?configid=12</w:t>
      </w:r>
    </w:p>
    <w:p w14:paraId="54F4EF92" w14:textId="77777777" w:rsidR="00552EAF" w:rsidRDefault="00552EAF" w:rsidP="00552EAF">
      <w:pPr>
        <w:pStyle w:val="code"/>
      </w:pPr>
    </w:p>
    <w:p w14:paraId="70A574D6" w14:textId="5E94AE2A" w:rsidR="00552EAF" w:rsidRDefault="00552EAF" w:rsidP="00552EAF">
      <w:r>
        <w:t>This method returns a JSON representation of a single, complete DECODES Config record. Example:</w:t>
      </w:r>
    </w:p>
    <w:p w14:paraId="2BA42049" w14:textId="77777777" w:rsidR="00552EAF" w:rsidRDefault="00552EAF" w:rsidP="00552EAF">
      <w:pPr>
        <w:pStyle w:val="HTMLPreformatted"/>
      </w:pPr>
    </w:p>
    <w:p w14:paraId="7D00470D" w14:textId="3AE7FB6E" w:rsidR="00552EAF" w:rsidRPr="00552EAF" w:rsidRDefault="00552EAF" w:rsidP="00552EAF">
      <w:pPr>
        <w:pStyle w:val="code"/>
      </w:pPr>
      <w:r w:rsidRPr="00552EAF">
        <w:t>{</w:t>
      </w:r>
    </w:p>
    <w:p w14:paraId="0EB2AEDE" w14:textId="77777777" w:rsidR="00552EAF" w:rsidRPr="00552EAF" w:rsidRDefault="00552EAF" w:rsidP="00552EAF">
      <w:pPr>
        <w:pStyle w:val="code"/>
        <w:rPr>
          <w:rFonts w:eastAsia="Times New Roman" w:cs="Courier New"/>
        </w:rPr>
      </w:pPr>
      <w:r w:rsidRPr="00552EAF">
        <w:rPr>
          <w:rFonts w:eastAsia="Times New Roman" w:cs="Courier New"/>
        </w:rPr>
        <w:t xml:space="preserve">  "configId": 12,</w:t>
      </w:r>
    </w:p>
    <w:p w14:paraId="77EB38E9" w14:textId="77777777" w:rsidR="00552EAF" w:rsidRPr="00552EAF" w:rsidRDefault="00552EAF" w:rsidP="00552EAF">
      <w:pPr>
        <w:pStyle w:val="code"/>
        <w:rPr>
          <w:rFonts w:eastAsia="Times New Roman" w:cs="Courier New"/>
        </w:rPr>
      </w:pPr>
      <w:r w:rsidRPr="00552EAF">
        <w:rPr>
          <w:rFonts w:eastAsia="Times New Roman" w:cs="Courier New"/>
        </w:rPr>
        <w:t xml:space="preserve">  "configSensors": [</w:t>
      </w:r>
    </w:p>
    <w:p w14:paraId="15F340A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3004F468" w14:textId="77777777" w:rsidR="00552EAF" w:rsidRPr="00552EAF" w:rsidRDefault="00552EAF" w:rsidP="00552EAF">
      <w:pPr>
        <w:pStyle w:val="code"/>
        <w:rPr>
          <w:rFonts w:eastAsia="Times New Roman" w:cs="Courier New"/>
        </w:rPr>
      </w:pPr>
      <w:r w:rsidRPr="00552EAF">
        <w:rPr>
          <w:rFonts w:eastAsia="Times New Roman" w:cs="Courier New"/>
        </w:rPr>
        <w:t xml:space="preserve">      "dataTypes": {</w:t>
      </w:r>
    </w:p>
    <w:p w14:paraId="4920FF2A" w14:textId="77777777" w:rsidR="00552EAF" w:rsidRPr="00552EAF" w:rsidRDefault="00552EAF" w:rsidP="00552EAF">
      <w:pPr>
        <w:pStyle w:val="code"/>
        <w:rPr>
          <w:rFonts w:eastAsia="Times New Roman" w:cs="Courier New"/>
        </w:rPr>
      </w:pPr>
      <w:r w:rsidRPr="00552EAF">
        <w:rPr>
          <w:rFonts w:eastAsia="Times New Roman" w:cs="Courier New"/>
        </w:rPr>
        <w:t xml:space="preserve">        "NL-SHEF": "WL",</w:t>
      </w:r>
    </w:p>
    <w:p w14:paraId="11E9CFBE" w14:textId="77777777" w:rsidR="00552EAF" w:rsidRPr="00552EAF" w:rsidRDefault="00552EAF" w:rsidP="00552EAF">
      <w:pPr>
        <w:pStyle w:val="code"/>
        <w:rPr>
          <w:rFonts w:eastAsia="Times New Roman" w:cs="Courier New"/>
        </w:rPr>
      </w:pPr>
      <w:r w:rsidRPr="00552EAF">
        <w:rPr>
          <w:rFonts w:eastAsia="Times New Roman" w:cs="Courier New"/>
        </w:rPr>
        <w:t xml:space="preserve">        "SHEF-PE": "HG",</w:t>
      </w:r>
    </w:p>
    <w:p w14:paraId="51D36B90" w14:textId="77777777" w:rsidR="00552EAF" w:rsidRPr="00552EAF" w:rsidRDefault="00552EAF" w:rsidP="00552EAF">
      <w:pPr>
        <w:pStyle w:val="code"/>
        <w:rPr>
          <w:rFonts w:eastAsia="Times New Roman" w:cs="Courier New"/>
        </w:rPr>
      </w:pPr>
      <w:r w:rsidRPr="00552EAF">
        <w:rPr>
          <w:rFonts w:eastAsia="Times New Roman" w:cs="Courier New"/>
        </w:rPr>
        <w:t xml:space="preserve">        "W-SHEF": "WL"</w:t>
      </w:r>
    </w:p>
    <w:p w14:paraId="36D24E5A"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3D14A0C5" w14:textId="77777777" w:rsidR="00552EAF" w:rsidRPr="00552EAF" w:rsidRDefault="00552EAF" w:rsidP="00552EAF">
      <w:pPr>
        <w:pStyle w:val="code"/>
        <w:rPr>
          <w:rFonts w:eastAsia="Times New Roman" w:cs="Courier New"/>
        </w:rPr>
      </w:pPr>
      <w:r w:rsidRPr="00552EAF">
        <w:rPr>
          <w:rFonts w:eastAsia="Times New Roman" w:cs="Courier New"/>
        </w:rPr>
        <w:t xml:space="preserve">      "properties": {},</w:t>
      </w:r>
    </w:p>
    <w:p w14:paraId="5B6889BF" w14:textId="77777777" w:rsidR="00552EAF" w:rsidRPr="00552EAF" w:rsidRDefault="00552EAF" w:rsidP="00552EAF">
      <w:pPr>
        <w:pStyle w:val="code"/>
        <w:rPr>
          <w:rFonts w:eastAsia="Times New Roman" w:cs="Courier New"/>
        </w:rPr>
      </w:pPr>
      <w:r w:rsidRPr="00552EAF">
        <w:rPr>
          <w:rFonts w:eastAsia="Times New Roman" w:cs="Courier New"/>
        </w:rPr>
        <w:t xml:space="preserve">      "recordingInterval": 3600,</w:t>
      </w:r>
    </w:p>
    <w:p w14:paraId="5479389B" w14:textId="77777777" w:rsidR="00552EAF" w:rsidRPr="00552EAF" w:rsidRDefault="00552EAF" w:rsidP="00552EAF">
      <w:pPr>
        <w:pStyle w:val="code"/>
        <w:rPr>
          <w:rFonts w:eastAsia="Times New Roman" w:cs="Courier New"/>
        </w:rPr>
      </w:pPr>
      <w:r w:rsidRPr="00552EAF">
        <w:rPr>
          <w:rFonts w:eastAsia="Times New Roman" w:cs="Courier New"/>
        </w:rPr>
        <w:t xml:space="preserve">      "recordingMode": "F",</w:t>
      </w:r>
    </w:p>
    <w:p w14:paraId="497D7271" w14:textId="77777777" w:rsidR="00552EAF" w:rsidRPr="00552EAF" w:rsidRDefault="00552EAF" w:rsidP="00552EAF">
      <w:pPr>
        <w:pStyle w:val="code"/>
        <w:rPr>
          <w:rFonts w:eastAsia="Times New Roman" w:cs="Courier New"/>
        </w:rPr>
      </w:pPr>
      <w:r w:rsidRPr="00552EAF">
        <w:rPr>
          <w:rFonts w:eastAsia="Times New Roman" w:cs="Courier New"/>
        </w:rPr>
        <w:t xml:space="preserve">      "sensorName": "WL",</w:t>
      </w:r>
    </w:p>
    <w:p w14:paraId="6C9C349C" w14:textId="77777777" w:rsidR="00552EAF" w:rsidRPr="00552EAF" w:rsidRDefault="00552EAF" w:rsidP="00552EAF">
      <w:pPr>
        <w:pStyle w:val="code"/>
        <w:rPr>
          <w:rFonts w:eastAsia="Times New Roman" w:cs="Courier New"/>
        </w:rPr>
      </w:pPr>
      <w:r w:rsidRPr="00552EAF">
        <w:rPr>
          <w:rFonts w:eastAsia="Times New Roman" w:cs="Courier New"/>
        </w:rPr>
        <w:t xml:space="preserve">      "sensorNumber": 1,</w:t>
      </w:r>
    </w:p>
    <w:p w14:paraId="3F9B4387" w14:textId="77777777" w:rsidR="00552EAF" w:rsidRPr="00552EAF" w:rsidRDefault="00552EAF" w:rsidP="00552EAF">
      <w:pPr>
        <w:pStyle w:val="code"/>
        <w:rPr>
          <w:rFonts w:eastAsia="Times New Roman" w:cs="Courier New"/>
        </w:rPr>
      </w:pPr>
      <w:r w:rsidRPr="00552EAF">
        <w:rPr>
          <w:rFonts w:eastAsia="Times New Roman" w:cs="Courier New"/>
        </w:rPr>
        <w:t xml:space="preserve">      "timeOfFirstSample": 0</w:t>
      </w:r>
    </w:p>
    <w:p w14:paraId="427A5973"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AC66E96"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98D5A37" w14:textId="77777777" w:rsidR="00552EAF" w:rsidRPr="00552EAF" w:rsidRDefault="00552EAF" w:rsidP="00552EAF">
      <w:pPr>
        <w:pStyle w:val="code"/>
        <w:rPr>
          <w:rFonts w:eastAsia="Times New Roman" w:cs="Courier New"/>
        </w:rPr>
      </w:pPr>
      <w:r w:rsidRPr="00552EAF">
        <w:rPr>
          <w:rFonts w:eastAsia="Times New Roman" w:cs="Courier New"/>
        </w:rPr>
        <w:t xml:space="preserve">      "dataTypes": {</w:t>
      </w:r>
    </w:p>
    <w:p w14:paraId="1ECAD536" w14:textId="77777777" w:rsidR="00552EAF" w:rsidRPr="00552EAF" w:rsidRDefault="00552EAF" w:rsidP="00552EAF">
      <w:pPr>
        <w:pStyle w:val="code"/>
        <w:rPr>
          <w:rFonts w:eastAsia="Times New Roman" w:cs="Courier New"/>
        </w:rPr>
      </w:pPr>
      <w:r w:rsidRPr="00552EAF">
        <w:rPr>
          <w:rFonts w:eastAsia="Times New Roman" w:cs="Courier New"/>
        </w:rPr>
        <w:t xml:space="preserve">        "SHEF-PE": "VB"</w:t>
      </w:r>
    </w:p>
    <w:p w14:paraId="66623B4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189EC23" w14:textId="77777777" w:rsidR="00552EAF" w:rsidRPr="00552EAF" w:rsidRDefault="00552EAF" w:rsidP="00552EAF">
      <w:pPr>
        <w:pStyle w:val="code"/>
        <w:rPr>
          <w:rFonts w:eastAsia="Times New Roman" w:cs="Courier New"/>
        </w:rPr>
      </w:pPr>
      <w:r w:rsidRPr="00552EAF">
        <w:rPr>
          <w:rFonts w:eastAsia="Times New Roman" w:cs="Courier New"/>
        </w:rPr>
        <w:t xml:space="preserve">      "properties": {},</w:t>
      </w:r>
    </w:p>
    <w:p w14:paraId="0334DB87" w14:textId="77777777" w:rsidR="00552EAF" w:rsidRPr="00552EAF" w:rsidRDefault="00552EAF" w:rsidP="00552EAF">
      <w:pPr>
        <w:pStyle w:val="code"/>
        <w:rPr>
          <w:rFonts w:eastAsia="Times New Roman" w:cs="Courier New"/>
        </w:rPr>
      </w:pPr>
      <w:r w:rsidRPr="00552EAF">
        <w:rPr>
          <w:rFonts w:eastAsia="Times New Roman" w:cs="Courier New"/>
        </w:rPr>
        <w:t xml:space="preserve">      "recordingInterval": 3600,</w:t>
      </w:r>
    </w:p>
    <w:p w14:paraId="1DD6713C" w14:textId="77777777" w:rsidR="00552EAF" w:rsidRPr="00552EAF" w:rsidRDefault="00552EAF" w:rsidP="00552EAF">
      <w:pPr>
        <w:pStyle w:val="code"/>
        <w:rPr>
          <w:rFonts w:eastAsia="Times New Roman" w:cs="Courier New"/>
        </w:rPr>
      </w:pPr>
      <w:r w:rsidRPr="00552EAF">
        <w:rPr>
          <w:rFonts w:eastAsia="Times New Roman" w:cs="Courier New"/>
        </w:rPr>
        <w:t xml:space="preserve">      "recordingMode": "F",</w:t>
      </w:r>
    </w:p>
    <w:p w14:paraId="46C2BE33" w14:textId="77777777" w:rsidR="00552EAF" w:rsidRPr="00552EAF" w:rsidRDefault="00552EAF" w:rsidP="00552EAF">
      <w:pPr>
        <w:pStyle w:val="code"/>
        <w:rPr>
          <w:rFonts w:eastAsia="Times New Roman" w:cs="Courier New"/>
        </w:rPr>
      </w:pPr>
      <w:r w:rsidRPr="00552EAF">
        <w:rPr>
          <w:rFonts w:eastAsia="Times New Roman" w:cs="Courier New"/>
        </w:rPr>
        <w:t xml:space="preserve">      "sensorName": "VB",</w:t>
      </w:r>
    </w:p>
    <w:p w14:paraId="38078C3C" w14:textId="77777777" w:rsidR="00552EAF" w:rsidRPr="00552EAF" w:rsidRDefault="00552EAF" w:rsidP="00552EAF">
      <w:pPr>
        <w:pStyle w:val="code"/>
        <w:rPr>
          <w:rFonts w:eastAsia="Times New Roman" w:cs="Courier New"/>
        </w:rPr>
      </w:pPr>
      <w:r w:rsidRPr="00552EAF">
        <w:rPr>
          <w:rFonts w:eastAsia="Times New Roman" w:cs="Courier New"/>
        </w:rPr>
        <w:t xml:space="preserve">      "sensorNumber": 4,</w:t>
      </w:r>
    </w:p>
    <w:p w14:paraId="149BAE3E" w14:textId="77777777" w:rsidR="00552EAF" w:rsidRPr="00552EAF" w:rsidRDefault="00552EAF" w:rsidP="00552EAF">
      <w:pPr>
        <w:pStyle w:val="code"/>
        <w:rPr>
          <w:rFonts w:eastAsia="Times New Roman" w:cs="Courier New"/>
        </w:rPr>
      </w:pPr>
      <w:r w:rsidRPr="00552EAF">
        <w:rPr>
          <w:rFonts w:eastAsia="Times New Roman" w:cs="Courier New"/>
        </w:rPr>
        <w:t xml:space="preserve">      "timeOfFirstSample": 0</w:t>
      </w:r>
    </w:p>
    <w:p w14:paraId="33784F33"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98326BA"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7718730" w14:textId="77777777" w:rsidR="00552EAF" w:rsidRPr="00552EAF" w:rsidRDefault="00552EAF" w:rsidP="00552EAF">
      <w:pPr>
        <w:pStyle w:val="code"/>
        <w:rPr>
          <w:rFonts w:eastAsia="Times New Roman" w:cs="Courier New"/>
        </w:rPr>
      </w:pPr>
      <w:r w:rsidRPr="00552EAF">
        <w:rPr>
          <w:rFonts w:eastAsia="Times New Roman" w:cs="Courier New"/>
        </w:rPr>
        <w:t xml:space="preserve">  "description": "WSC SHEF - 2 sensors - HG, VB",</w:t>
      </w:r>
    </w:p>
    <w:p w14:paraId="495BF934" w14:textId="77777777" w:rsidR="00552EAF" w:rsidRPr="00552EAF" w:rsidRDefault="00552EAF" w:rsidP="00552EAF">
      <w:pPr>
        <w:pStyle w:val="code"/>
        <w:rPr>
          <w:rFonts w:eastAsia="Times New Roman" w:cs="Courier New"/>
        </w:rPr>
      </w:pPr>
      <w:r w:rsidRPr="00552EAF">
        <w:rPr>
          <w:rFonts w:eastAsia="Times New Roman" w:cs="Courier New"/>
        </w:rPr>
        <w:t xml:space="preserve">  "name": "Shef-WSC-Hydro-RVERMMAR",</w:t>
      </w:r>
    </w:p>
    <w:p w14:paraId="687425A4" w14:textId="77777777" w:rsidR="00552EAF" w:rsidRPr="00552EAF" w:rsidRDefault="00552EAF" w:rsidP="00552EAF">
      <w:pPr>
        <w:pStyle w:val="code"/>
        <w:rPr>
          <w:rFonts w:eastAsia="Times New Roman" w:cs="Courier New"/>
        </w:rPr>
      </w:pPr>
      <w:r w:rsidRPr="00552EAF">
        <w:rPr>
          <w:rFonts w:eastAsia="Times New Roman" w:cs="Courier New"/>
        </w:rPr>
        <w:t xml:space="preserve">  "numPlatforms": 0,</w:t>
      </w:r>
    </w:p>
    <w:p w14:paraId="4AD4F80B" w14:textId="77777777" w:rsidR="00552EAF" w:rsidRPr="00552EAF" w:rsidRDefault="00552EAF" w:rsidP="00552EAF">
      <w:pPr>
        <w:pStyle w:val="code"/>
        <w:rPr>
          <w:rFonts w:eastAsia="Times New Roman" w:cs="Courier New"/>
        </w:rPr>
      </w:pPr>
      <w:r w:rsidRPr="00552EAF">
        <w:rPr>
          <w:rFonts w:eastAsia="Times New Roman" w:cs="Courier New"/>
        </w:rPr>
        <w:t xml:space="preserve">  "scripts": [</w:t>
      </w:r>
    </w:p>
    <w:p w14:paraId="673C9450"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1A12A47F" w14:textId="77777777" w:rsidR="00552EAF" w:rsidRPr="00552EAF" w:rsidRDefault="00552EAF" w:rsidP="00552EAF">
      <w:pPr>
        <w:pStyle w:val="code"/>
        <w:rPr>
          <w:rFonts w:eastAsia="Times New Roman" w:cs="Courier New"/>
        </w:rPr>
      </w:pPr>
      <w:r w:rsidRPr="00552EAF">
        <w:rPr>
          <w:rFonts w:eastAsia="Times New Roman" w:cs="Courier New"/>
        </w:rPr>
        <w:t xml:space="preserve">      "dataOrder": "D",</w:t>
      </w:r>
    </w:p>
    <w:p w14:paraId="583D5109" w14:textId="77777777" w:rsidR="00552EAF" w:rsidRPr="00552EAF" w:rsidRDefault="00552EAF" w:rsidP="00552EAF">
      <w:pPr>
        <w:pStyle w:val="code"/>
        <w:rPr>
          <w:rFonts w:eastAsia="Times New Roman" w:cs="Courier New"/>
        </w:rPr>
      </w:pPr>
      <w:r w:rsidRPr="00552EAF">
        <w:rPr>
          <w:rFonts w:eastAsia="Times New Roman" w:cs="Courier New"/>
        </w:rPr>
        <w:t xml:space="preserve">      "formatStatements": [</w:t>
      </w:r>
    </w:p>
    <w:p w14:paraId="435AA940"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81BD412" w14:textId="77777777" w:rsidR="00552EAF" w:rsidRPr="00552EAF" w:rsidRDefault="00552EAF" w:rsidP="00552EAF">
      <w:pPr>
        <w:pStyle w:val="code"/>
        <w:rPr>
          <w:rFonts w:eastAsia="Times New Roman" w:cs="Courier New"/>
        </w:rPr>
      </w:pPr>
      <w:r w:rsidRPr="00552EAF">
        <w:rPr>
          <w:rFonts w:eastAsia="Times New Roman" w:cs="Courier New"/>
        </w:rPr>
        <w:t xml:space="preserve">          "format": "s(50,':',DONE),x,F(F,A,10d' ')",</w:t>
      </w:r>
    </w:p>
    <w:p w14:paraId="2EA36585" w14:textId="77777777" w:rsidR="00552EAF" w:rsidRPr="00552EAF" w:rsidRDefault="00552EAF" w:rsidP="00552EAF">
      <w:pPr>
        <w:pStyle w:val="code"/>
        <w:rPr>
          <w:rFonts w:eastAsia="Times New Roman" w:cs="Courier New"/>
        </w:rPr>
      </w:pPr>
      <w:r w:rsidRPr="00552EAF">
        <w:rPr>
          <w:rFonts w:eastAsia="Times New Roman" w:cs="Courier New"/>
        </w:rPr>
        <w:t xml:space="preserve">          "label": "getlabel",</w:t>
      </w:r>
    </w:p>
    <w:p w14:paraId="4D7A74E2"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0</w:t>
      </w:r>
    </w:p>
    <w:p w14:paraId="6DE2EC92"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359AA183"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832FDD4"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"s(12,'#',getlabel),x,f(mint,a,3d' +-',1),32(w,c(N,skiphg),F(S,A,12d' +-:',1)), &gt;GETLABEL",</w:t>
      </w:r>
    </w:p>
    <w:p w14:paraId="27405C53" w14:textId="77777777" w:rsidR="00552EAF" w:rsidRPr="00552EAF" w:rsidRDefault="00552EAF" w:rsidP="00552EAF">
      <w:pPr>
        <w:pStyle w:val="code"/>
        <w:rPr>
          <w:rFonts w:eastAsia="Times New Roman" w:cs="Courier New"/>
        </w:rPr>
      </w:pPr>
      <w:r w:rsidRPr="00552EAF">
        <w:rPr>
          <w:rFonts w:eastAsia="Times New Roman" w:cs="Courier New"/>
        </w:rPr>
        <w:t xml:space="preserve">          "label": "hg",</w:t>
      </w:r>
    </w:p>
    <w:p w14:paraId="6B22995E"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w:t>
      </w:r>
    </w:p>
    <w:p w14:paraId="29629459"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5E1F512"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8838C1C" w14:textId="77777777" w:rsidR="00552EAF" w:rsidRPr="00552EAF" w:rsidRDefault="00552EAF" w:rsidP="00552EAF">
      <w:pPr>
        <w:pStyle w:val="code"/>
        <w:rPr>
          <w:rFonts w:eastAsia="Times New Roman" w:cs="Courier New"/>
        </w:rPr>
      </w:pPr>
      <w:r w:rsidRPr="00552EAF">
        <w:rPr>
          <w:rFonts w:eastAsia="Times New Roman" w:cs="Courier New"/>
        </w:rPr>
        <w:lastRenderedPageBreak/>
        <w:t xml:space="preserve">          "format": "s(12,'.',getlabel),-2x,32(w,c(N,getlabel),F(S,A,12d' +-:',4)), &gt;GETLABEL",</w:t>
      </w:r>
    </w:p>
    <w:p w14:paraId="39A2B61C" w14:textId="77777777" w:rsidR="00552EAF" w:rsidRPr="00552EAF" w:rsidRDefault="00552EAF" w:rsidP="00552EAF">
      <w:pPr>
        <w:pStyle w:val="code"/>
        <w:rPr>
          <w:rFonts w:eastAsia="Times New Roman" w:cs="Courier New"/>
        </w:rPr>
      </w:pPr>
      <w:r w:rsidRPr="00552EAF">
        <w:rPr>
          <w:rFonts w:eastAsia="Times New Roman" w:cs="Courier New"/>
        </w:rPr>
        <w:t xml:space="preserve">          "label": "vb",</w:t>
      </w:r>
    </w:p>
    <w:p w14:paraId="323122E5"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2</w:t>
      </w:r>
    </w:p>
    <w:p w14:paraId="2214730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58E749F"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51CA265"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"s(12,'.',enddata),-2x,32(w,c(N,enddata),F(S,A,12d' +-:',4)), &gt;GETLABEL",</w:t>
      </w:r>
    </w:p>
    <w:p w14:paraId="768EE417" w14:textId="77777777" w:rsidR="00552EAF" w:rsidRPr="00552EAF" w:rsidRDefault="00552EAF" w:rsidP="00552EAF">
      <w:pPr>
        <w:pStyle w:val="code"/>
        <w:rPr>
          <w:rFonts w:eastAsia="Times New Roman" w:cs="Courier New"/>
        </w:rPr>
      </w:pPr>
      <w:r w:rsidRPr="00552EAF">
        <w:rPr>
          <w:rFonts w:eastAsia="Times New Roman" w:cs="Courier New"/>
        </w:rPr>
        <w:t xml:space="preserve">          "label": "x-nointerval",</w:t>
      </w:r>
    </w:p>
    <w:p w14:paraId="62D139AB"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3</w:t>
      </w:r>
    </w:p>
    <w:p w14:paraId="0F9E43F1"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5A140D4"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640DB68" w14:textId="77777777" w:rsidR="00552EAF" w:rsidRPr="00552EAF" w:rsidRDefault="00552EAF" w:rsidP="00552EAF">
      <w:pPr>
        <w:pStyle w:val="code"/>
        <w:rPr>
          <w:rFonts w:eastAsia="Times New Roman" w:cs="Courier New"/>
        </w:rPr>
      </w:pPr>
      <w:r w:rsidRPr="00552EAF">
        <w:rPr>
          <w:rFonts w:eastAsia="Times New Roman" w:cs="Courier New"/>
        </w:rPr>
        <w:t xml:space="preserve">          "format": "&gt;vb",</w:t>
      </w:r>
    </w:p>
    <w:p w14:paraId="112E0F2F" w14:textId="77777777" w:rsidR="00552EAF" w:rsidRPr="00552EAF" w:rsidRDefault="00552EAF" w:rsidP="00552EAF">
      <w:pPr>
        <w:pStyle w:val="code"/>
        <w:rPr>
          <w:rFonts w:eastAsia="Times New Roman" w:cs="Courier New"/>
        </w:rPr>
      </w:pPr>
      <w:r w:rsidRPr="00552EAF">
        <w:rPr>
          <w:rFonts w:eastAsia="Times New Roman" w:cs="Courier New"/>
        </w:rPr>
        <w:t xml:space="preserve">          "label": "battery",</w:t>
      </w:r>
    </w:p>
    <w:p w14:paraId="2F092EDB"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4</w:t>
      </w:r>
    </w:p>
    <w:p w14:paraId="0E57448E"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4EDA984"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C8D140D" w14:textId="77777777" w:rsidR="00552EAF" w:rsidRPr="00552EAF" w:rsidRDefault="00552EAF" w:rsidP="00552EAF">
      <w:pPr>
        <w:pStyle w:val="code"/>
        <w:rPr>
          <w:rFonts w:eastAsia="Times New Roman" w:cs="Courier New"/>
        </w:rPr>
      </w:pPr>
      <w:r w:rsidRPr="00552EAF">
        <w:rPr>
          <w:rFonts w:eastAsia="Times New Roman" w:cs="Courier New"/>
        </w:rPr>
        <w:t xml:space="preserve">          "format": "-3x,&gt;getlabel",</w:t>
      </w:r>
    </w:p>
    <w:p w14:paraId="7B473486" w14:textId="77777777" w:rsidR="00552EAF" w:rsidRPr="00552EAF" w:rsidRDefault="00552EAF" w:rsidP="00552EAF">
      <w:pPr>
        <w:pStyle w:val="code"/>
        <w:rPr>
          <w:rFonts w:eastAsia="Times New Roman" w:cs="Courier New"/>
        </w:rPr>
      </w:pPr>
      <w:r w:rsidRPr="00552EAF">
        <w:rPr>
          <w:rFonts w:eastAsia="Times New Roman" w:cs="Courier New"/>
        </w:rPr>
        <w:t xml:space="preserve">          "label": "enddata",</w:t>
      </w:r>
    </w:p>
    <w:p w14:paraId="75B6F7FB"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5</w:t>
      </w:r>
    </w:p>
    <w:p w14:paraId="07544967"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790B994"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162C2F58" w14:textId="77777777" w:rsidR="00552EAF" w:rsidRPr="00552EAF" w:rsidRDefault="00552EAF" w:rsidP="00552EAF">
      <w:pPr>
        <w:pStyle w:val="code"/>
        <w:rPr>
          <w:rFonts w:eastAsia="Times New Roman" w:cs="Courier New"/>
        </w:rPr>
      </w:pPr>
      <w:r w:rsidRPr="00552EAF">
        <w:rPr>
          <w:rFonts w:eastAsia="Times New Roman" w:cs="Courier New"/>
        </w:rPr>
        <w:t xml:space="preserve">          "format": "/",</w:t>
      </w:r>
    </w:p>
    <w:p w14:paraId="38210EDF" w14:textId="77777777" w:rsidR="00552EAF" w:rsidRPr="00552EAF" w:rsidRDefault="00552EAF" w:rsidP="00552EAF">
      <w:pPr>
        <w:pStyle w:val="code"/>
        <w:rPr>
          <w:rFonts w:eastAsia="Times New Roman" w:cs="Courier New"/>
        </w:rPr>
      </w:pPr>
      <w:r w:rsidRPr="00552EAF">
        <w:rPr>
          <w:rFonts w:eastAsia="Times New Roman" w:cs="Courier New"/>
        </w:rPr>
        <w:t xml:space="preserve">          "label": "error",</w:t>
      </w:r>
    </w:p>
    <w:p w14:paraId="67445AEC"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6</w:t>
      </w:r>
    </w:p>
    <w:p w14:paraId="44610EB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A7F3DE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E77A20F" w14:textId="77777777" w:rsidR="00552EAF" w:rsidRPr="00552EAF" w:rsidRDefault="00552EAF" w:rsidP="00552EAF">
      <w:pPr>
        <w:pStyle w:val="code"/>
        <w:rPr>
          <w:rFonts w:eastAsia="Times New Roman" w:cs="Courier New"/>
        </w:rPr>
      </w:pPr>
      <w:r w:rsidRPr="00552EAF">
        <w:rPr>
          <w:rFonts w:eastAsia="Times New Roman" w:cs="Courier New"/>
        </w:rPr>
        <w:t xml:space="preserve">          "format": "/,&gt;getlabel",</w:t>
      </w:r>
    </w:p>
    <w:p w14:paraId="2E91080B" w14:textId="77777777" w:rsidR="00552EAF" w:rsidRPr="00552EAF" w:rsidRDefault="00552EAF" w:rsidP="00552EAF">
      <w:pPr>
        <w:pStyle w:val="code"/>
        <w:rPr>
          <w:rFonts w:eastAsia="Times New Roman" w:cs="Courier New"/>
        </w:rPr>
      </w:pPr>
      <w:r w:rsidRPr="00552EAF">
        <w:rPr>
          <w:rFonts w:eastAsia="Times New Roman" w:cs="Courier New"/>
        </w:rPr>
        <w:t xml:space="preserve">          "label": "done",</w:t>
      </w:r>
    </w:p>
    <w:p w14:paraId="0CEE6BBC"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7</w:t>
      </w:r>
    </w:p>
    <w:p w14:paraId="31A7C7B1"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CA49437"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0D6BD53" w14:textId="77777777" w:rsidR="00552EAF" w:rsidRPr="00552EAF" w:rsidRDefault="00552EAF" w:rsidP="00552EAF">
      <w:pPr>
        <w:pStyle w:val="code"/>
        <w:rPr>
          <w:rFonts w:eastAsia="Times New Roman" w:cs="Courier New"/>
        </w:rPr>
      </w:pPr>
      <w:r w:rsidRPr="00552EAF">
        <w:rPr>
          <w:rFonts w:eastAsia="Times New Roman" w:cs="Courier New"/>
        </w:rPr>
        <w:t xml:space="preserve">          "format": "-2x,5(S(50,':',done),S(3,'HG',enddata))&gt;getlabel",</w:t>
      </w:r>
    </w:p>
    <w:p w14:paraId="6929ED98" w14:textId="77777777" w:rsidR="00552EAF" w:rsidRPr="00552EAF" w:rsidRDefault="00552EAF" w:rsidP="00552EAF">
      <w:pPr>
        <w:pStyle w:val="code"/>
        <w:rPr>
          <w:rFonts w:eastAsia="Times New Roman" w:cs="Courier New"/>
        </w:rPr>
      </w:pPr>
      <w:r w:rsidRPr="00552EAF">
        <w:rPr>
          <w:rFonts w:eastAsia="Times New Roman" w:cs="Courier New"/>
        </w:rPr>
        <w:t xml:space="preserve">          "label": "skiphg",</w:t>
      </w:r>
    </w:p>
    <w:p w14:paraId="088CD543"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8</w:t>
      </w:r>
    </w:p>
    <w:p w14:paraId="1DDE142E"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BB8DBF6"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DDB4F80"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"s(12,'#',getlabel),x,f(mint,a,3d' +-',6),32(w,c(N,enddata),F(S,A,12d' +-:',6)), &gt;GETLABEL",</w:t>
      </w:r>
    </w:p>
    <w:p w14:paraId="5185A0F7" w14:textId="77777777" w:rsidR="00552EAF" w:rsidRPr="00552EAF" w:rsidRDefault="00552EAF" w:rsidP="00552EAF">
      <w:pPr>
        <w:pStyle w:val="code"/>
        <w:rPr>
          <w:rFonts w:eastAsia="Times New Roman" w:cs="Courier New"/>
        </w:rPr>
      </w:pPr>
      <w:r w:rsidRPr="00552EAF">
        <w:rPr>
          <w:rFonts w:eastAsia="Times New Roman" w:cs="Courier New"/>
        </w:rPr>
        <w:t xml:space="preserve">          "label": "pr",</w:t>
      </w:r>
    </w:p>
    <w:p w14:paraId="0E7CF7CE"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9</w:t>
      </w:r>
    </w:p>
    <w:p w14:paraId="6B3B45AB"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BEC94E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1E1A1FD7" w14:textId="77777777" w:rsidR="00552EAF" w:rsidRPr="00552EAF" w:rsidRDefault="00552EAF" w:rsidP="00552EAF">
      <w:pPr>
        <w:pStyle w:val="code"/>
        <w:rPr>
          <w:rFonts w:eastAsia="Times New Roman" w:cs="Courier New"/>
        </w:rPr>
      </w:pPr>
      <w:r w:rsidRPr="00552EAF">
        <w:rPr>
          <w:rFonts w:eastAsia="Times New Roman" w:cs="Courier New"/>
        </w:rPr>
        <w:t xml:space="preserve">          "format": "&gt;pr",</w:t>
      </w:r>
    </w:p>
    <w:p w14:paraId="6B44497A" w14:textId="77777777" w:rsidR="00552EAF" w:rsidRPr="00552EAF" w:rsidRDefault="00552EAF" w:rsidP="00552EAF">
      <w:pPr>
        <w:pStyle w:val="code"/>
        <w:rPr>
          <w:rFonts w:eastAsia="Times New Roman" w:cs="Courier New"/>
        </w:rPr>
      </w:pPr>
      <w:r w:rsidRPr="00552EAF">
        <w:rPr>
          <w:rFonts w:eastAsia="Times New Roman" w:cs="Courier New"/>
        </w:rPr>
        <w:t xml:space="preserve">          "label": "pc",</w:t>
      </w:r>
    </w:p>
    <w:p w14:paraId="35C3CD60"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10</w:t>
      </w:r>
    </w:p>
    <w:p w14:paraId="33AA9FB0"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33BCE52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70B0B8B3" w14:textId="77777777" w:rsidR="00552EAF" w:rsidRPr="00552EAF" w:rsidRDefault="00552EAF" w:rsidP="00552EAF">
      <w:pPr>
        <w:pStyle w:val="code"/>
        <w:rPr>
          <w:rFonts w:eastAsia="Times New Roman" w:cs="Courier New"/>
        </w:rPr>
      </w:pPr>
      <w:r w:rsidRPr="00552EAF">
        <w:rPr>
          <w:rFonts w:eastAsia="Times New Roman" w:cs="Courier New"/>
        </w:rPr>
        <w:t xml:space="preserve">          "format": "&gt;hg",</w:t>
      </w:r>
    </w:p>
    <w:p w14:paraId="46AAA490" w14:textId="77777777" w:rsidR="00552EAF" w:rsidRPr="00552EAF" w:rsidRDefault="00552EAF" w:rsidP="00552EAF">
      <w:pPr>
        <w:pStyle w:val="code"/>
        <w:rPr>
          <w:rFonts w:eastAsia="Times New Roman" w:cs="Courier New"/>
        </w:rPr>
      </w:pPr>
      <w:r w:rsidRPr="00552EAF">
        <w:rPr>
          <w:rFonts w:eastAsia="Times New Roman" w:cs="Courier New"/>
        </w:rPr>
        <w:t xml:space="preserve">          "label": "hk",</w:t>
      </w:r>
    </w:p>
    <w:p w14:paraId="1B77F3C5"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11</w:t>
      </w:r>
    </w:p>
    <w:p w14:paraId="63CF7CAB"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9EE9D7D"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21C976E"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"s(12,'#',getlabel),x,f(mint,a,3d' +-',7),32(w,c(N,enddata),F(S,A,12d' +-:',7)), &gt;GETLABEL",</w:t>
      </w:r>
    </w:p>
    <w:p w14:paraId="5DEA3AB0" w14:textId="77777777" w:rsidR="00552EAF" w:rsidRPr="00552EAF" w:rsidRDefault="00552EAF" w:rsidP="00552EAF">
      <w:pPr>
        <w:pStyle w:val="code"/>
        <w:rPr>
          <w:rFonts w:eastAsia="Times New Roman" w:cs="Courier New"/>
        </w:rPr>
      </w:pPr>
      <w:r w:rsidRPr="00552EAF">
        <w:rPr>
          <w:rFonts w:eastAsia="Times New Roman" w:cs="Courier New"/>
        </w:rPr>
        <w:t xml:space="preserve">          "label": "tx",</w:t>
      </w:r>
    </w:p>
    <w:p w14:paraId="7DDA6912"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12</w:t>
      </w:r>
    </w:p>
    <w:p w14:paraId="3EFDD066" w14:textId="77777777" w:rsidR="00552EAF" w:rsidRPr="00552EAF" w:rsidRDefault="00552EAF" w:rsidP="00552EAF">
      <w:pPr>
        <w:pStyle w:val="code"/>
        <w:rPr>
          <w:rFonts w:eastAsia="Times New Roman" w:cs="Courier New"/>
        </w:rPr>
      </w:pPr>
      <w:r w:rsidRPr="00552EAF">
        <w:rPr>
          <w:rFonts w:eastAsia="Times New Roman" w:cs="Courier New"/>
        </w:rPr>
        <w:lastRenderedPageBreak/>
        <w:t xml:space="preserve">        },</w:t>
      </w:r>
    </w:p>
    <w:p w14:paraId="2A30B272"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93A8DA4"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"s(12,'#',getlabel),x,f(mint,a,3d' +-',8),32(w,c(N,enddata),F(S,A,12d' +-:',8)), &gt;GETLABEL",</w:t>
      </w:r>
    </w:p>
    <w:p w14:paraId="46589855" w14:textId="77777777" w:rsidR="00552EAF" w:rsidRPr="00552EAF" w:rsidRDefault="00552EAF" w:rsidP="00552EAF">
      <w:pPr>
        <w:pStyle w:val="code"/>
        <w:rPr>
          <w:rFonts w:eastAsia="Times New Roman" w:cs="Courier New"/>
        </w:rPr>
      </w:pPr>
      <w:r w:rsidRPr="00552EAF">
        <w:rPr>
          <w:rFonts w:eastAsia="Times New Roman" w:cs="Courier New"/>
        </w:rPr>
        <w:t xml:space="preserve">          "label": "tn",</w:t>
      </w:r>
    </w:p>
    <w:p w14:paraId="4FD8C0DB"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13</w:t>
      </w:r>
    </w:p>
    <w:p w14:paraId="496B7271"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3A122D92"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66B0FAE"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"s(12,'.',enddata),-2x,32(w,c(N,enddata),F(S,A,12d' +-:',4)), &gt;GETLABEL",</w:t>
      </w:r>
    </w:p>
    <w:p w14:paraId="344577A7" w14:textId="77777777" w:rsidR="00552EAF" w:rsidRPr="00552EAF" w:rsidRDefault="00552EAF" w:rsidP="00552EAF">
      <w:pPr>
        <w:pStyle w:val="code"/>
        <w:rPr>
          <w:rFonts w:eastAsia="Times New Roman" w:cs="Courier New"/>
        </w:rPr>
      </w:pPr>
      <w:r w:rsidRPr="00552EAF">
        <w:rPr>
          <w:rFonts w:eastAsia="Times New Roman" w:cs="Courier New"/>
        </w:rPr>
        <w:t xml:space="preserve">          "label": "vb-x",</w:t>
      </w:r>
    </w:p>
    <w:p w14:paraId="680C1BA8"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14</w:t>
      </w:r>
    </w:p>
    <w:p w14:paraId="338DDBA4"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42FF3B9"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1EA5F58C" w14:textId="77777777" w:rsidR="00552EAF" w:rsidRPr="00552EAF" w:rsidRDefault="00552EAF" w:rsidP="00552EAF">
      <w:pPr>
        <w:pStyle w:val="code"/>
        <w:rPr>
          <w:rFonts w:eastAsia="Times New Roman" w:cs="Courier New"/>
        </w:rPr>
      </w:pPr>
      <w:r w:rsidRPr="00552EAF">
        <w:rPr>
          <w:rFonts w:eastAsia="Times New Roman" w:cs="Courier New"/>
        </w:rPr>
        <w:t xml:space="preserve">          "format": "s(12,'#',getlabel),x,f(mint,a,3d' +-',9),32(w,c(N,skiphg),F(S,A,12d' +-:',9)), &gt;GETLABEL",</w:t>
      </w:r>
    </w:p>
    <w:p w14:paraId="5FC9C091" w14:textId="77777777" w:rsidR="00552EAF" w:rsidRPr="00552EAF" w:rsidRDefault="00552EAF" w:rsidP="00552EAF">
      <w:pPr>
        <w:pStyle w:val="code"/>
        <w:rPr>
          <w:rFonts w:eastAsia="Times New Roman" w:cs="Courier New"/>
        </w:rPr>
      </w:pPr>
      <w:r w:rsidRPr="00552EAF">
        <w:rPr>
          <w:rFonts w:eastAsia="Times New Roman" w:cs="Courier New"/>
        </w:rPr>
        <w:t xml:space="preserve">          "label": "hh",</w:t>
      </w:r>
    </w:p>
    <w:p w14:paraId="59ED6A2B" w14:textId="77777777" w:rsidR="00552EAF" w:rsidRPr="00552EAF" w:rsidRDefault="00552EAF" w:rsidP="00552EAF">
      <w:pPr>
        <w:pStyle w:val="code"/>
        <w:rPr>
          <w:rFonts w:eastAsia="Times New Roman" w:cs="Courier New"/>
        </w:rPr>
      </w:pPr>
      <w:r w:rsidRPr="00552EAF">
        <w:rPr>
          <w:rFonts w:eastAsia="Times New Roman" w:cs="Courier New"/>
        </w:rPr>
        <w:t xml:space="preserve">          "sequenceNum": 15</w:t>
      </w:r>
    </w:p>
    <w:p w14:paraId="040ED841"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488AE6EA"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13C98CC8" w14:textId="77777777" w:rsidR="00552EAF" w:rsidRPr="00552EAF" w:rsidRDefault="00552EAF" w:rsidP="00552EAF">
      <w:pPr>
        <w:pStyle w:val="code"/>
        <w:rPr>
          <w:rFonts w:eastAsia="Times New Roman" w:cs="Courier New"/>
        </w:rPr>
      </w:pPr>
      <w:r w:rsidRPr="00552EAF">
        <w:rPr>
          <w:rFonts w:eastAsia="Times New Roman" w:cs="Courier New"/>
        </w:rPr>
        <w:t xml:space="preserve">      "name": "ST",</w:t>
      </w:r>
    </w:p>
    <w:p w14:paraId="362A8C1B" w14:textId="77777777" w:rsidR="00552EAF" w:rsidRPr="00552EAF" w:rsidRDefault="00552EAF" w:rsidP="00552EAF">
      <w:pPr>
        <w:pStyle w:val="code"/>
        <w:rPr>
          <w:rFonts w:eastAsia="Times New Roman" w:cs="Courier New"/>
        </w:rPr>
      </w:pPr>
      <w:r w:rsidRPr="00552EAF">
        <w:rPr>
          <w:rFonts w:eastAsia="Times New Roman" w:cs="Courier New"/>
        </w:rPr>
        <w:t xml:space="preserve">      "scriptSensors": [</w:t>
      </w:r>
    </w:p>
    <w:p w14:paraId="194DAB2C"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3AC75C6" w14:textId="77777777" w:rsidR="00552EAF" w:rsidRPr="00552EAF" w:rsidRDefault="00552EAF" w:rsidP="00552EAF">
      <w:pPr>
        <w:pStyle w:val="code"/>
        <w:rPr>
          <w:rFonts w:eastAsia="Times New Roman" w:cs="Courier New"/>
        </w:rPr>
      </w:pPr>
      <w:r w:rsidRPr="00552EAF">
        <w:rPr>
          <w:rFonts w:eastAsia="Times New Roman" w:cs="Courier New"/>
        </w:rPr>
        <w:t xml:space="preserve">          "sensorNumber": 1,</w:t>
      </w:r>
    </w:p>
    <w:p w14:paraId="1A2F0F03" w14:textId="77777777" w:rsidR="00552EAF" w:rsidRPr="00552EAF" w:rsidRDefault="00552EAF" w:rsidP="00552EAF">
      <w:pPr>
        <w:pStyle w:val="code"/>
        <w:rPr>
          <w:rFonts w:eastAsia="Times New Roman" w:cs="Courier New"/>
        </w:rPr>
      </w:pPr>
      <w:r w:rsidRPr="00552EAF">
        <w:rPr>
          <w:rFonts w:eastAsia="Times New Roman" w:cs="Courier New"/>
        </w:rPr>
        <w:t xml:space="preserve">          "unitConverter": {</w:t>
      </w:r>
    </w:p>
    <w:p w14:paraId="1A5FB704" w14:textId="77777777" w:rsidR="00552EAF" w:rsidRPr="00552EAF" w:rsidRDefault="00552EAF" w:rsidP="00552EAF">
      <w:pPr>
        <w:pStyle w:val="code"/>
        <w:rPr>
          <w:rFonts w:eastAsia="Times New Roman" w:cs="Courier New"/>
        </w:rPr>
      </w:pPr>
      <w:r w:rsidRPr="00552EAF">
        <w:rPr>
          <w:rFonts w:eastAsia="Times New Roman" w:cs="Courier New"/>
        </w:rPr>
        <w:t xml:space="preserve">            "a": 0,</w:t>
      </w:r>
    </w:p>
    <w:p w14:paraId="64FCCE85" w14:textId="77777777" w:rsidR="00552EAF" w:rsidRPr="00552EAF" w:rsidRDefault="00552EAF" w:rsidP="00552EAF">
      <w:pPr>
        <w:pStyle w:val="code"/>
        <w:rPr>
          <w:rFonts w:eastAsia="Times New Roman" w:cs="Courier New"/>
        </w:rPr>
      </w:pPr>
      <w:r w:rsidRPr="00552EAF">
        <w:rPr>
          <w:rFonts w:eastAsia="Times New Roman" w:cs="Courier New"/>
        </w:rPr>
        <w:t xml:space="preserve">            "algorithm": "none",</w:t>
      </w:r>
    </w:p>
    <w:p w14:paraId="518BBBC0" w14:textId="77777777" w:rsidR="00552EAF" w:rsidRPr="00552EAF" w:rsidRDefault="00552EAF" w:rsidP="00552EAF">
      <w:pPr>
        <w:pStyle w:val="code"/>
        <w:rPr>
          <w:rFonts w:eastAsia="Times New Roman" w:cs="Courier New"/>
        </w:rPr>
      </w:pPr>
      <w:r w:rsidRPr="00552EAF">
        <w:rPr>
          <w:rFonts w:eastAsia="Times New Roman" w:cs="Courier New"/>
        </w:rPr>
        <w:t xml:space="preserve">            "b": 0,</w:t>
      </w:r>
    </w:p>
    <w:p w14:paraId="78AEA31E" w14:textId="77777777" w:rsidR="00552EAF" w:rsidRPr="00552EAF" w:rsidRDefault="00552EAF" w:rsidP="00552EAF">
      <w:pPr>
        <w:pStyle w:val="code"/>
        <w:rPr>
          <w:rFonts w:eastAsia="Times New Roman" w:cs="Courier New"/>
        </w:rPr>
      </w:pPr>
      <w:r w:rsidRPr="00552EAF">
        <w:rPr>
          <w:rFonts w:eastAsia="Times New Roman" w:cs="Courier New"/>
        </w:rPr>
        <w:t xml:space="preserve">            "c": 0,</w:t>
      </w:r>
    </w:p>
    <w:p w14:paraId="5EB4A517" w14:textId="77777777" w:rsidR="00552EAF" w:rsidRPr="00552EAF" w:rsidRDefault="00552EAF" w:rsidP="00552EAF">
      <w:pPr>
        <w:pStyle w:val="code"/>
        <w:rPr>
          <w:rFonts w:eastAsia="Times New Roman" w:cs="Courier New"/>
        </w:rPr>
      </w:pPr>
      <w:r w:rsidRPr="00552EAF">
        <w:rPr>
          <w:rFonts w:eastAsia="Times New Roman" w:cs="Courier New"/>
        </w:rPr>
        <w:t xml:space="preserve">            "d": 0,</w:t>
      </w:r>
    </w:p>
    <w:p w14:paraId="532E5279" w14:textId="77777777" w:rsidR="00552EAF" w:rsidRPr="00552EAF" w:rsidRDefault="00552EAF" w:rsidP="00552EAF">
      <w:pPr>
        <w:pStyle w:val="code"/>
        <w:rPr>
          <w:rFonts w:eastAsia="Times New Roman" w:cs="Courier New"/>
        </w:rPr>
      </w:pPr>
      <w:r w:rsidRPr="00552EAF">
        <w:rPr>
          <w:rFonts w:eastAsia="Times New Roman" w:cs="Courier New"/>
        </w:rPr>
        <w:t xml:space="preserve">            "e": 0,</w:t>
      </w:r>
    </w:p>
    <w:p w14:paraId="331ED41C" w14:textId="77777777" w:rsidR="00552EAF" w:rsidRPr="00552EAF" w:rsidRDefault="00552EAF" w:rsidP="00552EAF">
      <w:pPr>
        <w:pStyle w:val="code"/>
        <w:rPr>
          <w:rFonts w:eastAsia="Times New Roman" w:cs="Courier New"/>
        </w:rPr>
      </w:pPr>
      <w:r w:rsidRPr="00552EAF">
        <w:rPr>
          <w:rFonts w:eastAsia="Times New Roman" w:cs="Courier New"/>
        </w:rPr>
        <w:t xml:space="preserve">            "f": 0,</w:t>
      </w:r>
    </w:p>
    <w:p w14:paraId="40BBFC15" w14:textId="77777777" w:rsidR="00552EAF" w:rsidRPr="00552EAF" w:rsidRDefault="00552EAF" w:rsidP="00552EAF">
      <w:pPr>
        <w:pStyle w:val="code"/>
        <w:rPr>
          <w:rFonts w:eastAsia="Times New Roman" w:cs="Courier New"/>
        </w:rPr>
      </w:pPr>
      <w:r w:rsidRPr="00552EAF">
        <w:rPr>
          <w:rFonts w:eastAsia="Times New Roman" w:cs="Courier New"/>
        </w:rPr>
        <w:t xml:space="preserve">            "fromAbbr": "raw",</w:t>
      </w:r>
    </w:p>
    <w:p w14:paraId="06C2772B" w14:textId="77777777" w:rsidR="00552EAF" w:rsidRPr="00552EAF" w:rsidRDefault="00552EAF" w:rsidP="00552EAF">
      <w:pPr>
        <w:pStyle w:val="code"/>
        <w:rPr>
          <w:rFonts w:eastAsia="Times New Roman" w:cs="Courier New"/>
        </w:rPr>
      </w:pPr>
      <w:r w:rsidRPr="00552EAF">
        <w:rPr>
          <w:rFonts w:eastAsia="Times New Roman" w:cs="Courier New"/>
        </w:rPr>
        <w:t xml:space="preserve">            "toAbbr": "M"</w:t>
      </w:r>
    </w:p>
    <w:p w14:paraId="6D624F4F"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6F898DB8"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B0ECE26"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207367C" w14:textId="77777777" w:rsidR="00552EAF" w:rsidRPr="00552EAF" w:rsidRDefault="00552EAF" w:rsidP="00552EAF">
      <w:pPr>
        <w:pStyle w:val="code"/>
        <w:rPr>
          <w:rFonts w:eastAsia="Times New Roman" w:cs="Courier New"/>
        </w:rPr>
      </w:pPr>
      <w:r w:rsidRPr="00552EAF">
        <w:rPr>
          <w:rFonts w:eastAsia="Times New Roman" w:cs="Courier New"/>
        </w:rPr>
        <w:t xml:space="preserve">          "sensorNumber": 4,</w:t>
      </w:r>
    </w:p>
    <w:p w14:paraId="79C2131A" w14:textId="77777777" w:rsidR="00552EAF" w:rsidRPr="00552EAF" w:rsidRDefault="00552EAF" w:rsidP="00552EAF">
      <w:pPr>
        <w:pStyle w:val="code"/>
        <w:rPr>
          <w:rFonts w:eastAsia="Times New Roman" w:cs="Courier New"/>
        </w:rPr>
      </w:pPr>
      <w:r w:rsidRPr="00552EAF">
        <w:rPr>
          <w:rFonts w:eastAsia="Times New Roman" w:cs="Courier New"/>
        </w:rPr>
        <w:t xml:space="preserve">          "unitConverter": {</w:t>
      </w:r>
    </w:p>
    <w:p w14:paraId="2563C768" w14:textId="77777777" w:rsidR="00552EAF" w:rsidRPr="00552EAF" w:rsidRDefault="00552EAF" w:rsidP="00552EAF">
      <w:pPr>
        <w:pStyle w:val="code"/>
        <w:rPr>
          <w:rFonts w:eastAsia="Times New Roman" w:cs="Courier New"/>
        </w:rPr>
      </w:pPr>
      <w:r w:rsidRPr="00552EAF">
        <w:rPr>
          <w:rFonts w:eastAsia="Times New Roman" w:cs="Courier New"/>
        </w:rPr>
        <w:t xml:space="preserve">            "a": 0,</w:t>
      </w:r>
    </w:p>
    <w:p w14:paraId="7FE5971A" w14:textId="77777777" w:rsidR="00552EAF" w:rsidRPr="00552EAF" w:rsidRDefault="00552EAF" w:rsidP="00552EAF">
      <w:pPr>
        <w:pStyle w:val="code"/>
        <w:rPr>
          <w:rFonts w:eastAsia="Times New Roman" w:cs="Courier New"/>
        </w:rPr>
      </w:pPr>
      <w:r w:rsidRPr="00552EAF">
        <w:rPr>
          <w:rFonts w:eastAsia="Times New Roman" w:cs="Courier New"/>
        </w:rPr>
        <w:t xml:space="preserve">            "algorithm": "none",</w:t>
      </w:r>
    </w:p>
    <w:p w14:paraId="25E2B4BC" w14:textId="77777777" w:rsidR="00552EAF" w:rsidRPr="00552EAF" w:rsidRDefault="00552EAF" w:rsidP="00552EAF">
      <w:pPr>
        <w:pStyle w:val="code"/>
        <w:rPr>
          <w:rFonts w:eastAsia="Times New Roman" w:cs="Courier New"/>
        </w:rPr>
      </w:pPr>
      <w:r w:rsidRPr="00552EAF">
        <w:rPr>
          <w:rFonts w:eastAsia="Times New Roman" w:cs="Courier New"/>
        </w:rPr>
        <w:t xml:space="preserve">            "b": 0,</w:t>
      </w:r>
    </w:p>
    <w:p w14:paraId="053C668B" w14:textId="77777777" w:rsidR="00552EAF" w:rsidRPr="00552EAF" w:rsidRDefault="00552EAF" w:rsidP="00552EAF">
      <w:pPr>
        <w:pStyle w:val="code"/>
        <w:rPr>
          <w:rFonts w:eastAsia="Times New Roman" w:cs="Courier New"/>
        </w:rPr>
      </w:pPr>
      <w:r w:rsidRPr="00552EAF">
        <w:rPr>
          <w:rFonts w:eastAsia="Times New Roman" w:cs="Courier New"/>
        </w:rPr>
        <w:t xml:space="preserve">            "c": 0,</w:t>
      </w:r>
    </w:p>
    <w:p w14:paraId="79369897" w14:textId="77777777" w:rsidR="00552EAF" w:rsidRPr="00552EAF" w:rsidRDefault="00552EAF" w:rsidP="00552EAF">
      <w:pPr>
        <w:pStyle w:val="code"/>
        <w:rPr>
          <w:rFonts w:eastAsia="Times New Roman" w:cs="Courier New"/>
        </w:rPr>
      </w:pPr>
      <w:r w:rsidRPr="00552EAF">
        <w:rPr>
          <w:rFonts w:eastAsia="Times New Roman" w:cs="Courier New"/>
        </w:rPr>
        <w:t xml:space="preserve">            "d": 0,</w:t>
      </w:r>
    </w:p>
    <w:p w14:paraId="3E88DE9A" w14:textId="77777777" w:rsidR="00552EAF" w:rsidRPr="00552EAF" w:rsidRDefault="00552EAF" w:rsidP="00552EAF">
      <w:pPr>
        <w:pStyle w:val="code"/>
        <w:rPr>
          <w:rFonts w:eastAsia="Times New Roman" w:cs="Courier New"/>
        </w:rPr>
      </w:pPr>
      <w:r w:rsidRPr="00552EAF">
        <w:rPr>
          <w:rFonts w:eastAsia="Times New Roman" w:cs="Courier New"/>
        </w:rPr>
        <w:t xml:space="preserve">            "e": 0,</w:t>
      </w:r>
    </w:p>
    <w:p w14:paraId="23D09CA1" w14:textId="77777777" w:rsidR="00552EAF" w:rsidRPr="00552EAF" w:rsidRDefault="00552EAF" w:rsidP="00552EAF">
      <w:pPr>
        <w:pStyle w:val="code"/>
        <w:rPr>
          <w:rFonts w:eastAsia="Times New Roman" w:cs="Courier New"/>
        </w:rPr>
      </w:pPr>
      <w:r w:rsidRPr="00552EAF">
        <w:rPr>
          <w:rFonts w:eastAsia="Times New Roman" w:cs="Courier New"/>
        </w:rPr>
        <w:t xml:space="preserve">            "f": 0,</w:t>
      </w:r>
    </w:p>
    <w:p w14:paraId="1515886F" w14:textId="77777777" w:rsidR="00552EAF" w:rsidRPr="00552EAF" w:rsidRDefault="00552EAF" w:rsidP="00552EAF">
      <w:pPr>
        <w:pStyle w:val="code"/>
        <w:rPr>
          <w:rFonts w:eastAsia="Times New Roman" w:cs="Courier New"/>
        </w:rPr>
      </w:pPr>
      <w:r w:rsidRPr="00552EAF">
        <w:rPr>
          <w:rFonts w:eastAsia="Times New Roman" w:cs="Courier New"/>
        </w:rPr>
        <w:t xml:space="preserve">            "fromAbbr": "raw",</w:t>
      </w:r>
    </w:p>
    <w:p w14:paraId="761FC9C9" w14:textId="77777777" w:rsidR="00552EAF" w:rsidRPr="00552EAF" w:rsidRDefault="00552EAF" w:rsidP="00552EAF">
      <w:pPr>
        <w:pStyle w:val="code"/>
        <w:rPr>
          <w:rFonts w:eastAsia="Times New Roman" w:cs="Courier New"/>
        </w:rPr>
      </w:pPr>
      <w:r w:rsidRPr="00552EAF">
        <w:rPr>
          <w:rFonts w:eastAsia="Times New Roman" w:cs="Courier New"/>
        </w:rPr>
        <w:t xml:space="preserve">            "toAbbr": "V"</w:t>
      </w:r>
    </w:p>
    <w:p w14:paraId="3C8D1E74"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CD61A7E"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0CC2F8CB"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2ECF2CE2"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5CF9A939" w14:textId="77777777" w:rsidR="00552EAF" w:rsidRPr="00552EAF" w:rsidRDefault="00552EAF" w:rsidP="00552EAF">
      <w:pPr>
        <w:pStyle w:val="code"/>
        <w:rPr>
          <w:rFonts w:eastAsia="Times New Roman" w:cs="Courier New"/>
        </w:rPr>
      </w:pPr>
      <w:r w:rsidRPr="00552EAF">
        <w:rPr>
          <w:rFonts w:eastAsia="Times New Roman" w:cs="Courier New"/>
        </w:rPr>
        <w:t xml:space="preserve">  ]</w:t>
      </w:r>
    </w:p>
    <w:p w14:paraId="70DDE8B7" w14:textId="77777777" w:rsidR="00552EAF" w:rsidRPr="00552EAF" w:rsidRDefault="00552EAF" w:rsidP="00552EAF">
      <w:pPr>
        <w:pStyle w:val="code"/>
        <w:rPr>
          <w:rFonts w:eastAsia="Times New Roman" w:cs="Courier New"/>
        </w:rPr>
      </w:pPr>
      <w:r w:rsidRPr="00552EAF">
        <w:rPr>
          <w:rFonts w:eastAsia="Times New Roman" w:cs="Courier New"/>
        </w:rPr>
        <w:t>}</w:t>
      </w:r>
    </w:p>
    <w:p w14:paraId="3AA1367A" w14:textId="2364F0A9" w:rsidR="00552EAF" w:rsidRDefault="00552EAF" w:rsidP="00552EAF"/>
    <w:p w14:paraId="35D0F994" w14:textId="427AAA52" w:rsidR="00EB41B9" w:rsidRDefault="00EB41B9" w:rsidP="00EB41B9">
      <w:pPr>
        <w:pStyle w:val="Heading3"/>
      </w:pPr>
      <w:bookmarkStart w:id="34" w:name="_Toc107482668"/>
      <w:r>
        <w:lastRenderedPageBreak/>
        <w:t>POST config</w:t>
      </w:r>
      <w:bookmarkEnd w:id="34"/>
    </w:p>
    <w:p w14:paraId="2D03696D" w14:textId="1380500C" w:rsidR="00EB41B9" w:rsidRDefault="00EB41B9" w:rsidP="00EB41B9">
      <w:r>
        <w:t xml:space="preserve">The POST config method requires a valid token. It takes a single DECODES Platform Configuration record in JSON format, as described above for GET config. </w:t>
      </w:r>
    </w:p>
    <w:p w14:paraId="76F03916" w14:textId="52393B55" w:rsidR="00EB41B9" w:rsidRDefault="00EB41B9" w:rsidP="00EB41B9">
      <w:r>
        <w:t xml:space="preserve">For creating a new config, leave </w:t>
      </w:r>
      <w:proofErr w:type="spellStart"/>
      <w:r>
        <w:t>configId</w:t>
      </w:r>
      <w:proofErr w:type="spellEnd"/>
      <w:r>
        <w:t xml:space="preserve"> out of the passed data structure.</w:t>
      </w:r>
    </w:p>
    <w:p w14:paraId="78CAED8F" w14:textId="298779A8" w:rsidR="00EB41B9" w:rsidRDefault="00EB41B9" w:rsidP="00EB41B9">
      <w:r>
        <w:t xml:space="preserve">For overwriting an existing one, include the </w:t>
      </w:r>
      <w:proofErr w:type="spellStart"/>
      <w:r>
        <w:t>configId</w:t>
      </w:r>
      <w:proofErr w:type="spellEnd"/>
      <w:r>
        <w:t xml:space="preserve"> that was previously returned. The configuration in the database is replaced with the one sent.</w:t>
      </w:r>
    </w:p>
    <w:p w14:paraId="1C088ECC" w14:textId="77777777" w:rsidR="00EB41B9" w:rsidRDefault="00EB41B9" w:rsidP="00EB41B9"/>
    <w:p w14:paraId="0F5AE7BA" w14:textId="244ECDF5" w:rsidR="00EB41B9" w:rsidRPr="00E23CB7" w:rsidRDefault="00EB41B9" w:rsidP="00EB41B9">
      <w:pPr>
        <w:pStyle w:val="Heading3"/>
      </w:pPr>
      <w:bookmarkStart w:id="35" w:name="_Toc107482669"/>
      <w:r>
        <w:t>DELETE config</w:t>
      </w:r>
      <w:bookmarkEnd w:id="35"/>
    </w:p>
    <w:p w14:paraId="2D788637" w14:textId="01CB086C" w:rsidR="00EB41B9" w:rsidRDefault="00EB41B9" w:rsidP="00EB41B9">
      <w:r>
        <w:t xml:space="preserve">The DELETE config method requires a valid token. </w:t>
      </w:r>
    </w:p>
    <w:p w14:paraId="03C1B5F0" w14:textId="6497C5C7" w:rsidR="00EB41B9" w:rsidRDefault="00EB41B9" w:rsidP="00EB41B9">
      <w:r>
        <w:t xml:space="preserve">Required argument </w:t>
      </w:r>
      <w:proofErr w:type="spellStart"/>
      <w:r>
        <w:t>configid</w:t>
      </w:r>
      <w:proofErr w:type="spellEnd"/>
      <w:r>
        <w:t xml:space="preserve"> must be passed.</w:t>
      </w:r>
    </w:p>
    <w:p w14:paraId="396D7661" w14:textId="0CE7D044" w:rsidR="00EB41B9" w:rsidRDefault="00EB41B9" w:rsidP="00EB41B9">
      <w:r>
        <w:t>Error 405 will be returned if the referenced configuration is used by one or more platforms and cannot be deleted.</w:t>
      </w:r>
    </w:p>
    <w:p w14:paraId="72715810" w14:textId="6DCA3CB1" w:rsidR="00EB41B9" w:rsidRDefault="00EB41B9" w:rsidP="00552EAF"/>
    <w:p w14:paraId="02874851" w14:textId="049EA956" w:rsidR="00795519" w:rsidRDefault="00795519" w:rsidP="00795519">
      <w:pPr>
        <w:pStyle w:val="Heading2"/>
      </w:pPr>
      <w:bookmarkStart w:id="36" w:name="_Toc107482670"/>
      <w:r>
        <w:lastRenderedPageBreak/>
        <w:t>DECODES Platform Records</w:t>
      </w:r>
      <w:bookmarkEnd w:id="36"/>
    </w:p>
    <w:p w14:paraId="1045C9FE" w14:textId="52AE18B8" w:rsidR="00795519" w:rsidRDefault="00795519" w:rsidP="00795519">
      <w:pPr>
        <w:pStyle w:val="Heading3"/>
      </w:pPr>
      <w:bookmarkStart w:id="37" w:name="_Ref48204237"/>
      <w:bookmarkStart w:id="38" w:name="_Toc107482671"/>
      <w:r>
        <w:t xml:space="preserve">GET </w:t>
      </w:r>
      <w:bookmarkEnd w:id="37"/>
      <w:proofErr w:type="spellStart"/>
      <w:r>
        <w:t>platformrefs</w:t>
      </w:r>
      <w:bookmarkEnd w:id="38"/>
      <w:proofErr w:type="spellEnd"/>
    </w:p>
    <w:p w14:paraId="6062DA95" w14:textId="7BF71C96" w:rsidR="00795519" w:rsidRDefault="00795519" w:rsidP="00795519">
      <w:r>
        <w:t xml:space="preserve">The GET </w:t>
      </w:r>
      <w:proofErr w:type="spellStart"/>
      <w:r>
        <w:t>platformrefs</w:t>
      </w:r>
      <w:proofErr w:type="spellEnd"/>
      <w:r>
        <w:t xml:space="preserve"> method returns a list of platforms, optionally with a given Transport Medium type. It accepts the following arguments:</w:t>
      </w:r>
    </w:p>
    <w:p w14:paraId="4B6860A4" w14:textId="6B1D6E5F" w:rsidR="00795519" w:rsidRDefault="00795519" w:rsidP="00795519">
      <w:pPr>
        <w:pStyle w:val="ListParagraph"/>
        <w:numPr>
          <w:ilvl w:val="0"/>
          <w:numId w:val="7"/>
        </w:numPr>
      </w:pPr>
      <w:proofErr w:type="spellStart"/>
      <w:r>
        <w:t>tmtype</w:t>
      </w:r>
      <w:proofErr w:type="spellEnd"/>
      <w:r>
        <w:t xml:space="preserve"> – the transport medium type desired. If not provided, </w:t>
      </w:r>
      <w:r w:rsidR="00B6282A">
        <w:t>all types are returned</w:t>
      </w:r>
      <w:r>
        <w:t>. The method will return any platform that has a transport medium with the given type.</w:t>
      </w:r>
      <w:r w:rsidR="00B6282A">
        <w:t xml:space="preserve"> The returned data structure will still contain all of the transport media in the platform, but the list of platforms will be filtered to only include platforms with a TM of the given type:</w:t>
      </w:r>
    </w:p>
    <w:p w14:paraId="63202CF1" w14:textId="0FC4386B" w:rsidR="00B6282A" w:rsidRDefault="00B6282A" w:rsidP="00B6282A">
      <w:pPr>
        <w:pStyle w:val="ListParagraph"/>
        <w:numPr>
          <w:ilvl w:val="1"/>
          <w:numId w:val="7"/>
        </w:numPr>
      </w:pPr>
      <w:r>
        <w:t>NOTE: medium type “goes” will match either goes-self-timed or goes-random.</w:t>
      </w:r>
    </w:p>
    <w:p w14:paraId="7E505D99" w14:textId="77777777" w:rsidR="00795519" w:rsidRDefault="00795519" w:rsidP="00795519">
      <w:pPr>
        <w:pStyle w:val="ListParagraph"/>
        <w:numPr>
          <w:ilvl w:val="0"/>
          <w:numId w:val="7"/>
        </w:numPr>
      </w:pPr>
      <w:r>
        <w:t xml:space="preserve">token: Not required, but if included, the token </w:t>
      </w:r>
      <w:proofErr w:type="spellStart"/>
      <w:r>
        <w:t>lastUsed</w:t>
      </w:r>
      <w:proofErr w:type="spellEnd"/>
      <w:r>
        <w:t xml:space="preserve"> time will be updated.</w:t>
      </w:r>
    </w:p>
    <w:p w14:paraId="6C23B79B" w14:textId="77777777" w:rsidR="00795519" w:rsidRDefault="00795519" w:rsidP="00795519">
      <w:r>
        <w:t>Data Structure TBD but will include</w:t>
      </w:r>
    </w:p>
    <w:p w14:paraId="3147AD6B" w14:textId="77777777" w:rsidR="00795519" w:rsidRDefault="00795519" w:rsidP="00795519">
      <w:pPr>
        <w:pStyle w:val="ListParagraph"/>
        <w:numPr>
          <w:ilvl w:val="0"/>
          <w:numId w:val="6"/>
        </w:numPr>
      </w:pPr>
      <w:r>
        <w:t>name – an index into the hashed set. Combination of site name and designator</w:t>
      </w:r>
    </w:p>
    <w:p w14:paraId="25D4C24E" w14:textId="77777777" w:rsidR="00795519" w:rsidRDefault="00795519" w:rsidP="00795519">
      <w:pPr>
        <w:pStyle w:val="ListParagraph"/>
        <w:numPr>
          <w:ilvl w:val="0"/>
          <w:numId w:val="6"/>
        </w:numPr>
      </w:pPr>
      <w:r>
        <w:t>agency – The agency that owns and/or maintains this platform</w:t>
      </w:r>
    </w:p>
    <w:p w14:paraId="6E2EFB68" w14:textId="77777777" w:rsidR="00795519" w:rsidRDefault="00795519" w:rsidP="00795519">
      <w:pPr>
        <w:pStyle w:val="ListParagraph"/>
        <w:numPr>
          <w:ilvl w:val="0"/>
          <w:numId w:val="6"/>
        </w:numPr>
      </w:pPr>
      <w:proofErr w:type="spellStart"/>
      <w:r>
        <w:t>configId</w:t>
      </w:r>
      <w:proofErr w:type="spellEnd"/>
      <w:r>
        <w:t xml:space="preserve"> – Numeric surrogate key to the configuration record</w:t>
      </w:r>
    </w:p>
    <w:p w14:paraId="1B6FB327" w14:textId="77777777" w:rsidR="00795519" w:rsidRDefault="00795519" w:rsidP="00795519">
      <w:pPr>
        <w:pStyle w:val="ListParagraph"/>
        <w:numPr>
          <w:ilvl w:val="0"/>
          <w:numId w:val="6"/>
        </w:numPr>
      </w:pPr>
      <w:r>
        <w:t>description</w:t>
      </w:r>
    </w:p>
    <w:p w14:paraId="2738A813" w14:textId="77777777" w:rsidR="00795519" w:rsidRDefault="00795519" w:rsidP="00795519">
      <w:pPr>
        <w:pStyle w:val="ListParagraph"/>
        <w:numPr>
          <w:ilvl w:val="0"/>
          <w:numId w:val="6"/>
        </w:numPr>
      </w:pPr>
      <w:proofErr w:type="spellStart"/>
      <w:r>
        <w:t>platformId</w:t>
      </w:r>
      <w:proofErr w:type="spellEnd"/>
      <w:r>
        <w:t xml:space="preserve"> - Numeric surrogate key to the platform record</w:t>
      </w:r>
    </w:p>
    <w:p w14:paraId="4394B0A0" w14:textId="77777777" w:rsidR="00795519" w:rsidRDefault="00795519" w:rsidP="00795519">
      <w:pPr>
        <w:pStyle w:val="ListParagraph"/>
        <w:numPr>
          <w:ilvl w:val="0"/>
          <w:numId w:val="6"/>
        </w:numPr>
      </w:pPr>
      <w:proofErr w:type="spellStart"/>
      <w:r>
        <w:t>siteId</w:t>
      </w:r>
      <w:proofErr w:type="spellEnd"/>
      <w:r>
        <w:t xml:space="preserve"> - Numeric surrogate key to the site record</w:t>
      </w:r>
    </w:p>
    <w:p w14:paraId="3A48CE28" w14:textId="3643EBE3" w:rsidR="00795519" w:rsidRDefault="00795519" w:rsidP="00795519">
      <w:pPr>
        <w:pStyle w:val="ListParagraph"/>
        <w:numPr>
          <w:ilvl w:val="0"/>
          <w:numId w:val="6"/>
        </w:numPr>
      </w:pPr>
      <w:proofErr w:type="spellStart"/>
      <w:r>
        <w:t>transport</w:t>
      </w:r>
      <w:r w:rsidR="00B6282A">
        <w:t>Media</w:t>
      </w:r>
      <w:proofErr w:type="spellEnd"/>
      <w:r>
        <w:t xml:space="preserve"> – </w:t>
      </w:r>
      <w:r w:rsidR="00B6282A">
        <w:t xml:space="preserve">a list of </w:t>
      </w:r>
      <w:proofErr w:type="spellStart"/>
      <w:r w:rsidR="00B6282A">
        <w:t>tmtype</w:t>
      </w:r>
      <w:proofErr w:type="spellEnd"/>
      <w:r w:rsidR="00B6282A">
        <w:t>/tm id pairs.</w:t>
      </w:r>
    </w:p>
    <w:p w14:paraId="16199AD1" w14:textId="77777777" w:rsidR="00795519" w:rsidRDefault="00795519" w:rsidP="00795519">
      <w:r>
        <w:t>The returned JSON data is structured as follows:</w:t>
      </w:r>
    </w:p>
    <w:p w14:paraId="354F3FBE" w14:textId="77777777" w:rsidR="002B6BBE" w:rsidRPr="002B6BBE" w:rsidRDefault="002B6BBE" w:rsidP="002B6BBE">
      <w:pPr>
        <w:pStyle w:val="code"/>
      </w:pPr>
      <w:r w:rsidRPr="002B6BBE">
        <w:t>{</w:t>
      </w:r>
    </w:p>
    <w:p w14:paraId="3C4D3018" w14:textId="77777777" w:rsidR="002B6BBE" w:rsidRPr="002B6BBE" w:rsidRDefault="002B6BBE" w:rsidP="002B6BBE">
      <w:pPr>
        <w:pStyle w:val="code"/>
      </w:pPr>
      <w:r w:rsidRPr="002B6BBE">
        <w:t xml:space="preserve">  "BFD": {</w:t>
      </w:r>
    </w:p>
    <w:p w14:paraId="783ADAE9" w14:textId="77777777" w:rsidR="002B6BBE" w:rsidRPr="002B6BBE" w:rsidRDefault="002B6BBE" w:rsidP="002B6BBE">
      <w:pPr>
        <w:pStyle w:val="code"/>
      </w:pPr>
      <w:r w:rsidRPr="002B6BBE">
        <w:t xml:space="preserve">    "agency": "CWMS",</w:t>
      </w:r>
    </w:p>
    <w:p w14:paraId="04ED26D1" w14:textId="77777777" w:rsidR="002B6BBE" w:rsidRPr="002B6BBE" w:rsidRDefault="002B6BBE" w:rsidP="002B6BBE">
      <w:pPr>
        <w:pStyle w:val="code"/>
      </w:pPr>
      <w:r w:rsidRPr="002B6BBE">
        <w:t xml:space="preserve">    "configId": 5,</w:t>
      </w:r>
    </w:p>
    <w:p w14:paraId="18F6D14E" w14:textId="77777777" w:rsidR="002B6BBE" w:rsidRPr="002B6BBE" w:rsidRDefault="002B6BBE" w:rsidP="002B6BBE">
      <w:pPr>
        <w:pStyle w:val="code"/>
      </w:pPr>
      <w:r w:rsidRPr="002B6BBE">
        <w:t xml:space="preserve">    "description": "Barre Falls Dam, Ware River, MA",</w:t>
      </w:r>
    </w:p>
    <w:p w14:paraId="4FC86BB6" w14:textId="77777777" w:rsidR="002B6BBE" w:rsidRPr="002B6BBE" w:rsidRDefault="002B6BBE" w:rsidP="002B6BBE">
      <w:pPr>
        <w:pStyle w:val="code"/>
      </w:pPr>
      <w:r w:rsidRPr="002B6BBE">
        <w:t xml:space="preserve">    "name": "BFD",</w:t>
      </w:r>
    </w:p>
    <w:p w14:paraId="56D8FECE" w14:textId="77777777" w:rsidR="002B6BBE" w:rsidRPr="002B6BBE" w:rsidRDefault="002B6BBE" w:rsidP="002B6BBE">
      <w:pPr>
        <w:pStyle w:val="code"/>
      </w:pPr>
      <w:r w:rsidRPr="002B6BBE">
        <w:t xml:space="preserve">    "platformId": 4,</w:t>
      </w:r>
    </w:p>
    <w:p w14:paraId="5DB40EEF" w14:textId="77777777" w:rsidR="002B6BBE" w:rsidRPr="002B6BBE" w:rsidRDefault="002B6BBE" w:rsidP="002B6BBE">
      <w:pPr>
        <w:pStyle w:val="code"/>
      </w:pPr>
      <w:r w:rsidRPr="002B6BBE">
        <w:t xml:space="preserve">    "siteId": 7,</w:t>
      </w:r>
    </w:p>
    <w:p w14:paraId="5FADC874" w14:textId="77777777" w:rsidR="002B6BBE" w:rsidRPr="002B6BBE" w:rsidRDefault="002B6BBE" w:rsidP="002B6BBE">
      <w:pPr>
        <w:pStyle w:val="code"/>
      </w:pPr>
      <w:r w:rsidRPr="002B6BBE">
        <w:t xml:space="preserve">    "transportMedia": {</w:t>
      </w:r>
    </w:p>
    <w:p w14:paraId="28EFFDFB" w14:textId="77777777" w:rsidR="002B6BBE" w:rsidRPr="002B6BBE" w:rsidRDefault="002B6BBE" w:rsidP="002B6BBE">
      <w:pPr>
        <w:pStyle w:val="code"/>
      </w:pPr>
      <w:r w:rsidRPr="002B6BBE">
        <w:t xml:space="preserve">      "goes-random": "CE3234CC",</w:t>
      </w:r>
    </w:p>
    <w:p w14:paraId="19EF58FB" w14:textId="77777777" w:rsidR="002B6BBE" w:rsidRPr="002B6BBE" w:rsidRDefault="002B6BBE" w:rsidP="002B6BBE">
      <w:pPr>
        <w:pStyle w:val="code"/>
      </w:pPr>
      <w:r w:rsidRPr="002B6BBE">
        <w:t xml:space="preserve">      "goes-self-timed": "CE3234CC"</w:t>
      </w:r>
    </w:p>
    <w:p w14:paraId="0E356403" w14:textId="77777777" w:rsidR="002B6BBE" w:rsidRPr="002B6BBE" w:rsidRDefault="002B6BBE" w:rsidP="002B6BBE">
      <w:pPr>
        <w:pStyle w:val="code"/>
      </w:pPr>
      <w:r w:rsidRPr="002B6BBE">
        <w:t xml:space="preserve">    }</w:t>
      </w:r>
    </w:p>
    <w:p w14:paraId="314A7DDD" w14:textId="77777777" w:rsidR="002B6BBE" w:rsidRPr="002B6BBE" w:rsidRDefault="002B6BBE" w:rsidP="002B6BBE">
      <w:pPr>
        <w:pStyle w:val="code"/>
      </w:pPr>
      <w:r w:rsidRPr="002B6BBE">
        <w:t xml:space="preserve">  },</w:t>
      </w:r>
    </w:p>
    <w:p w14:paraId="11CB58A9" w14:textId="77777777" w:rsidR="002B6BBE" w:rsidRPr="002B6BBE" w:rsidRDefault="002B6BBE" w:rsidP="002B6BBE">
      <w:pPr>
        <w:pStyle w:val="code"/>
      </w:pPr>
      <w:r w:rsidRPr="002B6BBE">
        <w:t xml:space="preserve">  "BMD-tailwater": {</w:t>
      </w:r>
    </w:p>
    <w:p w14:paraId="411508E9" w14:textId="77777777" w:rsidR="002B6BBE" w:rsidRPr="002B6BBE" w:rsidRDefault="002B6BBE" w:rsidP="002B6BBE">
      <w:pPr>
        <w:pStyle w:val="code"/>
      </w:pPr>
      <w:r w:rsidRPr="002B6BBE">
        <w:t xml:space="preserve">    "agency": "CWMS",</w:t>
      </w:r>
    </w:p>
    <w:p w14:paraId="5F03B15A" w14:textId="77777777" w:rsidR="002B6BBE" w:rsidRPr="002B6BBE" w:rsidRDefault="002B6BBE" w:rsidP="002B6BBE">
      <w:pPr>
        <w:pStyle w:val="code"/>
      </w:pPr>
      <w:r w:rsidRPr="002B6BBE">
        <w:t xml:space="preserve">    "configId": 7,</w:t>
      </w:r>
    </w:p>
    <w:p w14:paraId="2BB7BA50" w14:textId="77777777" w:rsidR="002B6BBE" w:rsidRPr="002B6BBE" w:rsidRDefault="002B6BBE" w:rsidP="002B6BBE">
      <w:pPr>
        <w:pStyle w:val="code"/>
      </w:pPr>
      <w:r w:rsidRPr="002B6BBE">
        <w:t xml:space="preserve">    "description": "Ball Mountain TW",</w:t>
      </w:r>
    </w:p>
    <w:p w14:paraId="42736920" w14:textId="77777777" w:rsidR="002B6BBE" w:rsidRPr="002B6BBE" w:rsidRDefault="002B6BBE" w:rsidP="002B6BBE">
      <w:pPr>
        <w:pStyle w:val="code"/>
      </w:pPr>
      <w:r w:rsidRPr="002B6BBE">
        <w:t xml:space="preserve">    "designator": "tailwater",</w:t>
      </w:r>
    </w:p>
    <w:p w14:paraId="6094D733" w14:textId="77777777" w:rsidR="002B6BBE" w:rsidRPr="002B6BBE" w:rsidRDefault="002B6BBE" w:rsidP="002B6BBE">
      <w:pPr>
        <w:pStyle w:val="code"/>
      </w:pPr>
      <w:r w:rsidRPr="002B6BBE">
        <w:t xml:space="preserve">    "name": "BMD-tailwater",</w:t>
      </w:r>
    </w:p>
    <w:p w14:paraId="4910B2EB" w14:textId="77777777" w:rsidR="002B6BBE" w:rsidRPr="002B6BBE" w:rsidRDefault="002B6BBE" w:rsidP="002B6BBE">
      <w:pPr>
        <w:pStyle w:val="code"/>
      </w:pPr>
      <w:r w:rsidRPr="002B6BBE">
        <w:t xml:space="preserve">    "platformId": 6,</w:t>
      </w:r>
    </w:p>
    <w:p w14:paraId="20ACB0B9" w14:textId="77777777" w:rsidR="002B6BBE" w:rsidRPr="002B6BBE" w:rsidRDefault="002B6BBE" w:rsidP="002B6BBE">
      <w:pPr>
        <w:pStyle w:val="code"/>
      </w:pPr>
      <w:r w:rsidRPr="002B6BBE">
        <w:t xml:space="preserve">    "siteId": 8,</w:t>
      </w:r>
    </w:p>
    <w:p w14:paraId="1C046A66" w14:textId="77777777" w:rsidR="002B6BBE" w:rsidRPr="002B6BBE" w:rsidRDefault="002B6BBE" w:rsidP="002B6BBE">
      <w:pPr>
        <w:pStyle w:val="code"/>
      </w:pPr>
      <w:r w:rsidRPr="002B6BBE">
        <w:t xml:space="preserve">    "transportMedia": {</w:t>
      </w:r>
    </w:p>
    <w:p w14:paraId="70727F94" w14:textId="77777777" w:rsidR="002B6BBE" w:rsidRPr="002B6BBE" w:rsidRDefault="002B6BBE" w:rsidP="002B6BBE">
      <w:pPr>
        <w:pStyle w:val="code"/>
      </w:pPr>
      <w:r w:rsidRPr="002B6BBE">
        <w:t xml:space="preserve">      "goes-random": "CE3941F4",</w:t>
      </w:r>
    </w:p>
    <w:p w14:paraId="73953744" w14:textId="77777777" w:rsidR="002B6BBE" w:rsidRPr="002B6BBE" w:rsidRDefault="002B6BBE" w:rsidP="002B6BBE">
      <w:pPr>
        <w:pStyle w:val="code"/>
      </w:pPr>
      <w:r w:rsidRPr="002B6BBE">
        <w:t xml:space="preserve">      "goes-self-timed": "CE3941F4"</w:t>
      </w:r>
    </w:p>
    <w:p w14:paraId="3E761820" w14:textId="77777777" w:rsidR="002B6BBE" w:rsidRPr="002B6BBE" w:rsidRDefault="002B6BBE" w:rsidP="002B6BBE">
      <w:pPr>
        <w:pStyle w:val="code"/>
      </w:pPr>
      <w:r w:rsidRPr="002B6BBE">
        <w:t xml:space="preserve">    }</w:t>
      </w:r>
    </w:p>
    <w:p w14:paraId="5388572B" w14:textId="77777777" w:rsidR="002B6BBE" w:rsidRPr="002B6BBE" w:rsidRDefault="002B6BBE" w:rsidP="002B6BBE">
      <w:pPr>
        <w:pStyle w:val="code"/>
      </w:pPr>
      <w:r w:rsidRPr="002B6BBE">
        <w:t xml:space="preserve">  },</w:t>
      </w:r>
    </w:p>
    <w:p w14:paraId="3084FAC4" w14:textId="77777777" w:rsidR="002B6BBE" w:rsidRPr="002B6BBE" w:rsidRDefault="002B6BBE" w:rsidP="002B6BBE">
      <w:pPr>
        <w:pStyle w:val="code"/>
      </w:pPr>
      <w:r w:rsidRPr="002B6BBE">
        <w:lastRenderedPageBreak/>
        <w:t xml:space="preserve">  "BMD": {</w:t>
      </w:r>
    </w:p>
    <w:p w14:paraId="78950B7D" w14:textId="77777777" w:rsidR="002B6BBE" w:rsidRPr="002B6BBE" w:rsidRDefault="002B6BBE" w:rsidP="002B6BBE">
      <w:pPr>
        <w:pStyle w:val="code"/>
      </w:pPr>
      <w:r w:rsidRPr="002B6BBE">
        <w:t xml:space="preserve">    "agency": "CWMS",</w:t>
      </w:r>
    </w:p>
    <w:p w14:paraId="08E6B5E5" w14:textId="77777777" w:rsidR="002B6BBE" w:rsidRPr="002B6BBE" w:rsidRDefault="002B6BBE" w:rsidP="002B6BBE">
      <w:pPr>
        <w:pStyle w:val="code"/>
      </w:pPr>
      <w:r w:rsidRPr="002B6BBE">
        <w:t xml:space="preserve">    "configId": 6,</w:t>
      </w:r>
    </w:p>
    <w:p w14:paraId="15DCD2DC" w14:textId="77777777" w:rsidR="002B6BBE" w:rsidRPr="002B6BBE" w:rsidRDefault="002B6BBE" w:rsidP="002B6BBE">
      <w:pPr>
        <w:pStyle w:val="code"/>
      </w:pPr>
      <w:r w:rsidRPr="002B6BBE">
        <w:t xml:space="preserve">    "description": "Ball Mountain Dam, West River,VT",</w:t>
      </w:r>
    </w:p>
    <w:p w14:paraId="5391EC08" w14:textId="77777777" w:rsidR="002B6BBE" w:rsidRPr="002B6BBE" w:rsidRDefault="002B6BBE" w:rsidP="002B6BBE">
      <w:pPr>
        <w:pStyle w:val="code"/>
      </w:pPr>
      <w:r w:rsidRPr="002B6BBE">
        <w:t xml:space="preserve">    "name": "BMD",</w:t>
      </w:r>
    </w:p>
    <w:p w14:paraId="2018CBE5" w14:textId="77777777" w:rsidR="002B6BBE" w:rsidRPr="002B6BBE" w:rsidRDefault="002B6BBE" w:rsidP="002B6BBE">
      <w:pPr>
        <w:pStyle w:val="code"/>
      </w:pPr>
      <w:r w:rsidRPr="002B6BBE">
        <w:t xml:space="preserve">    "platformId": 5,</w:t>
      </w:r>
    </w:p>
    <w:p w14:paraId="7252D3A0" w14:textId="77777777" w:rsidR="002B6BBE" w:rsidRPr="002B6BBE" w:rsidRDefault="002B6BBE" w:rsidP="002B6BBE">
      <w:pPr>
        <w:pStyle w:val="code"/>
      </w:pPr>
      <w:r w:rsidRPr="002B6BBE">
        <w:t xml:space="preserve">    "siteId": 8,</w:t>
      </w:r>
    </w:p>
    <w:p w14:paraId="6E8D8D3E" w14:textId="77777777" w:rsidR="002B6BBE" w:rsidRPr="002B6BBE" w:rsidRDefault="002B6BBE" w:rsidP="002B6BBE">
      <w:pPr>
        <w:pStyle w:val="code"/>
      </w:pPr>
      <w:r w:rsidRPr="002B6BBE">
        <w:t xml:space="preserve">    "transportMedia": {</w:t>
      </w:r>
    </w:p>
    <w:p w14:paraId="477087EC" w14:textId="77777777" w:rsidR="002B6BBE" w:rsidRPr="002B6BBE" w:rsidRDefault="002B6BBE" w:rsidP="002B6BBE">
      <w:pPr>
        <w:pStyle w:val="code"/>
      </w:pPr>
      <w:r w:rsidRPr="002B6BBE">
        <w:t xml:space="preserve">      "goes-random": "CE31D030",</w:t>
      </w:r>
    </w:p>
    <w:p w14:paraId="431B4113" w14:textId="77777777" w:rsidR="002B6BBE" w:rsidRPr="002B6BBE" w:rsidRDefault="002B6BBE" w:rsidP="002B6BBE">
      <w:pPr>
        <w:pStyle w:val="code"/>
      </w:pPr>
      <w:r w:rsidRPr="002B6BBE">
        <w:t xml:space="preserve">      "goes": "CE31D030",</w:t>
      </w:r>
    </w:p>
    <w:p w14:paraId="079C55AA" w14:textId="77777777" w:rsidR="002B6BBE" w:rsidRPr="002B6BBE" w:rsidRDefault="002B6BBE" w:rsidP="002B6BBE">
      <w:pPr>
        <w:pStyle w:val="code"/>
      </w:pPr>
      <w:r w:rsidRPr="002B6BBE">
        <w:t xml:space="preserve">      "goes-self-timed": "CE31D030"</w:t>
      </w:r>
    </w:p>
    <w:p w14:paraId="138F137B" w14:textId="77777777" w:rsidR="002B6BBE" w:rsidRPr="002B6BBE" w:rsidRDefault="002B6BBE" w:rsidP="002B6BBE">
      <w:pPr>
        <w:pStyle w:val="code"/>
      </w:pPr>
      <w:r w:rsidRPr="002B6BBE">
        <w:t xml:space="preserve">    }</w:t>
      </w:r>
    </w:p>
    <w:p w14:paraId="72EB1C6A" w14:textId="77777777" w:rsidR="002B6BBE" w:rsidRPr="002B6BBE" w:rsidRDefault="002B6BBE" w:rsidP="002B6BBE">
      <w:pPr>
        <w:pStyle w:val="code"/>
      </w:pPr>
      <w:r w:rsidRPr="002B6BBE">
        <w:t xml:space="preserve">  }</w:t>
      </w:r>
    </w:p>
    <w:p w14:paraId="40ADFA54" w14:textId="77777777" w:rsidR="002B6BBE" w:rsidRPr="002B6BBE" w:rsidRDefault="002B6BBE" w:rsidP="002B6BBE">
      <w:pPr>
        <w:pStyle w:val="code"/>
      </w:pPr>
      <w:r w:rsidRPr="002B6BBE">
        <w:t>}</w:t>
      </w:r>
    </w:p>
    <w:p w14:paraId="55D303BC" w14:textId="5210AD36" w:rsidR="00795519" w:rsidRDefault="00795519" w:rsidP="00795519"/>
    <w:p w14:paraId="64D1E13C" w14:textId="66DE79F5" w:rsidR="00795519" w:rsidRDefault="00795519" w:rsidP="00795519">
      <w:pPr>
        <w:pStyle w:val="Heading3"/>
      </w:pPr>
      <w:bookmarkStart w:id="39" w:name="_Toc107482672"/>
      <w:r>
        <w:t>GET platform</w:t>
      </w:r>
      <w:bookmarkEnd w:id="39"/>
    </w:p>
    <w:p w14:paraId="6EEFE9FA" w14:textId="77777777" w:rsidR="00795519" w:rsidRDefault="00795519" w:rsidP="00795519">
      <w:r>
        <w:t>Example:</w:t>
      </w:r>
    </w:p>
    <w:p w14:paraId="04F00DCA" w14:textId="40497310" w:rsidR="00795519" w:rsidRDefault="00795519" w:rsidP="00795519">
      <w:pPr>
        <w:pStyle w:val="code"/>
      </w:pPr>
      <w:r w:rsidRPr="001D06CC">
        <w:t>http://localhost:8080/OHydroJson/</w:t>
      </w:r>
      <w:r>
        <w:t>platform?platformid=5</w:t>
      </w:r>
    </w:p>
    <w:p w14:paraId="084DBC81" w14:textId="77777777" w:rsidR="00795519" w:rsidRDefault="00795519" w:rsidP="00795519">
      <w:pPr>
        <w:pStyle w:val="code"/>
      </w:pPr>
    </w:p>
    <w:p w14:paraId="2945443B" w14:textId="2B5AC745" w:rsidR="00795519" w:rsidRDefault="00795519" w:rsidP="00795519">
      <w:r>
        <w:t>This method returns a JSON representation of a single, complete DECODES Platform record. The following structure is returned:</w:t>
      </w:r>
    </w:p>
    <w:p w14:paraId="7F0AF049" w14:textId="77777777" w:rsidR="00795519" w:rsidRPr="00795519" w:rsidRDefault="00795519" w:rsidP="00795519">
      <w:pPr>
        <w:pStyle w:val="code"/>
      </w:pPr>
      <w:r w:rsidRPr="00795519">
        <w:t>{</w:t>
      </w:r>
    </w:p>
    <w:p w14:paraId="61B1236B" w14:textId="77777777" w:rsidR="00795519" w:rsidRPr="00795519" w:rsidRDefault="00795519" w:rsidP="00795519">
      <w:pPr>
        <w:pStyle w:val="code"/>
      </w:pPr>
      <w:r w:rsidRPr="00795519">
        <w:t xml:space="preserve">  "agency": "CWMS",</w:t>
      </w:r>
    </w:p>
    <w:p w14:paraId="63A8A64C" w14:textId="77777777" w:rsidR="00795519" w:rsidRPr="00795519" w:rsidRDefault="00795519" w:rsidP="00795519">
      <w:pPr>
        <w:pStyle w:val="code"/>
      </w:pPr>
      <w:r w:rsidRPr="00795519">
        <w:t xml:space="preserve">  "configId": 6,</w:t>
      </w:r>
    </w:p>
    <w:p w14:paraId="58009710" w14:textId="77777777" w:rsidR="00795519" w:rsidRPr="00795519" w:rsidRDefault="00795519" w:rsidP="00795519">
      <w:pPr>
        <w:pStyle w:val="code"/>
      </w:pPr>
      <w:r w:rsidRPr="00795519">
        <w:t xml:space="preserve">  "description": "Ball Mountain Dam, West River,VT",</w:t>
      </w:r>
    </w:p>
    <w:p w14:paraId="29B01868" w14:textId="77777777" w:rsidR="00795519" w:rsidRPr="00795519" w:rsidRDefault="00795519" w:rsidP="00795519">
      <w:pPr>
        <w:pStyle w:val="code"/>
      </w:pPr>
      <w:r w:rsidRPr="00795519">
        <w:t xml:space="preserve">  "lastModified": "2022-01-21T14:18:21.176Z[UTC]",</w:t>
      </w:r>
    </w:p>
    <w:p w14:paraId="63A50E38" w14:textId="77777777" w:rsidR="00795519" w:rsidRPr="00795519" w:rsidRDefault="00795519" w:rsidP="00795519">
      <w:pPr>
        <w:pStyle w:val="code"/>
      </w:pPr>
      <w:r w:rsidRPr="00795519">
        <w:t xml:space="preserve">  "platformId": 5,</w:t>
      </w:r>
    </w:p>
    <w:p w14:paraId="4E1F5C46" w14:textId="77777777" w:rsidR="00795519" w:rsidRPr="00795519" w:rsidRDefault="00795519" w:rsidP="00795519">
      <w:pPr>
        <w:pStyle w:val="code"/>
      </w:pPr>
      <w:r w:rsidRPr="00795519">
        <w:t xml:space="preserve">  "platformSensors": [</w:t>
      </w:r>
    </w:p>
    <w:p w14:paraId="2423D2C8" w14:textId="77777777" w:rsidR="00795519" w:rsidRPr="00795519" w:rsidRDefault="00795519" w:rsidP="00795519">
      <w:pPr>
        <w:pStyle w:val="code"/>
      </w:pPr>
      <w:r w:rsidRPr="00795519">
        <w:t xml:space="preserve">    {</w:t>
      </w:r>
    </w:p>
    <w:p w14:paraId="0D5A04F9" w14:textId="77777777" w:rsidR="00795519" w:rsidRPr="00795519" w:rsidRDefault="00795519" w:rsidP="00795519">
      <w:pPr>
        <w:pStyle w:val="code"/>
      </w:pPr>
      <w:r w:rsidRPr="00795519">
        <w:t xml:space="preserve">      "max": 120,</w:t>
      </w:r>
    </w:p>
    <w:p w14:paraId="517D6E6B" w14:textId="77777777" w:rsidR="00795519" w:rsidRPr="00795519" w:rsidRDefault="00795519" w:rsidP="00795519">
      <w:pPr>
        <w:pStyle w:val="code"/>
      </w:pPr>
      <w:r w:rsidRPr="00795519">
        <w:t xml:space="preserve">      "min": -40,</w:t>
      </w:r>
    </w:p>
    <w:p w14:paraId="5401CDEB" w14:textId="77777777" w:rsidR="00795519" w:rsidRPr="00795519" w:rsidRDefault="00795519" w:rsidP="00795519">
      <w:pPr>
        <w:pStyle w:val="code"/>
      </w:pPr>
      <w:r w:rsidRPr="00795519">
        <w:t xml:space="preserve">      "sensorNum": 1,</w:t>
      </w:r>
    </w:p>
    <w:p w14:paraId="6445A269" w14:textId="77777777" w:rsidR="00795519" w:rsidRPr="00795519" w:rsidRDefault="00795519" w:rsidP="00795519">
      <w:pPr>
        <w:pStyle w:val="code"/>
      </w:pPr>
      <w:r w:rsidRPr="00795519">
        <w:t xml:space="preserve">      "sensorProps": {}</w:t>
      </w:r>
    </w:p>
    <w:p w14:paraId="5E748184" w14:textId="77777777" w:rsidR="00795519" w:rsidRPr="00795519" w:rsidRDefault="00795519" w:rsidP="00795519">
      <w:pPr>
        <w:pStyle w:val="code"/>
      </w:pPr>
      <w:r w:rsidRPr="00795519">
        <w:t xml:space="preserve">    },</w:t>
      </w:r>
    </w:p>
    <w:p w14:paraId="369989F5" w14:textId="77777777" w:rsidR="00795519" w:rsidRPr="00795519" w:rsidRDefault="00795519" w:rsidP="00795519">
      <w:pPr>
        <w:pStyle w:val="code"/>
      </w:pPr>
      <w:r w:rsidRPr="00795519">
        <w:t xml:space="preserve">    {</w:t>
      </w:r>
    </w:p>
    <w:p w14:paraId="3B4E5026" w14:textId="77777777" w:rsidR="00795519" w:rsidRPr="00795519" w:rsidRDefault="00795519" w:rsidP="00795519">
      <w:pPr>
        <w:pStyle w:val="code"/>
      </w:pPr>
      <w:r w:rsidRPr="00795519">
        <w:t xml:space="preserve">      "sensorNum": 1,</w:t>
      </w:r>
    </w:p>
    <w:p w14:paraId="46659AF8" w14:textId="77777777" w:rsidR="00795519" w:rsidRPr="00795519" w:rsidRDefault="00795519" w:rsidP="00795519">
      <w:pPr>
        <w:pStyle w:val="code"/>
      </w:pPr>
      <w:r w:rsidRPr="00795519">
        <w:t xml:space="preserve">      "sensorProps": {}</w:t>
      </w:r>
    </w:p>
    <w:p w14:paraId="42F6FBC7" w14:textId="77777777" w:rsidR="00795519" w:rsidRPr="00795519" w:rsidRDefault="00795519" w:rsidP="00795519">
      <w:pPr>
        <w:pStyle w:val="code"/>
      </w:pPr>
      <w:r w:rsidRPr="00795519">
        <w:t xml:space="preserve">    },</w:t>
      </w:r>
    </w:p>
    <w:p w14:paraId="1825D969" w14:textId="77777777" w:rsidR="00795519" w:rsidRPr="00795519" w:rsidRDefault="00795519" w:rsidP="00795519">
      <w:pPr>
        <w:pStyle w:val="code"/>
      </w:pPr>
      <w:r w:rsidRPr="00795519">
        <w:t xml:space="preserve">    {</w:t>
      </w:r>
    </w:p>
    <w:p w14:paraId="7F125BFF" w14:textId="77777777" w:rsidR="00795519" w:rsidRPr="00795519" w:rsidRDefault="00795519" w:rsidP="00795519">
      <w:pPr>
        <w:pStyle w:val="code"/>
      </w:pPr>
      <w:r w:rsidRPr="00795519">
        <w:t xml:space="preserve">      "sensorNum": 1,</w:t>
      </w:r>
    </w:p>
    <w:p w14:paraId="7E603115" w14:textId="77777777" w:rsidR="00795519" w:rsidRPr="00795519" w:rsidRDefault="00795519" w:rsidP="00795519">
      <w:pPr>
        <w:pStyle w:val="code"/>
      </w:pPr>
      <w:r w:rsidRPr="00795519">
        <w:t xml:space="preserve">      "sensorProps": {}</w:t>
      </w:r>
    </w:p>
    <w:p w14:paraId="4B47DEC0" w14:textId="77777777" w:rsidR="00795519" w:rsidRPr="00795519" w:rsidRDefault="00795519" w:rsidP="00795519">
      <w:pPr>
        <w:pStyle w:val="code"/>
      </w:pPr>
      <w:r w:rsidRPr="00795519">
        <w:t xml:space="preserve">    },</w:t>
      </w:r>
    </w:p>
    <w:p w14:paraId="1F3949CA" w14:textId="77777777" w:rsidR="00795519" w:rsidRPr="00795519" w:rsidRDefault="00795519" w:rsidP="00795519">
      <w:pPr>
        <w:pStyle w:val="code"/>
      </w:pPr>
      <w:r w:rsidRPr="00795519">
        <w:t xml:space="preserve">    {</w:t>
      </w:r>
    </w:p>
    <w:p w14:paraId="73D07C48" w14:textId="77777777" w:rsidR="00795519" w:rsidRPr="00795519" w:rsidRDefault="00795519" w:rsidP="00795519">
      <w:pPr>
        <w:pStyle w:val="code"/>
      </w:pPr>
      <w:r w:rsidRPr="00795519">
        <w:t xml:space="preserve">      "sensorNum": 1,</w:t>
      </w:r>
    </w:p>
    <w:p w14:paraId="203CD550" w14:textId="77777777" w:rsidR="00795519" w:rsidRPr="00795519" w:rsidRDefault="00795519" w:rsidP="00795519">
      <w:pPr>
        <w:pStyle w:val="code"/>
      </w:pPr>
      <w:r w:rsidRPr="00795519">
        <w:t xml:space="preserve">      "sensorProps": {}</w:t>
      </w:r>
    </w:p>
    <w:p w14:paraId="58D01AFA" w14:textId="77777777" w:rsidR="00795519" w:rsidRPr="00795519" w:rsidRDefault="00795519" w:rsidP="00795519">
      <w:pPr>
        <w:pStyle w:val="code"/>
      </w:pPr>
      <w:r w:rsidRPr="00795519">
        <w:t xml:space="preserve">    },</w:t>
      </w:r>
    </w:p>
    <w:p w14:paraId="42A7DC82" w14:textId="77777777" w:rsidR="00795519" w:rsidRPr="00795519" w:rsidRDefault="00795519" w:rsidP="00795519">
      <w:pPr>
        <w:pStyle w:val="code"/>
      </w:pPr>
      <w:r w:rsidRPr="00795519">
        <w:t xml:space="preserve">    {</w:t>
      </w:r>
    </w:p>
    <w:p w14:paraId="3CC35273" w14:textId="77777777" w:rsidR="00795519" w:rsidRPr="00795519" w:rsidRDefault="00795519" w:rsidP="00795519">
      <w:pPr>
        <w:pStyle w:val="code"/>
      </w:pPr>
      <w:r w:rsidRPr="00795519">
        <w:t xml:space="preserve">      "actualSiteId": 5,</w:t>
      </w:r>
    </w:p>
    <w:p w14:paraId="2C3EDCD8" w14:textId="77777777" w:rsidR="00795519" w:rsidRPr="00795519" w:rsidRDefault="00795519" w:rsidP="00795519">
      <w:pPr>
        <w:pStyle w:val="code"/>
      </w:pPr>
      <w:r w:rsidRPr="00795519">
        <w:t xml:space="preserve">      "sensorNum": 1,</w:t>
      </w:r>
    </w:p>
    <w:p w14:paraId="02AB26DC" w14:textId="77777777" w:rsidR="00795519" w:rsidRPr="00795519" w:rsidRDefault="00795519" w:rsidP="00795519">
      <w:pPr>
        <w:pStyle w:val="code"/>
      </w:pPr>
      <w:r w:rsidRPr="00795519">
        <w:t xml:space="preserve">      "sensorProps": {}</w:t>
      </w:r>
    </w:p>
    <w:p w14:paraId="7AFE77F9" w14:textId="77777777" w:rsidR="00795519" w:rsidRPr="00795519" w:rsidRDefault="00795519" w:rsidP="00795519">
      <w:pPr>
        <w:pStyle w:val="code"/>
      </w:pPr>
      <w:r w:rsidRPr="00795519">
        <w:t xml:space="preserve">    }</w:t>
      </w:r>
    </w:p>
    <w:p w14:paraId="0F4D7230" w14:textId="77777777" w:rsidR="00795519" w:rsidRPr="00795519" w:rsidRDefault="00795519" w:rsidP="00795519">
      <w:pPr>
        <w:pStyle w:val="code"/>
      </w:pPr>
      <w:r w:rsidRPr="00795519">
        <w:t xml:space="preserve">  ],</w:t>
      </w:r>
    </w:p>
    <w:p w14:paraId="2922670B" w14:textId="77777777" w:rsidR="00795519" w:rsidRPr="00795519" w:rsidRDefault="00795519" w:rsidP="00795519">
      <w:pPr>
        <w:pStyle w:val="code"/>
      </w:pPr>
      <w:r w:rsidRPr="00795519">
        <w:t xml:space="preserve">  "production": false,</w:t>
      </w:r>
    </w:p>
    <w:p w14:paraId="27D7CF0A" w14:textId="77777777" w:rsidR="00795519" w:rsidRPr="00795519" w:rsidRDefault="00795519" w:rsidP="00795519">
      <w:pPr>
        <w:pStyle w:val="code"/>
      </w:pPr>
      <w:r w:rsidRPr="00795519">
        <w:lastRenderedPageBreak/>
        <w:t xml:space="preserve">  "properties": {},</w:t>
      </w:r>
    </w:p>
    <w:p w14:paraId="1D2E7565" w14:textId="77777777" w:rsidR="00795519" w:rsidRPr="00795519" w:rsidRDefault="00795519" w:rsidP="00795519">
      <w:pPr>
        <w:pStyle w:val="code"/>
      </w:pPr>
      <w:r w:rsidRPr="00795519">
        <w:t xml:space="preserve">  "siteId": 8,</w:t>
      </w:r>
    </w:p>
    <w:p w14:paraId="1A5A7777" w14:textId="77777777" w:rsidR="00795519" w:rsidRPr="00795519" w:rsidRDefault="00795519" w:rsidP="00795519">
      <w:pPr>
        <w:pStyle w:val="code"/>
      </w:pPr>
      <w:r w:rsidRPr="00795519">
        <w:t xml:space="preserve">  "transportMedia": [</w:t>
      </w:r>
    </w:p>
    <w:p w14:paraId="1BA5C68E" w14:textId="77777777" w:rsidR="00795519" w:rsidRPr="00795519" w:rsidRDefault="00795519" w:rsidP="00795519">
      <w:pPr>
        <w:pStyle w:val="code"/>
      </w:pPr>
      <w:r w:rsidRPr="00795519">
        <w:t xml:space="preserve">    {</w:t>
      </w:r>
    </w:p>
    <w:p w14:paraId="41BF0383" w14:textId="77777777" w:rsidR="00795519" w:rsidRPr="00795519" w:rsidRDefault="00795519" w:rsidP="00795519">
      <w:pPr>
        <w:pStyle w:val="code"/>
      </w:pPr>
      <w:r w:rsidRPr="00795519">
        <w:t xml:space="preserve">      "assignedTime": 2095,</w:t>
      </w:r>
    </w:p>
    <w:p w14:paraId="57F68ED5" w14:textId="77777777" w:rsidR="00795519" w:rsidRPr="00795519" w:rsidRDefault="00795519" w:rsidP="00795519">
      <w:pPr>
        <w:pStyle w:val="code"/>
      </w:pPr>
      <w:r w:rsidRPr="00795519">
        <w:t xml:space="preserve">      "baud": 0,</w:t>
      </w:r>
    </w:p>
    <w:p w14:paraId="28D25DD8" w14:textId="77777777" w:rsidR="00795519" w:rsidRPr="00795519" w:rsidRDefault="00795519" w:rsidP="00795519">
      <w:pPr>
        <w:pStyle w:val="code"/>
      </w:pPr>
      <w:r w:rsidRPr="00795519">
        <w:t xml:space="preserve">      "channelNum": 161,</w:t>
      </w:r>
    </w:p>
    <w:p w14:paraId="2966E07E" w14:textId="77777777" w:rsidR="00795519" w:rsidRPr="00795519" w:rsidRDefault="00795519" w:rsidP="00795519">
      <w:pPr>
        <w:pStyle w:val="code"/>
      </w:pPr>
      <w:r w:rsidRPr="00795519">
        <w:t xml:space="preserve">      "dataBits": 0,</w:t>
      </w:r>
    </w:p>
    <w:p w14:paraId="6ABEFE03" w14:textId="77777777" w:rsidR="00795519" w:rsidRPr="00795519" w:rsidRDefault="00795519" w:rsidP="00795519">
      <w:pPr>
        <w:pStyle w:val="code"/>
      </w:pPr>
      <w:r w:rsidRPr="00795519">
        <w:t xml:space="preserve">      "doLogin": false,</w:t>
      </w:r>
    </w:p>
    <w:p w14:paraId="3C23BACB" w14:textId="77777777" w:rsidR="00795519" w:rsidRPr="00795519" w:rsidRDefault="00795519" w:rsidP="00795519">
      <w:pPr>
        <w:pStyle w:val="code"/>
      </w:pPr>
      <w:r w:rsidRPr="00795519">
        <w:t xml:space="preserve">      "mediumId": "CE31D030",</w:t>
      </w:r>
    </w:p>
    <w:p w14:paraId="41C1C155" w14:textId="77777777" w:rsidR="00795519" w:rsidRPr="00795519" w:rsidRDefault="00795519" w:rsidP="00795519">
      <w:pPr>
        <w:pStyle w:val="code"/>
      </w:pPr>
      <w:r w:rsidRPr="00795519">
        <w:t xml:space="preserve">      "mediumType": "goes-self-timed",</w:t>
      </w:r>
    </w:p>
    <w:p w14:paraId="4122AD93" w14:textId="77777777" w:rsidR="00795519" w:rsidRPr="00795519" w:rsidRDefault="00795519" w:rsidP="00795519">
      <w:pPr>
        <w:pStyle w:val="code"/>
      </w:pPr>
      <w:r w:rsidRPr="00795519">
        <w:t xml:space="preserve">      "parity": "U",</w:t>
      </w:r>
    </w:p>
    <w:p w14:paraId="6A69B61E" w14:textId="77777777" w:rsidR="00795519" w:rsidRPr="00795519" w:rsidRDefault="00795519" w:rsidP="00795519">
      <w:pPr>
        <w:pStyle w:val="code"/>
      </w:pPr>
      <w:r w:rsidRPr="00795519">
        <w:t xml:space="preserve">      "scriptName": "ST",</w:t>
      </w:r>
    </w:p>
    <w:p w14:paraId="747C954E" w14:textId="77777777" w:rsidR="00795519" w:rsidRPr="00795519" w:rsidRDefault="00795519" w:rsidP="00795519">
      <w:pPr>
        <w:pStyle w:val="code"/>
      </w:pPr>
      <w:r w:rsidRPr="00795519">
        <w:t xml:space="preserve">      "stopBits": 0,</w:t>
      </w:r>
    </w:p>
    <w:p w14:paraId="6A78CD91" w14:textId="77777777" w:rsidR="00795519" w:rsidRPr="00795519" w:rsidRDefault="00795519" w:rsidP="00795519">
      <w:pPr>
        <w:pStyle w:val="code"/>
      </w:pPr>
      <w:r w:rsidRPr="00795519">
        <w:t xml:space="preserve">      "timeAdjustment": 0,</w:t>
      </w:r>
    </w:p>
    <w:p w14:paraId="377313CF" w14:textId="77777777" w:rsidR="00795519" w:rsidRPr="00795519" w:rsidRDefault="00795519" w:rsidP="00795519">
      <w:pPr>
        <w:pStyle w:val="code"/>
      </w:pPr>
      <w:r w:rsidRPr="00795519">
        <w:t xml:space="preserve">      "timezone": "UTC",</w:t>
      </w:r>
    </w:p>
    <w:p w14:paraId="54CBC7C3" w14:textId="77777777" w:rsidR="00795519" w:rsidRPr="00795519" w:rsidRDefault="00795519" w:rsidP="00795519">
      <w:pPr>
        <w:pStyle w:val="code"/>
      </w:pPr>
      <w:r w:rsidRPr="00795519">
        <w:t xml:space="preserve">      "transportInterval": 3600,</w:t>
      </w:r>
    </w:p>
    <w:p w14:paraId="28BB5C55" w14:textId="77777777" w:rsidR="00795519" w:rsidRPr="00795519" w:rsidRDefault="00795519" w:rsidP="00795519">
      <w:pPr>
        <w:pStyle w:val="code"/>
      </w:pPr>
      <w:r w:rsidRPr="00795519">
        <w:t xml:space="preserve">      "transportWindow": 5</w:t>
      </w:r>
    </w:p>
    <w:p w14:paraId="36D1F036" w14:textId="77777777" w:rsidR="00795519" w:rsidRPr="00795519" w:rsidRDefault="00795519" w:rsidP="00795519">
      <w:pPr>
        <w:pStyle w:val="code"/>
      </w:pPr>
      <w:r w:rsidRPr="00795519">
        <w:t xml:space="preserve">    },</w:t>
      </w:r>
    </w:p>
    <w:p w14:paraId="2EF91E76" w14:textId="77777777" w:rsidR="00795519" w:rsidRPr="00795519" w:rsidRDefault="00795519" w:rsidP="00795519">
      <w:pPr>
        <w:pStyle w:val="code"/>
      </w:pPr>
      <w:r w:rsidRPr="00795519">
        <w:t xml:space="preserve">    {</w:t>
      </w:r>
    </w:p>
    <w:p w14:paraId="26125C5A" w14:textId="77777777" w:rsidR="00795519" w:rsidRPr="00795519" w:rsidRDefault="00795519" w:rsidP="00795519">
      <w:pPr>
        <w:pStyle w:val="code"/>
      </w:pPr>
      <w:r w:rsidRPr="00795519">
        <w:t xml:space="preserve">      "baud": 0,</w:t>
      </w:r>
    </w:p>
    <w:p w14:paraId="296DA71D" w14:textId="77777777" w:rsidR="00795519" w:rsidRPr="00795519" w:rsidRDefault="00795519" w:rsidP="00795519">
      <w:pPr>
        <w:pStyle w:val="code"/>
      </w:pPr>
      <w:r w:rsidRPr="00795519">
        <w:t xml:space="preserve">      "channelNum": 129,</w:t>
      </w:r>
    </w:p>
    <w:p w14:paraId="6EB0C2C6" w14:textId="77777777" w:rsidR="00795519" w:rsidRPr="00795519" w:rsidRDefault="00795519" w:rsidP="00795519">
      <w:pPr>
        <w:pStyle w:val="code"/>
      </w:pPr>
      <w:r w:rsidRPr="00795519">
        <w:t xml:space="preserve">      "dataBits": 0,</w:t>
      </w:r>
    </w:p>
    <w:p w14:paraId="0E2D0B76" w14:textId="77777777" w:rsidR="00795519" w:rsidRPr="00795519" w:rsidRDefault="00795519" w:rsidP="00795519">
      <w:pPr>
        <w:pStyle w:val="code"/>
      </w:pPr>
      <w:r w:rsidRPr="00795519">
        <w:t xml:space="preserve">      "doLogin": false,</w:t>
      </w:r>
    </w:p>
    <w:p w14:paraId="711D6623" w14:textId="77777777" w:rsidR="00795519" w:rsidRPr="00795519" w:rsidRDefault="00795519" w:rsidP="00795519">
      <w:pPr>
        <w:pStyle w:val="code"/>
      </w:pPr>
      <w:r w:rsidRPr="00795519">
        <w:t xml:space="preserve">      "mediumId": "CE31D030",</w:t>
      </w:r>
    </w:p>
    <w:p w14:paraId="0FE4365E" w14:textId="77777777" w:rsidR="00795519" w:rsidRPr="00795519" w:rsidRDefault="00795519" w:rsidP="00795519">
      <w:pPr>
        <w:pStyle w:val="code"/>
      </w:pPr>
      <w:r w:rsidRPr="00795519">
        <w:t xml:space="preserve">      "mediumType": "goes-random",</w:t>
      </w:r>
    </w:p>
    <w:p w14:paraId="41066C1F" w14:textId="77777777" w:rsidR="00795519" w:rsidRPr="00795519" w:rsidRDefault="00795519" w:rsidP="00795519">
      <w:pPr>
        <w:pStyle w:val="code"/>
      </w:pPr>
      <w:r w:rsidRPr="00795519">
        <w:t xml:space="preserve">      "parity": "U",</w:t>
      </w:r>
    </w:p>
    <w:p w14:paraId="2E6EAF0A" w14:textId="77777777" w:rsidR="00795519" w:rsidRPr="00795519" w:rsidRDefault="00795519" w:rsidP="00795519">
      <w:pPr>
        <w:pStyle w:val="code"/>
      </w:pPr>
      <w:r w:rsidRPr="00795519">
        <w:t xml:space="preserve">      "scriptName": "RD",</w:t>
      </w:r>
    </w:p>
    <w:p w14:paraId="673DDAF0" w14:textId="77777777" w:rsidR="00795519" w:rsidRPr="00795519" w:rsidRDefault="00795519" w:rsidP="00795519">
      <w:pPr>
        <w:pStyle w:val="code"/>
      </w:pPr>
      <w:r w:rsidRPr="00795519">
        <w:t xml:space="preserve">      "stopBits": 0,</w:t>
      </w:r>
    </w:p>
    <w:p w14:paraId="4B050DE4" w14:textId="77777777" w:rsidR="00795519" w:rsidRPr="00795519" w:rsidRDefault="00795519" w:rsidP="00795519">
      <w:pPr>
        <w:pStyle w:val="code"/>
      </w:pPr>
      <w:r w:rsidRPr="00795519">
        <w:t xml:space="preserve">      "timeAdjustment": 0,</w:t>
      </w:r>
    </w:p>
    <w:p w14:paraId="1BF2C277" w14:textId="77777777" w:rsidR="00795519" w:rsidRPr="00795519" w:rsidRDefault="00795519" w:rsidP="00795519">
      <w:pPr>
        <w:pStyle w:val="code"/>
      </w:pPr>
      <w:r w:rsidRPr="00795519">
        <w:t xml:space="preserve">      "timezone": "UTC",</w:t>
      </w:r>
    </w:p>
    <w:p w14:paraId="4B1B1284" w14:textId="77777777" w:rsidR="00795519" w:rsidRPr="00795519" w:rsidRDefault="00795519" w:rsidP="00795519">
      <w:pPr>
        <w:pStyle w:val="code"/>
      </w:pPr>
      <w:r w:rsidRPr="00795519">
        <w:t xml:space="preserve">      "transportInterval": 900</w:t>
      </w:r>
    </w:p>
    <w:p w14:paraId="68A23023" w14:textId="77777777" w:rsidR="00795519" w:rsidRPr="00795519" w:rsidRDefault="00795519" w:rsidP="00795519">
      <w:pPr>
        <w:pStyle w:val="code"/>
      </w:pPr>
      <w:r w:rsidRPr="00795519">
        <w:t xml:space="preserve">    },</w:t>
      </w:r>
    </w:p>
    <w:p w14:paraId="311D94EB" w14:textId="77777777" w:rsidR="00795519" w:rsidRPr="00795519" w:rsidRDefault="00795519" w:rsidP="00795519">
      <w:pPr>
        <w:pStyle w:val="code"/>
      </w:pPr>
      <w:r w:rsidRPr="00795519">
        <w:t xml:space="preserve">    {</w:t>
      </w:r>
    </w:p>
    <w:p w14:paraId="56E6CBEB" w14:textId="77777777" w:rsidR="00795519" w:rsidRPr="00795519" w:rsidRDefault="00795519" w:rsidP="00795519">
      <w:pPr>
        <w:pStyle w:val="code"/>
      </w:pPr>
      <w:r w:rsidRPr="00795519">
        <w:t xml:space="preserve">      "baud": 0,</w:t>
      </w:r>
    </w:p>
    <w:p w14:paraId="6F29DA53" w14:textId="77777777" w:rsidR="00795519" w:rsidRPr="00795519" w:rsidRDefault="00795519" w:rsidP="00795519">
      <w:pPr>
        <w:pStyle w:val="code"/>
      </w:pPr>
      <w:r w:rsidRPr="00795519">
        <w:t xml:space="preserve">      "channelNum": 235,</w:t>
      </w:r>
    </w:p>
    <w:p w14:paraId="33A987D5" w14:textId="77777777" w:rsidR="00795519" w:rsidRPr="00795519" w:rsidRDefault="00795519" w:rsidP="00795519">
      <w:pPr>
        <w:pStyle w:val="code"/>
      </w:pPr>
      <w:r w:rsidRPr="00795519">
        <w:t xml:space="preserve">      "dataBits": 0,</w:t>
      </w:r>
    </w:p>
    <w:p w14:paraId="09CCBC97" w14:textId="77777777" w:rsidR="00795519" w:rsidRPr="00795519" w:rsidRDefault="00795519" w:rsidP="00795519">
      <w:pPr>
        <w:pStyle w:val="code"/>
      </w:pPr>
      <w:r w:rsidRPr="00795519">
        <w:t xml:space="preserve">      "doLogin": false,</w:t>
      </w:r>
    </w:p>
    <w:p w14:paraId="0E6BA7E7" w14:textId="77777777" w:rsidR="00795519" w:rsidRPr="00795519" w:rsidRDefault="00795519" w:rsidP="00795519">
      <w:pPr>
        <w:pStyle w:val="code"/>
      </w:pPr>
      <w:r w:rsidRPr="00795519">
        <w:t xml:space="preserve">      "mediumId": "CE31D030",</w:t>
      </w:r>
    </w:p>
    <w:p w14:paraId="5315017D" w14:textId="77777777" w:rsidR="00795519" w:rsidRPr="00795519" w:rsidRDefault="00795519" w:rsidP="00795519">
      <w:pPr>
        <w:pStyle w:val="code"/>
      </w:pPr>
      <w:r w:rsidRPr="00795519">
        <w:t xml:space="preserve">      "mediumType": "goes",</w:t>
      </w:r>
    </w:p>
    <w:p w14:paraId="67E6F791" w14:textId="77777777" w:rsidR="00795519" w:rsidRPr="00795519" w:rsidRDefault="00795519" w:rsidP="00795519">
      <w:pPr>
        <w:pStyle w:val="code"/>
      </w:pPr>
      <w:r w:rsidRPr="00795519">
        <w:t xml:space="preserve">      "parity": "U",</w:t>
      </w:r>
    </w:p>
    <w:p w14:paraId="22B469BE" w14:textId="77777777" w:rsidR="00795519" w:rsidRPr="00795519" w:rsidRDefault="00795519" w:rsidP="00795519">
      <w:pPr>
        <w:pStyle w:val="code"/>
      </w:pPr>
      <w:r w:rsidRPr="00795519">
        <w:t xml:space="preserve">      "scriptName": "Network_Tower",</w:t>
      </w:r>
    </w:p>
    <w:p w14:paraId="7E495F5C" w14:textId="77777777" w:rsidR="00795519" w:rsidRPr="00795519" w:rsidRDefault="00795519" w:rsidP="00795519">
      <w:pPr>
        <w:pStyle w:val="code"/>
      </w:pPr>
      <w:r w:rsidRPr="00795519">
        <w:t xml:space="preserve">      "stopBits": 0,</w:t>
      </w:r>
    </w:p>
    <w:p w14:paraId="5FDC353F" w14:textId="77777777" w:rsidR="00795519" w:rsidRPr="00795519" w:rsidRDefault="00795519" w:rsidP="00795519">
      <w:pPr>
        <w:pStyle w:val="code"/>
      </w:pPr>
      <w:r w:rsidRPr="00795519">
        <w:t xml:space="preserve">      "timeAdjustment": 0,</w:t>
      </w:r>
    </w:p>
    <w:p w14:paraId="1DF39039" w14:textId="77777777" w:rsidR="00795519" w:rsidRPr="00795519" w:rsidRDefault="00795519" w:rsidP="00795519">
      <w:pPr>
        <w:pStyle w:val="code"/>
      </w:pPr>
      <w:r w:rsidRPr="00795519">
        <w:t xml:space="preserve">      "timezone": "UTC",</w:t>
      </w:r>
    </w:p>
    <w:p w14:paraId="23F0A87C" w14:textId="77777777" w:rsidR="00795519" w:rsidRPr="00795519" w:rsidRDefault="00795519" w:rsidP="00795519">
      <w:pPr>
        <w:pStyle w:val="code"/>
      </w:pPr>
      <w:r w:rsidRPr="00795519">
        <w:t xml:space="preserve">      "transportInterval": 900</w:t>
      </w:r>
    </w:p>
    <w:p w14:paraId="627C655A" w14:textId="77777777" w:rsidR="00795519" w:rsidRPr="00795519" w:rsidRDefault="00795519" w:rsidP="00795519">
      <w:pPr>
        <w:pStyle w:val="code"/>
      </w:pPr>
      <w:r w:rsidRPr="00795519">
        <w:t xml:space="preserve">    }</w:t>
      </w:r>
    </w:p>
    <w:p w14:paraId="59491266" w14:textId="77777777" w:rsidR="00795519" w:rsidRPr="00795519" w:rsidRDefault="00795519" w:rsidP="00795519">
      <w:pPr>
        <w:pStyle w:val="code"/>
      </w:pPr>
      <w:r w:rsidRPr="00795519">
        <w:t xml:space="preserve">  ]</w:t>
      </w:r>
    </w:p>
    <w:p w14:paraId="6353B1B0" w14:textId="77777777" w:rsidR="00795519" w:rsidRPr="00795519" w:rsidRDefault="00795519" w:rsidP="00795519">
      <w:pPr>
        <w:pStyle w:val="code"/>
      </w:pPr>
      <w:r w:rsidRPr="00795519">
        <w:t>}</w:t>
      </w:r>
    </w:p>
    <w:p w14:paraId="7FF99D5E" w14:textId="4B9518E8" w:rsidR="00795519" w:rsidRDefault="00795519" w:rsidP="00795519"/>
    <w:p w14:paraId="72DEFF52" w14:textId="7F2B26FF" w:rsidR="008C6BD2" w:rsidRDefault="008C6BD2" w:rsidP="008C6BD2">
      <w:pPr>
        <w:pStyle w:val="Heading3"/>
      </w:pPr>
      <w:bookmarkStart w:id="40" w:name="_Toc107482673"/>
      <w:r>
        <w:t>POST platform</w:t>
      </w:r>
      <w:bookmarkEnd w:id="40"/>
    </w:p>
    <w:p w14:paraId="6FF5F36F" w14:textId="552160AC" w:rsidR="008C6BD2" w:rsidRDefault="008C6BD2" w:rsidP="008C6BD2">
      <w:r>
        <w:t xml:space="preserve">The POST platform method requires a valid token. It takes a single DECODES Platform record in JSON format, as described above for GET. </w:t>
      </w:r>
    </w:p>
    <w:p w14:paraId="4988D2E6" w14:textId="5CBCDC50" w:rsidR="008C6BD2" w:rsidRDefault="008C6BD2" w:rsidP="008C6BD2">
      <w:r>
        <w:lastRenderedPageBreak/>
        <w:t xml:space="preserve">For creating a new platform, leave </w:t>
      </w:r>
      <w:proofErr w:type="spellStart"/>
      <w:r>
        <w:t>platformId</w:t>
      </w:r>
      <w:proofErr w:type="spellEnd"/>
      <w:r>
        <w:t xml:space="preserve"> out of the passed data structure.</w:t>
      </w:r>
    </w:p>
    <w:p w14:paraId="210F98D9" w14:textId="795DBBB3" w:rsidR="008C6BD2" w:rsidRDefault="008C6BD2" w:rsidP="008C6BD2">
      <w:r>
        <w:t xml:space="preserve">For overwriting an existing one, include the </w:t>
      </w:r>
      <w:proofErr w:type="spellStart"/>
      <w:r>
        <w:t>platformId</w:t>
      </w:r>
      <w:proofErr w:type="spellEnd"/>
      <w:r>
        <w:t xml:space="preserve"> that was previously returned. The platform in the database is replaced with the one sent.</w:t>
      </w:r>
    </w:p>
    <w:p w14:paraId="6E6787C2" w14:textId="77777777" w:rsidR="008C6BD2" w:rsidRDefault="008C6BD2" w:rsidP="008C6BD2"/>
    <w:p w14:paraId="14D00FE5" w14:textId="5247D989" w:rsidR="008C6BD2" w:rsidRPr="00E23CB7" w:rsidRDefault="008C6BD2" w:rsidP="008C6BD2">
      <w:pPr>
        <w:pStyle w:val="Heading3"/>
      </w:pPr>
      <w:bookmarkStart w:id="41" w:name="_Toc107482674"/>
      <w:r>
        <w:t>DELETE platform</w:t>
      </w:r>
      <w:bookmarkEnd w:id="41"/>
    </w:p>
    <w:p w14:paraId="0CFE85C2" w14:textId="32000FB7" w:rsidR="008C6BD2" w:rsidRDefault="008C6BD2" w:rsidP="008C6BD2">
      <w:r>
        <w:t xml:space="preserve">The DELETE platform method requires a valid token. </w:t>
      </w:r>
    </w:p>
    <w:p w14:paraId="1B5E147B" w14:textId="40AE3CCD" w:rsidR="008C6BD2" w:rsidRDefault="008C6BD2" w:rsidP="008C6BD2">
      <w:r>
        <w:t xml:space="preserve">Required argument </w:t>
      </w:r>
      <w:proofErr w:type="spellStart"/>
      <w:r>
        <w:t>platformid</w:t>
      </w:r>
      <w:proofErr w:type="spellEnd"/>
      <w:r>
        <w:t xml:space="preserve"> must be passed.</w:t>
      </w:r>
    </w:p>
    <w:p w14:paraId="31E96CE6" w14:textId="775F61E8" w:rsidR="008C6BD2" w:rsidRDefault="008C6BD2" w:rsidP="00795519"/>
    <w:p w14:paraId="213BEE87" w14:textId="30AEA8BA" w:rsidR="008C6BD2" w:rsidRDefault="008C6BD2" w:rsidP="008C6BD2">
      <w:pPr>
        <w:pStyle w:val="Heading2"/>
      </w:pPr>
      <w:bookmarkStart w:id="42" w:name="_Toc107482675"/>
      <w:r>
        <w:lastRenderedPageBreak/>
        <w:t>DECODES Presentation Group Records</w:t>
      </w:r>
      <w:bookmarkEnd w:id="42"/>
    </w:p>
    <w:p w14:paraId="378BC35C" w14:textId="0E3A1EA7" w:rsidR="008C6BD2" w:rsidRDefault="008C6BD2" w:rsidP="008C6BD2">
      <w:pPr>
        <w:pStyle w:val="Heading3"/>
      </w:pPr>
      <w:bookmarkStart w:id="43" w:name="_Toc107482676"/>
      <w:r>
        <w:t xml:space="preserve">GET </w:t>
      </w:r>
      <w:proofErr w:type="spellStart"/>
      <w:r>
        <w:t>presentationref</w:t>
      </w:r>
      <w:r w:rsidR="00C60B29">
        <w:t>s</w:t>
      </w:r>
      <w:bookmarkEnd w:id="43"/>
      <w:proofErr w:type="spellEnd"/>
    </w:p>
    <w:p w14:paraId="765EE99B" w14:textId="128D409D" w:rsidR="008C6BD2" w:rsidRDefault="008C6BD2" w:rsidP="008C6BD2">
      <w:r>
        <w:t>Returns a list of references to presentation groups suitable for displaying a list. The returned structure is:</w:t>
      </w:r>
    </w:p>
    <w:p w14:paraId="37363E82" w14:textId="77777777" w:rsidR="008C6BD2" w:rsidRPr="008C6BD2" w:rsidRDefault="008C6BD2" w:rsidP="008C6BD2">
      <w:pPr>
        <w:pStyle w:val="code"/>
      </w:pPr>
      <w:r w:rsidRPr="008C6BD2">
        <w:t>[</w:t>
      </w:r>
    </w:p>
    <w:p w14:paraId="3708D90B" w14:textId="77777777" w:rsidR="008C6BD2" w:rsidRPr="008C6BD2" w:rsidRDefault="008C6BD2" w:rsidP="008C6BD2">
      <w:pPr>
        <w:pStyle w:val="code"/>
      </w:pPr>
      <w:r w:rsidRPr="008C6BD2">
        <w:t xml:space="preserve">  {</w:t>
      </w:r>
    </w:p>
    <w:p w14:paraId="697B5056" w14:textId="77777777" w:rsidR="008C6BD2" w:rsidRPr="008C6BD2" w:rsidRDefault="008C6BD2" w:rsidP="008C6BD2">
      <w:pPr>
        <w:pStyle w:val="code"/>
      </w:pPr>
      <w:r w:rsidRPr="008C6BD2">
        <w:t xml:space="preserve">    "groupId": 1,</w:t>
      </w:r>
    </w:p>
    <w:p w14:paraId="3AC5EF2D" w14:textId="77777777" w:rsidR="008C6BD2" w:rsidRPr="008C6BD2" w:rsidRDefault="008C6BD2" w:rsidP="008C6BD2">
      <w:pPr>
        <w:pStyle w:val="code"/>
      </w:pPr>
      <w:r w:rsidRPr="008C6BD2">
        <w:t xml:space="preserve">    "lastModified": "2022-01-14T14:43:47.297Z[UTC]",</w:t>
      </w:r>
    </w:p>
    <w:p w14:paraId="56755575" w14:textId="77777777" w:rsidR="008C6BD2" w:rsidRPr="008C6BD2" w:rsidRDefault="008C6BD2" w:rsidP="008C6BD2">
      <w:pPr>
        <w:pStyle w:val="code"/>
      </w:pPr>
      <w:r w:rsidRPr="008C6BD2">
        <w:t xml:space="preserve">    "name": "CWMS-English",</w:t>
      </w:r>
    </w:p>
    <w:p w14:paraId="6E5C479D" w14:textId="77777777" w:rsidR="008C6BD2" w:rsidRPr="008C6BD2" w:rsidRDefault="008C6BD2" w:rsidP="008C6BD2">
      <w:pPr>
        <w:pStyle w:val="code"/>
      </w:pPr>
      <w:r w:rsidRPr="008C6BD2">
        <w:t xml:space="preserve">    "production": false</w:t>
      </w:r>
    </w:p>
    <w:p w14:paraId="65343144" w14:textId="77777777" w:rsidR="008C6BD2" w:rsidRPr="008C6BD2" w:rsidRDefault="008C6BD2" w:rsidP="008C6BD2">
      <w:pPr>
        <w:pStyle w:val="code"/>
      </w:pPr>
      <w:r w:rsidRPr="008C6BD2">
        <w:t xml:space="preserve">  },</w:t>
      </w:r>
    </w:p>
    <w:p w14:paraId="1E52F8D0" w14:textId="77777777" w:rsidR="008C6BD2" w:rsidRPr="008C6BD2" w:rsidRDefault="008C6BD2" w:rsidP="008C6BD2">
      <w:pPr>
        <w:pStyle w:val="code"/>
      </w:pPr>
      <w:r w:rsidRPr="008C6BD2">
        <w:t xml:space="preserve">  {</w:t>
      </w:r>
    </w:p>
    <w:p w14:paraId="702007BF" w14:textId="77777777" w:rsidR="008C6BD2" w:rsidRPr="008C6BD2" w:rsidRDefault="008C6BD2" w:rsidP="008C6BD2">
      <w:pPr>
        <w:pStyle w:val="code"/>
      </w:pPr>
      <w:r w:rsidRPr="008C6BD2">
        <w:t xml:space="preserve">    "groupId": 2,</w:t>
      </w:r>
    </w:p>
    <w:p w14:paraId="17D60F78" w14:textId="77777777" w:rsidR="008C6BD2" w:rsidRPr="008C6BD2" w:rsidRDefault="008C6BD2" w:rsidP="008C6BD2">
      <w:pPr>
        <w:pStyle w:val="code"/>
      </w:pPr>
      <w:r w:rsidRPr="008C6BD2">
        <w:t xml:space="preserve">    "lastModified": "2020-05-11T20:23:20.103Z[UTC]",</w:t>
      </w:r>
    </w:p>
    <w:p w14:paraId="0A1C236C" w14:textId="77777777" w:rsidR="008C6BD2" w:rsidRPr="008C6BD2" w:rsidRDefault="008C6BD2" w:rsidP="008C6BD2">
      <w:pPr>
        <w:pStyle w:val="code"/>
      </w:pPr>
      <w:r w:rsidRPr="008C6BD2">
        <w:t xml:space="preserve">    "name": "CWMS-Metric",</w:t>
      </w:r>
    </w:p>
    <w:p w14:paraId="74879BE1" w14:textId="77777777" w:rsidR="008C6BD2" w:rsidRPr="008C6BD2" w:rsidRDefault="008C6BD2" w:rsidP="008C6BD2">
      <w:pPr>
        <w:pStyle w:val="code"/>
      </w:pPr>
      <w:r w:rsidRPr="008C6BD2">
        <w:t xml:space="preserve">    "production": false</w:t>
      </w:r>
    </w:p>
    <w:p w14:paraId="1174090B" w14:textId="77777777" w:rsidR="008C6BD2" w:rsidRPr="008C6BD2" w:rsidRDefault="008C6BD2" w:rsidP="008C6BD2">
      <w:pPr>
        <w:pStyle w:val="code"/>
      </w:pPr>
      <w:r w:rsidRPr="008C6BD2">
        <w:t xml:space="preserve">  },</w:t>
      </w:r>
    </w:p>
    <w:p w14:paraId="2B8B99AE" w14:textId="77777777" w:rsidR="008C6BD2" w:rsidRPr="008C6BD2" w:rsidRDefault="008C6BD2" w:rsidP="008C6BD2">
      <w:pPr>
        <w:pStyle w:val="code"/>
      </w:pPr>
      <w:r w:rsidRPr="008C6BD2">
        <w:t xml:space="preserve">  {</w:t>
      </w:r>
    </w:p>
    <w:p w14:paraId="259361E8" w14:textId="77777777" w:rsidR="008C6BD2" w:rsidRPr="008C6BD2" w:rsidRDefault="008C6BD2" w:rsidP="008C6BD2">
      <w:pPr>
        <w:pStyle w:val="code"/>
      </w:pPr>
      <w:r w:rsidRPr="008C6BD2">
        <w:t xml:space="preserve">    "groupId": 3,</w:t>
      </w:r>
    </w:p>
    <w:p w14:paraId="221FD5E1" w14:textId="77777777" w:rsidR="008C6BD2" w:rsidRPr="008C6BD2" w:rsidRDefault="008C6BD2" w:rsidP="008C6BD2">
      <w:pPr>
        <w:pStyle w:val="code"/>
      </w:pPr>
      <w:r w:rsidRPr="008C6BD2">
        <w:t xml:space="preserve">    "lastModified": "2020-05-11T20:23:20.118Z[UTC]",</w:t>
      </w:r>
    </w:p>
    <w:p w14:paraId="3A5CCEFD" w14:textId="77777777" w:rsidR="008C6BD2" w:rsidRPr="008C6BD2" w:rsidRDefault="008C6BD2" w:rsidP="008C6BD2">
      <w:pPr>
        <w:pStyle w:val="code"/>
      </w:pPr>
      <w:r w:rsidRPr="008C6BD2">
        <w:t xml:space="preserve">    "name": "SHEF-English",</w:t>
      </w:r>
    </w:p>
    <w:p w14:paraId="157D86DF" w14:textId="77777777" w:rsidR="008C6BD2" w:rsidRPr="008C6BD2" w:rsidRDefault="008C6BD2" w:rsidP="008C6BD2">
      <w:pPr>
        <w:pStyle w:val="code"/>
      </w:pPr>
      <w:r w:rsidRPr="008C6BD2">
        <w:t xml:space="preserve">    "production": false</w:t>
      </w:r>
    </w:p>
    <w:p w14:paraId="0BABCD04" w14:textId="77777777" w:rsidR="008C6BD2" w:rsidRPr="008C6BD2" w:rsidRDefault="008C6BD2" w:rsidP="008C6BD2">
      <w:pPr>
        <w:pStyle w:val="code"/>
      </w:pPr>
      <w:r w:rsidRPr="008C6BD2">
        <w:t xml:space="preserve">  },</w:t>
      </w:r>
    </w:p>
    <w:p w14:paraId="58E4C82D" w14:textId="77777777" w:rsidR="008C6BD2" w:rsidRPr="008C6BD2" w:rsidRDefault="008C6BD2" w:rsidP="008C6BD2">
      <w:pPr>
        <w:pStyle w:val="code"/>
      </w:pPr>
      <w:r w:rsidRPr="008C6BD2">
        <w:t xml:space="preserve">  {</w:t>
      </w:r>
    </w:p>
    <w:p w14:paraId="5BE04940" w14:textId="77777777" w:rsidR="008C6BD2" w:rsidRPr="008C6BD2" w:rsidRDefault="008C6BD2" w:rsidP="008C6BD2">
      <w:pPr>
        <w:pStyle w:val="code"/>
      </w:pPr>
      <w:r w:rsidRPr="008C6BD2">
        <w:t xml:space="preserve">    "groupId": 4,</w:t>
      </w:r>
    </w:p>
    <w:p w14:paraId="46671376" w14:textId="77777777" w:rsidR="008C6BD2" w:rsidRPr="008C6BD2" w:rsidRDefault="008C6BD2" w:rsidP="008C6BD2">
      <w:pPr>
        <w:pStyle w:val="code"/>
      </w:pPr>
      <w:r w:rsidRPr="008C6BD2">
        <w:t xml:space="preserve">    "lastModified": "2020-05-11T20:33:10.275Z[UTC]",</w:t>
      </w:r>
    </w:p>
    <w:p w14:paraId="7B626F54" w14:textId="77777777" w:rsidR="008C6BD2" w:rsidRPr="008C6BD2" w:rsidRDefault="008C6BD2" w:rsidP="008C6BD2">
      <w:pPr>
        <w:pStyle w:val="code"/>
      </w:pPr>
      <w:r w:rsidRPr="008C6BD2">
        <w:t xml:space="preserve">    "name": "regtest",</w:t>
      </w:r>
    </w:p>
    <w:p w14:paraId="0A55E513" w14:textId="77777777" w:rsidR="008C6BD2" w:rsidRPr="008C6BD2" w:rsidRDefault="008C6BD2" w:rsidP="008C6BD2">
      <w:pPr>
        <w:pStyle w:val="code"/>
      </w:pPr>
      <w:r w:rsidRPr="008C6BD2">
        <w:t xml:space="preserve">    "production": false</w:t>
      </w:r>
    </w:p>
    <w:p w14:paraId="1C41D19C" w14:textId="77777777" w:rsidR="008C6BD2" w:rsidRPr="008C6BD2" w:rsidRDefault="008C6BD2" w:rsidP="008C6BD2">
      <w:pPr>
        <w:pStyle w:val="code"/>
      </w:pPr>
      <w:r w:rsidRPr="008C6BD2">
        <w:t xml:space="preserve">  },</w:t>
      </w:r>
    </w:p>
    <w:p w14:paraId="241320FF" w14:textId="77777777" w:rsidR="008C6BD2" w:rsidRPr="008C6BD2" w:rsidRDefault="008C6BD2" w:rsidP="008C6BD2">
      <w:pPr>
        <w:pStyle w:val="code"/>
      </w:pPr>
      <w:r w:rsidRPr="008C6BD2">
        <w:t xml:space="preserve">  {</w:t>
      </w:r>
    </w:p>
    <w:p w14:paraId="0CE58984" w14:textId="77777777" w:rsidR="008C6BD2" w:rsidRPr="008C6BD2" w:rsidRDefault="008C6BD2" w:rsidP="008C6BD2">
      <w:pPr>
        <w:pStyle w:val="code"/>
      </w:pPr>
      <w:r w:rsidRPr="008C6BD2">
        <w:t xml:space="preserve">    "groupId": 5,</w:t>
      </w:r>
    </w:p>
    <w:p w14:paraId="5CD94D3D" w14:textId="77777777" w:rsidR="008C6BD2" w:rsidRPr="008C6BD2" w:rsidRDefault="008C6BD2" w:rsidP="008C6BD2">
      <w:pPr>
        <w:pStyle w:val="code"/>
      </w:pPr>
      <w:r w:rsidRPr="008C6BD2">
        <w:t xml:space="preserve">    "lastModified": "2022-03-04T18:17:58.885Z[UTC]",</w:t>
      </w:r>
    </w:p>
    <w:p w14:paraId="17751785" w14:textId="77777777" w:rsidR="008C6BD2" w:rsidRPr="008C6BD2" w:rsidRDefault="008C6BD2" w:rsidP="008C6BD2">
      <w:pPr>
        <w:pStyle w:val="code"/>
      </w:pPr>
      <w:r w:rsidRPr="008C6BD2">
        <w:t xml:space="preserve">    "name": "NRCS",</w:t>
      </w:r>
    </w:p>
    <w:p w14:paraId="0214148C" w14:textId="77777777" w:rsidR="008C6BD2" w:rsidRPr="008C6BD2" w:rsidRDefault="008C6BD2" w:rsidP="008C6BD2">
      <w:pPr>
        <w:pStyle w:val="code"/>
      </w:pPr>
      <w:r w:rsidRPr="008C6BD2">
        <w:t xml:space="preserve">    "production": true</w:t>
      </w:r>
    </w:p>
    <w:p w14:paraId="5765006C" w14:textId="77777777" w:rsidR="008C6BD2" w:rsidRPr="008C6BD2" w:rsidRDefault="008C6BD2" w:rsidP="008C6BD2">
      <w:pPr>
        <w:pStyle w:val="code"/>
      </w:pPr>
      <w:r w:rsidRPr="008C6BD2">
        <w:t xml:space="preserve">  },</w:t>
      </w:r>
    </w:p>
    <w:p w14:paraId="58CE069A" w14:textId="77777777" w:rsidR="008C6BD2" w:rsidRPr="008C6BD2" w:rsidRDefault="008C6BD2" w:rsidP="008C6BD2">
      <w:pPr>
        <w:pStyle w:val="code"/>
      </w:pPr>
      <w:r w:rsidRPr="008C6BD2">
        <w:t xml:space="preserve">  {</w:t>
      </w:r>
    </w:p>
    <w:p w14:paraId="72E02AD8" w14:textId="77777777" w:rsidR="008C6BD2" w:rsidRPr="008C6BD2" w:rsidRDefault="008C6BD2" w:rsidP="008C6BD2">
      <w:pPr>
        <w:pStyle w:val="code"/>
      </w:pPr>
      <w:r w:rsidRPr="008C6BD2">
        <w:t xml:space="preserve">    "groupId": 6,</w:t>
      </w:r>
    </w:p>
    <w:p w14:paraId="1CD885B3" w14:textId="77777777" w:rsidR="008C6BD2" w:rsidRPr="008C6BD2" w:rsidRDefault="008C6BD2" w:rsidP="008C6BD2">
      <w:pPr>
        <w:pStyle w:val="code"/>
      </w:pPr>
      <w:r w:rsidRPr="008C6BD2">
        <w:t xml:space="preserve">    "inheritsFrom": "CWMS-English",</w:t>
      </w:r>
    </w:p>
    <w:p w14:paraId="398DE6CA" w14:textId="77777777" w:rsidR="008C6BD2" w:rsidRPr="008C6BD2" w:rsidRDefault="008C6BD2" w:rsidP="008C6BD2">
      <w:pPr>
        <w:pStyle w:val="code"/>
      </w:pPr>
      <w:r w:rsidRPr="008C6BD2">
        <w:t xml:space="preserve">    "lastModified": "2021-03-05T14:06:18.435Z[UTC]",</w:t>
      </w:r>
    </w:p>
    <w:p w14:paraId="13DBA728" w14:textId="77777777" w:rsidR="008C6BD2" w:rsidRPr="008C6BD2" w:rsidRDefault="008C6BD2" w:rsidP="008C6BD2">
      <w:pPr>
        <w:pStyle w:val="code"/>
      </w:pPr>
      <w:r w:rsidRPr="008C6BD2">
        <w:t xml:space="preserve">    "name": "hydrodcs",</w:t>
      </w:r>
    </w:p>
    <w:p w14:paraId="6CA85FDA" w14:textId="77777777" w:rsidR="008C6BD2" w:rsidRPr="008C6BD2" w:rsidRDefault="008C6BD2" w:rsidP="008C6BD2">
      <w:pPr>
        <w:pStyle w:val="code"/>
      </w:pPr>
      <w:r w:rsidRPr="008C6BD2">
        <w:t xml:space="preserve">    "production": false</w:t>
      </w:r>
    </w:p>
    <w:p w14:paraId="1272227D" w14:textId="77777777" w:rsidR="008C6BD2" w:rsidRPr="008C6BD2" w:rsidRDefault="008C6BD2" w:rsidP="008C6BD2">
      <w:pPr>
        <w:pStyle w:val="code"/>
      </w:pPr>
      <w:r w:rsidRPr="008C6BD2">
        <w:t xml:space="preserve">  }</w:t>
      </w:r>
    </w:p>
    <w:p w14:paraId="3FA1C54A" w14:textId="77777777" w:rsidR="008C6BD2" w:rsidRPr="008C6BD2" w:rsidRDefault="008C6BD2" w:rsidP="008C6BD2">
      <w:pPr>
        <w:pStyle w:val="code"/>
      </w:pPr>
      <w:r w:rsidRPr="008C6BD2">
        <w:t>]</w:t>
      </w:r>
    </w:p>
    <w:p w14:paraId="4FF4739E" w14:textId="1211764E" w:rsidR="008C6BD2" w:rsidRDefault="008C6BD2" w:rsidP="008C6BD2"/>
    <w:p w14:paraId="42F4434F" w14:textId="16C603CE" w:rsidR="008C6BD2" w:rsidRPr="008C6BD2" w:rsidRDefault="008C6BD2" w:rsidP="008C6BD2">
      <w:pPr>
        <w:pStyle w:val="Heading3"/>
      </w:pPr>
      <w:bookmarkStart w:id="44" w:name="_Toc107482677"/>
      <w:r>
        <w:t>GET presentation</w:t>
      </w:r>
      <w:bookmarkEnd w:id="44"/>
    </w:p>
    <w:p w14:paraId="3FF34145" w14:textId="77777777" w:rsidR="008812F2" w:rsidRDefault="008812F2" w:rsidP="008812F2">
      <w:r>
        <w:t>Example:</w:t>
      </w:r>
    </w:p>
    <w:p w14:paraId="721BD83E" w14:textId="6FAEFAE5" w:rsidR="008812F2" w:rsidRDefault="008812F2" w:rsidP="008812F2">
      <w:pPr>
        <w:pStyle w:val="code"/>
      </w:pPr>
      <w:r w:rsidRPr="001D06CC">
        <w:t>http://localhost:8080/OHydroJson/</w:t>
      </w:r>
      <w:r>
        <w:t>presentation?</w:t>
      </w:r>
      <w:r w:rsidR="00C60B29">
        <w:t>group</w:t>
      </w:r>
      <w:r>
        <w:t>id=4</w:t>
      </w:r>
    </w:p>
    <w:p w14:paraId="3143BD1B" w14:textId="77777777" w:rsidR="008812F2" w:rsidRDefault="008812F2" w:rsidP="008812F2">
      <w:pPr>
        <w:pStyle w:val="code"/>
      </w:pPr>
    </w:p>
    <w:p w14:paraId="0EBA94F2" w14:textId="55721F63" w:rsidR="008812F2" w:rsidRDefault="008812F2" w:rsidP="008812F2">
      <w:r>
        <w:lastRenderedPageBreak/>
        <w:t>This method returns a JSON representation of a single, complete DECODES Presentation Group record. The following structure is returned</w:t>
      </w:r>
      <w:r w:rsidR="00311383">
        <w:t>. Note that the optional min and max elements are not always present.</w:t>
      </w:r>
    </w:p>
    <w:p w14:paraId="1CC7DE93" w14:textId="77777777" w:rsidR="008812F2" w:rsidRPr="008812F2" w:rsidRDefault="008812F2" w:rsidP="008812F2">
      <w:pPr>
        <w:pStyle w:val="code"/>
      </w:pPr>
      <w:r w:rsidRPr="008812F2">
        <w:t>{</w:t>
      </w:r>
    </w:p>
    <w:p w14:paraId="3AB25D35" w14:textId="77777777" w:rsidR="008812F2" w:rsidRPr="008812F2" w:rsidRDefault="008812F2" w:rsidP="008812F2">
      <w:pPr>
        <w:pStyle w:val="code"/>
      </w:pPr>
      <w:r w:rsidRPr="008812F2">
        <w:t xml:space="preserve">  "elements": [</w:t>
      </w:r>
    </w:p>
    <w:p w14:paraId="67AE8FBF" w14:textId="77777777" w:rsidR="008812F2" w:rsidRPr="008812F2" w:rsidRDefault="008812F2" w:rsidP="008812F2">
      <w:pPr>
        <w:pStyle w:val="code"/>
      </w:pPr>
      <w:r w:rsidRPr="008812F2">
        <w:t xml:space="preserve">    {</w:t>
      </w:r>
    </w:p>
    <w:p w14:paraId="2ECD75E5" w14:textId="77777777" w:rsidR="008812F2" w:rsidRPr="008812F2" w:rsidRDefault="008812F2" w:rsidP="008812F2">
      <w:pPr>
        <w:pStyle w:val="code"/>
      </w:pPr>
      <w:r w:rsidRPr="008812F2">
        <w:t xml:space="preserve">      "dataTypeCode": "Elev",</w:t>
      </w:r>
    </w:p>
    <w:p w14:paraId="1B308E10" w14:textId="77777777" w:rsidR="008812F2" w:rsidRPr="008812F2" w:rsidRDefault="008812F2" w:rsidP="008812F2">
      <w:pPr>
        <w:pStyle w:val="code"/>
      </w:pPr>
      <w:r w:rsidRPr="008812F2">
        <w:t xml:space="preserve">      "dataTypeStd": "CWMS",</w:t>
      </w:r>
    </w:p>
    <w:p w14:paraId="30C6B44F" w14:textId="77777777" w:rsidR="008812F2" w:rsidRPr="008812F2" w:rsidRDefault="008812F2" w:rsidP="008812F2">
      <w:pPr>
        <w:pStyle w:val="code"/>
      </w:pPr>
      <w:r w:rsidRPr="008812F2">
        <w:t xml:space="preserve">      "fractionalDigits": 2,</w:t>
      </w:r>
    </w:p>
    <w:p w14:paraId="520012E4" w14:textId="77777777" w:rsidR="008812F2" w:rsidRPr="008812F2" w:rsidRDefault="008812F2" w:rsidP="008812F2">
      <w:pPr>
        <w:pStyle w:val="code"/>
      </w:pPr>
      <w:r w:rsidRPr="008812F2">
        <w:t xml:space="preserve">      "units": "ft"</w:t>
      </w:r>
    </w:p>
    <w:p w14:paraId="67E186A6" w14:textId="77777777" w:rsidR="008812F2" w:rsidRPr="008812F2" w:rsidRDefault="008812F2" w:rsidP="008812F2">
      <w:pPr>
        <w:pStyle w:val="code"/>
      </w:pPr>
      <w:r w:rsidRPr="008812F2">
        <w:t xml:space="preserve">    },</w:t>
      </w:r>
    </w:p>
    <w:p w14:paraId="51F775A1" w14:textId="77777777" w:rsidR="008812F2" w:rsidRPr="008812F2" w:rsidRDefault="008812F2" w:rsidP="008812F2">
      <w:pPr>
        <w:pStyle w:val="code"/>
      </w:pPr>
      <w:r w:rsidRPr="008812F2">
        <w:t xml:space="preserve">    {</w:t>
      </w:r>
    </w:p>
    <w:p w14:paraId="1D688DD6" w14:textId="77777777" w:rsidR="008812F2" w:rsidRPr="008812F2" w:rsidRDefault="008812F2" w:rsidP="008812F2">
      <w:pPr>
        <w:pStyle w:val="code"/>
      </w:pPr>
      <w:r w:rsidRPr="008812F2">
        <w:t xml:space="preserve">      "dataTypeCode": "Elev-Pool",</w:t>
      </w:r>
    </w:p>
    <w:p w14:paraId="4F16173E" w14:textId="77777777" w:rsidR="008812F2" w:rsidRPr="008812F2" w:rsidRDefault="008812F2" w:rsidP="008812F2">
      <w:pPr>
        <w:pStyle w:val="code"/>
      </w:pPr>
      <w:r w:rsidRPr="008812F2">
        <w:t xml:space="preserve">      "dataTypeStd": "CWMS",</w:t>
      </w:r>
    </w:p>
    <w:p w14:paraId="1D8690D3" w14:textId="77777777" w:rsidR="008812F2" w:rsidRPr="008812F2" w:rsidRDefault="008812F2" w:rsidP="008812F2">
      <w:pPr>
        <w:pStyle w:val="code"/>
      </w:pPr>
      <w:r w:rsidRPr="008812F2">
        <w:t xml:space="preserve">      "fractionalDigits": 2,</w:t>
      </w:r>
    </w:p>
    <w:p w14:paraId="4E6EA653" w14:textId="77777777" w:rsidR="008812F2" w:rsidRPr="008812F2" w:rsidRDefault="008812F2" w:rsidP="008812F2">
      <w:pPr>
        <w:pStyle w:val="code"/>
      </w:pPr>
      <w:r w:rsidRPr="008812F2">
        <w:t xml:space="preserve">      "units": "ft"</w:t>
      </w:r>
    </w:p>
    <w:p w14:paraId="05EF966C" w14:textId="77777777" w:rsidR="008812F2" w:rsidRPr="008812F2" w:rsidRDefault="008812F2" w:rsidP="008812F2">
      <w:pPr>
        <w:pStyle w:val="code"/>
      </w:pPr>
      <w:r w:rsidRPr="008812F2">
        <w:t xml:space="preserve">    },</w:t>
      </w:r>
    </w:p>
    <w:p w14:paraId="536A5FA9" w14:textId="77777777" w:rsidR="008812F2" w:rsidRPr="008812F2" w:rsidRDefault="008812F2" w:rsidP="008812F2">
      <w:pPr>
        <w:pStyle w:val="code"/>
      </w:pPr>
      <w:r w:rsidRPr="008812F2">
        <w:t xml:space="preserve">    {</w:t>
      </w:r>
    </w:p>
    <w:p w14:paraId="32E4B99A" w14:textId="77777777" w:rsidR="008812F2" w:rsidRPr="008812F2" w:rsidRDefault="008812F2" w:rsidP="008812F2">
      <w:pPr>
        <w:pStyle w:val="code"/>
      </w:pPr>
      <w:r w:rsidRPr="008812F2">
        <w:t xml:space="preserve">      "dataTypeCode": "FLOW-HOLDOUT",</w:t>
      </w:r>
    </w:p>
    <w:p w14:paraId="0BB10F4E" w14:textId="77777777" w:rsidR="008812F2" w:rsidRPr="008812F2" w:rsidRDefault="008812F2" w:rsidP="008812F2">
      <w:pPr>
        <w:pStyle w:val="code"/>
      </w:pPr>
      <w:r w:rsidRPr="008812F2">
        <w:t xml:space="preserve">      "dataTypeStd": "CWMS",</w:t>
      </w:r>
    </w:p>
    <w:p w14:paraId="22A4EC51" w14:textId="77777777" w:rsidR="008812F2" w:rsidRPr="008812F2" w:rsidRDefault="008812F2" w:rsidP="008812F2">
      <w:pPr>
        <w:pStyle w:val="code"/>
      </w:pPr>
      <w:r w:rsidRPr="008812F2">
        <w:t xml:space="preserve">      "fractionalDigits": 2,</w:t>
      </w:r>
    </w:p>
    <w:p w14:paraId="2C0AB61F" w14:textId="77777777" w:rsidR="008812F2" w:rsidRPr="008812F2" w:rsidRDefault="008812F2" w:rsidP="008812F2">
      <w:pPr>
        <w:pStyle w:val="code"/>
      </w:pPr>
      <w:r w:rsidRPr="008812F2">
        <w:t xml:space="preserve">      "units": "cfs"</w:t>
      </w:r>
    </w:p>
    <w:p w14:paraId="31F97CCF" w14:textId="77777777" w:rsidR="008812F2" w:rsidRPr="008812F2" w:rsidRDefault="008812F2" w:rsidP="008812F2">
      <w:pPr>
        <w:pStyle w:val="code"/>
      </w:pPr>
      <w:r w:rsidRPr="008812F2">
        <w:t xml:space="preserve">    },</w:t>
      </w:r>
    </w:p>
    <w:p w14:paraId="4B35D7DB" w14:textId="77777777" w:rsidR="008812F2" w:rsidRPr="008812F2" w:rsidRDefault="008812F2" w:rsidP="008812F2">
      <w:pPr>
        <w:pStyle w:val="code"/>
      </w:pPr>
      <w:r w:rsidRPr="008812F2">
        <w:t xml:space="preserve">    {</w:t>
      </w:r>
    </w:p>
    <w:p w14:paraId="6BA6D169" w14:textId="77777777" w:rsidR="008812F2" w:rsidRPr="008812F2" w:rsidRDefault="008812F2" w:rsidP="008812F2">
      <w:pPr>
        <w:pStyle w:val="code"/>
      </w:pPr>
      <w:r w:rsidRPr="008812F2">
        <w:t xml:space="preserve">      "dataTypeCode": "FLOW-INFLOW",</w:t>
      </w:r>
    </w:p>
    <w:p w14:paraId="79BC95B6" w14:textId="77777777" w:rsidR="008812F2" w:rsidRPr="008812F2" w:rsidRDefault="008812F2" w:rsidP="008812F2">
      <w:pPr>
        <w:pStyle w:val="code"/>
      </w:pPr>
      <w:r w:rsidRPr="008812F2">
        <w:t xml:space="preserve">      "dataTypeStd": "CWMS",</w:t>
      </w:r>
    </w:p>
    <w:p w14:paraId="52C86EF6" w14:textId="77777777" w:rsidR="008812F2" w:rsidRPr="008812F2" w:rsidRDefault="008812F2" w:rsidP="008812F2">
      <w:pPr>
        <w:pStyle w:val="code"/>
      </w:pPr>
      <w:r w:rsidRPr="008812F2">
        <w:t xml:space="preserve">      "fractionalDigits": 2,</w:t>
      </w:r>
    </w:p>
    <w:p w14:paraId="6E55B958" w14:textId="77777777" w:rsidR="008812F2" w:rsidRPr="008812F2" w:rsidRDefault="008812F2" w:rsidP="008812F2">
      <w:pPr>
        <w:pStyle w:val="code"/>
      </w:pPr>
      <w:r w:rsidRPr="008812F2">
        <w:t xml:space="preserve">      "units": "cfs"</w:t>
      </w:r>
    </w:p>
    <w:p w14:paraId="69B446F9" w14:textId="3C554407" w:rsidR="008812F2" w:rsidRDefault="008812F2" w:rsidP="008812F2">
      <w:pPr>
        <w:pStyle w:val="code"/>
      </w:pPr>
      <w:r w:rsidRPr="008812F2">
        <w:t xml:space="preserve">    },</w:t>
      </w:r>
    </w:p>
    <w:p w14:paraId="6E585A38" w14:textId="77777777" w:rsidR="00311383" w:rsidRPr="00311383" w:rsidRDefault="00311383" w:rsidP="00311383">
      <w:pPr>
        <w:pStyle w:val="code"/>
      </w:pPr>
      <w:r w:rsidRPr="00311383">
        <w:t xml:space="preserve">    {</w:t>
      </w:r>
    </w:p>
    <w:p w14:paraId="4E89F9B3" w14:textId="77777777" w:rsidR="00311383" w:rsidRPr="00311383" w:rsidRDefault="00311383" w:rsidP="00311383">
      <w:pPr>
        <w:pStyle w:val="code"/>
      </w:pPr>
      <w:r w:rsidRPr="00311383">
        <w:t xml:space="preserve">      "dataTypeCode": "Temp",</w:t>
      </w:r>
    </w:p>
    <w:p w14:paraId="1E3D1C79" w14:textId="77777777" w:rsidR="00311383" w:rsidRPr="00311383" w:rsidRDefault="00311383" w:rsidP="00311383">
      <w:pPr>
        <w:pStyle w:val="code"/>
      </w:pPr>
      <w:r w:rsidRPr="00311383">
        <w:t xml:space="preserve">      "dataTypeStd": "CWMS",</w:t>
      </w:r>
    </w:p>
    <w:p w14:paraId="2832AB21" w14:textId="448E63D7" w:rsidR="00311383" w:rsidRPr="00311383" w:rsidRDefault="00311383" w:rsidP="00311383">
      <w:pPr>
        <w:pStyle w:val="code"/>
      </w:pPr>
      <w:r w:rsidRPr="00311383">
        <w:t xml:space="preserve">      "fractionalDigits": 2,</w:t>
      </w:r>
    </w:p>
    <w:p w14:paraId="4CA9420D" w14:textId="7D90FFB5" w:rsidR="00311383" w:rsidRDefault="00311383" w:rsidP="00311383">
      <w:pPr>
        <w:pStyle w:val="code"/>
      </w:pPr>
      <w:r w:rsidRPr="00311383">
        <w:t xml:space="preserve">      "max": 212,</w:t>
      </w:r>
    </w:p>
    <w:p w14:paraId="5279D72A" w14:textId="18CAEFEC" w:rsidR="00311383" w:rsidRPr="00311383" w:rsidRDefault="00311383" w:rsidP="00311383">
      <w:pPr>
        <w:pStyle w:val="code"/>
      </w:pPr>
      <w:r w:rsidRPr="00311383">
        <w:t xml:space="preserve">      "m</w:t>
      </w:r>
      <w:r>
        <w:t>in</w:t>
      </w:r>
      <w:r w:rsidRPr="00311383">
        <w:t xml:space="preserve">": </w:t>
      </w:r>
      <w:r>
        <w:t>0</w:t>
      </w:r>
      <w:r w:rsidRPr="00311383">
        <w:t>,</w:t>
      </w:r>
    </w:p>
    <w:p w14:paraId="1457C657" w14:textId="77777777" w:rsidR="00311383" w:rsidRPr="00311383" w:rsidRDefault="00311383" w:rsidP="00311383">
      <w:pPr>
        <w:pStyle w:val="code"/>
      </w:pPr>
      <w:r w:rsidRPr="00311383">
        <w:t xml:space="preserve">      "units": "degF"</w:t>
      </w:r>
    </w:p>
    <w:p w14:paraId="2E1FA34D" w14:textId="12FED428" w:rsidR="00311383" w:rsidRPr="008812F2" w:rsidRDefault="00311383" w:rsidP="00311383">
      <w:pPr>
        <w:pStyle w:val="code"/>
      </w:pPr>
      <w:r w:rsidRPr="00311383">
        <w:t xml:space="preserve">    },</w:t>
      </w:r>
    </w:p>
    <w:p w14:paraId="4413AEC6" w14:textId="77777777" w:rsidR="008812F2" w:rsidRPr="008812F2" w:rsidRDefault="008812F2" w:rsidP="008812F2">
      <w:pPr>
        <w:pStyle w:val="code"/>
      </w:pPr>
      <w:r w:rsidRPr="008812F2">
        <w:t xml:space="preserve">    {</w:t>
      </w:r>
    </w:p>
    <w:p w14:paraId="4224C67C" w14:textId="77777777" w:rsidR="008812F2" w:rsidRPr="008812F2" w:rsidRDefault="008812F2" w:rsidP="008812F2">
      <w:pPr>
        <w:pStyle w:val="code"/>
      </w:pPr>
      <w:r w:rsidRPr="008812F2">
        <w:t xml:space="preserve">      "dataTypeCode": "Flow",</w:t>
      </w:r>
    </w:p>
    <w:p w14:paraId="17DF53BF" w14:textId="77777777" w:rsidR="008812F2" w:rsidRPr="008812F2" w:rsidRDefault="008812F2" w:rsidP="008812F2">
      <w:pPr>
        <w:pStyle w:val="code"/>
      </w:pPr>
      <w:r w:rsidRPr="008812F2">
        <w:t xml:space="preserve">      "dataTypeStd": "CWMS",</w:t>
      </w:r>
    </w:p>
    <w:p w14:paraId="6D9C91E9" w14:textId="77777777" w:rsidR="008812F2" w:rsidRPr="008812F2" w:rsidRDefault="008812F2" w:rsidP="008812F2">
      <w:pPr>
        <w:pStyle w:val="code"/>
      </w:pPr>
      <w:r w:rsidRPr="008812F2">
        <w:t xml:space="preserve">      "fractionalDigits": 2,</w:t>
      </w:r>
    </w:p>
    <w:p w14:paraId="2A969B72" w14:textId="77777777" w:rsidR="008812F2" w:rsidRPr="008812F2" w:rsidRDefault="008812F2" w:rsidP="008812F2">
      <w:pPr>
        <w:pStyle w:val="code"/>
      </w:pPr>
      <w:r w:rsidRPr="008812F2">
        <w:t xml:space="preserve">      "units": "cfs"</w:t>
      </w:r>
    </w:p>
    <w:p w14:paraId="6ED62B5E" w14:textId="73E1D189" w:rsidR="008812F2" w:rsidRPr="008812F2" w:rsidRDefault="008812F2" w:rsidP="008812F2">
      <w:pPr>
        <w:pStyle w:val="code"/>
      </w:pPr>
      <w:r w:rsidRPr="008812F2">
        <w:t xml:space="preserve">    }</w:t>
      </w:r>
    </w:p>
    <w:p w14:paraId="2D45CC1F" w14:textId="77777777" w:rsidR="008812F2" w:rsidRPr="008812F2" w:rsidRDefault="008812F2" w:rsidP="008812F2">
      <w:pPr>
        <w:pStyle w:val="code"/>
      </w:pPr>
      <w:r w:rsidRPr="008812F2">
        <w:t xml:space="preserve">  ],</w:t>
      </w:r>
    </w:p>
    <w:p w14:paraId="69B49A33" w14:textId="77777777" w:rsidR="008812F2" w:rsidRPr="008812F2" w:rsidRDefault="008812F2" w:rsidP="008812F2">
      <w:pPr>
        <w:pStyle w:val="code"/>
      </w:pPr>
      <w:r w:rsidRPr="008812F2">
        <w:t xml:space="preserve">  "groupId": 4,</w:t>
      </w:r>
    </w:p>
    <w:p w14:paraId="508C87AB" w14:textId="77777777" w:rsidR="008812F2" w:rsidRPr="008812F2" w:rsidRDefault="008812F2" w:rsidP="008812F2">
      <w:pPr>
        <w:pStyle w:val="code"/>
      </w:pPr>
      <w:r w:rsidRPr="008812F2">
        <w:t xml:space="preserve">  "lastModified": "2022-03-04T19:00:21.752Z[UTC]",</w:t>
      </w:r>
    </w:p>
    <w:p w14:paraId="3A3D8F9A" w14:textId="77777777" w:rsidR="008812F2" w:rsidRPr="008812F2" w:rsidRDefault="008812F2" w:rsidP="008812F2">
      <w:pPr>
        <w:pStyle w:val="code"/>
      </w:pPr>
      <w:r w:rsidRPr="008812F2">
        <w:t xml:space="preserve">  "name": "regtest",</w:t>
      </w:r>
    </w:p>
    <w:p w14:paraId="66BAD0AC" w14:textId="77777777" w:rsidR="008812F2" w:rsidRPr="008812F2" w:rsidRDefault="008812F2" w:rsidP="008812F2">
      <w:pPr>
        <w:pStyle w:val="code"/>
      </w:pPr>
      <w:r w:rsidRPr="008812F2">
        <w:t xml:space="preserve">  "production": false</w:t>
      </w:r>
    </w:p>
    <w:p w14:paraId="27E44C80" w14:textId="77777777" w:rsidR="008812F2" w:rsidRPr="008812F2" w:rsidRDefault="008812F2" w:rsidP="008812F2">
      <w:pPr>
        <w:pStyle w:val="code"/>
      </w:pPr>
      <w:r w:rsidRPr="008812F2">
        <w:t>}</w:t>
      </w:r>
    </w:p>
    <w:p w14:paraId="26F0BD1D" w14:textId="1BEF1488" w:rsidR="008812F2" w:rsidRDefault="008812F2" w:rsidP="008812F2">
      <w:pPr>
        <w:pStyle w:val="code"/>
      </w:pPr>
    </w:p>
    <w:p w14:paraId="3DF37761" w14:textId="77777777" w:rsidR="00C52A65" w:rsidRPr="00795519" w:rsidRDefault="00C52A65" w:rsidP="008812F2">
      <w:pPr>
        <w:pStyle w:val="code"/>
      </w:pPr>
    </w:p>
    <w:p w14:paraId="02ED96C2" w14:textId="10236EDD" w:rsidR="002B347C" w:rsidRDefault="002B347C" w:rsidP="002B347C">
      <w:pPr>
        <w:pStyle w:val="Heading3"/>
      </w:pPr>
      <w:bookmarkStart w:id="45" w:name="_Toc107482678"/>
      <w:r>
        <w:lastRenderedPageBreak/>
        <w:t>POST presentation</w:t>
      </w:r>
      <w:bookmarkEnd w:id="45"/>
    </w:p>
    <w:p w14:paraId="6FBD5509" w14:textId="361FB569" w:rsidR="002B347C" w:rsidRDefault="002B347C" w:rsidP="002B347C">
      <w:r>
        <w:t xml:space="preserve">The POST presentation method requires a valid token. It takes a single DECODES Presentation Group in JSON format, as described above for GET. </w:t>
      </w:r>
    </w:p>
    <w:p w14:paraId="4D741BD4" w14:textId="75DA10DC" w:rsidR="002B347C" w:rsidRDefault="002B347C" w:rsidP="002B347C">
      <w:r>
        <w:t xml:space="preserve">For creating a new </w:t>
      </w:r>
      <w:r w:rsidR="00C52A65">
        <w:t>record</w:t>
      </w:r>
      <w:r>
        <w:t xml:space="preserve">, leave </w:t>
      </w:r>
      <w:proofErr w:type="spellStart"/>
      <w:r>
        <w:t>groupId</w:t>
      </w:r>
      <w:proofErr w:type="spellEnd"/>
      <w:r>
        <w:t xml:space="preserve"> out of the passed data structure.</w:t>
      </w:r>
    </w:p>
    <w:p w14:paraId="7A5C7199" w14:textId="2180614C" w:rsidR="002B347C" w:rsidRDefault="002B347C" w:rsidP="002B347C">
      <w:r>
        <w:t xml:space="preserve">For overwriting an existing one, include the </w:t>
      </w:r>
      <w:proofErr w:type="spellStart"/>
      <w:r>
        <w:t>groupId</w:t>
      </w:r>
      <w:proofErr w:type="spellEnd"/>
      <w:r>
        <w:t xml:space="preserve"> that was previously returned. The presentation group in the database is replaced with the one sent.</w:t>
      </w:r>
    </w:p>
    <w:p w14:paraId="554D478B" w14:textId="0E908EB6" w:rsidR="002B347C" w:rsidRPr="00E23CB7" w:rsidRDefault="002B347C" w:rsidP="002B347C">
      <w:pPr>
        <w:pStyle w:val="Heading3"/>
      </w:pPr>
      <w:bookmarkStart w:id="46" w:name="_Toc107482679"/>
      <w:r>
        <w:t>DELETE presentation</w:t>
      </w:r>
      <w:bookmarkEnd w:id="46"/>
    </w:p>
    <w:p w14:paraId="10BE888D" w14:textId="77777777" w:rsidR="002B347C" w:rsidRDefault="002B347C" w:rsidP="002B347C">
      <w:r>
        <w:t xml:space="preserve">The DELETE platform method requires a valid token. </w:t>
      </w:r>
    </w:p>
    <w:p w14:paraId="78893B1F" w14:textId="4CF38253" w:rsidR="002B347C" w:rsidRDefault="002B347C" w:rsidP="002B347C">
      <w:r>
        <w:t xml:space="preserve">Required argument </w:t>
      </w:r>
      <w:proofErr w:type="spellStart"/>
      <w:r>
        <w:t>group</w:t>
      </w:r>
      <w:r w:rsidR="00C52A65">
        <w:t>i</w:t>
      </w:r>
      <w:r>
        <w:t>d</w:t>
      </w:r>
      <w:proofErr w:type="spellEnd"/>
      <w:r>
        <w:t xml:space="preserve"> must be passed</w:t>
      </w:r>
      <w:r w:rsidR="00C52A65">
        <w:t xml:space="preserve"> in the URL</w:t>
      </w:r>
      <w:r>
        <w:t>.</w:t>
      </w:r>
    </w:p>
    <w:p w14:paraId="2DD7AE79" w14:textId="167F829E" w:rsidR="008C6BD2" w:rsidRDefault="00FD3B82" w:rsidP="00FD3B82">
      <w:pPr>
        <w:pStyle w:val="Heading2"/>
      </w:pPr>
      <w:bookmarkStart w:id="47" w:name="_Toc107482680"/>
      <w:r>
        <w:lastRenderedPageBreak/>
        <w:t>DECODES Routing Spec Records</w:t>
      </w:r>
      <w:bookmarkEnd w:id="47"/>
    </w:p>
    <w:p w14:paraId="34C2A0B8" w14:textId="1E9932BE" w:rsidR="00FD3B82" w:rsidRDefault="00FD3B82" w:rsidP="00FD3B82">
      <w:pPr>
        <w:pStyle w:val="Heading3"/>
      </w:pPr>
      <w:bookmarkStart w:id="48" w:name="_Toc107482681"/>
      <w:r>
        <w:t xml:space="preserve">GET </w:t>
      </w:r>
      <w:proofErr w:type="spellStart"/>
      <w:r>
        <w:t>routingrefs</w:t>
      </w:r>
      <w:bookmarkEnd w:id="48"/>
      <w:proofErr w:type="spellEnd"/>
    </w:p>
    <w:p w14:paraId="3878F2D7" w14:textId="6AFFC25D" w:rsidR="00FD3B82" w:rsidRDefault="00FD3B82" w:rsidP="00FD3B82">
      <w:r>
        <w:t xml:space="preserve">Example: </w:t>
      </w:r>
      <w:hyperlink r:id="rId12" w:history="1">
        <w:r w:rsidRPr="00BD30C5">
          <w:rPr>
            <w:rStyle w:val="Hyperlink"/>
          </w:rPr>
          <w:t>http://localhost:8080/OHydroJson/routingrefs</w:t>
        </w:r>
      </w:hyperlink>
    </w:p>
    <w:p w14:paraId="74A850EF" w14:textId="472BADFD" w:rsidR="00FD3B82" w:rsidRDefault="00FD3B82" w:rsidP="00FD3B82">
      <w:r>
        <w:t>The returned structure is:</w:t>
      </w:r>
    </w:p>
    <w:p w14:paraId="4F1D533F" w14:textId="77777777" w:rsidR="00FD3B82" w:rsidRPr="00FD3B82" w:rsidRDefault="00FD3B82" w:rsidP="00FD3B82">
      <w:pPr>
        <w:pStyle w:val="code"/>
      </w:pPr>
      <w:r w:rsidRPr="00FD3B82">
        <w:t>[</w:t>
      </w:r>
    </w:p>
    <w:p w14:paraId="330F8270" w14:textId="77777777" w:rsidR="00FD3B82" w:rsidRPr="00FD3B82" w:rsidRDefault="00FD3B82" w:rsidP="00FD3B82">
      <w:pPr>
        <w:pStyle w:val="code"/>
      </w:pPr>
      <w:r w:rsidRPr="00FD3B82">
        <w:t xml:space="preserve">  {</w:t>
      </w:r>
    </w:p>
    <w:p w14:paraId="750BC166" w14:textId="77777777" w:rsidR="00FD3B82" w:rsidRPr="00FD3B82" w:rsidRDefault="00FD3B82" w:rsidP="00FD3B82">
      <w:pPr>
        <w:pStyle w:val="code"/>
      </w:pPr>
      <w:r w:rsidRPr="00FD3B82">
        <w:t xml:space="preserve">    "dataSourceName": "OKVI4",</w:t>
      </w:r>
    </w:p>
    <w:p w14:paraId="5F076787" w14:textId="77777777" w:rsidR="00FD3B82" w:rsidRPr="00FD3B82" w:rsidRDefault="00FD3B82" w:rsidP="00FD3B82">
      <w:pPr>
        <w:pStyle w:val="code"/>
      </w:pPr>
      <w:r w:rsidRPr="00FD3B82">
        <w:t xml:space="preserve">    "destination": "pipe()",</w:t>
      </w:r>
    </w:p>
    <w:p w14:paraId="3A1BA173" w14:textId="77777777" w:rsidR="00FD3B82" w:rsidRPr="00FD3B82" w:rsidRDefault="00FD3B82" w:rsidP="00FD3B82">
      <w:pPr>
        <w:pStyle w:val="code"/>
      </w:pPr>
      <w:r w:rsidRPr="00FD3B82">
        <w:t xml:space="preserve">    "lastModified": "2020-05-11T20:24:53.052Z[UTC]",</w:t>
      </w:r>
    </w:p>
    <w:p w14:paraId="510D98D6" w14:textId="77777777" w:rsidR="00FD3B82" w:rsidRPr="00FD3B82" w:rsidRDefault="00FD3B82" w:rsidP="00FD3B82">
      <w:pPr>
        <w:pStyle w:val="code"/>
      </w:pPr>
      <w:r w:rsidRPr="00FD3B82">
        <w:t xml:space="preserve">    "name": "OKVI4-input",</w:t>
      </w:r>
    </w:p>
    <w:p w14:paraId="11AD1E57" w14:textId="77777777" w:rsidR="00FD3B82" w:rsidRPr="00FD3B82" w:rsidRDefault="00FD3B82" w:rsidP="00FD3B82">
      <w:pPr>
        <w:pStyle w:val="code"/>
      </w:pPr>
      <w:r w:rsidRPr="00FD3B82">
        <w:t xml:space="preserve">    "routingId": 1</w:t>
      </w:r>
    </w:p>
    <w:p w14:paraId="3971A5DB" w14:textId="77777777" w:rsidR="00FD3B82" w:rsidRPr="00FD3B82" w:rsidRDefault="00FD3B82" w:rsidP="00FD3B82">
      <w:pPr>
        <w:pStyle w:val="code"/>
      </w:pPr>
      <w:r w:rsidRPr="00FD3B82">
        <w:t xml:space="preserve">  },</w:t>
      </w:r>
    </w:p>
    <w:p w14:paraId="57F48984" w14:textId="77777777" w:rsidR="00FD3B82" w:rsidRPr="00FD3B82" w:rsidRDefault="00FD3B82" w:rsidP="00FD3B82">
      <w:pPr>
        <w:pStyle w:val="code"/>
      </w:pPr>
      <w:r w:rsidRPr="00FD3B82">
        <w:t xml:space="preserve">  {</w:t>
      </w:r>
    </w:p>
    <w:p w14:paraId="5B4C6751" w14:textId="77777777" w:rsidR="00FD3B82" w:rsidRPr="00FD3B82" w:rsidRDefault="00FD3B82" w:rsidP="00FD3B82">
      <w:pPr>
        <w:pStyle w:val="code"/>
      </w:pPr>
      <w:r w:rsidRPr="00FD3B82">
        <w:t xml:space="preserve">    "dataSourceName": "OKVI4",</w:t>
      </w:r>
    </w:p>
    <w:p w14:paraId="1D246A84" w14:textId="77777777" w:rsidR="00FD3B82" w:rsidRPr="00FD3B82" w:rsidRDefault="00FD3B82" w:rsidP="00FD3B82">
      <w:pPr>
        <w:pStyle w:val="code"/>
      </w:pPr>
      <w:r w:rsidRPr="00FD3B82">
        <w:t xml:space="preserve">    "destination": "opentsdb()",</w:t>
      </w:r>
    </w:p>
    <w:p w14:paraId="1917067F" w14:textId="77777777" w:rsidR="00FD3B82" w:rsidRPr="00FD3B82" w:rsidRDefault="00FD3B82" w:rsidP="00FD3B82">
      <w:pPr>
        <w:pStyle w:val="code"/>
      </w:pPr>
      <w:r w:rsidRPr="00FD3B82">
        <w:t xml:space="preserve">    "lastModified": "2022-01-14T14:50:50.982Z[UTC]",</w:t>
      </w:r>
    </w:p>
    <w:p w14:paraId="236106FD" w14:textId="77777777" w:rsidR="00FD3B82" w:rsidRPr="00FD3B82" w:rsidRDefault="00FD3B82" w:rsidP="00FD3B82">
      <w:pPr>
        <w:pStyle w:val="code"/>
      </w:pPr>
      <w:r w:rsidRPr="00FD3B82">
        <w:t xml:space="preserve">    "name": "OKVI4-ingest",</w:t>
      </w:r>
    </w:p>
    <w:p w14:paraId="5C55CB03" w14:textId="77777777" w:rsidR="00FD3B82" w:rsidRPr="00FD3B82" w:rsidRDefault="00FD3B82" w:rsidP="00FD3B82">
      <w:pPr>
        <w:pStyle w:val="code"/>
      </w:pPr>
      <w:r w:rsidRPr="00FD3B82">
        <w:t xml:space="preserve">    "routingId": 2</w:t>
      </w:r>
    </w:p>
    <w:p w14:paraId="625A0748" w14:textId="77777777" w:rsidR="00FD3B82" w:rsidRPr="00FD3B82" w:rsidRDefault="00FD3B82" w:rsidP="00FD3B82">
      <w:pPr>
        <w:pStyle w:val="code"/>
      </w:pPr>
      <w:r w:rsidRPr="00FD3B82">
        <w:t xml:space="preserve">  },</w:t>
      </w:r>
    </w:p>
    <w:p w14:paraId="32D64327" w14:textId="77777777" w:rsidR="00FD3B82" w:rsidRPr="00FD3B82" w:rsidRDefault="00FD3B82" w:rsidP="00FD3B82">
      <w:pPr>
        <w:pStyle w:val="code"/>
      </w:pPr>
      <w:r w:rsidRPr="00FD3B82">
        <w:t xml:space="preserve">  {</w:t>
      </w:r>
    </w:p>
    <w:p w14:paraId="60DAFB85" w14:textId="77777777" w:rsidR="00FD3B82" w:rsidRPr="00FD3B82" w:rsidRDefault="00FD3B82" w:rsidP="00FD3B82">
      <w:pPr>
        <w:pStyle w:val="code"/>
      </w:pPr>
      <w:r w:rsidRPr="00FD3B82">
        <w:t xml:space="preserve">    "dataSourceName": "MROI4-ROWI4",</w:t>
      </w:r>
    </w:p>
    <w:p w14:paraId="4BEFFAAD" w14:textId="77777777" w:rsidR="00FD3B82" w:rsidRPr="00FD3B82" w:rsidRDefault="00FD3B82" w:rsidP="00FD3B82">
      <w:pPr>
        <w:pStyle w:val="code"/>
      </w:pPr>
      <w:r w:rsidRPr="00FD3B82">
        <w:t xml:space="preserve">    "destination": "opentsdb()",</w:t>
      </w:r>
    </w:p>
    <w:p w14:paraId="5070A520" w14:textId="77777777" w:rsidR="00FD3B82" w:rsidRPr="00FD3B82" w:rsidRDefault="00FD3B82" w:rsidP="00FD3B82">
      <w:pPr>
        <w:pStyle w:val="code"/>
      </w:pPr>
      <w:r w:rsidRPr="00FD3B82">
        <w:t xml:space="preserve">    "lastModified": "2020-05-11T20:33:10.274Z[UTC]",</w:t>
      </w:r>
    </w:p>
    <w:p w14:paraId="0C7B9425" w14:textId="77777777" w:rsidR="00FD3B82" w:rsidRPr="00FD3B82" w:rsidRDefault="00FD3B82" w:rsidP="00FD3B82">
      <w:pPr>
        <w:pStyle w:val="code"/>
      </w:pPr>
      <w:r w:rsidRPr="00FD3B82">
        <w:t xml:space="preserve">    "name": "rs-MROI4-ROWI4",</w:t>
      </w:r>
    </w:p>
    <w:p w14:paraId="7BEF08E8" w14:textId="77777777" w:rsidR="00FD3B82" w:rsidRPr="00FD3B82" w:rsidRDefault="00FD3B82" w:rsidP="00FD3B82">
      <w:pPr>
        <w:pStyle w:val="code"/>
      </w:pPr>
      <w:r w:rsidRPr="00FD3B82">
        <w:t xml:space="preserve">    "routingId": 3</w:t>
      </w:r>
    </w:p>
    <w:p w14:paraId="1C35B8B3" w14:textId="77777777" w:rsidR="00FD3B82" w:rsidRPr="00FD3B82" w:rsidRDefault="00FD3B82" w:rsidP="00FD3B82">
      <w:pPr>
        <w:pStyle w:val="code"/>
      </w:pPr>
      <w:r w:rsidRPr="00FD3B82">
        <w:t xml:space="preserve">  },</w:t>
      </w:r>
    </w:p>
    <w:p w14:paraId="53FB6DCA" w14:textId="77777777" w:rsidR="00FD3B82" w:rsidRPr="00FD3B82" w:rsidRDefault="00FD3B82" w:rsidP="00FD3B82">
      <w:pPr>
        <w:pStyle w:val="code"/>
      </w:pPr>
      <w:r w:rsidRPr="00FD3B82">
        <w:t xml:space="preserve">  {</w:t>
      </w:r>
    </w:p>
    <w:p w14:paraId="6FAFB226" w14:textId="77777777" w:rsidR="00FD3B82" w:rsidRPr="00FD3B82" w:rsidRDefault="00FD3B82" w:rsidP="00FD3B82">
      <w:pPr>
        <w:pStyle w:val="code"/>
      </w:pPr>
      <w:r w:rsidRPr="00FD3B82">
        <w:t xml:space="preserve">    "dataSourceName": "BFD-BMD",</w:t>
      </w:r>
    </w:p>
    <w:p w14:paraId="42525EDB" w14:textId="77777777" w:rsidR="00FD3B82" w:rsidRPr="00FD3B82" w:rsidRDefault="00FD3B82" w:rsidP="00FD3B82">
      <w:pPr>
        <w:pStyle w:val="code"/>
      </w:pPr>
      <w:r w:rsidRPr="00FD3B82">
        <w:t xml:space="preserve">    "destination": "pipe()",</w:t>
      </w:r>
    </w:p>
    <w:p w14:paraId="6D0DC58E" w14:textId="77777777" w:rsidR="00FD3B82" w:rsidRPr="00FD3B82" w:rsidRDefault="00FD3B82" w:rsidP="00FD3B82">
      <w:pPr>
        <w:pStyle w:val="code"/>
      </w:pPr>
      <w:r w:rsidRPr="00FD3B82">
        <w:t xml:space="preserve">    "lastModified": "2022-01-14T14:44:23.26Z[UTC]",</w:t>
      </w:r>
    </w:p>
    <w:p w14:paraId="4460DC29" w14:textId="77777777" w:rsidR="00FD3B82" w:rsidRPr="00FD3B82" w:rsidRDefault="00FD3B82" w:rsidP="00FD3B82">
      <w:pPr>
        <w:pStyle w:val="code"/>
      </w:pPr>
      <w:r w:rsidRPr="00FD3B82">
        <w:t xml:space="preserve">    "name": "BFD-BMD-Decode-Test",</w:t>
      </w:r>
    </w:p>
    <w:p w14:paraId="52EAE93C" w14:textId="77777777" w:rsidR="00FD3B82" w:rsidRPr="00FD3B82" w:rsidRDefault="00FD3B82" w:rsidP="00FD3B82">
      <w:pPr>
        <w:pStyle w:val="code"/>
      </w:pPr>
      <w:r w:rsidRPr="00FD3B82">
        <w:t xml:space="preserve">    "routingId": 4</w:t>
      </w:r>
    </w:p>
    <w:p w14:paraId="1902828F" w14:textId="45041AED" w:rsidR="00FD3B82" w:rsidRDefault="00FD3B82" w:rsidP="00FD3B82">
      <w:pPr>
        <w:pStyle w:val="code"/>
      </w:pPr>
      <w:r w:rsidRPr="00FD3B82">
        <w:t xml:space="preserve">  }</w:t>
      </w:r>
    </w:p>
    <w:p w14:paraId="4989C885" w14:textId="45DE68AA" w:rsidR="00FD3B82" w:rsidRPr="00FD3B82" w:rsidRDefault="00FD3B82" w:rsidP="00FD3B82">
      <w:pPr>
        <w:pStyle w:val="code"/>
      </w:pPr>
      <w:r>
        <w:t>]</w:t>
      </w:r>
    </w:p>
    <w:p w14:paraId="71BEB0AD" w14:textId="77777777" w:rsidR="00FD3B82" w:rsidRPr="00FD3B82" w:rsidRDefault="00FD3B82" w:rsidP="00FD3B82"/>
    <w:p w14:paraId="1A345404" w14:textId="31F975DC" w:rsidR="008C6BD2" w:rsidRDefault="00FD3B82" w:rsidP="00FD3B82">
      <w:pPr>
        <w:pStyle w:val="Heading3"/>
      </w:pPr>
      <w:bookmarkStart w:id="49" w:name="_Toc107482682"/>
      <w:r>
        <w:t>GET routing</w:t>
      </w:r>
      <w:bookmarkEnd w:id="49"/>
    </w:p>
    <w:p w14:paraId="4A2B4293" w14:textId="32DDE47A" w:rsidR="00FD3B82" w:rsidRDefault="00C52A65" w:rsidP="00FD3B82">
      <w:r>
        <w:t>Example:</w:t>
      </w:r>
    </w:p>
    <w:p w14:paraId="0592EF7F" w14:textId="551047CC" w:rsidR="00C52A65" w:rsidRPr="00FD3B82" w:rsidRDefault="00C52A65" w:rsidP="00C52A65">
      <w:pPr>
        <w:pStyle w:val="code"/>
      </w:pPr>
      <w:r w:rsidRPr="00C52A65">
        <w:t>http://localhost:8080/OHydroJson/routing?routingid=20</w:t>
      </w:r>
    </w:p>
    <w:p w14:paraId="5F14FD22" w14:textId="6C9F305A" w:rsidR="00795519" w:rsidRDefault="00795519" w:rsidP="00795519"/>
    <w:p w14:paraId="320EE555" w14:textId="54B6D527" w:rsidR="00C52A65" w:rsidRDefault="00C52A65" w:rsidP="00795519">
      <w:r>
        <w:t>This method returns a JSON representation of a single routing spec. The returned structure is:</w:t>
      </w:r>
    </w:p>
    <w:p w14:paraId="024EFBAA" w14:textId="77777777" w:rsidR="00C52A65" w:rsidRPr="00C52A65" w:rsidRDefault="00C52A65" w:rsidP="00C52A65">
      <w:pPr>
        <w:pStyle w:val="code"/>
      </w:pPr>
      <w:r w:rsidRPr="00C52A65">
        <w:t>{</w:t>
      </w:r>
    </w:p>
    <w:p w14:paraId="2B19599D" w14:textId="77777777" w:rsidR="00C52A65" w:rsidRPr="00C52A65" w:rsidRDefault="00C52A65" w:rsidP="00C52A65">
      <w:pPr>
        <w:pStyle w:val="code"/>
      </w:pPr>
      <w:r w:rsidRPr="00C52A65">
        <w:t xml:space="preserve">  "applyTimeTo": "Both",</w:t>
      </w:r>
    </w:p>
    <w:p w14:paraId="068FA000" w14:textId="77777777" w:rsidR="00C52A65" w:rsidRPr="00C52A65" w:rsidRDefault="00C52A65" w:rsidP="00C52A65">
      <w:pPr>
        <w:pStyle w:val="code"/>
      </w:pPr>
      <w:r w:rsidRPr="00C52A65">
        <w:t xml:space="preserve">  "ascendingTime": true,</w:t>
      </w:r>
    </w:p>
    <w:p w14:paraId="4EF9E0D0" w14:textId="77777777" w:rsidR="00C52A65" w:rsidRPr="00C52A65" w:rsidRDefault="00C52A65" w:rsidP="00C52A65">
      <w:pPr>
        <w:pStyle w:val="code"/>
      </w:pPr>
      <w:r w:rsidRPr="00C52A65">
        <w:t xml:space="preserve">  "dataSourceId": 4,</w:t>
      </w:r>
    </w:p>
    <w:p w14:paraId="633269F8" w14:textId="77777777" w:rsidR="00C52A65" w:rsidRPr="00C52A65" w:rsidRDefault="00C52A65" w:rsidP="00C52A65">
      <w:pPr>
        <w:pStyle w:val="code"/>
      </w:pPr>
      <w:r w:rsidRPr="00C52A65">
        <w:t xml:space="preserve">  "dataSourceName": "Cove-LRGS",</w:t>
      </w:r>
    </w:p>
    <w:p w14:paraId="20184A34" w14:textId="77777777" w:rsidR="00C52A65" w:rsidRPr="00C52A65" w:rsidRDefault="00C52A65" w:rsidP="00C52A65">
      <w:pPr>
        <w:pStyle w:val="code"/>
      </w:pPr>
      <w:r w:rsidRPr="00C52A65">
        <w:t xml:space="preserve">  "destinationArg": "some-directory-path",</w:t>
      </w:r>
    </w:p>
    <w:p w14:paraId="5EE37113" w14:textId="77777777" w:rsidR="00C52A65" w:rsidRPr="00C52A65" w:rsidRDefault="00C52A65" w:rsidP="00C52A65">
      <w:pPr>
        <w:pStyle w:val="code"/>
      </w:pPr>
      <w:r w:rsidRPr="00C52A65">
        <w:t xml:space="preserve">  "destinationType": "directory",</w:t>
      </w:r>
    </w:p>
    <w:p w14:paraId="5675CAFB" w14:textId="77777777" w:rsidR="00C52A65" w:rsidRPr="00C52A65" w:rsidRDefault="00C52A65" w:rsidP="00C52A65">
      <w:pPr>
        <w:pStyle w:val="code"/>
      </w:pPr>
      <w:r w:rsidRPr="00C52A65">
        <w:lastRenderedPageBreak/>
        <w:t xml:space="preserve">  "enableEquations": true,</w:t>
      </w:r>
    </w:p>
    <w:p w14:paraId="7FF8DA4B" w14:textId="77777777" w:rsidR="00C52A65" w:rsidRPr="00C52A65" w:rsidRDefault="00C52A65" w:rsidP="00C52A65">
      <w:pPr>
        <w:pStyle w:val="code"/>
      </w:pPr>
      <w:r w:rsidRPr="00C52A65">
        <w:t xml:space="preserve">  "goesChannels": [</w:t>
      </w:r>
    </w:p>
    <w:p w14:paraId="08DB6AA8" w14:textId="77777777" w:rsidR="00C52A65" w:rsidRPr="00C52A65" w:rsidRDefault="00C52A65" w:rsidP="00C52A65">
      <w:pPr>
        <w:pStyle w:val="code"/>
      </w:pPr>
      <w:r w:rsidRPr="00C52A65">
        <w:t xml:space="preserve">    123</w:t>
      </w:r>
    </w:p>
    <w:p w14:paraId="649768CD" w14:textId="77777777" w:rsidR="00C52A65" w:rsidRPr="00C52A65" w:rsidRDefault="00C52A65" w:rsidP="00C52A65">
      <w:pPr>
        <w:pStyle w:val="code"/>
      </w:pPr>
      <w:r w:rsidRPr="00C52A65">
        <w:t xml:space="preserve">  ],</w:t>
      </w:r>
    </w:p>
    <w:p w14:paraId="1F9C5C0A" w14:textId="77777777" w:rsidR="00C52A65" w:rsidRPr="00C52A65" w:rsidRDefault="00C52A65" w:rsidP="00C52A65">
      <w:pPr>
        <w:pStyle w:val="code"/>
      </w:pPr>
      <w:r w:rsidRPr="00C52A65">
        <w:t xml:space="preserve">  "goesRandom": true,</w:t>
      </w:r>
    </w:p>
    <w:p w14:paraId="4C839DC2" w14:textId="77777777" w:rsidR="00C52A65" w:rsidRPr="00C52A65" w:rsidRDefault="00C52A65" w:rsidP="00C52A65">
      <w:pPr>
        <w:pStyle w:val="code"/>
      </w:pPr>
      <w:r w:rsidRPr="00C52A65">
        <w:t xml:space="preserve">  "goesSelfTimed": true,</w:t>
      </w:r>
    </w:p>
    <w:p w14:paraId="7048092B" w14:textId="77777777" w:rsidR="00C52A65" w:rsidRPr="00C52A65" w:rsidRDefault="00C52A65" w:rsidP="00C52A65">
      <w:pPr>
        <w:pStyle w:val="code"/>
      </w:pPr>
      <w:r w:rsidRPr="00C52A65">
        <w:t xml:space="preserve">  "goesSpacecraftCheck": true,</w:t>
      </w:r>
    </w:p>
    <w:p w14:paraId="1694B3D4" w14:textId="77777777" w:rsidR="00C52A65" w:rsidRPr="00C52A65" w:rsidRDefault="00C52A65" w:rsidP="00C52A65">
      <w:pPr>
        <w:pStyle w:val="code"/>
      </w:pPr>
      <w:r w:rsidRPr="00C52A65">
        <w:t xml:space="preserve">  "goesSpacecraftSelection": "East",</w:t>
      </w:r>
    </w:p>
    <w:p w14:paraId="61C39392" w14:textId="77777777" w:rsidR="00C52A65" w:rsidRPr="00C52A65" w:rsidRDefault="00C52A65" w:rsidP="00C52A65">
      <w:pPr>
        <w:pStyle w:val="code"/>
      </w:pPr>
      <w:r w:rsidRPr="00C52A65">
        <w:t xml:space="preserve">  "iridium": true,</w:t>
      </w:r>
    </w:p>
    <w:p w14:paraId="270133CA" w14:textId="77777777" w:rsidR="00C52A65" w:rsidRPr="00C52A65" w:rsidRDefault="00C52A65" w:rsidP="00C52A65">
      <w:pPr>
        <w:pStyle w:val="code"/>
      </w:pPr>
      <w:r w:rsidRPr="00C52A65">
        <w:t xml:space="preserve">  "lastModified": "2022-03-22T17:44:15.941Z[UTC]",</w:t>
      </w:r>
    </w:p>
    <w:p w14:paraId="742C8780" w14:textId="77777777" w:rsidR="00C52A65" w:rsidRPr="00C52A65" w:rsidRDefault="00C52A65" w:rsidP="00C52A65">
      <w:pPr>
        <w:pStyle w:val="code"/>
      </w:pPr>
      <w:r w:rsidRPr="00C52A65">
        <w:t xml:space="preserve">  "name": "test",</w:t>
      </w:r>
    </w:p>
    <w:p w14:paraId="6B571F66" w14:textId="77777777" w:rsidR="00C52A65" w:rsidRPr="00C52A65" w:rsidRDefault="00C52A65" w:rsidP="00C52A65">
      <w:pPr>
        <w:pStyle w:val="code"/>
      </w:pPr>
      <w:r w:rsidRPr="00C52A65">
        <w:t xml:space="preserve">  "netlistNames": [</w:t>
      </w:r>
    </w:p>
    <w:p w14:paraId="085C8D76" w14:textId="77777777" w:rsidR="00C52A65" w:rsidRPr="00C52A65" w:rsidRDefault="00C52A65" w:rsidP="00C52A65">
      <w:pPr>
        <w:pStyle w:val="code"/>
      </w:pPr>
      <w:r w:rsidRPr="00C52A65">
        <w:t xml:space="preserve">    "goes1"</w:t>
      </w:r>
    </w:p>
    <w:p w14:paraId="61AB8FA7" w14:textId="77777777" w:rsidR="00C52A65" w:rsidRPr="00C52A65" w:rsidRDefault="00C52A65" w:rsidP="00C52A65">
      <w:pPr>
        <w:pStyle w:val="code"/>
      </w:pPr>
      <w:r w:rsidRPr="00C52A65">
        <w:t xml:space="preserve">  ],</w:t>
      </w:r>
    </w:p>
    <w:p w14:paraId="0DB2E4D2" w14:textId="77777777" w:rsidR="00C52A65" w:rsidRPr="00C52A65" w:rsidRDefault="00C52A65" w:rsidP="00C52A65">
      <w:pPr>
        <w:pStyle w:val="code"/>
      </w:pPr>
      <w:r w:rsidRPr="00C52A65">
        <w:t xml:space="preserve">  "networkDCP": true,</w:t>
      </w:r>
    </w:p>
    <w:p w14:paraId="2300F607" w14:textId="77777777" w:rsidR="00C52A65" w:rsidRPr="00C52A65" w:rsidRDefault="00C52A65" w:rsidP="00C52A65">
      <w:pPr>
        <w:pStyle w:val="code"/>
      </w:pPr>
      <w:r w:rsidRPr="00C52A65">
        <w:t xml:space="preserve">  "outputFormat": "emit-ascii",</w:t>
      </w:r>
    </w:p>
    <w:p w14:paraId="76EB24AF" w14:textId="77777777" w:rsidR="00C52A65" w:rsidRPr="00C52A65" w:rsidRDefault="00C52A65" w:rsidP="00C52A65">
      <w:pPr>
        <w:pStyle w:val="code"/>
      </w:pPr>
      <w:r w:rsidRPr="00C52A65">
        <w:t xml:space="preserve">  "outputTZ": "EST5EDT",</w:t>
      </w:r>
    </w:p>
    <w:p w14:paraId="35EB4BFB" w14:textId="77777777" w:rsidR="00C52A65" w:rsidRPr="00C52A65" w:rsidRDefault="00C52A65" w:rsidP="00C52A65">
      <w:pPr>
        <w:pStyle w:val="code"/>
      </w:pPr>
      <w:r w:rsidRPr="00C52A65">
        <w:t xml:space="preserve">  "parityCheck": true,</w:t>
      </w:r>
    </w:p>
    <w:p w14:paraId="1ECEA025" w14:textId="77777777" w:rsidR="00C52A65" w:rsidRPr="00C52A65" w:rsidRDefault="00C52A65" w:rsidP="00C52A65">
      <w:pPr>
        <w:pStyle w:val="code"/>
      </w:pPr>
      <w:r w:rsidRPr="00C52A65">
        <w:t xml:space="preserve">  "paritySelection": "Good",</w:t>
      </w:r>
    </w:p>
    <w:p w14:paraId="77E27B9D" w14:textId="77777777" w:rsidR="00C52A65" w:rsidRPr="00C52A65" w:rsidRDefault="00C52A65" w:rsidP="00C52A65">
      <w:pPr>
        <w:pStyle w:val="code"/>
      </w:pPr>
      <w:r w:rsidRPr="00C52A65">
        <w:t xml:space="preserve">  "platformIds": [</w:t>
      </w:r>
    </w:p>
    <w:p w14:paraId="46AD1D83" w14:textId="77777777" w:rsidR="00C52A65" w:rsidRPr="00C52A65" w:rsidRDefault="00C52A65" w:rsidP="00C52A65">
      <w:pPr>
        <w:pStyle w:val="code"/>
      </w:pPr>
      <w:r w:rsidRPr="00C52A65">
        <w:t xml:space="preserve">    "12345678",</w:t>
      </w:r>
    </w:p>
    <w:p w14:paraId="7A51FE95" w14:textId="77777777" w:rsidR="00C52A65" w:rsidRPr="00C52A65" w:rsidRDefault="00C52A65" w:rsidP="00C52A65">
      <w:pPr>
        <w:pStyle w:val="code"/>
      </w:pPr>
      <w:r w:rsidRPr="00C52A65">
        <w:t xml:space="preserve">    "004085C8"</w:t>
      </w:r>
    </w:p>
    <w:p w14:paraId="36A08BB9" w14:textId="77777777" w:rsidR="00C52A65" w:rsidRPr="00C52A65" w:rsidRDefault="00C52A65" w:rsidP="00C52A65">
      <w:pPr>
        <w:pStyle w:val="code"/>
      </w:pPr>
      <w:r w:rsidRPr="00C52A65">
        <w:t xml:space="preserve">  ],</w:t>
      </w:r>
    </w:p>
    <w:p w14:paraId="481CF9C5" w14:textId="77777777" w:rsidR="00C52A65" w:rsidRPr="00C52A65" w:rsidRDefault="00C52A65" w:rsidP="00C52A65">
      <w:pPr>
        <w:pStyle w:val="code"/>
      </w:pPr>
      <w:r w:rsidRPr="00C52A65">
        <w:t xml:space="preserve">  "platformNames": [</w:t>
      </w:r>
    </w:p>
    <w:p w14:paraId="1AA6D1EF" w14:textId="77777777" w:rsidR="00C52A65" w:rsidRPr="00C52A65" w:rsidRDefault="00C52A65" w:rsidP="00C52A65">
      <w:pPr>
        <w:pStyle w:val="code"/>
      </w:pPr>
      <w:r w:rsidRPr="00C52A65">
        <w:t xml:space="preserve">    "MROI4"</w:t>
      </w:r>
    </w:p>
    <w:p w14:paraId="0CD08FB9" w14:textId="77777777" w:rsidR="00C52A65" w:rsidRPr="00C52A65" w:rsidRDefault="00C52A65" w:rsidP="00C52A65">
      <w:pPr>
        <w:pStyle w:val="code"/>
      </w:pPr>
      <w:r w:rsidRPr="00C52A65">
        <w:t xml:space="preserve">  ],</w:t>
      </w:r>
    </w:p>
    <w:p w14:paraId="38267424" w14:textId="77777777" w:rsidR="00C52A65" w:rsidRPr="00C52A65" w:rsidRDefault="00C52A65" w:rsidP="00C52A65">
      <w:pPr>
        <w:pStyle w:val="code"/>
      </w:pPr>
      <w:r w:rsidRPr="00C52A65">
        <w:t xml:space="preserve">  "presGroupName": "CWMS-English",</w:t>
      </w:r>
    </w:p>
    <w:p w14:paraId="36424AF1" w14:textId="77777777" w:rsidR="00C52A65" w:rsidRPr="00C52A65" w:rsidRDefault="00C52A65" w:rsidP="00C52A65">
      <w:pPr>
        <w:pStyle w:val="code"/>
      </w:pPr>
      <w:r w:rsidRPr="00C52A65">
        <w:t xml:space="preserve">  "production": true,</w:t>
      </w:r>
    </w:p>
    <w:p w14:paraId="2841CC6E" w14:textId="77777777" w:rsidR="00C52A65" w:rsidRPr="00C52A65" w:rsidRDefault="00C52A65" w:rsidP="00C52A65">
      <w:pPr>
        <w:pStyle w:val="code"/>
      </w:pPr>
      <w:r w:rsidRPr="00C52A65">
        <w:t xml:space="preserve">  "properties": {},</w:t>
      </w:r>
    </w:p>
    <w:p w14:paraId="7F4C595F" w14:textId="77777777" w:rsidR="00C52A65" w:rsidRPr="00C52A65" w:rsidRDefault="00C52A65" w:rsidP="00C52A65">
      <w:pPr>
        <w:pStyle w:val="code"/>
      </w:pPr>
      <w:r w:rsidRPr="00C52A65">
        <w:t xml:space="preserve">  "qualityNotifications": true,</w:t>
      </w:r>
    </w:p>
    <w:p w14:paraId="2F0D814E" w14:textId="77777777" w:rsidR="00C52A65" w:rsidRPr="00C52A65" w:rsidRDefault="00C52A65" w:rsidP="00C52A65">
      <w:pPr>
        <w:pStyle w:val="code"/>
      </w:pPr>
      <w:r w:rsidRPr="00C52A65">
        <w:t xml:space="preserve">  "routingId": 20,</w:t>
      </w:r>
    </w:p>
    <w:p w14:paraId="3426677A" w14:textId="77777777" w:rsidR="00C52A65" w:rsidRPr="00C52A65" w:rsidRDefault="00C52A65" w:rsidP="00C52A65">
      <w:pPr>
        <w:pStyle w:val="code"/>
      </w:pPr>
      <w:r w:rsidRPr="00C52A65">
        <w:t xml:space="preserve">  "settlingTimeDelay": true,</w:t>
      </w:r>
    </w:p>
    <w:p w14:paraId="405C7A81" w14:textId="77777777" w:rsidR="00C52A65" w:rsidRPr="00C52A65" w:rsidRDefault="00C52A65" w:rsidP="00C52A65">
      <w:pPr>
        <w:pStyle w:val="code"/>
      </w:pPr>
      <w:r w:rsidRPr="00C52A65">
        <w:t xml:space="preserve">  "since": "2022/065 00:00:00"</w:t>
      </w:r>
    </w:p>
    <w:p w14:paraId="36D46FC5" w14:textId="77777777" w:rsidR="00C52A65" w:rsidRPr="00C52A65" w:rsidRDefault="00C52A65" w:rsidP="00C52A65">
      <w:pPr>
        <w:pStyle w:val="code"/>
      </w:pPr>
      <w:r w:rsidRPr="00C52A65">
        <w:t>}</w:t>
      </w:r>
    </w:p>
    <w:p w14:paraId="051C0B85" w14:textId="07DD914B" w:rsidR="00C52A65" w:rsidRDefault="00C52A65" w:rsidP="00C52A65">
      <w:pPr>
        <w:pStyle w:val="code"/>
      </w:pPr>
    </w:p>
    <w:p w14:paraId="5A1BAC68" w14:textId="615186AC" w:rsidR="00C52A65" w:rsidRDefault="00C52A65" w:rsidP="00C52A65">
      <w:pPr>
        <w:pStyle w:val="Heading3"/>
      </w:pPr>
      <w:bookmarkStart w:id="50" w:name="_Toc107482683"/>
      <w:r>
        <w:t>POST routing</w:t>
      </w:r>
      <w:bookmarkEnd w:id="50"/>
    </w:p>
    <w:p w14:paraId="66CE5912" w14:textId="06E8BDCA" w:rsidR="00C52A65" w:rsidRDefault="00C52A65" w:rsidP="00C52A65">
      <w:r>
        <w:t xml:space="preserve">The POST routing method requires a valid token. It takes a single DECODES Routing Spec in JSON format, as described above for GET. </w:t>
      </w:r>
    </w:p>
    <w:p w14:paraId="153BF191" w14:textId="2C14123C" w:rsidR="00C52A65" w:rsidRDefault="00C52A65" w:rsidP="00C52A65">
      <w:r>
        <w:t xml:space="preserve">For creating a new record, leave </w:t>
      </w:r>
      <w:proofErr w:type="spellStart"/>
      <w:r>
        <w:t>routingId</w:t>
      </w:r>
      <w:proofErr w:type="spellEnd"/>
      <w:r>
        <w:t xml:space="preserve"> out of the passed data structure.</w:t>
      </w:r>
    </w:p>
    <w:p w14:paraId="37AEFBFA" w14:textId="16CB4769" w:rsidR="00C52A65" w:rsidRDefault="00C52A65" w:rsidP="00C52A65">
      <w:r>
        <w:t xml:space="preserve">For overwriting an existing one, include the </w:t>
      </w:r>
      <w:proofErr w:type="spellStart"/>
      <w:r>
        <w:t>routingId</w:t>
      </w:r>
      <w:proofErr w:type="spellEnd"/>
      <w:r>
        <w:t xml:space="preserve"> that was previously returned. The routing spec in the database is replaced with the one sent.</w:t>
      </w:r>
    </w:p>
    <w:p w14:paraId="4F05776B" w14:textId="78C2D572" w:rsidR="00C52A65" w:rsidRPr="00E23CB7" w:rsidRDefault="00C52A65" w:rsidP="00C52A65">
      <w:pPr>
        <w:pStyle w:val="Heading3"/>
      </w:pPr>
      <w:bookmarkStart w:id="51" w:name="_Toc107482684"/>
      <w:r>
        <w:t>DELETE routing</w:t>
      </w:r>
      <w:bookmarkEnd w:id="51"/>
    </w:p>
    <w:p w14:paraId="1FC3164B" w14:textId="45587D12" w:rsidR="00C52A65" w:rsidRDefault="00C52A65" w:rsidP="00C52A65">
      <w:r>
        <w:t xml:space="preserve">The DELETE routing method requires a valid token. </w:t>
      </w:r>
    </w:p>
    <w:p w14:paraId="1A3B0D98" w14:textId="5505C52D" w:rsidR="00C52A65" w:rsidRDefault="00C52A65" w:rsidP="00C52A65">
      <w:r>
        <w:t xml:space="preserve">Required argument </w:t>
      </w:r>
      <w:proofErr w:type="spellStart"/>
      <w:r>
        <w:t>routingid</w:t>
      </w:r>
      <w:proofErr w:type="spellEnd"/>
      <w:r>
        <w:t xml:space="preserve"> must be passed in the URL.</w:t>
      </w:r>
    </w:p>
    <w:p w14:paraId="0FA86E9F" w14:textId="6B9301F5" w:rsidR="00C52A65" w:rsidRDefault="008576CF" w:rsidP="008576CF">
      <w:pPr>
        <w:pStyle w:val="Heading2"/>
      </w:pPr>
      <w:bookmarkStart w:id="52" w:name="_Toc107482685"/>
      <w:r>
        <w:lastRenderedPageBreak/>
        <w:t>Schedule Entry Methods</w:t>
      </w:r>
      <w:bookmarkEnd w:id="52"/>
    </w:p>
    <w:p w14:paraId="1878C204" w14:textId="6FAD2BC1" w:rsidR="008576CF" w:rsidRDefault="008576CF" w:rsidP="008576CF">
      <w:pPr>
        <w:pStyle w:val="Heading3"/>
      </w:pPr>
      <w:bookmarkStart w:id="53" w:name="_Toc107482686"/>
      <w:r>
        <w:t xml:space="preserve">GET </w:t>
      </w:r>
      <w:proofErr w:type="spellStart"/>
      <w:r w:rsidR="00D54277">
        <w:t>schedule</w:t>
      </w:r>
      <w:r>
        <w:t>refs</w:t>
      </w:r>
      <w:bookmarkEnd w:id="53"/>
      <w:proofErr w:type="spellEnd"/>
    </w:p>
    <w:p w14:paraId="6BB7DD55" w14:textId="70D05A53" w:rsidR="008576CF" w:rsidRDefault="008576CF" w:rsidP="008576CF">
      <w:r>
        <w:t xml:space="preserve">Example: </w:t>
      </w:r>
      <w:hyperlink r:id="rId13" w:history="1">
        <w:r w:rsidRPr="00EF19A8">
          <w:rPr>
            <w:rStyle w:val="Hyperlink"/>
          </w:rPr>
          <w:t>http://localhost:8080/OHydroJson/schedulerefs</w:t>
        </w:r>
      </w:hyperlink>
    </w:p>
    <w:p w14:paraId="07B2E378" w14:textId="77777777" w:rsidR="008576CF" w:rsidRDefault="008576CF" w:rsidP="008576CF">
      <w:r>
        <w:t>The returned structure is:</w:t>
      </w:r>
    </w:p>
    <w:p w14:paraId="69BAA00F" w14:textId="77777777" w:rsidR="008576CF" w:rsidRPr="008576CF" w:rsidRDefault="008576CF" w:rsidP="008576CF">
      <w:pPr>
        <w:pStyle w:val="code"/>
      </w:pPr>
      <w:r w:rsidRPr="008576CF">
        <w:t>[</w:t>
      </w:r>
    </w:p>
    <w:p w14:paraId="379B4D5F" w14:textId="77777777" w:rsidR="008576CF" w:rsidRPr="008576CF" w:rsidRDefault="008576CF" w:rsidP="008576CF">
      <w:pPr>
        <w:pStyle w:val="code"/>
      </w:pPr>
      <w:r w:rsidRPr="008576CF">
        <w:t xml:space="preserve">  {</w:t>
      </w:r>
    </w:p>
    <w:p w14:paraId="5BF3FAE5" w14:textId="77777777" w:rsidR="008576CF" w:rsidRPr="008576CF" w:rsidRDefault="008576CF" w:rsidP="008576CF">
      <w:pPr>
        <w:pStyle w:val="code"/>
      </w:pPr>
      <w:r w:rsidRPr="008576CF">
        <w:t xml:space="preserve">    "appName": "RoutingScheduler",</w:t>
      </w:r>
    </w:p>
    <w:p w14:paraId="39ED04AC" w14:textId="77777777" w:rsidR="008576CF" w:rsidRPr="008576CF" w:rsidRDefault="008576CF" w:rsidP="008576CF">
      <w:pPr>
        <w:pStyle w:val="code"/>
      </w:pPr>
      <w:r w:rsidRPr="008576CF">
        <w:t xml:space="preserve">    "enabled": false,</w:t>
      </w:r>
    </w:p>
    <w:p w14:paraId="54D92063" w14:textId="77777777" w:rsidR="008576CF" w:rsidRPr="008576CF" w:rsidRDefault="008576CF" w:rsidP="008576CF">
      <w:pPr>
        <w:pStyle w:val="code"/>
      </w:pPr>
      <w:r w:rsidRPr="008576CF">
        <w:t xml:space="preserve">    "lastModified": "2020-12-15T17:52:13.934Z[UTC]",</w:t>
      </w:r>
    </w:p>
    <w:p w14:paraId="28BC5101" w14:textId="77777777" w:rsidR="008576CF" w:rsidRPr="008576CF" w:rsidRDefault="008576CF" w:rsidP="008576CF">
      <w:pPr>
        <w:pStyle w:val="code"/>
      </w:pPr>
      <w:r w:rsidRPr="008576CF">
        <w:t xml:space="preserve">    "name": "goes1",</w:t>
      </w:r>
    </w:p>
    <w:p w14:paraId="5B7C6170" w14:textId="77777777" w:rsidR="008576CF" w:rsidRPr="008576CF" w:rsidRDefault="008576CF" w:rsidP="008576CF">
      <w:pPr>
        <w:pStyle w:val="code"/>
      </w:pPr>
      <w:r w:rsidRPr="008576CF">
        <w:t xml:space="preserve">    "routingSpecName": "goes1",</w:t>
      </w:r>
    </w:p>
    <w:p w14:paraId="4DB2E9DE" w14:textId="77777777" w:rsidR="008576CF" w:rsidRPr="008576CF" w:rsidRDefault="008576CF" w:rsidP="008576CF">
      <w:pPr>
        <w:pStyle w:val="code"/>
      </w:pPr>
      <w:r w:rsidRPr="008576CF">
        <w:t xml:space="preserve">    "schedEntryId": 9</w:t>
      </w:r>
    </w:p>
    <w:p w14:paraId="63C2BDDE" w14:textId="77777777" w:rsidR="008576CF" w:rsidRPr="008576CF" w:rsidRDefault="008576CF" w:rsidP="008576CF">
      <w:pPr>
        <w:pStyle w:val="code"/>
      </w:pPr>
      <w:r w:rsidRPr="008576CF">
        <w:t xml:space="preserve">  },</w:t>
      </w:r>
    </w:p>
    <w:p w14:paraId="40FACDC8" w14:textId="77777777" w:rsidR="008576CF" w:rsidRPr="008576CF" w:rsidRDefault="008576CF" w:rsidP="008576CF">
      <w:pPr>
        <w:pStyle w:val="code"/>
      </w:pPr>
      <w:r w:rsidRPr="008576CF">
        <w:t xml:space="preserve">  {</w:t>
      </w:r>
    </w:p>
    <w:p w14:paraId="70B54D37" w14:textId="77777777" w:rsidR="008576CF" w:rsidRPr="008576CF" w:rsidRDefault="008576CF" w:rsidP="008576CF">
      <w:pPr>
        <w:pStyle w:val="code"/>
      </w:pPr>
      <w:r w:rsidRPr="008576CF">
        <w:t xml:space="preserve">    "appName": "RoutingScheduler",</w:t>
      </w:r>
    </w:p>
    <w:p w14:paraId="766035D5" w14:textId="77777777" w:rsidR="008576CF" w:rsidRPr="008576CF" w:rsidRDefault="008576CF" w:rsidP="008576CF">
      <w:pPr>
        <w:pStyle w:val="code"/>
      </w:pPr>
      <w:r w:rsidRPr="008576CF">
        <w:t xml:space="preserve">    "enabled": false,</w:t>
      </w:r>
    </w:p>
    <w:p w14:paraId="63FE1A26" w14:textId="77777777" w:rsidR="008576CF" w:rsidRPr="008576CF" w:rsidRDefault="008576CF" w:rsidP="008576CF">
      <w:pPr>
        <w:pStyle w:val="code"/>
      </w:pPr>
      <w:r w:rsidRPr="008576CF">
        <w:t xml:space="preserve">    "lastModified": "2020-12-15T17:53:06.043Z[UTC]",</w:t>
      </w:r>
    </w:p>
    <w:p w14:paraId="263E01B1" w14:textId="77777777" w:rsidR="008576CF" w:rsidRPr="008576CF" w:rsidRDefault="008576CF" w:rsidP="008576CF">
      <w:pPr>
        <w:pStyle w:val="code"/>
      </w:pPr>
      <w:r w:rsidRPr="008576CF">
        <w:t xml:space="preserve">    "name": "goes2",</w:t>
      </w:r>
    </w:p>
    <w:p w14:paraId="33D3ADA1" w14:textId="77777777" w:rsidR="008576CF" w:rsidRPr="008576CF" w:rsidRDefault="008576CF" w:rsidP="008576CF">
      <w:pPr>
        <w:pStyle w:val="code"/>
      </w:pPr>
      <w:r w:rsidRPr="008576CF">
        <w:t xml:space="preserve">    "routingSpecName": "goes2",</w:t>
      </w:r>
    </w:p>
    <w:p w14:paraId="5AB8DA85" w14:textId="77777777" w:rsidR="008576CF" w:rsidRPr="008576CF" w:rsidRDefault="008576CF" w:rsidP="008576CF">
      <w:pPr>
        <w:pStyle w:val="code"/>
      </w:pPr>
      <w:r w:rsidRPr="008576CF">
        <w:t xml:space="preserve">    "schedEntryId": 10</w:t>
      </w:r>
    </w:p>
    <w:p w14:paraId="00A402C7" w14:textId="77777777" w:rsidR="008576CF" w:rsidRPr="008576CF" w:rsidRDefault="008576CF" w:rsidP="008576CF">
      <w:pPr>
        <w:pStyle w:val="code"/>
      </w:pPr>
      <w:r w:rsidRPr="008576CF">
        <w:t xml:space="preserve">  },</w:t>
      </w:r>
    </w:p>
    <w:p w14:paraId="2F0B3355" w14:textId="77777777" w:rsidR="008576CF" w:rsidRPr="008576CF" w:rsidRDefault="008576CF" w:rsidP="008576CF">
      <w:pPr>
        <w:pStyle w:val="code"/>
      </w:pPr>
      <w:r w:rsidRPr="008576CF">
        <w:t xml:space="preserve">  {</w:t>
      </w:r>
    </w:p>
    <w:p w14:paraId="5BBD0FB5" w14:textId="77777777" w:rsidR="008576CF" w:rsidRPr="008576CF" w:rsidRDefault="008576CF" w:rsidP="008576CF">
      <w:pPr>
        <w:pStyle w:val="code"/>
      </w:pPr>
      <w:r w:rsidRPr="008576CF">
        <w:t xml:space="preserve">    "enabled": false,</w:t>
      </w:r>
    </w:p>
    <w:p w14:paraId="7F107133" w14:textId="77777777" w:rsidR="008576CF" w:rsidRPr="008576CF" w:rsidRDefault="008576CF" w:rsidP="008576CF">
      <w:pPr>
        <w:pStyle w:val="code"/>
      </w:pPr>
      <w:r w:rsidRPr="008576CF">
        <w:t xml:space="preserve">    "lastModified": "2022-03-23T13:54:09.188Z[UTC]",</w:t>
      </w:r>
    </w:p>
    <w:p w14:paraId="34D39CFA" w14:textId="77777777" w:rsidR="008576CF" w:rsidRPr="008576CF" w:rsidRDefault="008576CF" w:rsidP="008576CF">
      <w:pPr>
        <w:pStyle w:val="code"/>
      </w:pPr>
      <w:r w:rsidRPr="008576CF">
        <w:t xml:space="preserve">    "name": "no_app_assigned",</w:t>
      </w:r>
    </w:p>
    <w:p w14:paraId="3539E894" w14:textId="77777777" w:rsidR="008576CF" w:rsidRPr="008576CF" w:rsidRDefault="008576CF" w:rsidP="008576CF">
      <w:pPr>
        <w:pStyle w:val="code"/>
      </w:pPr>
      <w:r w:rsidRPr="008576CF">
        <w:t xml:space="preserve">    "routingSpecName": "polltest",</w:t>
      </w:r>
    </w:p>
    <w:p w14:paraId="099C53BB" w14:textId="77777777" w:rsidR="008576CF" w:rsidRPr="008576CF" w:rsidRDefault="008576CF" w:rsidP="008576CF">
      <w:pPr>
        <w:pStyle w:val="code"/>
      </w:pPr>
      <w:r w:rsidRPr="008576CF">
        <w:t xml:space="preserve">    "schedEntryId": 17</w:t>
      </w:r>
    </w:p>
    <w:p w14:paraId="4D44D7DE" w14:textId="77777777" w:rsidR="008576CF" w:rsidRPr="008576CF" w:rsidRDefault="008576CF" w:rsidP="008576CF">
      <w:pPr>
        <w:pStyle w:val="code"/>
      </w:pPr>
      <w:r w:rsidRPr="008576CF">
        <w:t xml:space="preserve">  },</w:t>
      </w:r>
    </w:p>
    <w:p w14:paraId="651A3C8F" w14:textId="77777777" w:rsidR="008576CF" w:rsidRPr="008576CF" w:rsidRDefault="008576CF" w:rsidP="008576CF">
      <w:pPr>
        <w:pStyle w:val="code"/>
      </w:pPr>
      <w:r w:rsidRPr="008576CF">
        <w:t xml:space="preserve">  {</w:t>
      </w:r>
    </w:p>
    <w:p w14:paraId="3A921CC8" w14:textId="77777777" w:rsidR="008576CF" w:rsidRPr="008576CF" w:rsidRDefault="008576CF" w:rsidP="008576CF">
      <w:pPr>
        <w:pStyle w:val="code"/>
      </w:pPr>
      <w:r w:rsidRPr="008576CF">
        <w:t xml:space="preserve">    "appName": "RoutingScheduler",</w:t>
      </w:r>
    </w:p>
    <w:p w14:paraId="1266EE8A" w14:textId="77777777" w:rsidR="008576CF" w:rsidRPr="008576CF" w:rsidRDefault="008576CF" w:rsidP="008576CF">
      <w:pPr>
        <w:pStyle w:val="code"/>
      </w:pPr>
      <w:r w:rsidRPr="008576CF">
        <w:t xml:space="preserve">    "enabled": false,</w:t>
      </w:r>
    </w:p>
    <w:p w14:paraId="11D9DB5C" w14:textId="77777777" w:rsidR="008576CF" w:rsidRPr="008576CF" w:rsidRDefault="008576CF" w:rsidP="008576CF">
      <w:pPr>
        <w:pStyle w:val="code"/>
      </w:pPr>
      <w:r w:rsidRPr="008576CF">
        <w:t xml:space="preserve">    "lastModified": "2022-01-14T14:45:01.336Z[UTC]",</w:t>
      </w:r>
    </w:p>
    <w:p w14:paraId="6DC106E0" w14:textId="77777777" w:rsidR="008576CF" w:rsidRPr="008576CF" w:rsidRDefault="008576CF" w:rsidP="008576CF">
      <w:pPr>
        <w:pStyle w:val="code"/>
      </w:pPr>
      <w:r w:rsidRPr="008576CF">
        <w:t xml:space="preserve">    "name": "junk",</w:t>
      </w:r>
    </w:p>
    <w:p w14:paraId="2131B0E5" w14:textId="77777777" w:rsidR="008576CF" w:rsidRPr="008576CF" w:rsidRDefault="008576CF" w:rsidP="008576CF">
      <w:pPr>
        <w:pStyle w:val="code"/>
      </w:pPr>
      <w:r w:rsidRPr="008576CF">
        <w:t xml:space="preserve">    "routingSpecName": "polltest",</w:t>
      </w:r>
    </w:p>
    <w:p w14:paraId="0A5BFBDD" w14:textId="77777777" w:rsidR="008576CF" w:rsidRPr="008576CF" w:rsidRDefault="008576CF" w:rsidP="008576CF">
      <w:pPr>
        <w:pStyle w:val="code"/>
      </w:pPr>
      <w:r w:rsidRPr="008576CF">
        <w:t xml:space="preserve">    "schedEntryId": 14</w:t>
      </w:r>
    </w:p>
    <w:p w14:paraId="05DA0962" w14:textId="77777777" w:rsidR="008576CF" w:rsidRPr="008576CF" w:rsidRDefault="008576CF" w:rsidP="008576CF">
      <w:pPr>
        <w:pStyle w:val="code"/>
      </w:pPr>
      <w:r w:rsidRPr="008576CF">
        <w:t xml:space="preserve">  }</w:t>
      </w:r>
    </w:p>
    <w:p w14:paraId="18A69BA4" w14:textId="77777777" w:rsidR="008576CF" w:rsidRPr="008576CF" w:rsidRDefault="008576CF" w:rsidP="008576CF">
      <w:pPr>
        <w:pStyle w:val="code"/>
      </w:pPr>
      <w:r w:rsidRPr="008576CF">
        <w:t>]</w:t>
      </w:r>
    </w:p>
    <w:p w14:paraId="01BEF4E4" w14:textId="59BE2255" w:rsidR="008576CF" w:rsidRDefault="008576CF" w:rsidP="008576CF"/>
    <w:p w14:paraId="6E37EBC5" w14:textId="681EBD59" w:rsidR="008576CF" w:rsidRDefault="008576CF" w:rsidP="008576CF">
      <w:r>
        <w:t xml:space="preserve">Note in the third entry above that </w:t>
      </w:r>
      <w:proofErr w:type="spellStart"/>
      <w:r>
        <w:t>appName</w:t>
      </w:r>
      <w:proofErr w:type="spellEnd"/>
      <w:r>
        <w:t xml:space="preserve"> may be omitted. In the database, a schedule entry may not </w:t>
      </w:r>
      <w:r w:rsidR="00214B20">
        <w:t xml:space="preserve">(yet) </w:t>
      </w:r>
      <w:r>
        <w:t>be assigned to an application.</w:t>
      </w:r>
    </w:p>
    <w:p w14:paraId="05EF7EA0" w14:textId="22B58BCA" w:rsidR="00F159B7" w:rsidRDefault="00F159B7" w:rsidP="00F159B7">
      <w:pPr>
        <w:pStyle w:val="Heading3"/>
      </w:pPr>
      <w:bookmarkStart w:id="54" w:name="_Toc107482687"/>
      <w:r>
        <w:t>GET schedule</w:t>
      </w:r>
      <w:bookmarkEnd w:id="54"/>
    </w:p>
    <w:p w14:paraId="4FD97E04" w14:textId="77777777" w:rsidR="00F159B7" w:rsidRDefault="00F159B7" w:rsidP="00F159B7">
      <w:r>
        <w:t>Example:</w:t>
      </w:r>
    </w:p>
    <w:p w14:paraId="340A8197" w14:textId="5A07AA78" w:rsidR="00F159B7" w:rsidRDefault="00F159B7" w:rsidP="00F159B7">
      <w:pPr>
        <w:ind w:firstLine="720"/>
      </w:pPr>
      <w:r w:rsidRPr="00F159B7">
        <w:rPr>
          <w:rFonts w:ascii="Courier New" w:hAnsi="Courier New"/>
          <w:noProof/>
          <w:sz w:val="20"/>
          <w:szCs w:val="20"/>
        </w:rPr>
        <w:t>http://localhost:8080/OHydroJson/schedule?scheduleid=21</w:t>
      </w:r>
    </w:p>
    <w:p w14:paraId="121A59CC" w14:textId="74F804B9" w:rsidR="00F159B7" w:rsidRDefault="00F159B7" w:rsidP="00F159B7">
      <w:r>
        <w:t>This method returns a JSON representation of a single schedule entry. The returned structure is:</w:t>
      </w:r>
    </w:p>
    <w:p w14:paraId="3969DA0D" w14:textId="77777777" w:rsidR="00F159B7" w:rsidRPr="00F159B7" w:rsidRDefault="00F159B7" w:rsidP="00F159B7">
      <w:pPr>
        <w:pStyle w:val="code"/>
      </w:pPr>
      <w:r w:rsidRPr="00F159B7">
        <w:t>{</w:t>
      </w:r>
    </w:p>
    <w:p w14:paraId="2CDEF32D" w14:textId="77777777" w:rsidR="00F159B7" w:rsidRPr="00F159B7" w:rsidRDefault="00F159B7" w:rsidP="00F159B7">
      <w:pPr>
        <w:pStyle w:val="code"/>
      </w:pPr>
      <w:r w:rsidRPr="00F159B7">
        <w:t xml:space="preserve">  "appId": 14,</w:t>
      </w:r>
    </w:p>
    <w:p w14:paraId="0023BFA5" w14:textId="77777777" w:rsidR="00F159B7" w:rsidRPr="00F159B7" w:rsidRDefault="00F159B7" w:rsidP="00F159B7">
      <w:pPr>
        <w:pStyle w:val="code"/>
      </w:pPr>
      <w:r w:rsidRPr="00F159B7">
        <w:lastRenderedPageBreak/>
        <w:t xml:space="preserve">  "appName": "RoutingScheduler",</w:t>
      </w:r>
    </w:p>
    <w:p w14:paraId="767BDC8D" w14:textId="77777777" w:rsidR="00F159B7" w:rsidRPr="00F159B7" w:rsidRDefault="00F159B7" w:rsidP="00F159B7">
      <w:pPr>
        <w:pStyle w:val="code"/>
      </w:pPr>
      <w:r w:rsidRPr="00F159B7">
        <w:t xml:space="preserve">  "enabled": false,</w:t>
      </w:r>
    </w:p>
    <w:p w14:paraId="08C91599" w14:textId="77777777" w:rsidR="00F159B7" w:rsidRPr="00F159B7" w:rsidRDefault="00F159B7" w:rsidP="00F159B7">
      <w:pPr>
        <w:pStyle w:val="code"/>
      </w:pPr>
      <w:r w:rsidRPr="00F159B7">
        <w:t xml:space="preserve">  "lastModified": "2022-03-28T18:02:13.659Z[UTC]",</w:t>
      </w:r>
    </w:p>
    <w:p w14:paraId="254E4090" w14:textId="77777777" w:rsidR="00F159B7" w:rsidRPr="00F159B7" w:rsidRDefault="00F159B7" w:rsidP="00F159B7">
      <w:pPr>
        <w:pStyle w:val="code"/>
      </w:pPr>
      <w:r w:rsidRPr="00F159B7">
        <w:t xml:space="preserve">  "name": "something-else",</w:t>
      </w:r>
    </w:p>
    <w:p w14:paraId="460F8DB5" w14:textId="77777777" w:rsidR="00F159B7" w:rsidRPr="00F159B7" w:rsidRDefault="00F159B7" w:rsidP="00F159B7">
      <w:pPr>
        <w:pStyle w:val="code"/>
      </w:pPr>
      <w:r w:rsidRPr="00F159B7">
        <w:t xml:space="preserve">  "routingSpecId": 9,</w:t>
      </w:r>
    </w:p>
    <w:p w14:paraId="5DBC37D6" w14:textId="77777777" w:rsidR="00F159B7" w:rsidRPr="00F159B7" w:rsidRDefault="00F159B7" w:rsidP="00F159B7">
      <w:pPr>
        <w:pStyle w:val="code"/>
      </w:pPr>
      <w:r w:rsidRPr="00F159B7">
        <w:t xml:space="preserve">  "routingSpecName": "goes1",</w:t>
      </w:r>
    </w:p>
    <w:p w14:paraId="18B6F9D7" w14:textId="77777777" w:rsidR="00F159B7" w:rsidRPr="00F159B7" w:rsidRDefault="00F159B7" w:rsidP="00F159B7">
      <w:pPr>
        <w:pStyle w:val="code"/>
      </w:pPr>
      <w:r w:rsidRPr="00F159B7">
        <w:t xml:space="preserve">  "schedEntryId": 21,</w:t>
      </w:r>
    </w:p>
    <w:p w14:paraId="3E9B7290" w14:textId="77777777" w:rsidR="00F159B7" w:rsidRPr="00F159B7" w:rsidRDefault="00F159B7" w:rsidP="00F159B7">
      <w:pPr>
        <w:pStyle w:val="code"/>
      </w:pPr>
      <w:r w:rsidRPr="00F159B7">
        <w:t xml:space="preserve">  "timeZone": "America/New_York"</w:t>
      </w:r>
    </w:p>
    <w:p w14:paraId="6C86E6C3" w14:textId="77777777" w:rsidR="00F159B7" w:rsidRPr="00F159B7" w:rsidRDefault="00F159B7" w:rsidP="00F159B7">
      <w:pPr>
        <w:pStyle w:val="code"/>
      </w:pPr>
      <w:r w:rsidRPr="00F159B7">
        <w:t>}</w:t>
      </w:r>
    </w:p>
    <w:p w14:paraId="277630D9" w14:textId="77777777" w:rsidR="00F159B7" w:rsidRDefault="00F159B7" w:rsidP="00F159B7">
      <w:pPr>
        <w:pStyle w:val="code"/>
      </w:pPr>
    </w:p>
    <w:p w14:paraId="7C3CABD3" w14:textId="79400367" w:rsidR="00F159B7" w:rsidRDefault="00F159B7" w:rsidP="00F159B7">
      <w:pPr>
        <w:pStyle w:val="Heading3"/>
      </w:pPr>
      <w:bookmarkStart w:id="55" w:name="_Toc107482688"/>
      <w:r>
        <w:t>POST schedule</w:t>
      </w:r>
      <w:bookmarkEnd w:id="55"/>
    </w:p>
    <w:p w14:paraId="3E98CA4B" w14:textId="3FAE6621" w:rsidR="00F159B7" w:rsidRDefault="00F159B7" w:rsidP="00F159B7">
      <w:r>
        <w:t xml:space="preserve">The POST schedule method requires a valid token. It takes a single DECODES Schedule Entry in JSON format, as described above for GET. </w:t>
      </w:r>
    </w:p>
    <w:p w14:paraId="069576D7" w14:textId="5C73CA78" w:rsidR="00F159B7" w:rsidRDefault="00F159B7" w:rsidP="00F159B7">
      <w:r>
        <w:t xml:space="preserve">For creating a new record, leave </w:t>
      </w:r>
      <w:proofErr w:type="spellStart"/>
      <w:r>
        <w:t>schedEntryId</w:t>
      </w:r>
      <w:proofErr w:type="spellEnd"/>
      <w:r>
        <w:t xml:space="preserve"> out of the passed data structure.</w:t>
      </w:r>
    </w:p>
    <w:p w14:paraId="2EFCD68C" w14:textId="77773230" w:rsidR="00F159B7" w:rsidRDefault="00F159B7" w:rsidP="00F159B7">
      <w:r>
        <w:t xml:space="preserve">For overwriting an existing one, include the </w:t>
      </w:r>
      <w:proofErr w:type="spellStart"/>
      <w:r>
        <w:t>schedEntryId</w:t>
      </w:r>
      <w:proofErr w:type="spellEnd"/>
      <w:r>
        <w:t xml:space="preserve"> that was previously returned. The routing spec in the database is replaced with the one sent.</w:t>
      </w:r>
    </w:p>
    <w:p w14:paraId="34BF746E" w14:textId="7C5B3C67" w:rsidR="00F159B7" w:rsidRPr="00E23CB7" w:rsidRDefault="00F159B7" w:rsidP="00F159B7">
      <w:pPr>
        <w:pStyle w:val="Heading3"/>
      </w:pPr>
      <w:bookmarkStart w:id="56" w:name="_Toc107482689"/>
      <w:r>
        <w:t>DELETE schedule</w:t>
      </w:r>
      <w:bookmarkEnd w:id="56"/>
    </w:p>
    <w:p w14:paraId="2FE262F3" w14:textId="5EDC60F0" w:rsidR="00F159B7" w:rsidRDefault="00F159B7" w:rsidP="00F159B7">
      <w:r>
        <w:t xml:space="preserve">The DELETE schedule method requires a valid token. </w:t>
      </w:r>
    </w:p>
    <w:p w14:paraId="1AFAC697" w14:textId="65F3CBCE" w:rsidR="00F159B7" w:rsidRDefault="00F159B7" w:rsidP="00F159B7">
      <w:r>
        <w:t xml:space="preserve">Required argument </w:t>
      </w:r>
      <w:proofErr w:type="spellStart"/>
      <w:r>
        <w:t>scheduleid</w:t>
      </w:r>
      <w:proofErr w:type="spellEnd"/>
      <w:r>
        <w:t xml:space="preserve"> must be passed in the URL.</w:t>
      </w:r>
    </w:p>
    <w:p w14:paraId="7E52E8FA" w14:textId="4DC0C35E" w:rsidR="005D4334" w:rsidRDefault="005D4334" w:rsidP="008576CF"/>
    <w:p w14:paraId="6C664C96" w14:textId="6B76E62E" w:rsidR="00487A3F" w:rsidRDefault="00487A3F" w:rsidP="00487A3F">
      <w:pPr>
        <w:pStyle w:val="Heading2"/>
      </w:pPr>
      <w:bookmarkStart w:id="57" w:name="_Toc107482690"/>
      <w:r>
        <w:lastRenderedPageBreak/>
        <w:t>Loading Application Records</w:t>
      </w:r>
      <w:bookmarkEnd w:id="57"/>
    </w:p>
    <w:p w14:paraId="2B9511C0" w14:textId="68E511BA" w:rsidR="00487A3F" w:rsidRDefault="00487A3F" w:rsidP="00487A3F">
      <w:pPr>
        <w:pStyle w:val="Heading3"/>
      </w:pPr>
      <w:bookmarkStart w:id="58" w:name="_Toc107482691"/>
      <w:r>
        <w:t xml:space="preserve">GET </w:t>
      </w:r>
      <w:proofErr w:type="spellStart"/>
      <w:r>
        <w:t>apprefs</w:t>
      </w:r>
      <w:bookmarkEnd w:id="58"/>
      <w:proofErr w:type="spellEnd"/>
    </w:p>
    <w:p w14:paraId="27C8F90A" w14:textId="04261BC4" w:rsidR="00487A3F" w:rsidRDefault="00487A3F" w:rsidP="00487A3F">
      <w:r>
        <w:t xml:space="preserve">Example: </w:t>
      </w:r>
      <w:hyperlink r:id="rId14" w:history="1">
        <w:r w:rsidR="0095090F" w:rsidRPr="00A20317">
          <w:rPr>
            <w:rStyle w:val="Hyperlink"/>
          </w:rPr>
          <w:t>http://localhost:8080/OHydroJson/apprefs</w:t>
        </w:r>
      </w:hyperlink>
    </w:p>
    <w:p w14:paraId="6406B2BF" w14:textId="77777777" w:rsidR="00487A3F" w:rsidRDefault="00487A3F" w:rsidP="00487A3F">
      <w:r>
        <w:t>The returned structure is:</w:t>
      </w:r>
    </w:p>
    <w:p w14:paraId="5FA34FCE" w14:textId="77777777" w:rsidR="00DD3641" w:rsidRPr="00DD3641" w:rsidRDefault="00DD3641" w:rsidP="00DD3641">
      <w:pPr>
        <w:pStyle w:val="code"/>
      </w:pPr>
      <w:r w:rsidRPr="00DD3641">
        <w:t>[</w:t>
      </w:r>
    </w:p>
    <w:p w14:paraId="17397A37" w14:textId="77777777" w:rsidR="00DD3641" w:rsidRPr="00DD3641" w:rsidRDefault="00DD3641" w:rsidP="00DD3641">
      <w:pPr>
        <w:pStyle w:val="code"/>
      </w:pPr>
      <w:r w:rsidRPr="00DD3641">
        <w:t xml:space="preserve">  {</w:t>
      </w:r>
    </w:p>
    <w:p w14:paraId="1312446F" w14:textId="77777777" w:rsidR="00DD3641" w:rsidRPr="00DD3641" w:rsidRDefault="00DD3641" w:rsidP="00DD3641">
      <w:pPr>
        <w:pStyle w:val="code"/>
      </w:pPr>
      <w:r w:rsidRPr="00DD3641">
        <w:t xml:space="preserve">    "appId": 1,</w:t>
      </w:r>
    </w:p>
    <w:p w14:paraId="3ED80F7F" w14:textId="77777777" w:rsidR="00DD3641" w:rsidRPr="00DD3641" w:rsidRDefault="00DD3641" w:rsidP="00DD3641">
      <w:pPr>
        <w:pStyle w:val="code"/>
      </w:pPr>
      <w:r w:rsidRPr="00DD3641">
        <w:t xml:space="preserve">    "appName": "decodes",</w:t>
      </w:r>
    </w:p>
    <w:p w14:paraId="01D74552" w14:textId="77777777" w:rsidR="00DD3641" w:rsidRPr="00DD3641" w:rsidRDefault="00DD3641" w:rsidP="00DD3641">
      <w:pPr>
        <w:pStyle w:val="code"/>
      </w:pPr>
      <w:r w:rsidRPr="00DD3641">
        <w:t xml:space="preserve">    "comment": "Manual DECODES Routing Specs",</w:t>
      </w:r>
    </w:p>
    <w:p w14:paraId="3A8B0786" w14:textId="77777777" w:rsidR="00DD3641" w:rsidRPr="00DD3641" w:rsidRDefault="00DD3641" w:rsidP="00DD3641">
      <w:pPr>
        <w:pStyle w:val="code"/>
      </w:pPr>
      <w:r w:rsidRPr="00DD3641">
        <w:t xml:space="preserve">    "lastModified": "2020-05-11T20:23:21Z[UTC]"</w:t>
      </w:r>
    </w:p>
    <w:p w14:paraId="02AC6405" w14:textId="77777777" w:rsidR="00DD3641" w:rsidRPr="00DD3641" w:rsidRDefault="00DD3641" w:rsidP="00DD3641">
      <w:pPr>
        <w:pStyle w:val="code"/>
      </w:pPr>
      <w:r w:rsidRPr="00DD3641">
        <w:t xml:space="preserve">  },</w:t>
      </w:r>
    </w:p>
    <w:p w14:paraId="41480916" w14:textId="77777777" w:rsidR="00DD3641" w:rsidRPr="00DD3641" w:rsidRDefault="00DD3641" w:rsidP="00DD3641">
      <w:pPr>
        <w:pStyle w:val="code"/>
      </w:pPr>
      <w:r w:rsidRPr="00DD3641">
        <w:t xml:space="preserve">  {</w:t>
      </w:r>
    </w:p>
    <w:p w14:paraId="039164D7" w14:textId="77777777" w:rsidR="00DD3641" w:rsidRPr="00DD3641" w:rsidRDefault="00DD3641" w:rsidP="00DD3641">
      <w:pPr>
        <w:pStyle w:val="code"/>
      </w:pPr>
      <w:r w:rsidRPr="00DD3641">
        <w:t xml:space="preserve">    "appId": 3,</w:t>
      </w:r>
    </w:p>
    <w:p w14:paraId="7BD64965" w14:textId="77777777" w:rsidR="00DD3641" w:rsidRPr="00DD3641" w:rsidRDefault="00DD3641" w:rsidP="00DD3641">
      <w:pPr>
        <w:pStyle w:val="code"/>
      </w:pPr>
      <w:r w:rsidRPr="00DD3641">
        <w:t xml:space="preserve">    "appName": "compedit",</w:t>
      </w:r>
    </w:p>
    <w:p w14:paraId="66CA97DB" w14:textId="77777777" w:rsidR="00DD3641" w:rsidRPr="00DD3641" w:rsidRDefault="00DD3641" w:rsidP="00DD3641">
      <w:pPr>
        <w:pStyle w:val="code"/>
      </w:pPr>
      <w:r w:rsidRPr="00DD3641">
        <w:t xml:space="preserve">    "comment": "Computation Editing Application",</w:t>
      </w:r>
    </w:p>
    <w:p w14:paraId="0530A99E" w14:textId="77777777" w:rsidR="00DD3641" w:rsidRPr="00DD3641" w:rsidRDefault="00DD3641" w:rsidP="00DD3641">
      <w:pPr>
        <w:pStyle w:val="code"/>
      </w:pPr>
      <w:r w:rsidRPr="00DD3641">
        <w:t xml:space="preserve">    "lastModified": "2020-05-11T20:23:21Z[UTC]"</w:t>
      </w:r>
    </w:p>
    <w:p w14:paraId="36E7CBF2" w14:textId="77777777" w:rsidR="00DD3641" w:rsidRPr="00DD3641" w:rsidRDefault="00DD3641" w:rsidP="00DD3641">
      <w:pPr>
        <w:pStyle w:val="code"/>
      </w:pPr>
      <w:r w:rsidRPr="00DD3641">
        <w:t xml:space="preserve">  },</w:t>
      </w:r>
    </w:p>
    <w:p w14:paraId="7587C992" w14:textId="77777777" w:rsidR="00DD3641" w:rsidRPr="00DD3641" w:rsidRDefault="00DD3641" w:rsidP="00DD3641">
      <w:pPr>
        <w:pStyle w:val="code"/>
      </w:pPr>
      <w:r w:rsidRPr="00DD3641">
        <w:t xml:space="preserve">  {</w:t>
      </w:r>
    </w:p>
    <w:p w14:paraId="754CCAE4" w14:textId="77777777" w:rsidR="00DD3641" w:rsidRPr="00DD3641" w:rsidRDefault="00DD3641" w:rsidP="00DD3641">
      <w:pPr>
        <w:pStyle w:val="code"/>
      </w:pPr>
      <w:r w:rsidRPr="00DD3641">
        <w:t xml:space="preserve">    "appId": 4,</w:t>
      </w:r>
    </w:p>
    <w:p w14:paraId="1E10798D" w14:textId="77777777" w:rsidR="00DD3641" w:rsidRPr="00DD3641" w:rsidRDefault="00DD3641" w:rsidP="00DD3641">
      <w:pPr>
        <w:pStyle w:val="code"/>
      </w:pPr>
      <w:r w:rsidRPr="00DD3641">
        <w:t xml:space="preserve">    "appName": "compproc",</w:t>
      </w:r>
    </w:p>
    <w:p w14:paraId="7913DF46" w14:textId="77777777" w:rsidR="00DD3641" w:rsidRPr="00DD3641" w:rsidRDefault="00DD3641" w:rsidP="00DD3641">
      <w:pPr>
        <w:pStyle w:val="code"/>
      </w:pPr>
      <w:r w:rsidRPr="00DD3641">
        <w:t xml:space="preserve">    "appType": "computationprocess",</w:t>
      </w:r>
    </w:p>
    <w:p w14:paraId="0A698475" w14:textId="77777777" w:rsidR="00DD3641" w:rsidRPr="00DD3641" w:rsidRDefault="00DD3641" w:rsidP="00DD3641">
      <w:pPr>
        <w:pStyle w:val="code"/>
      </w:pPr>
      <w:r w:rsidRPr="00DD3641">
        <w:t xml:space="preserve">    "comment": "Main Computation Process",</w:t>
      </w:r>
    </w:p>
    <w:p w14:paraId="0D0B3215" w14:textId="77777777" w:rsidR="00DD3641" w:rsidRPr="00DD3641" w:rsidRDefault="00DD3641" w:rsidP="00DD3641">
      <w:pPr>
        <w:pStyle w:val="code"/>
      </w:pPr>
      <w:r w:rsidRPr="00DD3641">
        <w:t xml:space="preserve">    "lastModified": "2022-03-30T20:49:44Z[UTC]"</w:t>
      </w:r>
    </w:p>
    <w:p w14:paraId="018CFE3D" w14:textId="77777777" w:rsidR="00DD3641" w:rsidRPr="00DD3641" w:rsidRDefault="00DD3641" w:rsidP="00DD3641">
      <w:pPr>
        <w:pStyle w:val="code"/>
      </w:pPr>
      <w:r w:rsidRPr="00DD3641">
        <w:t xml:space="preserve">  },</w:t>
      </w:r>
    </w:p>
    <w:p w14:paraId="0380B2D5" w14:textId="77777777" w:rsidR="00DD3641" w:rsidRPr="00DD3641" w:rsidRDefault="00DD3641" w:rsidP="00DD3641">
      <w:pPr>
        <w:pStyle w:val="code"/>
      </w:pPr>
      <w:r w:rsidRPr="00DD3641">
        <w:t xml:space="preserve">  {</w:t>
      </w:r>
    </w:p>
    <w:p w14:paraId="7B5959F0" w14:textId="77777777" w:rsidR="00DD3641" w:rsidRPr="00DD3641" w:rsidRDefault="00DD3641" w:rsidP="00DD3641">
      <w:pPr>
        <w:pStyle w:val="code"/>
      </w:pPr>
      <w:r w:rsidRPr="00DD3641">
        <w:t xml:space="preserve">    "appId": 8,</w:t>
      </w:r>
    </w:p>
    <w:p w14:paraId="2DDC393E" w14:textId="77777777" w:rsidR="00DD3641" w:rsidRPr="00DD3641" w:rsidRDefault="00DD3641" w:rsidP="00DD3641">
      <w:pPr>
        <w:pStyle w:val="code"/>
      </w:pPr>
      <w:r w:rsidRPr="00DD3641">
        <w:t xml:space="preserve">    "appName": "utility",</w:t>
      </w:r>
    </w:p>
    <w:p w14:paraId="748CCD12" w14:textId="77777777" w:rsidR="00DD3641" w:rsidRPr="00DD3641" w:rsidRDefault="00DD3641" w:rsidP="00DD3641">
      <w:pPr>
        <w:pStyle w:val="code"/>
      </w:pPr>
      <w:r w:rsidRPr="00DD3641">
        <w:t xml:space="preserve">    "appType": "utility",</w:t>
      </w:r>
    </w:p>
    <w:p w14:paraId="58A42BAA" w14:textId="77777777" w:rsidR="00DD3641" w:rsidRPr="00DD3641" w:rsidRDefault="00DD3641" w:rsidP="00DD3641">
      <w:pPr>
        <w:pStyle w:val="code"/>
      </w:pPr>
      <w:r w:rsidRPr="00DD3641">
        <w:t xml:space="preserve">    "comment": "Utility Program -- used by several apps",</w:t>
      </w:r>
    </w:p>
    <w:p w14:paraId="2D2C09FA" w14:textId="77777777" w:rsidR="00DD3641" w:rsidRPr="00DD3641" w:rsidRDefault="00DD3641" w:rsidP="00DD3641">
      <w:pPr>
        <w:pStyle w:val="code"/>
      </w:pPr>
      <w:r w:rsidRPr="00DD3641">
        <w:t xml:space="preserve">    "lastModified": "2022-01-14T15:28:40Z[UTC]"</w:t>
      </w:r>
    </w:p>
    <w:p w14:paraId="0D8780E8" w14:textId="77777777" w:rsidR="00DD3641" w:rsidRPr="00DD3641" w:rsidRDefault="00DD3641" w:rsidP="00DD3641">
      <w:pPr>
        <w:pStyle w:val="code"/>
      </w:pPr>
      <w:r w:rsidRPr="00DD3641">
        <w:t xml:space="preserve">  },</w:t>
      </w:r>
    </w:p>
    <w:p w14:paraId="7ACB5F70" w14:textId="77777777" w:rsidR="00DD3641" w:rsidRPr="00DD3641" w:rsidRDefault="00DD3641" w:rsidP="00DD3641">
      <w:pPr>
        <w:pStyle w:val="code"/>
      </w:pPr>
      <w:r w:rsidRPr="00DD3641">
        <w:t xml:space="preserve">  {</w:t>
      </w:r>
    </w:p>
    <w:p w14:paraId="67193F99" w14:textId="77777777" w:rsidR="00DD3641" w:rsidRPr="00DD3641" w:rsidRDefault="00DD3641" w:rsidP="00DD3641">
      <w:pPr>
        <w:pStyle w:val="code"/>
      </w:pPr>
      <w:r w:rsidRPr="00DD3641">
        <w:t xml:space="preserve">    "appId": 10,</w:t>
      </w:r>
    </w:p>
    <w:p w14:paraId="4EA9D0C9" w14:textId="77777777" w:rsidR="00DD3641" w:rsidRPr="00DD3641" w:rsidRDefault="00DD3641" w:rsidP="00DD3641">
      <w:pPr>
        <w:pStyle w:val="code"/>
      </w:pPr>
      <w:r w:rsidRPr="00DD3641">
        <w:t xml:space="preserve">    "appName": "dcpmon",</w:t>
      </w:r>
    </w:p>
    <w:p w14:paraId="63BB80B1" w14:textId="77777777" w:rsidR="00DD3641" w:rsidRPr="00DD3641" w:rsidRDefault="00DD3641" w:rsidP="00DD3641">
      <w:pPr>
        <w:pStyle w:val="code"/>
      </w:pPr>
      <w:r w:rsidRPr="00DD3641">
        <w:t xml:space="preserve">    "comment": "DCP Monitor Web Application",</w:t>
      </w:r>
    </w:p>
    <w:p w14:paraId="2B44DFB1" w14:textId="77777777" w:rsidR="00DD3641" w:rsidRPr="00DD3641" w:rsidRDefault="00DD3641" w:rsidP="00DD3641">
      <w:pPr>
        <w:pStyle w:val="code"/>
      </w:pPr>
      <w:r w:rsidRPr="00DD3641">
        <w:t xml:space="preserve">    "lastModified": "2020-05-11T20:23:21Z[UTC]"</w:t>
      </w:r>
    </w:p>
    <w:p w14:paraId="0C465788" w14:textId="77777777" w:rsidR="00DD3641" w:rsidRPr="00DD3641" w:rsidRDefault="00DD3641" w:rsidP="00DD3641">
      <w:pPr>
        <w:pStyle w:val="code"/>
      </w:pPr>
      <w:r w:rsidRPr="00DD3641">
        <w:t xml:space="preserve">  },</w:t>
      </w:r>
    </w:p>
    <w:p w14:paraId="1B093B1B" w14:textId="77777777" w:rsidR="00DD3641" w:rsidRPr="00DD3641" w:rsidRDefault="00DD3641" w:rsidP="00DD3641">
      <w:pPr>
        <w:pStyle w:val="code"/>
      </w:pPr>
      <w:r w:rsidRPr="00DD3641">
        <w:t xml:space="preserve">  {</w:t>
      </w:r>
    </w:p>
    <w:p w14:paraId="4C2D400B" w14:textId="77777777" w:rsidR="00DD3641" w:rsidRPr="00DD3641" w:rsidRDefault="00DD3641" w:rsidP="00DD3641">
      <w:pPr>
        <w:pStyle w:val="code"/>
      </w:pPr>
      <w:r w:rsidRPr="00DD3641">
        <w:t xml:space="preserve">    "appId": 14,</w:t>
      </w:r>
    </w:p>
    <w:p w14:paraId="7EFEB98A" w14:textId="77777777" w:rsidR="00DD3641" w:rsidRPr="00DD3641" w:rsidRDefault="00DD3641" w:rsidP="00DD3641">
      <w:pPr>
        <w:pStyle w:val="code"/>
      </w:pPr>
      <w:r w:rsidRPr="00DD3641">
        <w:t xml:space="preserve">    "appName": "RoutingScheduler",</w:t>
      </w:r>
    </w:p>
    <w:p w14:paraId="0D20D148" w14:textId="77777777" w:rsidR="00DD3641" w:rsidRPr="00DD3641" w:rsidRDefault="00DD3641" w:rsidP="00DD3641">
      <w:pPr>
        <w:pStyle w:val="code"/>
      </w:pPr>
      <w:r w:rsidRPr="00DD3641">
        <w:t xml:space="preserve">    "appType": "routingscheduler",</w:t>
      </w:r>
    </w:p>
    <w:p w14:paraId="3F096B3B" w14:textId="77777777" w:rsidR="00DD3641" w:rsidRPr="00DD3641" w:rsidRDefault="00DD3641" w:rsidP="00DD3641">
      <w:pPr>
        <w:pStyle w:val="code"/>
      </w:pPr>
      <w:r w:rsidRPr="00DD3641">
        <w:t xml:space="preserve">    "comment": "Schedules and Executes DECODES Routing Specs",</w:t>
      </w:r>
    </w:p>
    <w:p w14:paraId="6763997D" w14:textId="77777777" w:rsidR="00DD3641" w:rsidRPr="00DD3641" w:rsidRDefault="00DD3641" w:rsidP="00DD3641">
      <w:pPr>
        <w:pStyle w:val="code"/>
      </w:pPr>
      <w:r w:rsidRPr="00DD3641">
        <w:t xml:space="preserve">    "lastModified": "2020-05-11T20:23:21Z[UTC]"</w:t>
      </w:r>
    </w:p>
    <w:p w14:paraId="73042F31" w14:textId="77777777" w:rsidR="00DD3641" w:rsidRPr="00DD3641" w:rsidRDefault="00DD3641" w:rsidP="00DD3641">
      <w:pPr>
        <w:pStyle w:val="code"/>
      </w:pPr>
      <w:r w:rsidRPr="00DD3641">
        <w:t xml:space="preserve">  },</w:t>
      </w:r>
    </w:p>
    <w:p w14:paraId="02936264" w14:textId="77777777" w:rsidR="00DD3641" w:rsidRPr="00DD3641" w:rsidRDefault="00DD3641" w:rsidP="00DD3641">
      <w:pPr>
        <w:pStyle w:val="code"/>
      </w:pPr>
      <w:r w:rsidRPr="00DD3641">
        <w:t xml:space="preserve">  {</w:t>
      </w:r>
    </w:p>
    <w:p w14:paraId="6B3245E8" w14:textId="77777777" w:rsidR="00DD3641" w:rsidRPr="00DD3641" w:rsidRDefault="00DD3641" w:rsidP="00DD3641">
      <w:pPr>
        <w:pStyle w:val="code"/>
      </w:pPr>
      <w:r w:rsidRPr="00DD3641">
        <w:t xml:space="preserve">    "appId": 15,</w:t>
      </w:r>
    </w:p>
    <w:p w14:paraId="02B0BC3D" w14:textId="77777777" w:rsidR="00DD3641" w:rsidRPr="00DD3641" w:rsidRDefault="00DD3641" w:rsidP="00DD3641">
      <w:pPr>
        <w:pStyle w:val="code"/>
      </w:pPr>
      <w:r w:rsidRPr="00DD3641">
        <w:t xml:space="preserve">    "appName": "compdepends",</w:t>
      </w:r>
    </w:p>
    <w:p w14:paraId="51322A61" w14:textId="77777777" w:rsidR="00DD3641" w:rsidRPr="00DD3641" w:rsidRDefault="00DD3641" w:rsidP="00DD3641">
      <w:pPr>
        <w:pStyle w:val="code"/>
      </w:pPr>
      <w:r w:rsidRPr="00DD3641">
        <w:t xml:space="preserve">    "appType": "compdepends",</w:t>
      </w:r>
    </w:p>
    <w:p w14:paraId="0C90AA41" w14:textId="77777777" w:rsidR="00DD3641" w:rsidRPr="00DD3641" w:rsidRDefault="00DD3641" w:rsidP="00DD3641">
      <w:pPr>
        <w:pStyle w:val="code"/>
      </w:pPr>
      <w:r w:rsidRPr="00DD3641">
        <w:t xml:space="preserve">    "comment": "Daemon to determine computation dependencies",</w:t>
      </w:r>
    </w:p>
    <w:p w14:paraId="24E03005" w14:textId="77777777" w:rsidR="00DD3641" w:rsidRPr="00DD3641" w:rsidRDefault="00DD3641" w:rsidP="00DD3641">
      <w:pPr>
        <w:pStyle w:val="code"/>
      </w:pPr>
      <w:r w:rsidRPr="00DD3641">
        <w:t xml:space="preserve">    "lastModified": "2020-05-11T20:23:21Z[UTC]"</w:t>
      </w:r>
    </w:p>
    <w:p w14:paraId="479EF054" w14:textId="77777777" w:rsidR="00DD3641" w:rsidRPr="00DD3641" w:rsidRDefault="00DD3641" w:rsidP="00DD3641">
      <w:pPr>
        <w:pStyle w:val="code"/>
      </w:pPr>
      <w:r w:rsidRPr="00DD3641">
        <w:t xml:space="preserve">  }</w:t>
      </w:r>
    </w:p>
    <w:p w14:paraId="3776AF6B" w14:textId="77777777" w:rsidR="00DD3641" w:rsidRPr="00DD3641" w:rsidRDefault="00DD3641" w:rsidP="00DD3641">
      <w:pPr>
        <w:pStyle w:val="code"/>
      </w:pPr>
      <w:r w:rsidRPr="00DD3641">
        <w:t>]</w:t>
      </w:r>
    </w:p>
    <w:p w14:paraId="7713D36C" w14:textId="38C5B883" w:rsidR="005D4334" w:rsidRDefault="00DD3641" w:rsidP="00DD3641">
      <w:pPr>
        <w:pStyle w:val="Heading3"/>
      </w:pPr>
      <w:bookmarkStart w:id="59" w:name="_Toc107482692"/>
      <w:r>
        <w:lastRenderedPageBreak/>
        <w:t>GET app</w:t>
      </w:r>
      <w:bookmarkEnd w:id="59"/>
    </w:p>
    <w:p w14:paraId="14445143" w14:textId="4ADD8EBE" w:rsidR="00DD3641" w:rsidRDefault="00DD3641" w:rsidP="00DD3641">
      <w:r>
        <w:t>Example:</w:t>
      </w:r>
    </w:p>
    <w:p w14:paraId="30B9EC63" w14:textId="4503DA30" w:rsidR="00DD3641" w:rsidRDefault="00000000" w:rsidP="00DD3641">
      <w:pPr>
        <w:pStyle w:val="code"/>
      </w:pPr>
      <w:hyperlink r:id="rId15" w:history="1">
        <w:r w:rsidR="00DD3641" w:rsidRPr="00E42DFD">
          <w:rPr>
            <w:rStyle w:val="Hyperlink"/>
          </w:rPr>
          <w:t>http://localhost:8080/OHydroJson/app?appid=4</w:t>
        </w:r>
      </w:hyperlink>
    </w:p>
    <w:p w14:paraId="2E73E078" w14:textId="419A151C" w:rsidR="00DD3641" w:rsidRDefault="00DD3641" w:rsidP="00DD3641">
      <w:r>
        <w:t>Return data format:</w:t>
      </w:r>
    </w:p>
    <w:p w14:paraId="4B8179A1" w14:textId="77777777" w:rsidR="00DD3641" w:rsidRPr="00DD3641" w:rsidRDefault="00DD3641" w:rsidP="00DD3641">
      <w:pPr>
        <w:pStyle w:val="code"/>
      </w:pPr>
      <w:r w:rsidRPr="00DD3641">
        <w:t>{</w:t>
      </w:r>
    </w:p>
    <w:p w14:paraId="4123FBD7" w14:textId="77777777" w:rsidR="00DD3641" w:rsidRPr="00DD3641" w:rsidRDefault="00DD3641" w:rsidP="00DD3641">
      <w:pPr>
        <w:pStyle w:val="code"/>
      </w:pPr>
      <w:r w:rsidRPr="00DD3641">
        <w:t xml:space="preserve">  "appId": 4,</w:t>
      </w:r>
    </w:p>
    <w:p w14:paraId="1C814598" w14:textId="77777777" w:rsidR="00DD3641" w:rsidRPr="00DD3641" w:rsidRDefault="00DD3641" w:rsidP="00DD3641">
      <w:pPr>
        <w:pStyle w:val="code"/>
      </w:pPr>
      <w:r w:rsidRPr="00DD3641">
        <w:t xml:space="preserve">  "appName": "compproc",</w:t>
      </w:r>
    </w:p>
    <w:p w14:paraId="26578D92" w14:textId="77777777" w:rsidR="00DD3641" w:rsidRPr="00DD3641" w:rsidRDefault="00DD3641" w:rsidP="00DD3641">
      <w:pPr>
        <w:pStyle w:val="code"/>
      </w:pPr>
      <w:r w:rsidRPr="00DD3641">
        <w:t xml:space="preserve">  "appType": "computationprocess",</w:t>
      </w:r>
    </w:p>
    <w:p w14:paraId="07DEDA1B" w14:textId="77777777" w:rsidR="00DD3641" w:rsidRPr="00DD3641" w:rsidRDefault="00DD3641" w:rsidP="00DD3641">
      <w:pPr>
        <w:pStyle w:val="code"/>
      </w:pPr>
      <w:r w:rsidRPr="00DD3641">
        <w:t xml:space="preserve">  "comment": "Main Computation Process",</w:t>
      </w:r>
    </w:p>
    <w:p w14:paraId="0B61FCE7" w14:textId="77777777" w:rsidR="00DD3641" w:rsidRPr="00DD3641" w:rsidRDefault="00DD3641" w:rsidP="00DD3641">
      <w:pPr>
        <w:pStyle w:val="code"/>
      </w:pPr>
      <w:r w:rsidRPr="00DD3641">
        <w:t xml:space="preserve">  "lastModified": "2022-03-30T20:49:44Z[UTC]",</w:t>
      </w:r>
    </w:p>
    <w:p w14:paraId="492FDB25" w14:textId="77777777" w:rsidR="00DD3641" w:rsidRPr="00DD3641" w:rsidRDefault="00DD3641" w:rsidP="00DD3641">
      <w:pPr>
        <w:pStyle w:val="code"/>
      </w:pPr>
      <w:r w:rsidRPr="00DD3641">
        <w:t xml:space="preserve">  "manualEditingApp": false,</w:t>
      </w:r>
    </w:p>
    <w:p w14:paraId="4BF7013E" w14:textId="77777777" w:rsidR="00DD3641" w:rsidRPr="00DD3641" w:rsidRDefault="00DD3641" w:rsidP="00DD3641">
      <w:pPr>
        <w:pStyle w:val="code"/>
      </w:pPr>
      <w:r w:rsidRPr="00DD3641">
        <w:t xml:space="preserve">  "properties": {</w:t>
      </w:r>
    </w:p>
    <w:p w14:paraId="5DF78974" w14:textId="77777777" w:rsidR="00DD3641" w:rsidRPr="00DD3641" w:rsidRDefault="00DD3641" w:rsidP="00DD3641">
      <w:pPr>
        <w:pStyle w:val="code"/>
      </w:pPr>
      <w:r w:rsidRPr="00DD3641">
        <w:t xml:space="preserve">    "fromName": "idk"</w:t>
      </w:r>
    </w:p>
    <w:p w14:paraId="7C61107D" w14:textId="77777777" w:rsidR="00DD3641" w:rsidRPr="00DD3641" w:rsidRDefault="00DD3641" w:rsidP="00DD3641">
      <w:pPr>
        <w:pStyle w:val="code"/>
      </w:pPr>
      <w:r w:rsidRPr="00DD3641">
        <w:t xml:space="preserve">  }</w:t>
      </w:r>
    </w:p>
    <w:p w14:paraId="32C27416" w14:textId="77777777" w:rsidR="00DD3641" w:rsidRPr="00DD3641" w:rsidRDefault="00DD3641" w:rsidP="00DD3641">
      <w:pPr>
        <w:pStyle w:val="code"/>
      </w:pPr>
      <w:r w:rsidRPr="00DD3641">
        <w:t>}</w:t>
      </w:r>
    </w:p>
    <w:p w14:paraId="4F289BA0" w14:textId="221FA7E4" w:rsidR="00DD3641" w:rsidRDefault="00DD3641" w:rsidP="00DD3641"/>
    <w:p w14:paraId="33789B36" w14:textId="481D8E23" w:rsidR="00DD3641" w:rsidRDefault="00DD3641" w:rsidP="00DD3641">
      <w:r>
        <w:t xml:space="preserve">Note: </w:t>
      </w:r>
      <w:proofErr w:type="spellStart"/>
      <w:r>
        <w:t>appType</w:t>
      </w:r>
      <w:proofErr w:type="spellEnd"/>
      <w:r>
        <w:t xml:space="preserve"> may be omitted if it is not defined in the database.</w:t>
      </w:r>
    </w:p>
    <w:p w14:paraId="39DB638B" w14:textId="5C763071" w:rsidR="00DD3641" w:rsidRDefault="00DD3641" w:rsidP="00DD3641">
      <w:pPr>
        <w:pStyle w:val="Heading3"/>
      </w:pPr>
      <w:bookmarkStart w:id="60" w:name="_Toc107482693"/>
      <w:r>
        <w:t>POST app</w:t>
      </w:r>
      <w:bookmarkEnd w:id="60"/>
    </w:p>
    <w:p w14:paraId="6BCF1848" w14:textId="0758725A" w:rsidR="00DD3641" w:rsidRDefault="00DD3641" w:rsidP="00DD3641">
      <w:r>
        <w:t xml:space="preserve">The POST app method requires a valid token. It takes a single DECODES Loading Application in JSON format, as described above for GET. </w:t>
      </w:r>
    </w:p>
    <w:p w14:paraId="02E38223" w14:textId="46882457" w:rsidR="00DD3641" w:rsidRDefault="00DD3641" w:rsidP="00DD3641">
      <w:r>
        <w:t xml:space="preserve">For creating a new record, leave </w:t>
      </w:r>
      <w:proofErr w:type="spellStart"/>
      <w:r>
        <w:t>appId</w:t>
      </w:r>
      <w:proofErr w:type="spellEnd"/>
      <w:r>
        <w:t xml:space="preserve"> out of the passed data structure.</w:t>
      </w:r>
    </w:p>
    <w:p w14:paraId="6D04357B" w14:textId="60D9C11C" w:rsidR="00DD3641" w:rsidRDefault="00DD3641" w:rsidP="00DD3641">
      <w:r>
        <w:t xml:space="preserve">For overwriting an existing one, include the </w:t>
      </w:r>
      <w:proofErr w:type="spellStart"/>
      <w:r>
        <w:t>appId</w:t>
      </w:r>
      <w:proofErr w:type="spellEnd"/>
      <w:r>
        <w:t xml:space="preserve"> that was previously returned. The </w:t>
      </w:r>
      <w:r w:rsidR="004D1320">
        <w:t>app</w:t>
      </w:r>
      <w:r>
        <w:t xml:space="preserve"> in the database is replaced with the one sent.</w:t>
      </w:r>
    </w:p>
    <w:p w14:paraId="55849570" w14:textId="6B7A36AA" w:rsidR="00DD3641" w:rsidRPr="00E23CB7" w:rsidRDefault="00DD3641" w:rsidP="00DD3641">
      <w:pPr>
        <w:pStyle w:val="Heading3"/>
      </w:pPr>
      <w:bookmarkStart w:id="61" w:name="_Toc107482694"/>
      <w:r>
        <w:t xml:space="preserve">DELETE </w:t>
      </w:r>
      <w:r w:rsidR="000D5643">
        <w:t>app</w:t>
      </w:r>
      <w:bookmarkEnd w:id="61"/>
    </w:p>
    <w:p w14:paraId="5A65CDDE" w14:textId="77777777" w:rsidR="00DD3641" w:rsidRDefault="00DD3641" w:rsidP="00DD3641">
      <w:r>
        <w:t xml:space="preserve">The DELETE schedule method requires a valid token. </w:t>
      </w:r>
    </w:p>
    <w:p w14:paraId="0E9791DF" w14:textId="1793BE0D" w:rsidR="00DD3641" w:rsidRDefault="00DD3641" w:rsidP="00DD3641">
      <w:r>
        <w:t xml:space="preserve">Required argument </w:t>
      </w:r>
      <w:proofErr w:type="spellStart"/>
      <w:r w:rsidR="000D5643">
        <w:t>appid</w:t>
      </w:r>
      <w:proofErr w:type="spellEnd"/>
      <w:r>
        <w:t xml:space="preserve"> must be passed in the URL.</w:t>
      </w:r>
    </w:p>
    <w:p w14:paraId="30E2B5F9" w14:textId="15370DC0" w:rsidR="00DD3641" w:rsidRPr="00DD3641" w:rsidRDefault="00AB2874" w:rsidP="00DD3641">
      <w:r>
        <w:t>This operation will fail if the loading application is currently being used by any computations or schedule entries, or if it is currently running and has an active CP_COMP_PROC_LOCK record.</w:t>
      </w:r>
    </w:p>
    <w:p w14:paraId="66F5FFCE" w14:textId="59A191C7" w:rsidR="00CC2D1F" w:rsidRDefault="00CC2D1F" w:rsidP="002E163D">
      <w:pPr>
        <w:pStyle w:val="Heading2"/>
      </w:pPr>
      <w:bookmarkStart w:id="62" w:name="_Toc107482695"/>
      <w:r>
        <w:lastRenderedPageBreak/>
        <w:t>Algorithm Methods</w:t>
      </w:r>
      <w:bookmarkEnd w:id="62"/>
    </w:p>
    <w:p w14:paraId="491C8B80" w14:textId="327F7078" w:rsidR="00CC2D1F" w:rsidRDefault="00CC2D1F" w:rsidP="00CC2D1F">
      <w:pPr>
        <w:pStyle w:val="Heading3"/>
      </w:pPr>
      <w:bookmarkStart w:id="63" w:name="_Toc107482696"/>
      <w:r>
        <w:t xml:space="preserve">GET </w:t>
      </w:r>
      <w:proofErr w:type="spellStart"/>
      <w:r>
        <w:t>algorithmrefs</w:t>
      </w:r>
      <w:bookmarkEnd w:id="63"/>
      <w:proofErr w:type="spellEnd"/>
    </w:p>
    <w:p w14:paraId="6720865D" w14:textId="2F1F7D99" w:rsidR="00CC2D1F" w:rsidRDefault="00CC2D1F" w:rsidP="00CC2D1F">
      <w:r>
        <w:t xml:space="preserve">Example: </w:t>
      </w:r>
      <w:hyperlink r:id="rId16" w:history="1">
        <w:r w:rsidRPr="00C61F13">
          <w:rPr>
            <w:rStyle w:val="Hyperlink"/>
          </w:rPr>
          <w:t>http://localhost:8080/OHydroJson/algorithmrefs</w:t>
        </w:r>
      </w:hyperlink>
    </w:p>
    <w:p w14:paraId="65CF87F5" w14:textId="1940B021" w:rsidR="00CC2D1F" w:rsidRDefault="00CC2D1F" w:rsidP="00CC2D1F">
      <w:r>
        <w:t>The returned structure is:</w:t>
      </w:r>
    </w:p>
    <w:p w14:paraId="494773FC" w14:textId="77777777" w:rsidR="004D1320" w:rsidRPr="004D1320" w:rsidRDefault="004D1320" w:rsidP="004D1320">
      <w:pPr>
        <w:pStyle w:val="code"/>
      </w:pPr>
      <w:r w:rsidRPr="004D1320">
        <w:t>[</w:t>
      </w:r>
    </w:p>
    <w:p w14:paraId="55397013" w14:textId="77777777" w:rsidR="004D1320" w:rsidRPr="004D1320" w:rsidRDefault="004D1320" w:rsidP="004D1320">
      <w:pPr>
        <w:pStyle w:val="code"/>
      </w:pPr>
      <w:r w:rsidRPr="004D1320">
        <w:t xml:space="preserve">  {</w:t>
      </w:r>
    </w:p>
    <w:p w14:paraId="178D6777" w14:textId="77777777" w:rsidR="004D1320" w:rsidRPr="004D1320" w:rsidRDefault="004D1320" w:rsidP="004D1320">
      <w:pPr>
        <w:pStyle w:val="code"/>
      </w:pPr>
      <w:r w:rsidRPr="004D1320">
        <w:t xml:space="preserve">    "algorithmId": 1,</w:t>
      </w:r>
    </w:p>
    <w:p w14:paraId="26C6FC8D" w14:textId="77777777" w:rsidR="004D1320" w:rsidRPr="004D1320" w:rsidRDefault="004D1320" w:rsidP="004D1320">
      <w:pPr>
        <w:pStyle w:val="code"/>
      </w:pPr>
      <w:r w:rsidRPr="004D1320">
        <w:t xml:space="preserve">    "algorithmName": "AlarmScreening",</w:t>
      </w:r>
    </w:p>
    <w:p w14:paraId="3AD3692A" w14:textId="77777777" w:rsidR="004D1320" w:rsidRPr="004D1320" w:rsidRDefault="004D1320" w:rsidP="004D1320">
      <w:pPr>
        <w:pStyle w:val="code"/>
      </w:pPr>
      <w:r w:rsidRPr="004D1320">
        <w:t xml:space="preserve">    "description": "Perform value, rate-of-change, stuck-sensor, and missing-val",</w:t>
      </w:r>
    </w:p>
    <w:p w14:paraId="5B765616" w14:textId="77777777" w:rsidR="004D1320" w:rsidRPr="004D1320" w:rsidRDefault="004D1320" w:rsidP="004D1320">
      <w:pPr>
        <w:pStyle w:val="code"/>
      </w:pPr>
      <w:r w:rsidRPr="004D1320">
        <w:t xml:space="preserve">    "execClass": "decodes.tsdb.alarm.AlarmScreeningAlgorithm",</w:t>
      </w:r>
    </w:p>
    <w:p w14:paraId="65D15E0F" w14:textId="77777777" w:rsidR="004D1320" w:rsidRPr="004D1320" w:rsidRDefault="004D1320" w:rsidP="004D1320">
      <w:pPr>
        <w:pStyle w:val="code"/>
      </w:pPr>
      <w:r w:rsidRPr="004D1320">
        <w:t xml:space="preserve">    "numCompsUsing": 2</w:t>
      </w:r>
    </w:p>
    <w:p w14:paraId="2C125E03" w14:textId="77777777" w:rsidR="004D1320" w:rsidRPr="004D1320" w:rsidRDefault="004D1320" w:rsidP="004D1320">
      <w:pPr>
        <w:pStyle w:val="code"/>
      </w:pPr>
      <w:r w:rsidRPr="004D1320">
        <w:t xml:space="preserve">  },</w:t>
      </w:r>
    </w:p>
    <w:p w14:paraId="57AD5688" w14:textId="77777777" w:rsidR="004D1320" w:rsidRPr="004D1320" w:rsidRDefault="004D1320" w:rsidP="004D1320">
      <w:pPr>
        <w:pStyle w:val="code"/>
      </w:pPr>
      <w:r w:rsidRPr="004D1320">
        <w:t xml:space="preserve">  {</w:t>
      </w:r>
    </w:p>
    <w:p w14:paraId="2FDD7726" w14:textId="77777777" w:rsidR="004D1320" w:rsidRPr="004D1320" w:rsidRDefault="004D1320" w:rsidP="004D1320">
      <w:pPr>
        <w:pStyle w:val="code"/>
      </w:pPr>
      <w:r w:rsidRPr="004D1320">
        <w:t xml:space="preserve">    "algorithmId": 2,</w:t>
      </w:r>
    </w:p>
    <w:p w14:paraId="5E30BB2E" w14:textId="77777777" w:rsidR="004D1320" w:rsidRPr="004D1320" w:rsidRDefault="004D1320" w:rsidP="004D1320">
      <w:pPr>
        <w:pStyle w:val="code"/>
      </w:pPr>
      <w:r w:rsidRPr="004D1320">
        <w:t xml:space="preserve">    "algorithmName": "Bridge Clearance",</w:t>
      </w:r>
    </w:p>
    <w:p w14:paraId="0E89AD67" w14:textId="77777777" w:rsidR="004D1320" w:rsidRPr="004D1320" w:rsidRDefault="004D1320" w:rsidP="004D1320">
      <w:pPr>
        <w:pStyle w:val="code"/>
      </w:pPr>
      <w:r w:rsidRPr="004D1320">
        <w:t xml:space="preserve">    "description": "Computes bridge clearance by subtracting waterlevel from con",</w:t>
      </w:r>
    </w:p>
    <w:p w14:paraId="52CE0C27" w14:textId="77777777" w:rsidR="004D1320" w:rsidRPr="004D1320" w:rsidRDefault="004D1320" w:rsidP="004D1320">
      <w:pPr>
        <w:pStyle w:val="code"/>
      </w:pPr>
      <w:r w:rsidRPr="004D1320">
        <w:t xml:space="preserve">    "execClass": "decodes.tsdb.algo.BridgeClearance",</w:t>
      </w:r>
    </w:p>
    <w:p w14:paraId="45B515CD" w14:textId="77777777" w:rsidR="004D1320" w:rsidRPr="004D1320" w:rsidRDefault="004D1320" w:rsidP="004D1320">
      <w:pPr>
        <w:pStyle w:val="code"/>
      </w:pPr>
      <w:r w:rsidRPr="004D1320">
        <w:t xml:space="preserve">    "numCompsUsing": 0</w:t>
      </w:r>
    </w:p>
    <w:p w14:paraId="4F1226F3" w14:textId="77777777" w:rsidR="004D1320" w:rsidRPr="004D1320" w:rsidRDefault="004D1320" w:rsidP="004D1320">
      <w:pPr>
        <w:pStyle w:val="code"/>
      </w:pPr>
      <w:r w:rsidRPr="004D1320">
        <w:t xml:space="preserve">  },</w:t>
      </w:r>
    </w:p>
    <w:p w14:paraId="066D0B14" w14:textId="77777777" w:rsidR="004D1320" w:rsidRPr="004D1320" w:rsidRDefault="004D1320" w:rsidP="004D1320">
      <w:pPr>
        <w:pStyle w:val="code"/>
      </w:pPr>
      <w:r w:rsidRPr="004D1320">
        <w:t xml:space="preserve">  {</w:t>
      </w:r>
    </w:p>
    <w:p w14:paraId="204EA6BB" w14:textId="77777777" w:rsidR="004D1320" w:rsidRPr="004D1320" w:rsidRDefault="004D1320" w:rsidP="004D1320">
      <w:pPr>
        <w:pStyle w:val="code"/>
      </w:pPr>
      <w:r w:rsidRPr="004D1320">
        <w:t xml:space="preserve">    "algorithmId": 3,</w:t>
      </w:r>
    </w:p>
    <w:p w14:paraId="045F0AB6" w14:textId="77777777" w:rsidR="004D1320" w:rsidRPr="004D1320" w:rsidRDefault="004D1320" w:rsidP="004D1320">
      <w:pPr>
        <w:pStyle w:val="code"/>
      </w:pPr>
      <w:r w:rsidRPr="004D1320">
        <w:t xml:space="preserve">    "algorithmName": "CentralRunningAverageAlgorithm",</w:t>
      </w:r>
    </w:p>
    <w:p w14:paraId="4D2A9320" w14:textId="77777777" w:rsidR="004D1320" w:rsidRPr="004D1320" w:rsidRDefault="004D1320" w:rsidP="004D1320">
      <w:pPr>
        <w:pStyle w:val="code"/>
      </w:pPr>
      <w:r w:rsidRPr="004D1320">
        <w:t xml:space="preserve">    "description": "CentralRunningAverageAlgorithm averages single 'input' param",</w:t>
      </w:r>
    </w:p>
    <w:p w14:paraId="755B1680" w14:textId="77777777" w:rsidR="004D1320" w:rsidRPr="004D1320" w:rsidRDefault="004D1320" w:rsidP="004D1320">
      <w:pPr>
        <w:pStyle w:val="code"/>
      </w:pPr>
      <w:r w:rsidRPr="004D1320">
        <w:t xml:space="preserve">    "execClass": "decodes.tsdb.algo.CentralRunningAverageAlgorithm",</w:t>
      </w:r>
    </w:p>
    <w:p w14:paraId="427B3193" w14:textId="77777777" w:rsidR="004D1320" w:rsidRPr="004D1320" w:rsidRDefault="004D1320" w:rsidP="004D1320">
      <w:pPr>
        <w:pStyle w:val="code"/>
      </w:pPr>
      <w:r w:rsidRPr="004D1320">
        <w:t xml:space="preserve">    "numCompsUsing": 0</w:t>
      </w:r>
    </w:p>
    <w:p w14:paraId="0B299EA9" w14:textId="77777777" w:rsidR="004D1320" w:rsidRPr="004D1320" w:rsidRDefault="004D1320" w:rsidP="004D1320">
      <w:pPr>
        <w:pStyle w:val="code"/>
      </w:pPr>
      <w:r w:rsidRPr="004D1320">
        <w:t xml:space="preserve">  },</w:t>
      </w:r>
    </w:p>
    <w:p w14:paraId="56B86D18" w14:textId="77777777" w:rsidR="004D1320" w:rsidRPr="004D1320" w:rsidRDefault="004D1320" w:rsidP="004D1320">
      <w:pPr>
        <w:pStyle w:val="code"/>
      </w:pPr>
      <w:r w:rsidRPr="004D1320">
        <w:t xml:space="preserve">  {</w:t>
      </w:r>
    </w:p>
    <w:p w14:paraId="7C3E184B" w14:textId="77777777" w:rsidR="004D1320" w:rsidRPr="004D1320" w:rsidRDefault="004D1320" w:rsidP="004D1320">
      <w:pPr>
        <w:pStyle w:val="code"/>
      </w:pPr>
      <w:r w:rsidRPr="004D1320">
        <w:t xml:space="preserve">    "algorithmId": 8,</w:t>
      </w:r>
    </w:p>
    <w:p w14:paraId="7536E8A2" w14:textId="77777777" w:rsidR="004D1320" w:rsidRPr="004D1320" w:rsidRDefault="004D1320" w:rsidP="004D1320">
      <w:pPr>
        <w:pStyle w:val="code"/>
      </w:pPr>
      <w:r w:rsidRPr="004D1320">
        <w:t xml:space="preserve">    "algorithmName": "ExpressionParserAlgorithm",</w:t>
      </w:r>
    </w:p>
    <w:p w14:paraId="56878490" w14:textId="77777777" w:rsidR="004D1320" w:rsidRPr="004D1320" w:rsidRDefault="004D1320" w:rsidP="004D1320">
      <w:pPr>
        <w:pStyle w:val="code"/>
      </w:pPr>
      <w:r w:rsidRPr="004D1320">
        <w:t xml:space="preserve">    "description": "Allow up to 5 inputs labeled in1",</w:t>
      </w:r>
    </w:p>
    <w:p w14:paraId="27F56FF1" w14:textId="77777777" w:rsidR="004D1320" w:rsidRPr="004D1320" w:rsidRDefault="004D1320" w:rsidP="004D1320">
      <w:pPr>
        <w:pStyle w:val="code"/>
      </w:pPr>
      <w:r w:rsidRPr="004D1320">
        <w:t xml:space="preserve">    "execClass": "decodes.tsdb.algo.ExpressionParserAlgorithm",</w:t>
      </w:r>
    </w:p>
    <w:p w14:paraId="0DD42C0C" w14:textId="77777777" w:rsidR="004D1320" w:rsidRPr="004D1320" w:rsidRDefault="004D1320" w:rsidP="004D1320">
      <w:pPr>
        <w:pStyle w:val="code"/>
      </w:pPr>
      <w:r w:rsidRPr="004D1320">
        <w:t xml:space="preserve">    "numCompsUsing": 0</w:t>
      </w:r>
    </w:p>
    <w:p w14:paraId="1FAA8461" w14:textId="77777777" w:rsidR="004D1320" w:rsidRPr="004D1320" w:rsidRDefault="004D1320" w:rsidP="004D1320">
      <w:pPr>
        <w:pStyle w:val="code"/>
      </w:pPr>
      <w:r w:rsidRPr="004D1320">
        <w:t xml:space="preserve">  },</w:t>
      </w:r>
    </w:p>
    <w:p w14:paraId="61B19A68" w14:textId="4DF577D5" w:rsidR="00CC2D1F" w:rsidRDefault="004D1320" w:rsidP="004D1320">
      <w:pPr>
        <w:pStyle w:val="code"/>
      </w:pPr>
      <w:r>
        <w:t>…</w:t>
      </w:r>
    </w:p>
    <w:p w14:paraId="5D02F354" w14:textId="553DCC42" w:rsidR="004D1320" w:rsidRDefault="004D1320" w:rsidP="004D1320">
      <w:pPr>
        <w:pStyle w:val="code"/>
      </w:pPr>
      <w:r>
        <w:t>]</w:t>
      </w:r>
    </w:p>
    <w:p w14:paraId="6A8C0F17" w14:textId="1A2BCC62" w:rsidR="00CC2D1F" w:rsidRDefault="00CC2D1F" w:rsidP="00CC2D1F"/>
    <w:p w14:paraId="1D4C9C14" w14:textId="77777777" w:rsidR="00CC2D1F" w:rsidRDefault="00CC2D1F" w:rsidP="00CC2D1F"/>
    <w:p w14:paraId="6C727565" w14:textId="0C02A0B2" w:rsidR="00CC2D1F" w:rsidRDefault="00CC2D1F" w:rsidP="00CC2D1F">
      <w:pPr>
        <w:pStyle w:val="Heading3"/>
      </w:pPr>
      <w:bookmarkStart w:id="64" w:name="_Toc107482697"/>
      <w:r>
        <w:t xml:space="preserve">GET </w:t>
      </w:r>
      <w:r w:rsidR="004D1320">
        <w:t>algorithm</w:t>
      </w:r>
      <w:bookmarkEnd w:id="64"/>
    </w:p>
    <w:p w14:paraId="7E0E9B33" w14:textId="77777777" w:rsidR="00CC2D1F" w:rsidRDefault="00CC2D1F" w:rsidP="00CC2D1F">
      <w:r>
        <w:t>Example:</w:t>
      </w:r>
    </w:p>
    <w:p w14:paraId="1164E8F1" w14:textId="662221F5" w:rsidR="00CC2D1F" w:rsidRDefault="00000000" w:rsidP="00CC2D1F">
      <w:pPr>
        <w:pStyle w:val="code"/>
      </w:pPr>
      <w:hyperlink r:id="rId17" w:history="1">
        <w:r w:rsidR="004D1320" w:rsidRPr="00C61F13">
          <w:rPr>
            <w:rStyle w:val="Hyperlink"/>
          </w:rPr>
          <w:t>http://localhost:8080/OHydroJson/algorithm?algorithmid=4</w:t>
        </w:r>
      </w:hyperlink>
    </w:p>
    <w:p w14:paraId="6749314D" w14:textId="77777777" w:rsidR="00CC2D1F" w:rsidRDefault="00CC2D1F" w:rsidP="00CC2D1F">
      <w:r>
        <w:t>Return data format:</w:t>
      </w:r>
    </w:p>
    <w:p w14:paraId="39659DCC" w14:textId="77777777" w:rsidR="004D1320" w:rsidRPr="004D1320" w:rsidRDefault="004D1320" w:rsidP="004D1320">
      <w:pPr>
        <w:pStyle w:val="code"/>
      </w:pPr>
      <w:r w:rsidRPr="004D1320">
        <w:t>{</w:t>
      </w:r>
    </w:p>
    <w:p w14:paraId="0A637AF2" w14:textId="77777777" w:rsidR="004D1320" w:rsidRPr="004D1320" w:rsidRDefault="004D1320" w:rsidP="004D1320">
      <w:pPr>
        <w:pStyle w:val="code"/>
      </w:pPr>
      <w:r w:rsidRPr="004D1320">
        <w:t xml:space="preserve">  "algoScripts": [],</w:t>
      </w:r>
    </w:p>
    <w:p w14:paraId="2570559B" w14:textId="77777777" w:rsidR="004D1320" w:rsidRPr="004D1320" w:rsidRDefault="004D1320" w:rsidP="004D1320">
      <w:pPr>
        <w:pStyle w:val="code"/>
      </w:pPr>
      <w:r w:rsidRPr="004D1320">
        <w:t xml:space="preserve">  "algorithmId": 4,</w:t>
      </w:r>
    </w:p>
    <w:p w14:paraId="6190DDEB" w14:textId="77777777" w:rsidR="004D1320" w:rsidRPr="004D1320" w:rsidRDefault="004D1320" w:rsidP="004D1320">
      <w:pPr>
        <w:pStyle w:val="code"/>
      </w:pPr>
      <w:r w:rsidRPr="004D1320">
        <w:lastRenderedPageBreak/>
        <w:t xml:space="preserve">  "description": "Given two inputs, output the best one: If only one is present at the time-slice, output it. If one is outside the specified upper or lower limit (see properties) output the other. If both are acceptable, output the first one. Useful in situations where you have redundant sensors.",</w:t>
      </w:r>
    </w:p>
    <w:p w14:paraId="0D9E6C92" w14:textId="77777777" w:rsidR="004D1320" w:rsidRPr="004D1320" w:rsidRDefault="004D1320" w:rsidP="004D1320">
      <w:pPr>
        <w:pStyle w:val="code"/>
      </w:pPr>
      <w:r w:rsidRPr="004D1320">
        <w:t xml:space="preserve">  "execClass": "decodes.tsdb.algo.ChooseOne",</w:t>
      </w:r>
    </w:p>
    <w:p w14:paraId="11B7DB9B" w14:textId="77777777" w:rsidR="004D1320" w:rsidRPr="004D1320" w:rsidRDefault="004D1320" w:rsidP="004D1320">
      <w:pPr>
        <w:pStyle w:val="code"/>
      </w:pPr>
      <w:r w:rsidRPr="004D1320">
        <w:t xml:space="preserve">  "name": "ChooseOne",</w:t>
      </w:r>
    </w:p>
    <w:p w14:paraId="5570967C" w14:textId="77777777" w:rsidR="004D1320" w:rsidRPr="004D1320" w:rsidRDefault="004D1320" w:rsidP="004D1320">
      <w:pPr>
        <w:pStyle w:val="code"/>
      </w:pPr>
      <w:r w:rsidRPr="004D1320">
        <w:t xml:space="preserve">  "numCompsUsing": 1,</w:t>
      </w:r>
    </w:p>
    <w:p w14:paraId="5B49F055" w14:textId="77777777" w:rsidR="004D1320" w:rsidRPr="004D1320" w:rsidRDefault="004D1320" w:rsidP="004D1320">
      <w:pPr>
        <w:pStyle w:val="code"/>
      </w:pPr>
      <w:r w:rsidRPr="004D1320">
        <w:t xml:space="preserve">  "parms": [</w:t>
      </w:r>
    </w:p>
    <w:p w14:paraId="3E95CC30" w14:textId="77777777" w:rsidR="004D1320" w:rsidRPr="004D1320" w:rsidRDefault="004D1320" w:rsidP="004D1320">
      <w:pPr>
        <w:pStyle w:val="code"/>
      </w:pPr>
      <w:r w:rsidRPr="004D1320">
        <w:t xml:space="preserve">    {</w:t>
      </w:r>
    </w:p>
    <w:p w14:paraId="13C72914" w14:textId="77777777" w:rsidR="004D1320" w:rsidRPr="004D1320" w:rsidRDefault="004D1320" w:rsidP="004D1320">
      <w:pPr>
        <w:pStyle w:val="code"/>
      </w:pPr>
      <w:r w:rsidRPr="004D1320">
        <w:t xml:space="preserve">      "parmType": "i",</w:t>
      </w:r>
    </w:p>
    <w:p w14:paraId="5A7F9D5C" w14:textId="77777777" w:rsidR="004D1320" w:rsidRPr="004D1320" w:rsidRDefault="004D1320" w:rsidP="004D1320">
      <w:pPr>
        <w:pStyle w:val="code"/>
      </w:pPr>
      <w:r w:rsidRPr="004D1320">
        <w:t xml:space="preserve">      "roleName": "input1"</w:t>
      </w:r>
    </w:p>
    <w:p w14:paraId="6CC4BBFE" w14:textId="77777777" w:rsidR="004D1320" w:rsidRPr="004D1320" w:rsidRDefault="004D1320" w:rsidP="004D1320">
      <w:pPr>
        <w:pStyle w:val="code"/>
      </w:pPr>
      <w:r w:rsidRPr="004D1320">
        <w:t xml:space="preserve">    },</w:t>
      </w:r>
    </w:p>
    <w:p w14:paraId="526CFCDA" w14:textId="77777777" w:rsidR="004D1320" w:rsidRPr="004D1320" w:rsidRDefault="004D1320" w:rsidP="004D1320">
      <w:pPr>
        <w:pStyle w:val="code"/>
      </w:pPr>
      <w:r w:rsidRPr="004D1320">
        <w:t xml:space="preserve">    {</w:t>
      </w:r>
    </w:p>
    <w:p w14:paraId="3A2D2185" w14:textId="77777777" w:rsidR="004D1320" w:rsidRPr="004D1320" w:rsidRDefault="004D1320" w:rsidP="004D1320">
      <w:pPr>
        <w:pStyle w:val="code"/>
      </w:pPr>
      <w:r w:rsidRPr="004D1320">
        <w:t xml:space="preserve">      "parmType": "i",</w:t>
      </w:r>
    </w:p>
    <w:p w14:paraId="706BBB7D" w14:textId="77777777" w:rsidR="004D1320" w:rsidRPr="004D1320" w:rsidRDefault="004D1320" w:rsidP="004D1320">
      <w:pPr>
        <w:pStyle w:val="code"/>
      </w:pPr>
      <w:r w:rsidRPr="004D1320">
        <w:t xml:space="preserve">      "roleName": "input2"</w:t>
      </w:r>
    </w:p>
    <w:p w14:paraId="700491E2" w14:textId="77777777" w:rsidR="004D1320" w:rsidRPr="004D1320" w:rsidRDefault="004D1320" w:rsidP="004D1320">
      <w:pPr>
        <w:pStyle w:val="code"/>
      </w:pPr>
      <w:r w:rsidRPr="004D1320">
        <w:t xml:space="preserve">    },</w:t>
      </w:r>
    </w:p>
    <w:p w14:paraId="7A5D8575" w14:textId="77777777" w:rsidR="004D1320" w:rsidRPr="004D1320" w:rsidRDefault="004D1320" w:rsidP="004D1320">
      <w:pPr>
        <w:pStyle w:val="code"/>
      </w:pPr>
      <w:r w:rsidRPr="004D1320">
        <w:t xml:space="preserve">    {</w:t>
      </w:r>
    </w:p>
    <w:p w14:paraId="70D5CB2B" w14:textId="77777777" w:rsidR="004D1320" w:rsidRPr="004D1320" w:rsidRDefault="004D1320" w:rsidP="004D1320">
      <w:pPr>
        <w:pStyle w:val="code"/>
      </w:pPr>
      <w:r w:rsidRPr="004D1320">
        <w:t xml:space="preserve">      "parmType": "o",</w:t>
      </w:r>
    </w:p>
    <w:p w14:paraId="54E01F97" w14:textId="77777777" w:rsidR="004D1320" w:rsidRPr="004D1320" w:rsidRDefault="004D1320" w:rsidP="004D1320">
      <w:pPr>
        <w:pStyle w:val="code"/>
      </w:pPr>
      <w:r w:rsidRPr="004D1320">
        <w:t xml:space="preserve">      "roleName": "output"</w:t>
      </w:r>
    </w:p>
    <w:p w14:paraId="3528BE25" w14:textId="77777777" w:rsidR="004D1320" w:rsidRPr="004D1320" w:rsidRDefault="004D1320" w:rsidP="004D1320">
      <w:pPr>
        <w:pStyle w:val="code"/>
      </w:pPr>
      <w:r w:rsidRPr="004D1320">
        <w:t xml:space="preserve">    }</w:t>
      </w:r>
    </w:p>
    <w:p w14:paraId="7713668F" w14:textId="77777777" w:rsidR="004D1320" w:rsidRPr="004D1320" w:rsidRDefault="004D1320" w:rsidP="004D1320">
      <w:pPr>
        <w:pStyle w:val="code"/>
      </w:pPr>
      <w:r w:rsidRPr="004D1320">
        <w:t xml:space="preserve">  ],</w:t>
      </w:r>
    </w:p>
    <w:p w14:paraId="3E5262FA" w14:textId="77777777" w:rsidR="004D1320" w:rsidRPr="004D1320" w:rsidRDefault="004D1320" w:rsidP="004D1320">
      <w:pPr>
        <w:pStyle w:val="code"/>
      </w:pPr>
      <w:r w:rsidRPr="004D1320">
        <w:t xml:space="preserve">  "props": {</w:t>
      </w:r>
    </w:p>
    <w:p w14:paraId="79ABE15D" w14:textId="77777777" w:rsidR="004D1320" w:rsidRPr="004D1320" w:rsidRDefault="004D1320" w:rsidP="004D1320">
      <w:pPr>
        <w:pStyle w:val="code"/>
      </w:pPr>
      <w:r w:rsidRPr="004D1320">
        <w:t xml:space="preserve">    "input1_MISSING": "IGNORE",</w:t>
      </w:r>
    </w:p>
    <w:p w14:paraId="51F1B71A" w14:textId="77777777" w:rsidR="004D1320" w:rsidRPr="004D1320" w:rsidRDefault="004D1320" w:rsidP="004D1320">
      <w:pPr>
        <w:pStyle w:val="code"/>
      </w:pPr>
      <w:r w:rsidRPr="004D1320">
        <w:t xml:space="preserve">    "chooseHigher": "true",</w:t>
      </w:r>
    </w:p>
    <w:p w14:paraId="410A4646" w14:textId="77777777" w:rsidR="004D1320" w:rsidRPr="004D1320" w:rsidRDefault="004D1320" w:rsidP="004D1320">
      <w:pPr>
        <w:pStyle w:val="code"/>
      </w:pPr>
      <w:r w:rsidRPr="004D1320">
        <w:t xml:space="preserve">    "upperLimit": "999999999999.9",</w:t>
      </w:r>
    </w:p>
    <w:p w14:paraId="4236BF80" w14:textId="77777777" w:rsidR="004D1320" w:rsidRPr="004D1320" w:rsidRDefault="004D1320" w:rsidP="004D1320">
      <w:pPr>
        <w:pStyle w:val="code"/>
      </w:pPr>
      <w:r w:rsidRPr="004D1320">
        <w:t xml:space="preserve">    "lowerLimit": "-999999999999.9",</w:t>
      </w:r>
    </w:p>
    <w:p w14:paraId="495D63B2" w14:textId="77777777" w:rsidR="004D1320" w:rsidRPr="004D1320" w:rsidRDefault="004D1320" w:rsidP="004D1320">
      <w:pPr>
        <w:pStyle w:val="code"/>
      </w:pPr>
      <w:r w:rsidRPr="004D1320">
        <w:t xml:space="preserve">    "input2_MISSING": "IGNORE"</w:t>
      </w:r>
    </w:p>
    <w:p w14:paraId="1EC68779" w14:textId="77777777" w:rsidR="004D1320" w:rsidRPr="004D1320" w:rsidRDefault="004D1320" w:rsidP="004D1320">
      <w:pPr>
        <w:pStyle w:val="code"/>
      </w:pPr>
      <w:r w:rsidRPr="004D1320">
        <w:t xml:space="preserve">  }</w:t>
      </w:r>
    </w:p>
    <w:p w14:paraId="4147DE56" w14:textId="77777777" w:rsidR="004D1320" w:rsidRPr="004D1320" w:rsidRDefault="004D1320" w:rsidP="004D1320">
      <w:pPr>
        <w:pStyle w:val="code"/>
      </w:pPr>
      <w:r w:rsidRPr="004D1320">
        <w:t>}</w:t>
      </w:r>
    </w:p>
    <w:p w14:paraId="26FDBCA3" w14:textId="77777777" w:rsidR="00CC2D1F" w:rsidRDefault="00CC2D1F" w:rsidP="00CC2D1F"/>
    <w:p w14:paraId="3322E90A" w14:textId="3F3BCED1" w:rsidR="00CC2D1F" w:rsidRDefault="00CC2D1F" w:rsidP="00CC2D1F">
      <w:pPr>
        <w:pStyle w:val="Heading3"/>
      </w:pPr>
      <w:bookmarkStart w:id="65" w:name="_Toc107482698"/>
      <w:r>
        <w:t xml:space="preserve">POST </w:t>
      </w:r>
      <w:r w:rsidR="004D1320">
        <w:t>algorithm</w:t>
      </w:r>
      <w:bookmarkEnd w:id="65"/>
    </w:p>
    <w:p w14:paraId="5D52E4B2" w14:textId="025463CB" w:rsidR="00CC2D1F" w:rsidRDefault="00CC2D1F" w:rsidP="00CC2D1F">
      <w:r>
        <w:t xml:space="preserve">The POST </w:t>
      </w:r>
      <w:r w:rsidR="004D1320">
        <w:t>algorithm</w:t>
      </w:r>
      <w:r>
        <w:t xml:space="preserve"> method requires a valid token. It takes a single </w:t>
      </w:r>
      <w:proofErr w:type="spellStart"/>
      <w:r w:rsidR="004D1320">
        <w:t>OpenDCS</w:t>
      </w:r>
      <w:proofErr w:type="spellEnd"/>
      <w:r w:rsidR="004D1320">
        <w:t xml:space="preserve"> Algorithm Record</w:t>
      </w:r>
      <w:r>
        <w:t xml:space="preserve"> in JSON format, as described above for GET. </w:t>
      </w:r>
    </w:p>
    <w:p w14:paraId="501C661E" w14:textId="2912D1FB" w:rsidR="00CC2D1F" w:rsidRDefault="00CC2D1F" w:rsidP="00CC2D1F">
      <w:r>
        <w:t xml:space="preserve">For creating a new record, leave </w:t>
      </w:r>
      <w:proofErr w:type="spellStart"/>
      <w:r w:rsidR="004D1320">
        <w:t>algorithm</w:t>
      </w:r>
      <w:r>
        <w:t>Id</w:t>
      </w:r>
      <w:proofErr w:type="spellEnd"/>
      <w:r>
        <w:t xml:space="preserve"> out of the passed data structure.</w:t>
      </w:r>
    </w:p>
    <w:p w14:paraId="6C86647D" w14:textId="3A125CAC" w:rsidR="00CC2D1F" w:rsidRDefault="00CC2D1F" w:rsidP="00CC2D1F">
      <w:r>
        <w:t xml:space="preserve">For overwriting an existing one, include the </w:t>
      </w:r>
      <w:proofErr w:type="spellStart"/>
      <w:r w:rsidR="004D1320">
        <w:t>algorithm</w:t>
      </w:r>
      <w:r>
        <w:t>Id</w:t>
      </w:r>
      <w:proofErr w:type="spellEnd"/>
      <w:r>
        <w:t xml:space="preserve"> that was previously returned. The </w:t>
      </w:r>
      <w:r w:rsidR="004D1320">
        <w:t>algorithm</w:t>
      </w:r>
      <w:r>
        <w:t xml:space="preserve"> in the database is replaced with the one sent.</w:t>
      </w:r>
    </w:p>
    <w:p w14:paraId="7AC9F635" w14:textId="41A88345" w:rsidR="00CC2D1F" w:rsidRPr="00E23CB7" w:rsidRDefault="00CC2D1F" w:rsidP="00CC2D1F">
      <w:pPr>
        <w:pStyle w:val="Heading3"/>
      </w:pPr>
      <w:bookmarkStart w:id="66" w:name="_Toc107482699"/>
      <w:r>
        <w:t xml:space="preserve">DELETE </w:t>
      </w:r>
      <w:r w:rsidR="004D1320">
        <w:t>algorithm</w:t>
      </w:r>
      <w:bookmarkEnd w:id="66"/>
    </w:p>
    <w:p w14:paraId="30F7578D" w14:textId="2617C4CB" w:rsidR="00CC2D1F" w:rsidRDefault="00CC2D1F" w:rsidP="00CC2D1F">
      <w:r>
        <w:t xml:space="preserve">The DELETE </w:t>
      </w:r>
      <w:r w:rsidR="004D1320">
        <w:t>algorithm</w:t>
      </w:r>
      <w:r>
        <w:t xml:space="preserve"> method requires a valid token. </w:t>
      </w:r>
    </w:p>
    <w:p w14:paraId="1BE67F49" w14:textId="667F77BB" w:rsidR="00CC2D1F" w:rsidRDefault="00CC2D1F" w:rsidP="00CC2D1F">
      <w:r>
        <w:t xml:space="preserve">Required argument </w:t>
      </w:r>
      <w:proofErr w:type="spellStart"/>
      <w:r w:rsidR="004D1320">
        <w:t>algorithmid</w:t>
      </w:r>
      <w:proofErr w:type="spellEnd"/>
      <w:r>
        <w:t xml:space="preserve"> must be passed in the URL.</w:t>
      </w:r>
    </w:p>
    <w:p w14:paraId="74ADDCCC" w14:textId="2C562EFD" w:rsidR="00CC2D1F" w:rsidRDefault="00CC2D1F" w:rsidP="00CC2D1F">
      <w:r>
        <w:t xml:space="preserve">This operation will fail if the </w:t>
      </w:r>
      <w:r w:rsidR="004D1320">
        <w:t>algorithm is currently being used by any computation records</w:t>
      </w:r>
      <w:r>
        <w:t>.</w:t>
      </w:r>
    </w:p>
    <w:p w14:paraId="01556C44" w14:textId="452723B3" w:rsidR="004D1320" w:rsidRDefault="004D1320" w:rsidP="00CC2D1F"/>
    <w:p w14:paraId="2B8E4351" w14:textId="0766FCD3" w:rsidR="004D1320" w:rsidRDefault="001B3F80" w:rsidP="004D1320">
      <w:pPr>
        <w:pStyle w:val="Heading2"/>
      </w:pPr>
      <w:bookmarkStart w:id="67" w:name="_Toc107482700"/>
      <w:r>
        <w:lastRenderedPageBreak/>
        <w:t>Computation</w:t>
      </w:r>
      <w:r w:rsidR="004D1320">
        <w:t xml:space="preserve"> Methods</w:t>
      </w:r>
      <w:bookmarkEnd w:id="67"/>
    </w:p>
    <w:p w14:paraId="0BB9523F" w14:textId="6B0000FE" w:rsidR="004D1320" w:rsidRDefault="004D1320" w:rsidP="004D1320">
      <w:pPr>
        <w:pStyle w:val="Heading3"/>
      </w:pPr>
      <w:bookmarkStart w:id="68" w:name="_Toc107482701"/>
      <w:r>
        <w:t xml:space="preserve">GET </w:t>
      </w:r>
      <w:proofErr w:type="spellStart"/>
      <w:r w:rsidR="001B3F80">
        <w:t>computation</w:t>
      </w:r>
      <w:r>
        <w:t>refs</w:t>
      </w:r>
      <w:bookmarkEnd w:id="68"/>
      <w:proofErr w:type="spellEnd"/>
    </w:p>
    <w:p w14:paraId="5F94E9DD" w14:textId="467DA9DE" w:rsidR="004D1320" w:rsidRDefault="004D1320" w:rsidP="004D1320">
      <w:r>
        <w:t xml:space="preserve">Example: </w:t>
      </w:r>
      <w:hyperlink r:id="rId18" w:history="1">
        <w:r w:rsidRPr="00C61F13">
          <w:rPr>
            <w:rStyle w:val="Hyperlink"/>
          </w:rPr>
          <w:t>http://localhost:8080/OHydroJson/</w:t>
        </w:r>
        <w:r w:rsidR="001B3F80">
          <w:rPr>
            <w:rStyle w:val="Hyperlink"/>
          </w:rPr>
          <w:t>computation</w:t>
        </w:r>
        <w:r w:rsidRPr="00C61F13">
          <w:rPr>
            <w:rStyle w:val="Hyperlink"/>
          </w:rPr>
          <w:t>refs</w:t>
        </w:r>
      </w:hyperlink>
    </w:p>
    <w:p w14:paraId="6EDCBF37" w14:textId="77777777" w:rsidR="004D1320" w:rsidRDefault="004D1320" w:rsidP="004D1320">
      <w:r>
        <w:t>The returned structure is:</w:t>
      </w:r>
    </w:p>
    <w:p w14:paraId="4C83C7A2" w14:textId="77777777" w:rsidR="001B3F80" w:rsidRPr="001B3F80" w:rsidRDefault="001B3F80" w:rsidP="001B3F80">
      <w:pPr>
        <w:pStyle w:val="code"/>
      </w:pPr>
      <w:r w:rsidRPr="001B3F80">
        <w:t>[</w:t>
      </w:r>
    </w:p>
    <w:p w14:paraId="768E68EA" w14:textId="77777777" w:rsidR="001B3F80" w:rsidRPr="001B3F80" w:rsidRDefault="001B3F80" w:rsidP="001B3F80">
      <w:pPr>
        <w:pStyle w:val="code"/>
      </w:pPr>
      <w:r w:rsidRPr="001B3F80">
        <w:t xml:space="preserve">  {</w:t>
      </w:r>
    </w:p>
    <w:p w14:paraId="505BDBC2" w14:textId="77777777" w:rsidR="001B3F80" w:rsidRPr="001B3F80" w:rsidRDefault="001B3F80" w:rsidP="001B3F80">
      <w:pPr>
        <w:pStyle w:val="code"/>
      </w:pPr>
      <w:r w:rsidRPr="001B3F80">
        <w:t xml:space="preserve">    "algorithmId": 24,</w:t>
      </w:r>
    </w:p>
    <w:p w14:paraId="6F0A79F7" w14:textId="77777777" w:rsidR="001B3F80" w:rsidRPr="001B3F80" w:rsidRDefault="001B3F80" w:rsidP="001B3F80">
      <w:pPr>
        <w:pStyle w:val="code"/>
      </w:pPr>
      <w:r w:rsidRPr="001B3F80">
        <w:t xml:space="preserve">    "algorithmName": "AverageAlgorithm",</w:t>
      </w:r>
    </w:p>
    <w:p w14:paraId="7FF5E66C" w14:textId="77777777" w:rsidR="001B3F80" w:rsidRPr="001B3F80" w:rsidRDefault="001B3F80" w:rsidP="001B3F80">
      <w:pPr>
        <w:pStyle w:val="code"/>
      </w:pPr>
      <w:r w:rsidRPr="001B3F80">
        <w:t xml:space="preserve">    "computationId": 1,</w:t>
      </w:r>
    </w:p>
    <w:p w14:paraId="1795BA71" w14:textId="77777777" w:rsidR="001B3F80" w:rsidRPr="001B3F80" w:rsidRDefault="001B3F80" w:rsidP="001B3F80">
      <w:pPr>
        <w:pStyle w:val="code"/>
      </w:pPr>
      <w:r w:rsidRPr="001B3F80">
        <w:t xml:space="preserve">    "description": "",</w:t>
      </w:r>
    </w:p>
    <w:p w14:paraId="661E489B" w14:textId="77777777" w:rsidR="001B3F80" w:rsidRPr="001B3F80" w:rsidRDefault="001B3F80" w:rsidP="001B3F80">
      <w:pPr>
        <w:pStyle w:val="code"/>
      </w:pPr>
      <w:r w:rsidRPr="001B3F80">
        <w:t xml:space="preserve">    "enabled": false,</w:t>
      </w:r>
    </w:p>
    <w:p w14:paraId="32D44E0E" w14:textId="77777777" w:rsidR="001B3F80" w:rsidRPr="001B3F80" w:rsidRDefault="001B3F80" w:rsidP="001B3F80">
      <w:pPr>
        <w:pStyle w:val="code"/>
      </w:pPr>
      <w:r w:rsidRPr="001B3F80">
        <w:t xml:space="preserve">    "name": "Daily Ave [ ... )",</w:t>
      </w:r>
    </w:p>
    <w:p w14:paraId="15C35092" w14:textId="77777777" w:rsidR="001B3F80" w:rsidRPr="001B3F80" w:rsidRDefault="001B3F80" w:rsidP="001B3F80">
      <w:pPr>
        <w:pStyle w:val="code"/>
      </w:pPr>
      <w:r w:rsidRPr="001B3F80">
        <w:t xml:space="preserve">    "processId": 5,</w:t>
      </w:r>
    </w:p>
    <w:p w14:paraId="00F6B095" w14:textId="77777777" w:rsidR="001B3F80" w:rsidRPr="001B3F80" w:rsidRDefault="001B3F80" w:rsidP="001B3F80">
      <w:pPr>
        <w:pStyle w:val="code"/>
      </w:pPr>
      <w:r w:rsidRPr="001B3F80">
        <w:t xml:space="preserve">    "processName": "compproc_regtest"</w:t>
      </w:r>
    </w:p>
    <w:p w14:paraId="12E0F8CE" w14:textId="77777777" w:rsidR="001B3F80" w:rsidRPr="001B3F80" w:rsidRDefault="001B3F80" w:rsidP="001B3F80">
      <w:pPr>
        <w:pStyle w:val="code"/>
      </w:pPr>
      <w:r w:rsidRPr="001B3F80">
        <w:t xml:space="preserve">  },</w:t>
      </w:r>
    </w:p>
    <w:p w14:paraId="5BB5C4E9" w14:textId="77777777" w:rsidR="001B3F80" w:rsidRPr="001B3F80" w:rsidRDefault="001B3F80" w:rsidP="001B3F80">
      <w:pPr>
        <w:pStyle w:val="code"/>
      </w:pPr>
      <w:r w:rsidRPr="001B3F80">
        <w:t xml:space="preserve">  {</w:t>
      </w:r>
    </w:p>
    <w:p w14:paraId="67500E53" w14:textId="77777777" w:rsidR="001B3F80" w:rsidRPr="001B3F80" w:rsidRDefault="001B3F80" w:rsidP="001B3F80">
      <w:pPr>
        <w:pStyle w:val="code"/>
      </w:pPr>
      <w:r w:rsidRPr="001B3F80">
        <w:t xml:space="preserve">    "algorithmId": 24,</w:t>
      </w:r>
    </w:p>
    <w:p w14:paraId="05426910" w14:textId="77777777" w:rsidR="001B3F80" w:rsidRPr="001B3F80" w:rsidRDefault="001B3F80" w:rsidP="001B3F80">
      <w:pPr>
        <w:pStyle w:val="code"/>
      </w:pPr>
      <w:r w:rsidRPr="001B3F80">
        <w:t xml:space="preserve">    "algorithmName": "AverageAlgorithm",</w:t>
      </w:r>
    </w:p>
    <w:p w14:paraId="5FC5354C" w14:textId="77777777" w:rsidR="001B3F80" w:rsidRPr="001B3F80" w:rsidRDefault="001B3F80" w:rsidP="001B3F80">
      <w:pPr>
        <w:pStyle w:val="code"/>
      </w:pPr>
      <w:r w:rsidRPr="001B3F80">
        <w:t xml:space="preserve">    "computationId": 2,</w:t>
      </w:r>
    </w:p>
    <w:p w14:paraId="2B9A7E13" w14:textId="77777777" w:rsidR="001B3F80" w:rsidRPr="001B3F80" w:rsidRDefault="001B3F80" w:rsidP="001B3F80">
      <w:pPr>
        <w:pStyle w:val="code"/>
      </w:pPr>
      <w:r w:rsidRPr="001B3F80">
        <w:t xml:space="preserve">    "description": "",</w:t>
      </w:r>
    </w:p>
    <w:p w14:paraId="60E37418" w14:textId="77777777" w:rsidR="001B3F80" w:rsidRPr="001B3F80" w:rsidRDefault="001B3F80" w:rsidP="001B3F80">
      <w:pPr>
        <w:pStyle w:val="code"/>
      </w:pPr>
      <w:r w:rsidRPr="001B3F80">
        <w:t xml:space="preserve">    "enabled": false,</w:t>
      </w:r>
    </w:p>
    <w:p w14:paraId="10E9AAB7" w14:textId="77777777" w:rsidR="001B3F80" w:rsidRPr="001B3F80" w:rsidRDefault="001B3F80" w:rsidP="001B3F80">
      <w:pPr>
        <w:pStyle w:val="code"/>
      </w:pPr>
      <w:r w:rsidRPr="001B3F80">
        <w:t xml:space="preserve">    "name": "Daily Ave ( ... ]",</w:t>
      </w:r>
    </w:p>
    <w:p w14:paraId="6F46FAD4" w14:textId="77777777" w:rsidR="001B3F80" w:rsidRPr="001B3F80" w:rsidRDefault="001B3F80" w:rsidP="001B3F80">
      <w:pPr>
        <w:pStyle w:val="code"/>
      </w:pPr>
      <w:r w:rsidRPr="001B3F80">
        <w:t xml:space="preserve">    "processId": 5,</w:t>
      </w:r>
    </w:p>
    <w:p w14:paraId="11119ABE" w14:textId="77777777" w:rsidR="001B3F80" w:rsidRPr="001B3F80" w:rsidRDefault="001B3F80" w:rsidP="001B3F80">
      <w:pPr>
        <w:pStyle w:val="code"/>
      </w:pPr>
      <w:r w:rsidRPr="001B3F80">
        <w:t xml:space="preserve">    "processName": "compproc_regtest"</w:t>
      </w:r>
    </w:p>
    <w:p w14:paraId="6B6A2B16" w14:textId="77777777" w:rsidR="001B3F80" w:rsidRPr="001B3F80" w:rsidRDefault="001B3F80" w:rsidP="001B3F80">
      <w:pPr>
        <w:pStyle w:val="code"/>
      </w:pPr>
      <w:r w:rsidRPr="001B3F80">
        <w:t xml:space="preserve">  },</w:t>
      </w:r>
    </w:p>
    <w:p w14:paraId="6303D071" w14:textId="77777777" w:rsidR="001B3F80" w:rsidRPr="001B3F80" w:rsidRDefault="001B3F80" w:rsidP="001B3F80">
      <w:pPr>
        <w:pStyle w:val="code"/>
      </w:pPr>
      <w:r w:rsidRPr="001B3F80">
        <w:t xml:space="preserve">  {</w:t>
      </w:r>
    </w:p>
    <w:p w14:paraId="24607D28" w14:textId="77777777" w:rsidR="001B3F80" w:rsidRPr="001B3F80" w:rsidRDefault="001B3F80" w:rsidP="001B3F80">
      <w:pPr>
        <w:pStyle w:val="code"/>
      </w:pPr>
      <w:r w:rsidRPr="001B3F80">
        <w:t xml:space="preserve">    "algorithmId": 24,</w:t>
      </w:r>
    </w:p>
    <w:p w14:paraId="24AE35E9" w14:textId="77777777" w:rsidR="001B3F80" w:rsidRPr="001B3F80" w:rsidRDefault="001B3F80" w:rsidP="001B3F80">
      <w:pPr>
        <w:pStyle w:val="code"/>
      </w:pPr>
      <w:r w:rsidRPr="001B3F80">
        <w:t xml:space="preserve">    "algorithmName": "AverageAlgorithm",</w:t>
      </w:r>
    </w:p>
    <w:p w14:paraId="4A56DEF8" w14:textId="77777777" w:rsidR="001B3F80" w:rsidRPr="001B3F80" w:rsidRDefault="001B3F80" w:rsidP="001B3F80">
      <w:pPr>
        <w:pStyle w:val="code"/>
      </w:pPr>
      <w:r w:rsidRPr="001B3F80">
        <w:t xml:space="preserve">    "computationId": 3,</w:t>
      </w:r>
    </w:p>
    <w:p w14:paraId="01B4BA32" w14:textId="77777777" w:rsidR="001B3F80" w:rsidRPr="001B3F80" w:rsidRDefault="001B3F80" w:rsidP="001B3F80">
      <w:pPr>
        <w:pStyle w:val="code"/>
      </w:pPr>
      <w:r w:rsidRPr="001B3F80">
        <w:t xml:space="preserve">    "description": "",</w:t>
      </w:r>
    </w:p>
    <w:p w14:paraId="0D57CB70" w14:textId="77777777" w:rsidR="001B3F80" w:rsidRPr="001B3F80" w:rsidRDefault="001B3F80" w:rsidP="001B3F80">
      <w:pPr>
        <w:pStyle w:val="code"/>
      </w:pPr>
      <w:r w:rsidRPr="001B3F80">
        <w:t xml:space="preserve">    "enabled": false,</w:t>
      </w:r>
    </w:p>
    <w:p w14:paraId="7C242ECD" w14:textId="77777777" w:rsidR="001B3F80" w:rsidRPr="001B3F80" w:rsidRDefault="001B3F80" w:rsidP="001B3F80">
      <w:pPr>
        <w:pStyle w:val="code"/>
      </w:pPr>
      <w:r w:rsidRPr="001B3F80">
        <w:t xml:space="preserve">    "name": "Daily Ave [ ... ]",</w:t>
      </w:r>
    </w:p>
    <w:p w14:paraId="13245844" w14:textId="77777777" w:rsidR="001B3F80" w:rsidRPr="001B3F80" w:rsidRDefault="001B3F80" w:rsidP="001B3F80">
      <w:pPr>
        <w:pStyle w:val="code"/>
      </w:pPr>
      <w:r w:rsidRPr="001B3F80">
        <w:t xml:space="preserve">    "processId": 5,</w:t>
      </w:r>
    </w:p>
    <w:p w14:paraId="745ADF53" w14:textId="77777777" w:rsidR="001B3F80" w:rsidRPr="001B3F80" w:rsidRDefault="001B3F80" w:rsidP="001B3F80">
      <w:pPr>
        <w:pStyle w:val="code"/>
      </w:pPr>
      <w:r w:rsidRPr="001B3F80">
        <w:t xml:space="preserve">    "processName": "compproc_regtest"</w:t>
      </w:r>
    </w:p>
    <w:p w14:paraId="5D365CF3" w14:textId="77777777" w:rsidR="001B3F80" w:rsidRPr="001B3F80" w:rsidRDefault="001B3F80" w:rsidP="001B3F80">
      <w:pPr>
        <w:pStyle w:val="code"/>
      </w:pPr>
      <w:r w:rsidRPr="001B3F80">
        <w:t xml:space="preserve">  },</w:t>
      </w:r>
    </w:p>
    <w:p w14:paraId="4EF9C9B2" w14:textId="372BA137" w:rsidR="004D1320" w:rsidRDefault="001B3F80" w:rsidP="001B3F80">
      <w:pPr>
        <w:pStyle w:val="code"/>
      </w:pPr>
      <w:r>
        <w:t>…</w:t>
      </w:r>
    </w:p>
    <w:p w14:paraId="1FD482D7" w14:textId="36AC2D00" w:rsidR="001B3F80" w:rsidRDefault="001B3F80" w:rsidP="001B3F80">
      <w:pPr>
        <w:pStyle w:val="code"/>
      </w:pPr>
      <w:r>
        <w:t>]</w:t>
      </w:r>
    </w:p>
    <w:p w14:paraId="5FBB9791" w14:textId="77777777" w:rsidR="004D1320" w:rsidRDefault="004D1320" w:rsidP="004D1320"/>
    <w:p w14:paraId="3AB270B7" w14:textId="5295F24C" w:rsidR="004D1320" w:rsidRDefault="004D1320" w:rsidP="004D1320">
      <w:pPr>
        <w:pStyle w:val="Heading3"/>
      </w:pPr>
      <w:bookmarkStart w:id="69" w:name="_Toc107482702"/>
      <w:r>
        <w:t xml:space="preserve">GET </w:t>
      </w:r>
      <w:r w:rsidR="001B3F80">
        <w:t>computation</w:t>
      </w:r>
      <w:bookmarkEnd w:id="69"/>
    </w:p>
    <w:p w14:paraId="6A9AEA8E" w14:textId="77777777" w:rsidR="004D1320" w:rsidRDefault="004D1320" w:rsidP="004D1320">
      <w:r>
        <w:t>Example:</w:t>
      </w:r>
    </w:p>
    <w:p w14:paraId="54252DC4" w14:textId="5DEA78C5" w:rsidR="004D1320" w:rsidRDefault="00000000" w:rsidP="004D1320">
      <w:pPr>
        <w:pStyle w:val="code"/>
      </w:pPr>
      <w:hyperlink r:id="rId19" w:history="1">
        <w:r w:rsidR="004D1320" w:rsidRPr="00C61F13">
          <w:rPr>
            <w:rStyle w:val="Hyperlink"/>
          </w:rPr>
          <w:t>http://localhost:8080/OHydroJson/</w:t>
        </w:r>
        <w:r w:rsidR="001B3F80">
          <w:rPr>
            <w:rStyle w:val="Hyperlink"/>
          </w:rPr>
          <w:t>computation</w:t>
        </w:r>
        <w:r w:rsidR="004D1320" w:rsidRPr="00C61F13">
          <w:rPr>
            <w:rStyle w:val="Hyperlink"/>
          </w:rPr>
          <w:t>?</w:t>
        </w:r>
        <w:r w:rsidR="001B3F80">
          <w:rPr>
            <w:rStyle w:val="Hyperlink"/>
          </w:rPr>
          <w:t>computation</w:t>
        </w:r>
        <w:r w:rsidR="004D1320" w:rsidRPr="00C61F13">
          <w:rPr>
            <w:rStyle w:val="Hyperlink"/>
          </w:rPr>
          <w:t>id=4</w:t>
        </w:r>
      </w:hyperlink>
    </w:p>
    <w:p w14:paraId="31598C6C" w14:textId="77777777" w:rsidR="004D1320" w:rsidRDefault="004D1320" w:rsidP="004D1320">
      <w:r>
        <w:t>Return data format:</w:t>
      </w:r>
    </w:p>
    <w:p w14:paraId="06711516" w14:textId="77777777" w:rsidR="001B3F80" w:rsidRPr="001B3F80" w:rsidRDefault="001B3F80" w:rsidP="001B3F80">
      <w:pPr>
        <w:pStyle w:val="code"/>
      </w:pPr>
      <w:r w:rsidRPr="001B3F80">
        <w:t>{</w:t>
      </w:r>
    </w:p>
    <w:p w14:paraId="3B429E5F" w14:textId="77777777" w:rsidR="001B3F80" w:rsidRPr="001B3F80" w:rsidRDefault="001B3F80" w:rsidP="001B3F80">
      <w:pPr>
        <w:pStyle w:val="code"/>
      </w:pPr>
      <w:r w:rsidRPr="001B3F80">
        <w:t xml:space="preserve">  "algorithmId": 24,</w:t>
      </w:r>
    </w:p>
    <w:p w14:paraId="05C270E4" w14:textId="77777777" w:rsidR="001B3F80" w:rsidRPr="001B3F80" w:rsidRDefault="001B3F80" w:rsidP="001B3F80">
      <w:pPr>
        <w:pStyle w:val="code"/>
      </w:pPr>
      <w:r w:rsidRPr="001B3F80">
        <w:t xml:space="preserve">  "algorithmName": "AverageAlgorithm",</w:t>
      </w:r>
    </w:p>
    <w:p w14:paraId="0F718E28" w14:textId="77777777" w:rsidR="001B3F80" w:rsidRPr="001B3F80" w:rsidRDefault="001B3F80" w:rsidP="001B3F80">
      <w:pPr>
        <w:pStyle w:val="code"/>
      </w:pPr>
      <w:r w:rsidRPr="001B3F80">
        <w:t xml:space="preserve">  "appId": 5,</w:t>
      </w:r>
    </w:p>
    <w:p w14:paraId="12675845" w14:textId="77777777" w:rsidR="001B3F80" w:rsidRPr="001B3F80" w:rsidRDefault="001B3F80" w:rsidP="001B3F80">
      <w:pPr>
        <w:pStyle w:val="code"/>
      </w:pPr>
      <w:r w:rsidRPr="001B3F80">
        <w:t xml:space="preserve">  "comment": "",</w:t>
      </w:r>
    </w:p>
    <w:p w14:paraId="21B20A56" w14:textId="77777777" w:rsidR="001B3F80" w:rsidRPr="001B3F80" w:rsidRDefault="001B3F80" w:rsidP="001B3F80">
      <w:pPr>
        <w:pStyle w:val="code"/>
      </w:pPr>
      <w:r w:rsidRPr="001B3F80">
        <w:t xml:space="preserve">  "computationId": 4,</w:t>
      </w:r>
    </w:p>
    <w:p w14:paraId="464352B8" w14:textId="77777777" w:rsidR="001B3F80" w:rsidRPr="001B3F80" w:rsidRDefault="001B3F80" w:rsidP="001B3F80">
      <w:pPr>
        <w:pStyle w:val="code"/>
      </w:pPr>
      <w:r w:rsidRPr="001B3F80">
        <w:t xml:space="preserve">  "effectiveEndType": "No Limit",</w:t>
      </w:r>
    </w:p>
    <w:p w14:paraId="1FC92FA4" w14:textId="77777777" w:rsidR="001B3F80" w:rsidRPr="001B3F80" w:rsidRDefault="001B3F80" w:rsidP="001B3F80">
      <w:pPr>
        <w:pStyle w:val="code"/>
      </w:pPr>
      <w:r w:rsidRPr="001B3F80">
        <w:lastRenderedPageBreak/>
        <w:t xml:space="preserve">  "effectiveStartType": "No Limit",</w:t>
      </w:r>
    </w:p>
    <w:p w14:paraId="04357568" w14:textId="77777777" w:rsidR="001B3F80" w:rsidRPr="001B3F80" w:rsidRDefault="001B3F80" w:rsidP="001B3F80">
      <w:pPr>
        <w:pStyle w:val="code"/>
      </w:pPr>
      <w:r w:rsidRPr="001B3F80">
        <w:t xml:space="preserve">  "enabled": false,</w:t>
      </w:r>
    </w:p>
    <w:p w14:paraId="11E5CD8F" w14:textId="77777777" w:rsidR="001B3F80" w:rsidRPr="001B3F80" w:rsidRDefault="001B3F80" w:rsidP="001B3F80">
      <w:pPr>
        <w:pStyle w:val="code"/>
      </w:pPr>
      <w:r w:rsidRPr="001B3F80">
        <w:t xml:space="preserve">  "groupId": -1,</w:t>
      </w:r>
    </w:p>
    <w:p w14:paraId="380B91F5" w14:textId="77777777" w:rsidR="001B3F80" w:rsidRPr="001B3F80" w:rsidRDefault="001B3F80" w:rsidP="001B3F80">
      <w:pPr>
        <w:pStyle w:val="code"/>
      </w:pPr>
      <w:r w:rsidRPr="001B3F80">
        <w:t xml:space="preserve">  "lastModified": "2022-05-17T17:17:04.693Z[UTC]",</w:t>
      </w:r>
    </w:p>
    <w:p w14:paraId="2EEB47E2" w14:textId="77777777" w:rsidR="001B3F80" w:rsidRPr="001B3F80" w:rsidRDefault="001B3F80" w:rsidP="001B3F80">
      <w:pPr>
        <w:pStyle w:val="code"/>
      </w:pPr>
      <w:r w:rsidRPr="001B3F80">
        <w:t xml:space="preserve">  "name": "Daily Ave ( ... )",</w:t>
      </w:r>
    </w:p>
    <w:p w14:paraId="133187D0" w14:textId="77777777" w:rsidR="001B3F80" w:rsidRPr="001B3F80" w:rsidRDefault="001B3F80" w:rsidP="001B3F80">
      <w:pPr>
        <w:pStyle w:val="code"/>
      </w:pPr>
      <w:r w:rsidRPr="001B3F80">
        <w:t xml:space="preserve">  "parmList": [</w:t>
      </w:r>
    </w:p>
    <w:p w14:paraId="6E3400D0" w14:textId="77777777" w:rsidR="001B3F80" w:rsidRPr="001B3F80" w:rsidRDefault="001B3F80" w:rsidP="001B3F80">
      <w:pPr>
        <w:pStyle w:val="code"/>
      </w:pPr>
      <w:r w:rsidRPr="001B3F80">
        <w:t xml:space="preserve">    {</w:t>
      </w:r>
    </w:p>
    <w:p w14:paraId="5C102BFD" w14:textId="77777777" w:rsidR="001B3F80" w:rsidRPr="001B3F80" w:rsidRDefault="001B3F80" w:rsidP="001B3F80">
      <w:pPr>
        <w:pStyle w:val="code"/>
      </w:pPr>
      <w:r w:rsidRPr="001B3F80">
        <w:t xml:space="preserve">      "algoParmType": "i",</w:t>
      </w:r>
    </w:p>
    <w:p w14:paraId="73746FA2" w14:textId="77777777" w:rsidR="001B3F80" w:rsidRPr="001B3F80" w:rsidRDefault="001B3F80" w:rsidP="001B3F80">
      <w:pPr>
        <w:pStyle w:val="code"/>
      </w:pPr>
      <w:r w:rsidRPr="001B3F80">
        <w:t xml:space="preserve">      "algoRoleName": "input",</w:t>
      </w:r>
    </w:p>
    <w:p w14:paraId="54EB9B2D" w14:textId="77777777" w:rsidR="001B3F80" w:rsidRPr="001B3F80" w:rsidRDefault="001B3F80" w:rsidP="001B3F80">
      <w:pPr>
        <w:pStyle w:val="code"/>
      </w:pPr>
      <w:r w:rsidRPr="001B3F80">
        <w:t xml:space="preserve">      "dataType": "Stage",</w:t>
      </w:r>
    </w:p>
    <w:p w14:paraId="6DACFAF7" w14:textId="77777777" w:rsidR="001B3F80" w:rsidRPr="001B3F80" w:rsidRDefault="001B3F80" w:rsidP="001B3F80">
      <w:pPr>
        <w:pStyle w:val="code"/>
      </w:pPr>
      <w:r w:rsidRPr="001B3F80">
        <w:t xml:space="preserve">      "dataTypeId": 48,</w:t>
      </w:r>
    </w:p>
    <w:p w14:paraId="2024CBF8" w14:textId="77777777" w:rsidR="001B3F80" w:rsidRPr="001B3F80" w:rsidRDefault="001B3F80" w:rsidP="001B3F80">
      <w:pPr>
        <w:pStyle w:val="code"/>
      </w:pPr>
      <w:r w:rsidRPr="001B3F80">
        <w:t xml:space="preserve">      "deltaT": 0,</w:t>
      </w:r>
    </w:p>
    <w:p w14:paraId="3EB1B4D9" w14:textId="77777777" w:rsidR="001B3F80" w:rsidRPr="001B3F80" w:rsidRDefault="001B3F80" w:rsidP="001B3F80">
      <w:pPr>
        <w:pStyle w:val="code"/>
      </w:pPr>
      <w:r w:rsidRPr="001B3F80">
        <w:t xml:space="preserve">      "duration": "0",</w:t>
      </w:r>
    </w:p>
    <w:p w14:paraId="4273B4CF" w14:textId="77777777" w:rsidR="001B3F80" w:rsidRPr="001B3F80" w:rsidRDefault="001B3F80" w:rsidP="001B3F80">
      <w:pPr>
        <w:pStyle w:val="code"/>
      </w:pPr>
      <w:r w:rsidRPr="001B3F80">
        <w:t xml:space="preserve">      "interval": "15Minutes",</w:t>
      </w:r>
    </w:p>
    <w:p w14:paraId="6BEC4A14" w14:textId="77777777" w:rsidR="001B3F80" w:rsidRPr="001B3F80" w:rsidRDefault="001B3F80" w:rsidP="001B3F80">
      <w:pPr>
        <w:pStyle w:val="code"/>
      </w:pPr>
      <w:r w:rsidRPr="001B3F80">
        <w:t xml:space="preserve">      "paramType": "Inst",</w:t>
      </w:r>
    </w:p>
    <w:p w14:paraId="62E2DC25" w14:textId="77777777" w:rsidR="001B3F80" w:rsidRPr="001B3F80" w:rsidRDefault="001B3F80" w:rsidP="001B3F80">
      <w:pPr>
        <w:pStyle w:val="code"/>
      </w:pPr>
      <w:r w:rsidRPr="001B3F80">
        <w:t xml:space="preserve">      "siteId": 1,</w:t>
      </w:r>
    </w:p>
    <w:p w14:paraId="34247373" w14:textId="77777777" w:rsidR="001B3F80" w:rsidRPr="001B3F80" w:rsidRDefault="001B3F80" w:rsidP="001B3F80">
      <w:pPr>
        <w:pStyle w:val="code"/>
      </w:pPr>
      <w:r w:rsidRPr="001B3F80">
        <w:t xml:space="preserve">      "siteName": "OKVI4",</w:t>
      </w:r>
    </w:p>
    <w:p w14:paraId="756DCDDA" w14:textId="77777777" w:rsidR="001B3F80" w:rsidRPr="001B3F80" w:rsidRDefault="001B3F80" w:rsidP="001B3F80">
      <w:pPr>
        <w:pStyle w:val="code"/>
      </w:pPr>
      <w:r w:rsidRPr="001B3F80">
        <w:t xml:space="preserve">      "tsKey": 1,</w:t>
      </w:r>
    </w:p>
    <w:p w14:paraId="107F248D" w14:textId="77777777" w:rsidR="001B3F80" w:rsidRPr="001B3F80" w:rsidRDefault="001B3F80" w:rsidP="001B3F80">
      <w:pPr>
        <w:pStyle w:val="code"/>
      </w:pPr>
      <w:r w:rsidRPr="001B3F80">
        <w:t xml:space="preserve">      "version": "raw"</w:t>
      </w:r>
    </w:p>
    <w:p w14:paraId="78A9EE8A" w14:textId="77777777" w:rsidR="001B3F80" w:rsidRPr="001B3F80" w:rsidRDefault="001B3F80" w:rsidP="001B3F80">
      <w:pPr>
        <w:pStyle w:val="code"/>
      </w:pPr>
      <w:r w:rsidRPr="001B3F80">
        <w:t xml:space="preserve">    },</w:t>
      </w:r>
    </w:p>
    <w:p w14:paraId="2A31229D" w14:textId="77777777" w:rsidR="001B3F80" w:rsidRPr="001B3F80" w:rsidRDefault="001B3F80" w:rsidP="001B3F80">
      <w:pPr>
        <w:pStyle w:val="code"/>
      </w:pPr>
      <w:r w:rsidRPr="001B3F80">
        <w:t xml:space="preserve">    {</w:t>
      </w:r>
    </w:p>
    <w:p w14:paraId="3A09ABE4" w14:textId="77777777" w:rsidR="001B3F80" w:rsidRPr="001B3F80" w:rsidRDefault="001B3F80" w:rsidP="001B3F80">
      <w:pPr>
        <w:pStyle w:val="code"/>
      </w:pPr>
      <w:r w:rsidRPr="001B3F80">
        <w:t xml:space="preserve">      "algoParmType": "o",</w:t>
      </w:r>
    </w:p>
    <w:p w14:paraId="20140EEA" w14:textId="77777777" w:rsidR="001B3F80" w:rsidRPr="001B3F80" w:rsidRDefault="001B3F80" w:rsidP="001B3F80">
      <w:pPr>
        <w:pStyle w:val="code"/>
      </w:pPr>
      <w:r w:rsidRPr="001B3F80">
        <w:t xml:space="preserve">      "algoRoleName": "average",</w:t>
      </w:r>
    </w:p>
    <w:p w14:paraId="3C8CEC9E" w14:textId="77777777" w:rsidR="001B3F80" w:rsidRPr="001B3F80" w:rsidRDefault="001B3F80" w:rsidP="001B3F80">
      <w:pPr>
        <w:pStyle w:val="code"/>
      </w:pPr>
      <w:r w:rsidRPr="001B3F80">
        <w:t xml:space="preserve">      "dataType": "Stage",</w:t>
      </w:r>
    </w:p>
    <w:p w14:paraId="055E396D" w14:textId="77777777" w:rsidR="001B3F80" w:rsidRPr="001B3F80" w:rsidRDefault="001B3F80" w:rsidP="001B3F80">
      <w:pPr>
        <w:pStyle w:val="code"/>
      </w:pPr>
      <w:r w:rsidRPr="001B3F80">
        <w:t xml:space="preserve">      "dataTypeId": 48,</w:t>
      </w:r>
    </w:p>
    <w:p w14:paraId="0ACDBDC7" w14:textId="77777777" w:rsidR="001B3F80" w:rsidRPr="001B3F80" w:rsidRDefault="001B3F80" w:rsidP="001B3F80">
      <w:pPr>
        <w:pStyle w:val="code"/>
      </w:pPr>
      <w:r w:rsidRPr="001B3F80">
        <w:t xml:space="preserve">      "deltaT": 0,</w:t>
      </w:r>
    </w:p>
    <w:p w14:paraId="11F63118" w14:textId="77777777" w:rsidR="001B3F80" w:rsidRPr="001B3F80" w:rsidRDefault="001B3F80" w:rsidP="001B3F80">
      <w:pPr>
        <w:pStyle w:val="code"/>
      </w:pPr>
      <w:r w:rsidRPr="001B3F80">
        <w:t xml:space="preserve">      "duration": "1Day",</w:t>
      </w:r>
    </w:p>
    <w:p w14:paraId="2CC6293B" w14:textId="77777777" w:rsidR="001B3F80" w:rsidRPr="001B3F80" w:rsidRDefault="001B3F80" w:rsidP="001B3F80">
      <w:pPr>
        <w:pStyle w:val="code"/>
      </w:pPr>
      <w:r w:rsidRPr="001B3F80">
        <w:t xml:space="preserve">      "interval": "1Day",</w:t>
      </w:r>
    </w:p>
    <w:p w14:paraId="49288929" w14:textId="77777777" w:rsidR="001B3F80" w:rsidRPr="001B3F80" w:rsidRDefault="001B3F80" w:rsidP="001B3F80">
      <w:pPr>
        <w:pStyle w:val="code"/>
      </w:pPr>
      <w:r w:rsidRPr="001B3F80">
        <w:t xml:space="preserve">      "paramType": "Ave",</w:t>
      </w:r>
    </w:p>
    <w:p w14:paraId="3322C3BC" w14:textId="77777777" w:rsidR="001B3F80" w:rsidRPr="001B3F80" w:rsidRDefault="001B3F80" w:rsidP="001B3F80">
      <w:pPr>
        <w:pStyle w:val="code"/>
      </w:pPr>
      <w:r w:rsidRPr="001B3F80">
        <w:t xml:space="preserve">      "siteId": 1,</w:t>
      </w:r>
    </w:p>
    <w:p w14:paraId="57BBD4F8" w14:textId="77777777" w:rsidR="001B3F80" w:rsidRPr="001B3F80" w:rsidRDefault="001B3F80" w:rsidP="001B3F80">
      <w:pPr>
        <w:pStyle w:val="code"/>
      </w:pPr>
      <w:r w:rsidRPr="001B3F80">
        <w:t xml:space="preserve">      "siteName": "OKVI4",</w:t>
      </w:r>
    </w:p>
    <w:p w14:paraId="5BE6077B" w14:textId="77777777" w:rsidR="001B3F80" w:rsidRPr="001B3F80" w:rsidRDefault="001B3F80" w:rsidP="001B3F80">
      <w:pPr>
        <w:pStyle w:val="code"/>
      </w:pPr>
      <w:r w:rsidRPr="001B3F80">
        <w:t xml:space="preserve">      "tsKey": 5,</w:t>
      </w:r>
    </w:p>
    <w:p w14:paraId="22B9EE46" w14:textId="77777777" w:rsidR="001B3F80" w:rsidRPr="001B3F80" w:rsidRDefault="001B3F80" w:rsidP="001B3F80">
      <w:pPr>
        <w:pStyle w:val="code"/>
      </w:pPr>
      <w:r w:rsidRPr="001B3F80">
        <w:t xml:space="preserve">      "version": "OO"</w:t>
      </w:r>
    </w:p>
    <w:p w14:paraId="51F6BF2E" w14:textId="77777777" w:rsidR="001B3F80" w:rsidRPr="001B3F80" w:rsidRDefault="001B3F80" w:rsidP="001B3F80">
      <w:pPr>
        <w:pStyle w:val="code"/>
      </w:pPr>
      <w:r w:rsidRPr="001B3F80">
        <w:t xml:space="preserve">    }</w:t>
      </w:r>
    </w:p>
    <w:p w14:paraId="02113A0E" w14:textId="77777777" w:rsidR="001B3F80" w:rsidRPr="001B3F80" w:rsidRDefault="001B3F80" w:rsidP="001B3F80">
      <w:pPr>
        <w:pStyle w:val="code"/>
      </w:pPr>
      <w:r w:rsidRPr="001B3F80">
        <w:t xml:space="preserve">  ],</w:t>
      </w:r>
    </w:p>
    <w:p w14:paraId="69ECE59A" w14:textId="77777777" w:rsidR="001B3F80" w:rsidRPr="001B3F80" w:rsidRDefault="001B3F80" w:rsidP="001B3F80">
      <w:pPr>
        <w:pStyle w:val="code"/>
      </w:pPr>
      <w:r w:rsidRPr="001B3F80">
        <w:t xml:space="preserve">  "props": {</w:t>
      </w:r>
    </w:p>
    <w:p w14:paraId="40313FD5" w14:textId="77777777" w:rsidR="001B3F80" w:rsidRPr="001B3F80" w:rsidRDefault="001B3F80" w:rsidP="001B3F80">
      <w:pPr>
        <w:pStyle w:val="code"/>
      </w:pPr>
      <w:r w:rsidRPr="001B3F80">
        <w:t xml:space="preserve">    "minSamplesNeeded": "1",</w:t>
      </w:r>
    </w:p>
    <w:p w14:paraId="3C6A94AA" w14:textId="77777777" w:rsidR="001B3F80" w:rsidRPr="001B3F80" w:rsidRDefault="001B3F80" w:rsidP="001B3F80">
      <w:pPr>
        <w:pStyle w:val="code"/>
      </w:pPr>
      <w:r w:rsidRPr="001B3F80">
        <w:t xml:space="preserve">    "aggUpperBoundClosed": "false",</w:t>
      </w:r>
    </w:p>
    <w:p w14:paraId="5FD5FFC5" w14:textId="77777777" w:rsidR="001B3F80" w:rsidRPr="001B3F80" w:rsidRDefault="001B3F80" w:rsidP="001B3F80">
      <w:pPr>
        <w:pStyle w:val="code"/>
      </w:pPr>
      <w:r w:rsidRPr="001B3F80">
        <w:t xml:space="preserve">    "aggregateTimeZone": "UTC",</w:t>
      </w:r>
    </w:p>
    <w:p w14:paraId="2FC20361" w14:textId="77777777" w:rsidR="001B3F80" w:rsidRPr="001B3F80" w:rsidRDefault="001B3F80" w:rsidP="001B3F80">
      <w:pPr>
        <w:pStyle w:val="code"/>
      </w:pPr>
      <w:r w:rsidRPr="001B3F80">
        <w:t xml:space="preserve">    "average_tsname": "HG-Ave-Open-Open",</w:t>
      </w:r>
    </w:p>
    <w:p w14:paraId="41087FC6" w14:textId="77777777" w:rsidR="001B3F80" w:rsidRPr="001B3F80" w:rsidRDefault="001B3F80" w:rsidP="001B3F80">
      <w:pPr>
        <w:pStyle w:val="code"/>
      </w:pPr>
      <w:r w:rsidRPr="001B3F80">
        <w:t xml:space="preserve">    "aggLowerBoundClosed": "false"</w:t>
      </w:r>
    </w:p>
    <w:p w14:paraId="7E1A991B" w14:textId="77777777" w:rsidR="001B3F80" w:rsidRPr="001B3F80" w:rsidRDefault="001B3F80" w:rsidP="001B3F80">
      <w:pPr>
        <w:pStyle w:val="code"/>
      </w:pPr>
      <w:r w:rsidRPr="001B3F80">
        <w:t xml:space="preserve">  }</w:t>
      </w:r>
    </w:p>
    <w:p w14:paraId="5D709A44" w14:textId="77777777" w:rsidR="001B3F80" w:rsidRPr="001B3F80" w:rsidRDefault="001B3F80" w:rsidP="001B3F80">
      <w:pPr>
        <w:pStyle w:val="code"/>
      </w:pPr>
      <w:r w:rsidRPr="001B3F80">
        <w:t>}</w:t>
      </w:r>
    </w:p>
    <w:p w14:paraId="7A0EFC8F" w14:textId="77777777" w:rsidR="004D1320" w:rsidRDefault="004D1320" w:rsidP="004D1320"/>
    <w:p w14:paraId="2BFBF642" w14:textId="508B8C0A" w:rsidR="004D1320" w:rsidRDefault="004D1320" w:rsidP="004D1320">
      <w:pPr>
        <w:pStyle w:val="Heading3"/>
      </w:pPr>
      <w:bookmarkStart w:id="70" w:name="_Toc107482703"/>
      <w:r>
        <w:t xml:space="preserve">POST </w:t>
      </w:r>
      <w:r w:rsidR="001B3F80">
        <w:t>computation</w:t>
      </w:r>
      <w:bookmarkEnd w:id="70"/>
    </w:p>
    <w:p w14:paraId="7C2302A3" w14:textId="696F8FBC" w:rsidR="004D1320" w:rsidRDefault="004D1320" w:rsidP="004D1320">
      <w:r>
        <w:t xml:space="preserve">The POST </w:t>
      </w:r>
      <w:r w:rsidR="001B3F80">
        <w:t>computation</w:t>
      </w:r>
      <w:r>
        <w:t xml:space="preserve"> method requires a valid token. It takes a single </w:t>
      </w:r>
      <w:proofErr w:type="spellStart"/>
      <w:r>
        <w:t>OpenDCS</w:t>
      </w:r>
      <w:proofErr w:type="spellEnd"/>
      <w:r>
        <w:t xml:space="preserve"> </w:t>
      </w:r>
      <w:r w:rsidR="001B3F80">
        <w:t>Computation</w:t>
      </w:r>
      <w:r>
        <w:t xml:space="preserve"> Record in JSON format, as described above for GET. </w:t>
      </w:r>
    </w:p>
    <w:p w14:paraId="66291E0D" w14:textId="6A79D22C" w:rsidR="004D1320" w:rsidRDefault="004D1320" w:rsidP="004D1320">
      <w:r>
        <w:t xml:space="preserve">For creating a new record, leave </w:t>
      </w:r>
      <w:proofErr w:type="spellStart"/>
      <w:r w:rsidR="001B3F80">
        <w:t>computation</w:t>
      </w:r>
      <w:r>
        <w:t>Id</w:t>
      </w:r>
      <w:proofErr w:type="spellEnd"/>
      <w:r>
        <w:t xml:space="preserve"> out of the passed data structure.</w:t>
      </w:r>
    </w:p>
    <w:p w14:paraId="5272B5DC" w14:textId="717F6DC3" w:rsidR="004D1320" w:rsidRDefault="004D1320" w:rsidP="004D1320">
      <w:r>
        <w:t xml:space="preserve">For overwriting an existing one, include the </w:t>
      </w:r>
      <w:proofErr w:type="spellStart"/>
      <w:r w:rsidR="001B3F80">
        <w:t>computation</w:t>
      </w:r>
      <w:r>
        <w:t>Id</w:t>
      </w:r>
      <w:proofErr w:type="spellEnd"/>
      <w:r>
        <w:t xml:space="preserve"> that was previously returned. The </w:t>
      </w:r>
      <w:r w:rsidR="001B3F80">
        <w:t>computation</w:t>
      </w:r>
      <w:r>
        <w:t xml:space="preserve"> in the database is replaced with the one sent.</w:t>
      </w:r>
    </w:p>
    <w:p w14:paraId="15B78A4C" w14:textId="3D8F6DB7" w:rsidR="004D1320" w:rsidRPr="00E23CB7" w:rsidRDefault="004D1320" w:rsidP="004D1320">
      <w:pPr>
        <w:pStyle w:val="Heading3"/>
      </w:pPr>
      <w:bookmarkStart w:id="71" w:name="_Toc107482704"/>
      <w:r>
        <w:lastRenderedPageBreak/>
        <w:t xml:space="preserve">DELETE </w:t>
      </w:r>
      <w:r w:rsidR="001B3F80">
        <w:t>computation</w:t>
      </w:r>
      <w:bookmarkEnd w:id="71"/>
    </w:p>
    <w:p w14:paraId="3D414320" w14:textId="7D70D2C3" w:rsidR="004D1320" w:rsidRDefault="004D1320" w:rsidP="004D1320">
      <w:r>
        <w:t xml:space="preserve">The DELETE </w:t>
      </w:r>
      <w:r w:rsidR="001B3F80">
        <w:t>computation</w:t>
      </w:r>
      <w:r>
        <w:t xml:space="preserve"> method requires a valid token. </w:t>
      </w:r>
    </w:p>
    <w:p w14:paraId="0BB90156" w14:textId="33A2785E" w:rsidR="004D1320" w:rsidRDefault="004D1320" w:rsidP="004D1320">
      <w:r>
        <w:t xml:space="preserve">Required argument </w:t>
      </w:r>
      <w:proofErr w:type="spellStart"/>
      <w:r w:rsidR="001B3F80">
        <w:t>computation</w:t>
      </w:r>
      <w:r>
        <w:t>id</w:t>
      </w:r>
      <w:proofErr w:type="spellEnd"/>
      <w:r>
        <w:t xml:space="preserve"> must be passed in the URL.</w:t>
      </w:r>
    </w:p>
    <w:p w14:paraId="0991704F" w14:textId="77777777" w:rsidR="004D1320" w:rsidRPr="00DD3641" w:rsidRDefault="004D1320" w:rsidP="00CC2D1F"/>
    <w:p w14:paraId="751BD638" w14:textId="12B28DC8" w:rsidR="002E163D" w:rsidRDefault="002E163D" w:rsidP="002E163D">
      <w:pPr>
        <w:pStyle w:val="Heading2"/>
      </w:pPr>
      <w:bookmarkStart w:id="72" w:name="_Toc107482705"/>
      <w:r>
        <w:lastRenderedPageBreak/>
        <w:t>TSDB Properties Methods</w:t>
      </w:r>
      <w:bookmarkEnd w:id="72"/>
    </w:p>
    <w:p w14:paraId="51B5957B" w14:textId="61C04857" w:rsidR="002E163D" w:rsidRDefault="002E163D" w:rsidP="002E163D"/>
    <w:p w14:paraId="28A4115E" w14:textId="34D6EA04" w:rsidR="002E163D" w:rsidRDefault="002E163D" w:rsidP="002E163D">
      <w:pPr>
        <w:pStyle w:val="Heading3"/>
      </w:pPr>
      <w:bookmarkStart w:id="73" w:name="_Toc107482706"/>
      <w:r>
        <w:t xml:space="preserve">GET </w:t>
      </w:r>
      <w:proofErr w:type="spellStart"/>
      <w:r>
        <w:t>tsdb_properties</w:t>
      </w:r>
      <w:bookmarkEnd w:id="73"/>
      <w:proofErr w:type="spellEnd"/>
    </w:p>
    <w:p w14:paraId="33DC7033" w14:textId="3FD62ED1" w:rsidR="002E163D" w:rsidRDefault="002E163D" w:rsidP="002E163D">
      <w:pPr>
        <w:rPr>
          <w:rStyle w:val="Hyperlink"/>
        </w:rPr>
      </w:pPr>
      <w:r>
        <w:t xml:space="preserve">Example: </w:t>
      </w:r>
      <w:hyperlink r:id="rId20" w:history="1">
        <w:r w:rsidRPr="00C0264B">
          <w:rPr>
            <w:rStyle w:val="Hyperlink"/>
          </w:rPr>
          <w:t>http://localhost:8080/OHydroJson/tsdb_properties?token=1241234</w:t>
        </w:r>
      </w:hyperlink>
    </w:p>
    <w:p w14:paraId="5022B387" w14:textId="6D7AE4C6" w:rsidR="002E163D" w:rsidRDefault="002E163D" w:rsidP="002E163D">
      <w:pPr>
        <w:pStyle w:val="ListParagraph"/>
        <w:numPr>
          <w:ilvl w:val="0"/>
          <w:numId w:val="14"/>
        </w:numPr>
      </w:pPr>
      <w:r>
        <w:t>The token argument is optional. If supplied it will reset the timer on the token.</w:t>
      </w:r>
    </w:p>
    <w:p w14:paraId="1EA763BD" w14:textId="21C8590F" w:rsidR="002E163D" w:rsidRDefault="002E163D" w:rsidP="002E163D">
      <w:r>
        <w:t xml:space="preserve">The </w:t>
      </w:r>
      <w:proofErr w:type="spellStart"/>
      <w:r>
        <w:t>tsdb_properties</w:t>
      </w:r>
      <w:proofErr w:type="spellEnd"/>
      <w:r>
        <w:t xml:space="preserve"> table in the database will be returned in a structure as follows:</w:t>
      </w:r>
    </w:p>
    <w:p w14:paraId="1B0AB8A6" w14:textId="77777777" w:rsidR="002E163D" w:rsidRPr="002E163D" w:rsidRDefault="002E163D" w:rsidP="002E163D">
      <w:pPr>
        <w:pStyle w:val="code"/>
      </w:pPr>
      <w:r w:rsidRPr="002E163D">
        <w:t>{</w:t>
      </w:r>
    </w:p>
    <w:p w14:paraId="055A65CA" w14:textId="77777777" w:rsidR="002E163D" w:rsidRPr="002E163D" w:rsidRDefault="002E163D" w:rsidP="002E163D">
      <w:pPr>
        <w:pStyle w:val="code"/>
      </w:pPr>
      <w:r w:rsidRPr="002E163D">
        <w:t xml:space="preserve">  "offsetErrorAction": "ROUND",</w:t>
      </w:r>
    </w:p>
    <w:p w14:paraId="77FFB3AC" w14:textId="77777777" w:rsidR="002E163D" w:rsidRPr="002E163D" w:rsidRDefault="002E163D" w:rsidP="002E163D">
      <w:pPr>
        <w:pStyle w:val="code"/>
      </w:pPr>
      <w:r w:rsidRPr="002E163D">
        <w:t xml:space="preserve">  "storagePresentationGroup": "hydrodcs",</w:t>
      </w:r>
    </w:p>
    <w:p w14:paraId="279CBDA7" w14:textId="77777777" w:rsidR="002E163D" w:rsidRPr="002E163D" w:rsidRDefault="002E163D" w:rsidP="002E163D">
      <w:pPr>
        <w:pStyle w:val="code"/>
      </w:pPr>
      <w:r w:rsidRPr="002E163D">
        <w:t xml:space="preserve">  "api.datasource": "Cove-LRGS",</w:t>
      </w:r>
    </w:p>
    <w:p w14:paraId="4324865C" w14:textId="77777777" w:rsidR="002E163D" w:rsidRPr="002E163D" w:rsidRDefault="002E163D" w:rsidP="002E163D">
      <w:pPr>
        <w:pStyle w:val="code"/>
      </w:pPr>
      <w:r w:rsidRPr="002E163D">
        <w:t xml:space="preserve">  "allowDstOffsetVariation": "true"</w:t>
      </w:r>
    </w:p>
    <w:p w14:paraId="6B435754" w14:textId="77777777" w:rsidR="002E163D" w:rsidRPr="002E163D" w:rsidRDefault="002E163D" w:rsidP="002E163D">
      <w:pPr>
        <w:pStyle w:val="code"/>
      </w:pPr>
      <w:r w:rsidRPr="002E163D">
        <w:t>}</w:t>
      </w:r>
    </w:p>
    <w:p w14:paraId="1E0D5E2E" w14:textId="77777777" w:rsidR="002E163D" w:rsidRDefault="002E163D" w:rsidP="002E163D"/>
    <w:p w14:paraId="1D48FBF5" w14:textId="4393F2AA" w:rsidR="002E163D" w:rsidRDefault="002E163D" w:rsidP="002E163D">
      <w:pPr>
        <w:pStyle w:val="Heading3"/>
      </w:pPr>
      <w:bookmarkStart w:id="74" w:name="_Toc107482707"/>
      <w:r>
        <w:t xml:space="preserve">POST </w:t>
      </w:r>
      <w:proofErr w:type="spellStart"/>
      <w:r>
        <w:t>tsdb_properties</w:t>
      </w:r>
      <w:bookmarkEnd w:id="74"/>
      <w:proofErr w:type="spellEnd"/>
    </w:p>
    <w:p w14:paraId="2B1A65A1" w14:textId="77777777" w:rsidR="002E163D" w:rsidRDefault="002E163D" w:rsidP="002E163D">
      <w:r>
        <w:t xml:space="preserve">The POST </w:t>
      </w:r>
      <w:proofErr w:type="spellStart"/>
      <w:r>
        <w:t>tsdb_properties</w:t>
      </w:r>
      <w:proofErr w:type="spellEnd"/>
      <w:r>
        <w:t xml:space="preserve"> method requires a valid token. It takes one </w:t>
      </w:r>
      <w:proofErr w:type="spellStart"/>
      <w:r>
        <w:t>ore</w:t>
      </w:r>
      <w:proofErr w:type="spellEnd"/>
      <w:r>
        <w:t xml:space="preserve"> more properties in a structure as defined above for the GET method.</w:t>
      </w:r>
    </w:p>
    <w:p w14:paraId="2E900D4A" w14:textId="7FD9E29D" w:rsidR="002E163D" w:rsidRDefault="002E163D" w:rsidP="002E163D">
      <w:pPr>
        <w:pStyle w:val="ListParagraph"/>
        <w:numPr>
          <w:ilvl w:val="0"/>
          <w:numId w:val="14"/>
        </w:numPr>
      </w:pPr>
      <w:r>
        <w:t>Any property with the same name as one supplied will be overwritten by the passed value.</w:t>
      </w:r>
    </w:p>
    <w:p w14:paraId="64D7A79B" w14:textId="69BFCAD0" w:rsidR="002E163D" w:rsidRDefault="002E163D" w:rsidP="002E163D">
      <w:pPr>
        <w:pStyle w:val="ListParagraph"/>
        <w:numPr>
          <w:ilvl w:val="0"/>
          <w:numId w:val="14"/>
        </w:numPr>
      </w:pPr>
      <w:r>
        <w:t>If there is no property in the database with a matching name, a new property is added.</w:t>
      </w:r>
    </w:p>
    <w:p w14:paraId="7DD48299" w14:textId="3FD41AB3" w:rsidR="002E163D" w:rsidRDefault="002E163D" w:rsidP="002E163D">
      <w:pPr>
        <w:pStyle w:val="ListParagraph"/>
        <w:numPr>
          <w:ilvl w:val="0"/>
          <w:numId w:val="14"/>
        </w:numPr>
      </w:pPr>
      <w:r>
        <w:t>To delete a property from the database, pass an empty string as the value</w:t>
      </w:r>
      <w:r w:rsidR="00A735C5">
        <w:t>.</w:t>
      </w:r>
    </w:p>
    <w:p w14:paraId="47110E02" w14:textId="49AC892C" w:rsidR="002176DD" w:rsidRDefault="002176DD" w:rsidP="002176DD"/>
    <w:p w14:paraId="7B173BEA" w14:textId="7AC485FA" w:rsidR="002176DD" w:rsidRDefault="002176DD" w:rsidP="002176DD">
      <w:pPr>
        <w:pStyle w:val="Heading2"/>
      </w:pPr>
      <w:bookmarkStart w:id="75" w:name="_Toc107482708"/>
      <w:r>
        <w:lastRenderedPageBreak/>
        <w:t>Engineering Unit Methods</w:t>
      </w:r>
      <w:bookmarkEnd w:id="75"/>
    </w:p>
    <w:p w14:paraId="0FC22C67" w14:textId="272E1D9F" w:rsidR="002176DD" w:rsidRDefault="002176DD" w:rsidP="002176DD"/>
    <w:p w14:paraId="2F332B10" w14:textId="58941A12" w:rsidR="002176DD" w:rsidRDefault="002176DD" w:rsidP="002176DD">
      <w:pPr>
        <w:pStyle w:val="Heading3"/>
      </w:pPr>
      <w:bookmarkStart w:id="76" w:name="_Toc107482709"/>
      <w:r>
        <w:t xml:space="preserve">GET </w:t>
      </w:r>
      <w:proofErr w:type="spellStart"/>
      <w:r>
        <w:t>unitlist</w:t>
      </w:r>
      <w:bookmarkEnd w:id="76"/>
      <w:proofErr w:type="spellEnd"/>
    </w:p>
    <w:p w14:paraId="44B90C04" w14:textId="16CED76D" w:rsidR="002176DD" w:rsidRDefault="002176DD" w:rsidP="002176DD">
      <w:r>
        <w:t xml:space="preserve">Example: </w:t>
      </w:r>
      <w:hyperlink r:id="rId21" w:history="1">
        <w:r w:rsidRPr="00B160B6">
          <w:rPr>
            <w:rStyle w:val="Hyperlink"/>
          </w:rPr>
          <w:t>http://localhost:8080/OHydroJson/unitlist</w:t>
        </w:r>
      </w:hyperlink>
    </w:p>
    <w:p w14:paraId="36D82DC3" w14:textId="77777777" w:rsidR="002176DD" w:rsidRDefault="002176DD" w:rsidP="002176DD">
      <w:pPr>
        <w:pStyle w:val="ListParagraph"/>
        <w:numPr>
          <w:ilvl w:val="0"/>
          <w:numId w:val="14"/>
        </w:numPr>
      </w:pPr>
      <w:r>
        <w:t>The token argument is optional. If supplied it will reset the timer on the token.</w:t>
      </w:r>
    </w:p>
    <w:p w14:paraId="0F1CE929" w14:textId="4CFE612E" w:rsidR="002176DD" w:rsidRDefault="002176DD" w:rsidP="002176DD">
      <w:r>
        <w:t xml:space="preserve">An array of data structures representing all known Engineering Units will be </w:t>
      </w:r>
      <w:proofErr w:type="spellStart"/>
      <w:r>
        <w:t>returnd</w:t>
      </w:r>
      <w:proofErr w:type="spellEnd"/>
      <w:r>
        <w:t xml:space="preserve"> as shown below.</w:t>
      </w:r>
    </w:p>
    <w:p w14:paraId="55E2FEEC" w14:textId="005A7C14" w:rsidR="002176DD" w:rsidRDefault="002176DD" w:rsidP="002176DD"/>
    <w:p w14:paraId="6562CFBF" w14:textId="77777777" w:rsidR="002176DD" w:rsidRPr="002176DD" w:rsidRDefault="002176DD" w:rsidP="002176DD">
      <w:pPr>
        <w:pStyle w:val="code"/>
      </w:pPr>
      <w:r w:rsidRPr="002176DD">
        <w:t>[</w:t>
      </w:r>
    </w:p>
    <w:p w14:paraId="1AC8B9A4" w14:textId="77777777" w:rsidR="002176DD" w:rsidRPr="002176DD" w:rsidRDefault="002176DD" w:rsidP="002176DD">
      <w:pPr>
        <w:pStyle w:val="code"/>
      </w:pPr>
      <w:r w:rsidRPr="002176DD">
        <w:t xml:space="preserve">  {</w:t>
      </w:r>
    </w:p>
    <w:p w14:paraId="21868798" w14:textId="77777777" w:rsidR="002176DD" w:rsidRPr="002176DD" w:rsidRDefault="002176DD" w:rsidP="002176DD">
      <w:pPr>
        <w:pStyle w:val="code"/>
      </w:pPr>
      <w:r w:rsidRPr="002176DD">
        <w:t xml:space="preserve">    "abbr": "$",</w:t>
      </w:r>
    </w:p>
    <w:p w14:paraId="410CA2D8" w14:textId="77777777" w:rsidR="002176DD" w:rsidRPr="002176DD" w:rsidRDefault="002176DD" w:rsidP="002176DD">
      <w:pPr>
        <w:pStyle w:val="code"/>
      </w:pPr>
      <w:r w:rsidRPr="002176DD">
        <w:t xml:space="preserve">    "family": "univ",</w:t>
      </w:r>
    </w:p>
    <w:p w14:paraId="1CCFFD08" w14:textId="77777777" w:rsidR="002176DD" w:rsidRPr="002176DD" w:rsidRDefault="002176DD" w:rsidP="002176DD">
      <w:pPr>
        <w:pStyle w:val="code"/>
      </w:pPr>
      <w:r w:rsidRPr="002176DD">
        <w:t xml:space="preserve">    "measures": "Currency",</w:t>
      </w:r>
    </w:p>
    <w:p w14:paraId="722AD719" w14:textId="77777777" w:rsidR="002176DD" w:rsidRPr="002176DD" w:rsidRDefault="002176DD" w:rsidP="002176DD">
      <w:pPr>
        <w:pStyle w:val="code"/>
      </w:pPr>
      <w:r w:rsidRPr="002176DD">
        <w:t xml:space="preserve">    "name": "Dollars"</w:t>
      </w:r>
    </w:p>
    <w:p w14:paraId="708AC6F3" w14:textId="77777777" w:rsidR="002176DD" w:rsidRPr="002176DD" w:rsidRDefault="002176DD" w:rsidP="002176DD">
      <w:pPr>
        <w:pStyle w:val="code"/>
      </w:pPr>
      <w:r w:rsidRPr="002176DD">
        <w:t xml:space="preserve">  },</w:t>
      </w:r>
    </w:p>
    <w:p w14:paraId="16FF55A3" w14:textId="77777777" w:rsidR="002176DD" w:rsidRPr="002176DD" w:rsidRDefault="002176DD" w:rsidP="002176DD">
      <w:pPr>
        <w:pStyle w:val="code"/>
      </w:pPr>
      <w:r w:rsidRPr="002176DD">
        <w:t xml:space="preserve">  {</w:t>
      </w:r>
    </w:p>
    <w:p w14:paraId="5C84FD58" w14:textId="77777777" w:rsidR="002176DD" w:rsidRPr="002176DD" w:rsidRDefault="002176DD" w:rsidP="002176DD">
      <w:pPr>
        <w:pStyle w:val="code"/>
      </w:pPr>
      <w:r w:rsidRPr="002176DD">
        <w:t xml:space="preserve">    "abbr": "%",</w:t>
      </w:r>
    </w:p>
    <w:p w14:paraId="74F7FC78" w14:textId="77777777" w:rsidR="002176DD" w:rsidRPr="002176DD" w:rsidRDefault="002176DD" w:rsidP="002176DD">
      <w:pPr>
        <w:pStyle w:val="code"/>
      </w:pPr>
      <w:r w:rsidRPr="002176DD">
        <w:t xml:space="preserve">    "family": "univ",</w:t>
      </w:r>
    </w:p>
    <w:p w14:paraId="689D9030" w14:textId="77777777" w:rsidR="002176DD" w:rsidRPr="002176DD" w:rsidRDefault="002176DD" w:rsidP="002176DD">
      <w:pPr>
        <w:pStyle w:val="code"/>
      </w:pPr>
      <w:r w:rsidRPr="002176DD">
        <w:t xml:space="preserve">    "measures": "ratio",</w:t>
      </w:r>
    </w:p>
    <w:p w14:paraId="7FB1605E" w14:textId="77777777" w:rsidR="002176DD" w:rsidRPr="002176DD" w:rsidRDefault="002176DD" w:rsidP="002176DD">
      <w:pPr>
        <w:pStyle w:val="code"/>
      </w:pPr>
      <w:r w:rsidRPr="002176DD">
        <w:t xml:space="preserve">    "name": "percent"</w:t>
      </w:r>
    </w:p>
    <w:p w14:paraId="52CAFBAB" w14:textId="77777777" w:rsidR="002176DD" w:rsidRPr="002176DD" w:rsidRDefault="002176DD" w:rsidP="002176DD">
      <w:pPr>
        <w:pStyle w:val="code"/>
      </w:pPr>
      <w:r w:rsidRPr="002176DD">
        <w:t xml:space="preserve">  },</w:t>
      </w:r>
    </w:p>
    <w:p w14:paraId="5025C356" w14:textId="77777777" w:rsidR="002176DD" w:rsidRPr="002176DD" w:rsidRDefault="002176DD" w:rsidP="002176DD">
      <w:pPr>
        <w:pStyle w:val="code"/>
      </w:pPr>
      <w:r w:rsidRPr="002176DD">
        <w:t xml:space="preserve">  {</w:t>
      </w:r>
    </w:p>
    <w:p w14:paraId="53C38984" w14:textId="77777777" w:rsidR="002176DD" w:rsidRPr="002176DD" w:rsidRDefault="002176DD" w:rsidP="002176DD">
      <w:pPr>
        <w:pStyle w:val="code"/>
      </w:pPr>
      <w:r w:rsidRPr="002176DD">
        <w:t xml:space="preserve">    "abbr": "1000 m2",</w:t>
      </w:r>
    </w:p>
    <w:p w14:paraId="0F7F6D8A" w14:textId="77777777" w:rsidR="002176DD" w:rsidRPr="002176DD" w:rsidRDefault="002176DD" w:rsidP="002176DD">
      <w:pPr>
        <w:pStyle w:val="code"/>
      </w:pPr>
      <w:r w:rsidRPr="002176DD">
        <w:t xml:space="preserve">    "family": "Metric",</w:t>
      </w:r>
    </w:p>
    <w:p w14:paraId="2699FFC8" w14:textId="77777777" w:rsidR="002176DD" w:rsidRPr="002176DD" w:rsidRDefault="002176DD" w:rsidP="002176DD">
      <w:pPr>
        <w:pStyle w:val="code"/>
      </w:pPr>
      <w:r w:rsidRPr="002176DD">
        <w:t xml:space="preserve">    "measures": "Area",</w:t>
      </w:r>
    </w:p>
    <w:p w14:paraId="7CF65B6B" w14:textId="77777777" w:rsidR="002176DD" w:rsidRPr="002176DD" w:rsidRDefault="002176DD" w:rsidP="002176DD">
      <w:pPr>
        <w:pStyle w:val="code"/>
      </w:pPr>
      <w:r w:rsidRPr="002176DD">
        <w:t xml:space="preserve">    "name": "Thousands of square meters"</w:t>
      </w:r>
    </w:p>
    <w:p w14:paraId="121E07D1" w14:textId="77777777" w:rsidR="002176DD" w:rsidRPr="002176DD" w:rsidRDefault="002176DD" w:rsidP="002176DD">
      <w:pPr>
        <w:pStyle w:val="code"/>
      </w:pPr>
      <w:r w:rsidRPr="002176DD">
        <w:t xml:space="preserve">  },</w:t>
      </w:r>
    </w:p>
    <w:p w14:paraId="251E9ECA" w14:textId="77777777" w:rsidR="002176DD" w:rsidRPr="002176DD" w:rsidRDefault="002176DD" w:rsidP="002176DD">
      <w:pPr>
        <w:pStyle w:val="code"/>
      </w:pPr>
      <w:r w:rsidRPr="002176DD">
        <w:t xml:space="preserve">  {</w:t>
      </w:r>
    </w:p>
    <w:p w14:paraId="22BE7843" w14:textId="77777777" w:rsidR="002176DD" w:rsidRPr="002176DD" w:rsidRDefault="002176DD" w:rsidP="002176DD">
      <w:pPr>
        <w:pStyle w:val="code"/>
      </w:pPr>
      <w:r w:rsidRPr="002176DD">
        <w:t xml:space="preserve">    "abbr": "1000 m3",</w:t>
      </w:r>
    </w:p>
    <w:p w14:paraId="001863C2" w14:textId="77777777" w:rsidR="002176DD" w:rsidRPr="002176DD" w:rsidRDefault="002176DD" w:rsidP="002176DD">
      <w:pPr>
        <w:pStyle w:val="code"/>
      </w:pPr>
      <w:r w:rsidRPr="002176DD">
        <w:t xml:space="preserve">    "family": "Metric",</w:t>
      </w:r>
    </w:p>
    <w:p w14:paraId="42B7AC8B" w14:textId="77777777" w:rsidR="002176DD" w:rsidRPr="002176DD" w:rsidRDefault="002176DD" w:rsidP="002176DD">
      <w:pPr>
        <w:pStyle w:val="code"/>
      </w:pPr>
      <w:r w:rsidRPr="002176DD">
        <w:t xml:space="preserve">    "measures": "Volume",</w:t>
      </w:r>
    </w:p>
    <w:p w14:paraId="1B632AA4" w14:textId="77777777" w:rsidR="002176DD" w:rsidRPr="002176DD" w:rsidRDefault="002176DD" w:rsidP="002176DD">
      <w:pPr>
        <w:pStyle w:val="code"/>
      </w:pPr>
      <w:r w:rsidRPr="002176DD">
        <w:t xml:space="preserve">    "name": "Thousands of cubic meters"</w:t>
      </w:r>
    </w:p>
    <w:p w14:paraId="46678409" w14:textId="77777777" w:rsidR="002176DD" w:rsidRPr="002176DD" w:rsidRDefault="002176DD" w:rsidP="002176DD">
      <w:pPr>
        <w:pStyle w:val="code"/>
      </w:pPr>
      <w:r w:rsidRPr="002176DD">
        <w:t xml:space="preserve">  },</w:t>
      </w:r>
    </w:p>
    <w:p w14:paraId="0C41186D" w14:textId="77777777" w:rsidR="002176DD" w:rsidRPr="002176DD" w:rsidRDefault="002176DD" w:rsidP="002176DD">
      <w:pPr>
        <w:pStyle w:val="code"/>
      </w:pPr>
      <w:r w:rsidRPr="002176DD">
        <w:t xml:space="preserve">  {</w:t>
      </w:r>
    </w:p>
    <w:p w14:paraId="3852C831" w14:textId="77777777" w:rsidR="002176DD" w:rsidRPr="002176DD" w:rsidRDefault="002176DD" w:rsidP="002176DD">
      <w:pPr>
        <w:pStyle w:val="code"/>
      </w:pPr>
      <w:r w:rsidRPr="002176DD">
        <w:t xml:space="preserve">    "abbr": "C",</w:t>
      </w:r>
    </w:p>
    <w:p w14:paraId="5AD6DB49" w14:textId="77777777" w:rsidR="002176DD" w:rsidRPr="002176DD" w:rsidRDefault="002176DD" w:rsidP="002176DD">
      <w:pPr>
        <w:pStyle w:val="code"/>
      </w:pPr>
      <w:r w:rsidRPr="002176DD">
        <w:t xml:space="preserve">    "family": "Metric",</w:t>
      </w:r>
    </w:p>
    <w:p w14:paraId="7FA77767" w14:textId="77777777" w:rsidR="002176DD" w:rsidRPr="002176DD" w:rsidRDefault="002176DD" w:rsidP="002176DD">
      <w:pPr>
        <w:pStyle w:val="code"/>
      </w:pPr>
      <w:r w:rsidRPr="002176DD">
        <w:t xml:space="preserve">    "measures": "Temperature",</w:t>
      </w:r>
    </w:p>
    <w:p w14:paraId="569C9C3C" w14:textId="77777777" w:rsidR="002176DD" w:rsidRPr="002176DD" w:rsidRDefault="002176DD" w:rsidP="002176DD">
      <w:pPr>
        <w:pStyle w:val="code"/>
      </w:pPr>
      <w:r w:rsidRPr="002176DD">
        <w:t xml:space="preserve">    "name": "Centigrade"</w:t>
      </w:r>
    </w:p>
    <w:p w14:paraId="51228057" w14:textId="77777777" w:rsidR="002176DD" w:rsidRPr="002176DD" w:rsidRDefault="002176DD" w:rsidP="002176DD">
      <w:pPr>
        <w:pStyle w:val="code"/>
      </w:pPr>
      <w:r w:rsidRPr="002176DD">
        <w:t xml:space="preserve">  },</w:t>
      </w:r>
    </w:p>
    <w:p w14:paraId="2A56C4AA" w14:textId="60FB191C" w:rsidR="002176DD" w:rsidRDefault="002176DD" w:rsidP="002176DD">
      <w:pPr>
        <w:pStyle w:val="code"/>
      </w:pPr>
      <w:r>
        <w:t>…</w:t>
      </w:r>
    </w:p>
    <w:p w14:paraId="1BFF3279" w14:textId="284003A1" w:rsidR="002176DD" w:rsidRPr="002176DD" w:rsidRDefault="002176DD" w:rsidP="002176DD">
      <w:pPr>
        <w:pStyle w:val="code"/>
      </w:pPr>
      <w:r>
        <w:t>]</w:t>
      </w:r>
    </w:p>
    <w:p w14:paraId="39758BA4" w14:textId="6054C46D" w:rsidR="002E163D" w:rsidRDefault="002E163D" w:rsidP="002E163D"/>
    <w:p w14:paraId="2F007D10" w14:textId="40CAA521" w:rsidR="002B30B6" w:rsidRDefault="002B30B6" w:rsidP="002E163D"/>
    <w:p w14:paraId="392DC66B" w14:textId="619A6947" w:rsidR="002B30B6" w:rsidRDefault="002B30B6" w:rsidP="002B30B6">
      <w:pPr>
        <w:pStyle w:val="Heading2"/>
      </w:pPr>
      <w:bookmarkStart w:id="77" w:name="_Toc107482710"/>
      <w:r>
        <w:lastRenderedPageBreak/>
        <w:t>Data Type Methods</w:t>
      </w:r>
      <w:bookmarkEnd w:id="77"/>
    </w:p>
    <w:p w14:paraId="7BC5A8EC" w14:textId="417E4CE2" w:rsidR="002B30B6" w:rsidRDefault="002B30B6" w:rsidP="002B30B6">
      <w:pPr>
        <w:pStyle w:val="Heading3"/>
      </w:pPr>
      <w:bookmarkStart w:id="78" w:name="_Toc107482711"/>
      <w:r>
        <w:t xml:space="preserve">GET </w:t>
      </w:r>
      <w:proofErr w:type="spellStart"/>
      <w:r>
        <w:t>datatypelist</w:t>
      </w:r>
      <w:bookmarkEnd w:id="78"/>
      <w:proofErr w:type="spellEnd"/>
    </w:p>
    <w:p w14:paraId="255858D0" w14:textId="0C8C1F88" w:rsidR="002B30B6" w:rsidRDefault="002B30B6" w:rsidP="002B30B6">
      <w:r>
        <w:t>Examples:</w:t>
      </w:r>
    </w:p>
    <w:p w14:paraId="67CC0E50" w14:textId="182B3FBA" w:rsidR="002B30B6" w:rsidRDefault="00000000" w:rsidP="002B30B6">
      <w:pPr>
        <w:ind w:left="720"/>
      </w:pPr>
      <w:hyperlink r:id="rId22" w:history="1">
        <w:r w:rsidR="002B30B6" w:rsidRPr="00B160B6">
          <w:rPr>
            <w:rStyle w:val="Hyperlink"/>
          </w:rPr>
          <w:t>http://localhost:8080/OHydroJson/datatypelist</w:t>
        </w:r>
      </w:hyperlink>
    </w:p>
    <w:p w14:paraId="7687C091" w14:textId="4E386EDA" w:rsidR="002B30B6" w:rsidRDefault="00000000" w:rsidP="002B30B6">
      <w:pPr>
        <w:ind w:left="720"/>
      </w:pPr>
      <w:hyperlink r:id="rId23" w:history="1">
        <w:r w:rsidR="002B30B6" w:rsidRPr="00B160B6">
          <w:rPr>
            <w:rStyle w:val="Hyperlink"/>
          </w:rPr>
          <w:t>http://localhost:8080/OHydroJson/datatypelist?standard=cwms</w:t>
        </w:r>
      </w:hyperlink>
    </w:p>
    <w:p w14:paraId="6F30E8B3" w14:textId="7C058B31" w:rsidR="002B30B6" w:rsidRDefault="002B30B6" w:rsidP="002B30B6">
      <w:r>
        <w:t>The returned data structure is an array of JSON data type objects:</w:t>
      </w:r>
    </w:p>
    <w:p w14:paraId="1914C1D5" w14:textId="77777777" w:rsidR="002B30B6" w:rsidRPr="002B30B6" w:rsidRDefault="002B30B6" w:rsidP="002B30B6">
      <w:pPr>
        <w:pStyle w:val="code"/>
      </w:pPr>
      <w:r w:rsidRPr="002B30B6">
        <w:t>[</w:t>
      </w:r>
    </w:p>
    <w:p w14:paraId="4C5CBD0E" w14:textId="77777777" w:rsidR="002B30B6" w:rsidRPr="002B30B6" w:rsidRDefault="002B30B6" w:rsidP="002B30B6">
      <w:pPr>
        <w:pStyle w:val="code"/>
      </w:pPr>
      <w:r w:rsidRPr="002B30B6">
        <w:t xml:space="preserve">  {</w:t>
      </w:r>
    </w:p>
    <w:p w14:paraId="1CCD902A" w14:textId="77777777" w:rsidR="002B30B6" w:rsidRPr="002B30B6" w:rsidRDefault="002B30B6" w:rsidP="002B30B6">
      <w:pPr>
        <w:pStyle w:val="code"/>
      </w:pPr>
      <w:r w:rsidRPr="002B30B6">
        <w:t xml:space="preserve">    "code": "72114",</w:t>
      </w:r>
    </w:p>
    <w:p w14:paraId="15205914" w14:textId="77777777" w:rsidR="002B30B6" w:rsidRPr="002B30B6" w:rsidRDefault="002B30B6" w:rsidP="002B30B6">
      <w:pPr>
        <w:pStyle w:val="code"/>
      </w:pPr>
      <w:r w:rsidRPr="002B30B6">
        <w:t xml:space="preserve">    "displayName": "CWMS:72114",</w:t>
      </w:r>
    </w:p>
    <w:p w14:paraId="15060220" w14:textId="77777777" w:rsidR="002B30B6" w:rsidRPr="002B30B6" w:rsidRDefault="002B30B6" w:rsidP="002B30B6">
      <w:pPr>
        <w:pStyle w:val="code"/>
      </w:pPr>
      <w:r w:rsidRPr="002B30B6">
        <w:t xml:space="preserve">    "id": 367,</w:t>
      </w:r>
    </w:p>
    <w:p w14:paraId="228C3F66" w14:textId="77777777" w:rsidR="002B30B6" w:rsidRPr="002B30B6" w:rsidRDefault="002B30B6" w:rsidP="002B30B6">
      <w:pPr>
        <w:pStyle w:val="code"/>
      </w:pPr>
      <w:r w:rsidRPr="002B30B6">
        <w:t xml:space="preserve">    "standard": "CWMS"</w:t>
      </w:r>
    </w:p>
    <w:p w14:paraId="7968E140" w14:textId="77777777" w:rsidR="002B30B6" w:rsidRPr="002B30B6" w:rsidRDefault="002B30B6" w:rsidP="002B30B6">
      <w:pPr>
        <w:pStyle w:val="code"/>
      </w:pPr>
      <w:r w:rsidRPr="002B30B6">
        <w:t xml:space="preserve">  },</w:t>
      </w:r>
    </w:p>
    <w:p w14:paraId="4796531A" w14:textId="77777777" w:rsidR="002B30B6" w:rsidRPr="002B30B6" w:rsidRDefault="002B30B6" w:rsidP="002B30B6">
      <w:pPr>
        <w:pStyle w:val="code"/>
      </w:pPr>
      <w:r w:rsidRPr="002B30B6">
        <w:t xml:space="preserve">  {</w:t>
      </w:r>
    </w:p>
    <w:p w14:paraId="6CFEFA36" w14:textId="77777777" w:rsidR="002B30B6" w:rsidRPr="002B30B6" w:rsidRDefault="002B30B6" w:rsidP="002B30B6">
      <w:pPr>
        <w:pStyle w:val="code"/>
      </w:pPr>
      <w:r w:rsidRPr="002B30B6">
        <w:t xml:space="preserve">    "code": "Address",</w:t>
      </w:r>
    </w:p>
    <w:p w14:paraId="0CD1EDCB" w14:textId="77777777" w:rsidR="002B30B6" w:rsidRPr="002B30B6" w:rsidRDefault="002B30B6" w:rsidP="002B30B6">
      <w:pPr>
        <w:pStyle w:val="code"/>
      </w:pPr>
      <w:r w:rsidRPr="002B30B6">
        <w:t xml:space="preserve">    "displayName": "CWMS:Address",</w:t>
      </w:r>
    </w:p>
    <w:p w14:paraId="6C9C481B" w14:textId="77777777" w:rsidR="002B30B6" w:rsidRPr="002B30B6" w:rsidRDefault="002B30B6" w:rsidP="002B30B6">
      <w:pPr>
        <w:pStyle w:val="code"/>
      </w:pPr>
      <w:r w:rsidRPr="002B30B6">
        <w:t xml:space="preserve">    "id": 368,</w:t>
      </w:r>
    </w:p>
    <w:p w14:paraId="428718F6" w14:textId="77777777" w:rsidR="002B30B6" w:rsidRPr="002B30B6" w:rsidRDefault="002B30B6" w:rsidP="002B30B6">
      <w:pPr>
        <w:pStyle w:val="code"/>
      </w:pPr>
      <w:r w:rsidRPr="002B30B6">
        <w:t xml:space="preserve">    "standard": "CWMS"</w:t>
      </w:r>
    </w:p>
    <w:p w14:paraId="53D57799" w14:textId="77777777" w:rsidR="002B30B6" w:rsidRPr="002B30B6" w:rsidRDefault="002B30B6" w:rsidP="002B30B6">
      <w:pPr>
        <w:pStyle w:val="code"/>
      </w:pPr>
      <w:r w:rsidRPr="002B30B6">
        <w:t xml:space="preserve">  },</w:t>
      </w:r>
    </w:p>
    <w:p w14:paraId="3F5A0771" w14:textId="77777777" w:rsidR="002B30B6" w:rsidRPr="002B30B6" w:rsidRDefault="002B30B6" w:rsidP="002B30B6">
      <w:pPr>
        <w:pStyle w:val="code"/>
      </w:pPr>
      <w:r w:rsidRPr="002B30B6">
        <w:t xml:space="preserve">  {</w:t>
      </w:r>
    </w:p>
    <w:p w14:paraId="7BDC523D" w14:textId="77777777" w:rsidR="002B30B6" w:rsidRPr="002B30B6" w:rsidRDefault="002B30B6" w:rsidP="002B30B6">
      <w:pPr>
        <w:pStyle w:val="code"/>
      </w:pPr>
      <w:r w:rsidRPr="002B30B6">
        <w:t xml:space="preserve">    "code": "Code-Channel",</w:t>
      </w:r>
    </w:p>
    <w:p w14:paraId="4E4BE658" w14:textId="77777777" w:rsidR="002B30B6" w:rsidRPr="002B30B6" w:rsidRDefault="002B30B6" w:rsidP="002B30B6">
      <w:pPr>
        <w:pStyle w:val="code"/>
      </w:pPr>
      <w:r w:rsidRPr="002B30B6">
        <w:t xml:space="preserve">    "displayName": "CWMS:Code-Channel",</w:t>
      </w:r>
    </w:p>
    <w:p w14:paraId="50D0A54B" w14:textId="77777777" w:rsidR="002B30B6" w:rsidRPr="002B30B6" w:rsidRDefault="002B30B6" w:rsidP="002B30B6">
      <w:pPr>
        <w:pStyle w:val="code"/>
      </w:pPr>
      <w:r w:rsidRPr="002B30B6">
        <w:t xml:space="preserve">    "id": 382,</w:t>
      </w:r>
    </w:p>
    <w:p w14:paraId="6F621A97" w14:textId="77777777" w:rsidR="002B30B6" w:rsidRPr="002B30B6" w:rsidRDefault="002B30B6" w:rsidP="002B30B6">
      <w:pPr>
        <w:pStyle w:val="code"/>
      </w:pPr>
      <w:r w:rsidRPr="002B30B6">
        <w:t xml:space="preserve">    "standard": "CWMS"</w:t>
      </w:r>
    </w:p>
    <w:p w14:paraId="21A305B9" w14:textId="77777777" w:rsidR="002B30B6" w:rsidRPr="002B30B6" w:rsidRDefault="002B30B6" w:rsidP="002B30B6">
      <w:pPr>
        <w:pStyle w:val="code"/>
      </w:pPr>
      <w:r w:rsidRPr="002B30B6">
        <w:t xml:space="preserve">  },</w:t>
      </w:r>
    </w:p>
    <w:p w14:paraId="061F4F38" w14:textId="77777777" w:rsidR="002B30B6" w:rsidRPr="002B30B6" w:rsidRDefault="002B30B6" w:rsidP="002B30B6">
      <w:pPr>
        <w:pStyle w:val="code"/>
      </w:pPr>
      <w:r w:rsidRPr="002B30B6">
        <w:t xml:space="preserve">  {</w:t>
      </w:r>
    </w:p>
    <w:p w14:paraId="7A2ED5FB" w14:textId="77777777" w:rsidR="002B30B6" w:rsidRPr="002B30B6" w:rsidRDefault="002B30B6" w:rsidP="002B30B6">
      <w:pPr>
        <w:pStyle w:val="code"/>
      </w:pPr>
      <w:r w:rsidRPr="002B30B6">
        <w:t xml:space="preserve">    "code": "Code-DCPAddress",</w:t>
      </w:r>
    </w:p>
    <w:p w14:paraId="71D3F8B0" w14:textId="77777777" w:rsidR="002B30B6" w:rsidRPr="002B30B6" w:rsidRDefault="002B30B6" w:rsidP="002B30B6">
      <w:pPr>
        <w:pStyle w:val="code"/>
      </w:pPr>
      <w:r w:rsidRPr="002B30B6">
        <w:t xml:space="preserve">    "displayName": "CWMS:Code-DCPAddress",</w:t>
      </w:r>
    </w:p>
    <w:p w14:paraId="6BF8778A" w14:textId="77777777" w:rsidR="002B30B6" w:rsidRPr="002B30B6" w:rsidRDefault="002B30B6" w:rsidP="002B30B6">
      <w:pPr>
        <w:pStyle w:val="code"/>
      </w:pPr>
      <w:r w:rsidRPr="002B30B6">
        <w:t xml:space="preserve">    "id": 372,</w:t>
      </w:r>
    </w:p>
    <w:p w14:paraId="360ECFDC" w14:textId="77777777" w:rsidR="002B30B6" w:rsidRPr="002B30B6" w:rsidRDefault="002B30B6" w:rsidP="002B30B6">
      <w:pPr>
        <w:pStyle w:val="code"/>
      </w:pPr>
      <w:r w:rsidRPr="002B30B6">
        <w:t xml:space="preserve">    "standard": "CWMS"</w:t>
      </w:r>
    </w:p>
    <w:p w14:paraId="714905F5" w14:textId="77777777" w:rsidR="002B30B6" w:rsidRPr="002B30B6" w:rsidRDefault="002B30B6" w:rsidP="002B30B6">
      <w:pPr>
        <w:pStyle w:val="code"/>
      </w:pPr>
      <w:r w:rsidRPr="002B30B6">
        <w:t xml:space="preserve">  },</w:t>
      </w:r>
    </w:p>
    <w:p w14:paraId="19767C72" w14:textId="77777777" w:rsidR="002B30B6" w:rsidRPr="002B30B6" w:rsidRDefault="002B30B6" w:rsidP="002B30B6">
      <w:pPr>
        <w:pStyle w:val="code"/>
      </w:pPr>
      <w:r w:rsidRPr="002B30B6">
        <w:t xml:space="preserve">  {</w:t>
      </w:r>
    </w:p>
    <w:p w14:paraId="7190DF61" w14:textId="77777777" w:rsidR="002B30B6" w:rsidRPr="002B30B6" w:rsidRDefault="002B30B6" w:rsidP="002B30B6">
      <w:pPr>
        <w:pStyle w:val="code"/>
      </w:pPr>
      <w:r w:rsidRPr="002B30B6">
        <w:t xml:space="preserve">    "code": "Depth-Snow",</w:t>
      </w:r>
    </w:p>
    <w:p w14:paraId="5DD66E65" w14:textId="77777777" w:rsidR="002B30B6" w:rsidRPr="002B30B6" w:rsidRDefault="002B30B6" w:rsidP="002B30B6">
      <w:pPr>
        <w:pStyle w:val="code"/>
      </w:pPr>
      <w:r w:rsidRPr="002B30B6">
        <w:t xml:space="preserve">    "id": 72,</w:t>
      </w:r>
    </w:p>
    <w:p w14:paraId="0655F0BC" w14:textId="77777777" w:rsidR="002B30B6" w:rsidRPr="002B30B6" w:rsidRDefault="002B30B6" w:rsidP="002B30B6">
      <w:pPr>
        <w:pStyle w:val="code"/>
      </w:pPr>
      <w:r w:rsidRPr="002B30B6">
        <w:t xml:space="preserve">    "standard": "CWMS"</w:t>
      </w:r>
    </w:p>
    <w:p w14:paraId="2A01202F" w14:textId="77777777" w:rsidR="002B30B6" w:rsidRPr="002B30B6" w:rsidRDefault="002B30B6" w:rsidP="002B30B6">
      <w:pPr>
        <w:pStyle w:val="code"/>
      </w:pPr>
      <w:r w:rsidRPr="002B30B6">
        <w:t xml:space="preserve">  },</w:t>
      </w:r>
    </w:p>
    <w:p w14:paraId="7BB9E277" w14:textId="370D1E6F" w:rsidR="002B30B6" w:rsidRDefault="002B30B6" w:rsidP="002B30B6">
      <w:pPr>
        <w:pStyle w:val="code"/>
      </w:pPr>
      <w:r>
        <w:t>…</w:t>
      </w:r>
    </w:p>
    <w:p w14:paraId="0D5553DB" w14:textId="1D7EAFA2" w:rsidR="002B30B6" w:rsidRDefault="002B30B6" w:rsidP="002B30B6">
      <w:pPr>
        <w:pStyle w:val="code"/>
      </w:pPr>
      <w:r>
        <w:t>]</w:t>
      </w:r>
    </w:p>
    <w:p w14:paraId="45CA215C" w14:textId="5C6582C0" w:rsidR="002B30B6" w:rsidRDefault="002B30B6" w:rsidP="002B30B6"/>
    <w:p w14:paraId="3D55EAE6" w14:textId="381F3595" w:rsidR="002B30B6" w:rsidRDefault="002B30B6" w:rsidP="002B30B6">
      <w:r>
        <w:t xml:space="preserve">If the optional ‘standard’ argument is supplied, then only data types with the matching standard are returned. </w:t>
      </w:r>
      <w:proofErr w:type="gramStart"/>
      <w:r>
        <w:t>Otherwise</w:t>
      </w:r>
      <w:proofErr w:type="gramEnd"/>
      <w:r>
        <w:t xml:space="preserve"> all data types in the database are returned sorted by (standard, code).</w:t>
      </w:r>
    </w:p>
    <w:p w14:paraId="4727C962" w14:textId="3ADE6AF9" w:rsidR="002B30B6" w:rsidRDefault="002B30B6" w:rsidP="002B30B6"/>
    <w:p w14:paraId="01BA990B" w14:textId="77E7A930" w:rsidR="004D2B3B" w:rsidRDefault="004D2B3B" w:rsidP="004D2B3B">
      <w:pPr>
        <w:pStyle w:val="Heading2"/>
      </w:pPr>
      <w:bookmarkStart w:id="79" w:name="_Toc107482712"/>
      <w:r>
        <w:lastRenderedPageBreak/>
        <w:t>Retrieving Property Specs</w:t>
      </w:r>
      <w:bookmarkEnd w:id="79"/>
    </w:p>
    <w:p w14:paraId="0D580586" w14:textId="04D894F7" w:rsidR="004D2B3B" w:rsidRDefault="004D2B3B" w:rsidP="004D2B3B"/>
    <w:p w14:paraId="03D76C73" w14:textId="1408DD68" w:rsidR="004D2B3B" w:rsidRDefault="004D2B3B" w:rsidP="004D2B3B">
      <w:pPr>
        <w:pStyle w:val="code"/>
      </w:pPr>
      <w:r>
        <w:t>GET propspecs?class=</w:t>
      </w:r>
      <w:r>
        <w:rPr>
          <w:b/>
          <w:bCs/>
          <w:i/>
          <w:iCs/>
        </w:rPr>
        <w:t>FullyQualifiedClassName</w:t>
      </w:r>
    </w:p>
    <w:p w14:paraId="3322A73D" w14:textId="77777777" w:rsidR="004D2B3B" w:rsidRPr="004D2B3B" w:rsidRDefault="004D2B3B" w:rsidP="004D2B3B">
      <w:pPr>
        <w:pStyle w:val="code"/>
      </w:pPr>
    </w:p>
    <w:p w14:paraId="0D5298E4" w14:textId="10535AC4" w:rsidR="004D2B3B" w:rsidRDefault="004D2B3B" w:rsidP="004D2B3B">
      <w:r>
        <w:t xml:space="preserve">Many of the Java classes within </w:t>
      </w:r>
      <w:proofErr w:type="spellStart"/>
      <w:r>
        <w:t>OpenDCS</w:t>
      </w:r>
      <w:proofErr w:type="spellEnd"/>
      <w:r>
        <w:t xml:space="preserve"> maintain a set of properties that can alter the object’s behavior. This method allows the caller to get a list of acceptable properties for a given class.</w:t>
      </w:r>
    </w:p>
    <w:p w14:paraId="68CDBA7D" w14:textId="1B6685EB" w:rsidR="004D2B3B" w:rsidRDefault="004D2B3B" w:rsidP="004D2B3B">
      <w:r>
        <w:t xml:space="preserve">For example, here are the properties accepted by the class </w:t>
      </w:r>
      <w:proofErr w:type="spellStart"/>
      <w:r>
        <w:t>decodes.</w:t>
      </w:r>
      <w:proofErr w:type="gramStart"/>
      <w:r>
        <w:t>db.Platform</w:t>
      </w:r>
      <w:proofErr w:type="spellEnd"/>
      <w:proofErr w:type="gramEnd"/>
    </w:p>
    <w:p w14:paraId="472C448A" w14:textId="4FE621D5" w:rsidR="004D2B3B" w:rsidRDefault="004D2B3B" w:rsidP="004D2B3B">
      <w:pPr>
        <w:pStyle w:val="code"/>
      </w:pPr>
      <w:r>
        <w:t>GET propspecs?class=decodes.db.Platform</w:t>
      </w:r>
    </w:p>
    <w:p w14:paraId="4AACD4F3" w14:textId="2FF71963" w:rsidR="004D2B3B" w:rsidRDefault="004D2B3B" w:rsidP="004D2B3B">
      <w:pPr>
        <w:pStyle w:val="code"/>
      </w:pPr>
    </w:p>
    <w:p w14:paraId="2973B21A" w14:textId="77777777" w:rsidR="004D2B3B" w:rsidRPr="004D2B3B" w:rsidRDefault="004D2B3B" w:rsidP="004D2B3B">
      <w:pPr>
        <w:pStyle w:val="code"/>
      </w:pPr>
      <w:r w:rsidRPr="004D2B3B">
        <w:t>[</w:t>
      </w:r>
    </w:p>
    <w:p w14:paraId="568460F7" w14:textId="77777777" w:rsidR="004D2B3B" w:rsidRPr="004D2B3B" w:rsidRDefault="004D2B3B" w:rsidP="004D2B3B">
      <w:pPr>
        <w:pStyle w:val="code"/>
      </w:pPr>
      <w:r w:rsidRPr="004D2B3B">
        <w:t xml:space="preserve">  {</w:t>
      </w:r>
    </w:p>
    <w:p w14:paraId="2F88D58C" w14:textId="77777777" w:rsidR="004D2B3B" w:rsidRPr="004D2B3B" w:rsidRDefault="004D2B3B" w:rsidP="004D2B3B">
      <w:pPr>
        <w:pStyle w:val="code"/>
      </w:pPr>
      <w:r w:rsidRPr="004D2B3B">
        <w:t xml:space="preserve">    "description": "(default=0) Set to 1, 2, 3 for increasing levels of debug information when this platform is decoded.",</w:t>
      </w:r>
    </w:p>
    <w:p w14:paraId="2F753254" w14:textId="77777777" w:rsidR="004D2B3B" w:rsidRPr="004D2B3B" w:rsidRDefault="004D2B3B" w:rsidP="004D2B3B">
      <w:pPr>
        <w:pStyle w:val="code"/>
      </w:pPr>
      <w:r w:rsidRPr="004D2B3B">
        <w:t xml:space="preserve">    "dynamic": false,</w:t>
      </w:r>
    </w:p>
    <w:p w14:paraId="3E188B85" w14:textId="77777777" w:rsidR="004D2B3B" w:rsidRPr="004D2B3B" w:rsidRDefault="004D2B3B" w:rsidP="004D2B3B">
      <w:pPr>
        <w:pStyle w:val="code"/>
      </w:pPr>
      <w:r w:rsidRPr="004D2B3B">
        <w:t xml:space="preserve">    "name": "debugLevel",</w:t>
      </w:r>
    </w:p>
    <w:p w14:paraId="4EAD4056" w14:textId="77777777" w:rsidR="004D2B3B" w:rsidRPr="004D2B3B" w:rsidRDefault="004D2B3B" w:rsidP="004D2B3B">
      <w:pPr>
        <w:pStyle w:val="code"/>
      </w:pPr>
      <w:r w:rsidRPr="004D2B3B">
        <w:t xml:space="preserve">    "type": "i"</w:t>
      </w:r>
    </w:p>
    <w:p w14:paraId="678A06F8" w14:textId="77777777" w:rsidR="004D2B3B" w:rsidRPr="004D2B3B" w:rsidRDefault="004D2B3B" w:rsidP="004D2B3B">
      <w:pPr>
        <w:pStyle w:val="code"/>
      </w:pPr>
      <w:r w:rsidRPr="004D2B3B">
        <w:t xml:space="preserve">  },</w:t>
      </w:r>
    </w:p>
    <w:p w14:paraId="353A4F3B" w14:textId="77777777" w:rsidR="004D2B3B" w:rsidRPr="004D2B3B" w:rsidRDefault="004D2B3B" w:rsidP="004D2B3B">
      <w:pPr>
        <w:pStyle w:val="code"/>
      </w:pPr>
      <w:r w:rsidRPr="004D2B3B">
        <w:t xml:space="preserve">  {</w:t>
      </w:r>
    </w:p>
    <w:p w14:paraId="18FE5CEF" w14:textId="77777777" w:rsidR="004D2B3B" w:rsidRPr="004D2B3B" w:rsidRDefault="004D2B3B" w:rsidP="004D2B3B">
      <w:pPr>
        <w:pStyle w:val="code"/>
      </w:pPr>
      <w:r w:rsidRPr="004D2B3B">
        <w:t xml:space="preserve">    "description": "Set to have this platform ignored during a specified season.",</w:t>
      </w:r>
    </w:p>
    <w:p w14:paraId="713FEFC6" w14:textId="77777777" w:rsidR="004D2B3B" w:rsidRPr="004D2B3B" w:rsidRDefault="004D2B3B" w:rsidP="004D2B3B">
      <w:pPr>
        <w:pStyle w:val="code"/>
      </w:pPr>
      <w:r w:rsidRPr="004D2B3B">
        <w:t xml:space="preserve">    "dynamic": false,</w:t>
      </w:r>
    </w:p>
    <w:p w14:paraId="3CDE6C8D" w14:textId="77777777" w:rsidR="004D2B3B" w:rsidRPr="004D2B3B" w:rsidRDefault="004D2B3B" w:rsidP="004D2B3B">
      <w:pPr>
        <w:pStyle w:val="code"/>
      </w:pPr>
      <w:r w:rsidRPr="004D2B3B">
        <w:t xml:space="preserve">    "name": "ignoreSeason",</w:t>
      </w:r>
    </w:p>
    <w:p w14:paraId="3BF72D2C" w14:textId="77777777" w:rsidR="004D2B3B" w:rsidRPr="004D2B3B" w:rsidRDefault="004D2B3B" w:rsidP="004D2B3B">
      <w:pPr>
        <w:pStyle w:val="code"/>
      </w:pPr>
      <w:r w:rsidRPr="004D2B3B">
        <w:t xml:space="preserve">    "type": "e:Season"</w:t>
      </w:r>
    </w:p>
    <w:p w14:paraId="148CC38F" w14:textId="77777777" w:rsidR="004D2B3B" w:rsidRPr="004D2B3B" w:rsidRDefault="004D2B3B" w:rsidP="004D2B3B">
      <w:pPr>
        <w:pStyle w:val="code"/>
      </w:pPr>
      <w:r w:rsidRPr="004D2B3B">
        <w:t xml:space="preserve">  },</w:t>
      </w:r>
    </w:p>
    <w:p w14:paraId="7736FEDE" w14:textId="77777777" w:rsidR="004D2B3B" w:rsidRPr="004D2B3B" w:rsidRDefault="004D2B3B" w:rsidP="004D2B3B">
      <w:pPr>
        <w:pStyle w:val="code"/>
      </w:pPr>
      <w:r w:rsidRPr="004D2B3B">
        <w:t xml:space="preserve">  {</w:t>
      </w:r>
    </w:p>
    <w:p w14:paraId="13DC7427" w14:textId="77777777" w:rsidR="004D2B3B" w:rsidRPr="004D2B3B" w:rsidRDefault="004D2B3B" w:rsidP="004D2B3B">
      <w:pPr>
        <w:pStyle w:val="code"/>
      </w:pPr>
      <w:r w:rsidRPr="004D2B3B">
        <w:t xml:space="preserve">    "description": "Set to have this platform only processed during a specified season.",</w:t>
      </w:r>
    </w:p>
    <w:p w14:paraId="0B60A60E" w14:textId="77777777" w:rsidR="004D2B3B" w:rsidRPr="004D2B3B" w:rsidRDefault="004D2B3B" w:rsidP="004D2B3B">
      <w:pPr>
        <w:pStyle w:val="code"/>
      </w:pPr>
      <w:r w:rsidRPr="004D2B3B">
        <w:t xml:space="preserve">    "dynamic": false,</w:t>
      </w:r>
    </w:p>
    <w:p w14:paraId="15CF2F2B" w14:textId="77777777" w:rsidR="004D2B3B" w:rsidRPr="004D2B3B" w:rsidRDefault="004D2B3B" w:rsidP="004D2B3B">
      <w:pPr>
        <w:pStyle w:val="code"/>
      </w:pPr>
      <w:r w:rsidRPr="004D2B3B">
        <w:t xml:space="preserve">    "name": "processSeason",</w:t>
      </w:r>
    </w:p>
    <w:p w14:paraId="4851546B" w14:textId="77777777" w:rsidR="004D2B3B" w:rsidRPr="004D2B3B" w:rsidRDefault="004D2B3B" w:rsidP="004D2B3B">
      <w:pPr>
        <w:pStyle w:val="code"/>
      </w:pPr>
      <w:r w:rsidRPr="004D2B3B">
        <w:t xml:space="preserve">    "type": "e:Season"</w:t>
      </w:r>
    </w:p>
    <w:p w14:paraId="732077DE" w14:textId="77777777" w:rsidR="004D2B3B" w:rsidRPr="004D2B3B" w:rsidRDefault="004D2B3B" w:rsidP="004D2B3B">
      <w:pPr>
        <w:pStyle w:val="code"/>
      </w:pPr>
      <w:r w:rsidRPr="004D2B3B">
        <w:t xml:space="preserve">  },</w:t>
      </w:r>
    </w:p>
    <w:p w14:paraId="3FA3682C" w14:textId="77777777" w:rsidR="004D2B3B" w:rsidRPr="004D2B3B" w:rsidRDefault="004D2B3B" w:rsidP="004D2B3B">
      <w:pPr>
        <w:pStyle w:val="code"/>
      </w:pPr>
      <w:r w:rsidRPr="004D2B3B">
        <w:t xml:space="preserve">  {</w:t>
      </w:r>
    </w:p>
    <w:p w14:paraId="7AE048CE" w14:textId="77777777" w:rsidR="004D2B3B" w:rsidRPr="004D2B3B" w:rsidRDefault="004D2B3B" w:rsidP="004D2B3B">
      <w:pPr>
        <w:pStyle w:val="code"/>
      </w:pPr>
      <w:r w:rsidRPr="004D2B3B">
        <w:t xml:space="preserve">    "description": "(default=3) For polled stations, this determines the order in which they will be polled (1 = highest priority = polled first)",</w:t>
      </w:r>
    </w:p>
    <w:p w14:paraId="09560B76" w14:textId="77777777" w:rsidR="004D2B3B" w:rsidRPr="004D2B3B" w:rsidRDefault="004D2B3B" w:rsidP="004D2B3B">
      <w:pPr>
        <w:pStyle w:val="code"/>
      </w:pPr>
      <w:r w:rsidRPr="004D2B3B">
        <w:t xml:space="preserve">    "dynamic": false,</w:t>
      </w:r>
    </w:p>
    <w:p w14:paraId="450274D3" w14:textId="77777777" w:rsidR="004D2B3B" w:rsidRPr="004D2B3B" w:rsidRDefault="004D2B3B" w:rsidP="004D2B3B">
      <w:pPr>
        <w:pStyle w:val="code"/>
      </w:pPr>
      <w:r w:rsidRPr="004D2B3B">
        <w:t xml:space="preserve">    "name": "pollPriority",</w:t>
      </w:r>
    </w:p>
    <w:p w14:paraId="0A489D05" w14:textId="77777777" w:rsidR="004D2B3B" w:rsidRPr="004D2B3B" w:rsidRDefault="004D2B3B" w:rsidP="004D2B3B">
      <w:pPr>
        <w:pStyle w:val="code"/>
      </w:pPr>
      <w:r w:rsidRPr="004D2B3B">
        <w:t xml:space="preserve">    "type": "i"</w:t>
      </w:r>
    </w:p>
    <w:p w14:paraId="1EBC7E8B" w14:textId="77777777" w:rsidR="004D2B3B" w:rsidRPr="004D2B3B" w:rsidRDefault="004D2B3B" w:rsidP="004D2B3B">
      <w:pPr>
        <w:pStyle w:val="code"/>
      </w:pPr>
      <w:r w:rsidRPr="004D2B3B">
        <w:t xml:space="preserve">  }</w:t>
      </w:r>
    </w:p>
    <w:p w14:paraId="404F570A" w14:textId="77777777" w:rsidR="004D2B3B" w:rsidRPr="004D2B3B" w:rsidRDefault="004D2B3B" w:rsidP="004D2B3B">
      <w:pPr>
        <w:pStyle w:val="code"/>
      </w:pPr>
      <w:r w:rsidRPr="004D2B3B">
        <w:t>]</w:t>
      </w:r>
    </w:p>
    <w:p w14:paraId="3595B8AB" w14:textId="59BD4555" w:rsidR="004D2B3B" w:rsidRDefault="004D2B3B" w:rsidP="004D2B3B">
      <w:pPr>
        <w:pStyle w:val="code"/>
      </w:pPr>
    </w:p>
    <w:p w14:paraId="4D19A35F" w14:textId="30DE293B" w:rsidR="004D2B3B" w:rsidRDefault="005D0367" w:rsidP="004D2B3B">
      <w:r>
        <w:t xml:space="preserve">An array of </w:t>
      </w:r>
      <w:proofErr w:type="spellStart"/>
      <w:r>
        <w:t>PropertySpec</w:t>
      </w:r>
      <w:proofErr w:type="spellEnd"/>
      <w:r>
        <w:t xml:space="preserve"> objects is returned in JSON format:</w:t>
      </w:r>
    </w:p>
    <w:p w14:paraId="55E096CC" w14:textId="165E4996" w:rsidR="005D0367" w:rsidRDefault="005D0367" w:rsidP="005D0367">
      <w:pPr>
        <w:pStyle w:val="ListParagraph"/>
        <w:numPr>
          <w:ilvl w:val="0"/>
          <w:numId w:val="14"/>
        </w:numPr>
      </w:pPr>
      <w:r>
        <w:t>“name” is the property name</w:t>
      </w:r>
    </w:p>
    <w:p w14:paraId="3A39ADE0" w14:textId="1359E415" w:rsidR="005D0367" w:rsidRDefault="005D0367" w:rsidP="005D0367">
      <w:pPr>
        <w:pStyle w:val="ListParagraph"/>
        <w:numPr>
          <w:ilvl w:val="0"/>
          <w:numId w:val="14"/>
        </w:numPr>
      </w:pPr>
      <w:r>
        <w:t>“description” is a description displayed to the user as a tooltip or in a dialog to set the property.</w:t>
      </w:r>
    </w:p>
    <w:p w14:paraId="7A8FBCD6" w14:textId="0E18CDC8" w:rsidR="005D0367" w:rsidRDefault="005D0367" w:rsidP="005D0367">
      <w:pPr>
        <w:pStyle w:val="ListParagraph"/>
        <w:numPr>
          <w:ilvl w:val="0"/>
          <w:numId w:val="14"/>
        </w:numPr>
      </w:pPr>
      <w:r>
        <w:t>“type” gives the code information about acceptable values for this property.</w:t>
      </w:r>
    </w:p>
    <w:p w14:paraId="689B2235" w14:textId="72FA0DAD" w:rsidR="005D0367" w:rsidRDefault="005D0367" w:rsidP="005D0367">
      <w:pPr>
        <w:pStyle w:val="ListParagraph"/>
        <w:numPr>
          <w:ilvl w:val="0"/>
          <w:numId w:val="14"/>
        </w:numPr>
      </w:pPr>
      <w:r>
        <w:t>“dynamic” is not used and should be ignored.</w:t>
      </w:r>
    </w:p>
    <w:p w14:paraId="55B86B8E" w14:textId="2DD4DAB9" w:rsidR="005D0367" w:rsidRDefault="005D0367" w:rsidP="005D0367">
      <w:r>
        <w:t>The “type” variable can be used by the code to offer a pull-down list or to limit the range of acceptable values. “type” will be one of the following:</w:t>
      </w:r>
    </w:p>
    <w:p w14:paraId="3F2ACC3A" w14:textId="67E99B72" w:rsidR="005D0367" w:rsidRDefault="005D0367" w:rsidP="005D0367"/>
    <w:tbl>
      <w:tblPr>
        <w:tblStyle w:val="TableGrid"/>
        <w:tblW w:w="0" w:type="auto"/>
        <w:tblLook w:val="04A0" w:firstRow="1" w:lastRow="0" w:firstColumn="1" w:lastColumn="0" w:noHBand="0" w:noVBand="1"/>
      </w:tblPr>
      <w:tblGrid>
        <w:gridCol w:w="2245"/>
        <w:gridCol w:w="7105"/>
      </w:tblGrid>
      <w:tr w:rsidR="005D0367" w14:paraId="4F8A09A5" w14:textId="77777777" w:rsidTr="002658BC">
        <w:tc>
          <w:tcPr>
            <w:tcW w:w="2245" w:type="dxa"/>
          </w:tcPr>
          <w:p w14:paraId="2040C8B7" w14:textId="0477FF5D" w:rsidR="005D0367" w:rsidRDefault="005D0367" w:rsidP="005D0367">
            <w:proofErr w:type="spellStart"/>
            <w:r>
              <w:t>i</w:t>
            </w:r>
            <w:proofErr w:type="spellEnd"/>
          </w:p>
        </w:tc>
        <w:tc>
          <w:tcPr>
            <w:tcW w:w="7105" w:type="dxa"/>
          </w:tcPr>
          <w:p w14:paraId="7060E04E" w14:textId="41D8A0A9" w:rsidR="005D0367" w:rsidRDefault="005D0367" w:rsidP="005D0367">
            <w:r>
              <w:t xml:space="preserve">Integer </w:t>
            </w:r>
            <w:r w:rsidR="002658BC">
              <w:t>–</w:t>
            </w:r>
            <w:r>
              <w:t xml:space="preserve"> </w:t>
            </w:r>
            <w:r w:rsidR="002658BC">
              <w:t>Value can only be a whole number.</w:t>
            </w:r>
          </w:p>
        </w:tc>
      </w:tr>
      <w:tr w:rsidR="005D0367" w14:paraId="1962F5AF" w14:textId="77777777" w:rsidTr="002658BC">
        <w:tc>
          <w:tcPr>
            <w:tcW w:w="2245" w:type="dxa"/>
          </w:tcPr>
          <w:p w14:paraId="7DA0DBC6" w14:textId="6DEB23F0" w:rsidR="005D0367" w:rsidRDefault="005D0367" w:rsidP="005D0367">
            <w:r>
              <w:t>n</w:t>
            </w:r>
          </w:p>
        </w:tc>
        <w:tc>
          <w:tcPr>
            <w:tcW w:w="7105" w:type="dxa"/>
          </w:tcPr>
          <w:p w14:paraId="1F1C3D28" w14:textId="3CB54EF2" w:rsidR="005D0367" w:rsidRDefault="005D0367" w:rsidP="005D0367">
            <w:r>
              <w:t>Number – may be integer or floating point</w:t>
            </w:r>
          </w:p>
        </w:tc>
      </w:tr>
      <w:tr w:rsidR="002658BC" w14:paraId="7DD51FB5" w14:textId="77777777" w:rsidTr="002658BC">
        <w:tc>
          <w:tcPr>
            <w:tcW w:w="2245" w:type="dxa"/>
          </w:tcPr>
          <w:p w14:paraId="64FACF91" w14:textId="742E5F5B" w:rsidR="002658BC" w:rsidRDefault="002658BC" w:rsidP="005D0367">
            <w:r>
              <w:t>b</w:t>
            </w:r>
          </w:p>
        </w:tc>
        <w:tc>
          <w:tcPr>
            <w:tcW w:w="7105" w:type="dxa"/>
          </w:tcPr>
          <w:p w14:paraId="04F9CA5E" w14:textId="0FCD481C" w:rsidR="002658BC" w:rsidRDefault="002658BC" w:rsidP="005D0367">
            <w:r>
              <w:t>Boolean – Value can be “true” or “false”</w:t>
            </w:r>
          </w:p>
        </w:tc>
      </w:tr>
      <w:tr w:rsidR="002658BC" w14:paraId="381A7E48" w14:textId="77777777" w:rsidTr="002658BC">
        <w:tc>
          <w:tcPr>
            <w:tcW w:w="2245" w:type="dxa"/>
          </w:tcPr>
          <w:p w14:paraId="68C75F01" w14:textId="6B6B5FA7" w:rsidR="002658BC" w:rsidRDefault="002658BC" w:rsidP="005D0367">
            <w:r>
              <w:t>f</w:t>
            </w:r>
          </w:p>
        </w:tc>
        <w:tc>
          <w:tcPr>
            <w:tcW w:w="7105" w:type="dxa"/>
          </w:tcPr>
          <w:p w14:paraId="4394A213" w14:textId="0E4C3CF9" w:rsidR="002658BC" w:rsidRDefault="002658BC" w:rsidP="005D0367">
            <w:r>
              <w:t>Filename</w:t>
            </w:r>
          </w:p>
        </w:tc>
      </w:tr>
      <w:tr w:rsidR="002658BC" w14:paraId="11FA9F99" w14:textId="77777777" w:rsidTr="002658BC">
        <w:tc>
          <w:tcPr>
            <w:tcW w:w="2245" w:type="dxa"/>
          </w:tcPr>
          <w:p w14:paraId="7FA9415A" w14:textId="56C96D6C" w:rsidR="002658BC" w:rsidRDefault="002658BC" w:rsidP="005D0367">
            <w:r>
              <w:t>d</w:t>
            </w:r>
          </w:p>
        </w:tc>
        <w:tc>
          <w:tcPr>
            <w:tcW w:w="7105" w:type="dxa"/>
          </w:tcPr>
          <w:p w14:paraId="1B3D1927" w14:textId="60FD547A" w:rsidR="002658BC" w:rsidRDefault="002658BC" w:rsidP="005D0367">
            <w:r>
              <w:t>Directory Name</w:t>
            </w:r>
          </w:p>
        </w:tc>
      </w:tr>
      <w:tr w:rsidR="002658BC" w14:paraId="3B7B28DE" w14:textId="77777777" w:rsidTr="002658BC">
        <w:tc>
          <w:tcPr>
            <w:tcW w:w="2245" w:type="dxa"/>
          </w:tcPr>
          <w:p w14:paraId="63BC7A28" w14:textId="7EDBB339" w:rsidR="002658BC" w:rsidRDefault="002658BC" w:rsidP="005D0367">
            <w:r>
              <w:t>s</w:t>
            </w:r>
          </w:p>
        </w:tc>
        <w:tc>
          <w:tcPr>
            <w:tcW w:w="7105" w:type="dxa"/>
          </w:tcPr>
          <w:p w14:paraId="50A74126" w14:textId="2A4E560C" w:rsidR="002658BC" w:rsidRDefault="002658BC" w:rsidP="005D0367">
            <w:r>
              <w:t>Free-form string</w:t>
            </w:r>
          </w:p>
        </w:tc>
      </w:tr>
      <w:tr w:rsidR="002658BC" w14:paraId="3199D6B9" w14:textId="77777777" w:rsidTr="002658BC">
        <w:tc>
          <w:tcPr>
            <w:tcW w:w="2245" w:type="dxa"/>
          </w:tcPr>
          <w:p w14:paraId="76EE212E" w14:textId="75CF38B1" w:rsidR="002658BC" w:rsidRDefault="002658BC" w:rsidP="005D0367">
            <w:r>
              <w:t>t</w:t>
            </w:r>
          </w:p>
        </w:tc>
        <w:tc>
          <w:tcPr>
            <w:tcW w:w="7105" w:type="dxa"/>
          </w:tcPr>
          <w:p w14:paraId="287BD4A7" w14:textId="5E98DABC" w:rsidR="002658BC" w:rsidRDefault="002658BC" w:rsidP="005D0367">
            <w:r>
              <w:t xml:space="preserve">Time Zone Abbreviation – See the Java </w:t>
            </w:r>
            <w:proofErr w:type="spellStart"/>
            <w:r>
              <w:t>TimeZone</w:t>
            </w:r>
            <w:proofErr w:type="spellEnd"/>
            <w:r>
              <w:t xml:space="preserve"> doc for a list of acceptable abbreviations.</w:t>
            </w:r>
          </w:p>
        </w:tc>
      </w:tr>
      <w:tr w:rsidR="002658BC" w14:paraId="162EB2D1" w14:textId="77777777" w:rsidTr="002658BC">
        <w:tc>
          <w:tcPr>
            <w:tcW w:w="2245" w:type="dxa"/>
          </w:tcPr>
          <w:p w14:paraId="373AB59C" w14:textId="4E78DAA3" w:rsidR="002658BC" w:rsidRPr="002658BC" w:rsidRDefault="002658BC" w:rsidP="005D0367">
            <w:pPr>
              <w:rPr>
                <w:b/>
                <w:bCs/>
                <w:i/>
                <w:iCs/>
              </w:rPr>
            </w:pPr>
            <w:proofErr w:type="spellStart"/>
            <w:proofErr w:type="gramStart"/>
            <w:r>
              <w:t>e:</w:t>
            </w:r>
            <w:r>
              <w:rPr>
                <w:b/>
                <w:bCs/>
                <w:i/>
                <w:iCs/>
              </w:rPr>
              <w:t>RefListName</w:t>
            </w:r>
            <w:proofErr w:type="spellEnd"/>
            <w:proofErr w:type="gramEnd"/>
          </w:p>
        </w:tc>
        <w:tc>
          <w:tcPr>
            <w:tcW w:w="7105" w:type="dxa"/>
          </w:tcPr>
          <w:p w14:paraId="6255F1EB" w14:textId="7AB7D78E" w:rsidR="002658BC" w:rsidRDefault="002658BC" w:rsidP="005D0367">
            <w:r>
              <w:t>A pulldown list of values from a DECODES Reference List should be offered to the user (with a blank space at the top meaning ‘no selection’). See section 4.3 above for info on how to retrieve reference lists.</w:t>
            </w:r>
          </w:p>
        </w:tc>
      </w:tr>
      <w:tr w:rsidR="002658BC" w14:paraId="3DAE9BB1" w14:textId="77777777" w:rsidTr="002658BC">
        <w:tc>
          <w:tcPr>
            <w:tcW w:w="2245" w:type="dxa"/>
          </w:tcPr>
          <w:p w14:paraId="522C16AE" w14:textId="6E97AF83" w:rsidR="002658BC" w:rsidRDefault="002658BC" w:rsidP="005D0367">
            <w:r>
              <w:t>h</w:t>
            </w:r>
          </w:p>
        </w:tc>
        <w:tc>
          <w:tcPr>
            <w:tcW w:w="7105" w:type="dxa"/>
          </w:tcPr>
          <w:p w14:paraId="006F020F" w14:textId="7210C3CE" w:rsidR="002658BC" w:rsidRDefault="002658BC" w:rsidP="005D0367">
            <w:r>
              <w:t>A host name or IP address</w:t>
            </w:r>
          </w:p>
        </w:tc>
      </w:tr>
      <w:tr w:rsidR="007E6A44" w14:paraId="04363119" w14:textId="77777777" w:rsidTr="002658BC">
        <w:tc>
          <w:tcPr>
            <w:tcW w:w="2245" w:type="dxa"/>
          </w:tcPr>
          <w:p w14:paraId="00E4D254" w14:textId="2E0641A8" w:rsidR="007E6A44" w:rsidRDefault="007E6A44" w:rsidP="005D0367">
            <w:r>
              <w:t>l</w:t>
            </w:r>
          </w:p>
        </w:tc>
        <w:tc>
          <w:tcPr>
            <w:tcW w:w="7105" w:type="dxa"/>
          </w:tcPr>
          <w:p w14:paraId="65658F45" w14:textId="6C0C36BD" w:rsidR="007E6A44" w:rsidRDefault="007E6A44" w:rsidP="005D0367">
            <w:r>
              <w:t xml:space="preserve">(That’s </w:t>
            </w:r>
            <w:proofErr w:type="gramStart"/>
            <w:r>
              <w:t>lower case</w:t>
            </w:r>
            <w:proofErr w:type="gramEnd"/>
            <w:r>
              <w:t xml:space="preserve"> L) indicates a long string that should be displayed in a multi-line text area with an optional scroll bar. But be aware that most of the property tables in the database limit a property value to 240 chars.</w:t>
            </w:r>
          </w:p>
        </w:tc>
      </w:tr>
    </w:tbl>
    <w:p w14:paraId="07FD551C" w14:textId="77777777" w:rsidR="005D0367" w:rsidRDefault="005D0367" w:rsidP="005D0367"/>
    <w:p w14:paraId="50D5DA81" w14:textId="128CEDA8" w:rsidR="005D0367" w:rsidRDefault="00A96CAA" w:rsidP="005D0367">
      <w:r>
        <w:t>The following class names currently support property specs. More may be added in the future:</w:t>
      </w:r>
    </w:p>
    <w:p w14:paraId="43860652" w14:textId="3D06127E" w:rsidR="00A96CAA" w:rsidRDefault="00483B82" w:rsidP="00A96CAA">
      <w:pPr>
        <w:pStyle w:val="ListParagraph"/>
        <w:numPr>
          <w:ilvl w:val="0"/>
          <w:numId w:val="18"/>
        </w:numPr>
      </w:pPr>
      <w:proofErr w:type="spellStart"/>
      <w:proofErr w:type="gramStart"/>
      <w:r>
        <w:t>decodes.comp</w:t>
      </w:r>
      <w:proofErr w:type="gramEnd"/>
      <w:r>
        <w:t>.CompResolver</w:t>
      </w:r>
      <w:proofErr w:type="spellEnd"/>
    </w:p>
    <w:p w14:paraId="5811F4E4" w14:textId="016C739C" w:rsidR="00483B82" w:rsidRDefault="00483B82" w:rsidP="00483B82">
      <w:pPr>
        <w:pStyle w:val="ListParagraph"/>
        <w:numPr>
          <w:ilvl w:val="0"/>
          <w:numId w:val="18"/>
        </w:numPr>
      </w:pPr>
      <w:proofErr w:type="spellStart"/>
      <w:proofErr w:type="gramStart"/>
      <w:r>
        <w:t>decodes.consumer</w:t>
      </w:r>
      <w:proofErr w:type="gramEnd"/>
      <w:r>
        <w:t>.DataConsumer</w:t>
      </w:r>
      <w:proofErr w:type="spellEnd"/>
    </w:p>
    <w:p w14:paraId="43ECC24B" w14:textId="4698955F" w:rsidR="00483B82" w:rsidRDefault="00483B82" w:rsidP="00483B82">
      <w:pPr>
        <w:pStyle w:val="ListParagraph"/>
        <w:numPr>
          <w:ilvl w:val="0"/>
          <w:numId w:val="18"/>
        </w:numPr>
      </w:pPr>
      <w:proofErr w:type="spellStart"/>
      <w:proofErr w:type="gramStart"/>
      <w:r>
        <w:t>decodes.consumer</w:t>
      </w:r>
      <w:proofErr w:type="gramEnd"/>
      <w:r>
        <w:t>.OutputFormatter</w:t>
      </w:r>
      <w:proofErr w:type="spellEnd"/>
    </w:p>
    <w:p w14:paraId="6CE68D90" w14:textId="3D3A5949" w:rsidR="00483B82" w:rsidRDefault="00483B82" w:rsidP="00483B82">
      <w:pPr>
        <w:pStyle w:val="ListParagraph"/>
        <w:numPr>
          <w:ilvl w:val="0"/>
          <w:numId w:val="18"/>
        </w:numPr>
      </w:pPr>
      <w:proofErr w:type="spellStart"/>
      <w:proofErr w:type="gramStart"/>
      <w:r>
        <w:t>decodes.datasource</w:t>
      </w:r>
      <w:proofErr w:type="gramEnd"/>
      <w:r>
        <w:t>.DataSourceExec</w:t>
      </w:r>
      <w:proofErr w:type="spellEnd"/>
    </w:p>
    <w:p w14:paraId="63D1B0BE" w14:textId="466132E4" w:rsidR="00483B82" w:rsidRDefault="00483B82" w:rsidP="00483B82">
      <w:pPr>
        <w:pStyle w:val="ListParagraph"/>
        <w:numPr>
          <w:ilvl w:val="0"/>
          <w:numId w:val="18"/>
        </w:numPr>
      </w:pPr>
      <w:proofErr w:type="spellStart"/>
      <w:r>
        <w:t>decodes.</w:t>
      </w:r>
      <w:proofErr w:type="gramStart"/>
      <w:r>
        <w:t>db.Platform</w:t>
      </w:r>
      <w:proofErr w:type="spellEnd"/>
      <w:proofErr w:type="gramEnd"/>
    </w:p>
    <w:p w14:paraId="7E76445C" w14:textId="50241AD3" w:rsidR="00483B82" w:rsidRDefault="00483B82" w:rsidP="00483B82">
      <w:pPr>
        <w:pStyle w:val="ListParagraph"/>
        <w:numPr>
          <w:ilvl w:val="0"/>
          <w:numId w:val="18"/>
        </w:numPr>
      </w:pPr>
      <w:proofErr w:type="spellStart"/>
      <w:r>
        <w:t>decodes.</w:t>
      </w:r>
      <w:proofErr w:type="gramStart"/>
      <w:r>
        <w:t>db.PlatformSensor</w:t>
      </w:r>
      <w:proofErr w:type="spellEnd"/>
      <w:proofErr w:type="gramEnd"/>
    </w:p>
    <w:p w14:paraId="1A296760" w14:textId="636ACC67" w:rsidR="00483B82" w:rsidRDefault="00483B82" w:rsidP="00483B82">
      <w:pPr>
        <w:pStyle w:val="ListParagraph"/>
        <w:numPr>
          <w:ilvl w:val="0"/>
          <w:numId w:val="18"/>
        </w:numPr>
      </w:pPr>
      <w:proofErr w:type="spellStart"/>
      <w:r>
        <w:t>decodes.</w:t>
      </w:r>
      <w:proofErr w:type="gramStart"/>
      <w:r>
        <w:t>db.ConfigSensor</w:t>
      </w:r>
      <w:proofErr w:type="spellEnd"/>
      <w:proofErr w:type="gramEnd"/>
    </w:p>
    <w:p w14:paraId="2D003A73" w14:textId="51D23AA2" w:rsidR="00483B82" w:rsidRDefault="00483B82" w:rsidP="00A96CAA">
      <w:pPr>
        <w:pStyle w:val="ListParagraph"/>
        <w:numPr>
          <w:ilvl w:val="0"/>
          <w:numId w:val="18"/>
        </w:numPr>
      </w:pPr>
      <w:proofErr w:type="spellStart"/>
      <w:proofErr w:type="gramStart"/>
      <w:r>
        <w:t>decodes.dbeditor</w:t>
      </w:r>
      <w:proofErr w:type="gramEnd"/>
      <w:r>
        <w:t>.RoutingSpecEditPanel</w:t>
      </w:r>
      <w:proofErr w:type="spellEnd"/>
    </w:p>
    <w:p w14:paraId="09202B6D" w14:textId="0B83F2F4" w:rsidR="00483B82" w:rsidRDefault="00483B82" w:rsidP="00A96CAA">
      <w:pPr>
        <w:pStyle w:val="ListParagraph"/>
        <w:numPr>
          <w:ilvl w:val="0"/>
          <w:numId w:val="18"/>
        </w:numPr>
      </w:pPr>
      <w:proofErr w:type="spellStart"/>
      <w:proofErr w:type="gramStart"/>
      <w:r>
        <w:t>decodes.routing</w:t>
      </w:r>
      <w:proofErr w:type="gramEnd"/>
      <w:r>
        <w:t>.RoutingScheduler</w:t>
      </w:r>
      <w:proofErr w:type="spellEnd"/>
    </w:p>
    <w:p w14:paraId="600C2220" w14:textId="54FC2BAE" w:rsidR="00483B82" w:rsidRDefault="00483B82" w:rsidP="00A96CAA">
      <w:pPr>
        <w:pStyle w:val="ListParagraph"/>
        <w:numPr>
          <w:ilvl w:val="0"/>
          <w:numId w:val="18"/>
        </w:numPr>
      </w:pPr>
      <w:proofErr w:type="spellStart"/>
      <w:proofErr w:type="gramStart"/>
      <w:r>
        <w:t>decodes.tsdb</w:t>
      </w:r>
      <w:proofErr w:type="gramEnd"/>
      <w:r>
        <w:t>.CompAppInfo</w:t>
      </w:r>
      <w:proofErr w:type="spellEnd"/>
    </w:p>
    <w:p w14:paraId="69249F14" w14:textId="17834334" w:rsidR="00483B82" w:rsidRDefault="00483B82" w:rsidP="00A96CAA">
      <w:pPr>
        <w:pStyle w:val="ListParagraph"/>
        <w:numPr>
          <w:ilvl w:val="0"/>
          <w:numId w:val="18"/>
        </w:numPr>
      </w:pPr>
      <w:proofErr w:type="spellStart"/>
      <w:r>
        <w:t>decodes.tsdb.algo.AW_AlgorithmBase</w:t>
      </w:r>
      <w:proofErr w:type="spellEnd"/>
    </w:p>
    <w:p w14:paraId="21B5F1C4" w14:textId="11C10929" w:rsidR="00483B82" w:rsidRDefault="00483B82" w:rsidP="00A96CAA">
      <w:pPr>
        <w:pStyle w:val="ListParagraph"/>
        <w:numPr>
          <w:ilvl w:val="0"/>
          <w:numId w:val="18"/>
        </w:numPr>
      </w:pPr>
      <w:proofErr w:type="spellStart"/>
      <w:proofErr w:type="gramStart"/>
      <w:r>
        <w:t>decodes.tsdb</w:t>
      </w:r>
      <w:proofErr w:type="gramEnd"/>
      <w:r>
        <w:t>.compedit.AlgorithmEditPanel</w:t>
      </w:r>
      <w:proofErr w:type="spellEnd"/>
    </w:p>
    <w:p w14:paraId="35891D25" w14:textId="7EC5D464" w:rsidR="00483B82" w:rsidRDefault="00483B82" w:rsidP="00A96CAA">
      <w:pPr>
        <w:pStyle w:val="ListParagraph"/>
        <w:numPr>
          <w:ilvl w:val="0"/>
          <w:numId w:val="18"/>
        </w:numPr>
      </w:pPr>
      <w:proofErr w:type="spellStart"/>
      <w:proofErr w:type="gramStart"/>
      <w:r>
        <w:t>decodes.tsdb</w:t>
      </w:r>
      <w:proofErr w:type="gramEnd"/>
      <w:r>
        <w:t>.ProcessEditPanel</w:t>
      </w:r>
      <w:proofErr w:type="spellEnd"/>
    </w:p>
    <w:p w14:paraId="06720542" w14:textId="23914023" w:rsidR="00483B82" w:rsidRDefault="00483B82" w:rsidP="00A96CAA">
      <w:pPr>
        <w:pStyle w:val="ListParagraph"/>
        <w:numPr>
          <w:ilvl w:val="0"/>
          <w:numId w:val="18"/>
        </w:numPr>
      </w:pPr>
      <w:proofErr w:type="spellStart"/>
      <w:proofErr w:type="gramStart"/>
      <w:r>
        <w:t>decodes.util</w:t>
      </w:r>
      <w:proofErr w:type="gramEnd"/>
      <w:r>
        <w:t>.DecodesSettings</w:t>
      </w:r>
      <w:proofErr w:type="spellEnd"/>
    </w:p>
    <w:p w14:paraId="165651D0" w14:textId="7D899BD6" w:rsidR="00483B82" w:rsidRDefault="00483B82" w:rsidP="00A96CAA">
      <w:pPr>
        <w:pStyle w:val="ListParagraph"/>
        <w:numPr>
          <w:ilvl w:val="0"/>
          <w:numId w:val="18"/>
        </w:numPr>
      </w:pPr>
      <w:proofErr w:type="spellStart"/>
      <w:proofErr w:type="gramStart"/>
      <w:r>
        <w:t>lrgs.lrgsmain</w:t>
      </w:r>
      <w:proofErr w:type="gramEnd"/>
      <w:r>
        <w:t>.LrgsConfig</w:t>
      </w:r>
      <w:proofErr w:type="spellEnd"/>
    </w:p>
    <w:p w14:paraId="232C490B" w14:textId="2CB31B1E" w:rsidR="00483B82" w:rsidRDefault="00483B82" w:rsidP="00A96CAA">
      <w:pPr>
        <w:pStyle w:val="ListParagraph"/>
        <w:numPr>
          <w:ilvl w:val="0"/>
          <w:numId w:val="18"/>
        </w:numPr>
      </w:pPr>
      <w:proofErr w:type="spellStart"/>
      <w:proofErr w:type="gramStart"/>
      <w:r>
        <w:t>opendcs.opentsdb</w:t>
      </w:r>
      <w:proofErr w:type="gramEnd"/>
      <w:r>
        <w:t>.OpenTsdbSettings</w:t>
      </w:r>
      <w:proofErr w:type="spellEnd"/>
    </w:p>
    <w:p w14:paraId="6E241C6C" w14:textId="3772DDCC" w:rsidR="0073391E" w:rsidRDefault="0073391E" w:rsidP="0073391E"/>
    <w:p w14:paraId="63972753" w14:textId="2C689700" w:rsidR="0073391E" w:rsidRDefault="0073391E" w:rsidP="0073391E">
      <w:pPr>
        <w:pStyle w:val="Heading2"/>
      </w:pPr>
      <w:bookmarkStart w:id="80" w:name="_Toc107482713"/>
      <w:r>
        <w:lastRenderedPageBreak/>
        <w:t>Retrieve a Raw DCP Message</w:t>
      </w:r>
      <w:bookmarkEnd w:id="80"/>
    </w:p>
    <w:p w14:paraId="43759A17" w14:textId="5D0C02D1" w:rsidR="0073391E" w:rsidRDefault="0073391E" w:rsidP="0073391E">
      <w:r>
        <w:t>Example URLs for GET:</w:t>
      </w:r>
    </w:p>
    <w:p w14:paraId="578EF4EC" w14:textId="3A1BCFCC" w:rsidR="0073391E" w:rsidRDefault="0073391E" w:rsidP="0073391E">
      <w:pPr>
        <w:pStyle w:val="code"/>
      </w:pPr>
      <w:r w:rsidRPr="0073391E">
        <w:t>http://localhost:8080/OHydroJson/message?tmid=435107EA&amp;tmtype=self-timed</w:t>
      </w:r>
    </w:p>
    <w:p w14:paraId="57FF8FA9" w14:textId="77777777" w:rsidR="0073391E" w:rsidRDefault="0073391E" w:rsidP="0073391E">
      <w:pPr>
        <w:pStyle w:val="code"/>
      </w:pPr>
    </w:p>
    <w:p w14:paraId="509DAE94" w14:textId="7518225F" w:rsidR="0073391E" w:rsidRDefault="0073391E" w:rsidP="0073391E">
      <w:pPr>
        <w:pStyle w:val="code"/>
      </w:pPr>
      <w:r w:rsidRPr="0073391E">
        <w:t>http://localhost:8080/OHydroJson/message?tmid=300434063963670</w:t>
      </w:r>
    </w:p>
    <w:p w14:paraId="2F404433" w14:textId="30D4E77D" w:rsidR="0073391E" w:rsidRDefault="0073391E" w:rsidP="0073391E"/>
    <w:p w14:paraId="72C17EE6" w14:textId="31BBE253" w:rsidR="0073391E" w:rsidRDefault="0073391E" w:rsidP="0073391E">
      <w:r>
        <w:t xml:space="preserve">The </w:t>
      </w:r>
      <w:proofErr w:type="spellStart"/>
      <w:r>
        <w:t>tmid</w:t>
      </w:r>
      <w:proofErr w:type="spellEnd"/>
      <w:r>
        <w:t xml:space="preserve"> argument is required. It must match a transport medium ID in a DCP Message. For GOES messages this is the 8-hex-digit GOES DCP Address. For Iridium messages this is the </w:t>
      </w:r>
      <w:proofErr w:type="gramStart"/>
      <w:r>
        <w:t>15 digit</w:t>
      </w:r>
      <w:proofErr w:type="gramEnd"/>
      <w:r>
        <w:t xml:space="preserve"> IMEI. For Polled-DCP messages this is the name assigned to the logger.</w:t>
      </w:r>
    </w:p>
    <w:p w14:paraId="0FE6554F" w14:textId="4A58768E" w:rsidR="0073391E" w:rsidRDefault="0073391E" w:rsidP="0073391E">
      <w:r>
        <w:t xml:space="preserve">The </w:t>
      </w:r>
      <w:proofErr w:type="spellStart"/>
      <w:r>
        <w:t>tmtype</w:t>
      </w:r>
      <w:proofErr w:type="spellEnd"/>
      <w:r>
        <w:t xml:space="preserve"> argument is optional. </w:t>
      </w:r>
      <w:proofErr w:type="gramStart"/>
      <w:r>
        <w:t>It’s</w:t>
      </w:r>
      <w:proofErr w:type="gramEnd"/>
      <w:r>
        <w:t xml:space="preserve"> primary use is to distinguish between GOES self-timed and goes random messages. It should either be “self-timed” or “random”.</w:t>
      </w:r>
    </w:p>
    <w:p w14:paraId="3EC8F695" w14:textId="201DF254" w:rsidR="0073391E" w:rsidRDefault="0073391E" w:rsidP="0073391E">
      <w:r>
        <w:t>The return data will be a JSON representation of the base64 encoded message. The most recent message will be returned:</w:t>
      </w:r>
    </w:p>
    <w:p w14:paraId="5245BC7F" w14:textId="77777777" w:rsidR="0073391E" w:rsidRPr="0073391E" w:rsidRDefault="0073391E" w:rsidP="0073391E">
      <w:pPr>
        <w:pStyle w:val="code"/>
      </w:pPr>
      <w:r w:rsidRPr="0073391E">
        <w:t>{</w:t>
      </w:r>
    </w:p>
    <w:p w14:paraId="585D3731" w14:textId="77777777" w:rsidR="0073391E" w:rsidRPr="0073391E" w:rsidRDefault="0073391E" w:rsidP="0073391E">
      <w:pPr>
        <w:pStyle w:val="code"/>
      </w:pPr>
      <w:r w:rsidRPr="0073391E">
        <w:t xml:space="preserve">  "base64": "NDM1MTA3RUEyMjE4MTE1MjkxMkc0MC0wTk4wMzBXTjIwMDE1NGJCMUREW2hEW2hEW2hEW2hEW2hEW2hEW2hEW2hEW2hEW2hEW2hEW2hEW2hEW2hEW2hEW2hEW2hEW2hEW2hEW2hEW2hEW2hEW2hEW2hESG9ESGlESGRESFxESFZESFRESEtESERER3tER3ZER3JER2dER15ER1pER1RER1BER0pER0NERn1ERndERnFERmhERmBERllJQUJAQCA="</w:t>
      </w:r>
    </w:p>
    <w:p w14:paraId="0B1B3D0D" w14:textId="77777777" w:rsidR="0073391E" w:rsidRPr="0073391E" w:rsidRDefault="0073391E" w:rsidP="0073391E">
      <w:pPr>
        <w:pStyle w:val="code"/>
      </w:pPr>
      <w:r w:rsidRPr="0073391E">
        <w:t>}</w:t>
      </w:r>
    </w:p>
    <w:p w14:paraId="7CE5DF13" w14:textId="22BBA97F" w:rsidR="0073391E" w:rsidRDefault="0073391E" w:rsidP="0073391E"/>
    <w:p w14:paraId="1462202A" w14:textId="505F3124" w:rsidR="00F6720B" w:rsidRDefault="00F6720B" w:rsidP="00F6720B">
      <w:pPr>
        <w:pStyle w:val="Heading2"/>
      </w:pPr>
      <w:r>
        <w:lastRenderedPageBreak/>
        <w:t>Test Decoding</w:t>
      </w:r>
    </w:p>
    <w:p w14:paraId="6EED1E59" w14:textId="447DC67E" w:rsidR="00F6720B" w:rsidRDefault="00F6720B" w:rsidP="00F6720B">
      <w:r>
        <w:t>Example URL for HTTP POST method:</w:t>
      </w:r>
    </w:p>
    <w:p w14:paraId="1DB7B883" w14:textId="4943D91D" w:rsidR="00F6720B" w:rsidRDefault="00FD1C7A" w:rsidP="00F6720B">
      <w:pPr>
        <w:pStyle w:val="code"/>
      </w:pPr>
      <w:hyperlink r:id="rId24" w:history="1">
        <w:r w:rsidRPr="00561FFD">
          <w:rPr>
            <w:rStyle w:val="Hyperlink"/>
          </w:rPr>
          <w:t>http://localhost:8080/OHydroJson/decode?token=73168ed6c9c49870&amp;script=ST</w:t>
        </w:r>
      </w:hyperlink>
    </w:p>
    <w:p w14:paraId="472F1402" w14:textId="77777777" w:rsidR="00FD1C7A" w:rsidRPr="00F6720B" w:rsidRDefault="00FD1C7A" w:rsidP="00F6720B">
      <w:pPr>
        <w:pStyle w:val="code"/>
      </w:pPr>
    </w:p>
    <w:p w14:paraId="630A06C5" w14:textId="4FC27183" w:rsidR="00CC2D1F" w:rsidRDefault="00FD1C7A" w:rsidP="0073391E">
      <w:r>
        <w:t>As shown, the arguments must include:</w:t>
      </w:r>
    </w:p>
    <w:p w14:paraId="1D71C605" w14:textId="1A0CDB80" w:rsidR="00FD1C7A" w:rsidRDefault="00FD1C7A" w:rsidP="00FD1C7A">
      <w:pPr>
        <w:pStyle w:val="ListParagraph"/>
        <w:numPr>
          <w:ilvl w:val="0"/>
          <w:numId w:val="20"/>
        </w:numPr>
      </w:pPr>
      <w:r>
        <w:t xml:space="preserve">A valid security </w:t>
      </w:r>
      <w:proofErr w:type="gramStart"/>
      <w:r>
        <w:t>token</w:t>
      </w:r>
      <w:proofErr w:type="gramEnd"/>
    </w:p>
    <w:p w14:paraId="7A4D78C4" w14:textId="26C5FA93" w:rsidR="00FD1C7A" w:rsidRDefault="00FD1C7A" w:rsidP="00FD1C7A">
      <w:pPr>
        <w:pStyle w:val="ListParagraph"/>
        <w:numPr>
          <w:ilvl w:val="0"/>
          <w:numId w:val="20"/>
        </w:numPr>
      </w:pPr>
      <w:r>
        <w:t>The script name to use in decoding the message (if omitted, the first script in the config will be used).</w:t>
      </w:r>
    </w:p>
    <w:p w14:paraId="43EFB975" w14:textId="3F5C2DEB" w:rsidR="00F6720B" w:rsidRDefault="00F6720B" w:rsidP="0073391E">
      <w:r>
        <w:t xml:space="preserve">The data sent </w:t>
      </w:r>
      <w:r w:rsidR="00FD1C7A">
        <w:t xml:space="preserve">in the POST request </w:t>
      </w:r>
      <w:r>
        <w:t>must be:</w:t>
      </w:r>
    </w:p>
    <w:p w14:paraId="17B62C06" w14:textId="72F00523" w:rsidR="00F6720B" w:rsidRDefault="00FD1C7A" w:rsidP="00FD1C7A">
      <w:pPr>
        <w:pStyle w:val="code"/>
      </w:pPr>
      <w:r>
        <w:t>{</w:t>
      </w:r>
    </w:p>
    <w:p w14:paraId="7D020CEB" w14:textId="58549314" w:rsidR="00FD1C7A" w:rsidRPr="00FD1C7A" w:rsidRDefault="00FD1C7A" w:rsidP="00FD1C7A">
      <w:pPr>
        <w:pStyle w:val="code"/>
      </w:pPr>
      <w:r w:rsidRPr="00FD1C7A">
        <w:tab/>
      </w:r>
      <w:r w:rsidRPr="00FD1C7A">
        <w:t>"</w:t>
      </w:r>
      <w:r w:rsidRPr="00FD1C7A">
        <w:t>config</w:t>
      </w:r>
      <w:r w:rsidRPr="00FD1C7A">
        <w:t>"</w:t>
      </w:r>
      <w:r w:rsidRPr="00FD1C7A">
        <w:t xml:space="preserve">: </w:t>
      </w:r>
      <w:r w:rsidRPr="00FD1C7A">
        <w:rPr>
          <w:b/>
          <w:bCs/>
          <w:i/>
          <w:iCs/>
        </w:rPr>
        <w:t xml:space="preserve">{ config as returned by GET config </w:t>
      </w:r>
      <w:r>
        <w:rPr>
          <w:b/>
          <w:bCs/>
          <w:i/>
          <w:iCs/>
        </w:rPr>
        <w:t>described above</w:t>
      </w:r>
      <w:r w:rsidRPr="00FD1C7A">
        <w:rPr>
          <w:b/>
          <w:bCs/>
          <w:i/>
          <w:iCs/>
        </w:rPr>
        <w:t>}</w:t>
      </w:r>
    </w:p>
    <w:p w14:paraId="3438C25C" w14:textId="77777777" w:rsidR="00FD1C7A" w:rsidRDefault="00FD1C7A" w:rsidP="00FD1C7A">
      <w:pPr>
        <w:pStyle w:val="code"/>
      </w:pPr>
    </w:p>
    <w:p w14:paraId="713337D2" w14:textId="37087E1A" w:rsidR="00FD1C7A" w:rsidRPr="00FD1C7A" w:rsidRDefault="00FD1C7A" w:rsidP="00FD1C7A">
      <w:pPr>
        <w:pStyle w:val="code"/>
      </w:pPr>
      <w:r w:rsidRPr="00FD1C7A">
        <w:tab/>
        <w:t>"</w:t>
      </w:r>
      <w:r>
        <w:t>rawmsg</w:t>
      </w:r>
      <w:r w:rsidRPr="00FD1C7A">
        <w:t xml:space="preserve">": </w:t>
      </w:r>
      <w:r w:rsidRPr="00FD1C7A">
        <w:rPr>
          <w:b/>
          <w:bCs/>
          <w:i/>
          <w:iCs/>
        </w:rPr>
        <w:t xml:space="preserve">{ </w:t>
      </w:r>
      <w:r>
        <w:rPr>
          <w:b/>
          <w:bCs/>
          <w:i/>
          <w:iCs/>
        </w:rPr>
        <w:t>Raw Message</w:t>
      </w:r>
      <w:r w:rsidRPr="00FD1C7A">
        <w:rPr>
          <w:b/>
          <w:bCs/>
          <w:i/>
          <w:iCs/>
        </w:rPr>
        <w:t xml:space="preserve"> as returned by GET </w:t>
      </w:r>
      <w:r>
        <w:rPr>
          <w:b/>
          <w:bCs/>
          <w:i/>
          <w:iCs/>
        </w:rPr>
        <w:t>message described above</w:t>
      </w:r>
      <w:r w:rsidRPr="00FD1C7A">
        <w:rPr>
          <w:b/>
          <w:bCs/>
          <w:i/>
          <w:iCs/>
        </w:rPr>
        <w:t xml:space="preserve"> }</w:t>
      </w:r>
    </w:p>
    <w:p w14:paraId="3E8ADFB4" w14:textId="008507FC" w:rsidR="00FD1C7A" w:rsidRDefault="00FD1C7A" w:rsidP="00FD1C7A">
      <w:pPr>
        <w:pStyle w:val="code"/>
      </w:pPr>
      <w:r>
        <w:t>}</w:t>
      </w:r>
    </w:p>
    <w:p w14:paraId="05E60E86" w14:textId="479EE0F4" w:rsidR="00F6720B" w:rsidRDefault="00FD1C7A" w:rsidP="0073391E">
      <w:r>
        <w:t xml:space="preserve">Here is an example request </w:t>
      </w:r>
      <w:r w:rsidR="00B1073B">
        <w:t>body:</w:t>
      </w:r>
    </w:p>
    <w:p w14:paraId="4671D191" w14:textId="77777777" w:rsidR="00B1073B" w:rsidRPr="00B1073B" w:rsidRDefault="00B1073B" w:rsidP="00B1073B">
      <w:pPr>
        <w:pStyle w:val="code"/>
      </w:pPr>
      <w:r w:rsidRPr="00B1073B">
        <w:t>{</w:t>
      </w:r>
    </w:p>
    <w:p w14:paraId="178189E9" w14:textId="77777777" w:rsidR="00B1073B" w:rsidRPr="00B1073B" w:rsidRDefault="00B1073B" w:rsidP="00B1073B">
      <w:pPr>
        <w:pStyle w:val="code"/>
      </w:pPr>
      <w:r w:rsidRPr="00B1073B">
        <w:t xml:space="preserve">  "config": {</w:t>
      </w:r>
    </w:p>
    <w:p w14:paraId="5F946824" w14:textId="77777777" w:rsidR="00B1073B" w:rsidRPr="00B1073B" w:rsidRDefault="00B1073B" w:rsidP="00B1073B">
      <w:pPr>
        <w:pStyle w:val="code"/>
      </w:pPr>
      <w:r w:rsidRPr="00B1073B">
        <w:t xml:space="preserve">  "</w:t>
      </w:r>
      <w:proofErr w:type="spellStart"/>
      <w:r w:rsidRPr="00B1073B">
        <w:t>configId</w:t>
      </w:r>
      <w:proofErr w:type="spellEnd"/>
      <w:r w:rsidRPr="00B1073B">
        <w:t>": 2,</w:t>
      </w:r>
    </w:p>
    <w:p w14:paraId="5B6C0544" w14:textId="77777777" w:rsidR="00B1073B" w:rsidRPr="00B1073B" w:rsidRDefault="00B1073B" w:rsidP="00B1073B">
      <w:pPr>
        <w:pStyle w:val="code"/>
      </w:pPr>
      <w:r w:rsidRPr="00B1073B">
        <w:t xml:space="preserve">  "configSensors": [</w:t>
      </w:r>
    </w:p>
    <w:p w14:paraId="5A12F9E3" w14:textId="77777777" w:rsidR="00B1073B" w:rsidRPr="00B1073B" w:rsidRDefault="00B1073B" w:rsidP="00B1073B">
      <w:pPr>
        <w:pStyle w:val="code"/>
      </w:pPr>
      <w:r w:rsidRPr="00B1073B">
        <w:t xml:space="preserve">    {</w:t>
      </w:r>
    </w:p>
    <w:p w14:paraId="250960CB" w14:textId="77777777" w:rsidR="00B1073B" w:rsidRPr="00B1073B" w:rsidRDefault="00B1073B" w:rsidP="00B1073B">
      <w:pPr>
        <w:pStyle w:val="code"/>
      </w:pPr>
      <w:r w:rsidRPr="00B1073B">
        <w:t xml:space="preserve">      "absoluteMax": 30,</w:t>
      </w:r>
    </w:p>
    <w:p w14:paraId="73D311BA" w14:textId="77777777" w:rsidR="00B1073B" w:rsidRPr="00B1073B" w:rsidRDefault="00B1073B" w:rsidP="00B1073B">
      <w:pPr>
        <w:pStyle w:val="code"/>
      </w:pPr>
      <w:r w:rsidRPr="00B1073B">
        <w:t xml:space="preserve">      "absoluteMin": 0.009999999776482582,</w:t>
      </w:r>
    </w:p>
    <w:p w14:paraId="035BFF70" w14:textId="77777777" w:rsidR="00B1073B" w:rsidRPr="00B1073B" w:rsidRDefault="00B1073B" w:rsidP="00B1073B">
      <w:pPr>
        <w:pStyle w:val="code"/>
      </w:pPr>
      <w:r w:rsidRPr="00B1073B">
        <w:t xml:space="preserve">      "dataTypes": {</w:t>
      </w:r>
    </w:p>
    <w:p w14:paraId="7B6330B1" w14:textId="77777777" w:rsidR="00B1073B" w:rsidRPr="00B1073B" w:rsidRDefault="00B1073B" w:rsidP="00B1073B">
      <w:pPr>
        <w:pStyle w:val="code"/>
      </w:pPr>
      <w:r w:rsidRPr="00B1073B">
        <w:t xml:space="preserve">        "SHEF-PE": "HG",</w:t>
      </w:r>
    </w:p>
    <w:p w14:paraId="275001AB" w14:textId="77777777" w:rsidR="00B1073B" w:rsidRPr="00B1073B" w:rsidRDefault="00B1073B" w:rsidP="00B1073B">
      <w:pPr>
        <w:pStyle w:val="code"/>
      </w:pPr>
      <w:r w:rsidRPr="00B1073B">
        <w:t xml:space="preserve">        "CWMS": "Stage"</w:t>
      </w:r>
    </w:p>
    <w:p w14:paraId="435CD144" w14:textId="77777777" w:rsidR="00B1073B" w:rsidRPr="00B1073B" w:rsidRDefault="00B1073B" w:rsidP="00B1073B">
      <w:pPr>
        <w:pStyle w:val="code"/>
      </w:pPr>
      <w:r w:rsidRPr="00B1073B">
        <w:t xml:space="preserve">      },</w:t>
      </w:r>
    </w:p>
    <w:p w14:paraId="5AD4F6DE" w14:textId="77777777" w:rsidR="00B1073B" w:rsidRPr="00B1073B" w:rsidRDefault="00B1073B" w:rsidP="00B1073B">
      <w:pPr>
        <w:pStyle w:val="code"/>
      </w:pPr>
      <w:r w:rsidRPr="00B1073B">
        <w:t xml:space="preserve">      "properties": {},</w:t>
      </w:r>
    </w:p>
    <w:p w14:paraId="370F8255" w14:textId="77777777" w:rsidR="00B1073B" w:rsidRPr="00B1073B" w:rsidRDefault="00B1073B" w:rsidP="00B1073B">
      <w:pPr>
        <w:pStyle w:val="code"/>
      </w:pPr>
      <w:r w:rsidRPr="00B1073B">
        <w:t xml:space="preserve">      "recordingInterval": 900,</w:t>
      </w:r>
    </w:p>
    <w:p w14:paraId="6907CEFE" w14:textId="77777777" w:rsidR="00B1073B" w:rsidRPr="00B1073B" w:rsidRDefault="00B1073B" w:rsidP="00B1073B">
      <w:pPr>
        <w:pStyle w:val="code"/>
      </w:pPr>
      <w:r w:rsidRPr="00B1073B">
        <w:t xml:space="preserve">      "recordingMode": "F",</w:t>
      </w:r>
    </w:p>
    <w:p w14:paraId="6B9CD77D" w14:textId="77777777" w:rsidR="00B1073B" w:rsidRPr="00B1073B" w:rsidRDefault="00B1073B" w:rsidP="00B1073B">
      <w:pPr>
        <w:pStyle w:val="code"/>
      </w:pPr>
      <w:r w:rsidRPr="00B1073B">
        <w:t xml:space="preserve">      "sensorName": "Stage",</w:t>
      </w:r>
    </w:p>
    <w:p w14:paraId="7B03C1DB" w14:textId="77777777" w:rsidR="00B1073B" w:rsidRPr="00B1073B" w:rsidRDefault="00B1073B" w:rsidP="00B1073B">
      <w:pPr>
        <w:pStyle w:val="code"/>
      </w:pPr>
      <w:r w:rsidRPr="00B1073B">
        <w:t xml:space="preserve">      "sensorNumber": 1,</w:t>
      </w:r>
    </w:p>
    <w:p w14:paraId="5A30DAAE" w14:textId="77777777" w:rsidR="00B1073B" w:rsidRPr="00B1073B" w:rsidRDefault="00B1073B" w:rsidP="00B1073B">
      <w:pPr>
        <w:pStyle w:val="code"/>
      </w:pPr>
      <w:r w:rsidRPr="00B1073B">
        <w:t xml:space="preserve">      "timeOfFirstSample": 0</w:t>
      </w:r>
    </w:p>
    <w:p w14:paraId="1F422340" w14:textId="77777777" w:rsidR="00B1073B" w:rsidRPr="00B1073B" w:rsidRDefault="00B1073B" w:rsidP="00B1073B">
      <w:pPr>
        <w:pStyle w:val="code"/>
      </w:pPr>
      <w:r w:rsidRPr="00B1073B">
        <w:t xml:space="preserve">    },</w:t>
      </w:r>
    </w:p>
    <w:p w14:paraId="474F0027" w14:textId="77777777" w:rsidR="00B1073B" w:rsidRPr="00B1073B" w:rsidRDefault="00B1073B" w:rsidP="00B1073B">
      <w:pPr>
        <w:pStyle w:val="code"/>
      </w:pPr>
      <w:r w:rsidRPr="00B1073B">
        <w:t xml:space="preserve">    {</w:t>
      </w:r>
    </w:p>
    <w:p w14:paraId="3CC5B0F5" w14:textId="77777777" w:rsidR="00B1073B" w:rsidRPr="00B1073B" w:rsidRDefault="00B1073B" w:rsidP="00B1073B">
      <w:pPr>
        <w:pStyle w:val="code"/>
      </w:pPr>
      <w:r w:rsidRPr="00B1073B">
        <w:t xml:space="preserve">      "absoluteMax": 251,</w:t>
      </w:r>
    </w:p>
    <w:p w14:paraId="07228A36" w14:textId="77777777" w:rsidR="00B1073B" w:rsidRPr="00B1073B" w:rsidRDefault="00B1073B" w:rsidP="00B1073B">
      <w:pPr>
        <w:pStyle w:val="code"/>
      </w:pPr>
      <w:r w:rsidRPr="00B1073B">
        <w:t xml:space="preserve">      "absoluteMin": -0.10000000149011612,</w:t>
      </w:r>
    </w:p>
    <w:p w14:paraId="531CFFF9" w14:textId="77777777" w:rsidR="00B1073B" w:rsidRPr="00B1073B" w:rsidRDefault="00B1073B" w:rsidP="00B1073B">
      <w:pPr>
        <w:pStyle w:val="code"/>
      </w:pPr>
      <w:r w:rsidRPr="00B1073B">
        <w:t xml:space="preserve">      "dataTypes": {</w:t>
      </w:r>
    </w:p>
    <w:p w14:paraId="1A94E2CE" w14:textId="77777777" w:rsidR="00B1073B" w:rsidRPr="00B1073B" w:rsidRDefault="00B1073B" w:rsidP="00B1073B">
      <w:pPr>
        <w:pStyle w:val="code"/>
      </w:pPr>
      <w:r w:rsidRPr="00B1073B">
        <w:t xml:space="preserve">        "SHEF-PE": "PC",</w:t>
      </w:r>
    </w:p>
    <w:p w14:paraId="5CCDA92A" w14:textId="77777777" w:rsidR="00B1073B" w:rsidRPr="00B1073B" w:rsidRDefault="00B1073B" w:rsidP="00B1073B">
      <w:pPr>
        <w:pStyle w:val="code"/>
      </w:pPr>
      <w:r w:rsidRPr="00B1073B">
        <w:t xml:space="preserve">        "CWMS": "Precip"</w:t>
      </w:r>
    </w:p>
    <w:p w14:paraId="58DF902A" w14:textId="77777777" w:rsidR="00B1073B" w:rsidRPr="00B1073B" w:rsidRDefault="00B1073B" w:rsidP="00B1073B">
      <w:pPr>
        <w:pStyle w:val="code"/>
      </w:pPr>
      <w:r w:rsidRPr="00B1073B">
        <w:t xml:space="preserve">      },</w:t>
      </w:r>
    </w:p>
    <w:p w14:paraId="13AA8848" w14:textId="77777777" w:rsidR="00B1073B" w:rsidRPr="00B1073B" w:rsidRDefault="00B1073B" w:rsidP="00B1073B">
      <w:pPr>
        <w:pStyle w:val="code"/>
      </w:pPr>
      <w:r w:rsidRPr="00B1073B">
        <w:t xml:space="preserve">      "properties": {},</w:t>
      </w:r>
    </w:p>
    <w:p w14:paraId="103AF0A6" w14:textId="77777777" w:rsidR="00B1073B" w:rsidRPr="00B1073B" w:rsidRDefault="00B1073B" w:rsidP="00B1073B">
      <w:pPr>
        <w:pStyle w:val="code"/>
      </w:pPr>
      <w:r w:rsidRPr="00B1073B">
        <w:t xml:space="preserve">      "recordingInterval": 900,</w:t>
      </w:r>
    </w:p>
    <w:p w14:paraId="402ED683" w14:textId="77777777" w:rsidR="00B1073B" w:rsidRPr="00B1073B" w:rsidRDefault="00B1073B" w:rsidP="00B1073B">
      <w:pPr>
        <w:pStyle w:val="code"/>
      </w:pPr>
      <w:r w:rsidRPr="00B1073B">
        <w:t xml:space="preserve">      "recordingMode": "F",</w:t>
      </w:r>
    </w:p>
    <w:p w14:paraId="5FE840FF" w14:textId="77777777" w:rsidR="00B1073B" w:rsidRPr="00B1073B" w:rsidRDefault="00B1073B" w:rsidP="00B1073B">
      <w:pPr>
        <w:pStyle w:val="code"/>
      </w:pPr>
      <w:r w:rsidRPr="00B1073B">
        <w:t xml:space="preserve">      "sensorName": "Precip",</w:t>
      </w:r>
    </w:p>
    <w:p w14:paraId="6C125592" w14:textId="77777777" w:rsidR="00B1073B" w:rsidRPr="00B1073B" w:rsidRDefault="00B1073B" w:rsidP="00B1073B">
      <w:pPr>
        <w:pStyle w:val="code"/>
      </w:pPr>
      <w:r w:rsidRPr="00B1073B">
        <w:t xml:space="preserve">      "sensorNumber": 2,</w:t>
      </w:r>
    </w:p>
    <w:p w14:paraId="1669A133" w14:textId="77777777" w:rsidR="00B1073B" w:rsidRPr="00B1073B" w:rsidRDefault="00B1073B" w:rsidP="00B1073B">
      <w:pPr>
        <w:pStyle w:val="code"/>
      </w:pPr>
      <w:r w:rsidRPr="00B1073B">
        <w:t xml:space="preserve">      "timeOfFirstSample": 0</w:t>
      </w:r>
    </w:p>
    <w:p w14:paraId="6D59EF60" w14:textId="77777777" w:rsidR="00B1073B" w:rsidRPr="00B1073B" w:rsidRDefault="00B1073B" w:rsidP="00B1073B">
      <w:pPr>
        <w:pStyle w:val="code"/>
      </w:pPr>
      <w:r w:rsidRPr="00B1073B">
        <w:t xml:space="preserve">    },</w:t>
      </w:r>
    </w:p>
    <w:p w14:paraId="2E412B84" w14:textId="77777777" w:rsidR="00B1073B" w:rsidRPr="00B1073B" w:rsidRDefault="00B1073B" w:rsidP="00B1073B">
      <w:pPr>
        <w:pStyle w:val="code"/>
      </w:pPr>
      <w:r w:rsidRPr="00B1073B">
        <w:t xml:space="preserve">    {</w:t>
      </w:r>
    </w:p>
    <w:p w14:paraId="152F2153" w14:textId="77777777" w:rsidR="00B1073B" w:rsidRPr="00B1073B" w:rsidRDefault="00B1073B" w:rsidP="00B1073B">
      <w:pPr>
        <w:pStyle w:val="code"/>
      </w:pPr>
      <w:r w:rsidRPr="00B1073B">
        <w:t xml:space="preserve">      "dataTypes": {</w:t>
      </w:r>
    </w:p>
    <w:p w14:paraId="4C1E33BC" w14:textId="77777777" w:rsidR="00B1073B" w:rsidRPr="00B1073B" w:rsidRDefault="00B1073B" w:rsidP="00B1073B">
      <w:pPr>
        <w:pStyle w:val="code"/>
      </w:pPr>
      <w:r w:rsidRPr="00B1073B">
        <w:t xml:space="preserve">        "SHEF-PE": "VB",</w:t>
      </w:r>
    </w:p>
    <w:p w14:paraId="3DB3912F" w14:textId="77777777" w:rsidR="00B1073B" w:rsidRPr="00B1073B" w:rsidRDefault="00B1073B" w:rsidP="00B1073B">
      <w:pPr>
        <w:pStyle w:val="code"/>
      </w:pPr>
      <w:r w:rsidRPr="00B1073B">
        <w:t xml:space="preserve">        "CWMS": "Volt-Battery"</w:t>
      </w:r>
    </w:p>
    <w:p w14:paraId="2CD58268" w14:textId="77777777" w:rsidR="00B1073B" w:rsidRPr="00B1073B" w:rsidRDefault="00B1073B" w:rsidP="00B1073B">
      <w:pPr>
        <w:pStyle w:val="code"/>
      </w:pPr>
      <w:r w:rsidRPr="00B1073B">
        <w:lastRenderedPageBreak/>
        <w:t xml:space="preserve">      },</w:t>
      </w:r>
    </w:p>
    <w:p w14:paraId="15F88A74" w14:textId="77777777" w:rsidR="00B1073B" w:rsidRPr="00B1073B" w:rsidRDefault="00B1073B" w:rsidP="00B1073B">
      <w:pPr>
        <w:pStyle w:val="code"/>
      </w:pPr>
      <w:r w:rsidRPr="00B1073B">
        <w:t xml:space="preserve">      "properties": {},</w:t>
      </w:r>
    </w:p>
    <w:p w14:paraId="7AE4403B" w14:textId="77777777" w:rsidR="00B1073B" w:rsidRPr="00B1073B" w:rsidRDefault="00B1073B" w:rsidP="00B1073B">
      <w:pPr>
        <w:pStyle w:val="code"/>
      </w:pPr>
      <w:r w:rsidRPr="00B1073B">
        <w:t xml:space="preserve">      "recordingInterval": 3600,</w:t>
      </w:r>
    </w:p>
    <w:p w14:paraId="21810B33" w14:textId="77777777" w:rsidR="00B1073B" w:rsidRPr="00B1073B" w:rsidRDefault="00B1073B" w:rsidP="00B1073B">
      <w:pPr>
        <w:pStyle w:val="code"/>
      </w:pPr>
      <w:r w:rsidRPr="00B1073B">
        <w:t xml:space="preserve">      "recordingMode": "F",</w:t>
      </w:r>
    </w:p>
    <w:p w14:paraId="6E976F6D" w14:textId="77777777" w:rsidR="00B1073B" w:rsidRPr="00B1073B" w:rsidRDefault="00B1073B" w:rsidP="00B1073B">
      <w:pPr>
        <w:pStyle w:val="code"/>
      </w:pPr>
      <w:r w:rsidRPr="00B1073B">
        <w:t xml:space="preserve">      "sensorName": "Battery",</w:t>
      </w:r>
    </w:p>
    <w:p w14:paraId="429AA8E0" w14:textId="77777777" w:rsidR="00B1073B" w:rsidRPr="00B1073B" w:rsidRDefault="00B1073B" w:rsidP="00B1073B">
      <w:pPr>
        <w:pStyle w:val="code"/>
      </w:pPr>
      <w:r w:rsidRPr="00B1073B">
        <w:t xml:space="preserve">      "sensorNumber": 3,</w:t>
      </w:r>
    </w:p>
    <w:p w14:paraId="424D7204" w14:textId="77777777" w:rsidR="00B1073B" w:rsidRPr="00B1073B" w:rsidRDefault="00B1073B" w:rsidP="00B1073B">
      <w:pPr>
        <w:pStyle w:val="code"/>
      </w:pPr>
      <w:r w:rsidRPr="00B1073B">
        <w:t xml:space="preserve">      "timeOfFirstSample": 0</w:t>
      </w:r>
    </w:p>
    <w:p w14:paraId="301BD8B9" w14:textId="77777777" w:rsidR="00B1073B" w:rsidRPr="00B1073B" w:rsidRDefault="00B1073B" w:rsidP="00B1073B">
      <w:pPr>
        <w:pStyle w:val="code"/>
      </w:pPr>
      <w:r w:rsidRPr="00B1073B">
        <w:t xml:space="preserve">    }</w:t>
      </w:r>
    </w:p>
    <w:p w14:paraId="3755FFCF" w14:textId="77777777" w:rsidR="00B1073B" w:rsidRPr="00B1073B" w:rsidRDefault="00B1073B" w:rsidP="00B1073B">
      <w:pPr>
        <w:pStyle w:val="code"/>
      </w:pPr>
      <w:r w:rsidRPr="00B1073B">
        <w:t xml:space="preserve">  ],</w:t>
      </w:r>
    </w:p>
    <w:p w14:paraId="7943706D" w14:textId="77777777" w:rsidR="00B1073B" w:rsidRPr="00B1073B" w:rsidRDefault="00B1073B" w:rsidP="00B1073B">
      <w:pPr>
        <w:pStyle w:val="code"/>
      </w:pPr>
      <w:r w:rsidRPr="00B1073B">
        <w:t xml:space="preserve">  "description": "",</w:t>
      </w:r>
    </w:p>
    <w:p w14:paraId="2B3D09B3" w14:textId="77777777" w:rsidR="00B1073B" w:rsidRPr="00B1073B" w:rsidRDefault="00B1073B" w:rsidP="00B1073B">
      <w:pPr>
        <w:pStyle w:val="code"/>
      </w:pPr>
      <w:r w:rsidRPr="00B1073B">
        <w:t xml:space="preserve">  "name": "ROWI4",</w:t>
      </w:r>
    </w:p>
    <w:p w14:paraId="5FA9D47E" w14:textId="77777777" w:rsidR="00B1073B" w:rsidRPr="00B1073B" w:rsidRDefault="00B1073B" w:rsidP="00B1073B">
      <w:pPr>
        <w:pStyle w:val="code"/>
      </w:pPr>
      <w:r w:rsidRPr="00B1073B">
        <w:t xml:space="preserve">  "numPlatforms": 0,</w:t>
      </w:r>
    </w:p>
    <w:p w14:paraId="1149D605" w14:textId="77777777" w:rsidR="00B1073B" w:rsidRPr="00B1073B" w:rsidRDefault="00B1073B" w:rsidP="00B1073B">
      <w:pPr>
        <w:pStyle w:val="code"/>
      </w:pPr>
      <w:r w:rsidRPr="00B1073B">
        <w:t xml:space="preserve">  "scripts": [</w:t>
      </w:r>
    </w:p>
    <w:p w14:paraId="58A4350A" w14:textId="77777777" w:rsidR="00B1073B" w:rsidRPr="00B1073B" w:rsidRDefault="00B1073B" w:rsidP="00B1073B">
      <w:pPr>
        <w:pStyle w:val="code"/>
      </w:pPr>
      <w:r w:rsidRPr="00B1073B">
        <w:t xml:space="preserve">    {</w:t>
      </w:r>
    </w:p>
    <w:p w14:paraId="2E939574" w14:textId="77777777" w:rsidR="00B1073B" w:rsidRPr="00B1073B" w:rsidRDefault="00B1073B" w:rsidP="00B1073B">
      <w:pPr>
        <w:pStyle w:val="code"/>
      </w:pPr>
      <w:r w:rsidRPr="00B1073B">
        <w:t xml:space="preserve">      "dataOrder": "U",</w:t>
      </w:r>
    </w:p>
    <w:p w14:paraId="6ED94E4B" w14:textId="77777777" w:rsidR="00B1073B" w:rsidRPr="00B1073B" w:rsidRDefault="00B1073B" w:rsidP="00B1073B">
      <w:pPr>
        <w:pStyle w:val="code"/>
      </w:pPr>
      <w:r w:rsidRPr="00B1073B">
        <w:t xml:space="preserve">      "formatStatements": [</w:t>
      </w:r>
    </w:p>
    <w:p w14:paraId="219D7435" w14:textId="77777777" w:rsidR="00B1073B" w:rsidRPr="00B1073B" w:rsidRDefault="00B1073B" w:rsidP="00B1073B">
      <w:pPr>
        <w:pStyle w:val="code"/>
      </w:pPr>
      <w:r w:rsidRPr="00B1073B">
        <w:t xml:space="preserve">        {</w:t>
      </w:r>
    </w:p>
    <w:p w14:paraId="307FCA87" w14:textId="77777777" w:rsidR="00B1073B" w:rsidRPr="00B1073B" w:rsidRDefault="00B1073B" w:rsidP="00B1073B">
      <w:pPr>
        <w:pStyle w:val="code"/>
      </w:pPr>
      <w:r w:rsidRPr="00B1073B">
        <w:t xml:space="preserve">          "format": "4x,8(f(s,b,3,1),f(s,b,3,2)),24x,f(s,b,1,3)",</w:t>
      </w:r>
    </w:p>
    <w:p w14:paraId="31897C81" w14:textId="77777777" w:rsidR="00B1073B" w:rsidRPr="00B1073B" w:rsidRDefault="00B1073B" w:rsidP="00B1073B">
      <w:pPr>
        <w:pStyle w:val="code"/>
      </w:pPr>
      <w:r w:rsidRPr="00B1073B">
        <w:t xml:space="preserve">          "label": "st",</w:t>
      </w:r>
    </w:p>
    <w:p w14:paraId="027A2414" w14:textId="77777777" w:rsidR="00B1073B" w:rsidRPr="00B1073B" w:rsidRDefault="00B1073B" w:rsidP="00B1073B">
      <w:pPr>
        <w:pStyle w:val="code"/>
      </w:pPr>
      <w:r w:rsidRPr="00B1073B">
        <w:t xml:space="preserve">          "sequenceNum": 0</w:t>
      </w:r>
    </w:p>
    <w:p w14:paraId="22C6C41F" w14:textId="77777777" w:rsidR="00B1073B" w:rsidRPr="00B1073B" w:rsidRDefault="00B1073B" w:rsidP="00B1073B">
      <w:pPr>
        <w:pStyle w:val="code"/>
      </w:pPr>
      <w:r w:rsidRPr="00B1073B">
        <w:t xml:space="preserve">        }</w:t>
      </w:r>
    </w:p>
    <w:p w14:paraId="3E5E9D39" w14:textId="77777777" w:rsidR="00B1073B" w:rsidRPr="00B1073B" w:rsidRDefault="00B1073B" w:rsidP="00B1073B">
      <w:pPr>
        <w:pStyle w:val="code"/>
      </w:pPr>
      <w:r w:rsidRPr="00B1073B">
        <w:t xml:space="preserve">      ],</w:t>
      </w:r>
    </w:p>
    <w:p w14:paraId="4EC27AE2" w14:textId="77777777" w:rsidR="00B1073B" w:rsidRPr="00B1073B" w:rsidRDefault="00B1073B" w:rsidP="00B1073B">
      <w:pPr>
        <w:pStyle w:val="code"/>
      </w:pPr>
      <w:r w:rsidRPr="00B1073B">
        <w:t xml:space="preserve">      "name": "ST",</w:t>
      </w:r>
    </w:p>
    <w:p w14:paraId="15F10E84" w14:textId="77777777" w:rsidR="00B1073B" w:rsidRPr="00B1073B" w:rsidRDefault="00B1073B" w:rsidP="00B1073B">
      <w:pPr>
        <w:pStyle w:val="code"/>
      </w:pPr>
      <w:r w:rsidRPr="00B1073B">
        <w:t xml:space="preserve">      "scriptSensors": [</w:t>
      </w:r>
    </w:p>
    <w:p w14:paraId="5BC68C55" w14:textId="77777777" w:rsidR="00B1073B" w:rsidRPr="00B1073B" w:rsidRDefault="00B1073B" w:rsidP="00B1073B">
      <w:pPr>
        <w:pStyle w:val="code"/>
      </w:pPr>
      <w:r w:rsidRPr="00B1073B">
        <w:t xml:space="preserve">        {</w:t>
      </w:r>
    </w:p>
    <w:p w14:paraId="6B02836D" w14:textId="77777777" w:rsidR="00B1073B" w:rsidRPr="00B1073B" w:rsidRDefault="00B1073B" w:rsidP="00B1073B">
      <w:pPr>
        <w:pStyle w:val="code"/>
      </w:pPr>
      <w:r w:rsidRPr="00B1073B">
        <w:t xml:space="preserve">          "sensorNumber": 1,</w:t>
      </w:r>
    </w:p>
    <w:p w14:paraId="5A78D1AD" w14:textId="77777777" w:rsidR="00B1073B" w:rsidRPr="00B1073B" w:rsidRDefault="00B1073B" w:rsidP="00B1073B">
      <w:pPr>
        <w:pStyle w:val="code"/>
      </w:pPr>
      <w:r w:rsidRPr="00B1073B">
        <w:t xml:space="preserve">          "unitConverter": {</w:t>
      </w:r>
    </w:p>
    <w:p w14:paraId="6810B509" w14:textId="77777777" w:rsidR="00B1073B" w:rsidRPr="00B1073B" w:rsidRDefault="00B1073B" w:rsidP="00B1073B">
      <w:pPr>
        <w:pStyle w:val="code"/>
      </w:pPr>
      <w:r w:rsidRPr="00B1073B">
        <w:t xml:space="preserve">            "a": 0.01,</w:t>
      </w:r>
    </w:p>
    <w:p w14:paraId="63FDF648" w14:textId="77777777" w:rsidR="00B1073B" w:rsidRPr="00B1073B" w:rsidRDefault="00B1073B" w:rsidP="00B1073B">
      <w:pPr>
        <w:pStyle w:val="code"/>
      </w:pPr>
      <w:r w:rsidRPr="00B1073B">
        <w:t xml:space="preserve">            "algorithm": "usgs-standard",</w:t>
      </w:r>
    </w:p>
    <w:p w14:paraId="20DE0418" w14:textId="77777777" w:rsidR="00B1073B" w:rsidRPr="00B1073B" w:rsidRDefault="00B1073B" w:rsidP="00B1073B">
      <w:pPr>
        <w:pStyle w:val="code"/>
      </w:pPr>
      <w:r w:rsidRPr="00B1073B">
        <w:t xml:space="preserve">            "b": 0,</w:t>
      </w:r>
    </w:p>
    <w:p w14:paraId="004FE1B1" w14:textId="77777777" w:rsidR="00B1073B" w:rsidRPr="00B1073B" w:rsidRDefault="00B1073B" w:rsidP="00B1073B">
      <w:pPr>
        <w:pStyle w:val="code"/>
      </w:pPr>
      <w:r w:rsidRPr="00B1073B">
        <w:t xml:space="preserve">            "c": 1,</w:t>
      </w:r>
    </w:p>
    <w:p w14:paraId="1391F608" w14:textId="77777777" w:rsidR="00B1073B" w:rsidRPr="00B1073B" w:rsidRDefault="00B1073B" w:rsidP="00B1073B">
      <w:pPr>
        <w:pStyle w:val="code"/>
      </w:pPr>
      <w:r w:rsidRPr="00B1073B">
        <w:t xml:space="preserve">            "d": 0,</w:t>
      </w:r>
    </w:p>
    <w:p w14:paraId="61984342" w14:textId="77777777" w:rsidR="00B1073B" w:rsidRPr="00B1073B" w:rsidRDefault="00B1073B" w:rsidP="00B1073B">
      <w:pPr>
        <w:pStyle w:val="code"/>
      </w:pPr>
      <w:r w:rsidRPr="00B1073B">
        <w:t xml:space="preserve">            "e": 0,</w:t>
      </w:r>
    </w:p>
    <w:p w14:paraId="29592595" w14:textId="77777777" w:rsidR="00B1073B" w:rsidRPr="00B1073B" w:rsidRDefault="00B1073B" w:rsidP="00B1073B">
      <w:pPr>
        <w:pStyle w:val="code"/>
      </w:pPr>
      <w:r w:rsidRPr="00B1073B">
        <w:t xml:space="preserve">            "f": 0,</w:t>
      </w:r>
    </w:p>
    <w:p w14:paraId="5C0392AE" w14:textId="77777777" w:rsidR="00B1073B" w:rsidRPr="00B1073B" w:rsidRDefault="00B1073B" w:rsidP="00B1073B">
      <w:pPr>
        <w:pStyle w:val="code"/>
      </w:pPr>
      <w:r w:rsidRPr="00B1073B">
        <w:t xml:space="preserve">            "fromAbbr": "raw",</w:t>
      </w:r>
    </w:p>
    <w:p w14:paraId="101EF6FA" w14:textId="77777777" w:rsidR="00B1073B" w:rsidRPr="00B1073B" w:rsidRDefault="00B1073B" w:rsidP="00B1073B">
      <w:pPr>
        <w:pStyle w:val="code"/>
      </w:pPr>
      <w:r w:rsidRPr="00B1073B">
        <w:t xml:space="preserve">            "toAbbr": "ft"</w:t>
      </w:r>
    </w:p>
    <w:p w14:paraId="0EF59F87" w14:textId="77777777" w:rsidR="00B1073B" w:rsidRPr="00B1073B" w:rsidRDefault="00B1073B" w:rsidP="00B1073B">
      <w:pPr>
        <w:pStyle w:val="code"/>
      </w:pPr>
      <w:r w:rsidRPr="00B1073B">
        <w:t xml:space="preserve">          }</w:t>
      </w:r>
    </w:p>
    <w:p w14:paraId="7FF5B530" w14:textId="77777777" w:rsidR="00B1073B" w:rsidRPr="00B1073B" w:rsidRDefault="00B1073B" w:rsidP="00B1073B">
      <w:pPr>
        <w:pStyle w:val="code"/>
      </w:pPr>
      <w:r w:rsidRPr="00B1073B">
        <w:t xml:space="preserve">        },</w:t>
      </w:r>
    </w:p>
    <w:p w14:paraId="1034E6A8" w14:textId="77777777" w:rsidR="00B1073B" w:rsidRPr="00B1073B" w:rsidRDefault="00B1073B" w:rsidP="00B1073B">
      <w:pPr>
        <w:pStyle w:val="code"/>
      </w:pPr>
      <w:r w:rsidRPr="00B1073B">
        <w:t xml:space="preserve">        {</w:t>
      </w:r>
    </w:p>
    <w:p w14:paraId="58816404" w14:textId="77777777" w:rsidR="00B1073B" w:rsidRPr="00B1073B" w:rsidRDefault="00B1073B" w:rsidP="00B1073B">
      <w:pPr>
        <w:pStyle w:val="code"/>
      </w:pPr>
      <w:r w:rsidRPr="00B1073B">
        <w:t xml:space="preserve">          "sensorNumber": 2,</w:t>
      </w:r>
    </w:p>
    <w:p w14:paraId="76E6D500" w14:textId="77777777" w:rsidR="00B1073B" w:rsidRPr="00B1073B" w:rsidRDefault="00B1073B" w:rsidP="00B1073B">
      <w:pPr>
        <w:pStyle w:val="code"/>
      </w:pPr>
      <w:r w:rsidRPr="00B1073B">
        <w:t xml:space="preserve">          "unitConverter": {</w:t>
      </w:r>
    </w:p>
    <w:p w14:paraId="10866241" w14:textId="77777777" w:rsidR="00B1073B" w:rsidRPr="00B1073B" w:rsidRDefault="00B1073B" w:rsidP="00B1073B">
      <w:pPr>
        <w:pStyle w:val="code"/>
      </w:pPr>
      <w:r w:rsidRPr="00B1073B">
        <w:t xml:space="preserve">            "a": 0.01,</w:t>
      </w:r>
    </w:p>
    <w:p w14:paraId="0E7417D5" w14:textId="77777777" w:rsidR="00B1073B" w:rsidRPr="00B1073B" w:rsidRDefault="00B1073B" w:rsidP="00B1073B">
      <w:pPr>
        <w:pStyle w:val="code"/>
      </w:pPr>
      <w:r w:rsidRPr="00B1073B">
        <w:t xml:space="preserve">            "algorithm": "usgs-standard",</w:t>
      </w:r>
    </w:p>
    <w:p w14:paraId="16C2ED0B" w14:textId="77777777" w:rsidR="00B1073B" w:rsidRPr="00B1073B" w:rsidRDefault="00B1073B" w:rsidP="00B1073B">
      <w:pPr>
        <w:pStyle w:val="code"/>
      </w:pPr>
      <w:r w:rsidRPr="00B1073B">
        <w:t xml:space="preserve">            "b": 0,</w:t>
      </w:r>
    </w:p>
    <w:p w14:paraId="4F0C8E58" w14:textId="77777777" w:rsidR="00B1073B" w:rsidRPr="00B1073B" w:rsidRDefault="00B1073B" w:rsidP="00B1073B">
      <w:pPr>
        <w:pStyle w:val="code"/>
      </w:pPr>
      <w:r w:rsidRPr="00B1073B">
        <w:t xml:space="preserve">            "c": 1,</w:t>
      </w:r>
    </w:p>
    <w:p w14:paraId="2FBDAD85" w14:textId="77777777" w:rsidR="00B1073B" w:rsidRPr="00B1073B" w:rsidRDefault="00B1073B" w:rsidP="00B1073B">
      <w:pPr>
        <w:pStyle w:val="code"/>
      </w:pPr>
      <w:r w:rsidRPr="00B1073B">
        <w:t xml:space="preserve">            "d": 0,</w:t>
      </w:r>
    </w:p>
    <w:p w14:paraId="1AB6A235" w14:textId="77777777" w:rsidR="00B1073B" w:rsidRPr="00B1073B" w:rsidRDefault="00B1073B" w:rsidP="00B1073B">
      <w:pPr>
        <w:pStyle w:val="code"/>
      </w:pPr>
      <w:r w:rsidRPr="00B1073B">
        <w:t xml:space="preserve">            "e": 0,</w:t>
      </w:r>
    </w:p>
    <w:p w14:paraId="6B798B64" w14:textId="77777777" w:rsidR="00B1073B" w:rsidRPr="00B1073B" w:rsidRDefault="00B1073B" w:rsidP="00B1073B">
      <w:pPr>
        <w:pStyle w:val="code"/>
      </w:pPr>
      <w:r w:rsidRPr="00B1073B">
        <w:t xml:space="preserve">            "f": 0,</w:t>
      </w:r>
    </w:p>
    <w:p w14:paraId="30E567C0" w14:textId="77777777" w:rsidR="00B1073B" w:rsidRPr="00B1073B" w:rsidRDefault="00B1073B" w:rsidP="00B1073B">
      <w:pPr>
        <w:pStyle w:val="code"/>
      </w:pPr>
      <w:r w:rsidRPr="00B1073B">
        <w:t xml:space="preserve">            "fromAbbr": "raw",</w:t>
      </w:r>
    </w:p>
    <w:p w14:paraId="6BCA044B" w14:textId="77777777" w:rsidR="00B1073B" w:rsidRPr="00B1073B" w:rsidRDefault="00B1073B" w:rsidP="00B1073B">
      <w:pPr>
        <w:pStyle w:val="code"/>
      </w:pPr>
      <w:r w:rsidRPr="00B1073B">
        <w:t xml:space="preserve">            "toAbbr": "in"</w:t>
      </w:r>
    </w:p>
    <w:p w14:paraId="40139F64" w14:textId="77777777" w:rsidR="00B1073B" w:rsidRPr="00B1073B" w:rsidRDefault="00B1073B" w:rsidP="00B1073B">
      <w:pPr>
        <w:pStyle w:val="code"/>
      </w:pPr>
      <w:r w:rsidRPr="00B1073B">
        <w:t xml:space="preserve">          }</w:t>
      </w:r>
    </w:p>
    <w:p w14:paraId="4BD699C4" w14:textId="77777777" w:rsidR="00B1073B" w:rsidRPr="00B1073B" w:rsidRDefault="00B1073B" w:rsidP="00B1073B">
      <w:pPr>
        <w:pStyle w:val="code"/>
      </w:pPr>
      <w:r w:rsidRPr="00B1073B">
        <w:t xml:space="preserve">        },</w:t>
      </w:r>
    </w:p>
    <w:p w14:paraId="02D5D743" w14:textId="77777777" w:rsidR="00B1073B" w:rsidRPr="00B1073B" w:rsidRDefault="00B1073B" w:rsidP="00B1073B">
      <w:pPr>
        <w:pStyle w:val="code"/>
      </w:pPr>
      <w:r w:rsidRPr="00B1073B">
        <w:t xml:space="preserve">        {</w:t>
      </w:r>
    </w:p>
    <w:p w14:paraId="60AFDDC2" w14:textId="77777777" w:rsidR="00B1073B" w:rsidRPr="00B1073B" w:rsidRDefault="00B1073B" w:rsidP="00B1073B">
      <w:pPr>
        <w:pStyle w:val="code"/>
      </w:pPr>
      <w:r w:rsidRPr="00B1073B">
        <w:t xml:space="preserve">          "sensorNumber": 3,</w:t>
      </w:r>
    </w:p>
    <w:p w14:paraId="55DB5310" w14:textId="77777777" w:rsidR="00B1073B" w:rsidRPr="00B1073B" w:rsidRDefault="00B1073B" w:rsidP="00B1073B">
      <w:pPr>
        <w:pStyle w:val="code"/>
      </w:pPr>
      <w:r w:rsidRPr="00B1073B">
        <w:t xml:space="preserve">          "unitConverter": {</w:t>
      </w:r>
    </w:p>
    <w:p w14:paraId="5A0E79C2" w14:textId="77777777" w:rsidR="00B1073B" w:rsidRPr="00B1073B" w:rsidRDefault="00B1073B" w:rsidP="00B1073B">
      <w:pPr>
        <w:pStyle w:val="code"/>
      </w:pPr>
      <w:r w:rsidRPr="00B1073B">
        <w:t xml:space="preserve">            "a": 0.3125,</w:t>
      </w:r>
    </w:p>
    <w:p w14:paraId="7861E55C" w14:textId="77777777" w:rsidR="00B1073B" w:rsidRPr="00B1073B" w:rsidRDefault="00B1073B" w:rsidP="00B1073B">
      <w:pPr>
        <w:pStyle w:val="code"/>
      </w:pPr>
      <w:r w:rsidRPr="00B1073B">
        <w:t xml:space="preserve">            "algorithm": "usgs-standard",</w:t>
      </w:r>
    </w:p>
    <w:p w14:paraId="5EA8EB1D" w14:textId="77777777" w:rsidR="00B1073B" w:rsidRPr="00B1073B" w:rsidRDefault="00B1073B" w:rsidP="00B1073B">
      <w:pPr>
        <w:pStyle w:val="code"/>
      </w:pPr>
      <w:r w:rsidRPr="00B1073B">
        <w:lastRenderedPageBreak/>
        <w:t xml:space="preserve">            "b": 0,</w:t>
      </w:r>
    </w:p>
    <w:p w14:paraId="11509892" w14:textId="77777777" w:rsidR="00B1073B" w:rsidRPr="00B1073B" w:rsidRDefault="00B1073B" w:rsidP="00B1073B">
      <w:pPr>
        <w:pStyle w:val="code"/>
      </w:pPr>
      <w:r w:rsidRPr="00B1073B">
        <w:t xml:space="preserve">            "c": 1,</w:t>
      </w:r>
    </w:p>
    <w:p w14:paraId="5BF9D521" w14:textId="77777777" w:rsidR="00B1073B" w:rsidRPr="00B1073B" w:rsidRDefault="00B1073B" w:rsidP="00B1073B">
      <w:pPr>
        <w:pStyle w:val="code"/>
      </w:pPr>
      <w:r w:rsidRPr="00B1073B">
        <w:t xml:space="preserve">            "d": 0.311,</w:t>
      </w:r>
    </w:p>
    <w:p w14:paraId="1A7246C1" w14:textId="77777777" w:rsidR="00B1073B" w:rsidRPr="00B1073B" w:rsidRDefault="00B1073B" w:rsidP="00B1073B">
      <w:pPr>
        <w:pStyle w:val="code"/>
      </w:pPr>
      <w:r w:rsidRPr="00B1073B">
        <w:t xml:space="preserve">            "e": 0,</w:t>
      </w:r>
    </w:p>
    <w:p w14:paraId="2D1125F1" w14:textId="77777777" w:rsidR="00B1073B" w:rsidRPr="00B1073B" w:rsidRDefault="00B1073B" w:rsidP="00B1073B">
      <w:pPr>
        <w:pStyle w:val="code"/>
      </w:pPr>
      <w:r w:rsidRPr="00B1073B">
        <w:t xml:space="preserve">            "f": 0,</w:t>
      </w:r>
    </w:p>
    <w:p w14:paraId="05E96180" w14:textId="77777777" w:rsidR="00B1073B" w:rsidRPr="00B1073B" w:rsidRDefault="00B1073B" w:rsidP="00B1073B">
      <w:pPr>
        <w:pStyle w:val="code"/>
      </w:pPr>
      <w:r w:rsidRPr="00B1073B">
        <w:t xml:space="preserve">            "fromAbbr": "raw",</w:t>
      </w:r>
    </w:p>
    <w:p w14:paraId="654E21E5" w14:textId="77777777" w:rsidR="00B1073B" w:rsidRPr="00B1073B" w:rsidRDefault="00B1073B" w:rsidP="00B1073B">
      <w:pPr>
        <w:pStyle w:val="code"/>
      </w:pPr>
      <w:r w:rsidRPr="00B1073B">
        <w:t xml:space="preserve">            "toAbbr": "v"</w:t>
      </w:r>
    </w:p>
    <w:p w14:paraId="01774974" w14:textId="77777777" w:rsidR="00B1073B" w:rsidRPr="00B1073B" w:rsidRDefault="00B1073B" w:rsidP="00B1073B">
      <w:pPr>
        <w:pStyle w:val="code"/>
      </w:pPr>
      <w:r w:rsidRPr="00B1073B">
        <w:t xml:space="preserve">          }</w:t>
      </w:r>
    </w:p>
    <w:p w14:paraId="584992E6" w14:textId="77777777" w:rsidR="00B1073B" w:rsidRPr="00B1073B" w:rsidRDefault="00B1073B" w:rsidP="00B1073B">
      <w:pPr>
        <w:pStyle w:val="code"/>
      </w:pPr>
      <w:r w:rsidRPr="00B1073B">
        <w:t xml:space="preserve">        }</w:t>
      </w:r>
    </w:p>
    <w:p w14:paraId="19955E65" w14:textId="77777777" w:rsidR="00B1073B" w:rsidRPr="00B1073B" w:rsidRDefault="00B1073B" w:rsidP="00B1073B">
      <w:pPr>
        <w:pStyle w:val="code"/>
      </w:pPr>
      <w:r w:rsidRPr="00B1073B">
        <w:t xml:space="preserve">      ]</w:t>
      </w:r>
    </w:p>
    <w:p w14:paraId="125309A8" w14:textId="77777777" w:rsidR="00B1073B" w:rsidRPr="00B1073B" w:rsidRDefault="00B1073B" w:rsidP="00B1073B">
      <w:pPr>
        <w:pStyle w:val="code"/>
      </w:pPr>
      <w:r w:rsidRPr="00B1073B">
        <w:t xml:space="preserve">    }</w:t>
      </w:r>
    </w:p>
    <w:p w14:paraId="16A63804" w14:textId="77777777" w:rsidR="00B1073B" w:rsidRPr="00B1073B" w:rsidRDefault="00B1073B" w:rsidP="00B1073B">
      <w:pPr>
        <w:pStyle w:val="code"/>
      </w:pPr>
      <w:r w:rsidRPr="00B1073B">
        <w:t xml:space="preserve">  ]</w:t>
      </w:r>
    </w:p>
    <w:p w14:paraId="01BFBDF6" w14:textId="77777777" w:rsidR="00B1073B" w:rsidRPr="00B1073B" w:rsidRDefault="00B1073B" w:rsidP="00B1073B">
      <w:pPr>
        <w:pStyle w:val="code"/>
      </w:pPr>
      <w:r w:rsidRPr="00B1073B">
        <w:t>},</w:t>
      </w:r>
    </w:p>
    <w:p w14:paraId="33E724F0" w14:textId="77777777" w:rsidR="00B1073B" w:rsidRPr="00B1073B" w:rsidRDefault="00B1073B" w:rsidP="00B1073B">
      <w:pPr>
        <w:pStyle w:val="code"/>
      </w:pPr>
      <w:r w:rsidRPr="00B1073B">
        <w:t xml:space="preserve">  "rawmsg": {</w:t>
      </w:r>
    </w:p>
    <w:p w14:paraId="4580E93A" w14:textId="77777777" w:rsidR="00B1073B" w:rsidRPr="00B1073B" w:rsidRDefault="00B1073B" w:rsidP="00B1073B">
      <w:pPr>
        <w:pStyle w:val="code"/>
      </w:pPr>
      <w:r w:rsidRPr="00B1073B">
        <w:t xml:space="preserve">    "base64": "Q0UyREQ2MzIyMjE5MjE0MDYyM0c0Ni0xTk4wNDlFTjIwMDA3OCJCU1RARnZAVX1ARm5ARnhAVX1ARm5ARnhAVX1ARm5ARnhAVX1ARm5ARndAVX1ARm5ARnZAVX1ARm5ARnhAVX1ARm5ARnhAVX1ARm9nIA=="</w:t>
      </w:r>
    </w:p>
    <w:p w14:paraId="7D801EF9" w14:textId="77777777" w:rsidR="00B1073B" w:rsidRPr="00B1073B" w:rsidRDefault="00B1073B" w:rsidP="00B1073B">
      <w:pPr>
        <w:pStyle w:val="code"/>
      </w:pPr>
      <w:r w:rsidRPr="00B1073B">
        <w:t xml:space="preserve">  }</w:t>
      </w:r>
    </w:p>
    <w:p w14:paraId="37312C8B" w14:textId="77777777" w:rsidR="00B1073B" w:rsidRPr="00B1073B" w:rsidRDefault="00B1073B" w:rsidP="00B1073B">
      <w:pPr>
        <w:pStyle w:val="code"/>
      </w:pPr>
      <w:r w:rsidRPr="00B1073B">
        <w:t>}</w:t>
      </w:r>
    </w:p>
    <w:p w14:paraId="3528D1C0" w14:textId="77777777" w:rsidR="00B1073B" w:rsidRDefault="00B1073B" w:rsidP="0073391E"/>
    <w:p w14:paraId="129BA3AA" w14:textId="77777777" w:rsidR="00FD1C7A" w:rsidRDefault="00FD1C7A" w:rsidP="0073391E"/>
    <w:p w14:paraId="3F5D794F" w14:textId="1DD1F635" w:rsidR="00F6720B" w:rsidRDefault="00FD1C7A" w:rsidP="0073391E">
      <w:r>
        <w:t xml:space="preserve">The raw data will be decoded according to the instructions in </w:t>
      </w:r>
      <w:proofErr w:type="spellStart"/>
      <w:r>
        <w:t xml:space="preserve">the </w:t>
      </w:r>
      <w:proofErr w:type="gramStart"/>
      <w:r>
        <w:t>passed</w:t>
      </w:r>
      <w:proofErr w:type="spellEnd"/>
      <w:proofErr w:type="gramEnd"/>
      <w:r>
        <w:t xml:space="preserve"> config. The returned data will include log messages generated to trace the script execution, and the decoded data from the message. Here is </w:t>
      </w:r>
      <w:r w:rsidR="00B1073B">
        <w:t>the return data for the above request. Note that for each decoded value, the position within the raw message is given.</w:t>
      </w:r>
    </w:p>
    <w:p w14:paraId="4078E6C8" w14:textId="529817A1" w:rsidR="00B1073B" w:rsidRPr="00B1073B" w:rsidRDefault="00B1073B" w:rsidP="00B1073B">
      <w:pPr>
        <w:pStyle w:val="code"/>
      </w:pPr>
      <w:r w:rsidRPr="00B1073B">
        <w:t>{</w:t>
      </w:r>
    </w:p>
    <w:p w14:paraId="793A4D29" w14:textId="77777777" w:rsidR="00B1073B" w:rsidRPr="00B1073B" w:rsidRDefault="00B1073B" w:rsidP="00B1073B">
      <w:pPr>
        <w:pStyle w:val="code"/>
      </w:pPr>
      <w:r w:rsidRPr="00B1073B">
        <w:t xml:space="preserve">  "</w:t>
      </w:r>
      <w:proofErr w:type="spellStart"/>
      <w:r w:rsidRPr="00B1073B">
        <w:t>logMessages</w:t>
      </w:r>
      <w:proofErr w:type="spellEnd"/>
      <w:r w:rsidRPr="00B1073B">
        <w:t>": [</w:t>
      </w:r>
    </w:p>
    <w:p w14:paraId="4CAF1B2D" w14:textId="77777777" w:rsidR="00B1073B" w:rsidRPr="00B1073B" w:rsidRDefault="00B1073B" w:rsidP="00B1073B">
      <w:pPr>
        <w:pStyle w:val="code"/>
      </w:pPr>
      <w:r w:rsidRPr="00B1073B">
        <w:t xml:space="preserve">    {</w:t>
      </w:r>
    </w:p>
    <w:p w14:paraId="74B25BCB" w14:textId="77777777" w:rsidR="00B1073B" w:rsidRPr="00B1073B" w:rsidRDefault="00B1073B" w:rsidP="00B1073B">
      <w:pPr>
        <w:pStyle w:val="code"/>
      </w:pPr>
      <w:r w:rsidRPr="00B1073B">
        <w:t xml:space="preserve">      "priority": "INFO   ",</w:t>
      </w:r>
    </w:p>
    <w:p w14:paraId="797881C4" w14:textId="77777777" w:rsidR="00B1073B" w:rsidRPr="00B1073B" w:rsidRDefault="00B1073B" w:rsidP="00B1073B">
      <w:pPr>
        <w:pStyle w:val="code"/>
      </w:pPr>
      <w:r w:rsidRPr="00B1073B">
        <w:t xml:space="preserve">      "text": "Header type 'GOES' length=37",</w:t>
      </w:r>
    </w:p>
    <w:p w14:paraId="1F172255"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558CE088" w14:textId="77777777" w:rsidR="00B1073B" w:rsidRPr="00B1073B" w:rsidRDefault="00B1073B" w:rsidP="00B1073B">
      <w:pPr>
        <w:pStyle w:val="code"/>
      </w:pPr>
      <w:r w:rsidRPr="00B1073B">
        <w:t xml:space="preserve">    },</w:t>
      </w:r>
    </w:p>
    <w:p w14:paraId="188EB074" w14:textId="77777777" w:rsidR="00B1073B" w:rsidRPr="00B1073B" w:rsidRDefault="00B1073B" w:rsidP="00B1073B">
      <w:pPr>
        <w:pStyle w:val="code"/>
      </w:pPr>
      <w:r w:rsidRPr="00B1073B">
        <w:t xml:space="preserve">    {</w:t>
      </w:r>
    </w:p>
    <w:p w14:paraId="35140CF6" w14:textId="77777777" w:rsidR="00B1073B" w:rsidRPr="00B1073B" w:rsidRDefault="00B1073B" w:rsidP="00B1073B">
      <w:pPr>
        <w:pStyle w:val="code"/>
      </w:pPr>
      <w:r w:rsidRPr="00B1073B">
        <w:t xml:space="preserve">      "priority": "INFO   ",</w:t>
      </w:r>
    </w:p>
    <w:p w14:paraId="5D420365" w14:textId="77777777" w:rsidR="00B1073B" w:rsidRPr="00B1073B" w:rsidRDefault="00B1073B" w:rsidP="00B1073B">
      <w:pPr>
        <w:pStyle w:val="code"/>
      </w:pPr>
      <w:r w:rsidRPr="00B1073B">
        <w:t xml:space="preserve">      "text": "  </w:t>
      </w:r>
      <w:proofErr w:type="spellStart"/>
      <w:r w:rsidRPr="00B1073B">
        <w:t>PM:ModulationIndex</w:t>
      </w:r>
      <w:proofErr w:type="spellEnd"/>
      <w:r w:rsidRPr="00B1073B">
        <w:t>=N",</w:t>
      </w:r>
    </w:p>
    <w:p w14:paraId="48892537"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50657B8E" w14:textId="77777777" w:rsidR="00B1073B" w:rsidRPr="00B1073B" w:rsidRDefault="00B1073B" w:rsidP="00B1073B">
      <w:pPr>
        <w:pStyle w:val="code"/>
      </w:pPr>
      <w:r w:rsidRPr="00B1073B">
        <w:t xml:space="preserve">    },</w:t>
      </w:r>
    </w:p>
    <w:p w14:paraId="6041E8DA" w14:textId="77777777" w:rsidR="00B1073B" w:rsidRPr="00B1073B" w:rsidRDefault="00B1073B" w:rsidP="00B1073B">
      <w:pPr>
        <w:pStyle w:val="code"/>
      </w:pPr>
      <w:r w:rsidRPr="00B1073B">
        <w:t xml:space="preserve">    {</w:t>
      </w:r>
    </w:p>
    <w:p w14:paraId="5B8ECD1C" w14:textId="77777777" w:rsidR="00B1073B" w:rsidRPr="00B1073B" w:rsidRDefault="00B1073B" w:rsidP="00B1073B">
      <w:pPr>
        <w:pStyle w:val="code"/>
      </w:pPr>
      <w:r w:rsidRPr="00B1073B">
        <w:t xml:space="preserve">      "priority": "INFO   ",</w:t>
      </w:r>
    </w:p>
    <w:p w14:paraId="105F83D1" w14:textId="77777777" w:rsidR="00B1073B" w:rsidRPr="00B1073B" w:rsidRDefault="00B1073B" w:rsidP="00B1073B">
      <w:pPr>
        <w:pStyle w:val="code"/>
      </w:pPr>
      <w:r w:rsidRPr="00B1073B">
        <w:t xml:space="preserve">      "text": "  </w:t>
      </w:r>
      <w:proofErr w:type="spellStart"/>
      <w:r w:rsidRPr="00B1073B">
        <w:t>PM:Length</w:t>
      </w:r>
      <w:proofErr w:type="spellEnd"/>
      <w:r w:rsidRPr="00B1073B">
        <w:t>=78",</w:t>
      </w:r>
    </w:p>
    <w:p w14:paraId="3B5097D5"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1DDD94FB" w14:textId="77777777" w:rsidR="00B1073B" w:rsidRPr="00B1073B" w:rsidRDefault="00B1073B" w:rsidP="00B1073B">
      <w:pPr>
        <w:pStyle w:val="code"/>
      </w:pPr>
      <w:r w:rsidRPr="00B1073B">
        <w:t xml:space="preserve">    },</w:t>
      </w:r>
    </w:p>
    <w:p w14:paraId="58A9296A" w14:textId="77777777" w:rsidR="00B1073B" w:rsidRPr="00B1073B" w:rsidRDefault="00B1073B" w:rsidP="00B1073B">
      <w:pPr>
        <w:pStyle w:val="code"/>
      </w:pPr>
      <w:r w:rsidRPr="00B1073B">
        <w:t xml:space="preserve">    {</w:t>
      </w:r>
    </w:p>
    <w:p w14:paraId="6CA6A53E" w14:textId="77777777" w:rsidR="00B1073B" w:rsidRPr="00B1073B" w:rsidRDefault="00B1073B" w:rsidP="00B1073B">
      <w:pPr>
        <w:pStyle w:val="code"/>
      </w:pPr>
      <w:r w:rsidRPr="00B1073B">
        <w:t xml:space="preserve">      "priority": "INFO   ",</w:t>
      </w:r>
    </w:p>
    <w:p w14:paraId="501E1E47" w14:textId="77777777" w:rsidR="00B1073B" w:rsidRPr="00B1073B" w:rsidRDefault="00B1073B" w:rsidP="00B1073B">
      <w:pPr>
        <w:pStyle w:val="code"/>
      </w:pPr>
      <w:r w:rsidRPr="00B1073B">
        <w:t xml:space="preserve">      "text": "  </w:t>
      </w:r>
      <w:proofErr w:type="spellStart"/>
      <w:r w:rsidRPr="00B1073B">
        <w:t>PM:Quality</w:t>
      </w:r>
      <w:proofErr w:type="spellEnd"/>
      <w:r w:rsidRPr="00B1073B">
        <w:t>=N",</w:t>
      </w:r>
    </w:p>
    <w:p w14:paraId="2E7C7338"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775CF49F" w14:textId="77777777" w:rsidR="00B1073B" w:rsidRPr="00B1073B" w:rsidRDefault="00B1073B" w:rsidP="00B1073B">
      <w:pPr>
        <w:pStyle w:val="code"/>
      </w:pPr>
      <w:r w:rsidRPr="00B1073B">
        <w:t xml:space="preserve">    },</w:t>
      </w:r>
    </w:p>
    <w:p w14:paraId="44216A54" w14:textId="77777777" w:rsidR="00B1073B" w:rsidRPr="00B1073B" w:rsidRDefault="00B1073B" w:rsidP="00B1073B">
      <w:pPr>
        <w:pStyle w:val="code"/>
      </w:pPr>
      <w:r w:rsidRPr="00B1073B">
        <w:t xml:space="preserve">    {</w:t>
      </w:r>
    </w:p>
    <w:p w14:paraId="50F8E804" w14:textId="77777777" w:rsidR="00B1073B" w:rsidRPr="00B1073B" w:rsidRDefault="00B1073B" w:rsidP="00B1073B">
      <w:pPr>
        <w:pStyle w:val="code"/>
      </w:pPr>
      <w:r w:rsidRPr="00B1073B">
        <w:t xml:space="preserve">      "priority": "INFO   ",</w:t>
      </w:r>
    </w:p>
    <w:p w14:paraId="77E9B093" w14:textId="77777777" w:rsidR="00B1073B" w:rsidRPr="00B1073B" w:rsidRDefault="00B1073B" w:rsidP="00B1073B">
      <w:pPr>
        <w:pStyle w:val="code"/>
      </w:pPr>
      <w:r w:rsidRPr="00B1073B">
        <w:t xml:space="preserve">      "text": "  </w:t>
      </w:r>
      <w:proofErr w:type="spellStart"/>
      <w:r w:rsidRPr="00B1073B">
        <w:t>PM:Channel</w:t>
      </w:r>
      <w:proofErr w:type="spellEnd"/>
      <w:r w:rsidRPr="00B1073B">
        <w:t>=49",</w:t>
      </w:r>
    </w:p>
    <w:p w14:paraId="5B27F069"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263ED379" w14:textId="77777777" w:rsidR="00B1073B" w:rsidRPr="00B1073B" w:rsidRDefault="00B1073B" w:rsidP="00B1073B">
      <w:pPr>
        <w:pStyle w:val="code"/>
      </w:pPr>
      <w:r w:rsidRPr="00B1073B">
        <w:t xml:space="preserve">    },</w:t>
      </w:r>
    </w:p>
    <w:p w14:paraId="53438EF0" w14:textId="77777777" w:rsidR="00B1073B" w:rsidRPr="00B1073B" w:rsidRDefault="00B1073B" w:rsidP="00B1073B">
      <w:pPr>
        <w:pStyle w:val="code"/>
      </w:pPr>
      <w:r w:rsidRPr="00B1073B">
        <w:t xml:space="preserve">    {</w:t>
      </w:r>
    </w:p>
    <w:p w14:paraId="61CF800D" w14:textId="77777777" w:rsidR="00B1073B" w:rsidRPr="00B1073B" w:rsidRDefault="00B1073B" w:rsidP="00B1073B">
      <w:pPr>
        <w:pStyle w:val="code"/>
      </w:pPr>
      <w:r w:rsidRPr="00B1073B">
        <w:lastRenderedPageBreak/>
        <w:t xml:space="preserve">      "priority": "INFO   ",</w:t>
      </w:r>
    </w:p>
    <w:p w14:paraId="70705E04" w14:textId="77777777" w:rsidR="00B1073B" w:rsidRPr="00B1073B" w:rsidRDefault="00B1073B" w:rsidP="00B1073B">
      <w:pPr>
        <w:pStyle w:val="code"/>
      </w:pPr>
      <w:r w:rsidRPr="00B1073B">
        <w:t xml:space="preserve">      "text": "  </w:t>
      </w:r>
      <w:proofErr w:type="spellStart"/>
      <w:r w:rsidRPr="00B1073B">
        <w:t>PM:FrequencyOffset</w:t>
      </w:r>
      <w:proofErr w:type="spellEnd"/>
      <w:r w:rsidRPr="00B1073B">
        <w:t>=-1",</w:t>
      </w:r>
    </w:p>
    <w:p w14:paraId="21D3C3DB"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540D5A89" w14:textId="77777777" w:rsidR="00B1073B" w:rsidRPr="00B1073B" w:rsidRDefault="00B1073B" w:rsidP="00B1073B">
      <w:pPr>
        <w:pStyle w:val="code"/>
      </w:pPr>
      <w:r w:rsidRPr="00B1073B">
        <w:t xml:space="preserve">    },</w:t>
      </w:r>
    </w:p>
    <w:p w14:paraId="1F571988" w14:textId="77777777" w:rsidR="00B1073B" w:rsidRPr="00B1073B" w:rsidRDefault="00B1073B" w:rsidP="00B1073B">
      <w:pPr>
        <w:pStyle w:val="code"/>
      </w:pPr>
      <w:r w:rsidRPr="00B1073B">
        <w:t xml:space="preserve">    {</w:t>
      </w:r>
    </w:p>
    <w:p w14:paraId="6B7B2F20" w14:textId="77777777" w:rsidR="00B1073B" w:rsidRPr="00B1073B" w:rsidRDefault="00B1073B" w:rsidP="00B1073B">
      <w:pPr>
        <w:pStyle w:val="code"/>
      </w:pPr>
      <w:r w:rsidRPr="00B1073B">
        <w:t xml:space="preserve">      "priority": "INFO   ",</w:t>
      </w:r>
    </w:p>
    <w:p w14:paraId="6FCBCBB8" w14:textId="77777777" w:rsidR="00B1073B" w:rsidRPr="00B1073B" w:rsidRDefault="00B1073B" w:rsidP="00B1073B">
      <w:pPr>
        <w:pStyle w:val="code"/>
      </w:pPr>
      <w:r w:rsidRPr="00B1073B">
        <w:t xml:space="preserve">      "text": "  </w:t>
      </w:r>
      <w:proofErr w:type="spellStart"/>
      <w:r w:rsidRPr="00B1073B">
        <w:t>PM:Spacecraft</w:t>
      </w:r>
      <w:proofErr w:type="spellEnd"/>
      <w:r w:rsidRPr="00B1073B">
        <w:t>=E",</w:t>
      </w:r>
    </w:p>
    <w:p w14:paraId="78533DAA"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2C718B49" w14:textId="77777777" w:rsidR="00B1073B" w:rsidRPr="00B1073B" w:rsidRDefault="00B1073B" w:rsidP="00B1073B">
      <w:pPr>
        <w:pStyle w:val="code"/>
      </w:pPr>
      <w:r w:rsidRPr="00B1073B">
        <w:t xml:space="preserve">    },</w:t>
      </w:r>
    </w:p>
    <w:p w14:paraId="1AF931FC" w14:textId="77777777" w:rsidR="00B1073B" w:rsidRPr="00B1073B" w:rsidRDefault="00B1073B" w:rsidP="00B1073B">
      <w:pPr>
        <w:pStyle w:val="code"/>
      </w:pPr>
      <w:r w:rsidRPr="00B1073B">
        <w:t xml:space="preserve">    {</w:t>
      </w:r>
    </w:p>
    <w:p w14:paraId="64FF4871" w14:textId="77777777" w:rsidR="00B1073B" w:rsidRPr="00B1073B" w:rsidRDefault="00B1073B" w:rsidP="00B1073B">
      <w:pPr>
        <w:pStyle w:val="code"/>
      </w:pPr>
      <w:r w:rsidRPr="00B1073B">
        <w:t xml:space="preserve">      "priority": "INFO   ",</w:t>
      </w:r>
    </w:p>
    <w:p w14:paraId="308B0439" w14:textId="77777777" w:rsidR="00B1073B" w:rsidRPr="00B1073B" w:rsidRDefault="00B1073B" w:rsidP="00B1073B">
      <w:pPr>
        <w:pStyle w:val="code"/>
      </w:pPr>
      <w:r w:rsidRPr="00B1073B">
        <w:t xml:space="preserve">      "text": "  </w:t>
      </w:r>
      <w:proofErr w:type="spellStart"/>
      <w:r w:rsidRPr="00B1073B">
        <w:t>PM:FailureCode</w:t>
      </w:r>
      <w:proofErr w:type="spellEnd"/>
      <w:r w:rsidRPr="00B1073B">
        <w:t>=G",</w:t>
      </w:r>
    </w:p>
    <w:p w14:paraId="602DCB22"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57D6BBAE" w14:textId="77777777" w:rsidR="00B1073B" w:rsidRPr="00B1073B" w:rsidRDefault="00B1073B" w:rsidP="00B1073B">
      <w:pPr>
        <w:pStyle w:val="code"/>
      </w:pPr>
      <w:r w:rsidRPr="00B1073B">
        <w:t xml:space="preserve">    },</w:t>
      </w:r>
    </w:p>
    <w:p w14:paraId="63EAE45D" w14:textId="77777777" w:rsidR="00B1073B" w:rsidRPr="00B1073B" w:rsidRDefault="00B1073B" w:rsidP="00B1073B">
      <w:pPr>
        <w:pStyle w:val="code"/>
      </w:pPr>
      <w:r w:rsidRPr="00B1073B">
        <w:t xml:space="preserve">    {</w:t>
      </w:r>
    </w:p>
    <w:p w14:paraId="4547C20A" w14:textId="77777777" w:rsidR="00B1073B" w:rsidRPr="00B1073B" w:rsidRDefault="00B1073B" w:rsidP="00B1073B">
      <w:pPr>
        <w:pStyle w:val="code"/>
      </w:pPr>
      <w:r w:rsidRPr="00B1073B">
        <w:t xml:space="preserve">      "priority": "INFO   ",</w:t>
      </w:r>
    </w:p>
    <w:p w14:paraId="6CEBD5F1" w14:textId="77777777" w:rsidR="00B1073B" w:rsidRPr="00B1073B" w:rsidRDefault="00B1073B" w:rsidP="00B1073B">
      <w:pPr>
        <w:pStyle w:val="code"/>
      </w:pPr>
      <w:r w:rsidRPr="00B1073B">
        <w:t xml:space="preserve">      "text": "  </w:t>
      </w:r>
      <w:proofErr w:type="spellStart"/>
      <w:r w:rsidRPr="00B1073B">
        <w:t>PM:Time</w:t>
      </w:r>
      <w:proofErr w:type="spellEnd"/>
      <w:r w:rsidRPr="00B1073B">
        <w:t>=07/11/2022 14:06:23 UTC",</w:t>
      </w:r>
    </w:p>
    <w:p w14:paraId="2E7B765D"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51789258" w14:textId="77777777" w:rsidR="00B1073B" w:rsidRPr="00B1073B" w:rsidRDefault="00B1073B" w:rsidP="00B1073B">
      <w:pPr>
        <w:pStyle w:val="code"/>
      </w:pPr>
      <w:r w:rsidRPr="00B1073B">
        <w:t xml:space="preserve">    },</w:t>
      </w:r>
    </w:p>
    <w:p w14:paraId="19931B87" w14:textId="77777777" w:rsidR="00B1073B" w:rsidRPr="00B1073B" w:rsidRDefault="00B1073B" w:rsidP="00B1073B">
      <w:pPr>
        <w:pStyle w:val="code"/>
      </w:pPr>
      <w:r w:rsidRPr="00B1073B">
        <w:t xml:space="preserve">    {</w:t>
      </w:r>
    </w:p>
    <w:p w14:paraId="3B93D08D" w14:textId="77777777" w:rsidR="00B1073B" w:rsidRPr="00B1073B" w:rsidRDefault="00B1073B" w:rsidP="00B1073B">
      <w:pPr>
        <w:pStyle w:val="code"/>
      </w:pPr>
      <w:r w:rsidRPr="00B1073B">
        <w:t xml:space="preserve">      "priority": "INFO   ",</w:t>
      </w:r>
    </w:p>
    <w:p w14:paraId="30B48824" w14:textId="77777777" w:rsidR="00B1073B" w:rsidRPr="00B1073B" w:rsidRDefault="00B1073B" w:rsidP="00B1073B">
      <w:pPr>
        <w:pStyle w:val="code"/>
      </w:pPr>
      <w:r w:rsidRPr="00B1073B">
        <w:t xml:space="preserve">      "text": "  PM:GPS=1",</w:t>
      </w:r>
    </w:p>
    <w:p w14:paraId="18D79B88"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22766AB4" w14:textId="77777777" w:rsidR="00B1073B" w:rsidRPr="00B1073B" w:rsidRDefault="00B1073B" w:rsidP="00B1073B">
      <w:pPr>
        <w:pStyle w:val="code"/>
      </w:pPr>
      <w:r w:rsidRPr="00B1073B">
        <w:t xml:space="preserve">    },</w:t>
      </w:r>
    </w:p>
    <w:p w14:paraId="33E83B01" w14:textId="77777777" w:rsidR="00B1073B" w:rsidRPr="00B1073B" w:rsidRDefault="00B1073B" w:rsidP="00B1073B">
      <w:pPr>
        <w:pStyle w:val="code"/>
      </w:pPr>
      <w:r w:rsidRPr="00B1073B">
        <w:t xml:space="preserve">    {</w:t>
      </w:r>
    </w:p>
    <w:p w14:paraId="6F2C775E" w14:textId="77777777" w:rsidR="00B1073B" w:rsidRPr="00B1073B" w:rsidRDefault="00B1073B" w:rsidP="00B1073B">
      <w:pPr>
        <w:pStyle w:val="code"/>
      </w:pPr>
      <w:r w:rsidRPr="00B1073B">
        <w:t xml:space="preserve">      "priority": "INFO   ",</w:t>
      </w:r>
    </w:p>
    <w:p w14:paraId="17EC4178" w14:textId="77777777" w:rsidR="00B1073B" w:rsidRPr="00B1073B" w:rsidRDefault="00B1073B" w:rsidP="00B1073B">
      <w:pPr>
        <w:pStyle w:val="code"/>
      </w:pPr>
      <w:r w:rsidRPr="00B1073B">
        <w:t xml:space="preserve">      "text": "  </w:t>
      </w:r>
      <w:proofErr w:type="spellStart"/>
      <w:r w:rsidRPr="00B1073B">
        <w:t>PM:UplinkCarrier</w:t>
      </w:r>
      <w:proofErr w:type="spellEnd"/>
      <w:r w:rsidRPr="00B1073B">
        <w:t>=N2",</w:t>
      </w:r>
    </w:p>
    <w:p w14:paraId="5D9856DC"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38490D97" w14:textId="77777777" w:rsidR="00B1073B" w:rsidRPr="00B1073B" w:rsidRDefault="00B1073B" w:rsidP="00B1073B">
      <w:pPr>
        <w:pStyle w:val="code"/>
      </w:pPr>
      <w:r w:rsidRPr="00B1073B">
        <w:t xml:space="preserve">    },</w:t>
      </w:r>
    </w:p>
    <w:p w14:paraId="659B2143" w14:textId="77777777" w:rsidR="00B1073B" w:rsidRPr="00B1073B" w:rsidRDefault="00B1073B" w:rsidP="00B1073B">
      <w:pPr>
        <w:pStyle w:val="code"/>
      </w:pPr>
      <w:r w:rsidRPr="00B1073B">
        <w:t xml:space="preserve">    {</w:t>
      </w:r>
    </w:p>
    <w:p w14:paraId="0B57E527" w14:textId="77777777" w:rsidR="00B1073B" w:rsidRPr="00B1073B" w:rsidRDefault="00B1073B" w:rsidP="00B1073B">
      <w:pPr>
        <w:pStyle w:val="code"/>
      </w:pPr>
      <w:r w:rsidRPr="00B1073B">
        <w:t xml:space="preserve">      "priority": "INFO   ",</w:t>
      </w:r>
    </w:p>
    <w:p w14:paraId="45FECC87" w14:textId="77777777" w:rsidR="00B1073B" w:rsidRPr="00B1073B" w:rsidRDefault="00B1073B" w:rsidP="00B1073B">
      <w:pPr>
        <w:pStyle w:val="code"/>
      </w:pPr>
      <w:r w:rsidRPr="00B1073B">
        <w:t xml:space="preserve">      "text": "  </w:t>
      </w:r>
      <w:proofErr w:type="spellStart"/>
      <w:r w:rsidRPr="00B1073B">
        <w:t>PM:DcpAddress</w:t>
      </w:r>
      <w:proofErr w:type="spellEnd"/>
      <w:r w:rsidRPr="00B1073B">
        <w:t>=CE2DD632",</w:t>
      </w:r>
    </w:p>
    <w:p w14:paraId="5AF93C32"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26872C3F" w14:textId="77777777" w:rsidR="00B1073B" w:rsidRPr="00B1073B" w:rsidRDefault="00B1073B" w:rsidP="00B1073B">
      <w:pPr>
        <w:pStyle w:val="code"/>
      </w:pPr>
      <w:r w:rsidRPr="00B1073B">
        <w:t xml:space="preserve">    },</w:t>
      </w:r>
    </w:p>
    <w:p w14:paraId="2AB93DD0" w14:textId="77777777" w:rsidR="00B1073B" w:rsidRPr="00B1073B" w:rsidRDefault="00B1073B" w:rsidP="00B1073B">
      <w:pPr>
        <w:pStyle w:val="code"/>
      </w:pPr>
      <w:r w:rsidRPr="00B1073B">
        <w:t xml:space="preserve">    {</w:t>
      </w:r>
    </w:p>
    <w:p w14:paraId="1F850EA2" w14:textId="77777777" w:rsidR="00B1073B" w:rsidRPr="00B1073B" w:rsidRDefault="00B1073B" w:rsidP="00B1073B">
      <w:pPr>
        <w:pStyle w:val="code"/>
      </w:pPr>
      <w:r w:rsidRPr="00B1073B">
        <w:t xml:space="preserve">      "priority": "INFO   ",</w:t>
      </w:r>
    </w:p>
    <w:p w14:paraId="4E8F2DEC" w14:textId="77777777" w:rsidR="00B1073B" w:rsidRPr="00B1073B" w:rsidRDefault="00B1073B" w:rsidP="00B1073B">
      <w:pPr>
        <w:pStyle w:val="code"/>
      </w:pPr>
      <w:r w:rsidRPr="00B1073B">
        <w:t xml:space="preserve">      "text": "  </w:t>
      </w:r>
      <w:proofErr w:type="spellStart"/>
      <w:r w:rsidRPr="00B1073B">
        <w:t>PM:SignalStrength</w:t>
      </w:r>
      <w:proofErr w:type="spellEnd"/>
      <w:r w:rsidRPr="00B1073B">
        <w:t>=46",</w:t>
      </w:r>
    </w:p>
    <w:p w14:paraId="65E1A51A"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"2022-07-14T17:14:27.332Z[UTC]"</w:t>
      </w:r>
    </w:p>
    <w:p w14:paraId="1C87C5A4" w14:textId="77777777" w:rsidR="00B1073B" w:rsidRPr="00B1073B" w:rsidRDefault="00B1073B" w:rsidP="00B1073B">
      <w:pPr>
        <w:pStyle w:val="code"/>
      </w:pPr>
      <w:r w:rsidRPr="00B1073B">
        <w:t xml:space="preserve">    },</w:t>
      </w:r>
    </w:p>
    <w:p w14:paraId="1FB5ED56" w14:textId="77777777" w:rsidR="00B1073B" w:rsidRPr="00B1073B" w:rsidRDefault="00B1073B" w:rsidP="00B1073B">
      <w:pPr>
        <w:pStyle w:val="code"/>
      </w:pPr>
      <w:r w:rsidRPr="00B1073B">
        <w:t xml:space="preserve">    {</w:t>
      </w:r>
    </w:p>
    <w:p w14:paraId="215EBE08" w14:textId="77777777" w:rsidR="00B1073B" w:rsidRPr="00B1073B" w:rsidRDefault="00B1073B" w:rsidP="00B1073B">
      <w:pPr>
        <w:pStyle w:val="code"/>
      </w:pPr>
      <w:r w:rsidRPr="00B1073B">
        <w:t xml:space="preserve">      "priority": "DBG1   ",</w:t>
      </w:r>
    </w:p>
    <w:p w14:paraId="4AACFED0" w14:textId="77777777" w:rsidR="00B1073B" w:rsidRPr="00B1073B" w:rsidRDefault="00B1073B" w:rsidP="00B1073B">
      <w:pPr>
        <w:pStyle w:val="code"/>
      </w:pPr>
      <w:r w:rsidRPr="00B1073B">
        <w:t xml:space="preserve">      "text": "After decoding there are 17 decoded samples.",</w:t>
      </w:r>
    </w:p>
    <w:p w14:paraId="69B85D75" w14:textId="77777777" w:rsidR="00B1073B" w:rsidRPr="00B1073B" w:rsidRDefault="00B1073B" w:rsidP="00B1073B">
      <w:pPr>
        <w:pStyle w:val="code"/>
      </w:pPr>
      <w:r w:rsidRPr="00B1073B">
        <w:t xml:space="preserve">      "</w:t>
      </w:r>
      <w:proofErr w:type="spellStart"/>
      <w:r w:rsidRPr="00B1073B">
        <w:t>timeStamp</w:t>
      </w:r>
      <w:proofErr w:type="spellEnd"/>
      <w:r w:rsidRPr="00B1073B">
        <w:t>": "2022-07-14T17:14:27.349Z[UTC]"</w:t>
      </w:r>
    </w:p>
    <w:p w14:paraId="60E640EC" w14:textId="77777777" w:rsidR="00B1073B" w:rsidRPr="00B1073B" w:rsidRDefault="00B1073B" w:rsidP="00B1073B">
      <w:pPr>
        <w:pStyle w:val="code"/>
      </w:pPr>
      <w:r w:rsidRPr="00B1073B">
        <w:t xml:space="preserve">    }</w:t>
      </w:r>
    </w:p>
    <w:p w14:paraId="7C557B64" w14:textId="77777777" w:rsidR="00B1073B" w:rsidRPr="00B1073B" w:rsidRDefault="00B1073B" w:rsidP="00B1073B">
      <w:pPr>
        <w:pStyle w:val="code"/>
      </w:pPr>
      <w:r w:rsidRPr="00B1073B">
        <w:t xml:space="preserve">  ],</w:t>
      </w:r>
    </w:p>
    <w:p w14:paraId="766BAD7A" w14:textId="77777777" w:rsidR="00B1073B" w:rsidRPr="00B1073B" w:rsidRDefault="00B1073B" w:rsidP="00B1073B">
      <w:pPr>
        <w:pStyle w:val="code"/>
      </w:pPr>
      <w:r w:rsidRPr="00B1073B">
        <w:t xml:space="preserve">  "</w:t>
      </w:r>
      <w:proofErr w:type="spellStart"/>
      <w:r w:rsidRPr="00B1073B">
        <w:t>messageTime</w:t>
      </w:r>
      <w:proofErr w:type="spellEnd"/>
      <w:r w:rsidRPr="00B1073B">
        <w:t>": "2022-07-11T14:06:23Z[UTC]",</w:t>
      </w:r>
    </w:p>
    <w:p w14:paraId="1BEB0ECB" w14:textId="77777777" w:rsidR="00B1073B" w:rsidRPr="00B1073B" w:rsidRDefault="00B1073B" w:rsidP="00B1073B">
      <w:pPr>
        <w:pStyle w:val="code"/>
      </w:pPr>
      <w:r w:rsidRPr="00B1073B">
        <w:t xml:space="preserve">  "</w:t>
      </w:r>
      <w:proofErr w:type="spellStart"/>
      <w:r w:rsidRPr="00B1073B">
        <w:t>timeSeries</w:t>
      </w:r>
      <w:proofErr w:type="spellEnd"/>
      <w:r w:rsidRPr="00B1073B">
        <w:t>": [</w:t>
      </w:r>
    </w:p>
    <w:p w14:paraId="23A343C3" w14:textId="77777777" w:rsidR="00B1073B" w:rsidRPr="00B1073B" w:rsidRDefault="00B1073B" w:rsidP="00B1073B">
      <w:pPr>
        <w:pStyle w:val="code"/>
      </w:pPr>
      <w:r w:rsidRPr="00B1073B">
        <w:t xml:space="preserve">    {</w:t>
      </w:r>
    </w:p>
    <w:p w14:paraId="496B444A" w14:textId="77777777" w:rsidR="00B1073B" w:rsidRPr="00B1073B" w:rsidRDefault="00B1073B" w:rsidP="00B1073B">
      <w:pPr>
        <w:pStyle w:val="code"/>
      </w:pPr>
      <w:r w:rsidRPr="00B1073B">
        <w:t xml:space="preserve">      "</w:t>
      </w:r>
      <w:proofErr w:type="spellStart"/>
      <w:r w:rsidRPr="00B1073B">
        <w:t>sensorName</w:t>
      </w:r>
      <w:proofErr w:type="spellEnd"/>
      <w:r w:rsidRPr="00B1073B">
        <w:t>": "Stage",</w:t>
      </w:r>
    </w:p>
    <w:p w14:paraId="3327AA6B" w14:textId="77777777" w:rsidR="00B1073B" w:rsidRPr="00B1073B" w:rsidRDefault="00B1073B" w:rsidP="00B1073B">
      <w:pPr>
        <w:pStyle w:val="code"/>
      </w:pPr>
      <w:r w:rsidRPr="00B1073B">
        <w:t xml:space="preserve">      "</w:t>
      </w:r>
      <w:proofErr w:type="spellStart"/>
      <w:r w:rsidRPr="00B1073B">
        <w:t>sensorNum</w:t>
      </w:r>
      <w:proofErr w:type="spellEnd"/>
      <w:r w:rsidRPr="00B1073B">
        <w:t>": 1,</w:t>
      </w:r>
    </w:p>
    <w:p w14:paraId="13C1950E" w14:textId="77777777" w:rsidR="00B1073B" w:rsidRPr="00B1073B" w:rsidRDefault="00B1073B" w:rsidP="00B1073B">
      <w:pPr>
        <w:pStyle w:val="code"/>
      </w:pPr>
      <w:r w:rsidRPr="00B1073B">
        <w:t xml:space="preserve">      "units": "ft",</w:t>
      </w:r>
    </w:p>
    <w:p w14:paraId="047FE6D2" w14:textId="77777777" w:rsidR="00B1073B" w:rsidRPr="00B1073B" w:rsidRDefault="00B1073B" w:rsidP="00B1073B">
      <w:pPr>
        <w:pStyle w:val="code"/>
      </w:pPr>
      <w:r w:rsidRPr="00B1073B">
        <w:t xml:space="preserve">      "values": [</w:t>
      </w:r>
    </w:p>
    <w:p w14:paraId="39C6CAA0" w14:textId="77777777" w:rsidR="00B1073B" w:rsidRPr="00B1073B" w:rsidRDefault="00B1073B" w:rsidP="00B1073B">
      <w:pPr>
        <w:pStyle w:val="code"/>
      </w:pPr>
      <w:r w:rsidRPr="00B1073B">
        <w:t xml:space="preserve">        {</w:t>
      </w:r>
    </w:p>
    <w:p w14:paraId="1A5828C7" w14:textId="77777777" w:rsidR="00B1073B" w:rsidRPr="00B1073B" w:rsidRDefault="00B1073B" w:rsidP="00B1073B">
      <w:pPr>
        <w:pStyle w:val="code"/>
      </w:pPr>
      <w:r w:rsidRPr="00B1073B">
        <w:t xml:space="preserve">          "rawDataPosition": {</w:t>
      </w:r>
    </w:p>
    <w:p w14:paraId="43212D2A" w14:textId="77777777" w:rsidR="00B1073B" w:rsidRPr="00B1073B" w:rsidRDefault="00B1073B" w:rsidP="00B1073B">
      <w:pPr>
        <w:pStyle w:val="code"/>
      </w:pPr>
      <w:r w:rsidRPr="00B1073B">
        <w:t xml:space="preserve">            "end": 7,</w:t>
      </w:r>
    </w:p>
    <w:p w14:paraId="6ACE7A0C" w14:textId="77777777" w:rsidR="00B1073B" w:rsidRPr="00B1073B" w:rsidRDefault="00B1073B" w:rsidP="00B1073B">
      <w:pPr>
        <w:pStyle w:val="code"/>
      </w:pPr>
      <w:r w:rsidRPr="00B1073B">
        <w:t xml:space="preserve">            "start": 4</w:t>
      </w:r>
    </w:p>
    <w:p w14:paraId="0E2D1DBE" w14:textId="77777777" w:rsidR="00B1073B" w:rsidRPr="00B1073B" w:rsidRDefault="00B1073B" w:rsidP="00B1073B">
      <w:pPr>
        <w:pStyle w:val="code"/>
      </w:pPr>
      <w:r w:rsidRPr="00B1073B">
        <w:t xml:space="preserve">          },</w:t>
      </w:r>
    </w:p>
    <w:p w14:paraId="73DAAD67" w14:textId="77777777" w:rsidR="00B1073B" w:rsidRPr="00B1073B" w:rsidRDefault="00B1073B" w:rsidP="00B1073B">
      <w:pPr>
        <w:pStyle w:val="code"/>
      </w:pPr>
      <w:r w:rsidRPr="00B1073B">
        <w:lastRenderedPageBreak/>
        <w:t xml:space="preserve">          "time": "2022-07-11T14:00:00Z[UTC]",</w:t>
      </w:r>
    </w:p>
    <w:p w14:paraId="273B4F24" w14:textId="77777777" w:rsidR="00B1073B" w:rsidRPr="00B1073B" w:rsidRDefault="00B1073B" w:rsidP="00B1073B">
      <w:pPr>
        <w:pStyle w:val="code"/>
      </w:pPr>
      <w:r w:rsidRPr="00B1073B">
        <w:t xml:space="preserve">          "value": "4.38"</w:t>
      </w:r>
    </w:p>
    <w:p w14:paraId="2957E255" w14:textId="77777777" w:rsidR="00B1073B" w:rsidRPr="00B1073B" w:rsidRDefault="00B1073B" w:rsidP="00B1073B">
      <w:pPr>
        <w:pStyle w:val="code"/>
      </w:pPr>
      <w:r w:rsidRPr="00B1073B">
        <w:t xml:space="preserve">        },</w:t>
      </w:r>
    </w:p>
    <w:p w14:paraId="2B92B0F2" w14:textId="77777777" w:rsidR="00B1073B" w:rsidRPr="00B1073B" w:rsidRDefault="00B1073B" w:rsidP="00B1073B">
      <w:pPr>
        <w:pStyle w:val="code"/>
      </w:pPr>
      <w:r w:rsidRPr="00B1073B">
        <w:t xml:space="preserve">        {</w:t>
      </w:r>
    </w:p>
    <w:p w14:paraId="359AF421" w14:textId="77777777" w:rsidR="00B1073B" w:rsidRPr="00B1073B" w:rsidRDefault="00B1073B" w:rsidP="00B1073B">
      <w:pPr>
        <w:pStyle w:val="code"/>
      </w:pPr>
      <w:r w:rsidRPr="00B1073B">
        <w:t xml:space="preserve">          "rawDataPosition": {</w:t>
      </w:r>
    </w:p>
    <w:p w14:paraId="14946304" w14:textId="77777777" w:rsidR="00B1073B" w:rsidRPr="00B1073B" w:rsidRDefault="00B1073B" w:rsidP="00B1073B">
      <w:pPr>
        <w:pStyle w:val="code"/>
      </w:pPr>
      <w:r w:rsidRPr="00B1073B">
        <w:t xml:space="preserve">            "end": 13,</w:t>
      </w:r>
    </w:p>
    <w:p w14:paraId="1BA75FCE" w14:textId="77777777" w:rsidR="00B1073B" w:rsidRPr="00B1073B" w:rsidRDefault="00B1073B" w:rsidP="00B1073B">
      <w:pPr>
        <w:pStyle w:val="code"/>
      </w:pPr>
      <w:r w:rsidRPr="00B1073B">
        <w:t xml:space="preserve">            "start": 10</w:t>
      </w:r>
    </w:p>
    <w:p w14:paraId="7F132305" w14:textId="77777777" w:rsidR="00B1073B" w:rsidRPr="00B1073B" w:rsidRDefault="00B1073B" w:rsidP="00B1073B">
      <w:pPr>
        <w:pStyle w:val="code"/>
      </w:pPr>
      <w:r w:rsidRPr="00B1073B">
        <w:t xml:space="preserve">          },</w:t>
      </w:r>
    </w:p>
    <w:p w14:paraId="1C337812" w14:textId="77777777" w:rsidR="00B1073B" w:rsidRPr="00B1073B" w:rsidRDefault="00B1073B" w:rsidP="00B1073B">
      <w:pPr>
        <w:pStyle w:val="code"/>
      </w:pPr>
      <w:r w:rsidRPr="00B1073B">
        <w:t xml:space="preserve">          "time": "2022-07-11T13:45:00Z[UTC]",</w:t>
      </w:r>
    </w:p>
    <w:p w14:paraId="7D920AC0" w14:textId="77777777" w:rsidR="00B1073B" w:rsidRPr="00B1073B" w:rsidRDefault="00B1073B" w:rsidP="00B1073B">
      <w:pPr>
        <w:pStyle w:val="code"/>
      </w:pPr>
      <w:r w:rsidRPr="00B1073B">
        <w:t xml:space="preserve">          "value": "4.3"</w:t>
      </w:r>
    </w:p>
    <w:p w14:paraId="66B35B23" w14:textId="77777777" w:rsidR="00B1073B" w:rsidRPr="00B1073B" w:rsidRDefault="00B1073B" w:rsidP="00B1073B">
      <w:pPr>
        <w:pStyle w:val="code"/>
      </w:pPr>
      <w:r w:rsidRPr="00B1073B">
        <w:t xml:space="preserve">        },</w:t>
      </w:r>
    </w:p>
    <w:p w14:paraId="09BC436E" w14:textId="77777777" w:rsidR="00B1073B" w:rsidRPr="00B1073B" w:rsidRDefault="00B1073B" w:rsidP="00B1073B">
      <w:pPr>
        <w:pStyle w:val="code"/>
      </w:pPr>
      <w:r w:rsidRPr="00B1073B">
        <w:t xml:space="preserve">        {</w:t>
      </w:r>
    </w:p>
    <w:p w14:paraId="16739427" w14:textId="77777777" w:rsidR="00B1073B" w:rsidRPr="00B1073B" w:rsidRDefault="00B1073B" w:rsidP="00B1073B">
      <w:pPr>
        <w:pStyle w:val="code"/>
      </w:pPr>
      <w:r w:rsidRPr="00B1073B">
        <w:t xml:space="preserve">          "rawDataPosition": {</w:t>
      </w:r>
    </w:p>
    <w:p w14:paraId="6B0750B1" w14:textId="77777777" w:rsidR="00B1073B" w:rsidRPr="00B1073B" w:rsidRDefault="00B1073B" w:rsidP="00B1073B">
      <w:pPr>
        <w:pStyle w:val="code"/>
      </w:pPr>
      <w:r w:rsidRPr="00B1073B">
        <w:t xml:space="preserve">            "end": 19,</w:t>
      </w:r>
    </w:p>
    <w:p w14:paraId="12AF7CCE" w14:textId="77777777" w:rsidR="00B1073B" w:rsidRPr="00B1073B" w:rsidRDefault="00B1073B" w:rsidP="00B1073B">
      <w:pPr>
        <w:pStyle w:val="code"/>
      </w:pPr>
      <w:r w:rsidRPr="00B1073B">
        <w:t xml:space="preserve">            "start": 16</w:t>
      </w:r>
    </w:p>
    <w:p w14:paraId="7153B0E4" w14:textId="77777777" w:rsidR="00B1073B" w:rsidRPr="00B1073B" w:rsidRDefault="00B1073B" w:rsidP="00B1073B">
      <w:pPr>
        <w:pStyle w:val="code"/>
      </w:pPr>
      <w:r w:rsidRPr="00B1073B">
        <w:t xml:space="preserve">          },</w:t>
      </w:r>
    </w:p>
    <w:p w14:paraId="32B614AA" w14:textId="77777777" w:rsidR="00B1073B" w:rsidRPr="00B1073B" w:rsidRDefault="00B1073B" w:rsidP="00B1073B">
      <w:pPr>
        <w:pStyle w:val="code"/>
      </w:pPr>
      <w:r w:rsidRPr="00B1073B">
        <w:t xml:space="preserve">          "time": "2022-07-11T13:30:00Z[UTC]",</w:t>
      </w:r>
    </w:p>
    <w:p w14:paraId="0E437EB9" w14:textId="77777777" w:rsidR="00B1073B" w:rsidRPr="00B1073B" w:rsidRDefault="00B1073B" w:rsidP="00B1073B">
      <w:pPr>
        <w:pStyle w:val="code"/>
      </w:pPr>
      <w:r w:rsidRPr="00B1073B">
        <w:t xml:space="preserve">          "value": "14.05"</w:t>
      </w:r>
    </w:p>
    <w:p w14:paraId="4E614531" w14:textId="77777777" w:rsidR="00B1073B" w:rsidRPr="00B1073B" w:rsidRDefault="00B1073B" w:rsidP="00B1073B">
      <w:pPr>
        <w:pStyle w:val="code"/>
      </w:pPr>
      <w:r w:rsidRPr="00B1073B">
        <w:t xml:space="preserve">        },</w:t>
      </w:r>
    </w:p>
    <w:p w14:paraId="04A8354E" w14:textId="77777777" w:rsidR="00B1073B" w:rsidRPr="00B1073B" w:rsidRDefault="00B1073B" w:rsidP="00B1073B">
      <w:pPr>
        <w:pStyle w:val="code"/>
      </w:pPr>
      <w:r w:rsidRPr="00B1073B">
        <w:t xml:space="preserve">        {</w:t>
      </w:r>
    </w:p>
    <w:p w14:paraId="4411B645" w14:textId="77777777" w:rsidR="00B1073B" w:rsidRPr="00B1073B" w:rsidRDefault="00B1073B" w:rsidP="00B1073B">
      <w:pPr>
        <w:pStyle w:val="code"/>
      </w:pPr>
      <w:r w:rsidRPr="00B1073B">
        <w:t xml:space="preserve">          "rawDataPosition": {</w:t>
      </w:r>
    </w:p>
    <w:p w14:paraId="768A5319" w14:textId="77777777" w:rsidR="00B1073B" w:rsidRPr="00B1073B" w:rsidRDefault="00B1073B" w:rsidP="00B1073B">
      <w:pPr>
        <w:pStyle w:val="code"/>
      </w:pPr>
      <w:r w:rsidRPr="00B1073B">
        <w:t xml:space="preserve">            "end": 25,</w:t>
      </w:r>
    </w:p>
    <w:p w14:paraId="33A2E4B6" w14:textId="77777777" w:rsidR="00B1073B" w:rsidRPr="00B1073B" w:rsidRDefault="00B1073B" w:rsidP="00B1073B">
      <w:pPr>
        <w:pStyle w:val="code"/>
      </w:pPr>
      <w:r w:rsidRPr="00B1073B">
        <w:t xml:space="preserve">            "start": 22</w:t>
      </w:r>
    </w:p>
    <w:p w14:paraId="0B2CF310" w14:textId="77777777" w:rsidR="00B1073B" w:rsidRPr="00B1073B" w:rsidRDefault="00B1073B" w:rsidP="00B1073B">
      <w:pPr>
        <w:pStyle w:val="code"/>
      </w:pPr>
      <w:r w:rsidRPr="00B1073B">
        <w:t xml:space="preserve">          },</w:t>
      </w:r>
    </w:p>
    <w:p w14:paraId="5675513A" w14:textId="77777777" w:rsidR="00B1073B" w:rsidRPr="00B1073B" w:rsidRDefault="00B1073B" w:rsidP="00B1073B">
      <w:pPr>
        <w:pStyle w:val="code"/>
      </w:pPr>
      <w:r w:rsidRPr="00B1073B">
        <w:t xml:space="preserve">          "time": "2022-07-11T13:15:00Z[UTC]",</w:t>
      </w:r>
    </w:p>
    <w:p w14:paraId="6DBA028C" w14:textId="77777777" w:rsidR="00B1073B" w:rsidRPr="00B1073B" w:rsidRDefault="00B1073B" w:rsidP="00B1073B">
      <w:pPr>
        <w:pStyle w:val="code"/>
      </w:pPr>
      <w:r w:rsidRPr="00B1073B">
        <w:t xml:space="preserve">          "value": "4.4"</w:t>
      </w:r>
    </w:p>
    <w:p w14:paraId="1400A4F5" w14:textId="77777777" w:rsidR="00B1073B" w:rsidRPr="00B1073B" w:rsidRDefault="00B1073B" w:rsidP="00B1073B">
      <w:pPr>
        <w:pStyle w:val="code"/>
      </w:pPr>
      <w:r w:rsidRPr="00B1073B">
        <w:t xml:space="preserve">        },</w:t>
      </w:r>
    </w:p>
    <w:p w14:paraId="77C4F449" w14:textId="77777777" w:rsidR="00B1073B" w:rsidRPr="00B1073B" w:rsidRDefault="00B1073B" w:rsidP="00B1073B">
      <w:pPr>
        <w:pStyle w:val="code"/>
      </w:pPr>
      <w:r w:rsidRPr="00B1073B">
        <w:t xml:space="preserve">        {</w:t>
      </w:r>
    </w:p>
    <w:p w14:paraId="59DC97F1" w14:textId="77777777" w:rsidR="00B1073B" w:rsidRPr="00B1073B" w:rsidRDefault="00B1073B" w:rsidP="00B1073B">
      <w:pPr>
        <w:pStyle w:val="code"/>
      </w:pPr>
      <w:r w:rsidRPr="00B1073B">
        <w:t xml:space="preserve">          "rawDataPosition": {</w:t>
      </w:r>
    </w:p>
    <w:p w14:paraId="7EBDE977" w14:textId="77777777" w:rsidR="00B1073B" w:rsidRPr="00B1073B" w:rsidRDefault="00B1073B" w:rsidP="00B1073B">
      <w:pPr>
        <w:pStyle w:val="code"/>
      </w:pPr>
      <w:r w:rsidRPr="00B1073B">
        <w:t xml:space="preserve">            "end": 31,</w:t>
      </w:r>
    </w:p>
    <w:p w14:paraId="56B2702B" w14:textId="77777777" w:rsidR="00B1073B" w:rsidRPr="00B1073B" w:rsidRDefault="00B1073B" w:rsidP="00B1073B">
      <w:pPr>
        <w:pStyle w:val="code"/>
      </w:pPr>
      <w:r w:rsidRPr="00B1073B">
        <w:t xml:space="preserve">            "start": 28</w:t>
      </w:r>
    </w:p>
    <w:p w14:paraId="1685F7DE" w14:textId="77777777" w:rsidR="00B1073B" w:rsidRPr="00B1073B" w:rsidRDefault="00B1073B" w:rsidP="00B1073B">
      <w:pPr>
        <w:pStyle w:val="code"/>
      </w:pPr>
      <w:r w:rsidRPr="00B1073B">
        <w:t xml:space="preserve">          },</w:t>
      </w:r>
    </w:p>
    <w:p w14:paraId="2C82B5C0" w14:textId="77777777" w:rsidR="00B1073B" w:rsidRPr="00B1073B" w:rsidRDefault="00B1073B" w:rsidP="00B1073B">
      <w:pPr>
        <w:pStyle w:val="code"/>
      </w:pPr>
      <w:r w:rsidRPr="00B1073B">
        <w:t xml:space="preserve">          "time": "2022-07-11T13:00:00Z[UTC]",</w:t>
      </w:r>
    </w:p>
    <w:p w14:paraId="2D833FC6" w14:textId="77777777" w:rsidR="00B1073B" w:rsidRPr="00B1073B" w:rsidRDefault="00B1073B" w:rsidP="00B1073B">
      <w:pPr>
        <w:pStyle w:val="code"/>
      </w:pPr>
      <w:r w:rsidRPr="00B1073B">
        <w:t xml:space="preserve">          "value": "4.3"</w:t>
      </w:r>
    </w:p>
    <w:p w14:paraId="1F324B2D" w14:textId="77777777" w:rsidR="00B1073B" w:rsidRPr="00B1073B" w:rsidRDefault="00B1073B" w:rsidP="00B1073B">
      <w:pPr>
        <w:pStyle w:val="code"/>
      </w:pPr>
      <w:r w:rsidRPr="00B1073B">
        <w:t xml:space="preserve">        },</w:t>
      </w:r>
    </w:p>
    <w:p w14:paraId="677AB252" w14:textId="77777777" w:rsidR="00B1073B" w:rsidRPr="00B1073B" w:rsidRDefault="00B1073B" w:rsidP="00B1073B">
      <w:pPr>
        <w:pStyle w:val="code"/>
      </w:pPr>
      <w:r w:rsidRPr="00B1073B">
        <w:t xml:space="preserve">        {</w:t>
      </w:r>
    </w:p>
    <w:p w14:paraId="6917DDBC" w14:textId="77777777" w:rsidR="00B1073B" w:rsidRPr="00B1073B" w:rsidRDefault="00B1073B" w:rsidP="00B1073B">
      <w:pPr>
        <w:pStyle w:val="code"/>
      </w:pPr>
      <w:r w:rsidRPr="00B1073B">
        <w:t xml:space="preserve">          "rawDataPosition": {</w:t>
      </w:r>
    </w:p>
    <w:p w14:paraId="53A26F5B" w14:textId="77777777" w:rsidR="00B1073B" w:rsidRPr="00B1073B" w:rsidRDefault="00B1073B" w:rsidP="00B1073B">
      <w:pPr>
        <w:pStyle w:val="code"/>
      </w:pPr>
      <w:r w:rsidRPr="00B1073B">
        <w:t xml:space="preserve">            "end": 37,</w:t>
      </w:r>
    </w:p>
    <w:p w14:paraId="1996CBC7" w14:textId="77777777" w:rsidR="00B1073B" w:rsidRPr="00B1073B" w:rsidRDefault="00B1073B" w:rsidP="00B1073B">
      <w:pPr>
        <w:pStyle w:val="code"/>
      </w:pPr>
      <w:r w:rsidRPr="00B1073B">
        <w:t xml:space="preserve">            "start": 34</w:t>
      </w:r>
    </w:p>
    <w:p w14:paraId="49146357" w14:textId="77777777" w:rsidR="00B1073B" w:rsidRPr="00B1073B" w:rsidRDefault="00B1073B" w:rsidP="00B1073B">
      <w:pPr>
        <w:pStyle w:val="code"/>
      </w:pPr>
      <w:r w:rsidRPr="00B1073B">
        <w:t xml:space="preserve">          },</w:t>
      </w:r>
    </w:p>
    <w:p w14:paraId="2E33D67A" w14:textId="77777777" w:rsidR="00B1073B" w:rsidRPr="00B1073B" w:rsidRDefault="00B1073B" w:rsidP="00B1073B">
      <w:pPr>
        <w:pStyle w:val="code"/>
      </w:pPr>
      <w:r w:rsidRPr="00B1073B">
        <w:t xml:space="preserve">          "time": "2022-07-11T12:45:00Z[UTC]",</w:t>
      </w:r>
    </w:p>
    <w:p w14:paraId="15B7BFF1" w14:textId="77777777" w:rsidR="00B1073B" w:rsidRPr="00B1073B" w:rsidRDefault="00B1073B" w:rsidP="00B1073B">
      <w:pPr>
        <w:pStyle w:val="code"/>
      </w:pPr>
      <w:r w:rsidRPr="00B1073B">
        <w:t xml:space="preserve">          "value": "14.05"</w:t>
      </w:r>
    </w:p>
    <w:p w14:paraId="454B4E2D" w14:textId="77777777" w:rsidR="00B1073B" w:rsidRPr="00B1073B" w:rsidRDefault="00B1073B" w:rsidP="00B1073B">
      <w:pPr>
        <w:pStyle w:val="code"/>
      </w:pPr>
      <w:r w:rsidRPr="00B1073B">
        <w:t xml:space="preserve">        },</w:t>
      </w:r>
    </w:p>
    <w:p w14:paraId="7502F514" w14:textId="77777777" w:rsidR="00B1073B" w:rsidRPr="00B1073B" w:rsidRDefault="00B1073B" w:rsidP="00B1073B">
      <w:pPr>
        <w:pStyle w:val="code"/>
      </w:pPr>
      <w:r w:rsidRPr="00B1073B">
        <w:t xml:space="preserve">        {</w:t>
      </w:r>
    </w:p>
    <w:p w14:paraId="0D80ED37" w14:textId="77777777" w:rsidR="00B1073B" w:rsidRPr="00B1073B" w:rsidRDefault="00B1073B" w:rsidP="00B1073B">
      <w:pPr>
        <w:pStyle w:val="code"/>
      </w:pPr>
      <w:r w:rsidRPr="00B1073B">
        <w:t xml:space="preserve">          "rawDataPosition": {</w:t>
      </w:r>
    </w:p>
    <w:p w14:paraId="26190EA7" w14:textId="77777777" w:rsidR="00B1073B" w:rsidRPr="00B1073B" w:rsidRDefault="00B1073B" w:rsidP="00B1073B">
      <w:pPr>
        <w:pStyle w:val="code"/>
      </w:pPr>
      <w:r w:rsidRPr="00B1073B">
        <w:t xml:space="preserve">            "end": 43,</w:t>
      </w:r>
    </w:p>
    <w:p w14:paraId="2A53F4EF" w14:textId="77777777" w:rsidR="00B1073B" w:rsidRPr="00B1073B" w:rsidRDefault="00B1073B" w:rsidP="00B1073B">
      <w:pPr>
        <w:pStyle w:val="code"/>
      </w:pPr>
      <w:r w:rsidRPr="00B1073B">
        <w:t xml:space="preserve">            "start": 40</w:t>
      </w:r>
    </w:p>
    <w:p w14:paraId="71E84D9D" w14:textId="77777777" w:rsidR="00B1073B" w:rsidRPr="00B1073B" w:rsidRDefault="00B1073B" w:rsidP="00B1073B">
      <w:pPr>
        <w:pStyle w:val="code"/>
      </w:pPr>
      <w:r w:rsidRPr="00B1073B">
        <w:t xml:space="preserve">          },</w:t>
      </w:r>
    </w:p>
    <w:p w14:paraId="77F6633D" w14:textId="77777777" w:rsidR="00B1073B" w:rsidRPr="00B1073B" w:rsidRDefault="00B1073B" w:rsidP="00B1073B">
      <w:pPr>
        <w:pStyle w:val="code"/>
      </w:pPr>
      <w:r w:rsidRPr="00B1073B">
        <w:t xml:space="preserve">          "time": "2022-07-11T12:30:00Z[UTC]",</w:t>
      </w:r>
    </w:p>
    <w:p w14:paraId="424A07E2" w14:textId="77777777" w:rsidR="00B1073B" w:rsidRPr="00B1073B" w:rsidRDefault="00B1073B" w:rsidP="00B1073B">
      <w:pPr>
        <w:pStyle w:val="code"/>
      </w:pPr>
      <w:r w:rsidRPr="00B1073B">
        <w:t xml:space="preserve">          "value": "4.39"</w:t>
      </w:r>
    </w:p>
    <w:p w14:paraId="2D1D3228" w14:textId="77777777" w:rsidR="00B1073B" w:rsidRPr="00B1073B" w:rsidRDefault="00B1073B" w:rsidP="00B1073B">
      <w:pPr>
        <w:pStyle w:val="code"/>
      </w:pPr>
      <w:r w:rsidRPr="00B1073B">
        <w:t xml:space="preserve">        },</w:t>
      </w:r>
    </w:p>
    <w:p w14:paraId="541A0631" w14:textId="77777777" w:rsidR="00B1073B" w:rsidRPr="00B1073B" w:rsidRDefault="00B1073B" w:rsidP="00B1073B">
      <w:pPr>
        <w:pStyle w:val="code"/>
      </w:pPr>
      <w:r w:rsidRPr="00B1073B">
        <w:t xml:space="preserve">        {</w:t>
      </w:r>
    </w:p>
    <w:p w14:paraId="056C6198" w14:textId="77777777" w:rsidR="00B1073B" w:rsidRPr="00B1073B" w:rsidRDefault="00B1073B" w:rsidP="00B1073B">
      <w:pPr>
        <w:pStyle w:val="code"/>
      </w:pPr>
      <w:r w:rsidRPr="00B1073B">
        <w:t xml:space="preserve">          "rawDataPosition": {</w:t>
      </w:r>
    </w:p>
    <w:p w14:paraId="29E8A4E4" w14:textId="77777777" w:rsidR="00B1073B" w:rsidRPr="00B1073B" w:rsidRDefault="00B1073B" w:rsidP="00B1073B">
      <w:pPr>
        <w:pStyle w:val="code"/>
      </w:pPr>
      <w:r w:rsidRPr="00B1073B">
        <w:t xml:space="preserve">            "end": 49,</w:t>
      </w:r>
    </w:p>
    <w:p w14:paraId="5D0A79CC" w14:textId="77777777" w:rsidR="00B1073B" w:rsidRPr="00B1073B" w:rsidRDefault="00B1073B" w:rsidP="00B1073B">
      <w:pPr>
        <w:pStyle w:val="code"/>
      </w:pPr>
      <w:r w:rsidRPr="00B1073B">
        <w:t xml:space="preserve">            "start": 46</w:t>
      </w:r>
    </w:p>
    <w:p w14:paraId="75EF5F12" w14:textId="77777777" w:rsidR="00B1073B" w:rsidRPr="00B1073B" w:rsidRDefault="00B1073B" w:rsidP="00B1073B">
      <w:pPr>
        <w:pStyle w:val="code"/>
      </w:pPr>
      <w:r w:rsidRPr="00B1073B">
        <w:t xml:space="preserve">          },</w:t>
      </w:r>
    </w:p>
    <w:p w14:paraId="7B1F3F2E" w14:textId="77777777" w:rsidR="00B1073B" w:rsidRPr="00B1073B" w:rsidRDefault="00B1073B" w:rsidP="00B1073B">
      <w:pPr>
        <w:pStyle w:val="code"/>
      </w:pPr>
      <w:r w:rsidRPr="00B1073B">
        <w:t xml:space="preserve">          "time": "2022-07-11T12:15:00Z[UTC]",</w:t>
      </w:r>
    </w:p>
    <w:p w14:paraId="78C7BB79" w14:textId="77777777" w:rsidR="00B1073B" w:rsidRPr="00B1073B" w:rsidRDefault="00B1073B" w:rsidP="00B1073B">
      <w:pPr>
        <w:pStyle w:val="code"/>
      </w:pPr>
      <w:r w:rsidRPr="00B1073B">
        <w:lastRenderedPageBreak/>
        <w:t xml:space="preserve">          "value": "4.3"</w:t>
      </w:r>
    </w:p>
    <w:p w14:paraId="2170033A" w14:textId="77777777" w:rsidR="00B1073B" w:rsidRPr="00B1073B" w:rsidRDefault="00B1073B" w:rsidP="00B1073B">
      <w:pPr>
        <w:pStyle w:val="code"/>
      </w:pPr>
      <w:r w:rsidRPr="00B1073B">
        <w:t xml:space="preserve">        }</w:t>
      </w:r>
    </w:p>
    <w:p w14:paraId="61387BB2" w14:textId="77777777" w:rsidR="00B1073B" w:rsidRPr="00B1073B" w:rsidRDefault="00B1073B" w:rsidP="00B1073B">
      <w:pPr>
        <w:pStyle w:val="code"/>
      </w:pPr>
      <w:r w:rsidRPr="00B1073B">
        <w:t xml:space="preserve">      ]</w:t>
      </w:r>
    </w:p>
    <w:p w14:paraId="4EEE3B46" w14:textId="77777777" w:rsidR="00B1073B" w:rsidRPr="00B1073B" w:rsidRDefault="00B1073B" w:rsidP="00B1073B">
      <w:pPr>
        <w:pStyle w:val="code"/>
      </w:pPr>
      <w:r w:rsidRPr="00B1073B">
        <w:t xml:space="preserve">    },</w:t>
      </w:r>
    </w:p>
    <w:p w14:paraId="2464BD94" w14:textId="77777777" w:rsidR="00B1073B" w:rsidRPr="00B1073B" w:rsidRDefault="00B1073B" w:rsidP="00B1073B">
      <w:pPr>
        <w:pStyle w:val="code"/>
      </w:pPr>
      <w:r w:rsidRPr="00B1073B">
        <w:t xml:space="preserve">    {</w:t>
      </w:r>
    </w:p>
    <w:p w14:paraId="47C9A5BD" w14:textId="77777777" w:rsidR="00B1073B" w:rsidRPr="00B1073B" w:rsidRDefault="00B1073B" w:rsidP="00B1073B">
      <w:pPr>
        <w:pStyle w:val="code"/>
      </w:pPr>
      <w:r w:rsidRPr="00B1073B">
        <w:t xml:space="preserve">      "sensorName": "Precip",</w:t>
      </w:r>
    </w:p>
    <w:p w14:paraId="1DE82EBC" w14:textId="77777777" w:rsidR="00B1073B" w:rsidRPr="00B1073B" w:rsidRDefault="00B1073B" w:rsidP="00B1073B">
      <w:pPr>
        <w:pStyle w:val="code"/>
      </w:pPr>
      <w:r w:rsidRPr="00B1073B">
        <w:t xml:space="preserve">      "sensorNum": 2,</w:t>
      </w:r>
    </w:p>
    <w:p w14:paraId="6F55AB6D" w14:textId="77777777" w:rsidR="00B1073B" w:rsidRPr="00B1073B" w:rsidRDefault="00B1073B" w:rsidP="00B1073B">
      <w:pPr>
        <w:pStyle w:val="code"/>
      </w:pPr>
      <w:r w:rsidRPr="00B1073B">
        <w:t xml:space="preserve">      "units": "in",</w:t>
      </w:r>
    </w:p>
    <w:p w14:paraId="449E593A" w14:textId="77777777" w:rsidR="00B1073B" w:rsidRPr="00B1073B" w:rsidRDefault="00B1073B" w:rsidP="00B1073B">
      <w:pPr>
        <w:pStyle w:val="code"/>
      </w:pPr>
      <w:r w:rsidRPr="00B1073B">
        <w:t xml:space="preserve">      "values": [</w:t>
      </w:r>
    </w:p>
    <w:p w14:paraId="09D1DDD1" w14:textId="77777777" w:rsidR="00B1073B" w:rsidRPr="00B1073B" w:rsidRDefault="00B1073B" w:rsidP="00B1073B">
      <w:pPr>
        <w:pStyle w:val="code"/>
      </w:pPr>
      <w:r w:rsidRPr="00B1073B">
        <w:t xml:space="preserve">        {</w:t>
      </w:r>
    </w:p>
    <w:p w14:paraId="533742F0" w14:textId="77777777" w:rsidR="00B1073B" w:rsidRPr="00B1073B" w:rsidRDefault="00B1073B" w:rsidP="00B1073B">
      <w:pPr>
        <w:pStyle w:val="code"/>
      </w:pPr>
      <w:r w:rsidRPr="00B1073B">
        <w:t xml:space="preserve">          "rawDataPosition": {</w:t>
      </w:r>
    </w:p>
    <w:p w14:paraId="0A0FCAE1" w14:textId="77777777" w:rsidR="00B1073B" w:rsidRPr="00B1073B" w:rsidRDefault="00B1073B" w:rsidP="00B1073B">
      <w:pPr>
        <w:pStyle w:val="code"/>
      </w:pPr>
      <w:r w:rsidRPr="00B1073B">
        <w:t xml:space="preserve">            "end": 10,</w:t>
      </w:r>
    </w:p>
    <w:p w14:paraId="1AE6DD7A" w14:textId="77777777" w:rsidR="00B1073B" w:rsidRPr="00B1073B" w:rsidRDefault="00B1073B" w:rsidP="00B1073B">
      <w:pPr>
        <w:pStyle w:val="code"/>
      </w:pPr>
      <w:r w:rsidRPr="00B1073B">
        <w:t xml:space="preserve">            "start": 7</w:t>
      </w:r>
    </w:p>
    <w:p w14:paraId="25CB4C97" w14:textId="77777777" w:rsidR="00B1073B" w:rsidRPr="00B1073B" w:rsidRDefault="00B1073B" w:rsidP="00B1073B">
      <w:pPr>
        <w:pStyle w:val="code"/>
      </w:pPr>
      <w:r w:rsidRPr="00B1073B">
        <w:t xml:space="preserve">          },</w:t>
      </w:r>
    </w:p>
    <w:p w14:paraId="03460A56" w14:textId="77777777" w:rsidR="00B1073B" w:rsidRPr="00B1073B" w:rsidRDefault="00B1073B" w:rsidP="00B1073B">
      <w:pPr>
        <w:pStyle w:val="code"/>
      </w:pPr>
      <w:r w:rsidRPr="00B1073B">
        <w:t xml:space="preserve">          "time": "2022-07-11T14:00:00Z[UTC]",</w:t>
      </w:r>
    </w:p>
    <w:p w14:paraId="310731AD" w14:textId="77777777" w:rsidR="00B1073B" w:rsidRPr="00B1073B" w:rsidRDefault="00B1073B" w:rsidP="00B1073B">
      <w:pPr>
        <w:pStyle w:val="code"/>
      </w:pPr>
      <w:r w:rsidRPr="00B1073B">
        <w:t xml:space="preserve">          "value": "14.05"</w:t>
      </w:r>
    </w:p>
    <w:p w14:paraId="7C0988AC" w14:textId="77777777" w:rsidR="00B1073B" w:rsidRPr="00B1073B" w:rsidRDefault="00B1073B" w:rsidP="00B1073B">
      <w:pPr>
        <w:pStyle w:val="code"/>
      </w:pPr>
      <w:r w:rsidRPr="00B1073B">
        <w:t xml:space="preserve">        },</w:t>
      </w:r>
    </w:p>
    <w:p w14:paraId="14CD22A0" w14:textId="77777777" w:rsidR="00B1073B" w:rsidRPr="00B1073B" w:rsidRDefault="00B1073B" w:rsidP="00B1073B">
      <w:pPr>
        <w:pStyle w:val="code"/>
      </w:pPr>
      <w:r w:rsidRPr="00B1073B">
        <w:t xml:space="preserve">        {</w:t>
      </w:r>
    </w:p>
    <w:p w14:paraId="1CB61C95" w14:textId="77777777" w:rsidR="00B1073B" w:rsidRPr="00B1073B" w:rsidRDefault="00B1073B" w:rsidP="00B1073B">
      <w:pPr>
        <w:pStyle w:val="code"/>
      </w:pPr>
      <w:r w:rsidRPr="00B1073B">
        <w:t xml:space="preserve">          "rawDataPosition": {</w:t>
      </w:r>
    </w:p>
    <w:p w14:paraId="11734C69" w14:textId="77777777" w:rsidR="00B1073B" w:rsidRPr="00B1073B" w:rsidRDefault="00B1073B" w:rsidP="00B1073B">
      <w:pPr>
        <w:pStyle w:val="code"/>
      </w:pPr>
      <w:r w:rsidRPr="00B1073B">
        <w:t xml:space="preserve">            "end": 16,</w:t>
      </w:r>
    </w:p>
    <w:p w14:paraId="0F47082D" w14:textId="77777777" w:rsidR="00B1073B" w:rsidRPr="00B1073B" w:rsidRDefault="00B1073B" w:rsidP="00B1073B">
      <w:pPr>
        <w:pStyle w:val="code"/>
      </w:pPr>
      <w:r w:rsidRPr="00B1073B">
        <w:t xml:space="preserve">            "start": 13</w:t>
      </w:r>
    </w:p>
    <w:p w14:paraId="33116A62" w14:textId="77777777" w:rsidR="00B1073B" w:rsidRPr="00B1073B" w:rsidRDefault="00B1073B" w:rsidP="00B1073B">
      <w:pPr>
        <w:pStyle w:val="code"/>
      </w:pPr>
      <w:r w:rsidRPr="00B1073B">
        <w:t xml:space="preserve">          },</w:t>
      </w:r>
    </w:p>
    <w:p w14:paraId="3E2B08BE" w14:textId="77777777" w:rsidR="00B1073B" w:rsidRPr="00B1073B" w:rsidRDefault="00B1073B" w:rsidP="00B1073B">
      <w:pPr>
        <w:pStyle w:val="code"/>
      </w:pPr>
      <w:r w:rsidRPr="00B1073B">
        <w:t xml:space="preserve">          "time": "2022-07-11T13:45:00Z[UTC]",</w:t>
      </w:r>
    </w:p>
    <w:p w14:paraId="13FB4462" w14:textId="77777777" w:rsidR="00B1073B" w:rsidRPr="00B1073B" w:rsidRDefault="00B1073B" w:rsidP="00B1073B">
      <w:pPr>
        <w:pStyle w:val="code"/>
      </w:pPr>
      <w:r w:rsidRPr="00B1073B">
        <w:t xml:space="preserve">          "value": "4.4"</w:t>
      </w:r>
    </w:p>
    <w:p w14:paraId="297B1189" w14:textId="77777777" w:rsidR="00B1073B" w:rsidRPr="00B1073B" w:rsidRDefault="00B1073B" w:rsidP="00B1073B">
      <w:pPr>
        <w:pStyle w:val="code"/>
      </w:pPr>
      <w:r w:rsidRPr="00B1073B">
        <w:t xml:space="preserve">        },</w:t>
      </w:r>
    </w:p>
    <w:p w14:paraId="715C7581" w14:textId="77777777" w:rsidR="00B1073B" w:rsidRPr="00B1073B" w:rsidRDefault="00B1073B" w:rsidP="00B1073B">
      <w:pPr>
        <w:pStyle w:val="code"/>
      </w:pPr>
      <w:r w:rsidRPr="00B1073B">
        <w:t xml:space="preserve">        {</w:t>
      </w:r>
    </w:p>
    <w:p w14:paraId="0314D3AC" w14:textId="77777777" w:rsidR="00B1073B" w:rsidRPr="00B1073B" w:rsidRDefault="00B1073B" w:rsidP="00B1073B">
      <w:pPr>
        <w:pStyle w:val="code"/>
      </w:pPr>
      <w:r w:rsidRPr="00B1073B">
        <w:t xml:space="preserve">          "rawDataPosition": {</w:t>
      </w:r>
    </w:p>
    <w:p w14:paraId="5109200F" w14:textId="77777777" w:rsidR="00B1073B" w:rsidRPr="00B1073B" w:rsidRDefault="00B1073B" w:rsidP="00B1073B">
      <w:pPr>
        <w:pStyle w:val="code"/>
      </w:pPr>
      <w:r w:rsidRPr="00B1073B">
        <w:t xml:space="preserve">            "end": 22,</w:t>
      </w:r>
    </w:p>
    <w:p w14:paraId="661FD097" w14:textId="77777777" w:rsidR="00B1073B" w:rsidRPr="00B1073B" w:rsidRDefault="00B1073B" w:rsidP="00B1073B">
      <w:pPr>
        <w:pStyle w:val="code"/>
      </w:pPr>
      <w:r w:rsidRPr="00B1073B">
        <w:t xml:space="preserve">            "start": 19</w:t>
      </w:r>
    </w:p>
    <w:p w14:paraId="6D922C56" w14:textId="77777777" w:rsidR="00B1073B" w:rsidRPr="00B1073B" w:rsidRDefault="00B1073B" w:rsidP="00B1073B">
      <w:pPr>
        <w:pStyle w:val="code"/>
      </w:pPr>
      <w:r w:rsidRPr="00B1073B">
        <w:t xml:space="preserve">          },</w:t>
      </w:r>
    </w:p>
    <w:p w14:paraId="1BBBC645" w14:textId="77777777" w:rsidR="00B1073B" w:rsidRPr="00B1073B" w:rsidRDefault="00B1073B" w:rsidP="00B1073B">
      <w:pPr>
        <w:pStyle w:val="code"/>
      </w:pPr>
      <w:r w:rsidRPr="00B1073B">
        <w:t xml:space="preserve">          "time": "2022-07-11T13:30:00Z[UTC]",</w:t>
      </w:r>
    </w:p>
    <w:p w14:paraId="0DB2159E" w14:textId="77777777" w:rsidR="00B1073B" w:rsidRPr="00B1073B" w:rsidRDefault="00B1073B" w:rsidP="00B1073B">
      <w:pPr>
        <w:pStyle w:val="code"/>
      </w:pPr>
      <w:r w:rsidRPr="00B1073B">
        <w:t xml:space="preserve">          "value": "4.3"</w:t>
      </w:r>
    </w:p>
    <w:p w14:paraId="03F40BFE" w14:textId="77777777" w:rsidR="00B1073B" w:rsidRPr="00B1073B" w:rsidRDefault="00B1073B" w:rsidP="00B1073B">
      <w:pPr>
        <w:pStyle w:val="code"/>
      </w:pPr>
      <w:r w:rsidRPr="00B1073B">
        <w:t xml:space="preserve">        },</w:t>
      </w:r>
    </w:p>
    <w:p w14:paraId="447CCE97" w14:textId="77777777" w:rsidR="00B1073B" w:rsidRPr="00B1073B" w:rsidRDefault="00B1073B" w:rsidP="00B1073B">
      <w:pPr>
        <w:pStyle w:val="code"/>
      </w:pPr>
      <w:r w:rsidRPr="00B1073B">
        <w:t xml:space="preserve">        {</w:t>
      </w:r>
    </w:p>
    <w:p w14:paraId="030E3CFE" w14:textId="77777777" w:rsidR="00B1073B" w:rsidRPr="00B1073B" w:rsidRDefault="00B1073B" w:rsidP="00B1073B">
      <w:pPr>
        <w:pStyle w:val="code"/>
      </w:pPr>
      <w:r w:rsidRPr="00B1073B">
        <w:t xml:space="preserve">          "rawDataPosition": {</w:t>
      </w:r>
    </w:p>
    <w:p w14:paraId="54469059" w14:textId="77777777" w:rsidR="00B1073B" w:rsidRPr="00B1073B" w:rsidRDefault="00B1073B" w:rsidP="00B1073B">
      <w:pPr>
        <w:pStyle w:val="code"/>
      </w:pPr>
      <w:r w:rsidRPr="00B1073B">
        <w:t xml:space="preserve">            "end": 28,</w:t>
      </w:r>
    </w:p>
    <w:p w14:paraId="321C8964" w14:textId="77777777" w:rsidR="00B1073B" w:rsidRPr="00B1073B" w:rsidRDefault="00B1073B" w:rsidP="00B1073B">
      <w:pPr>
        <w:pStyle w:val="code"/>
      </w:pPr>
      <w:r w:rsidRPr="00B1073B">
        <w:t xml:space="preserve">            "start": 25</w:t>
      </w:r>
    </w:p>
    <w:p w14:paraId="0BCF90C1" w14:textId="77777777" w:rsidR="00B1073B" w:rsidRPr="00B1073B" w:rsidRDefault="00B1073B" w:rsidP="00B1073B">
      <w:pPr>
        <w:pStyle w:val="code"/>
      </w:pPr>
      <w:r w:rsidRPr="00B1073B">
        <w:t xml:space="preserve">          },</w:t>
      </w:r>
    </w:p>
    <w:p w14:paraId="34F10445" w14:textId="77777777" w:rsidR="00B1073B" w:rsidRPr="00B1073B" w:rsidRDefault="00B1073B" w:rsidP="00B1073B">
      <w:pPr>
        <w:pStyle w:val="code"/>
      </w:pPr>
      <w:r w:rsidRPr="00B1073B">
        <w:t xml:space="preserve">          "time": "2022-07-11T13:15:00Z[UTC]",</w:t>
      </w:r>
    </w:p>
    <w:p w14:paraId="1D3DA1D6" w14:textId="77777777" w:rsidR="00B1073B" w:rsidRPr="00B1073B" w:rsidRDefault="00B1073B" w:rsidP="00B1073B">
      <w:pPr>
        <w:pStyle w:val="code"/>
      </w:pPr>
      <w:r w:rsidRPr="00B1073B">
        <w:t xml:space="preserve">          "value": "14.05"</w:t>
      </w:r>
    </w:p>
    <w:p w14:paraId="60764F41" w14:textId="77777777" w:rsidR="00B1073B" w:rsidRPr="00B1073B" w:rsidRDefault="00B1073B" w:rsidP="00B1073B">
      <w:pPr>
        <w:pStyle w:val="code"/>
      </w:pPr>
      <w:r w:rsidRPr="00B1073B">
        <w:t xml:space="preserve">        },</w:t>
      </w:r>
    </w:p>
    <w:p w14:paraId="35CB5984" w14:textId="77777777" w:rsidR="00B1073B" w:rsidRPr="00B1073B" w:rsidRDefault="00B1073B" w:rsidP="00B1073B">
      <w:pPr>
        <w:pStyle w:val="code"/>
      </w:pPr>
      <w:r w:rsidRPr="00B1073B">
        <w:t xml:space="preserve">        {</w:t>
      </w:r>
    </w:p>
    <w:p w14:paraId="5535DBD1" w14:textId="77777777" w:rsidR="00B1073B" w:rsidRPr="00B1073B" w:rsidRDefault="00B1073B" w:rsidP="00B1073B">
      <w:pPr>
        <w:pStyle w:val="code"/>
      </w:pPr>
      <w:r w:rsidRPr="00B1073B">
        <w:t xml:space="preserve">          "rawDataPosition": {</w:t>
      </w:r>
    </w:p>
    <w:p w14:paraId="0E3EC9FB" w14:textId="77777777" w:rsidR="00B1073B" w:rsidRPr="00B1073B" w:rsidRDefault="00B1073B" w:rsidP="00B1073B">
      <w:pPr>
        <w:pStyle w:val="code"/>
      </w:pPr>
      <w:r w:rsidRPr="00B1073B">
        <w:t xml:space="preserve">            "end": 34,</w:t>
      </w:r>
    </w:p>
    <w:p w14:paraId="19D748A0" w14:textId="77777777" w:rsidR="00B1073B" w:rsidRPr="00B1073B" w:rsidRDefault="00B1073B" w:rsidP="00B1073B">
      <w:pPr>
        <w:pStyle w:val="code"/>
      </w:pPr>
      <w:r w:rsidRPr="00B1073B">
        <w:t xml:space="preserve">            "start": 31</w:t>
      </w:r>
    </w:p>
    <w:p w14:paraId="7309DC91" w14:textId="77777777" w:rsidR="00B1073B" w:rsidRPr="00B1073B" w:rsidRDefault="00B1073B" w:rsidP="00B1073B">
      <w:pPr>
        <w:pStyle w:val="code"/>
      </w:pPr>
      <w:r w:rsidRPr="00B1073B">
        <w:t xml:space="preserve">          },</w:t>
      </w:r>
    </w:p>
    <w:p w14:paraId="5C5F9A97" w14:textId="77777777" w:rsidR="00B1073B" w:rsidRPr="00B1073B" w:rsidRDefault="00B1073B" w:rsidP="00B1073B">
      <w:pPr>
        <w:pStyle w:val="code"/>
      </w:pPr>
      <w:r w:rsidRPr="00B1073B">
        <w:t xml:space="preserve">          "time": "2022-07-11T13:00:00Z[UTC]",</w:t>
      </w:r>
    </w:p>
    <w:p w14:paraId="5ABA6CB1" w14:textId="77777777" w:rsidR="00B1073B" w:rsidRPr="00B1073B" w:rsidRDefault="00B1073B" w:rsidP="00B1073B">
      <w:pPr>
        <w:pStyle w:val="code"/>
      </w:pPr>
      <w:r w:rsidRPr="00B1073B">
        <w:t xml:space="preserve">          "value": "4.4"</w:t>
      </w:r>
    </w:p>
    <w:p w14:paraId="3CE8BA56" w14:textId="77777777" w:rsidR="00B1073B" w:rsidRPr="00B1073B" w:rsidRDefault="00B1073B" w:rsidP="00B1073B">
      <w:pPr>
        <w:pStyle w:val="code"/>
      </w:pPr>
      <w:r w:rsidRPr="00B1073B">
        <w:t xml:space="preserve">        },</w:t>
      </w:r>
    </w:p>
    <w:p w14:paraId="47414EA2" w14:textId="77777777" w:rsidR="00B1073B" w:rsidRPr="00B1073B" w:rsidRDefault="00B1073B" w:rsidP="00B1073B">
      <w:pPr>
        <w:pStyle w:val="code"/>
      </w:pPr>
      <w:r w:rsidRPr="00B1073B">
        <w:t xml:space="preserve">        {</w:t>
      </w:r>
    </w:p>
    <w:p w14:paraId="2F726B14" w14:textId="77777777" w:rsidR="00B1073B" w:rsidRPr="00B1073B" w:rsidRDefault="00B1073B" w:rsidP="00B1073B">
      <w:pPr>
        <w:pStyle w:val="code"/>
      </w:pPr>
      <w:r w:rsidRPr="00B1073B">
        <w:t xml:space="preserve">          "rawDataPosition": {</w:t>
      </w:r>
    </w:p>
    <w:p w14:paraId="5382AA04" w14:textId="77777777" w:rsidR="00B1073B" w:rsidRPr="00B1073B" w:rsidRDefault="00B1073B" w:rsidP="00B1073B">
      <w:pPr>
        <w:pStyle w:val="code"/>
      </w:pPr>
      <w:r w:rsidRPr="00B1073B">
        <w:t xml:space="preserve">            "end": 40,</w:t>
      </w:r>
    </w:p>
    <w:p w14:paraId="56C14DCB" w14:textId="77777777" w:rsidR="00B1073B" w:rsidRPr="00B1073B" w:rsidRDefault="00B1073B" w:rsidP="00B1073B">
      <w:pPr>
        <w:pStyle w:val="code"/>
      </w:pPr>
      <w:r w:rsidRPr="00B1073B">
        <w:t xml:space="preserve">            "start": 37</w:t>
      </w:r>
    </w:p>
    <w:p w14:paraId="50D245A1" w14:textId="77777777" w:rsidR="00B1073B" w:rsidRPr="00B1073B" w:rsidRDefault="00B1073B" w:rsidP="00B1073B">
      <w:pPr>
        <w:pStyle w:val="code"/>
      </w:pPr>
      <w:r w:rsidRPr="00B1073B">
        <w:t xml:space="preserve">          },</w:t>
      </w:r>
    </w:p>
    <w:p w14:paraId="2DC60602" w14:textId="77777777" w:rsidR="00B1073B" w:rsidRPr="00B1073B" w:rsidRDefault="00B1073B" w:rsidP="00B1073B">
      <w:pPr>
        <w:pStyle w:val="code"/>
      </w:pPr>
      <w:r w:rsidRPr="00B1073B">
        <w:t xml:space="preserve">          "time": "2022-07-11T12:45:00Z[UTC]",</w:t>
      </w:r>
    </w:p>
    <w:p w14:paraId="20E1505F" w14:textId="77777777" w:rsidR="00B1073B" w:rsidRPr="00B1073B" w:rsidRDefault="00B1073B" w:rsidP="00B1073B">
      <w:pPr>
        <w:pStyle w:val="code"/>
      </w:pPr>
      <w:r w:rsidRPr="00B1073B">
        <w:t xml:space="preserve">          "value": "4.3"</w:t>
      </w:r>
    </w:p>
    <w:p w14:paraId="7ED51796" w14:textId="77777777" w:rsidR="00B1073B" w:rsidRPr="00B1073B" w:rsidRDefault="00B1073B" w:rsidP="00B1073B">
      <w:pPr>
        <w:pStyle w:val="code"/>
      </w:pPr>
      <w:r w:rsidRPr="00B1073B">
        <w:t xml:space="preserve">        },</w:t>
      </w:r>
    </w:p>
    <w:p w14:paraId="4FF6D5D8" w14:textId="77777777" w:rsidR="00B1073B" w:rsidRPr="00B1073B" w:rsidRDefault="00B1073B" w:rsidP="00B1073B">
      <w:pPr>
        <w:pStyle w:val="code"/>
      </w:pPr>
      <w:r w:rsidRPr="00B1073B">
        <w:lastRenderedPageBreak/>
        <w:t xml:space="preserve">        {</w:t>
      </w:r>
    </w:p>
    <w:p w14:paraId="4B769F27" w14:textId="77777777" w:rsidR="00B1073B" w:rsidRPr="00B1073B" w:rsidRDefault="00B1073B" w:rsidP="00B1073B">
      <w:pPr>
        <w:pStyle w:val="code"/>
      </w:pPr>
      <w:r w:rsidRPr="00B1073B">
        <w:t xml:space="preserve">          "rawDataPosition": {</w:t>
      </w:r>
    </w:p>
    <w:p w14:paraId="20C47349" w14:textId="77777777" w:rsidR="00B1073B" w:rsidRPr="00B1073B" w:rsidRDefault="00B1073B" w:rsidP="00B1073B">
      <w:pPr>
        <w:pStyle w:val="code"/>
      </w:pPr>
      <w:r w:rsidRPr="00B1073B">
        <w:t xml:space="preserve">            "end": 46,</w:t>
      </w:r>
    </w:p>
    <w:p w14:paraId="2B878260" w14:textId="77777777" w:rsidR="00B1073B" w:rsidRPr="00B1073B" w:rsidRDefault="00B1073B" w:rsidP="00B1073B">
      <w:pPr>
        <w:pStyle w:val="code"/>
      </w:pPr>
      <w:r w:rsidRPr="00B1073B">
        <w:t xml:space="preserve">            "start": 43</w:t>
      </w:r>
    </w:p>
    <w:p w14:paraId="08A161F6" w14:textId="77777777" w:rsidR="00B1073B" w:rsidRPr="00B1073B" w:rsidRDefault="00B1073B" w:rsidP="00B1073B">
      <w:pPr>
        <w:pStyle w:val="code"/>
      </w:pPr>
      <w:r w:rsidRPr="00B1073B">
        <w:t xml:space="preserve">          },</w:t>
      </w:r>
    </w:p>
    <w:p w14:paraId="3237DFFA" w14:textId="77777777" w:rsidR="00B1073B" w:rsidRPr="00B1073B" w:rsidRDefault="00B1073B" w:rsidP="00B1073B">
      <w:pPr>
        <w:pStyle w:val="code"/>
      </w:pPr>
      <w:r w:rsidRPr="00B1073B">
        <w:t xml:space="preserve">          "time": "2022-07-11T12:30:00Z[UTC]",</w:t>
      </w:r>
    </w:p>
    <w:p w14:paraId="249849D9" w14:textId="77777777" w:rsidR="00B1073B" w:rsidRPr="00B1073B" w:rsidRDefault="00B1073B" w:rsidP="00B1073B">
      <w:pPr>
        <w:pStyle w:val="code"/>
      </w:pPr>
      <w:r w:rsidRPr="00B1073B">
        <w:t xml:space="preserve">          "value": "14.05"</w:t>
      </w:r>
    </w:p>
    <w:p w14:paraId="0155BD03" w14:textId="77777777" w:rsidR="00B1073B" w:rsidRPr="00B1073B" w:rsidRDefault="00B1073B" w:rsidP="00B1073B">
      <w:pPr>
        <w:pStyle w:val="code"/>
      </w:pPr>
      <w:r w:rsidRPr="00B1073B">
        <w:t xml:space="preserve">        },</w:t>
      </w:r>
    </w:p>
    <w:p w14:paraId="5140D1E3" w14:textId="77777777" w:rsidR="00B1073B" w:rsidRPr="00B1073B" w:rsidRDefault="00B1073B" w:rsidP="00B1073B">
      <w:pPr>
        <w:pStyle w:val="code"/>
      </w:pPr>
      <w:r w:rsidRPr="00B1073B">
        <w:t xml:space="preserve">        {</w:t>
      </w:r>
    </w:p>
    <w:p w14:paraId="3EC0DB57" w14:textId="77777777" w:rsidR="00B1073B" w:rsidRPr="00B1073B" w:rsidRDefault="00B1073B" w:rsidP="00B1073B">
      <w:pPr>
        <w:pStyle w:val="code"/>
      </w:pPr>
      <w:r w:rsidRPr="00B1073B">
        <w:t xml:space="preserve">          "</w:t>
      </w:r>
      <w:proofErr w:type="spellStart"/>
      <w:r w:rsidRPr="00B1073B">
        <w:t>rawDataPosition</w:t>
      </w:r>
      <w:proofErr w:type="spellEnd"/>
      <w:r w:rsidRPr="00B1073B">
        <w:t>": {</w:t>
      </w:r>
    </w:p>
    <w:p w14:paraId="07AB70CD" w14:textId="77777777" w:rsidR="00B1073B" w:rsidRPr="00B1073B" w:rsidRDefault="00B1073B" w:rsidP="00B1073B">
      <w:pPr>
        <w:pStyle w:val="code"/>
      </w:pPr>
      <w:r w:rsidRPr="00B1073B">
        <w:t xml:space="preserve">            "end": 52,</w:t>
      </w:r>
    </w:p>
    <w:p w14:paraId="571313EE" w14:textId="77777777" w:rsidR="00B1073B" w:rsidRPr="00B1073B" w:rsidRDefault="00B1073B" w:rsidP="00B1073B">
      <w:pPr>
        <w:pStyle w:val="code"/>
      </w:pPr>
      <w:r w:rsidRPr="00B1073B">
        <w:t xml:space="preserve">            "start": 49</w:t>
      </w:r>
    </w:p>
    <w:p w14:paraId="11F078CA" w14:textId="77777777" w:rsidR="00B1073B" w:rsidRPr="00B1073B" w:rsidRDefault="00B1073B" w:rsidP="00B1073B">
      <w:pPr>
        <w:pStyle w:val="code"/>
      </w:pPr>
      <w:r w:rsidRPr="00B1073B">
        <w:t xml:space="preserve">          },</w:t>
      </w:r>
    </w:p>
    <w:p w14:paraId="5156A35D" w14:textId="77777777" w:rsidR="00B1073B" w:rsidRPr="00B1073B" w:rsidRDefault="00B1073B" w:rsidP="00B1073B">
      <w:pPr>
        <w:pStyle w:val="code"/>
      </w:pPr>
      <w:r w:rsidRPr="00B1073B">
        <w:t xml:space="preserve">          "time": "2022-07-11T12:15:00Z[UTC]",</w:t>
      </w:r>
    </w:p>
    <w:p w14:paraId="03C619A7" w14:textId="77777777" w:rsidR="00B1073B" w:rsidRPr="00B1073B" w:rsidRDefault="00B1073B" w:rsidP="00B1073B">
      <w:pPr>
        <w:pStyle w:val="code"/>
      </w:pPr>
      <w:r w:rsidRPr="00B1073B">
        <w:t xml:space="preserve">          "value": "4.38"</w:t>
      </w:r>
    </w:p>
    <w:p w14:paraId="61D2E09A" w14:textId="77777777" w:rsidR="00B1073B" w:rsidRPr="00B1073B" w:rsidRDefault="00B1073B" w:rsidP="00B1073B">
      <w:pPr>
        <w:pStyle w:val="code"/>
      </w:pPr>
      <w:r w:rsidRPr="00B1073B">
        <w:t xml:space="preserve">        }</w:t>
      </w:r>
    </w:p>
    <w:p w14:paraId="71FF51FA" w14:textId="77777777" w:rsidR="00B1073B" w:rsidRPr="00B1073B" w:rsidRDefault="00B1073B" w:rsidP="00B1073B">
      <w:pPr>
        <w:pStyle w:val="code"/>
      </w:pPr>
      <w:r w:rsidRPr="00B1073B">
        <w:t xml:space="preserve">      ]</w:t>
      </w:r>
    </w:p>
    <w:p w14:paraId="6AF8E272" w14:textId="77777777" w:rsidR="00B1073B" w:rsidRPr="00B1073B" w:rsidRDefault="00B1073B" w:rsidP="00B1073B">
      <w:pPr>
        <w:pStyle w:val="code"/>
      </w:pPr>
      <w:r w:rsidRPr="00B1073B">
        <w:t xml:space="preserve">    },</w:t>
      </w:r>
    </w:p>
    <w:p w14:paraId="69142EB7" w14:textId="77777777" w:rsidR="00B1073B" w:rsidRPr="00B1073B" w:rsidRDefault="00B1073B" w:rsidP="00B1073B">
      <w:pPr>
        <w:pStyle w:val="code"/>
      </w:pPr>
      <w:r w:rsidRPr="00B1073B">
        <w:t xml:space="preserve">    {</w:t>
      </w:r>
    </w:p>
    <w:p w14:paraId="465113B2" w14:textId="77777777" w:rsidR="00B1073B" w:rsidRPr="00B1073B" w:rsidRDefault="00B1073B" w:rsidP="00B1073B">
      <w:pPr>
        <w:pStyle w:val="code"/>
      </w:pPr>
      <w:r w:rsidRPr="00B1073B">
        <w:t xml:space="preserve">      "sensorName": "Battery",</w:t>
      </w:r>
    </w:p>
    <w:p w14:paraId="2F6D7F1D" w14:textId="77777777" w:rsidR="00B1073B" w:rsidRPr="00B1073B" w:rsidRDefault="00B1073B" w:rsidP="00B1073B">
      <w:pPr>
        <w:pStyle w:val="code"/>
      </w:pPr>
      <w:r w:rsidRPr="00B1073B">
        <w:t xml:space="preserve">      "sensorNum": 3,</w:t>
      </w:r>
    </w:p>
    <w:p w14:paraId="16B24125" w14:textId="77777777" w:rsidR="00B1073B" w:rsidRPr="00B1073B" w:rsidRDefault="00B1073B" w:rsidP="00B1073B">
      <w:pPr>
        <w:pStyle w:val="code"/>
      </w:pPr>
      <w:r w:rsidRPr="00B1073B">
        <w:t xml:space="preserve">      "units": "V",</w:t>
      </w:r>
    </w:p>
    <w:p w14:paraId="4F79F877" w14:textId="77777777" w:rsidR="00B1073B" w:rsidRPr="00B1073B" w:rsidRDefault="00B1073B" w:rsidP="00B1073B">
      <w:pPr>
        <w:pStyle w:val="code"/>
      </w:pPr>
      <w:r w:rsidRPr="00B1073B">
        <w:t xml:space="preserve">      "values": [</w:t>
      </w:r>
    </w:p>
    <w:p w14:paraId="153DC6C6" w14:textId="77777777" w:rsidR="00B1073B" w:rsidRPr="00B1073B" w:rsidRDefault="00B1073B" w:rsidP="00B1073B">
      <w:pPr>
        <w:pStyle w:val="code"/>
      </w:pPr>
      <w:r w:rsidRPr="00B1073B">
        <w:t xml:space="preserve">        {</w:t>
      </w:r>
    </w:p>
    <w:p w14:paraId="7DFF4FBA" w14:textId="77777777" w:rsidR="00B1073B" w:rsidRPr="00B1073B" w:rsidRDefault="00B1073B" w:rsidP="00B1073B">
      <w:pPr>
        <w:pStyle w:val="code"/>
      </w:pPr>
      <w:r w:rsidRPr="00B1073B">
        <w:t xml:space="preserve">          "rawDataPosition": {</w:t>
      </w:r>
    </w:p>
    <w:p w14:paraId="46A27C72" w14:textId="77777777" w:rsidR="00B1073B" w:rsidRPr="00B1073B" w:rsidRDefault="00B1073B" w:rsidP="00B1073B">
      <w:pPr>
        <w:pStyle w:val="code"/>
      </w:pPr>
      <w:r w:rsidRPr="00B1073B">
        <w:t xml:space="preserve">            "end": 77,</w:t>
      </w:r>
    </w:p>
    <w:p w14:paraId="628CEE37" w14:textId="77777777" w:rsidR="00B1073B" w:rsidRPr="00B1073B" w:rsidRDefault="00B1073B" w:rsidP="00B1073B">
      <w:pPr>
        <w:pStyle w:val="code"/>
      </w:pPr>
      <w:r w:rsidRPr="00B1073B">
        <w:t xml:space="preserve">            "start": 76</w:t>
      </w:r>
    </w:p>
    <w:p w14:paraId="539B94C9" w14:textId="77777777" w:rsidR="00B1073B" w:rsidRPr="00B1073B" w:rsidRDefault="00B1073B" w:rsidP="00B1073B">
      <w:pPr>
        <w:pStyle w:val="code"/>
      </w:pPr>
      <w:r w:rsidRPr="00B1073B">
        <w:t xml:space="preserve">          },</w:t>
      </w:r>
    </w:p>
    <w:p w14:paraId="12A7D6F0" w14:textId="77777777" w:rsidR="00B1073B" w:rsidRPr="00B1073B" w:rsidRDefault="00B1073B" w:rsidP="00B1073B">
      <w:pPr>
        <w:pStyle w:val="code"/>
      </w:pPr>
      <w:r w:rsidRPr="00B1073B">
        <w:t xml:space="preserve">          "time": "2022-07-11T14:00:00Z[UTC]",</w:t>
      </w:r>
    </w:p>
    <w:p w14:paraId="4BED6897" w14:textId="77777777" w:rsidR="00B1073B" w:rsidRPr="00B1073B" w:rsidRDefault="00B1073B" w:rsidP="00B1073B">
      <w:pPr>
        <w:pStyle w:val="code"/>
      </w:pPr>
      <w:r w:rsidRPr="00B1073B">
        <w:t xml:space="preserve">          "value": "12.4985"</w:t>
      </w:r>
    </w:p>
    <w:p w14:paraId="6DD2338E" w14:textId="77777777" w:rsidR="00B1073B" w:rsidRPr="00B1073B" w:rsidRDefault="00B1073B" w:rsidP="00B1073B">
      <w:pPr>
        <w:pStyle w:val="code"/>
      </w:pPr>
      <w:r w:rsidRPr="00B1073B">
        <w:t xml:space="preserve">        }</w:t>
      </w:r>
    </w:p>
    <w:p w14:paraId="3410D276" w14:textId="77777777" w:rsidR="00B1073B" w:rsidRPr="00B1073B" w:rsidRDefault="00B1073B" w:rsidP="00B1073B">
      <w:pPr>
        <w:pStyle w:val="code"/>
      </w:pPr>
      <w:r w:rsidRPr="00B1073B">
        <w:t xml:space="preserve">      ]</w:t>
      </w:r>
    </w:p>
    <w:p w14:paraId="0466C6B9" w14:textId="77777777" w:rsidR="00B1073B" w:rsidRPr="00B1073B" w:rsidRDefault="00B1073B" w:rsidP="00B1073B">
      <w:pPr>
        <w:pStyle w:val="code"/>
      </w:pPr>
      <w:r w:rsidRPr="00B1073B">
        <w:t xml:space="preserve">    }</w:t>
      </w:r>
    </w:p>
    <w:p w14:paraId="75E2501D" w14:textId="77777777" w:rsidR="00B1073B" w:rsidRPr="00B1073B" w:rsidRDefault="00B1073B" w:rsidP="00B1073B">
      <w:pPr>
        <w:pStyle w:val="code"/>
      </w:pPr>
      <w:r w:rsidRPr="00B1073B">
        <w:t xml:space="preserve">  ]</w:t>
      </w:r>
    </w:p>
    <w:p w14:paraId="06286F7C" w14:textId="77777777" w:rsidR="00B1073B" w:rsidRPr="00B1073B" w:rsidRDefault="00B1073B" w:rsidP="00B1073B">
      <w:pPr>
        <w:pStyle w:val="code"/>
      </w:pPr>
      <w:r w:rsidRPr="00B1073B">
        <w:t>}</w:t>
      </w:r>
    </w:p>
    <w:p w14:paraId="5849A0C4" w14:textId="77777777" w:rsidR="00B1073B" w:rsidRPr="00B1073B" w:rsidRDefault="00B1073B" w:rsidP="00B1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120" w:right="120"/>
        <w:rPr>
          <w:rFonts w:ascii="Courier New" w:eastAsia="Times New Roman" w:hAnsi="Courier New" w:cs="Courier New"/>
          <w:color w:val="000000"/>
        </w:rPr>
      </w:pPr>
      <w:r w:rsidRPr="00B1073B">
        <w:rPr>
          <w:rFonts w:ascii="Courier New" w:eastAsia="Times New Roman" w:hAnsi="Courier New" w:cs="Courier New"/>
          <w:color w:val="000000"/>
        </w:rPr>
        <w:t xml:space="preserve">    </w:t>
      </w:r>
    </w:p>
    <w:p w14:paraId="7325D840" w14:textId="0DE61094" w:rsidR="00B1073B" w:rsidRDefault="00B1073B" w:rsidP="0073391E"/>
    <w:p w14:paraId="4E16C506" w14:textId="77777777" w:rsidR="00B1073B" w:rsidRDefault="00B1073B" w:rsidP="0073391E"/>
    <w:p w14:paraId="3C23C81B" w14:textId="77777777" w:rsidR="00F6720B" w:rsidRPr="0073391E" w:rsidRDefault="00F6720B" w:rsidP="0073391E"/>
    <w:p w14:paraId="0603E179" w14:textId="49419C73" w:rsidR="008576CF" w:rsidRPr="00C52A65" w:rsidRDefault="008576CF" w:rsidP="008576CF">
      <w:pPr>
        <w:pStyle w:val="Heading1"/>
      </w:pPr>
      <w:bookmarkStart w:id="81" w:name="_Toc107482714"/>
      <w:r>
        <w:lastRenderedPageBreak/>
        <w:t>Time Series Methods</w:t>
      </w:r>
      <w:bookmarkEnd w:id="81"/>
    </w:p>
    <w:p w14:paraId="7A094AA4" w14:textId="77777777" w:rsidR="00795519" w:rsidRPr="00795519" w:rsidRDefault="00795519" w:rsidP="00C52A65">
      <w:pPr>
        <w:pStyle w:val="code"/>
      </w:pPr>
    </w:p>
    <w:p w14:paraId="7F3DD31C" w14:textId="7CF069C1" w:rsidR="003B7ED5" w:rsidRDefault="002E7375" w:rsidP="002E7375">
      <w:pPr>
        <w:pStyle w:val="Heading2"/>
      </w:pPr>
      <w:bookmarkStart w:id="82" w:name="_Toc107482715"/>
      <w:r>
        <w:lastRenderedPageBreak/>
        <w:t>GET Time Series Catalog</w:t>
      </w:r>
      <w:bookmarkEnd w:id="21"/>
      <w:bookmarkEnd w:id="82"/>
    </w:p>
    <w:p w14:paraId="313751A7" w14:textId="7F20FAAB" w:rsidR="002E7375" w:rsidRDefault="002E7375" w:rsidP="002E7375">
      <w:r>
        <w:t xml:space="preserve">The </w:t>
      </w:r>
      <w:proofErr w:type="spellStart"/>
      <w:r>
        <w:t>tscatalog</w:t>
      </w:r>
      <w:proofErr w:type="spellEnd"/>
      <w:r>
        <w:t xml:space="preserve"> method can be used to return the entire, or subset of, the time series catalog that is known to the server.</w:t>
      </w:r>
    </w:p>
    <w:p w14:paraId="2F3D79E4" w14:textId="19D92111" w:rsidR="002E7375" w:rsidRDefault="002E7375" w:rsidP="002E7375">
      <w:r>
        <w:t>Example</w:t>
      </w:r>
      <w:r w:rsidR="00E559AF">
        <w:t>s</w:t>
      </w:r>
      <w:r>
        <w:t>:</w:t>
      </w:r>
    </w:p>
    <w:p w14:paraId="3DE61580" w14:textId="39D640C6" w:rsidR="002E7375" w:rsidRPr="00E559AF" w:rsidRDefault="002E7375" w:rsidP="002E7375">
      <w:pPr>
        <w:pStyle w:val="code"/>
        <w:rPr>
          <w:sz w:val="18"/>
          <w:szCs w:val="18"/>
        </w:rPr>
      </w:pPr>
      <w:r w:rsidRPr="00E559AF">
        <w:rPr>
          <w:sz w:val="18"/>
          <w:szCs w:val="18"/>
        </w:rPr>
        <w:t>http://localhost:8080/OHydroJson/tscatalog?site=BFD,CHCR&amp;param=Elev</w:t>
      </w:r>
    </w:p>
    <w:p w14:paraId="6B7FBD39" w14:textId="77777777" w:rsidR="00E559AF" w:rsidRPr="00E559AF" w:rsidRDefault="00E559AF" w:rsidP="002E7375">
      <w:pPr>
        <w:pStyle w:val="code"/>
        <w:rPr>
          <w:sz w:val="18"/>
          <w:szCs w:val="18"/>
        </w:rPr>
      </w:pPr>
    </w:p>
    <w:p w14:paraId="562A6F51" w14:textId="185998B5" w:rsidR="00E559AF" w:rsidRPr="00E559AF" w:rsidRDefault="00E559AF" w:rsidP="00E559AF">
      <w:pPr>
        <w:pStyle w:val="code"/>
        <w:rPr>
          <w:sz w:val="18"/>
          <w:szCs w:val="18"/>
        </w:rPr>
      </w:pPr>
      <w:r w:rsidRPr="00E559AF">
        <w:rPr>
          <w:sz w:val="18"/>
          <w:szCs w:val="18"/>
        </w:rPr>
        <w:t>http://localhost:8080/OHydroJson/tscatalog?param=Stage&amp;interval=1Hour,4Hours</w:t>
      </w:r>
    </w:p>
    <w:p w14:paraId="74C1B6AE" w14:textId="77777777" w:rsidR="00E559AF" w:rsidRDefault="00E559AF" w:rsidP="002E7375"/>
    <w:p w14:paraId="1BBB4DD2" w14:textId="4FE8F293" w:rsidR="002E7375" w:rsidRDefault="002E7375" w:rsidP="002E7375">
      <w:r>
        <w:t>Without arguments, it will return the entire catalog of time series. The following option arguments may be included:</w:t>
      </w:r>
    </w:p>
    <w:p w14:paraId="36AEDD9A" w14:textId="0FFC9408" w:rsidR="002E7375" w:rsidRDefault="002E7375" w:rsidP="00174390">
      <w:pPr>
        <w:pStyle w:val="ListParagraph"/>
        <w:numPr>
          <w:ilvl w:val="0"/>
          <w:numId w:val="4"/>
        </w:numPr>
      </w:pPr>
      <w:r>
        <w:t>site: comma-separated list of site names</w:t>
      </w:r>
      <w:r w:rsidR="00E559AF">
        <w:t>. Only TSIDs from specified site(s) will be returned.</w:t>
      </w:r>
    </w:p>
    <w:p w14:paraId="3AEA06AE" w14:textId="4F8D3378" w:rsidR="002E7375" w:rsidRDefault="002E7375" w:rsidP="00174390">
      <w:pPr>
        <w:pStyle w:val="ListParagraph"/>
        <w:numPr>
          <w:ilvl w:val="0"/>
          <w:numId w:val="4"/>
        </w:numPr>
      </w:pPr>
      <w:r>
        <w:t>param: comma-separated list of parameter values</w:t>
      </w:r>
    </w:p>
    <w:p w14:paraId="740FA6AD" w14:textId="76FC73CF" w:rsidR="002E7375" w:rsidRDefault="002E7375" w:rsidP="00174390">
      <w:pPr>
        <w:pStyle w:val="ListParagraph"/>
        <w:numPr>
          <w:ilvl w:val="0"/>
          <w:numId w:val="4"/>
        </w:numPr>
      </w:pPr>
      <w:r>
        <w:t>interval: comma-separated list of interval values</w:t>
      </w:r>
    </w:p>
    <w:p w14:paraId="4DF3B7A5" w14:textId="25BD1D93" w:rsidR="00E559AF" w:rsidRDefault="00E559AF" w:rsidP="00174390">
      <w:pPr>
        <w:pStyle w:val="ListParagraph"/>
        <w:numPr>
          <w:ilvl w:val="0"/>
          <w:numId w:val="4"/>
        </w:numPr>
      </w:pPr>
      <w:r>
        <w:t xml:space="preserve">active: </w:t>
      </w:r>
      <w:proofErr w:type="spellStart"/>
      <w:r>
        <w:t>boolean</w:t>
      </w:r>
      <w:proofErr w:type="spellEnd"/>
      <w:r>
        <w:t xml:space="preserve"> value (</w:t>
      </w:r>
      <w:proofErr w:type="gramStart"/>
      <w:r>
        <w:t>e.g.</w:t>
      </w:r>
      <w:proofErr w:type="gramEnd"/>
      <w:r>
        <w:t xml:space="preserve"> yes, no, true, false, T, F, Y, N).</w:t>
      </w:r>
    </w:p>
    <w:p w14:paraId="6324546F" w14:textId="576A7599" w:rsidR="002C2827" w:rsidRDefault="002C2827" w:rsidP="00174390">
      <w:pPr>
        <w:pStyle w:val="ListParagraph"/>
        <w:numPr>
          <w:ilvl w:val="0"/>
          <w:numId w:val="4"/>
        </w:numPr>
      </w:pPr>
      <w:proofErr w:type="spellStart"/>
      <w:r>
        <w:t>tsids</w:t>
      </w:r>
      <w:proofErr w:type="spellEnd"/>
      <w:r>
        <w:t>: comma-separated list of complete time series IDs. If present, this overrides the site, param, interval, and active filters.</w:t>
      </w:r>
    </w:p>
    <w:p w14:paraId="3E713DCE" w14:textId="6B1CA5C1" w:rsidR="00E559AF" w:rsidRDefault="00E559AF" w:rsidP="00174390">
      <w:pPr>
        <w:pStyle w:val="ListParagraph"/>
        <w:numPr>
          <w:ilvl w:val="0"/>
          <w:numId w:val="4"/>
        </w:numPr>
      </w:pPr>
      <w:r>
        <w:t xml:space="preserve">token: Not required, but if included, the token </w:t>
      </w:r>
      <w:proofErr w:type="spellStart"/>
      <w:r>
        <w:t>lastUsed</w:t>
      </w:r>
      <w:proofErr w:type="spellEnd"/>
      <w:r>
        <w:t xml:space="preserve"> time will be updated.</w:t>
      </w:r>
    </w:p>
    <w:p w14:paraId="450FD154" w14:textId="5B52A266" w:rsidR="00E559AF" w:rsidRDefault="00E559AF" w:rsidP="00E559AF">
      <w:r>
        <w:t>The arguments may be combined for an increasingly fine filter.</w:t>
      </w:r>
    </w:p>
    <w:p w14:paraId="0C2D04EA" w14:textId="7274BF89" w:rsidR="00E559AF" w:rsidRDefault="00E559AF" w:rsidP="00E559AF">
      <w:r>
        <w:t xml:space="preserve">The return JSON value contains time series identifiers according to the original </w:t>
      </w:r>
      <w:proofErr w:type="spellStart"/>
      <w:r>
        <w:t>HydroJSON</w:t>
      </w:r>
      <w:proofErr w:type="spellEnd"/>
      <w:r>
        <w:t xml:space="preserve"> specification. The format is as follows:</w:t>
      </w:r>
    </w:p>
    <w:p w14:paraId="7626DF5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w:t>
      </w:r>
    </w:p>
    <w:p w14:paraId="4C53696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"BFD": {</w:t>
      </w:r>
    </w:p>
    <w:p w14:paraId="3700131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"HUC": "",</w:t>
      </w:r>
    </w:p>
    <w:p w14:paraId="18E98F2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proofErr w:type="gramStart"/>
      <w:r w:rsidRPr="00E559AF">
        <w:rPr>
          <w:rFonts w:ascii="Courier New" w:eastAsia="Times New Roman" w:hAnsi="Courier New" w:cs="Courier New"/>
          <w:sz w:val="20"/>
          <w:szCs w:val="20"/>
        </w:rPr>
        <w:t>active</w:t>
      </w:r>
      <w:proofErr w:type="gramEnd"/>
      <w:r w:rsidRPr="00E559AF">
        <w:rPr>
          <w:rFonts w:ascii="Courier New" w:eastAsia="Times New Roman" w:hAnsi="Courier New" w:cs="Courier New"/>
          <w:sz w:val="20"/>
          <w:szCs w:val="20"/>
        </w:rPr>
        <w:t>_flag</w:t>
      </w:r>
      <w:proofErr w:type="spellEnd"/>
      <w:r w:rsidRPr="00E559AF">
        <w:rPr>
          <w:rFonts w:ascii="Courier New" w:eastAsia="Times New Roman" w:hAnsi="Courier New" w:cs="Courier New"/>
          <w:sz w:val="20"/>
          <w:szCs w:val="20"/>
        </w:rPr>
        <w:t>": "T",</w:t>
      </w:r>
    </w:p>
    <w:p w14:paraId="5324D82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"coordinates": {</w:t>
      </w:r>
    </w:p>
    <w:p w14:paraId="478530F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"datum": "WGS84",</w:t>
      </w:r>
    </w:p>
    <w:p w14:paraId="5BB4B45F"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"latitude": 42.4278,</w:t>
      </w:r>
    </w:p>
    <w:p w14:paraId="3E787A4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"longitude": -72.0261</w:t>
      </w:r>
    </w:p>
    <w:p w14:paraId="2EF7C07F"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71A0A5A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"elevation": {</w:t>
      </w:r>
    </w:p>
    <w:p w14:paraId="3AFF9F28"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"accuracy": 0,</w:t>
      </w:r>
    </w:p>
    <w:p w14:paraId="7B8990E1"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"datum": "NGVD29",</w:t>
      </w:r>
    </w:p>
    <w:p w14:paraId="6787EF4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"method": "",</w:t>
      </w:r>
    </w:p>
    <w:p w14:paraId="64F3C4E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"value": 234.7</w:t>
      </w:r>
    </w:p>
    <w:p w14:paraId="76D65FCE"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19266C6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proofErr w:type="gramStart"/>
      <w:r w:rsidRPr="00E559AF">
        <w:rPr>
          <w:rFonts w:ascii="Courier New" w:eastAsia="Times New Roman" w:hAnsi="Courier New" w:cs="Courier New"/>
          <w:sz w:val="20"/>
          <w:szCs w:val="20"/>
        </w:rPr>
        <w:t>location</w:t>
      </w:r>
      <w:proofErr w:type="gramEnd"/>
      <w:r w:rsidRPr="00E559AF">
        <w:rPr>
          <w:rFonts w:ascii="Courier New" w:eastAsia="Times New Roman" w:hAnsi="Courier New" w:cs="Courier New"/>
          <w:sz w:val="20"/>
          <w:szCs w:val="20"/>
        </w:rPr>
        <w:t>_id</w:t>
      </w:r>
      <w:proofErr w:type="spellEnd"/>
      <w:r w:rsidRPr="00E559AF">
        <w:rPr>
          <w:rFonts w:ascii="Courier New" w:eastAsia="Times New Roman" w:hAnsi="Courier New" w:cs="Courier New"/>
          <w:sz w:val="20"/>
          <w:szCs w:val="20"/>
        </w:rPr>
        <w:t>": "BFD",</w:t>
      </w:r>
    </w:p>
    <w:p w14:paraId="72189988"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proofErr w:type="gramStart"/>
      <w:r w:rsidRPr="00E559AF">
        <w:rPr>
          <w:rFonts w:ascii="Courier New" w:eastAsia="Times New Roman" w:hAnsi="Courier New" w:cs="Courier New"/>
          <w:sz w:val="20"/>
          <w:szCs w:val="20"/>
        </w:rPr>
        <w:t>location</w:t>
      </w:r>
      <w:proofErr w:type="gramEnd"/>
      <w:r w:rsidRPr="00E559AF">
        <w:rPr>
          <w:rFonts w:ascii="Courier New" w:eastAsia="Times New Roman" w:hAnsi="Courier New" w:cs="Courier New"/>
          <w:sz w:val="20"/>
          <w:szCs w:val="20"/>
        </w:rPr>
        <w:t>_type</w:t>
      </w:r>
      <w:proofErr w:type="spellEnd"/>
      <w:r w:rsidRPr="00E559AF">
        <w:rPr>
          <w:rFonts w:ascii="Courier New" w:eastAsia="Times New Roman" w:hAnsi="Courier New" w:cs="Courier New"/>
          <w:sz w:val="20"/>
          <w:szCs w:val="20"/>
        </w:rPr>
        <w:t>": "",</w:t>
      </w:r>
    </w:p>
    <w:p w14:paraId="34C6DD8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"name": "BFD",</w:t>
      </w:r>
    </w:p>
    <w:p w14:paraId="4C2C9BA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"responsibility": "",</w:t>
      </w:r>
    </w:p>
    <w:p w14:paraId="665CC7F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time_format</w:t>
      </w:r>
      <w:proofErr w:type="spellEnd"/>
      <w:r w:rsidRPr="00E559AF">
        <w:rPr>
          <w:rFonts w:ascii="Courier New" w:eastAsia="Times New Roman" w:hAnsi="Courier New" w:cs="Courier New"/>
          <w:sz w:val="20"/>
          <w:szCs w:val="20"/>
        </w:rPr>
        <w:t>": "%Y-%m-%</w:t>
      </w:r>
      <w:proofErr w:type="spellStart"/>
      <w:r w:rsidRPr="00E559AF">
        <w:rPr>
          <w:rFonts w:ascii="Courier New" w:eastAsia="Times New Roman" w:hAnsi="Courier New" w:cs="Courier New"/>
          <w:sz w:val="20"/>
          <w:szCs w:val="20"/>
        </w:rPr>
        <w:t>dT%</w:t>
      </w:r>
      <w:proofErr w:type="gramStart"/>
      <w:r w:rsidRPr="00E559AF">
        <w:rPr>
          <w:rFonts w:ascii="Courier New" w:eastAsia="Times New Roman" w:hAnsi="Courier New" w:cs="Courier New"/>
          <w:sz w:val="20"/>
          <w:szCs w:val="20"/>
        </w:rPr>
        <w:t>H</w:t>
      </w:r>
      <w:proofErr w:type="spellEnd"/>
      <w:r w:rsidRPr="00E559AF">
        <w:rPr>
          <w:rFonts w:ascii="Courier New" w:eastAsia="Times New Roman" w:hAnsi="Courier New" w:cs="Courier New"/>
          <w:sz w:val="20"/>
          <w:szCs w:val="20"/>
        </w:rPr>
        <w:t>:%</w:t>
      </w:r>
      <w:proofErr w:type="gramEnd"/>
      <w:r w:rsidRPr="00E559AF">
        <w:rPr>
          <w:rFonts w:ascii="Courier New" w:eastAsia="Times New Roman" w:hAnsi="Courier New" w:cs="Courier New"/>
          <w:sz w:val="20"/>
          <w:szCs w:val="20"/>
        </w:rPr>
        <w:t>M:%</w:t>
      </w:r>
      <w:proofErr w:type="spellStart"/>
      <w:r w:rsidRPr="00E559AF">
        <w:rPr>
          <w:rFonts w:ascii="Courier New" w:eastAsia="Times New Roman" w:hAnsi="Courier New" w:cs="Courier New"/>
          <w:sz w:val="20"/>
          <w:szCs w:val="20"/>
        </w:rPr>
        <w:t>S%z</w:t>
      </w:r>
      <w:proofErr w:type="spellEnd"/>
      <w:r w:rsidRPr="00E559AF">
        <w:rPr>
          <w:rFonts w:ascii="Courier New" w:eastAsia="Times New Roman" w:hAnsi="Courier New" w:cs="Courier New"/>
          <w:sz w:val="20"/>
          <w:szCs w:val="20"/>
        </w:rPr>
        <w:t>",</w:t>
      </w:r>
    </w:p>
    <w:p w14:paraId="1070F8B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"timeseries": {</w:t>
      </w:r>
    </w:p>
    <w:p w14:paraId="59029371"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"BFD.Precip.Inst.15Minutes.0.DCP-raw": {</w:t>
      </w:r>
    </w:p>
    <w:p w14:paraId="52DF45C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proofErr w:type="gramStart"/>
      <w:r w:rsidRPr="00E559AF">
        <w:rPr>
          <w:rFonts w:ascii="Courier New" w:eastAsia="Times New Roman" w:hAnsi="Courier New" w:cs="Courier New"/>
          <w:sz w:val="20"/>
          <w:szCs w:val="20"/>
        </w:rPr>
        <w:t>active</w:t>
      </w:r>
      <w:proofErr w:type="gramEnd"/>
      <w:r w:rsidRPr="00E559AF">
        <w:rPr>
          <w:rFonts w:ascii="Courier New" w:eastAsia="Times New Roman" w:hAnsi="Courier New" w:cs="Courier New"/>
          <w:sz w:val="20"/>
          <w:szCs w:val="20"/>
        </w:rPr>
        <w:t>_flag</w:t>
      </w:r>
      <w:proofErr w:type="spellEnd"/>
      <w:r w:rsidRPr="00E559AF">
        <w:rPr>
          <w:rFonts w:ascii="Courier New" w:eastAsia="Times New Roman" w:hAnsi="Courier New" w:cs="Courier New"/>
          <w:sz w:val="20"/>
          <w:szCs w:val="20"/>
        </w:rPr>
        <w:t>": "T",</w:t>
      </w:r>
    </w:p>
    <w:p w14:paraId="5A8469B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"count": 0,</w:t>
      </w:r>
    </w:p>
    <w:p w14:paraId="24D942F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"duration": "0",</w:t>
      </w:r>
    </w:p>
    <w:p w14:paraId="3DEAC643"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"interval": "15Minutes",</w:t>
      </w:r>
    </w:p>
    <w:p w14:paraId="72C4CB9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"notes": "BFD.Precip.Inst.15Minutes.0.DCP-raw",</w:t>
      </w:r>
    </w:p>
    <w:p w14:paraId="02C30BC4"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lastRenderedPageBreak/>
        <w:t xml:space="preserve">        "param": "</w:t>
      </w:r>
      <w:proofErr w:type="spellStart"/>
      <w:r w:rsidRPr="00E559AF">
        <w:rPr>
          <w:rFonts w:ascii="Courier New" w:eastAsia="Times New Roman" w:hAnsi="Courier New" w:cs="Courier New"/>
          <w:sz w:val="20"/>
          <w:szCs w:val="20"/>
        </w:rPr>
        <w:t>Precip</w:t>
      </w:r>
      <w:proofErr w:type="spellEnd"/>
      <w:r w:rsidRPr="00E559AF">
        <w:rPr>
          <w:rFonts w:ascii="Courier New" w:eastAsia="Times New Roman" w:hAnsi="Courier New" w:cs="Courier New"/>
          <w:sz w:val="20"/>
          <w:szCs w:val="20"/>
        </w:rPr>
        <w:t>",</w:t>
      </w:r>
    </w:p>
    <w:p w14:paraId="0FA722C4"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sigfig</w:t>
      </w:r>
      <w:proofErr w:type="spellEnd"/>
      <w:r w:rsidRPr="00E559AF">
        <w:rPr>
          <w:rFonts w:ascii="Courier New" w:eastAsia="Times New Roman" w:hAnsi="Courier New" w:cs="Courier New"/>
          <w:sz w:val="20"/>
          <w:szCs w:val="20"/>
        </w:rPr>
        <w:t>": 3,</w:t>
      </w:r>
    </w:p>
    <w:p w14:paraId="19ED746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"units": "in"</w:t>
      </w:r>
    </w:p>
    <w:p w14:paraId="45974A91"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58146A86"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"BFD.Elev-Pool.Inst.15Minutes.0.DCP-raw": {</w:t>
      </w:r>
    </w:p>
    <w:p w14:paraId="22478C5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proofErr w:type="gramStart"/>
      <w:r w:rsidRPr="00E559AF">
        <w:rPr>
          <w:rFonts w:ascii="Courier New" w:eastAsia="Times New Roman" w:hAnsi="Courier New" w:cs="Courier New"/>
          <w:sz w:val="20"/>
          <w:szCs w:val="20"/>
        </w:rPr>
        <w:t>active</w:t>
      </w:r>
      <w:proofErr w:type="gramEnd"/>
      <w:r w:rsidRPr="00E559AF">
        <w:rPr>
          <w:rFonts w:ascii="Courier New" w:eastAsia="Times New Roman" w:hAnsi="Courier New" w:cs="Courier New"/>
          <w:sz w:val="20"/>
          <w:szCs w:val="20"/>
        </w:rPr>
        <w:t>_flag</w:t>
      </w:r>
      <w:proofErr w:type="spellEnd"/>
      <w:r w:rsidRPr="00E559AF">
        <w:rPr>
          <w:rFonts w:ascii="Courier New" w:eastAsia="Times New Roman" w:hAnsi="Courier New" w:cs="Courier New"/>
          <w:sz w:val="20"/>
          <w:szCs w:val="20"/>
        </w:rPr>
        <w:t>": "T",</w:t>
      </w:r>
    </w:p>
    <w:p w14:paraId="2DDEE003"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"count": 0,</w:t>
      </w:r>
    </w:p>
    <w:p w14:paraId="5A448BB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"duration": "0",</w:t>
      </w:r>
    </w:p>
    <w:p w14:paraId="12B1916D"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"interval": "15Minutes",</w:t>
      </w:r>
    </w:p>
    <w:p w14:paraId="4124CC2D"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"notes": "BFD.Elev-Pool.Inst.15Minutes.0.DCP-raw",</w:t>
      </w:r>
    </w:p>
    <w:p w14:paraId="3BB9C26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"param": "</w:t>
      </w:r>
      <w:proofErr w:type="spellStart"/>
      <w:r w:rsidRPr="00E559AF">
        <w:rPr>
          <w:rFonts w:ascii="Courier New" w:eastAsia="Times New Roman" w:hAnsi="Courier New" w:cs="Courier New"/>
          <w:sz w:val="20"/>
          <w:szCs w:val="20"/>
        </w:rPr>
        <w:t>Elev</w:t>
      </w:r>
      <w:proofErr w:type="spellEnd"/>
      <w:r w:rsidRPr="00E559AF">
        <w:rPr>
          <w:rFonts w:ascii="Courier New" w:eastAsia="Times New Roman" w:hAnsi="Courier New" w:cs="Courier New"/>
          <w:sz w:val="20"/>
          <w:szCs w:val="20"/>
        </w:rPr>
        <w:t>-Pool",</w:t>
      </w:r>
    </w:p>
    <w:p w14:paraId="60648E8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sigfig</w:t>
      </w:r>
      <w:proofErr w:type="spellEnd"/>
      <w:r w:rsidRPr="00E559AF">
        <w:rPr>
          <w:rFonts w:ascii="Courier New" w:eastAsia="Times New Roman" w:hAnsi="Courier New" w:cs="Courier New"/>
          <w:sz w:val="20"/>
          <w:szCs w:val="20"/>
        </w:rPr>
        <w:t>": 3,</w:t>
      </w:r>
    </w:p>
    <w:p w14:paraId="0CBD0DC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"units": "ft"</w:t>
      </w:r>
    </w:p>
    <w:p w14:paraId="1D84E82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0ECB38E0"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2551A3E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timezone</w:t>
      </w:r>
      <w:proofErr w:type="spellEnd"/>
      <w:r w:rsidRPr="00E559AF">
        <w:rPr>
          <w:rFonts w:ascii="Courier New" w:eastAsia="Times New Roman" w:hAnsi="Courier New" w:cs="Courier New"/>
          <w:sz w:val="20"/>
          <w:szCs w:val="20"/>
        </w:rPr>
        <w:t>": "America/</w:t>
      </w:r>
      <w:proofErr w:type="spellStart"/>
      <w:r w:rsidRPr="00E559AF">
        <w:rPr>
          <w:rFonts w:ascii="Courier New" w:eastAsia="Times New Roman" w:hAnsi="Courier New" w:cs="Courier New"/>
          <w:sz w:val="20"/>
          <w:szCs w:val="20"/>
        </w:rPr>
        <w:t>New_York</w:t>
      </w:r>
      <w:proofErr w:type="spellEnd"/>
      <w:r w:rsidRPr="00E559AF">
        <w:rPr>
          <w:rFonts w:ascii="Courier New" w:eastAsia="Times New Roman" w:hAnsi="Courier New" w:cs="Courier New"/>
          <w:sz w:val="20"/>
          <w:szCs w:val="20"/>
        </w:rPr>
        <w:t>",</w:t>
      </w:r>
    </w:p>
    <w:p w14:paraId="48095CB6"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proofErr w:type="gramStart"/>
      <w:r w:rsidRPr="00E559AF">
        <w:rPr>
          <w:rFonts w:ascii="Courier New" w:eastAsia="Times New Roman" w:hAnsi="Courier New" w:cs="Courier New"/>
          <w:sz w:val="20"/>
          <w:szCs w:val="20"/>
        </w:rPr>
        <w:t>tz</w:t>
      </w:r>
      <w:proofErr w:type="gramEnd"/>
      <w:r w:rsidRPr="00E559AF">
        <w:rPr>
          <w:rFonts w:ascii="Courier New" w:eastAsia="Times New Roman" w:hAnsi="Courier New" w:cs="Courier New"/>
          <w:sz w:val="20"/>
          <w:szCs w:val="20"/>
        </w:rPr>
        <w:t>_offset</w:t>
      </w:r>
      <w:proofErr w:type="spellEnd"/>
      <w:r w:rsidRPr="00E559AF">
        <w:rPr>
          <w:rFonts w:ascii="Courier New" w:eastAsia="Times New Roman" w:hAnsi="Courier New" w:cs="Courier New"/>
          <w:sz w:val="20"/>
          <w:szCs w:val="20"/>
        </w:rPr>
        <w:t>": 0</w:t>
      </w:r>
    </w:p>
    <w:p w14:paraId="2A3687C3" w14:textId="47804DA5"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2A925FD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w:t>
      </w:r>
    </w:p>
    <w:p w14:paraId="03E4EE59" w14:textId="77777777" w:rsidR="00E559AF" w:rsidRPr="002E7375" w:rsidRDefault="00E559AF" w:rsidP="00E559AF"/>
    <w:p w14:paraId="38E2DF7F" w14:textId="772F4004" w:rsidR="00BE2D32" w:rsidRDefault="007B5D97" w:rsidP="007B5D97">
      <w:pPr>
        <w:pStyle w:val="Heading2"/>
      </w:pPr>
      <w:bookmarkStart w:id="83" w:name="_Ref48123221"/>
      <w:bookmarkStart w:id="84" w:name="_Toc107482716"/>
      <w:r>
        <w:lastRenderedPageBreak/>
        <w:t>GET Time Series Data</w:t>
      </w:r>
      <w:bookmarkEnd w:id="83"/>
      <w:bookmarkEnd w:id="84"/>
    </w:p>
    <w:p w14:paraId="325AC5C7" w14:textId="5672618B" w:rsidR="007B5D97" w:rsidRDefault="007B5D97" w:rsidP="007B5D97">
      <w:r>
        <w:t xml:space="preserve">The </w:t>
      </w:r>
      <w:proofErr w:type="spellStart"/>
      <w:r>
        <w:t>tsdata</w:t>
      </w:r>
      <w:proofErr w:type="spellEnd"/>
      <w:r>
        <w:t xml:space="preserve"> method extends the </w:t>
      </w:r>
      <w:proofErr w:type="spellStart"/>
      <w:r>
        <w:t>tscatalog</w:t>
      </w:r>
      <w:proofErr w:type="spellEnd"/>
      <w:r>
        <w:t xml:space="preserve"> method. The same filtering arguments described for </w:t>
      </w:r>
      <w:proofErr w:type="spellStart"/>
      <w:r>
        <w:t>tscatalog</w:t>
      </w:r>
      <w:proofErr w:type="spellEnd"/>
      <w:r>
        <w:t xml:space="preserve"> may be used here. In addition, you may specify a time range for data retrieval</w:t>
      </w:r>
      <w:r w:rsidR="00A13CA0">
        <w:t xml:space="preserve"> by using the since and until arguments.</w:t>
      </w:r>
    </w:p>
    <w:p w14:paraId="52FA9EBE" w14:textId="4947C012" w:rsidR="007B5D97" w:rsidRDefault="007B5D97" w:rsidP="007B5D97">
      <w:r>
        <w:t>Example:</w:t>
      </w:r>
    </w:p>
    <w:p w14:paraId="60A05D63" w14:textId="2DA95AC4" w:rsidR="007B5D97" w:rsidRDefault="007B5D97" w:rsidP="007B5D97">
      <w:pPr>
        <w:pStyle w:val="code"/>
      </w:pPr>
      <w:r w:rsidRPr="007B5D97">
        <w:t>http://localhost:8080/OHydroJson/tsdata?site=BFD,CHCR&amp;active=true&amp;since=2011/</w:t>
      </w:r>
      <w:r w:rsidR="00D62CFC">
        <w:t>0</w:t>
      </w:r>
      <w:r w:rsidRPr="007B5D97">
        <w:t>21/22:00&amp;until=2011/</w:t>
      </w:r>
      <w:r w:rsidR="00D62CFC">
        <w:t>0</w:t>
      </w:r>
      <w:r w:rsidRPr="007B5D97">
        <w:t>21/23:30</w:t>
      </w:r>
    </w:p>
    <w:p w14:paraId="33E7ED4E" w14:textId="77777777" w:rsidR="007B5D97" w:rsidRDefault="007B5D97" w:rsidP="007B5D97">
      <w:pPr>
        <w:pStyle w:val="code"/>
      </w:pPr>
    </w:p>
    <w:p w14:paraId="1679D73E" w14:textId="7E0FF6A5" w:rsidR="007B5D97" w:rsidRDefault="007B5D97" w:rsidP="007B5D97">
      <w:r>
        <w:t xml:space="preserve">The </w:t>
      </w:r>
      <w:r w:rsidR="00A13CA0">
        <w:t xml:space="preserve">since and until </w:t>
      </w:r>
      <w:r>
        <w:t>arguments may have any of the following formats:</w:t>
      </w:r>
    </w:p>
    <w:p w14:paraId="4466BF77" w14:textId="6DDC5E97" w:rsidR="007B5D97" w:rsidRDefault="007B5D97" w:rsidP="007B5D97">
      <w:pPr>
        <w:pStyle w:val="code"/>
        <w:tabs>
          <w:tab w:val="left" w:pos="2880"/>
        </w:tabs>
        <w:ind w:left="2880" w:hanging="2592"/>
        <w:rPr>
          <w:rFonts w:ascii="Times New Roman" w:hAnsi="Times New Roman" w:cs="Times New Roman"/>
        </w:rPr>
      </w:pPr>
      <w:r>
        <w:t>now-1day</w:t>
      </w:r>
      <w:r>
        <w:tab/>
      </w:r>
      <w:r>
        <w:rPr>
          <w:rFonts w:ascii="Times New Roman" w:hAnsi="Times New Roman" w:cs="Times New Roman"/>
        </w:rPr>
        <w:t>The word “now” minus an increment times a unit. Examples: now-1day, now-5hours, now-1week, etc.</w:t>
      </w:r>
    </w:p>
    <w:p w14:paraId="3A25AC62" w14:textId="2AD320C4" w:rsidR="007B5D97" w:rsidRDefault="007B5D97" w:rsidP="007B5D97">
      <w:pPr>
        <w:pStyle w:val="code"/>
        <w:tabs>
          <w:tab w:val="left" w:pos="2880"/>
        </w:tabs>
        <w:ind w:left="2880" w:hanging="2592"/>
        <w:rPr>
          <w:rFonts w:ascii="Times New Roman" w:hAnsi="Times New Roman" w:cs="Times New Roman"/>
        </w:rPr>
      </w:pPr>
      <w:r>
        <w:rPr>
          <w:rFonts w:cs="Courier New"/>
        </w:rPr>
        <w:t>now</w:t>
      </w:r>
      <w:r>
        <w:rPr>
          <w:rFonts w:cs="Courier New"/>
        </w:rPr>
        <w:tab/>
      </w:r>
      <w:r>
        <w:rPr>
          <w:rFonts w:ascii="Times New Roman" w:hAnsi="Times New Roman" w:cs="Times New Roman"/>
        </w:rPr>
        <w:t>The current time that the web service call was made.</w:t>
      </w:r>
    </w:p>
    <w:p w14:paraId="009CD2E7" w14:textId="5D8D3E7F" w:rsidR="007B5D97" w:rsidRDefault="007B5D97" w:rsidP="007B5D97">
      <w:pPr>
        <w:pStyle w:val="code"/>
        <w:tabs>
          <w:tab w:val="left" w:pos="2880"/>
        </w:tabs>
        <w:ind w:left="2880" w:hanging="2592"/>
        <w:rPr>
          <w:rFonts w:ascii="Times New Roman" w:hAnsi="Times New Roman" w:cs="Times New Roman"/>
        </w:rPr>
      </w:pPr>
      <w:r>
        <w:rPr>
          <w:rFonts w:cs="Courier New"/>
        </w:rPr>
        <w:t>YYYY/DDD/HH:MM:SS</w:t>
      </w:r>
      <w:r>
        <w:rPr>
          <w:rFonts w:cs="Courier New"/>
        </w:rPr>
        <w:tab/>
      </w:r>
      <w:r>
        <w:rPr>
          <w:rFonts w:ascii="Times New Roman" w:hAnsi="Times New Roman" w:cs="Times New Roman"/>
        </w:rPr>
        <w:t>A complete Julian Year, Day-of-Year, and Time</w:t>
      </w:r>
    </w:p>
    <w:p w14:paraId="132170B4" w14:textId="4421699C" w:rsidR="007B5D97" w:rsidRDefault="007B5D97" w:rsidP="007B5D97">
      <w:pPr>
        <w:pStyle w:val="code"/>
        <w:tabs>
          <w:tab w:val="left" w:pos="2880"/>
        </w:tabs>
        <w:ind w:left="2880" w:hanging="2592"/>
        <w:rPr>
          <w:rFonts w:ascii="Times New Roman" w:hAnsi="Times New Roman" w:cs="Times New Roman"/>
        </w:rPr>
      </w:pPr>
      <w:r>
        <w:rPr>
          <w:rFonts w:cs="Courier New"/>
        </w:rPr>
        <w:t>YYYY/DDD/HH:MM</w:t>
      </w:r>
      <w:r>
        <w:rPr>
          <w:rFonts w:cs="Courier New"/>
        </w:rPr>
        <w:tab/>
      </w:r>
      <w:r>
        <w:rPr>
          <w:rFonts w:ascii="Times New Roman" w:hAnsi="Times New Roman" w:cs="Times New Roman"/>
        </w:rPr>
        <w:t>Seconds omitted means zero.</w:t>
      </w:r>
    </w:p>
    <w:p w14:paraId="594F631F" w14:textId="20BB2C2C" w:rsidR="007B5D97" w:rsidRDefault="007B5D97" w:rsidP="007B5D97">
      <w:pPr>
        <w:pStyle w:val="code"/>
        <w:tabs>
          <w:tab w:val="left" w:pos="2880"/>
        </w:tabs>
        <w:ind w:left="2880" w:hanging="2592"/>
        <w:rPr>
          <w:rFonts w:ascii="Times New Roman" w:hAnsi="Times New Roman" w:cs="Times New Roman"/>
        </w:rPr>
      </w:pPr>
      <w:r>
        <w:rPr>
          <w:rFonts w:cs="Courier New"/>
        </w:rPr>
        <w:t>DDD/HH:MM:SS</w:t>
      </w:r>
      <w:r>
        <w:rPr>
          <w:rFonts w:cs="Courier New"/>
        </w:rPr>
        <w:tab/>
      </w:r>
      <w:r>
        <w:rPr>
          <w:rFonts w:ascii="Times New Roman" w:hAnsi="Times New Roman" w:cs="Times New Roman"/>
        </w:rPr>
        <w:t>Assume current year</w:t>
      </w:r>
    </w:p>
    <w:p w14:paraId="5F51C50A" w14:textId="76764215" w:rsidR="007B5D97" w:rsidRDefault="007B5D97" w:rsidP="007B5D97">
      <w:pPr>
        <w:pStyle w:val="code"/>
        <w:tabs>
          <w:tab w:val="left" w:pos="2880"/>
        </w:tabs>
        <w:ind w:left="2880" w:hanging="2592"/>
        <w:rPr>
          <w:rFonts w:ascii="Times New Roman" w:hAnsi="Times New Roman" w:cs="Times New Roman"/>
        </w:rPr>
      </w:pPr>
      <w:r>
        <w:rPr>
          <w:rFonts w:cs="Courier New"/>
        </w:rPr>
        <w:t>DDD/HH:MM</w:t>
      </w:r>
      <w:r>
        <w:rPr>
          <w:rFonts w:cs="Courier New"/>
        </w:rPr>
        <w:tab/>
      </w:r>
    </w:p>
    <w:p w14:paraId="0829A3B6" w14:textId="53E54BB8" w:rsidR="007B5D97" w:rsidRDefault="007B5D97" w:rsidP="007B5D97">
      <w:pPr>
        <w:pStyle w:val="code"/>
        <w:tabs>
          <w:tab w:val="left" w:pos="2880"/>
        </w:tabs>
        <w:ind w:left="2880" w:hanging="2592"/>
        <w:rPr>
          <w:rFonts w:ascii="Times New Roman" w:hAnsi="Times New Roman" w:cs="Times New Roman"/>
        </w:rPr>
      </w:pPr>
      <w:r>
        <w:rPr>
          <w:rFonts w:cs="Courier New"/>
        </w:rPr>
        <w:t>HH:MM:SS</w:t>
      </w:r>
      <w:r>
        <w:rPr>
          <w:rFonts w:cs="Courier New"/>
        </w:rPr>
        <w:tab/>
      </w:r>
      <w:r>
        <w:rPr>
          <w:rFonts w:ascii="Times New Roman" w:hAnsi="Times New Roman" w:cs="Times New Roman"/>
        </w:rPr>
        <w:t>Assume current day</w:t>
      </w:r>
    </w:p>
    <w:p w14:paraId="610E4EE3" w14:textId="791A0E94" w:rsidR="007B5D97" w:rsidRDefault="007B5D97" w:rsidP="007B5D97">
      <w:pPr>
        <w:pStyle w:val="code"/>
        <w:tabs>
          <w:tab w:val="left" w:pos="2880"/>
        </w:tabs>
        <w:ind w:left="2880" w:hanging="2592"/>
        <w:rPr>
          <w:rFonts w:ascii="Times New Roman" w:hAnsi="Times New Roman" w:cs="Times New Roman"/>
        </w:rPr>
      </w:pPr>
      <w:r>
        <w:rPr>
          <w:rFonts w:cs="Courier New"/>
        </w:rPr>
        <w:t>HH:MM</w:t>
      </w:r>
      <w:r>
        <w:rPr>
          <w:rFonts w:cs="Courier New"/>
        </w:rPr>
        <w:tab/>
      </w:r>
    </w:p>
    <w:p w14:paraId="50DD6A99" w14:textId="77777777" w:rsidR="007B5D97" w:rsidRDefault="007B5D97" w:rsidP="007B5D97">
      <w:pPr>
        <w:pStyle w:val="code"/>
        <w:tabs>
          <w:tab w:val="left" w:pos="2880"/>
        </w:tabs>
        <w:ind w:left="2880" w:hanging="2592"/>
        <w:rPr>
          <w:rFonts w:ascii="Times New Roman" w:hAnsi="Times New Roman" w:cs="Times New Roman"/>
        </w:rPr>
      </w:pPr>
    </w:p>
    <w:p w14:paraId="60BC7BD7" w14:textId="73D02F43" w:rsidR="00A13CA0" w:rsidRDefault="00A13CA0" w:rsidP="00B8366D">
      <w:r>
        <w:t>If ‘since’ is omitted, then the earliest values in storage are included. If ‘until’ is omitted, then the latest values are included.</w:t>
      </w:r>
    </w:p>
    <w:p w14:paraId="0EA378B0" w14:textId="0CBF5789" w:rsidR="007B5D97" w:rsidRDefault="00B8366D" w:rsidP="00B8366D">
      <w:r>
        <w:t xml:space="preserve">Data is returned in a format extended from </w:t>
      </w:r>
      <w:proofErr w:type="spellStart"/>
      <w:r>
        <w:t>tscatalog</w:t>
      </w:r>
      <w:proofErr w:type="spellEnd"/>
      <w:r>
        <w:t xml:space="preserve"> described above. After the “units” field will be a set of values. For each value, the date/time, value, and flags are provided</w:t>
      </w:r>
      <w:r w:rsidR="00A13CA0">
        <w:t>.</w:t>
      </w:r>
    </w:p>
    <w:p w14:paraId="238DC90F" w14:textId="55BEE4CB" w:rsidR="00A13CA0" w:rsidRDefault="00A13CA0" w:rsidP="00B8366D">
      <w:r>
        <w:t>For the query:</w:t>
      </w:r>
    </w:p>
    <w:p w14:paraId="1076CDC5" w14:textId="162FF1EA" w:rsidR="00A13CA0" w:rsidRPr="00A13CA0" w:rsidRDefault="00A13CA0" w:rsidP="00A13CA0">
      <w:pPr>
        <w:pStyle w:val="code"/>
        <w:rPr>
          <w:sz w:val="18"/>
          <w:szCs w:val="18"/>
        </w:rPr>
      </w:pPr>
      <w:r w:rsidRPr="00A13CA0">
        <w:rPr>
          <w:sz w:val="18"/>
          <w:szCs w:val="18"/>
        </w:rPr>
        <w:t>http://localhost:8080/OHydroJson/tsdata?tsid=BFD.Precip.Inst.15Minutes.0.DCP-raw,BFD.Elev-Pool.Inst.15Minutes.0.DCP-raw&amp;since=2011/22/00:00&amp;until=2011/22/01:00</w:t>
      </w:r>
    </w:p>
    <w:p w14:paraId="1639556D" w14:textId="1EDA4CF8" w:rsidR="00A13CA0" w:rsidRDefault="00A13CA0" w:rsidP="00A13CA0">
      <w:pPr>
        <w:pStyle w:val="code"/>
      </w:pPr>
    </w:p>
    <w:p w14:paraId="37C78123" w14:textId="66A7432E" w:rsidR="00A13CA0" w:rsidRDefault="00A13CA0" w:rsidP="00A13CA0">
      <w:r>
        <w:t>Here is the response:</w:t>
      </w:r>
    </w:p>
    <w:p w14:paraId="651D051D" w14:textId="77777777" w:rsidR="00A13CA0" w:rsidRPr="00A13CA0" w:rsidRDefault="00A13CA0" w:rsidP="00A13CA0">
      <w:pPr>
        <w:pStyle w:val="code"/>
      </w:pPr>
      <w:r w:rsidRPr="00A13CA0">
        <w:t>{</w:t>
      </w:r>
    </w:p>
    <w:p w14:paraId="255A0E2A" w14:textId="77777777" w:rsidR="00A13CA0" w:rsidRPr="00A13CA0" w:rsidRDefault="00A13CA0" w:rsidP="00A13CA0">
      <w:pPr>
        <w:pStyle w:val="code"/>
      </w:pPr>
      <w:r w:rsidRPr="00A13CA0">
        <w:t xml:space="preserve">  "BFD": {</w:t>
      </w:r>
    </w:p>
    <w:p w14:paraId="0ADE38ED" w14:textId="77777777" w:rsidR="00A13CA0" w:rsidRPr="00A13CA0" w:rsidRDefault="00A13CA0" w:rsidP="00A13CA0">
      <w:pPr>
        <w:pStyle w:val="code"/>
      </w:pPr>
      <w:r w:rsidRPr="00A13CA0">
        <w:t xml:space="preserve">    "HUC": "",</w:t>
      </w:r>
    </w:p>
    <w:p w14:paraId="0A3AA382" w14:textId="77777777" w:rsidR="00A13CA0" w:rsidRPr="00A13CA0" w:rsidRDefault="00A13CA0" w:rsidP="00A13CA0">
      <w:pPr>
        <w:pStyle w:val="code"/>
      </w:pPr>
      <w:r w:rsidRPr="00A13CA0">
        <w:t xml:space="preserve">    "active_flag": "T",</w:t>
      </w:r>
    </w:p>
    <w:p w14:paraId="069F69AD" w14:textId="77777777" w:rsidR="00A13CA0" w:rsidRPr="00A13CA0" w:rsidRDefault="00A13CA0" w:rsidP="00A13CA0">
      <w:pPr>
        <w:pStyle w:val="code"/>
      </w:pPr>
      <w:r w:rsidRPr="00A13CA0">
        <w:t xml:space="preserve">    "coordinates": {</w:t>
      </w:r>
    </w:p>
    <w:p w14:paraId="2CA5D536" w14:textId="77777777" w:rsidR="00A13CA0" w:rsidRPr="00A13CA0" w:rsidRDefault="00A13CA0" w:rsidP="00A13CA0">
      <w:pPr>
        <w:pStyle w:val="code"/>
      </w:pPr>
      <w:r w:rsidRPr="00A13CA0">
        <w:t xml:space="preserve">      "datum": "WGS84",</w:t>
      </w:r>
    </w:p>
    <w:p w14:paraId="70F13768" w14:textId="77777777" w:rsidR="00A13CA0" w:rsidRPr="00A13CA0" w:rsidRDefault="00A13CA0" w:rsidP="00A13CA0">
      <w:pPr>
        <w:pStyle w:val="code"/>
      </w:pPr>
      <w:r w:rsidRPr="00A13CA0">
        <w:t xml:space="preserve">      "latitude": 42.4278,</w:t>
      </w:r>
    </w:p>
    <w:p w14:paraId="70E772DC" w14:textId="77777777" w:rsidR="00A13CA0" w:rsidRPr="00A13CA0" w:rsidRDefault="00A13CA0" w:rsidP="00A13CA0">
      <w:pPr>
        <w:pStyle w:val="code"/>
      </w:pPr>
      <w:r w:rsidRPr="00A13CA0">
        <w:t xml:space="preserve">      "longitude": -72.0261</w:t>
      </w:r>
    </w:p>
    <w:p w14:paraId="7A2E5948" w14:textId="77777777" w:rsidR="00A13CA0" w:rsidRPr="00A13CA0" w:rsidRDefault="00A13CA0" w:rsidP="00A13CA0">
      <w:pPr>
        <w:pStyle w:val="code"/>
      </w:pPr>
      <w:r w:rsidRPr="00A13CA0">
        <w:t xml:space="preserve">    },</w:t>
      </w:r>
    </w:p>
    <w:p w14:paraId="5F2406A1" w14:textId="77777777" w:rsidR="00A13CA0" w:rsidRPr="00A13CA0" w:rsidRDefault="00A13CA0" w:rsidP="00A13CA0">
      <w:pPr>
        <w:pStyle w:val="code"/>
      </w:pPr>
      <w:r w:rsidRPr="00A13CA0">
        <w:t xml:space="preserve">    "elevation": {</w:t>
      </w:r>
    </w:p>
    <w:p w14:paraId="041F48DA" w14:textId="77777777" w:rsidR="00A13CA0" w:rsidRPr="00A13CA0" w:rsidRDefault="00A13CA0" w:rsidP="00A13CA0">
      <w:pPr>
        <w:pStyle w:val="code"/>
      </w:pPr>
      <w:r w:rsidRPr="00A13CA0">
        <w:t xml:space="preserve">      "accuracy": 0,</w:t>
      </w:r>
    </w:p>
    <w:p w14:paraId="3F3A780F" w14:textId="77777777" w:rsidR="00A13CA0" w:rsidRPr="00A13CA0" w:rsidRDefault="00A13CA0" w:rsidP="00A13CA0">
      <w:pPr>
        <w:pStyle w:val="code"/>
      </w:pPr>
      <w:r w:rsidRPr="00A13CA0">
        <w:t xml:space="preserve">      "datum": "NGVD29",</w:t>
      </w:r>
    </w:p>
    <w:p w14:paraId="411CBF60" w14:textId="77777777" w:rsidR="00A13CA0" w:rsidRPr="00A13CA0" w:rsidRDefault="00A13CA0" w:rsidP="00A13CA0">
      <w:pPr>
        <w:pStyle w:val="code"/>
      </w:pPr>
      <w:r w:rsidRPr="00A13CA0">
        <w:t xml:space="preserve">      "method": "",</w:t>
      </w:r>
    </w:p>
    <w:p w14:paraId="06E69D3F" w14:textId="77777777" w:rsidR="00A13CA0" w:rsidRPr="00A13CA0" w:rsidRDefault="00A13CA0" w:rsidP="00A13CA0">
      <w:pPr>
        <w:pStyle w:val="code"/>
      </w:pPr>
      <w:r w:rsidRPr="00A13CA0">
        <w:t xml:space="preserve">      "value": 234.7</w:t>
      </w:r>
    </w:p>
    <w:p w14:paraId="582B256B" w14:textId="77777777" w:rsidR="00A13CA0" w:rsidRPr="00A13CA0" w:rsidRDefault="00A13CA0" w:rsidP="00A13CA0">
      <w:pPr>
        <w:pStyle w:val="code"/>
      </w:pPr>
      <w:r w:rsidRPr="00A13CA0">
        <w:t xml:space="preserve">    },</w:t>
      </w:r>
    </w:p>
    <w:p w14:paraId="0A47682B" w14:textId="77777777" w:rsidR="00A13CA0" w:rsidRPr="00A13CA0" w:rsidRDefault="00A13CA0" w:rsidP="00A13CA0">
      <w:pPr>
        <w:pStyle w:val="code"/>
      </w:pPr>
      <w:r w:rsidRPr="00A13CA0">
        <w:t xml:space="preserve">    "location_id": "BFD",</w:t>
      </w:r>
    </w:p>
    <w:p w14:paraId="7073FB7B" w14:textId="77777777" w:rsidR="00A13CA0" w:rsidRPr="00A13CA0" w:rsidRDefault="00A13CA0" w:rsidP="00A13CA0">
      <w:pPr>
        <w:pStyle w:val="code"/>
      </w:pPr>
      <w:r w:rsidRPr="00A13CA0">
        <w:t xml:space="preserve">    "location_type": "",</w:t>
      </w:r>
    </w:p>
    <w:p w14:paraId="2C8390ED" w14:textId="77777777" w:rsidR="00A13CA0" w:rsidRPr="00A13CA0" w:rsidRDefault="00A13CA0" w:rsidP="00A13CA0">
      <w:pPr>
        <w:pStyle w:val="code"/>
      </w:pPr>
      <w:r w:rsidRPr="00A13CA0">
        <w:t xml:space="preserve">    "name": "BFD",</w:t>
      </w:r>
    </w:p>
    <w:p w14:paraId="4E5B95A9" w14:textId="77777777" w:rsidR="00A13CA0" w:rsidRPr="00A13CA0" w:rsidRDefault="00A13CA0" w:rsidP="00A13CA0">
      <w:pPr>
        <w:pStyle w:val="code"/>
      </w:pPr>
      <w:r w:rsidRPr="00A13CA0">
        <w:t xml:space="preserve">    "responsibility": "",</w:t>
      </w:r>
    </w:p>
    <w:p w14:paraId="2A894BC3" w14:textId="77777777" w:rsidR="00A13CA0" w:rsidRPr="00A13CA0" w:rsidRDefault="00A13CA0" w:rsidP="00A13CA0">
      <w:pPr>
        <w:pStyle w:val="code"/>
      </w:pPr>
      <w:r w:rsidRPr="00A13CA0">
        <w:t xml:space="preserve">    "time_format": "%Y-%m-%dT%H:%M:%S%z",</w:t>
      </w:r>
    </w:p>
    <w:p w14:paraId="702C49BC" w14:textId="77777777" w:rsidR="00A13CA0" w:rsidRPr="00A13CA0" w:rsidRDefault="00A13CA0" w:rsidP="00A13CA0">
      <w:pPr>
        <w:pStyle w:val="code"/>
      </w:pPr>
      <w:r w:rsidRPr="00A13CA0">
        <w:t xml:space="preserve">    "timeseries": {</w:t>
      </w:r>
    </w:p>
    <w:p w14:paraId="6E159F97" w14:textId="77777777" w:rsidR="00A13CA0" w:rsidRPr="00A13CA0" w:rsidRDefault="00A13CA0" w:rsidP="00A13CA0">
      <w:pPr>
        <w:pStyle w:val="code"/>
      </w:pPr>
      <w:r w:rsidRPr="00A13CA0">
        <w:lastRenderedPageBreak/>
        <w:t xml:space="preserve">      "BFD.Precip.Inst.15Minutes.0.DCP-raw": {</w:t>
      </w:r>
    </w:p>
    <w:p w14:paraId="4E984C15" w14:textId="77777777" w:rsidR="00A13CA0" w:rsidRPr="00A13CA0" w:rsidRDefault="00A13CA0" w:rsidP="00A13CA0">
      <w:pPr>
        <w:pStyle w:val="code"/>
      </w:pPr>
      <w:r w:rsidRPr="00A13CA0">
        <w:t xml:space="preserve">        "active_flag": "T",</w:t>
      </w:r>
    </w:p>
    <w:p w14:paraId="43AB8E95" w14:textId="77777777" w:rsidR="00A13CA0" w:rsidRPr="00A13CA0" w:rsidRDefault="00A13CA0" w:rsidP="00A13CA0">
      <w:pPr>
        <w:pStyle w:val="code"/>
      </w:pPr>
      <w:r w:rsidRPr="00A13CA0">
        <w:t xml:space="preserve">        "count": 5,</w:t>
      </w:r>
    </w:p>
    <w:p w14:paraId="2789B283" w14:textId="77777777" w:rsidR="00A13CA0" w:rsidRPr="00A13CA0" w:rsidRDefault="00A13CA0" w:rsidP="00A13CA0">
      <w:pPr>
        <w:pStyle w:val="code"/>
      </w:pPr>
      <w:r w:rsidRPr="00A13CA0">
        <w:t xml:space="preserve">        "duration": "0",</w:t>
      </w:r>
    </w:p>
    <w:p w14:paraId="689210E5" w14:textId="77777777" w:rsidR="00A13CA0" w:rsidRPr="00A13CA0" w:rsidRDefault="00A13CA0" w:rsidP="00A13CA0">
      <w:pPr>
        <w:pStyle w:val="code"/>
      </w:pPr>
      <w:r w:rsidRPr="00A13CA0">
        <w:t xml:space="preserve">        "end_timestamp": "2011-01-22T01:00:00",</w:t>
      </w:r>
    </w:p>
    <w:p w14:paraId="469F2211" w14:textId="77777777" w:rsidR="00A13CA0" w:rsidRPr="00A13CA0" w:rsidRDefault="00A13CA0" w:rsidP="00A13CA0">
      <w:pPr>
        <w:pStyle w:val="code"/>
      </w:pPr>
      <w:r w:rsidRPr="00A13CA0">
        <w:t xml:space="preserve">        "interval": "15Minutes",</w:t>
      </w:r>
    </w:p>
    <w:p w14:paraId="61EAD033" w14:textId="77777777" w:rsidR="00A13CA0" w:rsidRPr="00A13CA0" w:rsidRDefault="00A13CA0" w:rsidP="00A13CA0">
      <w:pPr>
        <w:pStyle w:val="code"/>
      </w:pPr>
      <w:r w:rsidRPr="00A13CA0">
        <w:t xml:space="preserve">        "max_value": 15.51,</w:t>
      </w:r>
    </w:p>
    <w:p w14:paraId="08420F32" w14:textId="77777777" w:rsidR="00A13CA0" w:rsidRPr="00A13CA0" w:rsidRDefault="00A13CA0" w:rsidP="00A13CA0">
      <w:pPr>
        <w:pStyle w:val="code"/>
      </w:pPr>
      <w:r w:rsidRPr="00A13CA0">
        <w:t xml:space="preserve">        "min_value": 15.51,</w:t>
      </w:r>
    </w:p>
    <w:p w14:paraId="694D9C65" w14:textId="77777777" w:rsidR="00A13CA0" w:rsidRPr="00A13CA0" w:rsidRDefault="00A13CA0" w:rsidP="00A13CA0">
      <w:pPr>
        <w:pStyle w:val="code"/>
      </w:pPr>
      <w:r w:rsidRPr="00A13CA0">
        <w:t xml:space="preserve">        "notes": "BFD.Precip.Inst.15Minutes.0.DCP-raw",</w:t>
      </w:r>
    </w:p>
    <w:p w14:paraId="6175C779" w14:textId="77777777" w:rsidR="00A13CA0" w:rsidRPr="00A13CA0" w:rsidRDefault="00A13CA0" w:rsidP="00A13CA0">
      <w:pPr>
        <w:pStyle w:val="code"/>
      </w:pPr>
      <w:r w:rsidRPr="00A13CA0">
        <w:t xml:space="preserve">        "param": "Precip",</w:t>
      </w:r>
    </w:p>
    <w:p w14:paraId="7E7265AA" w14:textId="77777777" w:rsidR="00A13CA0" w:rsidRPr="00A13CA0" w:rsidRDefault="00A13CA0" w:rsidP="00A13CA0">
      <w:pPr>
        <w:pStyle w:val="code"/>
      </w:pPr>
      <w:r w:rsidRPr="00A13CA0">
        <w:t xml:space="preserve">        "sigfig": 3,</w:t>
      </w:r>
    </w:p>
    <w:p w14:paraId="05B31C81" w14:textId="77777777" w:rsidR="00A13CA0" w:rsidRPr="00A13CA0" w:rsidRDefault="00A13CA0" w:rsidP="00A13CA0">
      <w:pPr>
        <w:pStyle w:val="code"/>
      </w:pPr>
      <w:r w:rsidRPr="00A13CA0">
        <w:t xml:space="preserve">        "start_timestamp": "2011-01-22T00:00:00",</w:t>
      </w:r>
    </w:p>
    <w:p w14:paraId="43592A26" w14:textId="77777777" w:rsidR="00A13CA0" w:rsidRPr="00A13CA0" w:rsidRDefault="00A13CA0" w:rsidP="00A13CA0">
      <w:pPr>
        <w:pStyle w:val="code"/>
      </w:pPr>
      <w:r w:rsidRPr="00A13CA0">
        <w:t xml:space="preserve">        "units": "in",</w:t>
      </w:r>
    </w:p>
    <w:p w14:paraId="4EB2D0DD" w14:textId="77777777" w:rsidR="00A13CA0" w:rsidRPr="00A13CA0" w:rsidRDefault="00A13CA0" w:rsidP="00A13CA0">
      <w:pPr>
        <w:pStyle w:val="code"/>
      </w:pPr>
      <w:r w:rsidRPr="00A13CA0">
        <w:t xml:space="preserve">        "values": [</w:t>
      </w:r>
    </w:p>
    <w:p w14:paraId="3D039F0E" w14:textId="77777777" w:rsidR="00A13CA0" w:rsidRPr="00A13CA0" w:rsidRDefault="00A13CA0" w:rsidP="00A13CA0">
      <w:pPr>
        <w:pStyle w:val="code"/>
      </w:pPr>
      <w:r w:rsidRPr="00A13CA0">
        <w:t xml:space="preserve">          [</w:t>
      </w:r>
    </w:p>
    <w:p w14:paraId="4EF99DB9" w14:textId="77777777" w:rsidR="00A13CA0" w:rsidRPr="00A13CA0" w:rsidRDefault="00A13CA0" w:rsidP="00A13CA0">
      <w:pPr>
        <w:pStyle w:val="code"/>
      </w:pPr>
      <w:r w:rsidRPr="00A13CA0">
        <w:t xml:space="preserve">            "2011-01-22T00:00:00",</w:t>
      </w:r>
    </w:p>
    <w:p w14:paraId="5924A08A" w14:textId="77777777" w:rsidR="00A13CA0" w:rsidRPr="00A13CA0" w:rsidRDefault="00A13CA0" w:rsidP="00A13CA0">
      <w:pPr>
        <w:pStyle w:val="code"/>
      </w:pPr>
      <w:r w:rsidRPr="00A13CA0">
        <w:t xml:space="preserve">            15.51,</w:t>
      </w:r>
    </w:p>
    <w:p w14:paraId="6D2FC245" w14:textId="77777777" w:rsidR="00A13CA0" w:rsidRPr="00A13CA0" w:rsidRDefault="00A13CA0" w:rsidP="00A13CA0">
      <w:pPr>
        <w:pStyle w:val="code"/>
      </w:pPr>
      <w:r w:rsidRPr="00A13CA0">
        <w:t xml:space="preserve">            0</w:t>
      </w:r>
    </w:p>
    <w:p w14:paraId="5C3CBFBC" w14:textId="77777777" w:rsidR="00A13CA0" w:rsidRPr="00A13CA0" w:rsidRDefault="00A13CA0" w:rsidP="00A13CA0">
      <w:pPr>
        <w:pStyle w:val="code"/>
      </w:pPr>
      <w:r w:rsidRPr="00A13CA0">
        <w:t xml:space="preserve">          ],</w:t>
      </w:r>
    </w:p>
    <w:p w14:paraId="21947414" w14:textId="77777777" w:rsidR="00A13CA0" w:rsidRPr="00A13CA0" w:rsidRDefault="00A13CA0" w:rsidP="00A13CA0">
      <w:pPr>
        <w:pStyle w:val="code"/>
      </w:pPr>
      <w:r w:rsidRPr="00A13CA0">
        <w:t xml:space="preserve">          [</w:t>
      </w:r>
    </w:p>
    <w:p w14:paraId="5735E281" w14:textId="77777777" w:rsidR="00A13CA0" w:rsidRPr="00A13CA0" w:rsidRDefault="00A13CA0" w:rsidP="00A13CA0">
      <w:pPr>
        <w:pStyle w:val="code"/>
      </w:pPr>
      <w:r w:rsidRPr="00A13CA0">
        <w:t xml:space="preserve">            "2011-01-22T00:15:00",</w:t>
      </w:r>
    </w:p>
    <w:p w14:paraId="493F5464" w14:textId="77777777" w:rsidR="00A13CA0" w:rsidRPr="00A13CA0" w:rsidRDefault="00A13CA0" w:rsidP="00A13CA0">
      <w:pPr>
        <w:pStyle w:val="code"/>
      </w:pPr>
      <w:r w:rsidRPr="00A13CA0">
        <w:t xml:space="preserve">            15.51,</w:t>
      </w:r>
    </w:p>
    <w:p w14:paraId="1D955EE4" w14:textId="77777777" w:rsidR="00A13CA0" w:rsidRPr="00A13CA0" w:rsidRDefault="00A13CA0" w:rsidP="00A13CA0">
      <w:pPr>
        <w:pStyle w:val="code"/>
      </w:pPr>
      <w:r w:rsidRPr="00A13CA0">
        <w:t xml:space="preserve">            0</w:t>
      </w:r>
    </w:p>
    <w:p w14:paraId="06660D26" w14:textId="77777777" w:rsidR="00A13CA0" w:rsidRPr="00A13CA0" w:rsidRDefault="00A13CA0" w:rsidP="00A13CA0">
      <w:pPr>
        <w:pStyle w:val="code"/>
      </w:pPr>
      <w:r w:rsidRPr="00A13CA0">
        <w:t xml:space="preserve">          ],</w:t>
      </w:r>
    </w:p>
    <w:p w14:paraId="141326C0" w14:textId="77777777" w:rsidR="00A13CA0" w:rsidRPr="00A13CA0" w:rsidRDefault="00A13CA0" w:rsidP="00A13CA0">
      <w:pPr>
        <w:pStyle w:val="code"/>
      </w:pPr>
      <w:r w:rsidRPr="00A13CA0">
        <w:t xml:space="preserve">          [</w:t>
      </w:r>
    </w:p>
    <w:p w14:paraId="3DC25337" w14:textId="77777777" w:rsidR="00A13CA0" w:rsidRPr="00A13CA0" w:rsidRDefault="00A13CA0" w:rsidP="00A13CA0">
      <w:pPr>
        <w:pStyle w:val="code"/>
      </w:pPr>
      <w:r w:rsidRPr="00A13CA0">
        <w:t xml:space="preserve">            "2011-01-22T00:30:00",</w:t>
      </w:r>
    </w:p>
    <w:p w14:paraId="62FF390C" w14:textId="77777777" w:rsidR="00A13CA0" w:rsidRPr="00A13CA0" w:rsidRDefault="00A13CA0" w:rsidP="00A13CA0">
      <w:pPr>
        <w:pStyle w:val="code"/>
      </w:pPr>
      <w:r w:rsidRPr="00A13CA0">
        <w:t xml:space="preserve">            15.51,</w:t>
      </w:r>
    </w:p>
    <w:p w14:paraId="743C79EB" w14:textId="77777777" w:rsidR="00A13CA0" w:rsidRPr="00A13CA0" w:rsidRDefault="00A13CA0" w:rsidP="00A13CA0">
      <w:pPr>
        <w:pStyle w:val="code"/>
      </w:pPr>
      <w:r w:rsidRPr="00A13CA0">
        <w:t xml:space="preserve">            0</w:t>
      </w:r>
    </w:p>
    <w:p w14:paraId="4F1E102D" w14:textId="77777777" w:rsidR="00A13CA0" w:rsidRPr="00A13CA0" w:rsidRDefault="00A13CA0" w:rsidP="00A13CA0">
      <w:pPr>
        <w:pStyle w:val="code"/>
      </w:pPr>
      <w:r w:rsidRPr="00A13CA0">
        <w:t xml:space="preserve">          ],</w:t>
      </w:r>
    </w:p>
    <w:p w14:paraId="4F5F6617" w14:textId="77777777" w:rsidR="00A13CA0" w:rsidRPr="00A13CA0" w:rsidRDefault="00A13CA0" w:rsidP="00A13CA0">
      <w:pPr>
        <w:pStyle w:val="code"/>
      </w:pPr>
      <w:r w:rsidRPr="00A13CA0">
        <w:t xml:space="preserve">          [</w:t>
      </w:r>
    </w:p>
    <w:p w14:paraId="19DC4EBC" w14:textId="77777777" w:rsidR="00A13CA0" w:rsidRPr="00A13CA0" w:rsidRDefault="00A13CA0" w:rsidP="00A13CA0">
      <w:pPr>
        <w:pStyle w:val="code"/>
      </w:pPr>
      <w:r w:rsidRPr="00A13CA0">
        <w:t xml:space="preserve">            "2011-01-22T00:45:00",</w:t>
      </w:r>
    </w:p>
    <w:p w14:paraId="33C535A0" w14:textId="77777777" w:rsidR="00A13CA0" w:rsidRPr="00A13CA0" w:rsidRDefault="00A13CA0" w:rsidP="00A13CA0">
      <w:pPr>
        <w:pStyle w:val="code"/>
      </w:pPr>
      <w:r w:rsidRPr="00A13CA0">
        <w:t xml:space="preserve">            15.51,</w:t>
      </w:r>
    </w:p>
    <w:p w14:paraId="2FA6FEDD" w14:textId="77777777" w:rsidR="00A13CA0" w:rsidRPr="00A13CA0" w:rsidRDefault="00A13CA0" w:rsidP="00A13CA0">
      <w:pPr>
        <w:pStyle w:val="code"/>
      </w:pPr>
      <w:r w:rsidRPr="00A13CA0">
        <w:t xml:space="preserve">            0</w:t>
      </w:r>
    </w:p>
    <w:p w14:paraId="348C1F8E" w14:textId="77777777" w:rsidR="00A13CA0" w:rsidRPr="00A13CA0" w:rsidRDefault="00A13CA0" w:rsidP="00A13CA0">
      <w:pPr>
        <w:pStyle w:val="code"/>
      </w:pPr>
      <w:r w:rsidRPr="00A13CA0">
        <w:t xml:space="preserve">          ],</w:t>
      </w:r>
    </w:p>
    <w:p w14:paraId="7EA3580F" w14:textId="77777777" w:rsidR="00A13CA0" w:rsidRPr="00A13CA0" w:rsidRDefault="00A13CA0" w:rsidP="00A13CA0">
      <w:pPr>
        <w:pStyle w:val="code"/>
      </w:pPr>
      <w:r w:rsidRPr="00A13CA0">
        <w:t xml:space="preserve">          [</w:t>
      </w:r>
    </w:p>
    <w:p w14:paraId="5B76309B" w14:textId="77777777" w:rsidR="00A13CA0" w:rsidRPr="00A13CA0" w:rsidRDefault="00A13CA0" w:rsidP="00A13CA0">
      <w:pPr>
        <w:pStyle w:val="code"/>
      </w:pPr>
      <w:r w:rsidRPr="00A13CA0">
        <w:t xml:space="preserve">            "2011-01-22T01:00:00",</w:t>
      </w:r>
    </w:p>
    <w:p w14:paraId="60339F92" w14:textId="77777777" w:rsidR="00A13CA0" w:rsidRPr="00A13CA0" w:rsidRDefault="00A13CA0" w:rsidP="00A13CA0">
      <w:pPr>
        <w:pStyle w:val="code"/>
      </w:pPr>
      <w:r w:rsidRPr="00A13CA0">
        <w:t xml:space="preserve">            15.51,</w:t>
      </w:r>
    </w:p>
    <w:p w14:paraId="377D8825" w14:textId="77777777" w:rsidR="00A13CA0" w:rsidRPr="00A13CA0" w:rsidRDefault="00A13CA0" w:rsidP="00A13CA0">
      <w:pPr>
        <w:pStyle w:val="code"/>
      </w:pPr>
      <w:r w:rsidRPr="00A13CA0">
        <w:t xml:space="preserve">            0</w:t>
      </w:r>
    </w:p>
    <w:p w14:paraId="65DCC0B1" w14:textId="77777777" w:rsidR="00A13CA0" w:rsidRPr="00A13CA0" w:rsidRDefault="00A13CA0" w:rsidP="00A13CA0">
      <w:pPr>
        <w:pStyle w:val="code"/>
      </w:pPr>
      <w:r w:rsidRPr="00A13CA0">
        <w:t xml:space="preserve">          ]</w:t>
      </w:r>
    </w:p>
    <w:p w14:paraId="60D92A8E" w14:textId="77777777" w:rsidR="00A13CA0" w:rsidRPr="00A13CA0" w:rsidRDefault="00A13CA0" w:rsidP="00A13CA0">
      <w:pPr>
        <w:pStyle w:val="code"/>
      </w:pPr>
      <w:r w:rsidRPr="00A13CA0">
        <w:t xml:space="preserve">        ]</w:t>
      </w:r>
    </w:p>
    <w:p w14:paraId="064264C7" w14:textId="77777777" w:rsidR="00A13CA0" w:rsidRPr="00A13CA0" w:rsidRDefault="00A13CA0" w:rsidP="00A13CA0">
      <w:pPr>
        <w:pStyle w:val="code"/>
      </w:pPr>
      <w:r w:rsidRPr="00A13CA0">
        <w:t xml:space="preserve">      },</w:t>
      </w:r>
    </w:p>
    <w:p w14:paraId="3C20DBF1" w14:textId="77777777" w:rsidR="00A13CA0" w:rsidRPr="00A13CA0" w:rsidRDefault="00A13CA0" w:rsidP="00A13CA0">
      <w:pPr>
        <w:pStyle w:val="code"/>
      </w:pPr>
      <w:r w:rsidRPr="00A13CA0">
        <w:t xml:space="preserve">      "BFD.Elev-Pool.Inst.15Minutes.0.DCP-raw": {</w:t>
      </w:r>
    </w:p>
    <w:p w14:paraId="53A2887D" w14:textId="77777777" w:rsidR="00A13CA0" w:rsidRPr="00A13CA0" w:rsidRDefault="00A13CA0" w:rsidP="00A13CA0">
      <w:pPr>
        <w:pStyle w:val="code"/>
      </w:pPr>
      <w:r w:rsidRPr="00A13CA0">
        <w:t xml:space="preserve">        "active_flag": "T",</w:t>
      </w:r>
    </w:p>
    <w:p w14:paraId="1D5AF862" w14:textId="77777777" w:rsidR="00A13CA0" w:rsidRPr="00A13CA0" w:rsidRDefault="00A13CA0" w:rsidP="00A13CA0">
      <w:pPr>
        <w:pStyle w:val="code"/>
      </w:pPr>
      <w:r w:rsidRPr="00A13CA0">
        <w:t xml:space="preserve">        "count": 5,</w:t>
      </w:r>
    </w:p>
    <w:p w14:paraId="45F77A54" w14:textId="77777777" w:rsidR="00A13CA0" w:rsidRPr="00A13CA0" w:rsidRDefault="00A13CA0" w:rsidP="00A13CA0">
      <w:pPr>
        <w:pStyle w:val="code"/>
      </w:pPr>
      <w:r w:rsidRPr="00A13CA0">
        <w:t xml:space="preserve">        "duration": "0",</w:t>
      </w:r>
    </w:p>
    <w:p w14:paraId="421CC13B" w14:textId="77777777" w:rsidR="00A13CA0" w:rsidRPr="00A13CA0" w:rsidRDefault="00A13CA0" w:rsidP="00A13CA0">
      <w:pPr>
        <w:pStyle w:val="code"/>
      </w:pPr>
      <w:r w:rsidRPr="00A13CA0">
        <w:t xml:space="preserve">        "end_timestamp": "2011-01-22T01:00:00",</w:t>
      </w:r>
    </w:p>
    <w:p w14:paraId="642DD0AB" w14:textId="77777777" w:rsidR="00A13CA0" w:rsidRPr="00A13CA0" w:rsidRDefault="00A13CA0" w:rsidP="00A13CA0">
      <w:pPr>
        <w:pStyle w:val="code"/>
      </w:pPr>
      <w:r w:rsidRPr="00A13CA0">
        <w:t xml:space="preserve">        "interval": "15Minutes",</w:t>
      </w:r>
    </w:p>
    <w:p w14:paraId="4CAB20F6" w14:textId="77777777" w:rsidR="00A13CA0" w:rsidRPr="00A13CA0" w:rsidRDefault="00A13CA0" w:rsidP="00A13CA0">
      <w:pPr>
        <w:pStyle w:val="code"/>
      </w:pPr>
      <w:r w:rsidRPr="00A13CA0">
        <w:t xml:space="preserve">        "max_value": 776.94,</w:t>
      </w:r>
    </w:p>
    <w:p w14:paraId="5C1C6C56" w14:textId="77777777" w:rsidR="00A13CA0" w:rsidRPr="00A13CA0" w:rsidRDefault="00A13CA0" w:rsidP="00A13CA0">
      <w:pPr>
        <w:pStyle w:val="code"/>
      </w:pPr>
      <w:r w:rsidRPr="00A13CA0">
        <w:t xml:space="preserve">        "min_value": 776.94,</w:t>
      </w:r>
    </w:p>
    <w:p w14:paraId="4974F975" w14:textId="77777777" w:rsidR="00A13CA0" w:rsidRPr="00A13CA0" w:rsidRDefault="00A13CA0" w:rsidP="00A13CA0">
      <w:pPr>
        <w:pStyle w:val="code"/>
      </w:pPr>
      <w:r w:rsidRPr="00A13CA0">
        <w:t xml:space="preserve">        "notes": "BFD.Elev-Pool.Inst.15Minutes.0.DCP-raw",</w:t>
      </w:r>
    </w:p>
    <w:p w14:paraId="2792CBA8" w14:textId="77777777" w:rsidR="00A13CA0" w:rsidRPr="00A13CA0" w:rsidRDefault="00A13CA0" w:rsidP="00A13CA0">
      <w:pPr>
        <w:pStyle w:val="code"/>
      </w:pPr>
      <w:r w:rsidRPr="00A13CA0">
        <w:t xml:space="preserve">        "param": "Elev-Pool",</w:t>
      </w:r>
    </w:p>
    <w:p w14:paraId="459BB0D1" w14:textId="77777777" w:rsidR="00A13CA0" w:rsidRPr="00A13CA0" w:rsidRDefault="00A13CA0" w:rsidP="00A13CA0">
      <w:pPr>
        <w:pStyle w:val="code"/>
      </w:pPr>
      <w:r w:rsidRPr="00A13CA0">
        <w:t xml:space="preserve">        "sigfig": 3,</w:t>
      </w:r>
    </w:p>
    <w:p w14:paraId="00DB1207" w14:textId="77777777" w:rsidR="00A13CA0" w:rsidRPr="00A13CA0" w:rsidRDefault="00A13CA0" w:rsidP="00A13CA0">
      <w:pPr>
        <w:pStyle w:val="code"/>
      </w:pPr>
      <w:r w:rsidRPr="00A13CA0">
        <w:t xml:space="preserve">        "start_timestamp": "2011-01-22T00:00:00",</w:t>
      </w:r>
    </w:p>
    <w:p w14:paraId="6F4F50AF" w14:textId="77777777" w:rsidR="00A13CA0" w:rsidRPr="00A13CA0" w:rsidRDefault="00A13CA0" w:rsidP="00A13CA0">
      <w:pPr>
        <w:pStyle w:val="code"/>
      </w:pPr>
      <w:r w:rsidRPr="00A13CA0">
        <w:t xml:space="preserve">        "units": "ft",</w:t>
      </w:r>
    </w:p>
    <w:p w14:paraId="50D747FB" w14:textId="77777777" w:rsidR="00A13CA0" w:rsidRPr="00A13CA0" w:rsidRDefault="00A13CA0" w:rsidP="00A13CA0">
      <w:pPr>
        <w:pStyle w:val="code"/>
      </w:pPr>
      <w:r w:rsidRPr="00A13CA0">
        <w:t xml:space="preserve">        "values": [</w:t>
      </w:r>
    </w:p>
    <w:p w14:paraId="6DF137AE" w14:textId="77777777" w:rsidR="00A13CA0" w:rsidRPr="00A13CA0" w:rsidRDefault="00A13CA0" w:rsidP="00A13CA0">
      <w:pPr>
        <w:pStyle w:val="code"/>
      </w:pPr>
      <w:r w:rsidRPr="00A13CA0">
        <w:t xml:space="preserve">          [</w:t>
      </w:r>
    </w:p>
    <w:p w14:paraId="59F203B2" w14:textId="77777777" w:rsidR="00A13CA0" w:rsidRPr="00A13CA0" w:rsidRDefault="00A13CA0" w:rsidP="00A13CA0">
      <w:pPr>
        <w:pStyle w:val="code"/>
      </w:pPr>
      <w:r w:rsidRPr="00A13CA0">
        <w:t xml:space="preserve">            "2011-01-22T00:00:00",</w:t>
      </w:r>
    </w:p>
    <w:p w14:paraId="3484BCAD" w14:textId="77777777" w:rsidR="00A13CA0" w:rsidRPr="00A13CA0" w:rsidRDefault="00A13CA0" w:rsidP="00A13CA0">
      <w:pPr>
        <w:pStyle w:val="code"/>
      </w:pPr>
      <w:r w:rsidRPr="00A13CA0">
        <w:lastRenderedPageBreak/>
        <w:t xml:space="preserve">            776.94,</w:t>
      </w:r>
    </w:p>
    <w:p w14:paraId="6346F9BC" w14:textId="77777777" w:rsidR="00A13CA0" w:rsidRPr="00A13CA0" w:rsidRDefault="00A13CA0" w:rsidP="00A13CA0">
      <w:pPr>
        <w:pStyle w:val="code"/>
      </w:pPr>
      <w:r w:rsidRPr="00A13CA0">
        <w:t xml:space="preserve">            0</w:t>
      </w:r>
    </w:p>
    <w:p w14:paraId="34E786AD" w14:textId="77777777" w:rsidR="00A13CA0" w:rsidRPr="00A13CA0" w:rsidRDefault="00A13CA0" w:rsidP="00A13CA0">
      <w:pPr>
        <w:pStyle w:val="code"/>
      </w:pPr>
      <w:r w:rsidRPr="00A13CA0">
        <w:t xml:space="preserve">          ],</w:t>
      </w:r>
    </w:p>
    <w:p w14:paraId="31266B79" w14:textId="77777777" w:rsidR="00A13CA0" w:rsidRPr="00A13CA0" w:rsidRDefault="00A13CA0" w:rsidP="00A13CA0">
      <w:pPr>
        <w:pStyle w:val="code"/>
      </w:pPr>
      <w:r w:rsidRPr="00A13CA0">
        <w:t xml:space="preserve">          [</w:t>
      </w:r>
    </w:p>
    <w:p w14:paraId="29F5C585" w14:textId="77777777" w:rsidR="00A13CA0" w:rsidRPr="00A13CA0" w:rsidRDefault="00A13CA0" w:rsidP="00A13CA0">
      <w:pPr>
        <w:pStyle w:val="code"/>
      </w:pPr>
      <w:r w:rsidRPr="00A13CA0">
        <w:t xml:space="preserve">            "2011-01-22T00:15:00",</w:t>
      </w:r>
    </w:p>
    <w:p w14:paraId="54A73A82" w14:textId="77777777" w:rsidR="00A13CA0" w:rsidRPr="00A13CA0" w:rsidRDefault="00A13CA0" w:rsidP="00A13CA0">
      <w:pPr>
        <w:pStyle w:val="code"/>
      </w:pPr>
      <w:r w:rsidRPr="00A13CA0">
        <w:t xml:space="preserve">            776.94,</w:t>
      </w:r>
    </w:p>
    <w:p w14:paraId="2E7C7A19" w14:textId="77777777" w:rsidR="00A13CA0" w:rsidRPr="00A13CA0" w:rsidRDefault="00A13CA0" w:rsidP="00A13CA0">
      <w:pPr>
        <w:pStyle w:val="code"/>
      </w:pPr>
      <w:r w:rsidRPr="00A13CA0">
        <w:t xml:space="preserve">            0</w:t>
      </w:r>
    </w:p>
    <w:p w14:paraId="7864E7FF" w14:textId="77777777" w:rsidR="00A13CA0" w:rsidRPr="00A13CA0" w:rsidRDefault="00A13CA0" w:rsidP="00A13CA0">
      <w:pPr>
        <w:pStyle w:val="code"/>
      </w:pPr>
      <w:r w:rsidRPr="00A13CA0">
        <w:t xml:space="preserve">          ],</w:t>
      </w:r>
    </w:p>
    <w:p w14:paraId="52251673" w14:textId="77777777" w:rsidR="00A13CA0" w:rsidRPr="00A13CA0" w:rsidRDefault="00A13CA0" w:rsidP="00A13CA0">
      <w:pPr>
        <w:pStyle w:val="code"/>
      </w:pPr>
      <w:r w:rsidRPr="00A13CA0">
        <w:t xml:space="preserve">          [</w:t>
      </w:r>
    </w:p>
    <w:p w14:paraId="73DB1A82" w14:textId="77777777" w:rsidR="00A13CA0" w:rsidRPr="00A13CA0" w:rsidRDefault="00A13CA0" w:rsidP="00A13CA0">
      <w:pPr>
        <w:pStyle w:val="code"/>
      </w:pPr>
      <w:r w:rsidRPr="00A13CA0">
        <w:t xml:space="preserve">            "2011-01-22T00:30:00",</w:t>
      </w:r>
    </w:p>
    <w:p w14:paraId="3794DA2C" w14:textId="77777777" w:rsidR="00A13CA0" w:rsidRPr="00A13CA0" w:rsidRDefault="00A13CA0" w:rsidP="00A13CA0">
      <w:pPr>
        <w:pStyle w:val="code"/>
      </w:pPr>
      <w:r w:rsidRPr="00A13CA0">
        <w:t xml:space="preserve">            776.94,</w:t>
      </w:r>
    </w:p>
    <w:p w14:paraId="6482A804" w14:textId="77777777" w:rsidR="00A13CA0" w:rsidRPr="00A13CA0" w:rsidRDefault="00A13CA0" w:rsidP="00A13CA0">
      <w:pPr>
        <w:pStyle w:val="code"/>
      </w:pPr>
      <w:r w:rsidRPr="00A13CA0">
        <w:t xml:space="preserve">            0</w:t>
      </w:r>
    </w:p>
    <w:p w14:paraId="0374A016" w14:textId="77777777" w:rsidR="00A13CA0" w:rsidRPr="00A13CA0" w:rsidRDefault="00A13CA0" w:rsidP="00A13CA0">
      <w:pPr>
        <w:pStyle w:val="code"/>
      </w:pPr>
      <w:r w:rsidRPr="00A13CA0">
        <w:t xml:space="preserve">          ],</w:t>
      </w:r>
    </w:p>
    <w:p w14:paraId="2C2E1E6C" w14:textId="77777777" w:rsidR="00A13CA0" w:rsidRPr="00A13CA0" w:rsidRDefault="00A13CA0" w:rsidP="00A13CA0">
      <w:pPr>
        <w:pStyle w:val="code"/>
      </w:pPr>
      <w:r w:rsidRPr="00A13CA0">
        <w:t xml:space="preserve">          [</w:t>
      </w:r>
    </w:p>
    <w:p w14:paraId="0051D215" w14:textId="77777777" w:rsidR="00A13CA0" w:rsidRPr="00A13CA0" w:rsidRDefault="00A13CA0" w:rsidP="00A13CA0">
      <w:pPr>
        <w:pStyle w:val="code"/>
      </w:pPr>
      <w:r w:rsidRPr="00A13CA0">
        <w:t xml:space="preserve">            "2011-01-22T00:45:00",</w:t>
      </w:r>
    </w:p>
    <w:p w14:paraId="5DF50F9F" w14:textId="77777777" w:rsidR="00A13CA0" w:rsidRPr="00A13CA0" w:rsidRDefault="00A13CA0" w:rsidP="00A13CA0">
      <w:pPr>
        <w:pStyle w:val="code"/>
      </w:pPr>
      <w:r w:rsidRPr="00A13CA0">
        <w:t xml:space="preserve">            776.94,</w:t>
      </w:r>
    </w:p>
    <w:p w14:paraId="1D65361C" w14:textId="77777777" w:rsidR="00A13CA0" w:rsidRPr="00A13CA0" w:rsidRDefault="00A13CA0" w:rsidP="00A13CA0">
      <w:pPr>
        <w:pStyle w:val="code"/>
      </w:pPr>
      <w:r w:rsidRPr="00A13CA0">
        <w:t xml:space="preserve">            0</w:t>
      </w:r>
    </w:p>
    <w:p w14:paraId="4ED98EE3" w14:textId="77777777" w:rsidR="00A13CA0" w:rsidRPr="00A13CA0" w:rsidRDefault="00A13CA0" w:rsidP="00A13CA0">
      <w:pPr>
        <w:pStyle w:val="code"/>
      </w:pPr>
      <w:r w:rsidRPr="00A13CA0">
        <w:t xml:space="preserve">          ],</w:t>
      </w:r>
    </w:p>
    <w:p w14:paraId="0B4B7595" w14:textId="77777777" w:rsidR="00A13CA0" w:rsidRPr="00A13CA0" w:rsidRDefault="00A13CA0" w:rsidP="00A13CA0">
      <w:pPr>
        <w:pStyle w:val="code"/>
      </w:pPr>
      <w:r w:rsidRPr="00A13CA0">
        <w:t xml:space="preserve">          [</w:t>
      </w:r>
    </w:p>
    <w:p w14:paraId="68EA83CF" w14:textId="77777777" w:rsidR="00A13CA0" w:rsidRPr="00A13CA0" w:rsidRDefault="00A13CA0" w:rsidP="00A13CA0">
      <w:pPr>
        <w:pStyle w:val="code"/>
      </w:pPr>
      <w:r w:rsidRPr="00A13CA0">
        <w:t xml:space="preserve">            "2011-01-22T01:00:00",</w:t>
      </w:r>
    </w:p>
    <w:p w14:paraId="07CF7C43" w14:textId="77777777" w:rsidR="00A13CA0" w:rsidRPr="00A13CA0" w:rsidRDefault="00A13CA0" w:rsidP="00A13CA0">
      <w:pPr>
        <w:pStyle w:val="code"/>
      </w:pPr>
      <w:r w:rsidRPr="00A13CA0">
        <w:t xml:space="preserve">            776.94,</w:t>
      </w:r>
    </w:p>
    <w:p w14:paraId="3DDEC492" w14:textId="77777777" w:rsidR="00A13CA0" w:rsidRPr="00A13CA0" w:rsidRDefault="00A13CA0" w:rsidP="00A13CA0">
      <w:pPr>
        <w:pStyle w:val="code"/>
      </w:pPr>
      <w:r w:rsidRPr="00A13CA0">
        <w:t xml:space="preserve">            0</w:t>
      </w:r>
    </w:p>
    <w:p w14:paraId="2627F1A7" w14:textId="77777777" w:rsidR="00A13CA0" w:rsidRPr="00A13CA0" w:rsidRDefault="00A13CA0" w:rsidP="00A13CA0">
      <w:pPr>
        <w:pStyle w:val="code"/>
      </w:pPr>
      <w:r w:rsidRPr="00A13CA0">
        <w:t xml:space="preserve">          ]</w:t>
      </w:r>
    </w:p>
    <w:p w14:paraId="656E5AA0" w14:textId="77777777" w:rsidR="00A13CA0" w:rsidRPr="00A13CA0" w:rsidRDefault="00A13CA0" w:rsidP="00A13CA0">
      <w:pPr>
        <w:pStyle w:val="code"/>
      </w:pPr>
      <w:r w:rsidRPr="00A13CA0">
        <w:t xml:space="preserve">        ]</w:t>
      </w:r>
    </w:p>
    <w:p w14:paraId="5597867D" w14:textId="77777777" w:rsidR="00A13CA0" w:rsidRPr="00A13CA0" w:rsidRDefault="00A13CA0" w:rsidP="00A13CA0">
      <w:pPr>
        <w:pStyle w:val="code"/>
      </w:pPr>
      <w:r w:rsidRPr="00A13CA0">
        <w:t xml:space="preserve">      }</w:t>
      </w:r>
    </w:p>
    <w:p w14:paraId="310F4580" w14:textId="77777777" w:rsidR="00A13CA0" w:rsidRPr="00A13CA0" w:rsidRDefault="00A13CA0" w:rsidP="00A13CA0">
      <w:pPr>
        <w:pStyle w:val="code"/>
      </w:pPr>
      <w:r w:rsidRPr="00A13CA0">
        <w:t xml:space="preserve">    },</w:t>
      </w:r>
    </w:p>
    <w:p w14:paraId="31E9FC0B" w14:textId="77777777" w:rsidR="00A13CA0" w:rsidRPr="00A13CA0" w:rsidRDefault="00A13CA0" w:rsidP="00A13CA0">
      <w:pPr>
        <w:pStyle w:val="code"/>
      </w:pPr>
      <w:r w:rsidRPr="00A13CA0">
        <w:t xml:space="preserve">    "timezone": "America/New_York",</w:t>
      </w:r>
    </w:p>
    <w:p w14:paraId="787702D7" w14:textId="77777777" w:rsidR="00A13CA0" w:rsidRPr="00A13CA0" w:rsidRDefault="00A13CA0" w:rsidP="00A13CA0">
      <w:pPr>
        <w:pStyle w:val="code"/>
      </w:pPr>
      <w:r w:rsidRPr="00A13CA0">
        <w:t xml:space="preserve">    "tz_offset": 0</w:t>
      </w:r>
    </w:p>
    <w:p w14:paraId="08B4F1F0" w14:textId="77777777" w:rsidR="00A13CA0" w:rsidRPr="00A13CA0" w:rsidRDefault="00A13CA0" w:rsidP="00A13CA0">
      <w:pPr>
        <w:pStyle w:val="code"/>
      </w:pPr>
      <w:r w:rsidRPr="00A13CA0">
        <w:t xml:space="preserve">  }</w:t>
      </w:r>
    </w:p>
    <w:p w14:paraId="20B2332B" w14:textId="77777777" w:rsidR="00A13CA0" w:rsidRPr="00A13CA0" w:rsidRDefault="00A13CA0" w:rsidP="00A13CA0">
      <w:pPr>
        <w:pStyle w:val="code"/>
      </w:pPr>
      <w:r w:rsidRPr="00A13CA0">
        <w:t>}</w:t>
      </w:r>
    </w:p>
    <w:p w14:paraId="39C9310D" w14:textId="77777777" w:rsidR="00A13CA0" w:rsidRDefault="00A13CA0" w:rsidP="00A13CA0"/>
    <w:p w14:paraId="183CAB4A" w14:textId="77777777" w:rsidR="00A13CA0" w:rsidRDefault="00A13CA0" w:rsidP="00B8366D"/>
    <w:p w14:paraId="7ACC4CC7" w14:textId="1E43376D" w:rsidR="00405093" w:rsidRDefault="00405093" w:rsidP="00405093"/>
    <w:p w14:paraId="13B20EA4" w14:textId="5CB71EA4" w:rsidR="00405093" w:rsidRDefault="00405093" w:rsidP="00405093">
      <w:pPr>
        <w:pStyle w:val="Heading2"/>
      </w:pPr>
      <w:bookmarkStart w:id="85" w:name="_Ref48309138"/>
      <w:bookmarkStart w:id="86" w:name="_Toc107482717"/>
      <w:r>
        <w:lastRenderedPageBreak/>
        <w:t xml:space="preserve">POST </w:t>
      </w:r>
      <w:r w:rsidR="007803E5">
        <w:t>Convert</w:t>
      </w:r>
      <w:r>
        <w:t xml:space="preserve"> Netlist from “.</w:t>
      </w:r>
      <w:proofErr w:type="spellStart"/>
      <w:r>
        <w:t>nl</w:t>
      </w:r>
      <w:proofErr w:type="spellEnd"/>
      <w:r>
        <w:t>” File</w:t>
      </w:r>
      <w:bookmarkEnd w:id="85"/>
      <w:bookmarkEnd w:id="86"/>
    </w:p>
    <w:p w14:paraId="6D372C4C" w14:textId="78AB4DC0" w:rsidR="00405093" w:rsidRDefault="00405093" w:rsidP="00405093"/>
    <w:p w14:paraId="5ED2BF8D" w14:textId="0231CBF5" w:rsidR="00405093" w:rsidRDefault="00CC5800" w:rsidP="00405093">
      <w:r>
        <w:t>This POST method is sent the contents of an LRGS “.</w:t>
      </w:r>
      <w:proofErr w:type="spellStart"/>
      <w:r>
        <w:t>nl</w:t>
      </w:r>
      <w:proofErr w:type="spellEnd"/>
      <w:r>
        <w:t>” file as plain text and returns a JSON data structure representation of the file.</w:t>
      </w:r>
    </w:p>
    <w:p w14:paraId="551F0089" w14:textId="77777777" w:rsidR="00CC5800" w:rsidRDefault="00CC5800" w:rsidP="00CC5800">
      <w:pPr>
        <w:pStyle w:val="code"/>
      </w:pPr>
      <w:r w:rsidRPr="00CC5800">
        <w:t>{"items":{</w:t>
      </w:r>
    </w:p>
    <w:p w14:paraId="0D698A1A" w14:textId="77777777" w:rsidR="00CC5800" w:rsidRDefault="00CC5800" w:rsidP="00CC5800">
      <w:pPr>
        <w:pStyle w:val="code"/>
        <w:ind w:firstLine="432"/>
      </w:pPr>
      <w:r w:rsidRPr="00CC5800">
        <w:t>"12345678":{"description":"Some Big Long Description",</w:t>
      </w:r>
    </w:p>
    <w:p w14:paraId="21973FA4" w14:textId="42713E23" w:rsidR="00CC5800" w:rsidRDefault="00CC5800" w:rsidP="00CC5800">
      <w:pPr>
        <w:pStyle w:val="code"/>
        <w:ind w:firstLine="432"/>
      </w:pPr>
      <w:r w:rsidRPr="00CC5800">
        <w:t>"platformName":"SomeName","transportId":</w:t>
      </w:r>
    </w:p>
    <w:p w14:paraId="50ABF437" w14:textId="77777777" w:rsidR="00CC5800" w:rsidRDefault="00CC5800" w:rsidP="00CC5800">
      <w:pPr>
        <w:pStyle w:val="code"/>
        <w:ind w:firstLine="432"/>
      </w:pPr>
      <w:r w:rsidRPr="00CC5800">
        <w:t>"12345678"},"87654321":{"description":"Description Two",</w:t>
      </w:r>
    </w:p>
    <w:p w14:paraId="699436E4" w14:textId="77777777" w:rsidR="00CC5800" w:rsidRDefault="00CC5800" w:rsidP="00CC5800">
      <w:pPr>
        <w:pStyle w:val="code"/>
        <w:ind w:firstLine="432"/>
      </w:pPr>
      <w:r w:rsidRPr="00CC5800">
        <w:t>"platformName":"NameNumber2","transportId":"87654321"}</w:t>
      </w:r>
    </w:p>
    <w:p w14:paraId="12A1B9B1" w14:textId="77777777" w:rsidR="00CC5800" w:rsidRDefault="00CC5800" w:rsidP="00CC5800">
      <w:pPr>
        <w:pStyle w:val="code"/>
        <w:ind w:firstLine="432"/>
      </w:pPr>
      <w:r w:rsidRPr="00CC5800">
        <w:t>}</w:t>
      </w:r>
    </w:p>
    <w:p w14:paraId="4B6A35B1" w14:textId="760AAD27" w:rsidR="00CC5800" w:rsidRPr="00CC5800" w:rsidRDefault="00CC5800" w:rsidP="00CC5800">
      <w:pPr>
        <w:pStyle w:val="code"/>
      </w:pPr>
      <w:r w:rsidRPr="00CC5800">
        <w:t>}</w:t>
      </w:r>
    </w:p>
    <w:sectPr w:rsidR="00CC5800" w:rsidRPr="00CC5800" w:rsidSect="00F9426C">
      <w:footerReference w:type="default" r:id="rId25"/>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CFE8" w14:textId="77777777" w:rsidR="00E07BDF" w:rsidRDefault="00E07BDF" w:rsidP="00551411">
      <w:pPr>
        <w:spacing w:after="0"/>
      </w:pPr>
      <w:r>
        <w:separator/>
      </w:r>
    </w:p>
  </w:endnote>
  <w:endnote w:type="continuationSeparator" w:id="0">
    <w:p w14:paraId="0A9627C3" w14:textId="77777777" w:rsidR="00E07BDF" w:rsidRDefault="00E07BDF"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B95C" w14:textId="77777777" w:rsidR="00BE3D7B" w:rsidRDefault="00BE3D7B" w:rsidP="00E675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0FEB97" w14:textId="77777777" w:rsidR="00BE3D7B" w:rsidRDefault="00BE3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A3EA" w14:textId="77777777" w:rsidR="00BE3D7B" w:rsidRDefault="00BE3D7B" w:rsidP="00035A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5F023B" w14:textId="77777777" w:rsidR="00BE3D7B" w:rsidRDefault="00BE3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3745" w14:textId="77777777" w:rsidR="00BE3D7B" w:rsidRDefault="00BE3D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C057" w14:textId="77777777" w:rsidR="00BE3D7B" w:rsidRDefault="00BE3D7B" w:rsidP="00035A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0CFC">
      <w:rPr>
        <w:rStyle w:val="PageNumber"/>
        <w:noProof/>
      </w:rPr>
      <w:t>1</w:t>
    </w:r>
    <w:r>
      <w:rPr>
        <w:rStyle w:val="PageNumber"/>
      </w:rPr>
      <w:fldChar w:fldCharType="end"/>
    </w:r>
  </w:p>
  <w:p w14:paraId="74C4C589" w14:textId="77777777" w:rsidR="00BE3D7B" w:rsidRDefault="00BE3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F69E" w14:textId="77777777" w:rsidR="00E07BDF" w:rsidRDefault="00E07BDF" w:rsidP="00551411">
      <w:pPr>
        <w:spacing w:after="0"/>
      </w:pPr>
      <w:r>
        <w:separator/>
      </w:r>
    </w:p>
  </w:footnote>
  <w:footnote w:type="continuationSeparator" w:id="0">
    <w:p w14:paraId="2990A46F" w14:textId="77777777" w:rsidR="00E07BDF" w:rsidRDefault="00E07BDF"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3"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5"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6" w15:restartNumberingAfterBreak="0">
    <w:nsid w:val="00000016"/>
    <w:multiLevelType w:val="multilevel"/>
    <w:tmpl w:val="00000016"/>
    <w:name w:val="WW8Num2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1815F25"/>
    <w:multiLevelType w:val="hybridMultilevel"/>
    <w:tmpl w:val="ABA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805DD5"/>
    <w:multiLevelType w:val="multilevel"/>
    <w:tmpl w:val="054A5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14D29"/>
    <w:multiLevelType w:val="multilevel"/>
    <w:tmpl w:val="B08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F2D40"/>
    <w:multiLevelType w:val="multilevel"/>
    <w:tmpl w:val="4E0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3054E"/>
    <w:multiLevelType w:val="hybridMultilevel"/>
    <w:tmpl w:val="49A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E33E6"/>
    <w:multiLevelType w:val="hybridMultilevel"/>
    <w:tmpl w:val="993E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A6F05"/>
    <w:multiLevelType w:val="hybridMultilevel"/>
    <w:tmpl w:val="AF2003AC"/>
    <w:lvl w:ilvl="0" w:tplc="04090001">
      <w:start w:val="1"/>
      <w:numFmt w:val="bullet"/>
      <w:pStyle w:val="List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E0430"/>
    <w:multiLevelType w:val="multilevel"/>
    <w:tmpl w:val="A22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71B3E"/>
    <w:multiLevelType w:val="multilevel"/>
    <w:tmpl w:val="B810E4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02B25"/>
    <w:multiLevelType w:val="multilevel"/>
    <w:tmpl w:val="CCF6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66581"/>
    <w:multiLevelType w:val="hybridMultilevel"/>
    <w:tmpl w:val="97D6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01D82"/>
    <w:multiLevelType w:val="hybridMultilevel"/>
    <w:tmpl w:val="72E0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645A2"/>
    <w:multiLevelType w:val="multilevel"/>
    <w:tmpl w:val="298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71227"/>
    <w:multiLevelType w:val="hybridMultilevel"/>
    <w:tmpl w:val="991C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4A50E0C"/>
    <w:multiLevelType w:val="multilevel"/>
    <w:tmpl w:val="81343448"/>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6E14AC7"/>
    <w:multiLevelType w:val="hybridMultilevel"/>
    <w:tmpl w:val="04A6B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91251"/>
    <w:multiLevelType w:val="multilevel"/>
    <w:tmpl w:val="B77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A7727"/>
    <w:multiLevelType w:val="hybridMultilevel"/>
    <w:tmpl w:val="BA40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C315E"/>
    <w:multiLevelType w:val="hybridMultilevel"/>
    <w:tmpl w:val="92EC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733C3"/>
    <w:multiLevelType w:val="hybridMultilevel"/>
    <w:tmpl w:val="1504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329832">
    <w:abstractNumId w:val="22"/>
  </w:num>
  <w:num w:numId="2" w16cid:durableId="1375538100">
    <w:abstractNumId w:val="14"/>
  </w:num>
  <w:num w:numId="3" w16cid:durableId="1845436426">
    <w:abstractNumId w:val="19"/>
  </w:num>
  <w:num w:numId="4" w16cid:durableId="505174261">
    <w:abstractNumId w:val="27"/>
  </w:num>
  <w:num w:numId="5" w16cid:durableId="187960274">
    <w:abstractNumId w:val="21"/>
  </w:num>
  <w:num w:numId="6" w16cid:durableId="1972323417">
    <w:abstractNumId w:val="12"/>
  </w:num>
  <w:num w:numId="7" w16cid:durableId="1616713280">
    <w:abstractNumId w:val="23"/>
  </w:num>
  <w:num w:numId="8" w16cid:durableId="1124470814">
    <w:abstractNumId w:val="25"/>
  </w:num>
  <w:num w:numId="9" w16cid:durableId="1105418315">
    <w:abstractNumId w:val="24"/>
  </w:num>
  <w:num w:numId="10" w16cid:durableId="1712925230">
    <w:abstractNumId w:val="10"/>
  </w:num>
  <w:num w:numId="11" w16cid:durableId="437723455">
    <w:abstractNumId w:val="11"/>
  </w:num>
  <w:num w:numId="12" w16cid:durableId="1392272436">
    <w:abstractNumId w:val="15"/>
  </w:num>
  <w:num w:numId="13" w16cid:durableId="55784458">
    <w:abstractNumId w:val="20"/>
  </w:num>
  <w:num w:numId="14" w16cid:durableId="2112698093">
    <w:abstractNumId w:val="26"/>
  </w:num>
  <w:num w:numId="15" w16cid:durableId="202716437">
    <w:abstractNumId w:val="9"/>
  </w:num>
  <w:num w:numId="16" w16cid:durableId="1864784796">
    <w:abstractNumId w:val="16"/>
  </w:num>
  <w:num w:numId="17" w16cid:durableId="567031806">
    <w:abstractNumId w:val="18"/>
  </w:num>
  <w:num w:numId="18" w16cid:durableId="1662659463">
    <w:abstractNumId w:val="13"/>
  </w:num>
  <w:num w:numId="19" w16cid:durableId="341975890">
    <w:abstractNumId w:val="17"/>
  </w:num>
  <w:num w:numId="20" w16cid:durableId="184465995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D4"/>
    <w:rsid w:val="00002C4D"/>
    <w:rsid w:val="000070E6"/>
    <w:rsid w:val="00017077"/>
    <w:rsid w:val="00020CFC"/>
    <w:rsid w:val="0002336E"/>
    <w:rsid w:val="00025C15"/>
    <w:rsid w:val="00030865"/>
    <w:rsid w:val="00035ABF"/>
    <w:rsid w:val="0003679B"/>
    <w:rsid w:val="00040D8C"/>
    <w:rsid w:val="00044506"/>
    <w:rsid w:val="00051736"/>
    <w:rsid w:val="000526FC"/>
    <w:rsid w:val="00056833"/>
    <w:rsid w:val="00081BFF"/>
    <w:rsid w:val="00085E0D"/>
    <w:rsid w:val="000A5DAE"/>
    <w:rsid w:val="000D28B6"/>
    <w:rsid w:val="000D5643"/>
    <w:rsid w:val="000E157B"/>
    <w:rsid w:val="000F29A3"/>
    <w:rsid w:val="001302A8"/>
    <w:rsid w:val="0014316C"/>
    <w:rsid w:val="00162BF8"/>
    <w:rsid w:val="00166AD1"/>
    <w:rsid w:val="001707D3"/>
    <w:rsid w:val="00174390"/>
    <w:rsid w:val="001B3F80"/>
    <w:rsid w:val="001C62B6"/>
    <w:rsid w:val="001C6DD0"/>
    <w:rsid w:val="001D06CC"/>
    <w:rsid w:val="001D78C5"/>
    <w:rsid w:val="001F63DB"/>
    <w:rsid w:val="001F7ED6"/>
    <w:rsid w:val="00212556"/>
    <w:rsid w:val="00214B20"/>
    <w:rsid w:val="002176DD"/>
    <w:rsid w:val="00235A5E"/>
    <w:rsid w:val="00236443"/>
    <w:rsid w:val="00251F4B"/>
    <w:rsid w:val="0026383C"/>
    <w:rsid w:val="002658BC"/>
    <w:rsid w:val="00276282"/>
    <w:rsid w:val="002B2829"/>
    <w:rsid w:val="002B30B6"/>
    <w:rsid w:val="002B347C"/>
    <w:rsid w:val="002B4B23"/>
    <w:rsid w:val="002B6BBE"/>
    <w:rsid w:val="002B6F67"/>
    <w:rsid w:val="002C2827"/>
    <w:rsid w:val="002E163D"/>
    <w:rsid w:val="002E5A0C"/>
    <w:rsid w:val="002E7375"/>
    <w:rsid w:val="00311383"/>
    <w:rsid w:val="00327640"/>
    <w:rsid w:val="00330778"/>
    <w:rsid w:val="0036079D"/>
    <w:rsid w:val="00364FEA"/>
    <w:rsid w:val="00380964"/>
    <w:rsid w:val="00380C4B"/>
    <w:rsid w:val="00385F1F"/>
    <w:rsid w:val="00385F23"/>
    <w:rsid w:val="003978D3"/>
    <w:rsid w:val="003A2DB5"/>
    <w:rsid w:val="003A5E3B"/>
    <w:rsid w:val="003B7ED5"/>
    <w:rsid w:val="003C33DC"/>
    <w:rsid w:val="003D1308"/>
    <w:rsid w:val="003D26DB"/>
    <w:rsid w:val="003E095A"/>
    <w:rsid w:val="003E5B91"/>
    <w:rsid w:val="003F012F"/>
    <w:rsid w:val="003F3493"/>
    <w:rsid w:val="003F6CCB"/>
    <w:rsid w:val="0040327C"/>
    <w:rsid w:val="00405093"/>
    <w:rsid w:val="00406AD4"/>
    <w:rsid w:val="00411E9E"/>
    <w:rsid w:val="00416848"/>
    <w:rsid w:val="00430B6C"/>
    <w:rsid w:val="00437A45"/>
    <w:rsid w:val="00446FF0"/>
    <w:rsid w:val="004553E6"/>
    <w:rsid w:val="0047265C"/>
    <w:rsid w:val="00483B82"/>
    <w:rsid w:val="00487A3F"/>
    <w:rsid w:val="00494D2C"/>
    <w:rsid w:val="004A0E20"/>
    <w:rsid w:val="004A1A58"/>
    <w:rsid w:val="004A7DFE"/>
    <w:rsid w:val="004B0FD9"/>
    <w:rsid w:val="004C1C4B"/>
    <w:rsid w:val="004C1C85"/>
    <w:rsid w:val="004D1320"/>
    <w:rsid w:val="004D2B3B"/>
    <w:rsid w:val="004E414D"/>
    <w:rsid w:val="00501814"/>
    <w:rsid w:val="00504F5E"/>
    <w:rsid w:val="005350FB"/>
    <w:rsid w:val="0053760F"/>
    <w:rsid w:val="00551411"/>
    <w:rsid w:val="00552EAF"/>
    <w:rsid w:val="0056122F"/>
    <w:rsid w:val="005618D4"/>
    <w:rsid w:val="00564D4D"/>
    <w:rsid w:val="0056594B"/>
    <w:rsid w:val="00571380"/>
    <w:rsid w:val="00572DF9"/>
    <w:rsid w:val="005764CE"/>
    <w:rsid w:val="00584523"/>
    <w:rsid w:val="00585943"/>
    <w:rsid w:val="00597C26"/>
    <w:rsid w:val="005D0367"/>
    <w:rsid w:val="005D4334"/>
    <w:rsid w:val="005F03E5"/>
    <w:rsid w:val="005F2803"/>
    <w:rsid w:val="005F475C"/>
    <w:rsid w:val="00616491"/>
    <w:rsid w:val="00616851"/>
    <w:rsid w:val="00617CFB"/>
    <w:rsid w:val="00634225"/>
    <w:rsid w:val="0063472A"/>
    <w:rsid w:val="00680C7A"/>
    <w:rsid w:val="00682621"/>
    <w:rsid w:val="00697087"/>
    <w:rsid w:val="006C0A1F"/>
    <w:rsid w:val="006D59C2"/>
    <w:rsid w:val="006D7791"/>
    <w:rsid w:val="00703D10"/>
    <w:rsid w:val="007163C7"/>
    <w:rsid w:val="0073391E"/>
    <w:rsid w:val="00773784"/>
    <w:rsid w:val="007803E5"/>
    <w:rsid w:val="00792BD7"/>
    <w:rsid w:val="00795519"/>
    <w:rsid w:val="007A67DA"/>
    <w:rsid w:val="007B5D97"/>
    <w:rsid w:val="007E5A3A"/>
    <w:rsid w:val="007E6A44"/>
    <w:rsid w:val="007F1F75"/>
    <w:rsid w:val="007F216C"/>
    <w:rsid w:val="007F6D1E"/>
    <w:rsid w:val="00801019"/>
    <w:rsid w:val="00806589"/>
    <w:rsid w:val="0081605A"/>
    <w:rsid w:val="00823338"/>
    <w:rsid w:val="00825F12"/>
    <w:rsid w:val="00830656"/>
    <w:rsid w:val="00836B89"/>
    <w:rsid w:val="00842305"/>
    <w:rsid w:val="0085460F"/>
    <w:rsid w:val="008576CF"/>
    <w:rsid w:val="008608EF"/>
    <w:rsid w:val="00876A14"/>
    <w:rsid w:val="008812F2"/>
    <w:rsid w:val="008838BA"/>
    <w:rsid w:val="008B0987"/>
    <w:rsid w:val="008B2BCE"/>
    <w:rsid w:val="008C6BD2"/>
    <w:rsid w:val="008E4227"/>
    <w:rsid w:val="0090430F"/>
    <w:rsid w:val="0092093A"/>
    <w:rsid w:val="00922249"/>
    <w:rsid w:val="009260B5"/>
    <w:rsid w:val="00926D61"/>
    <w:rsid w:val="00942546"/>
    <w:rsid w:val="0095090F"/>
    <w:rsid w:val="0096774B"/>
    <w:rsid w:val="009822D7"/>
    <w:rsid w:val="00985974"/>
    <w:rsid w:val="009936C6"/>
    <w:rsid w:val="009F44CC"/>
    <w:rsid w:val="00A023A5"/>
    <w:rsid w:val="00A04FF8"/>
    <w:rsid w:val="00A13CA0"/>
    <w:rsid w:val="00A14339"/>
    <w:rsid w:val="00A544F3"/>
    <w:rsid w:val="00A54D08"/>
    <w:rsid w:val="00A735C5"/>
    <w:rsid w:val="00A76E54"/>
    <w:rsid w:val="00A96CAA"/>
    <w:rsid w:val="00AA3F86"/>
    <w:rsid w:val="00AA5258"/>
    <w:rsid w:val="00AA546A"/>
    <w:rsid w:val="00AB2874"/>
    <w:rsid w:val="00AD2B16"/>
    <w:rsid w:val="00AE0F11"/>
    <w:rsid w:val="00AE4BF1"/>
    <w:rsid w:val="00AE5B18"/>
    <w:rsid w:val="00B05FD6"/>
    <w:rsid w:val="00B1073B"/>
    <w:rsid w:val="00B1091C"/>
    <w:rsid w:val="00B10C4B"/>
    <w:rsid w:val="00B3046B"/>
    <w:rsid w:val="00B45C70"/>
    <w:rsid w:val="00B52C53"/>
    <w:rsid w:val="00B57E1A"/>
    <w:rsid w:val="00B6282A"/>
    <w:rsid w:val="00B77E97"/>
    <w:rsid w:val="00B8366D"/>
    <w:rsid w:val="00B9606A"/>
    <w:rsid w:val="00BB4257"/>
    <w:rsid w:val="00BC289F"/>
    <w:rsid w:val="00BC7EC6"/>
    <w:rsid w:val="00BD0AAD"/>
    <w:rsid w:val="00BD6A6F"/>
    <w:rsid w:val="00BE2D32"/>
    <w:rsid w:val="00BE3D7B"/>
    <w:rsid w:val="00BF24C6"/>
    <w:rsid w:val="00C33C89"/>
    <w:rsid w:val="00C52474"/>
    <w:rsid w:val="00C52A65"/>
    <w:rsid w:val="00C60B29"/>
    <w:rsid w:val="00C61EA3"/>
    <w:rsid w:val="00C8027B"/>
    <w:rsid w:val="00C8375D"/>
    <w:rsid w:val="00C93033"/>
    <w:rsid w:val="00C95BB7"/>
    <w:rsid w:val="00CA2113"/>
    <w:rsid w:val="00CA4020"/>
    <w:rsid w:val="00CA7825"/>
    <w:rsid w:val="00CC2D1F"/>
    <w:rsid w:val="00CC5800"/>
    <w:rsid w:val="00D0743E"/>
    <w:rsid w:val="00D12BCB"/>
    <w:rsid w:val="00D239A9"/>
    <w:rsid w:val="00D328D4"/>
    <w:rsid w:val="00D408B7"/>
    <w:rsid w:val="00D51DA4"/>
    <w:rsid w:val="00D54277"/>
    <w:rsid w:val="00D54C8F"/>
    <w:rsid w:val="00D5777E"/>
    <w:rsid w:val="00D62CFC"/>
    <w:rsid w:val="00D76838"/>
    <w:rsid w:val="00D76DD1"/>
    <w:rsid w:val="00D80753"/>
    <w:rsid w:val="00D914C3"/>
    <w:rsid w:val="00D97F78"/>
    <w:rsid w:val="00DA1A15"/>
    <w:rsid w:val="00DB67F6"/>
    <w:rsid w:val="00DB6C49"/>
    <w:rsid w:val="00DC0643"/>
    <w:rsid w:val="00DD3641"/>
    <w:rsid w:val="00DD6253"/>
    <w:rsid w:val="00E0290B"/>
    <w:rsid w:val="00E07BDF"/>
    <w:rsid w:val="00E23CB7"/>
    <w:rsid w:val="00E45154"/>
    <w:rsid w:val="00E559AF"/>
    <w:rsid w:val="00E668AD"/>
    <w:rsid w:val="00E675C7"/>
    <w:rsid w:val="00E676FF"/>
    <w:rsid w:val="00EB41B9"/>
    <w:rsid w:val="00EB4A7B"/>
    <w:rsid w:val="00EC56AD"/>
    <w:rsid w:val="00ED2A1B"/>
    <w:rsid w:val="00EE296B"/>
    <w:rsid w:val="00EE31DE"/>
    <w:rsid w:val="00F159B7"/>
    <w:rsid w:val="00F17125"/>
    <w:rsid w:val="00F33650"/>
    <w:rsid w:val="00F358E4"/>
    <w:rsid w:val="00F35CBC"/>
    <w:rsid w:val="00F43E4E"/>
    <w:rsid w:val="00F50EAF"/>
    <w:rsid w:val="00F56D1A"/>
    <w:rsid w:val="00F65E28"/>
    <w:rsid w:val="00F6720B"/>
    <w:rsid w:val="00F9426C"/>
    <w:rsid w:val="00FA56EC"/>
    <w:rsid w:val="00FD1C7A"/>
    <w:rsid w:val="00FD3B82"/>
    <w:rsid w:val="00FE65C6"/>
    <w:rsid w:val="00FF1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2276B"/>
  <w14:defaultImageDpi w14:val="300"/>
  <w15:docId w15:val="{75747F17-9D8A-F541-A8C9-3540726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qFormat/>
    <w:rsid w:val="00385F23"/>
    <w:pPr>
      <w:keepNext/>
      <w:keepLines/>
      <w:pageBreakBefore/>
      <w:numPr>
        <w:numId w:val="1"/>
      </w:numPr>
      <w:spacing w:before="480"/>
      <w:outlineLvl w:val="0"/>
    </w:pPr>
    <w:rPr>
      <w:rFonts w:eastAsiaTheme="majorEastAsia" w:cstheme="majorBidi"/>
      <w:b/>
      <w:bCs/>
      <w:sz w:val="40"/>
      <w:szCs w:val="40"/>
    </w:rPr>
  </w:style>
  <w:style w:type="paragraph" w:styleId="Heading2">
    <w:name w:val="heading 2"/>
    <w:basedOn w:val="Normal"/>
    <w:next w:val="Normal"/>
    <w:link w:val="Heading2Char"/>
    <w:unhideWhenUsed/>
    <w:qFormat/>
    <w:rsid w:val="009260B5"/>
    <w:pPr>
      <w:keepNext/>
      <w:keepLines/>
      <w:pageBreakBefore/>
      <w:numPr>
        <w:ilvl w:val="1"/>
        <w:numId w:val="1"/>
      </w:numPr>
      <w:spacing w:before="200"/>
      <w:outlineLvl w:val="1"/>
    </w:pPr>
    <w:rPr>
      <w:rFonts w:eastAsiaTheme="majorEastAsia" w:cstheme="majorBidi"/>
      <w:b/>
      <w:bCs/>
      <w:sz w:val="36"/>
      <w:szCs w:val="36"/>
    </w:rPr>
  </w:style>
  <w:style w:type="paragraph" w:styleId="Heading3">
    <w:name w:val="heading 3"/>
    <w:basedOn w:val="Normal"/>
    <w:next w:val="Normal"/>
    <w:link w:val="Heading3Char"/>
    <w:unhideWhenUsed/>
    <w:qFormat/>
    <w:rsid w:val="00385F23"/>
    <w:pPr>
      <w:keepNext/>
      <w:keepLines/>
      <w:numPr>
        <w:ilvl w:val="2"/>
        <w:numId w:val="1"/>
      </w:numPr>
      <w:spacing w:before="200"/>
      <w:outlineLvl w:val="2"/>
    </w:pPr>
    <w:rPr>
      <w:rFonts w:eastAsiaTheme="majorEastAsia" w:cstheme="majorBidi"/>
      <w:b/>
      <w:bCs/>
      <w:sz w:val="32"/>
      <w:szCs w:val="32"/>
    </w:rPr>
  </w:style>
  <w:style w:type="paragraph" w:styleId="Heading4">
    <w:name w:val="heading 4"/>
    <w:basedOn w:val="Normal"/>
    <w:next w:val="Normal"/>
    <w:link w:val="Heading4Char"/>
    <w:unhideWhenUsed/>
    <w:qFormat/>
    <w:rsid w:val="00385F23"/>
    <w:pPr>
      <w:keepNext/>
      <w:keepLines/>
      <w:numPr>
        <w:ilvl w:val="3"/>
        <w:numId w:val="1"/>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nhideWhenUsed/>
    <w:qFormat/>
    <w:rsid w:val="00385F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385F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385F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85F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85F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F23"/>
    <w:rPr>
      <w:rFonts w:ascii="Georgia" w:eastAsiaTheme="majorEastAsia" w:hAnsi="Georgia" w:cstheme="majorBidi"/>
      <w:b/>
      <w:bCs/>
      <w:sz w:val="40"/>
      <w:szCs w:val="40"/>
    </w:rPr>
  </w:style>
  <w:style w:type="character" w:customStyle="1" w:styleId="Heading2Char">
    <w:name w:val="Heading 2 Char"/>
    <w:basedOn w:val="DefaultParagraphFont"/>
    <w:link w:val="Heading2"/>
    <w:rsid w:val="009260B5"/>
    <w:rPr>
      <w:rFonts w:ascii="Georgia" w:eastAsiaTheme="majorEastAsia" w:hAnsi="Georgia" w:cstheme="majorBidi"/>
      <w:b/>
      <w:bCs/>
      <w:sz w:val="36"/>
      <w:szCs w:val="36"/>
    </w:rPr>
  </w:style>
  <w:style w:type="character" w:customStyle="1" w:styleId="Heading3Char">
    <w:name w:val="Heading 3 Char"/>
    <w:basedOn w:val="DefaultParagraphFont"/>
    <w:link w:val="Heading3"/>
    <w:rsid w:val="00385F23"/>
    <w:rPr>
      <w:rFonts w:ascii="Georgia" w:eastAsiaTheme="majorEastAsia" w:hAnsi="Georgia" w:cstheme="majorBidi"/>
      <w:b/>
      <w:bCs/>
      <w:sz w:val="32"/>
      <w:szCs w:val="32"/>
    </w:rPr>
  </w:style>
  <w:style w:type="character" w:customStyle="1" w:styleId="Heading4Char">
    <w:name w:val="Heading 4 Char"/>
    <w:basedOn w:val="DefaultParagraphFont"/>
    <w:link w:val="Heading4"/>
    <w:rsid w:val="00385F23"/>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rsid w:val="00385F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385F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385F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385F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385F23"/>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3760F"/>
    <w:pPr>
      <w:tabs>
        <w:tab w:val="left" w:pos="960"/>
        <w:tab w:val="right" w:leader="dot" w:pos="8630"/>
      </w:tabs>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Caption">
    <w:name w:val="caption"/>
    <w:basedOn w:val="Normal"/>
    <w:next w:val="Normal"/>
    <w:qFormat/>
    <w:rsid w:val="00A54D08"/>
    <w:pPr>
      <w:spacing w:before="120"/>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4D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D08"/>
    <w:rPr>
      <w:rFonts w:ascii="Lucida Grande" w:hAnsi="Lucida Grande" w:cs="Lucida Grande"/>
      <w:sz w:val="18"/>
      <w:szCs w:val="18"/>
    </w:rPr>
  </w:style>
  <w:style w:type="character" w:styleId="Hyperlink">
    <w:name w:val="Hyperlink"/>
    <w:basedOn w:val="DefaultParagraphFont"/>
    <w:uiPriority w:val="99"/>
    <w:unhideWhenUsed/>
    <w:rsid w:val="00A54D08"/>
    <w:rPr>
      <w:color w:val="0000FF" w:themeColor="hyperlink"/>
      <w:u w:val="single"/>
    </w:rPr>
  </w:style>
  <w:style w:type="paragraph" w:styleId="ListBullet">
    <w:name w:val="List Bullet"/>
    <w:basedOn w:val="Normal"/>
    <w:rsid w:val="0096774B"/>
    <w:pPr>
      <w:suppressAutoHyphens/>
      <w:spacing w:after="0"/>
      <w:ind w:left="432" w:hanging="432"/>
    </w:pPr>
    <w:rPr>
      <w:rFonts w:ascii="Times New Roman" w:eastAsia="Times New Roman" w:hAnsi="Times New Roman" w:cs="Times New Roman"/>
      <w:szCs w:val="20"/>
      <w:lang w:eastAsia="ar-SA"/>
    </w:rPr>
  </w:style>
  <w:style w:type="paragraph" w:customStyle="1" w:styleId="ListEnd">
    <w:name w:val="List End"/>
    <w:basedOn w:val="ListBullet"/>
    <w:next w:val="Normal"/>
    <w:rsid w:val="0096774B"/>
    <w:pPr>
      <w:numPr>
        <w:numId w:val="2"/>
      </w:numPr>
      <w:spacing w:after="120"/>
    </w:pPr>
  </w:style>
  <w:style w:type="paragraph" w:styleId="BodyText">
    <w:name w:val="Body Text"/>
    <w:basedOn w:val="Normal"/>
    <w:link w:val="BodyTextChar"/>
    <w:rsid w:val="00CA4020"/>
    <w:pPr>
      <w:suppressAutoHyphens/>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rsid w:val="00CA4020"/>
    <w:rPr>
      <w:rFonts w:ascii="Times New Roman" w:eastAsia="Times New Roman" w:hAnsi="Times New Roman" w:cs="Times New Roman"/>
      <w:szCs w:val="20"/>
      <w:lang w:eastAsia="ar-SA"/>
    </w:rPr>
  </w:style>
  <w:style w:type="paragraph" w:styleId="List">
    <w:name w:val="List"/>
    <w:basedOn w:val="BodyText"/>
    <w:rsid w:val="00CA4020"/>
    <w:pPr>
      <w:spacing w:line="220" w:lineRule="atLeast"/>
      <w:ind w:left="1440" w:hanging="360"/>
    </w:pPr>
  </w:style>
  <w:style w:type="paragraph" w:styleId="HTMLPreformatted">
    <w:name w:val="HTML Preformatted"/>
    <w:basedOn w:val="Normal"/>
    <w:link w:val="HTMLPreformattedChar"/>
    <w:uiPriority w:val="99"/>
    <w:rsid w:val="00CA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CA4020"/>
    <w:rPr>
      <w:rFonts w:ascii="Courier New" w:eastAsia="Times New Roman" w:hAnsi="Courier New" w:cs="Courier New"/>
      <w:sz w:val="20"/>
      <w:szCs w:val="20"/>
      <w:lang w:eastAsia="ar-SA"/>
    </w:rPr>
  </w:style>
  <w:style w:type="paragraph" w:customStyle="1" w:styleId="listnobullet">
    <w:name w:val="list_no_bullet"/>
    <w:basedOn w:val="List"/>
    <w:rsid w:val="00CA4020"/>
    <w:pPr>
      <w:keepNext/>
      <w:tabs>
        <w:tab w:val="left" w:pos="720"/>
        <w:tab w:val="left" w:pos="1440"/>
        <w:tab w:val="left" w:pos="2160"/>
        <w:tab w:val="left" w:pos="2880"/>
      </w:tabs>
      <w:overflowPunct w:val="0"/>
      <w:autoSpaceDE w:val="0"/>
      <w:spacing w:after="0" w:line="240" w:lineRule="auto"/>
      <w:ind w:left="720"/>
      <w:textAlignment w:val="baseline"/>
    </w:pPr>
    <w:rPr>
      <w:sz w:val="20"/>
    </w:rPr>
  </w:style>
  <w:style w:type="paragraph" w:customStyle="1" w:styleId="List1">
    <w:name w:val="List 1"/>
    <w:basedOn w:val="List"/>
    <w:rsid w:val="00CA4020"/>
    <w:pPr>
      <w:ind w:left="360"/>
    </w:pPr>
  </w:style>
  <w:style w:type="paragraph" w:styleId="Header">
    <w:name w:val="header"/>
    <w:basedOn w:val="Normal"/>
    <w:link w:val="HeaderChar"/>
    <w:uiPriority w:val="99"/>
    <w:unhideWhenUsed/>
    <w:rsid w:val="00584523"/>
    <w:pPr>
      <w:tabs>
        <w:tab w:val="center" w:pos="4320"/>
        <w:tab w:val="right" w:pos="8640"/>
      </w:tabs>
      <w:spacing w:after="0"/>
    </w:pPr>
  </w:style>
  <w:style w:type="character" w:customStyle="1" w:styleId="HeaderChar">
    <w:name w:val="Header Char"/>
    <w:basedOn w:val="DefaultParagraphFont"/>
    <w:link w:val="Header"/>
    <w:uiPriority w:val="99"/>
    <w:rsid w:val="00584523"/>
    <w:rPr>
      <w:rFonts w:ascii="Georgia" w:hAnsi="Georgia"/>
    </w:rPr>
  </w:style>
  <w:style w:type="table" w:styleId="TableGrid">
    <w:name w:val="Table Grid"/>
    <w:basedOn w:val="TableNormal"/>
    <w:uiPriority w:val="59"/>
    <w:rsid w:val="0071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D4D"/>
    <w:rPr>
      <w:color w:val="605E5C"/>
      <w:shd w:val="clear" w:color="auto" w:fill="E1DFDD"/>
    </w:rPr>
  </w:style>
  <w:style w:type="paragraph" w:customStyle="1" w:styleId="tabs-menu-item">
    <w:name w:val="tabs-menu-item"/>
    <w:basedOn w:val="Normal"/>
    <w:rsid w:val="00A13CA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E163D"/>
    <w:rPr>
      <w:color w:val="800080" w:themeColor="followedHyperlink"/>
      <w:u w:val="single"/>
    </w:rPr>
  </w:style>
  <w:style w:type="paragraph" w:customStyle="1" w:styleId="msonormal0">
    <w:name w:val="msonormal"/>
    <w:basedOn w:val="Normal"/>
    <w:rsid w:val="00B1073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1073B"/>
    <w:rPr>
      <w:rFonts w:ascii="Courier New" w:eastAsia="Times New Roman" w:hAnsi="Courier New" w:cs="Courier New"/>
      <w:sz w:val="20"/>
      <w:szCs w:val="20"/>
    </w:rPr>
  </w:style>
  <w:style w:type="character" w:customStyle="1" w:styleId="toggle-target">
    <w:name w:val="toggle-target"/>
    <w:basedOn w:val="DefaultParagraphFont"/>
    <w:rsid w:val="00B1073B"/>
  </w:style>
  <w:style w:type="character" w:customStyle="1" w:styleId="token">
    <w:name w:val="token"/>
    <w:basedOn w:val="DefaultParagraphFont"/>
    <w:rsid w:val="00B1073B"/>
  </w:style>
  <w:style w:type="character" w:customStyle="1" w:styleId="line-numbers-rows">
    <w:name w:val="line-numbers-rows"/>
    <w:basedOn w:val="DefaultParagraphFont"/>
    <w:rsid w:val="00B1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21">
      <w:bodyDiv w:val="1"/>
      <w:marLeft w:val="0"/>
      <w:marRight w:val="0"/>
      <w:marTop w:val="0"/>
      <w:marBottom w:val="0"/>
      <w:divBdr>
        <w:top w:val="none" w:sz="0" w:space="0" w:color="auto"/>
        <w:left w:val="none" w:sz="0" w:space="0" w:color="auto"/>
        <w:bottom w:val="none" w:sz="0" w:space="0" w:color="auto"/>
        <w:right w:val="none" w:sz="0" w:space="0" w:color="auto"/>
      </w:divBdr>
    </w:div>
    <w:div w:id="26639275">
      <w:bodyDiv w:val="1"/>
      <w:marLeft w:val="0"/>
      <w:marRight w:val="0"/>
      <w:marTop w:val="0"/>
      <w:marBottom w:val="0"/>
      <w:divBdr>
        <w:top w:val="none" w:sz="0" w:space="0" w:color="auto"/>
        <w:left w:val="none" w:sz="0" w:space="0" w:color="auto"/>
        <w:bottom w:val="none" w:sz="0" w:space="0" w:color="auto"/>
        <w:right w:val="none" w:sz="0" w:space="0" w:color="auto"/>
      </w:divBdr>
    </w:div>
    <w:div w:id="90126746">
      <w:bodyDiv w:val="1"/>
      <w:marLeft w:val="0"/>
      <w:marRight w:val="0"/>
      <w:marTop w:val="0"/>
      <w:marBottom w:val="0"/>
      <w:divBdr>
        <w:top w:val="none" w:sz="0" w:space="0" w:color="auto"/>
        <w:left w:val="none" w:sz="0" w:space="0" w:color="auto"/>
        <w:bottom w:val="none" w:sz="0" w:space="0" w:color="auto"/>
        <w:right w:val="none" w:sz="0" w:space="0" w:color="auto"/>
      </w:divBdr>
    </w:div>
    <w:div w:id="138575312">
      <w:bodyDiv w:val="1"/>
      <w:marLeft w:val="0"/>
      <w:marRight w:val="0"/>
      <w:marTop w:val="0"/>
      <w:marBottom w:val="0"/>
      <w:divBdr>
        <w:top w:val="none" w:sz="0" w:space="0" w:color="auto"/>
        <w:left w:val="none" w:sz="0" w:space="0" w:color="auto"/>
        <w:bottom w:val="none" w:sz="0" w:space="0" w:color="auto"/>
        <w:right w:val="none" w:sz="0" w:space="0" w:color="auto"/>
      </w:divBdr>
      <w:divsChild>
        <w:div w:id="1523974743">
          <w:marLeft w:val="0"/>
          <w:marRight w:val="0"/>
          <w:marTop w:val="0"/>
          <w:marBottom w:val="0"/>
          <w:divBdr>
            <w:top w:val="none" w:sz="0" w:space="0" w:color="auto"/>
            <w:left w:val="none" w:sz="0" w:space="0" w:color="auto"/>
            <w:bottom w:val="none" w:sz="0" w:space="0" w:color="auto"/>
            <w:right w:val="none" w:sz="0" w:space="0" w:color="auto"/>
          </w:divBdr>
          <w:divsChild>
            <w:div w:id="1878665765">
              <w:marLeft w:val="0"/>
              <w:marRight w:val="0"/>
              <w:marTop w:val="0"/>
              <w:marBottom w:val="0"/>
              <w:divBdr>
                <w:top w:val="none" w:sz="0" w:space="0" w:color="auto"/>
                <w:left w:val="none" w:sz="0" w:space="0" w:color="auto"/>
                <w:bottom w:val="none" w:sz="0" w:space="0" w:color="auto"/>
                <w:right w:val="none" w:sz="0" w:space="0" w:color="auto"/>
              </w:divBdr>
            </w:div>
          </w:divsChild>
        </w:div>
        <w:div w:id="880437572">
          <w:marLeft w:val="0"/>
          <w:marRight w:val="0"/>
          <w:marTop w:val="0"/>
          <w:marBottom w:val="0"/>
          <w:divBdr>
            <w:top w:val="none" w:sz="0" w:space="0" w:color="auto"/>
            <w:left w:val="none" w:sz="0" w:space="0" w:color="auto"/>
            <w:bottom w:val="none" w:sz="0" w:space="0" w:color="auto"/>
            <w:right w:val="none" w:sz="0" w:space="0" w:color="auto"/>
          </w:divBdr>
          <w:divsChild>
            <w:div w:id="227111101">
              <w:marLeft w:val="0"/>
              <w:marRight w:val="0"/>
              <w:marTop w:val="0"/>
              <w:marBottom w:val="0"/>
              <w:divBdr>
                <w:top w:val="none" w:sz="0" w:space="0" w:color="auto"/>
                <w:left w:val="none" w:sz="0" w:space="0" w:color="auto"/>
                <w:bottom w:val="none" w:sz="0" w:space="0" w:color="auto"/>
                <w:right w:val="none" w:sz="0" w:space="0" w:color="auto"/>
              </w:divBdr>
              <w:divsChild>
                <w:div w:id="1216889704">
                  <w:marLeft w:val="0"/>
                  <w:marRight w:val="0"/>
                  <w:marTop w:val="0"/>
                  <w:marBottom w:val="0"/>
                  <w:divBdr>
                    <w:top w:val="none" w:sz="0" w:space="0" w:color="auto"/>
                    <w:left w:val="none" w:sz="0" w:space="0" w:color="auto"/>
                    <w:bottom w:val="none" w:sz="0" w:space="0" w:color="auto"/>
                    <w:right w:val="none" w:sz="0" w:space="0" w:color="auto"/>
                  </w:divBdr>
                  <w:divsChild>
                    <w:div w:id="10044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0790">
      <w:bodyDiv w:val="1"/>
      <w:marLeft w:val="0"/>
      <w:marRight w:val="0"/>
      <w:marTop w:val="0"/>
      <w:marBottom w:val="0"/>
      <w:divBdr>
        <w:top w:val="none" w:sz="0" w:space="0" w:color="auto"/>
        <w:left w:val="none" w:sz="0" w:space="0" w:color="auto"/>
        <w:bottom w:val="none" w:sz="0" w:space="0" w:color="auto"/>
        <w:right w:val="none" w:sz="0" w:space="0" w:color="auto"/>
      </w:divBdr>
    </w:div>
    <w:div w:id="171339566">
      <w:bodyDiv w:val="1"/>
      <w:marLeft w:val="0"/>
      <w:marRight w:val="0"/>
      <w:marTop w:val="0"/>
      <w:marBottom w:val="0"/>
      <w:divBdr>
        <w:top w:val="none" w:sz="0" w:space="0" w:color="auto"/>
        <w:left w:val="none" w:sz="0" w:space="0" w:color="auto"/>
        <w:bottom w:val="none" w:sz="0" w:space="0" w:color="auto"/>
        <w:right w:val="none" w:sz="0" w:space="0" w:color="auto"/>
      </w:divBdr>
      <w:divsChild>
        <w:div w:id="688943766">
          <w:marLeft w:val="0"/>
          <w:marRight w:val="0"/>
          <w:marTop w:val="0"/>
          <w:marBottom w:val="0"/>
          <w:divBdr>
            <w:top w:val="none" w:sz="0" w:space="0" w:color="auto"/>
            <w:left w:val="none" w:sz="0" w:space="0" w:color="auto"/>
            <w:bottom w:val="none" w:sz="0" w:space="0" w:color="auto"/>
            <w:right w:val="none" w:sz="0" w:space="0" w:color="auto"/>
          </w:divBdr>
          <w:divsChild>
            <w:div w:id="17656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4023">
      <w:bodyDiv w:val="1"/>
      <w:marLeft w:val="0"/>
      <w:marRight w:val="0"/>
      <w:marTop w:val="0"/>
      <w:marBottom w:val="0"/>
      <w:divBdr>
        <w:top w:val="none" w:sz="0" w:space="0" w:color="auto"/>
        <w:left w:val="none" w:sz="0" w:space="0" w:color="auto"/>
        <w:bottom w:val="none" w:sz="0" w:space="0" w:color="auto"/>
        <w:right w:val="none" w:sz="0" w:space="0" w:color="auto"/>
      </w:divBdr>
    </w:div>
    <w:div w:id="185337116">
      <w:bodyDiv w:val="1"/>
      <w:marLeft w:val="0"/>
      <w:marRight w:val="0"/>
      <w:marTop w:val="0"/>
      <w:marBottom w:val="0"/>
      <w:divBdr>
        <w:top w:val="none" w:sz="0" w:space="0" w:color="auto"/>
        <w:left w:val="none" w:sz="0" w:space="0" w:color="auto"/>
        <w:bottom w:val="none" w:sz="0" w:space="0" w:color="auto"/>
        <w:right w:val="none" w:sz="0" w:space="0" w:color="auto"/>
      </w:divBdr>
    </w:div>
    <w:div w:id="253756107">
      <w:bodyDiv w:val="1"/>
      <w:marLeft w:val="0"/>
      <w:marRight w:val="0"/>
      <w:marTop w:val="0"/>
      <w:marBottom w:val="0"/>
      <w:divBdr>
        <w:top w:val="none" w:sz="0" w:space="0" w:color="auto"/>
        <w:left w:val="none" w:sz="0" w:space="0" w:color="auto"/>
        <w:bottom w:val="none" w:sz="0" w:space="0" w:color="auto"/>
        <w:right w:val="none" w:sz="0" w:space="0" w:color="auto"/>
      </w:divBdr>
      <w:divsChild>
        <w:div w:id="627591387">
          <w:marLeft w:val="0"/>
          <w:marRight w:val="0"/>
          <w:marTop w:val="0"/>
          <w:marBottom w:val="0"/>
          <w:divBdr>
            <w:top w:val="none" w:sz="0" w:space="0" w:color="auto"/>
            <w:left w:val="none" w:sz="0" w:space="0" w:color="auto"/>
            <w:bottom w:val="none" w:sz="0" w:space="0" w:color="auto"/>
            <w:right w:val="none" w:sz="0" w:space="0" w:color="auto"/>
          </w:divBdr>
          <w:divsChild>
            <w:div w:id="2068987385">
              <w:marLeft w:val="0"/>
              <w:marRight w:val="0"/>
              <w:marTop w:val="0"/>
              <w:marBottom w:val="0"/>
              <w:divBdr>
                <w:top w:val="none" w:sz="0" w:space="0" w:color="auto"/>
                <w:left w:val="none" w:sz="0" w:space="0" w:color="auto"/>
                <w:bottom w:val="none" w:sz="0" w:space="0" w:color="auto"/>
                <w:right w:val="none" w:sz="0" w:space="0" w:color="auto"/>
              </w:divBdr>
            </w:div>
          </w:divsChild>
        </w:div>
        <w:div w:id="1732387879">
          <w:marLeft w:val="0"/>
          <w:marRight w:val="0"/>
          <w:marTop w:val="0"/>
          <w:marBottom w:val="0"/>
          <w:divBdr>
            <w:top w:val="none" w:sz="0" w:space="0" w:color="auto"/>
            <w:left w:val="none" w:sz="0" w:space="0" w:color="auto"/>
            <w:bottom w:val="none" w:sz="0" w:space="0" w:color="auto"/>
            <w:right w:val="none" w:sz="0" w:space="0" w:color="auto"/>
          </w:divBdr>
          <w:divsChild>
            <w:div w:id="1805004405">
              <w:marLeft w:val="0"/>
              <w:marRight w:val="0"/>
              <w:marTop w:val="0"/>
              <w:marBottom w:val="0"/>
              <w:divBdr>
                <w:top w:val="none" w:sz="0" w:space="0" w:color="auto"/>
                <w:left w:val="none" w:sz="0" w:space="0" w:color="auto"/>
                <w:bottom w:val="none" w:sz="0" w:space="0" w:color="auto"/>
                <w:right w:val="none" w:sz="0" w:space="0" w:color="auto"/>
              </w:divBdr>
              <w:divsChild>
                <w:div w:id="335156462">
                  <w:marLeft w:val="0"/>
                  <w:marRight w:val="0"/>
                  <w:marTop w:val="0"/>
                  <w:marBottom w:val="0"/>
                  <w:divBdr>
                    <w:top w:val="none" w:sz="0" w:space="0" w:color="auto"/>
                    <w:left w:val="none" w:sz="0" w:space="0" w:color="auto"/>
                    <w:bottom w:val="none" w:sz="0" w:space="0" w:color="auto"/>
                    <w:right w:val="none" w:sz="0" w:space="0" w:color="auto"/>
                  </w:divBdr>
                  <w:divsChild>
                    <w:div w:id="6362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9926">
      <w:bodyDiv w:val="1"/>
      <w:marLeft w:val="0"/>
      <w:marRight w:val="0"/>
      <w:marTop w:val="0"/>
      <w:marBottom w:val="0"/>
      <w:divBdr>
        <w:top w:val="none" w:sz="0" w:space="0" w:color="auto"/>
        <w:left w:val="none" w:sz="0" w:space="0" w:color="auto"/>
        <w:bottom w:val="none" w:sz="0" w:space="0" w:color="auto"/>
        <w:right w:val="none" w:sz="0" w:space="0" w:color="auto"/>
      </w:divBdr>
    </w:div>
    <w:div w:id="374354730">
      <w:bodyDiv w:val="1"/>
      <w:marLeft w:val="0"/>
      <w:marRight w:val="0"/>
      <w:marTop w:val="0"/>
      <w:marBottom w:val="0"/>
      <w:divBdr>
        <w:top w:val="none" w:sz="0" w:space="0" w:color="auto"/>
        <w:left w:val="none" w:sz="0" w:space="0" w:color="auto"/>
        <w:bottom w:val="none" w:sz="0" w:space="0" w:color="auto"/>
        <w:right w:val="none" w:sz="0" w:space="0" w:color="auto"/>
      </w:divBdr>
      <w:divsChild>
        <w:div w:id="1586918872">
          <w:marLeft w:val="0"/>
          <w:marRight w:val="0"/>
          <w:marTop w:val="0"/>
          <w:marBottom w:val="0"/>
          <w:divBdr>
            <w:top w:val="none" w:sz="0" w:space="0" w:color="auto"/>
            <w:left w:val="none" w:sz="0" w:space="0" w:color="auto"/>
            <w:bottom w:val="none" w:sz="0" w:space="0" w:color="auto"/>
            <w:right w:val="none" w:sz="0" w:space="0" w:color="auto"/>
          </w:divBdr>
          <w:divsChild>
            <w:div w:id="369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4340">
      <w:bodyDiv w:val="1"/>
      <w:marLeft w:val="0"/>
      <w:marRight w:val="0"/>
      <w:marTop w:val="0"/>
      <w:marBottom w:val="0"/>
      <w:divBdr>
        <w:top w:val="none" w:sz="0" w:space="0" w:color="auto"/>
        <w:left w:val="none" w:sz="0" w:space="0" w:color="auto"/>
        <w:bottom w:val="none" w:sz="0" w:space="0" w:color="auto"/>
        <w:right w:val="none" w:sz="0" w:space="0" w:color="auto"/>
      </w:divBdr>
    </w:div>
    <w:div w:id="427504864">
      <w:bodyDiv w:val="1"/>
      <w:marLeft w:val="0"/>
      <w:marRight w:val="0"/>
      <w:marTop w:val="0"/>
      <w:marBottom w:val="0"/>
      <w:divBdr>
        <w:top w:val="none" w:sz="0" w:space="0" w:color="auto"/>
        <w:left w:val="none" w:sz="0" w:space="0" w:color="auto"/>
        <w:bottom w:val="none" w:sz="0" w:space="0" w:color="auto"/>
        <w:right w:val="none" w:sz="0" w:space="0" w:color="auto"/>
      </w:divBdr>
    </w:div>
    <w:div w:id="435634429">
      <w:bodyDiv w:val="1"/>
      <w:marLeft w:val="0"/>
      <w:marRight w:val="0"/>
      <w:marTop w:val="0"/>
      <w:marBottom w:val="0"/>
      <w:divBdr>
        <w:top w:val="none" w:sz="0" w:space="0" w:color="auto"/>
        <w:left w:val="none" w:sz="0" w:space="0" w:color="auto"/>
        <w:bottom w:val="none" w:sz="0" w:space="0" w:color="auto"/>
        <w:right w:val="none" w:sz="0" w:space="0" w:color="auto"/>
      </w:divBdr>
    </w:div>
    <w:div w:id="500317571">
      <w:bodyDiv w:val="1"/>
      <w:marLeft w:val="0"/>
      <w:marRight w:val="0"/>
      <w:marTop w:val="0"/>
      <w:marBottom w:val="0"/>
      <w:divBdr>
        <w:top w:val="none" w:sz="0" w:space="0" w:color="auto"/>
        <w:left w:val="none" w:sz="0" w:space="0" w:color="auto"/>
        <w:bottom w:val="none" w:sz="0" w:space="0" w:color="auto"/>
        <w:right w:val="none" w:sz="0" w:space="0" w:color="auto"/>
      </w:divBdr>
      <w:divsChild>
        <w:div w:id="2080246368">
          <w:marLeft w:val="0"/>
          <w:marRight w:val="0"/>
          <w:marTop w:val="0"/>
          <w:marBottom w:val="0"/>
          <w:divBdr>
            <w:top w:val="none" w:sz="0" w:space="0" w:color="auto"/>
            <w:left w:val="none" w:sz="0" w:space="0" w:color="auto"/>
            <w:bottom w:val="none" w:sz="0" w:space="0" w:color="auto"/>
            <w:right w:val="none" w:sz="0" w:space="0" w:color="auto"/>
          </w:divBdr>
          <w:divsChild>
            <w:div w:id="628361201">
              <w:marLeft w:val="0"/>
              <w:marRight w:val="0"/>
              <w:marTop w:val="0"/>
              <w:marBottom w:val="0"/>
              <w:divBdr>
                <w:top w:val="none" w:sz="0" w:space="0" w:color="auto"/>
                <w:left w:val="none" w:sz="0" w:space="0" w:color="auto"/>
                <w:bottom w:val="none" w:sz="0" w:space="0" w:color="auto"/>
                <w:right w:val="none" w:sz="0" w:space="0" w:color="auto"/>
              </w:divBdr>
            </w:div>
            <w:div w:id="783961845">
              <w:marLeft w:val="0"/>
              <w:marRight w:val="0"/>
              <w:marTop w:val="0"/>
              <w:marBottom w:val="0"/>
              <w:divBdr>
                <w:top w:val="none" w:sz="0" w:space="0" w:color="auto"/>
                <w:left w:val="none" w:sz="0" w:space="0" w:color="auto"/>
                <w:bottom w:val="none" w:sz="0" w:space="0" w:color="auto"/>
                <w:right w:val="none" w:sz="0" w:space="0" w:color="auto"/>
              </w:divBdr>
            </w:div>
            <w:div w:id="1052926957">
              <w:marLeft w:val="0"/>
              <w:marRight w:val="0"/>
              <w:marTop w:val="0"/>
              <w:marBottom w:val="0"/>
              <w:divBdr>
                <w:top w:val="none" w:sz="0" w:space="0" w:color="auto"/>
                <w:left w:val="none" w:sz="0" w:space="0" w:color="auto"/>
                <w:bottom w:val="none" w:sz="0" w:space="0" w:color="auto"/>
                <w:right w:val="none" w:sz="0" w:space="0" w:color="auto"/>
              </w:divBdr>
            </w:div>
            <w:div w:id="581137474">
              <w:marLeft w:val="0"/>
              <w:marRight w:val="0"/>
              <w:marTop w:val="0"/>
              <w:marBottom w:val="0"/>
              <w:divBdr>
                <w:top w:val="none" w:sz="0" w:space="0" w:color="auto"/>
                <w:left w:val="none" w:sz="0" w:space="0" w:color="auto"/>
                <w:bottom w:val="none" w:sz="0" w:space="0" w:color="auto"/>
                <w:right w:val="none" w:sz="0" w:space="0" w:color="auto"/>
              </w:divBdr>
            </w:div>
            <w:div w:id="537014426">
              <w:marLeft w:val="0"/>
              <w:marRight w:val="0"/>
              <w:marTop w:val="0"/>
              <w:marBottom w:val="0"/>
              <w:divBdr>
                <w:top w:val="none" w:sz="0" w:space="0" w:color="auto"/>
                <w:left w:val="none" w:sz="0" w:space="0" w:color="auto"/>
                <w:bottom w:val="none" w:sz="0" w:space="0" w:color="auto"/>
                <w:right w:val="none" w:sz="0" w:space="0" w:color="auto"/>
              </w:divBdr>
            </w:div>
            <w:div w:id="420640220">
              <w:marLeft w:val="0"/>
              <w:marRight w:val="0"/>
              <w:marTop w:val="0"/>
              <w:marBottom w:val="0"/>
              <w:divBdr>
                <w:top w:val="none" w:sz="0" w:space="0" w:color="auto"/>
                <w:left w:val="none" w:sz="0" w:space="0" w:color="auto"/>
                <w:bottom w:val="none" w:sz="0" w:space="0" w:color="auto"/>
                <w:right w:val="none" w:sz="0" w:space="0" w:color="auto"/>
              </w:divBdr>
            </w:div>
            <w:div w:id="789279518">
              <w:marLeft w:val="0"/>
              <w:marRight w:val="0"/>
              <w:marTop w:val="0"/>
              <w:marBottom w:val="0"/>
              <w:divBdr>
                <w:top w:val="none" w:sz="0" w:space="0" w:color="auto"/>
                <w:left w:val="none" w:sz="0" w:space="0" w:color="auto"/>
                <w:bottom w:val="none" w:sz="0" w:space="0" w:color="auto"/>
                <w:right w:val="none" w:sz="0" w:space="0" w:color="auto"/>
              </w:divBdr>
            </w:div>
            <w:div w:id="1911192945">
              <w:marLeft w:val="0"/>
              <w:marRight w:val="0"/>
              <w:marTop w:val="0"/>
              <w:marBottom w:val="0"/>
              <w:divBdr>
                <w:top w:val="none" w:sz="0" w:space="0" w:color="auto"/>
                <w:left w:val="none" w:sz="0" w:space="0" w:color="auto"/>
                <w:bottom w:val="none" w:sz="0" w:space="0" w:color="auto"/>
                <w:right w:val="none" w:sz="0" w:space="0" w:color="auto"/>
              </w:divBdr>
            </w:div>
            <w:div w:id="211037240">
              <w:marLeft w:val="0"/>
              <w:marRight w:val="0"/>
              <w:marTop w:val="0"/>
              <w:marBottom w:val="0"/>
              <w:divBdr>
                <w:top w:val="none" w:sz="0" w:space="0" w:color="auto"/>
                <w:left w:val="none" w:sz="0" w:space="0" w:color="auto"/>
                <w:bottom w:val="none" w:sz="0" w:space="0" w:color="auto"/>
                <w:right w:val="none" w:sz="0" w:space="0" w:color="auto"/>
              </w:divBdr>
            </w:div>
            <w:div w:id="1966346828">
              <w:marLeft w:val="0"/>
              <w:marRight w:val="0"/>
              <w:marTop w:val="0"/>
              <w:marBottom w:val="0"/>
              <w:divBdr>
                <w:top w:val="none" w:sz="0" w:space="0" w:color="auto"/>
                <w:left w:val="none" w:sz="0" w:space="0" w:color="auto"/>
                <w:bottom w:val="none" w:sz="0" w:space="0" w:color="auto"/>
                <w:right w:val="none" w:sz="0" w:space="0" w:color="auto"/>
              </w:divBdr>
            </w:div>
            <w:div w:id="138768268">
              <w:marLeft w:val="0"/>
              <w:marRight w:val="0"/>
              <w:marTop w:val="0"/>
              <w:marBottom w:val="0"/>
              <w:divBdr>
                <w:top w:val="none" w:sz="0" w:space="0" w:color="auto"/>
                <w:left w:val="none" w:sz="0" w:space="0" w:color="auto"/>
                <w:bottom w:val="none" w:sz="0" w:space="0" w:color="auto"/>
                <w:right w:val="none" w:sz="0" w:space="0" w:color="auto"/>
              </w:divBdr>
            </w:div>
            <w:div w:id="2080638525">
              <w:marLeft w:val="0"/>
              <w:marRight w:val="0"/>
              <w:marTop w:val="0"/>
              <w:marBottom w:val="0"/>
              <w:divBdr>
                <w:top w:val="none" w:sz="0" w:space="0" w:color="auto"/>
                <w:left w:val="none" w:sz="0" w:space="0" w:color="auto"/>
                <w:bottom w:val="none" w:sz="0" w:space="0" w:color="auto"/>
                <w:right w:val="none" w:sz="0" w:space="0" w:color="auto"/>
              </w:divBdr>
            </w:div>
            <w:div w:id="1595821569">
              <w:marLeft w:val="0"/>
              <w:marRight w:val="0"/>
              <w:marTop w:val="0"/>
              <w:marBottom w:val="0"/>
              <w:divBdr>
                <w:top w:val="none" w:sz="0" w:space="0" w:color="auto"/>
                <w:left w:val="none" w:sz="0" w:space="0" w:color="auto"/>
                <w:bottom w:val="none" w:sz="0" w:space="0" w:color="auto"/>
                <w:right w:val="none" w:sz="0" w:space="0" w:color="auto"/>
              </w:divBdr>
            </w:div>
            <w:div w:id="262151387">
              <w:marLeft w:val="0"/>
              <w:marRight w:val="0"/>
              <w:marTop w:val="0"/>
              <w:marBottom w:val="0"/>
              <w:divBdr>
                <w:top w:val="none" w:sz="0" w:space="0" w:color="auto"/>
                <w:left w:val="none" w:sz="0" w:space="0" w:color="auto"/>
                <w:bottom w:val="none" w:sz="0" w:space="0" w:color="auto"/>
                <w:right w:val="none" w:sz="0" w:space="0" w:color="auto"/>
              </w:divBdr>
            </w:div>
            <w:div w:id="456066687">
              <w:marLeft w:val="0"/>
              <w:marRight w:val="0"/>
              <w:marTop w:val="0"/>
              <w:marBottom w:val="0"/>
              <w:divBdr>
                <w:top w:val="none" w:sz="0" w:space="0" w:color="auto"/>
                <w:left w:val="none" w:sz="0" w:space="0" w:color="auto"/>
                <w:bottom w:val="none" w:sz="0" w:space="0" w:color="auto"/>
                <w:right w:val="none" w:sz="0" w:space="0" w:color="auto"/>
              </w:divBdr>
            </w:div>
            <w:div w:id="1297955295">
              <w:marLeft w:val="0"/>
              <w:marRight w:val="0"/>
              <w:marTop w:val="0"/>
              <w:marBottom w:val="0"/>
              <w:divBdr>
                <w:top w:val="none" w:sz="0" w:space="0" w:color="auto"/>
                <w:left w:val="none" w:sz="0" w:space="0" w:color="auto"/>
                <w:bottom w:val="none" w:sz="0" w:space="0" w:color="auto"/>
                <w:right w:val="none" w:sz="0" w:space="0" w:color="auto"/>
              </w:divBdr>
            </w:div>
            <w:div w:id="1107434146">
              <w:marLeft w:val="0"/>
              <w:marRight w:val="0"/>
              <w:marTop w:val="0"/>
              <w:marBottom w:val="0"/>
              <w:divBdr>
                <w:top w:val="none" w:sz="0" w:space="0" w:color="auto"/>
                <w:left w:val="none" w:sz="0" w:space="0" w:color="auto"/>
                <w:bottom w:val="none" w:sz="0" w:space="0" w:color="auto"/>
                <w:right w:val="none" w:sz="0" w:space="0" w:color="auto"/>
              </w:divBdr>
            </w:div>
            <w:div w:id="915476076">
              <w:marLeft w:val="0"/>
              <w:marRight w:val="0"/>
              <w:marTop w:val="0"/>
              <w:marBottom w:val="0"/>
              <w:divBdr>
                <w:top w:val="none" w:sz="0" w:space="0" w:color="auto"/>
                <w:left w:val="none" w:sz="0" w:space="0" w:color="auto"/>
                <w:bottom w:val="none" w:sz="0" w:space="0" w:color="auto"/>
                <w:right w:val="none" w:sz="0" w:space="0" w:color="auto"/>
              </w:divBdr>
            </w:div>
            <w:div w:id="1220701267">
              <w:marLeft w:val="0"/>
              <w:marRight w:val="0"/>
              <w:marTop w:val="0"/>
              <w:marBottom w:val="0"/>
              <w:divBdr>
                <w:top w:val="none" w:sz="0" w:space="0" w:color="auto"/>
                <w:left w:val="none" w:sz="0" w:space="0" w:color="auto"/>
                <w:bottom w:val="none" w:sz="0" w:space="0" w:color="auto"/>
                <w:right w:val="none" w:sz="0" w:space="0" w:color="auto"/>
              </w:divBdr>
            </w:div>
            <w:div w:id="1681663813">
              <w:marLeft w:val="0"/>
              <w:marRight w:val="0"/>
              <w:marTop w:val="0"/>
              <w:marBottom w:val="0"/>
              <w:divBdr>
                <w:top w:val="none" w:sz="0" w:space="0" w:color="auto"/>
                <w:left w:val="none" w:sz="0" w:space="0" w:color="auto"/>
                <w:bottom w:val="none" w:sz="0" w:space="0" w:color="auto"/>
                <w:right w:val="none" w:sz="0" w:space="0" w:color="auto"/>
              </w:divBdr>
            </w:div>
            <w:div w:id="255216672">
              <w:marLeft w:val="0"/>
              <w:marRight w:val="0"/>
              <w:marTop w:val="0"/>
              <w:marBottom w:val="0"/>
              <w:divBdr>
                <w:top w:val="none" w:sz="0" w:space="0" w:color="auto"/>
                <w:left w:val="none" w:sz="0" w:space="0" w:color="auto"/>
                <w:bottom w:val="none" w:sz="0" w:space="0" w:color="auto"/>
                <w:right w:val="none" w:sz="0" w:space="0" w:color="auto"/>
              </w:divBdr>
            </w:div>
            <w:div w:id="2064281930">
              <w:marLeft w:val="0"/>
              <w:marRight w:val="0"/>
              <w:marTop w:val="0"/>
              <w:marBottom w:val="0"/>
              <w:divBdr>
                <w:top w:val="none" w:sz="0" w:space="0" w:color="auto"/>
                <w:left w:val="none" w:sz="0" w:space="0" w:color="auto"/>
                <w:bottom w:val="none" w:sz="0" w:space="0" w:color="auto"/>
                <w:right w:val="none" w:sz="0" w:space="0" w:color="auto"/>
              </w:divBdr>
            </w:div>
            <w:div w:id="1233933614">
              <w:marLeft w:val="0"/>
              <w:marRight w:val="0"/>
              <w:marTop w:val="0"/>
              <w:marBottom w:val="0"/>
              <w:divBdr>
                <w:top w:val="none" w:sz="0" w:space="0" w:color="auto"/>
                <w:left w:val="none" w:sz="0" w:space="0" w:color="auto"/>
                <w:bottom w:val="none" w:sz="0" w:space="0" w:color="auto"/>
                <w:right w:val="none" w:sz="0" w:space="0" w:color="auto"/>
              </w:divBdr>
            </w:div>
            <w:div w:id="1759977624">
              <w:marLeft w:val="0"/>
              <w:marRight w:val="0"/>
              <w:marTop w:val="0"/>
              <w:marBottom w:val="0"/>
              <w:divBdr>
                <w:top w:val="none" w:sz="0" w:space="0" w:color="auto"/>
                <w:left w:val="none" w:sz="0" w:space="0" w:color="auto"/>
                <w:bottom w:val="none" w:sz="0" w:space="0" w:color="auto"/>
                <w:right w:val="none" w:sz="0" w:space="0" w:color="auto"/>
              </w:divBdr>
            </w:div>
            <w:div w:id="96489579">
              <w:marLeft w:val="0"/>
              <w:marRight w:val="0"/>
              <w:marTop w:val="0"/>
              <w:marBottom w:val="0"/>
              <w:divBdr>
                <w:top w:val="none" w:sz="0" w:space="0" w:color="auto"/>
                <w:left w:val="none" w:sz="0" w:space="0" w:color="auto"/>
                <w:bottom w:val="none" w:sz="0" w:space="0" w:color="auto"/>
                <w:right w:val="none" w:sz="0" w:space="0" w:color="auto"/>
              </w:divBdr>
            </w:div>
            <w:div w:id="870147901">
              <w:marLeft w:val="0"/>
              <w:marRight w:val="0"/>
              <w:marTop w:val="0"/>
              <w:marBottom w:val="0"/>
              <w:divBdr>
                <w:top w:val="none" w:sz="0" w:space="0" w:color="auto"/>
                <w:left w:val="none" w:sz="0" w:space="0" w:color="auto"/>
                <w:bottom w:val="none" w:sz="0" w:space="0" w:color="auto"/>
                <w:right w:val="none" w:sz="0" w:space="0" w:color="auto"/>
              </w:divBdr>
            </w:div>
            <w:div w:id="790245007">
              <w:marLeft w:val="0"/>
              <w:marRight w:val="0"/>
              <w:marTop w:val="0"/>
              <w:marBottom w:val="0"/>
              <w:divBdr>
                <w:top w:val="none" w:sz="0" w:space="0" w:color="auto"/>
                <w:left w:val="none" w:sz="0" w:space="0" w:color="auto"/>
                <w:bottom w:val="none" w:sz="0" w:space="0" w:color="auto"/>
                <w:right w:val="none" w:sz="0" w:space="0" w:color="auto"/>
              </w:divBdr>
            </w:div>
            <w:div w:id="782921067">
              <w:marLeft w:val="0"/>
              <w:marRight w:val="0"/>
              <w:marTop w:val="0"/>
              <w:marBottom w:val="0"/>
              <w:divBdr>
                <w:top w:val="none" w:sz="0" w:space="0" w:color="auto"/>
                <w:left w:val="none" w:sz="0" w:space="0" w:color="auto"/>
                <w:bottom w:val="none" w:sz="0" w:space="0" w:color="auto"/>
                <w:right w:val="none" w:sz="0" w:space="0" w:color="auto"/>
              </w:divBdr>
            </w:div>
            <w:div w:id="1049843520">
              <w:marLeft w:val="0"/>
              <w:marRight w:val="0"/>
              <w:marTop w:val="0"/>
              <w:marBottom w:val="0"/>
              <w:divBdr>
                <w:top w:val="none" w:sz="0" w:space="0" w:color="auto"/>
                <w:left w:val="none" w:sz="0" w:space="0" w:color="auto"/>
                <w:bottom w:val="none" w:sz="0" w:space="0" w:color="auto"/>
                <w:right w:val="none" w:sz="0" w:space="0" w:color="auto"/>
              </w:divBdr>
            </w:div>
            <w:div w:id="1320688608">
              <w:marLeft w:val="0"/>
              <w:marRight w:val="0"/>
              <w:marTop w:val="0"/>
              <w:marBottom w:val="0"/>
              <w:divBdr>
                <w:top w:val="none" w:sz="0" w:space="0" w:color="auto"/>
                <w:left w:val="none" w:sz="0" w:space="0" w:color="auto"/>
                <w:bottom w:val="none" w:sz="0" w:space="0" w:color="auto"/>
                <w:right w:val="none" w:sz="0" w:space="0" w:color="auto"/>
              </w:divBdr>
            </w:div>
            <w:div w:id="2173548">
              <w:marLeft w:val="0"/>
              <w:marRight w:val="0"/>
              <w:marTop w:val="0"/>
              <w:marBottom w:val="0"/>
              <w:divBdr>
                <w:top w:val="none" w:sz="0" w:space="0" w:color="auto"/>
                <w:left w:val="none" w:sz="0" w:space="0" w:color="auto"/>
                <w:bottom w:val="none" w:sz="0" w:space="0" w:color="auto"/>
                <w:right w:val="none" w:sz="0" w:space="0" w:color="auto"/>
              </w:divBdr>
            </w:div>
            <w:div w:id="249583588">
              <w:marLeft w:val="0"/>
              <w:marRight w:val="0"/>
              <w:marTop w:val="0"/>
              <w:marBottom w:val="0"/>
              <w:divBdr>
                <w:top w:val="none" w:sz="0" w:space="0" w:color="auto"/>
                <w:left w:val="none" w:sz="0" w:space="0" w:color="auto"/>
                <w:bottom w:val="none" w:sz="0" w:space="0" w:color="auto"/>
                <w:right w:val="none" w:sz="0" w:space="0" w:color="auto"/>
              </w:divBdr>
            </w:div>
            <w:div w:id="1621105840">
              <w:marLeft w:val="0"/>
              <w:marRight w:val="0"/>
              <w:marTop w:val="0"/>
              <w:marBottom w:val="0"/>
              <w:divBdr>
                <w:top w:val="none" w:sz="0" w:space="0" w:color="auto"/>
                <w:left w:val="none" w:sz="0" w:space="0" w:color="auto"/>
                <w:bottom w:val="none" w:sz="0" w:space="0" w:color="auto"/>
                <w:right w:val="none" w:sz="0" w:space="0" w:color="auto"/>
              </w:divBdr>
            </w:div>
            <w:div w:id="267932473">
              <w:marLeft w:val="0"/>
              <w:marRight w:val="0"/>
              <w:marTop w:val="0"/>
              <w:marBottom w:val="0"/>
              <w:divBdr>
                <w:top w:val="none" w:sz="0" w:space="0" w:color="auto"/>
                <w:left w:val="none" w:sz="0" w:space="0" w:color="auto"/>
                <w:bottom w:val="none" w:sz="0" w:space="0" w:color="auto"/>
                <w:right w:val="none" w:sz="0" w:space="0" w:color="auto"/>
              </w:divBdr>
            </w:div>
            <w:div w:id="1165508179">
              <w:marLeft w:val="0"/>
              <w:marRight w:val="0"/>
              <w:marTop w:val="0"/>
              <w:marBottom w:val="0"/>
              <w:divBdr>
                <w:top w:val="none" w:sz="0" w:space="0" w:color="auto"/>
                <w:left w:val="none" w:sz="0" w:space="0" w:color="auto"/>
                <w:bottom w:val="none" w:sz="0" w:space="0" w:color="auto"/>
                <w:right w:val="none" w:sz="0" w:space="0" w:color="auto"/>
              </w:divBdr>
            </w:div>
            <w:div w:id="401031509">
              <w:marLeft w:val="0"/>
              <w:marRight w:val="0"/>
              <w:marTop w:val="0"/>
              <w:marBottom w:val="0"/>
              <w:divBdr>
                <w:top w:val="none" w:sz="0" w:space="0" w:color="auto"/>
                <w:left w:val="none" w:sz="0" w:space="0" w:color="auto"/>
                <w:bottom w:val="none" w:sz="0" w:space="0" w:color="auto"/>
                <w:right w:val="none" w:sz="0" w:space="0" w:color="auto"/>
              </w:divBdr>
            </w:div>
            <w:div w:id="2035687576">
              <w:marLeft w:val="0"/>
              <w:marRight w:val="0"/>
              <w:marTop w:val="0"/>
              <w:marBottom w:val="0"/>
              <w:divBdr>
                <w:top w:val="none" w:sz="0" w:space="0" w:color="auto"/>
                <w:left w:val="none" w:sz="0" w:space="0" w:color="auto"/>
                <w:bottom w:val="none" w:sz="0" w:space="0" w:color="auto"/>
                <w:right w:val="none" w:sz="0" w:space="0" w:color="auto"/>
              </w:divBdr>
            </w:div>
            <w:div w:id="55475506">
              <w:marLeft w:val="0"/>
              <w:marRight w:val="0"/>
              <w:marTop w:val="0"/>
              <w:marBottom w:val="0"/>
              <w:divBdr>
                <w:top w:val="none" w:sz="0" w:space="0" w:color="auto"/>
                <w:left w:val="none" w:sz="0" w:space="0" w:color="auto"/>
                <w:bottom w:val="none" w:sz="0" w:space="0" w:color="auto"/>
                <w:right w:val="none" w:sz="0" w:space="0" w:color="auto"/>
              </w:divBdr>
            </w:div>
            <w:div w:id="48696797">
              <w:marLeft w:val="0"/>
              <w:marRight w:val="0"/>
              <w:marTop w:val="0"/>
              <w:marBottom w:val="0"/>
              <w:divBdr>
                <w:top w:val="none" w:sz="0" w:space="0" w:color="auto"/>
                <w:left w:val="none" w:sz="0" w:space="0" w:color="auto"/>
                <w:bottom w:val="none" w:sz="0" w:space="0" w:color="auto"/>
                <w:right w:val="none" w:sz="0" w:space="0" w:color="auto"/>
              </w:divBdr>
            </w:div>
            <w:div w:id="1575581472">
              <w:marLeft w:val="0"/>
              <w:marRight w:val="0"/>
              <w:marTop w:val="0"/>
              <w:marBottom w:val="0"/>
              <w:divBdr>
                <w:top w:val="none" w:sz="0" w:space="0" w:color="auto"/>
                <w:left w:val="none" w:sz="0" w:space="0" w:color="auto"/>
                <w:bottom w:val="none" w:sz="0" w:space="0" w:color="auto"/>
                <w:right w:val="none" w:sz="0" w:space="0" w:color="auto"/>
              </w:divBdr>
            </w:div>
            <w:div w:id="1040084411">
              <w:marLeft w:val="0"/>
              <w:marRight w:val="0"/>
              <w:marTop w:val="0"/>
              <w:marBottom w:val="0"/>
              <w:divBdr>
                <w:top w:val="none" w:sz="0" w:space="0" w:color="auto"/>
                <w:left w:val="none" w:sz="0" w:space="0" w:color="auto"/>
                <w:bottom w:val="none" w:sz="0" w:space="0" w:color="auto"/>
                <w:right w:val="none" w:sz="0" w:space="0" w:color="auto"/>
              </w:divBdr>
            </w:div>
            <w:div w:id="1120806754">
              <w:marLeft w:val="0"/>
              <w:marRight w:val="0"/>
              <w:marTop w:val="0"/>
              <w:marBottom w:val="0"/>
              <w:divBdr>
                <w:top w:val="none" w:sz="0" w:space="0" w:color="auto"/>
                <w:left w:val="none" w:sz="0" w:space="0" w:color="auto"/>
                <w:bottom w:val="none" w:sz="0" w:space="0" w:color="auto"/>
                <w:right w:val="none" w:sz="0" w:space="0" w:color="auto"/>
              </w:divBdr>
            </w:div>
            <w:div w:id="1731995872">
              <w:marLeft w:val="0"/>
              <w:marRight w:val="0"/>
              <w:marTop w:val="0"/>
              <w:marBottom w:val="0"/>
              <w:divBdr>
                <w:top w:val="none" w:sz="0" w:space="0" w:color="auto"/>
                <w:left w:val="none" w:sz="0" w:space="0" w:color="auto"/>
                <w:bottom w:val="none" w:sz="0" w:space="0" w:color="auto"/>
                <w:right w:val="none" w:sz="0" w:space="0" w:color="auto"/>
              </w:divBdr>
            </w:div>
            <w:div w:id="699817610">
              <w:marLeft w:val="0"/>
              <w:marRight w:val="0"/>
              <w:marTop w:val="0"/>
              <w:marBottom w:val="0"/>
              <w:divBdr>
                <w:top w:val="none" w:sz="0" w:space="0" w:color="auto"/>
                <w:left w:val="none" w:sz="0" w:space="0" w:color="auto"/>
                <w:bottom w:val="none" w:sz="0" w:space="0" w:color="auto"/>
                <w:right w:val="none" w:sz="0" w:space="0" w:color="auto"/>
              </w:divBdr>
            </w:div>
            <w:div w:id="1734353324">
              <w:marLeft w:val="0"/>
              <w:marRight w:val="0"/>
              <w:marTop w:val="0"/>
              <w:marBottom w:val="0"/>
              <w:divBdr>
                <w:top w:val="none" w:sz="0" w:space="0" w:color="auto"/>
                <w:left w:val="none" w:sz="0" w:space="0" w:color="auto"/>
                <w:bottom w:val="none" w:sz="0" w:space="0" w:color="auto"/>
                <w:right w:val="none" w:sz="0" w:space="0" w:color="auto"/>
              </w:divBdr>
            </w:div>
            <w:div w:id="1553494378">
              <w:marLeft w:val="0"/>
              <w:marRight w:val="0"/>
              <w:marTop w:val="0"/>
              <w:marBottom w:val="0"/>
              <w:divBdr>
                <w:top w:val="none" w:sz="0" w:space="0" w:color="auto"/>
                <w:left w:val="none" w:sz="0" w:space="0" w:color="auto"/>
                <w:bottom w:val="none" w:sz="0" w:space="0" w:color="auto"/>
                <w:right w:val="none" w:sz="0" w:space="0" w:color="auto"/>
              </w:divBdr>
            </w:div>
            <w:div w:id="322783837">
              <w:marLeft w:val="0"/>
              <w:marRight w:val="0"/>
              <w:marTop w:val="0"/>
              <w:marBottom w:val="0"/>
              <w:divBdr>
                <w:top w:val="none" w:sz="0" w:space="0" w:color="auto"/>
                <w:left w:val="none" w:sz="0" w:space="0" w:color="auto"/>
                <w:bottom w:val="none" w:sz="0" w:space="0" w:color="auto"/>
                <w:right w:val="none" w:sz="0" w:space="0" w:color="auto"/>
              </w:divBdr>
            </w:div>
            <w:div w:id="1793941244">
              <w:marLeft w:val="0"/>
              <w:marRight w:val="0"/>
              <w:marTop w:val="0"/>
              <w:marBottom w:val="0"/>
              <w:divBdr>
                <w:top w:val="none" w:sz="0" w:space="0" w:color="auto"/>
                <w:left w:val="none" w:sz="0" w:space="0" w:color="auto"/>
                <w:bottom w:val="none" w:sz="0" w:space="0" w:color="auto"/>
                <w:right w:val="none" w:sz="0" w:space="0" w:color="auto"/>
              </w:divBdr>
            </w:div>
            <w:div w:id="377977956">
              <w:marLeft w:val="0"/>
              <w:marRight w:val="0"/>
              <w:marTop w:val="0"/>
              <w:marBottom w:val="0"/>
              <w:divBdr>
                <w:top w:val="none" w:sz="0" w:space="0" w:color="auto"/>
                <w:left w:val="none" w:sz="0" w:space="0" w:color="auto"/>
                <w:bottom w:val="none" w:sz="0" w:space="0" w:color="auto"/>
                <w:right w:val="none" w:sz="0" w:space="0" w:color="auto"/>
              </w:divBdr>
            </w:div>
            <w:div w:id="1064180462">
              <w:marLeft w:val="0"/>
              <w:marRight w:val="0"/>
              <w:marTop w:val="0"/>
              <w:marBottom w:val="0"/>
              <w:divBdr>
                <w:top w:val="none" w:sz="0" w:space="0" w:color="auto"/>
                <w:left w:val="none" w:sz="0" w:space="0" w:color="auto"/>
                <w:bottom w:val="none" w:sz="0" w:space="0" w:color="auto"/>
                <w:right w:val="none" w:sz="0" w:space="0" w:color="auto"/>
              </w:divBdr>
            </w:div>
            <w:div w:id="776751700">
              <w:marLeft w:val="0"/>
              <w:marRight w:val="0"/>
              <w:marTop w:val="0"/>
              <w:marBottom w:val="0"/>
              <w:divBdr>
                <w:top w:val="none" w:sz="0" w:space="0" w:color="auto"/>
                <w:left w:val="none" w:sz="0" w:space="0" w:color="auto"/>
                <w:bottom w:val="none" w:sz="0" w:space="0" w:color="auto"/>
                <w:right w:val="none" w:sz="0" w:space="0" w:color="auto"/>
              </w:divBdr>
            </w:div>
            <w:div w:id="576599406">
              <w:marLeft w:val="0"/>
              <w:marRight w:val="0"/>
              <w:marTop w:val="0"/>
              <w:marBottom w:val="0"/>
              <w:divBdr>
                <w:top w:val="none" w:sz="0" w:space="0" w:color="auto"/>
                <w:left w:val="none" w:sz="0" w:space="0" w:color="auto"/>
                <w:bottom w:val="none" w:sz="0" w:space="0" w:color="auto"/>
                <w:right w:val="none" w:sz="0" w:space="0" w:color="auto"/>
              </w:divBdr>
            </w:div>
            <w:div w:id="1342469110">
              <w:marLeft w:val="0"/>
              <w:marRight w:val="0"/>
              <w:marTop w:val="0"/>
              <w:marBottom w:val="0"/>
              <w:divBdr>
                <w:top w:val="none" w:sz="0" w:space="0" w:color="auto"/>
                <w:left w:val="none" w:sz="0" w:space="0" w:color="auto"/>
                <w:bottom w:val="none" w:sz="0" w:space="0" w:color="auto"/>
                <w:right w:val="none" w:sz="0" w:space="0" w:color="auto"/>
              </w:divBdr>
            </w:div>
            <w:div w:id="1202399160">
              <w:marLeft w:val="0"/>
              <w:marRight w:val="0"/>
              <w:marTop w:val="0"/>
              <w:marBottom w:val="0"/>
              <w:divBdr>
                <w:top w:val="none" w:sz="0" w:space="0" w:color="auto"/>
                <w:left w:val="none" w:sz="0" w:space="0" w:color="auto"/>
                <w:bottom w:val="none" w:sz="0" w:space="0" w:color="auto"/>
                <w:right w:val="none" w:sz="0" w:space="0" w:color="auto"/>
              </w:divBdr>
            </w:div>
            <w:div w:id="1604916812">
              <w:marLeft w:val="0"/>
              <w:marRight w:val="0"/>
              <w:marTop w:val="0"/>
              <w:marBottom w:val="0"/>
              <w:divBdr>
                <w:top w:val="none" w:sz="0" w:space="0" w:color="auto"/>
                <w:left w:val="none" w:sz="0" w:space="0" w:color="auto"/>
                <w:bottom w:val="none" w:sz="0" w:space="0" w:color="auto"/>
                <w:right w:val="none" w:sz="0" w:space="0" w:color="auto"/>
              </w:divBdr>
            </w:div>
            <w:div w:id="1870025540">
              <w:marLeft w:val="0"/>
              <w:marRight w:val="0"/>
              <w:marTop w:val="0"/>
              <w:marBottom w:val="0"/>
              <w:divBdr>
                <w:top w:val="none" w:sz="0" w:space="0" w:color="auto"/>
                <w:left w:val="none" w:sz="0" w:space="0" w:color="auto"/>
                <w:bottom w:val="none" w:sz="0" w:space="0" w:color="auto"/>
                <w:right w:val="none" w:sz="0" w:space="0" w:color="auto"/>
              </w:divBdr>
            </w:div>
            <w:div w:id="2041588381">
              <w:marLeft w:val="0"/>
              <w:marRight w:val="0"/>
              <w:marTop w:val="0"/>
              <w:marBottom w:val="0"/>
              <w:divBdr>
                <w:top w:val="none" w:sz="0" w:space="0" w:color="auto"/>
                <w:left w:val="none" w:sz="0" w:space="0" w:color="auto"/>
                <w:bottom w:val="none" w:sz="0" w:space="0" w:color="auto"/>
                <w:right w:val="none" w:sz="0" w:space="0" w:color="auto"/>
              </w:divBdr>
            </w:div>
            <w:div w:id="1572038780">
              <w:marLeft w:val="0"/>
              <w:marRight w:val="0"/>
              <w:marTop w:val="0"/>
              <w:marBottom w:val="0"/>
              <w:divBdr>
                <w:top w:val="none" w:sz="0" w:space="0" w:color="auto"/>
                <w:left w:val="none" w:sz="0" w:space="0" w:color="auto"/>
                <w:bottom w:val="none" w:sz="0" w:space="0" w:color="auto"/>
                <w:right w:val="none" w:sz="0" w:space="0" w:color="auto"/>
              </w:divBdr>
            </w:div>
            <w:div w:id="119955060">
              <w:marLeft w:val="0"/>
              <w:marRight w:val="0"/>
              <w:marTop w:val="0"/>
              <w:marBottom w:val="0"/>
              <w:divBdr>
                <w:top w:val="none" w:sz="0" w:space="0" w:color="auto"/>
                <w:left w:val="none" w:sz="0" w:space="0" w:color="auto"/>
                <w:bottom w:val="none" w:sz="0" w:space="0" w:color="auto"/>
                <w:right w:val="none" w:sz="0" w:space="0" w:color="auto"/>
              </w:divBdr>
            </w:div>
            <w:div w:id="465590945">
              <w:marLeft w:val="0"/>
              <w:marRight w:val="0"/>
              <w:marTop w:val="0"/>
              <w:marBottom w:val="0"/>
              <w:divBdr>
                <w:top w:val="none" w:sz="0" w:space="0" w:color="auto"/>
                <w:left w:val="none" w:sz="0" w:space="0" w:color="auto"/>
                <w:bottom w:val="none" w:sz="0" w:space="0" w:color="auto"/>
                <w:right w:val="none" w:sz="0" w:space="0" w:color="auto"/>
              </w:divBdr>
            </w:div>
            <w:div w:id="1970937989">
              <w:marLeft w:val="0"/>
              <w:marRight w:val="0"/>
              <w:marTop w:val="0"/>
              <w:marBottom w:val="0"/>
              <w:divBdr>
                <w:top w:val="none" w:sz="0" w:space="0" w:color="auto"/>
                <w:left w:val="none" w:sz="0" w:space="0" w:color="auto"/>
                <w:bottom w:val="none" w:sz="0" w:space="0" w:color="auto"/>
                <w:right w:val="none" w:sz="0" w:space="0" w:color="auto"/>
              </w:divBdr>
            </w:div>
            <w:div w:id="651715417">
              <w:marLeft w:val="0"/>
              <w:marRight w:val="0"/>
              <w:marTop w:val="0"/>
              <w:marBottom w:val="0"/>
              <w:divBdr>
                <w:top w:val="none" w:sz="0" w:space="0" w:color="auto"/>
                <w:left w:val="none" w:sz="0" w:space="0" w:color="auto"/>
                <w:bottom w:val="none" w:sz="0" w:space="0" w:color="auto"/>
                <w:right w:val="none" w:sz="0" w:space="0" w:color="auto"/>
              </w:divBdr>
            </w:div>
            <w:div w:id="1978877213">
              <w:marLeft w:val="0"/>
              <w:marRight w:val="0"/>
              <w:marTop w:val="0"/>
              <w:marBottom w:val="0"/>
              <w:divBdr>
                <w:top w:val="none" w:sz="0" w:space="0" w:color="auto"/>
                <w:left w:val="none" w:sz="0" w:space="0" w:color="auto"/>
                <w:bottom w:val="none" w:sz="0" w:space="0" w:color="auto"/>
                <w:right w:val="none" w:sz="0" w:space="0" w:color="auto"/>
              </w:divBdr>
            </w:div>
            <w:div w:id="177549232">
              <w:marLeft w:val="0"/>
              <w:marRight w:val="0"/>
              <w:marTop w:val="0"/>
              <w:marBottom w:val="0"/>
              <w:divBdr>
                <w:top w:val="none" w:sz="0" w:space="0" w:color="auto"/>
                <w:left w:val="none" w:sz="0" w:space="0" w:color="auto"/>
                <w:bottom w:val="none" w:sz="0" w:space="0" w:color="auto"/>
                <w:right w:val="none" w:sz="0" w:space="0" w:color="auto"/>
              </w:divBdr>
            </w:div>
            <w:div w:id="451830512">
              <w:marLeft w:val="0"/>
              <w:marRight w:val="0"/>
              <w:marTop w:val="0"/>
              <w:marBottom w:val="0"/>
              <w:divBdr>
                <w:top w:val="none" w:sz="0" w:space="0" w:color="auto"/>
                <w:left w:val="none" w:sz="0" w:space="0" w:color="auto"/>
                <w:bottom w:val="none" w:sz="0" w:space="0" w:color="auto"/>
                <w:right w:val="none" w:sz="0" w:space="0" w:color="auto"/>
              </w:divBdr>
            </w:div>
            <w:div w:id="1183981644">
              <w:marLeft w:val="0"/>
              <w:marRight w:val="0"/>
              <w:marTop w:val="0"/>
              <w:marBottom w:val="0"/>
              <w:divBdr>
                <w:top w:val="none" w:sz="0" w:space="0" w:color="auto"/>
                <w:left w:val="none" w:sz="0" w:space="0" w:color="auto"/>
                <w:bottom w:val="none" w:sz="0" w:space="0" w:color="auto"/>
                <w:right w:val="none" w:sz="0" w:space="0" w:color="auto"/>
              </w:divBdr>
            </w:div>
            <w:div w:id="668563566">
              <w:marLeft w:val="0"/>
              <w:marRight w:val="0"/>
              <w:marTop w:val="0"/>
              <w:marBottom w:val="0"/>
              <w:divBdr>
                <w:top w:val="none" w:sz="0" w:space="0" w:color="auto"/>
                <w:left w:val="none" w:sz="0" w:space="0" w:color="auto"/>
                <w:bottom w:val="none" w:sz="0" w:space="0" w:color="auto"/>
                <w:right w:val="none" w:sz="0" w:space="0" w:color="auto"/>
              </w:divBdr>
            </w:div>
            <w:div w:id="1285893227">
              <w:marLeft w:val="0"/>
              <w:marRight w:val="0"/>
              <w:marTop w:val="0"/>
              <w:marBottom w:val="0"/>
              <w:divBdr>
                <w:top w:val="none" w:sz="0" w:space="0" w:color="auto"/>
                <w:left w:val="none" w:sz="0" w:space="0" w:color="auto"/>
                <w:bottom w:val="none" w:sz="0" w:space="0" w:color="auto"/>
                <w:right w:val="none" w:sz="0" w:space="0" w:color="auto"/>
              </w:divBdr>
            </w:div>
            <w:div w:id="560678519">
              <w:marLeft w:val="0"/>
              <w:marRight w:val="0"/>
              <w:marTop w:val="0"/>
              <w:marBottom w:val="0"/>
              <w:divBdr>
                <w:top w:val="none" w:sz="0" w:space="0" w:color="auto"/>
                <w:left w:val="none" w:sz="0" w:space="0" w:color="auto"/>
                <w:bottom w:val="none" w:sz="0" w:space="0" w:color="auto"/>
                <w:right w:val="none" w:sz="0" w:space="0" w:color="auto"/>
              </w:divBdr>
            </w:div>
            <w:div w:id="1898734929">
              <w:marLeft w:val="0"/>
              <w:marRight w:val="0"/>
              <w:marTop w:val="0"/>
              <w:marBottom w:val="0"/>
              <w:divBdr>
                <w:top w:val="none" w:sz="0" w:space="0" w:color="auto"/>
                <w:left w:val="none" w:sz="0" w:space="0" w:color="auto"/>
                <w:bottom w:val="none" w:sz="0" w:space="0" w:color="auto"/>
                <w:right w:val="none" w:sz="0" w:space="0" w:color="auto"/>
              </w:divBdr>
            </w:div>
            <w:div w:id="2125806448">
              <w:marLeft w:val="0"/>
              <w:marRight w:val="0"/>
              <w:marTop w:val="0"/>
              <w:marBottom w:val="0"/>
              <w:divBdr>
                <w:top w:val="none" w:sz="0" w:space="0" w:color="auto"/>
                <w:left w:val="none" w:sz="0" w:space="0" w:color="auto"/>
                <w:bottom w:val="none" w:sz="0" w:space="0" w:color="auto"/>
                <w:right w:val="none" w:sz="0" w:space="0" w:color="auto"/>
              </w:divBdr>
            </w:div>
            <w:div w:id="1593471318">
              <w:marLeft w:val="0"/>
              <w:marRight w:val="0"/>
              <w:marTop w:val="0"/>
              <w:marBottom w:val="0"/>
              <w:divBdr>
                <w:top w:val="none" w:sz="0" w:space="0" w:color="auto"/>
                <w:left w:val="none" w:sz="0" w:space="0" w:color="auto"/>
                <w:bottom w:val="none" w:sz="0" w:space="0" w:color="auto"/>
                <w:right w:val="none" w:sz="0" w:space="0" w:color="auto"/>
              </w:divBdr>
            </w:div>
            <w:div w:id="179244925">
              <w:marLeft w:val="0"/>
              <w:marRight w:val="0"/>
              <w:marTop w:val="0"/>
              <w:marBottom w:val="0"/>
              <w:divBdr>
                <w:top w:val="none" w:sz="0" w:space="0" w:color="auto"/>
                <w:left w:val="none" w:sz="0" w:space="0" w:color="auto"/>
                <w:bottom w:val="none" w:sz="0" w:space="0" w:color="auto"/>
                <w:right w:val="none" w:sz="0" w:space="0" w:color="auto"/>
              </w:divBdr>
            </w:div>
            <w:div w:id="1232277927">
              <w:marLeft w:val="0"/>
              <w:marRight w:val="0"/>
              <w:marTop w:val="0"/>
              <w:marBottom w:val="0"/>
              <w:divBdr>
                <w:top w:val="none" w:sz="0" w:space="0" w:color="auto"/>
                <w:left w:val="none" w:sz="0" w:space="0" w:color="auto"/>
                <w:bottom w:val="none" w:sz="0" w:space="0" w:color="auto"/>
                <w:right w:val="none" w:sz="0" w:space="0" w:color="auto"/>
              </w:divBdr>
            </w:div>
            <w:div w:id="1156070446">
              <w:marLeft w:val="0"/>
              <w:marRight w:val="0"/>
              <w:marTop w:val="0"/>
              <w:marBottom w:val="0"/>
              <w:divBdr>
                <w:top w:val="none" w:sz="0" w:space="0" w:color="auto"/>
                <w:left w:val="none" w:sz="0" w:space="0" w:color="auto"/>
                <w:bottom w:val="none" w:sz="0" w:space="0" w:color="auto"/>
                <w:right w:val="none" w:sz="0" w:space="0" w:color="auto"/>
              </w:divBdr>
            </w:div>
            <w:div w:id="1013842548">
              <w:marLeft w:val="0"/>
              <w:marRight w:val="0"/>
              <w:marTop w:val="0"/>
              <w:marBottom w:val="0"/>
              <w:divBdr>
                <w:top w:val="none" w:sz="0" w:space="0" w:color="auto"/>
                <w:left w:val="none" w:sz="0" w:space="0" w:color="auto"/>
                <w:bottom w:val="none" w:sz="0" w:space="0" w:color="auto"/>
                <w:right w:val="none" w:sz="0" w:space="0" w:color="auto"/>
              </w:divBdr>
            </w:div>
            <w:div w:id="671684970">
              <w:marLeft w:val="0"/>
              <w:marRight w:val="0"/>
              <w:marTop w:val="0"/>
              <w:marBottom w:val="0"/>
              <w:divBdr>
                <w:top w:val="none" w:sz="0" w:space="0" w:color="auto"/>
                <w:left w:val="none" w:sz="0" w:space="0" w:color="auto"/>
                <w:bottom w:val="none" w:sz="0" w:space="0" w:color="auto"/>
                <w:right w:val="none" w:sz="0" w:space="0" w:color="auto"/>
              </w:divBdr>
            </w:div>
            <w:div w:id="176698753">
              <w:marLeft w:val="0"/>
              <w:marRight w:val="0"/>
              <w:marTop w:val="0"/>
              <w:marBottom w:val="0"/>
              <w:divBdr>
                <w:top w:val="none" w:sz="0" w:space="0" w:color="auto"/>
                <w:left w:val="none" w:sz="0" w:space="0" w:color="auto"/>
                <w:bottom w:val="none" w:sz="0" w:space="0" w:color="auto"/>
                <w:right w:val="none" w:sz="0" w:space="0" w:color="auto"/>
              </w:divBdr>
            </w:div>
            <w:div w:id="496502644">
              <w:marLeft w:val="0"/>
              <w:marRight w:val="0"/>
              <w:marTop w:val="0"/>
              <w:marBottom w:val="0"/>
              <w:divBdr>
                <w:top w:val="none" w:sz="0" w:space="0" w:color="auto"/>
                <w:left w:val="none" w:sz="0" w:space="0" w:color="auto"/>
                <w:bottom w:val="none" w:sz="0" w:space="0" w:color="auto"/>
                <w:right w:val="none" w:sz="0" w:space="0" w:color="auto"/>
              </w:divBdr>
            </w:div>
            <w:div w:id="52311830">
              <w:marLeft w:val="0"/>
              <w:marRight w:val="0"/>
              <w:marTop w:val="0"/>
              <w:marBottom w:val="0"/>
              <w:divBdr>
                <w:top w:val="none" w:sz="0" w:space="0" w:color="auto"/>
                <w:left w:val="none" w:sz="0" w:space="0" w:color="auto"/>
                <w:bottom w:val="none" w:sz="0" w:space="0" w:color="auto"/>
                <w:right w:val="none" w:sz="0" w:space="0" w:color="auto"/>
              </w:divBdr>
            </w:div>
            <w:div w:id="1583490296">
              <w:marLeft w:val="0"/>
              <w:marRight w:val="0"/>
              <w:marTop w:val="0"/>
              <w:marBottom w:val="0"/>
              <w:divBdr>
                <w:top w:val="none" w:sz="0" w:space="0" w:color="auto"/>
                <w:left w:val="none" w:sz="0" w:space="0" w:color="auto"/>
                <w:bottom w:val="none" w:sz="0" w:space="0" w:color="auto"/>
                <w:right w:val="none" w:sz="0" w:space="0" w:color="auto"/>
              </w:divBdr>
            </w:div>
            <w:div w:id="1403256838">
              <w:marLeft w:val="0"/>
              <w:marRight w:val="0"/>
              <w:marTop w:val="0"/>
              <w:marBottom w:val="0"/>
              <w:divBdr>
                <w:top w:val="none" w:sz="0" w:space="0" w:color="auto"/>
                <w:left w:val="none" w:sz="0" w:space="0" w:color="auto"/>
                <w:bottom w:val="none" w:sz="0" w:space="0" w:color="auto"/>
                <w:right w:val="none" w:sz="0" w:space="0" w:color="auto"/>
              </w:divBdr>
            </w:div>
            <w:div w:id="2012290052">
              <w:marLeft w:val="0"/>
              <w:marRight w:val="0"/>
              <w:marTop w:val="0"/>
              <w:marBottom w:val="0"/>
              <w:divBdr>
                <w:top w:val="none" w:sz="0" w:space="0" w:color="auto"/>
                <w:left w:val="none" w:sz="0" w:space="0" w:color="auto"/>
                <w:bottom w:val="none" w:sz="0" w:space="0" w:color="auto"/>
                <w:right w:val="none" w:sz="0" w:space="0" w:color="auto"/>
              </w:divBdr>
            </w:div>
            <w:div w:id="1674647691">
              <w:marLeft w:val="0"/>
              <w:marRight w:val="0"/>
              <w:marTop w:val="0"/>
              <w:marBottom w:val="0"/>
              <w:divBdr>
                <w:top w:val="none" w:sz="0" w:space="0" w:color="auto"/>
                <w:left w:val="none" w:sz="0" w:space="0" w:color="auto"/>
                <w:bottom w:val="none" w:sz="0" w:space="0" w:color="auto"/>
                <w:right w:val="none" w:sz="0" w:space="0" w:color="auto"/>
              </w:divBdr>
            </w:div>
            <w:div w:id="730273103">
              <w:marLeft w:val="0"/>
              <w:marRight w:val="0"/>
              <w:marTop w:val="0"/>
              <w:marBottom w:val="0"/>
              <w:divBdr>
                <w:top w:val="none" w:sz="0" w:space="0" w:color="auto"/>
                <w:left w:val="none" w:sz="0" w:space="0" w:color="auto"/>
                <w:bottom w:val="none" w:sz="0" w:space="0" w:color="auto"/>
                <w:right w:val="none" w:sz="0" w:space="0" w:color="auto"/>
              </w:divBdr>
            </w:div>
            <w:div w:id="72749827">
              <w:marLeft w:val="0"/>
              <w:marRight w:val="0"/>
              <w:marTop w:val="0"/>
              <w:marBottom w:val="0"/>
              <w:divBdr>
                <w:top w:val="none" w:sz="0" w:space="0" w:color="auto"/>
                <w:left w:val="none" w:sz="0" w:space="0" w:color="auto"/>
                <w:bottom w:val="none" w:sz="0" w:space="0" w:color="auto"/>
                <w:right w:val="none" w:sz="0" w:space="0" w:color="auto"/>
              </w:divBdr>
            </w:div>
            <w:div w:id="2006125353">
              <w:marLeft w:val="0"/>
              <w:marRight w:val="0"/>
              <w:marTop w:val="0"/>
              <w:marBottom w:val="0"/>
              <w:divBdr>
                <w:top w:val="none" w:sz="0" w:space="0" w:color="auto"/>
                <w:left w:val="none" w:sz="0" w:space="0" w:color="auto"/>
                <w:bottom w:val="none" w:sz="0" w:space="0" w:color="auto"/>
                <w:right w:val="none" w:sz="0" w:space="0" w:color="auto"/>
              </w:divBdr>
            </w:div>
            <w:div w:id="1063334240">
              <w:marLeft w:val="0"/>
              <w:marRight w:val="0"/>
              <w:marTop w:val="0"/>
              <w:marBottom w:val="0"/>
              <w:divBdr>
                <w:top w:val="none" w:sz="0" w:space="0" w:color="auto"/>
                <w:left w:val="none" w:sz="0" w:space="0" w:color="auto"/>
                <w:bottom w:val="none" w:sz="0" w:space="0" w:color="auto"/>
                <w:right w:val="none" w:sz="0" w:space="0" w:color="auto"/>
              </w:divBdr>
            </w:div>
            <w:div w:id="1021466671">
              <w:marLeft w:val="0"/>
              <w:marRight w:val="0"/>
              <w:marTop w:val="0"/>
              <w:marBottom w:val="0"/>
              <w:divBdr>
                <w:top w:val="none" w:sz="0" w:space="0" w:color="auto"/>
                <w:left w:val="none" w:sz="0" w:space="0" w:color="auto"/>
                <w:bottom w:val="none" w:sz="0" w:space="0" w:color="auto"/>
                <w:right w:val="none" w:sz="0" w:space="0" w:color="auto"/>
              </w:divBdr>
            </w:div>
            <w:div w:id="479538860">
              <w:marLeft w:val="0"/>
              <w:marRight w:val="0"/>
              <w:marTop w:val="0"/>
              <w:marBottom w:val="0"/>
              <w:divBdr>
                <w:top w:val="none" w:sz="0" w:space="0" w:color="auto"/>
                <w:left w:val="none" w:sz="0" w:space="0" w:color="auto"/>
                <w:bottom w:val="none" w:sz="0" w:space="0" w:color="auto"/>
                <w:right w:val="none" w:sz="0" w:space="0" w:color="auto"/>
              </w:divBdr>
            </w:div>
            <w:div w:id="75710235">
              <w:marLeft w:val="0"/>
              <w:marRight w:val="0"/>
              <w:marTop w:val="0"/>
              <w:marBottom w:val="0"/>
              <w:divBdr>
                <w:top w:val="none" w:sz="0" w:space="0" w:color="auto"/>
                <w:left w:val="none" w:sz="0" w:space="0" w:color="auto"/>
                <w:bottom w:val="none" w:sz="0" w:space="0" w:color="auto"/>
                <w:right w:val="none" w:sz="0" w:space="0" w:color="auto"/>
              </w:divBdr>
            </w:div>
            <w:div w:id="364411096">
              <w:marLeft w:val="0"/>
              <w:marRight w:val="0"/>
              <w:marTop w:val="0"/>
              <w:marBottom w:val="0"/>
              <w:divBdr>
                <w:top w:val="none" w:sz="0" w:space="0" w:color="auto"/>
                <w:left w:val="none" w:sz="0" w:space="0" w:color="auto"/>
                <w:bottom w:val="none" w:sz="0" w:space="0" w:color="auto"/>
                <w:right w:val="none" w:sz="0" w:space="0" w:color="auto"/>
              </w:divBdr>
            </w:div>
            <w:div w:id="360672819">
              <w:marLeft w:val="0"/>
              <w:marRight w:val="0"/>
              <w:marTop w:val="0"/>
              <w:marBottom w:val="0"/>
              <w:divBdr>
                <w:top w:val="none" w:sz="0" w:space="0" w:color="auto"/>
                <w:left w:val="none" w:sz="0" w:space="0" w:color="auto"/>
                <w:bottom w:val="none" w:sz="0" w:space="0" w:color="auto"/>
                <w:right w:val="none" w:sz="0" w:space="0" w:color="auto"/>
              </w:divBdr>
            </w:div>
            <w:div w:id="840848585">
              <w:marLeft w:val="0"/>
              <w:marRight w:val="0"/>
              <w:marTop w:val="0"/>
              <w:marBottom w:val="0"/>
              <w:divBdr>
                <w:top w:val="none" w:sz="0" w:space="0" w:color="auto"/>
                <w:left w:val="none" w:sz="0" w:space="0" w:color="auto"/>
                <w:bottom w:val="none" w:sz="0" w:space="0" w:color="auto"/>
                <w:right w:val="none" w:sz="0" w:space="0" w:color="auto"/>
              </w:divBdr>
            </w:div>
            <w:div w:id="1338773782">
              <w:marLeft w:val="0"/>
              <w:marRight w:val="0"/>
              <w:marTop w:val="0"/>
              <w:marBottom w:val="0"/>
              <w:divBdr>
                <w:top w:val="none" w:sz="0" w:space="0" w:color="auto"/>
                <w:left w:val="none" w:sz="0" w:space="0" w:color="auto"/>
                <w:bottom w:val="none" w:sz="0" w:space="0" w:color="auto"/>
                <w:right w:val="none" w:sz="0" w:space="0" w:color="auto"/>
              </w:divBdr>
            </w:div>
            <w:div w:id="316885275">
              <w:marLeft w:val="0"/>
              <w:marRight w:val="0"/>
              <w:marTop w:val="0"/>
              <w:marBottom w:val="0"/>
              <w:divBdr>
                <w:top w:val="none" w:sz="0" w:space="0" w:color="auto"/>
                <w:left w:val="none" w:sz="0" w:space="0" w:color="auto"/>
                <w:bottom w:val="none" w:sz="0" w:space="0" w:color="auto"/>
                <w:right w:val="none" w:sz="0" w:space="0" w:color="auto"/>
              </w:divBdr>
            </w:div>
            <w:div w:id="710880993">
              <w:marLeft w:val="0"/>
              <w:marRight w:val="0"/>
              <w:marTop w:val="0"/>
              <w:marBottom w:val="0"/>
              <w:divBdr>
                <w:top w:val="none" w:sz="0" w:space="0" w:color="auto"/>
                <w:left w:val="none" w:sz="0" w:space="0" w:color="auto"/>
                <w:bottom w:val="none" w:sz="0" w:space="0" w:color="auto"/>
                <w:right w:val="none" w:sz="0" w:space="0" w:color="auto"/>
              </w:divBdr>
            </w:div>
            <w:div w:id="72169480">
              <w:marLeft w:val="0"/>
              <w:marRight w:val="0"/>
              <w:marTop w:val="0"/>
              <w:marBottom w:val="0"/>
              <w:divBdr>
                <w:top w:val="none" w:sz="0" w:space="0" w:color="auto"/>
                <w:left w:val="none" w:sz="0" w:space="0" w:color="auto"/>
                <w:bottom w:val="none" w:sz="0" w:space="0" w:color="auto"/>
                <w:right w:val="none" w:sz="0" w:space="0" w:color="auto"/>
              </w:divBdr>
            </w:div>
            <w:div w:id="483277798">
              <w:marLeft w:val="0"/>
              <w:marRight w:val="0"/>
              <w:marTop w:val="0"/>
              <w:marBottom w:val="0"/>
              <w:divBdr>
                <w:top w:val="none" w:sz="0" w:space="0" w:color="auto"/>
                <w:left w:val="none" w:sz="0" w:space="0" w:color="auto"/>
                <w:bottom w:val="none" w:sz="0" w:space="0" w:color="auto"/>
                <w:right w:val="none" w:sz="0" w:space="0" w:color="auto"/>
              </w:divBdr>
            </w:div>
            <w:div w:id="2016417400">
              <w:marLeft w:val="0"/>
              <w:marRight w:val="0"/>
              <w:marTop w:val="0"/>
              <w:marBottom w:val="0"/>
              <w:divBdr>
                <w:top w:val="none" w:sz="0" w:space="0" w:color="auto"/>
                <w:left w:val="none" w:sz="0" w:space="0" w:color="auto"/>
                <w:bottom w:val="none" w:sz="0" w:space="0" w:color="auto"/>
                <w:right w:val="none" w:sz="0" w:space="0" w:color="auto"/>
              </w:divBdr>
            </w:div>
            <w:div w:id="97911883">
              <w:marLeft w:val="0"/>
              <w:marRight w:val="0"/>
              <w:marTop w:val="0"/>
              <w:marBottom w:val="0"/>
              <w:divBdr>
                <w:top w:val="none" w:sz="0" w:space="0" w:color="auto"/>
                <w:left w:val="none" w:sz="0" w:space="0" w:color="auto"/>
                <w:bottom w:val="none" w:sz="0" w:space="0" w:color="auto"/>
                <w:right w:val="none" w:sz="0" w:space="0" w:color="auto"/>
              </w:divBdr>
            </w:div>
            <w:div w:id="680670601">
              <w:marLeft w:val="0"/>
              <w:marRight w:val="0"/>
              <w:marTop w:val="0"/>
              <w:marBottom w:val="0"/>
              <w:divBdr>
                <w:top w:val="none" w:sz="0" w:space="0" w:color="auto"/>
                <w:left w:val="none" w:sz="0" w:space="0" w:color="auto"/>
                <w:bottom w:val="none" w:sz="0" w:space="0" w:color="auto"/>
                <w:right w:val="none" w:sz="0" w:space="0" w:color="auto"/>
              </w:divBdr>
            </w:div>
            <w:div w:id="1411737019">
              <w:marLeft w:val="0"/>
              <w:marRight w:val="0"/>
              <w:marTop w:val="0"/>
              <w:marBottom w:val="0"/>
              <w:divBdr>
                <w:top w:val="none" w:sz="0" w:space="0" w:color="auto"/>
                <w:left w:val="none" w:sz="0" w:space="0" w:color="auto"/>
                <w:bottom w:val="none" w:sz="0" w:space="0" w:color="auto"/>
                <w:right w:val="none" w:sz="0" w:space="0" w:color="auto"/>
              </w:divBdr>
            </w:div>
            <w:div w:id="1611544094">
              <w:marLeft w:val="0"/>
              <w:marRight w:val="0"/>
              <w:marTop w:val="0"/>
              <w:marBottom w:val="0"/>
              <w:divBdr>
                <w:top w:val="none" w:sz="0" w:space="0" w:color="auto"/>
                <w:left w:val="none" w:sz="0" w:space="0" w:color="auto"/>
                <w:bottom w:val="none" w:sz="0" w:space="0" w:color="auto"/>
                <w:right w:val="none" w:sz="0" w:space="0" w:color="auto"/>
              </w:divBdr>
            </w:div>
            <w:div w:id="809249648">
              <w:marLeft w:val="0"/>
              <w:marRight w:val="0"/>
              <w:marTop w:val="0"/>
              <w:marBottom w:val="0"/>
              <w:divBdr>
                <w:top w:val="none" w:sz="0" w:space="0" w:color="auto"/>
                <w:left w:val="none" w:sz="0" w:space="0" w:color="auto"/>
                <w:bottom w:val="none" w:sz="0" w:space="0" w:color="auto"/>
                <w:right w:val="none" w:sz="0" w:space="0" w:color="auto"/>
              </w:divBdr>
            </w:div>
            <w:div w:id="1805612953">
              <w:marLeft w:val="0"/>
              <w:marRight w:val="0"/>
              <w:marTop w:val="0"/>
              <w:marBottom w:val="0"/>
              <w:divBdr>
                <w:top w:val="none" w:sz="0" w:space="0" w:color="auto"/>
                <w:left w:val="none" w:sz="0" w:space="0" w:color="auto"/>
                <w:bottom w:val="none" w:sz="0" w:space="0" w:color="auto"/>
                <w:right w:val="none" w:sz="0" w:space="0" w:color="auto"/>
              </w:divBdr>
            </w:div>
            <w:div w:id="1407024761">
              <w:marLeft w:val="0"/>
              <w:marRight w:val="0"/>
              <w:marTop w:val="0"/>
              <w:marBottom w:val="0"/>
              <w:divBdr>
                <w:top w:val="none" w:sz="0" w:space="0" w:color="auto"/>
                <w:left w:val="none" w:sz="0" w:space="0" w:color="auto"/>
                <w:bottom w:val="none" w:sz="0" w:space="0" w:color="auto"/>
                <w:right w:val="none" w:sz="0" w:space="0" w:color="auto"/>
              </w:divBdr>
            </w:div>
            <w:div w:id="530996200">
              <w:marLeft w:val="0"/>
              <w:marRight w:val="0"/>
              <w:marTop w:val="0"/>
              <w:marBottom w:val="0"/>
              <w:divBdr>
                <w:top w:val="none" w:sz="0" w:space="0" w:color="auto"/>
                <w:left w:val="none" w:sz="0" w:space="0" w:color="auto"/>
                <w:bottom w:val="none" w:sz="0" w:space="0" w:color="auto"/>
                <w:right w:val="none" w:sz="0" w:space="0" w:color="auto"/>
              </w:divBdr>
            </w:div>
            <w:div w:id="2115635604">
              <w:marLeft w:val="0"/>
              <w:marRight w:val="0"/>
              <w:marTop w:val="0"/>
              <w:marBottom w:val="0"/>
              <w:divBdr>
                <w:top w:val="none" w:sz="0" w:space="0" w:color="auto"/>
                <w:left w:val="none" w:sz="0" w:space="0" w:color="auto"/>
                <w:bottom w:val="none" w:sz="0" w:space="0" w:color="auto"/>
                <w:right w:val="none" w:sz="0" w:space="0" w:color="auto"/>
              </w:divBdr>
            </w:div>
            <w:div w:id="1978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158">
      <w:bodyDiv w:val="1"/>
      <w:marLeft w:val="0"/>
      <w:marRight w:val="0"/>
      <w:marTop w:val="0"/>
      <w:marBottom w:val="0"/>
      <w:divBdr>
        <w:top w:val="none" w:sz="0" w:space="0" w:color="auto"/>
        <w:left w:val="none" w:sz="0" w:space="0" w:color="auto"/>
        <w:bottom w:val="none" w:sz="0" w:space="0" w:color="auto"/>
        <w:right w:val="none" w:sz="0" w:space="0" w:color="auto"/>
      </w:divBdr>
    </w:div>
    <w:div w:id="622662389">
      <w:bodyDiv w:val="1"/>
      <w:marLeft w:val="0"/>
      <w:marRight w:val="0"/>
      <w:marTop w:val="0"/>
      <w:marBottom w:val="0"/>
      <w:divBdr>
        <w:top w:val="none" w:sz="0" w:space="0" w:color="auto"/>
        <w:left w:val="none" w:sz="0" w:space="0" w:color="auto"/>
        <w:bottom w:val="none" w:sz="0" w:space="0" w:color="auto"/>
        <w:right w:val="none" w:sz="0" w:space="0" w:color="auto"/>
      </w:divBdr>
    </w:div>
    <w:div w:id="660890039">
      <w:bodyDiv w:val="1"/>
      <w:marLeft w:val="0"/>
      <w:marRight w:val="0"/>
      <w:marTop w:val="0"/>
      <w:marBottom w:val="0"/>
      <w:divBdr>
        <w:top w:val="none" w:sz="0" w:space="0" w:color="auto"/>
        <w:left w:val="none" w:sz="0" w:space="0" w:color="auto"/>
        <w:bottom w:val="none" w:sz="0" w:space="0" w:color="auto"/>
        <w:right w:val="none" w:sz="0" w:space="0" w:color="auto"/>
      </w:divBdr>
    </w:div>
    <w:div w:id="725108117">
      <w:bodyDiv w:val="1"/>
      <w:marLeft w:val="0"/>
      <w:marRight w:val="0"/>
      <w:marTop w:val="0"/>
      <w:marBottom w:val="0"/>
      <w:divBdr>
        <w:top w:val="none" w:sz="0" w:space="0" w:color="auto"/>
        <w:left w:val="none" w:sz="0" w:space="0" w:color="auto"/>
        <w:bottom w:val="none" w:sz="0" w:space="0" w:color="auto"/>
        <w:right w:val="none" w:sz="0" w:space="0" w:color="auto"/>
      </w:divBdr>
    </w:div>
    <w:div w:id="752699048">
      <w:bodyDiv w:val="1"/>
      <w:marLeft w:val="0"/>
      <w:marRight w:val="0"/>
      <w:marTop w:val="0"/>
      <w:marBottom w:val="0"/>
      <w:divBdr>
        <w:top w:val="none" w:sz="0" w:space="0" w:color="auto"/>
        <w:left w:val="none" w:sz="0" w:space="0" w:color="auto"/>
        <w:bottom w:val="none" w:sz="0" w:space="0" w:color="auto"/>
        <w:right w:val="none" w:sz="0" w:space="0" w:color="auto"/>
      </w:divBdr>
    </w:div>
    <w:div w:id="775370557">
      <w:bodyDiv w:val="1"/>
      <w:marLeft w:val="0"/>
      <w:marRight w:val="0"/>
      <w:marTop w:val="0"/>
      <w:marBottom w:val="0"/>
      <w:divBdr>
        <w:top w:val="none" w:sz="0" w:space="0" w:color="auto"/>
        <w:left w:val="none" w:sz="0" w:space="0" w:color="auto"/>
        <w:bottom w:val="none" w:sz="0" w:space="0" w:color="auto"/>
        <w:right w:val="none" w:sz="0" w:space="0" w:color="auto"/>
      </w:divBdr>
      <w:divsChild>
        <w:div w:id="1633633868">
          <w:marLeft w:val="0"/>
          <w:marRight w:val="0"/>
          <w:marTop w:val="0"/>
          <w:marBottom w:val="0"/>
          <w:divBdr>
            <w:top w:val="none" w:sz="0" w:space="0" w:color="auto"/>
            <w:left w:val="none" w:sz="0" w:space="0" w:color="auto"/>
            <w:bottom w:val="none" w:sz="0" w:space="0" w:color="auto"/>
            <w:right w:val="none" w:sz="0" w:space="0" w:color="auto"/>
          </w:divBdr>
          <w:divsChild>
            <w:div w:id="73477633">
              <w:marLeft w:val="0"/>
              <w:marRight w:val="0"/>
              <w:marTop w:val="0"/>
              <w:marBottom w:val="0"/>
              <w:divBdr>
                <w:top w:val="none" w:sz="0" w:space="0" w:color="auto"/>
                <w:left w:val="none" w:sz="0" w:space="0" w:color="auto"/>
                <w:bottom w:val="none" w:sz="0" w:space="0" w:color="auto"/>
                <w:right w:val="none" w:sz="0" w:space="0" w:color="auto"/>
              </w:divBdr>
            </w:div>
          </w:divsChild>
        </w:div>
        <w:div w:id="1979146581">
          <w:marLeft w:val="0"/>
          <w:marRight w:val="0"/>
          <w:marTop w:val="0"/>
          <w:marBottom w:val="0"/>
          <w:divBdr>
            <w:top w:val="none" w:sz="0" w:space="0" w:color="auto"/>
            <w:left w:val="none" w:sz="0" w:space="0" w:color="auto"/>
            <w:bottom w:val="none" w:sz="0" w:space="0" w:color="auto"/>
            <w:right w:val="none" w:sz="0" w:space="0" w:color="auto"/>
          </w:divBdr>
          <w:divsChild>
            <w:div w:id="1622417667">
              <w:marLeft w:val="0"/>
              <w:marRight w:val="0"/>
              <w:marTop w:val="0"/>
              <w:marBottom w:val="0"/>
              <w:divBdr>
                <w:top w:val="none" w:sz="0" w:space="0" w:color="auto"/>
                <w:left w:val="none" w:sz="0" w:space="0" w:color="auto"/>
                <w:bottom w:val="none" w:sz="0" w:space="0" w:color="auto"/>
                <w:right w:val="none" w:sz="0" w:space="0" w:color="auto"/>
              </w:divBdr>
              <w:divsChild>
                <w:div w:id="1249801667">
                  <w:marLeft w:val="0"/>
                  <w:marRight w:val="0"/>
                  <w:marTop w:val="0"/>
                  <w:marBottom w:val="0"/>
                  <w:divBdr>
                    <w:top w:val="none" w:sz="0" w:space="0" w:color="auto"/>
                    <w:left w:val="none" w:sz="0" w:space="0" w:color="auto"/>
                    <w:bottom w:val="none" w:sz="0" w:space="0" w:color="auto"/>
                    <w:right w:val="none" w:sz="0" w:space="0" w:color="auto"/>
                  </w:divBdr>
                  <w:divsChild>
                    <w:div w:id="2010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1479">
      <w:bodyDiv w:val="1"/>
      <w:marLeft w:val="0"/>
      <w:marRight w:val="0"/>
      <w:marTop w:val="0"/>
      <w:marBottom w:val="0"/>
      <w:divBdr>
        <w:top w:val="none" w:sz="0" w:space="0" w:color="auto"/>
        <w:left w:val="none" w:sz="0" w:space="0" w:color="auto"/>
        <w:bottom w:val="none" w:sz="0" w:space="0" w:color="auto"/>
        <w:right w:val="none" w:sz="0" w:space="0" w:color="auto"/>
      </w:divBdr>
    </w:div>
    <w:div w:id="991299800">
      <w:bodyDiv w:val="1"/>
      <w:marLeft w:val="0"/>
      <w:marRight w:val="0"/>
      <w:marTop w:val="0"/>
      <w:marBottom w:val="0"/>
      <w:divBdr>
        <w:top w:val="none" w:sz="0" w:space="0" w:color="auto"/>
        <w:left w:val="none" w:sz="0" w:space="0" w:color="auto"/>
        <w:bottom w:val="none" w:sz="0" w:space="0" w:color="auto"/>
        <w:right w:val="none" w:sz="0" w:space="0" w:color="auto"/>
      </w:divBdr>
      <w:divsChild>
        <w:div w:id="391924050">
          <w:marLeft w:val="0"/>
          <w:marRight w:val="0"/>
          <w:marTop w:val="0"/>
          <w:marBottom w:val="0"/>
          <w:divBdr>
            <w:top w:val="none" w:sz="0" w:space="0" w:color="auto"/>
            <w:left w:val="none" w:sz="0" w:space="0" w:color="auto"/>
            <w:bottom w:val="none" w:sz="0" w:space="0" w:color="auto"/>
            <w:right w:val="none" w:sz="0" w:space="0" w:color="auto"/>
          </w:divBdr>
          <w:divsChild>
            <w:div w:id="532420016">
              <w:marLeft w:val="0"/>
              <w:marRight w:val="0"/>
              <w:marTop w:val="0"/>
              <w:marBottom w:val="0"/>
              <w:divBdr>
                <w:top w:val="none" w:sz="0" w:space="0" w:color="auto"/>
                <w:left w:val="none" w:sz="0" w:space="0" w:color="auto"/>
                <w:bottom w:val="none" w:sz="0" w:space="0" w:color="auto"/>
                <w:right w:val="none" w:sz="0" w:space="0" w:color="auto"/>
              </w:divBdr>
            </w:div>
          </w:divsChild>
        </w:div>
        <w:div w:id="648287809">
          <w:marLeft w:val="0"/>
          <w:marRight w:val="0"/>
          <w:marTop w:val="0"/>
          <w:marBottom w:val="0"/>
          <w:divBdr>
            <w:top w:val="none" w:sz="0" w:space="0" w:color="auto"/>
            <w:left w:val="none" w:sz="0" w:space="0" w:color="auto"/>
            <w:bottom w:val="none" w:sz="0" w:space="0" w:color="auto"/>
            <w:right w:val="none" w:sz="0" w:space="0" w:color="auto"/>
          </w:divBdr>
          <w:divsChild>
            <w:div w:id="1401320177">
              <w:marLeft w:val="0"/>
              <w:marRight w:val="0"/>
              <w:marTop w:val="0"/>
              <w:marBottom w:val="0"/>
              <w:divBdr>
                <w:top w:val="none" w:sz="0" w:space="0" w:color="auto"/>
                <w:left w:val="none" w:sz="0" w:space="0" w:color="auto"/>
                <w:bottom w:val="none" w:sz="0" w:space="0" w:color="auto"/>
                <w:right w:val="none" w:sz="0" w:space="0" w:color="auto"/>
              </w:divBdr>
              <w:divsChild>
                <w:div w:id="1076781959">
                  <w:marLeft w:val="0"/>
                  <w:marRight w:val="0"/>
                  <w:marTop w:val="0"/>
                  <w:marBottom w:val="0"/>
                  <w:divBdr>
                    <w:top w:val="none" w:sz="0" w:space="0" w:color="auto"/>
                    <w:left w:val="none" w:sz="0" w:space="0" w:color="auto"/>
                    <w:bottom w:val="none" w:sz="0" w:space="0" w:color="auto"/>
                    <w:right w:val="none" w:sz="0" w:space="0" w:color="auto"/>
                  </w:divBdr>
                  <w:divsChild>
                    <w:div w:id="18395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1096">
      <w:bodyDiv w:val="1"/>
      <w:marLeft w:val="0"/>
      <w:marRight w:val="0"/>
      <w:marTop w:val="0"/>
      <w:marBottom w:val="0"/>
      <w:divBdr>
        <w:top w:val="none" w:sz="0" w:space="0" w:color="auto"/>
        <w:left w:val="none" w:sz="0" w:space="0" w:color="auto"/>
        <w:bottom w:val="none" w:sz="0" w:space="0" w:color="auto"/>
        <w:right w:val="none" w:sz="0" w:space="0" w:color="auto"/>
      </w:divBdr>
    </w:div>
    <w:div w:id="1225722702">
      <w:bodyDiv w:val="1"/>
      <w:marLeft w:val="0"/>
      <w:marRight w:val="0"/>
      <w:marTop w:val="0"/>
      <w:marBottom w:val="0"/>
      <w:divBdr>
        <w:top w:val="none" w:sz="0" w:space="0" w:color="auto"/>
        <w:left w:val="none" w:sz="0" w:space="0" w:color="auto"/>
        <w:bottom w:val="none" w:sz="0" w:space="0" w:color="auto"/>
        <w:right w:val="none" w:sz="0" w:space="0" w:color="auto"/>
      </w:divBdr>
    </w:div>
    <w:div w:id="1285964099">
      <w:bodyDiv w:val="1"/>
      <w:marLeft w:val="0"/>
      <w:marRight w:val="0"/>
      <w:marTop w:val="0"/>
      <w:marBottom w:val="0"/>
      <w:divBdr>
        <w:top w:val="none" w:sz="0" w:space="0" w:color="auto"/>
        <w:left w:val="none" w:sz="0" w:space="0" w:color="auto"/>
        <w:bottom w:val="none" w:sz="0" w:space="0" w:color="auto"/>
        <w:right w:val="none" w:sz="0" w:space="0" w:color="auto"/>
      </w:divBdr>
    </w:div>
    <w:div w:id="1365908003">
      <w:bodyDiv w:val="1"/>
      <w:marLeft w:val="0"/>
      <w:marRight w:val="0"/>
      <w:marTop w:val="0"/>
      <w:marBottom w:val="0"/>
      <w:divBdr>
        <w:top w:val="none" w:sz="0" w:space="0" w:color="auto"/>
        <w:left w:val="none" w:sz="0" w:space="0" w:color="auto"/>
        <w:bottom w:val="none" w:sz="0" w:space="0" w:color="auto"/>
        <w:right w:val="none" w:sz="0" w:space="0" w:color="auto"/>
      </w:divBdr>
      <w:divsChild>
        <w:div w:id="1744832054">
          <w:marLeft w:val="0"/>
          <w:marRight w:val="0"/>
          <w:marTop w:val="0"/>
          <w:marBottom w:val="0"/>
          <w:divBdr>
            <w:top w:val="none" w:sz="0" w:space="0" w:color="auto"/>
            <w:left w:val="none" w:sz="0" w:space="0" w:color="auto"/>
            <w:bottom w:val="none" w:sz="0" w:space="0" w:color="auto"/>
            <w:right w:val="none" w:sz="0" w:space="0" w:color="auto"/>
          </w:divBdr>
        </w:div>
      </w:divsChild>
    </w:div>
    <w:div w:id="1391265858">
      <w:bodyDiv w:val="1"/>
      <w:marLeft w:val="0"/>
      <w:marRight w:val="0"/>
      <w:marTop w:val="0"/>
      <w:marBottom w:val="0"/>
      <w:divBdr>
        <w:top w:val="none" w:sz="0" w:space="0" w:color="auto"/>
        <w:left w:val="none" w:sz="0" w:space="0" w:color="auto"/>
        <w:bottom w:val="none" w:sz="0" w:space="0" w:color="auto"/>
        <w:right w:val="none" w:sz="0" w:space="0" w:color="auto"/>
      </w:divBdr>
    </w:div>
    <w:div w:id="1403720187">
      <w:bodyDiv w:val="1"/>
      <w:marLeft w:val="0"/>
      <w:marRight w:val="0"/>
      <w:marTop w:val="0"/>
      <w:marBottom w:val="0"/>
      <w:divBdr>
        <w:top w:val="none" w:sz="0" w:space="0" w:color="auto"/>
        <w:left w:val="none" w:sz="0" w:space="0" w:color="auto"/>
        <w:bottom w:val="none" w:sz="0" w:space="0" w:color="auto"/>
        <w:right w:val="none" w:sz="0" w:space="0" w:color="auto"/>
      </w:divBdr>
      <w:divsChild>
        <w:div w:id="432437723">
          <w:marLeft w:val="0"/>
          <w:marRight w:val="0"/>
          <w:marTop w:val="0"/>
          <w:marBottom w:val="0"/>
          <w:divBdr>
            <w:top w:val="none" w:sz="0" w:space="0" w:color="auto"/>
            <w:left w:val="none" w:sz="0" w:space="0" w:color="auto"/>
            <w:bottom w:val="none" w:sz="0" w:space="0" w:color="auto"/>
            <w:right w:val="none" w:sz="0" w:space="0" w:color="auto"/>
          </w:divBdr>
          <w:divsChild>
            <w:div w:id="158859568">
              <w:marLeft w:val="0"/>
              <w:marRight w:val="0"/>
              <w:marTop w:val="0"/>
              <w:marBottom w:val="0"/>
              <w:divBdr>
                <w:top w:val="none" w:sz="0" w:space="0" w:color="auto"/>
                <w:left w:val="none" w:sz="0" w:space="0" w:color="auto"/>
                <w:bottom w:val="none" w:sz="0" w:space="0" w:color="auto"/>
                <w:right w:val="none" w:sz="0" w:space="0" w:color="auto"/>
              </w:divBdr>
            </w:div>
          </w:divsChild>
        </w:div>
        <w:div w:id="151605262">
          <w:marLeft w:val="0"/>
          <w:marRight w:val="0"/>
          <w:marTop w:val="0"/>
          <w:marBottom w:val="0"/>
          <w:divBdr>
            <w:top w:val="none" w:sz="0" w:space="0" w:color="auto"/>
            <w:left w:val="none" w:sz="0" w:space="0" w:color="auto"/>
            <w:bottom w:val="none" w:sz="0" w:space="0" w:color="auto"/>
            <w:right w:val="none" w:sz="0" w:space="0" w:color="auto"/>
          </w:divBdr>
          <w:divsChild>
            <w:div w:id="240412766">
              <w:marLeft w:val="0"/>
              <w:marRight w:val="0"/>
              <w:marTop w:val="0"/>
              <w:marBottom w:val="0"/>
              <w:divBdr>
                <w:top w:val="none" w:sz="0" w:space="0" w:color="auto"/>
                <w:left w:val="none" w:sz="0" w:space="0" w:color="auto"/>
                <w:bottom w:val="none" w:sz="0" w:space="0" w:color="auto"/>
                <w:right w:val="none" w:sz="0" w:space="0" w:color="auto"/>
              </w:divBdr>
              <w:divsChild>
                <w:div w:id="705831852">
                  <w:marLeft w:val="0"/>
                  <w:marRight w:val="0"/>
                  <w:marTop w:val="0"/>
                  <w:marBottom w:val="0"/>
                  <w:divBdr>
                    <w:top w:val="none" w:sz="0" w:space="0" w:color="auto"/>
                    <w:left w:val="none" w:sz="0" w:space="0" w:color="auto"/>
                    <w:bottom w:val="none" w:sz="0" w:space="0" w:color="auto"/>
                    <w:right w:val="none" w:sz="0" w:space="0" w:color="auto"/>
                  </w:divBdr>
                  <w:divsChild>
                    <w:div w:id="20062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4989">
      <w:bodyDiv w:val="1"/>
      <w:marLeft w:val="0"/>
      <w:marRight w:val="0"/>
      <w:marTop w:val="0"/>
      <w:marBottom w:val="0"/>
      <w:divBdr>
        <w:top w:val="none" w:sz="0" w:space="0" w:color="auto"/>
        <w:left w:val="none" w:sz="0" w:space="0" w:color="auto"/>
        <w:bottom w:val="none" w:sz="0" w:space="0" w:color="auto"/>
        <w:right w:val="none" w:sz="0" w:space="0" w:color="auto"/>
      </w:divBdr>
    </w:div>
    <w:div w:id="1414887722">
      <w:bodyDiv w:val="1"/>
      <w:marLeft w:val="0"/>
      <w:marRight w:val="0"/>
      <w:marTop w:val="0"/>
      <w:marBottom w:val="0"/>
      <w:divBdr>
        <w:top w:val="none" w:sz="0" w:space="0" w:color="auto"/>
        <w:left w:val="none" w:sz="0" w:space="0" w:color="auto"/>
        <w:bottom w:val="none" w:sz="0" w:space="0" w:color="auto"/>
        <w:right w:val="none" w:sz="0" w:space="0" w:color="auto"/>
      </w:divBdr>
    </w:div>
    <w:div w:id="1425108022">
      <w:bodyDiv w:val="1"/>
      <w:marLeft w:val="0"/>
      <w:marRight w:val="0"/>
      <w:marTop w:val="0"/>
      <w:marBottom w:val="0"/>
      <w:divBdr>
        <w:top w:val="none" w:sz="0" w:space="0" w:color="auto"/>
        <w:left w:val="none" w:sz="0" w:space="0" w:color="auto"/>
        <w:bottom w:val="none" w:sz="0" w:space="0" w:color="auto"/>
        <w:right w:val="none" w:sz="0" w:space="0" w:color="auto"/>
      </w:divBdr>
    </w:div>
    <w:div w:id="1486242678">
      <w:bodyDiv w:val="1"/>
      <w:marLeft w:val="0"/>
      <w:marRight w:val="0"/>
      <w:marTop w:val="0"/>
      <w:marBottom w:val="0"/>
      <w:divBdr>
        <w:top w:val="none" w:sz="0" w:space="0" w:color="auto"/>
        <w:left w:val="none" w:sz="0" w:space="0" w:color="auto"/>
        <w:bottom w:val="none" w:sz="0" w:space="0" w:color="auto"/>
        <w:right w:val="none" w:sz="0" w:space="0" w:color="auto"/>
      </w:divBdr>
    </w:div>
    <w:div w:id="1646396701">
      <w:bodyDiv w:val="1"/>
      <w:marLeft w:val="0"/>
      <w:marRight w:val="0"/>
      <w:marTop w:val="0"/>
      <w:marBottom w:val="0"/>
      <w:divBdr>
        <w:top w:val="none" w:sz="0" w:space="0" w:color="auto"/>
        <w:left w:val="none" w:sz="0" w:space="0" w:color="auto"/>
        <w:bottom w:val="none" w:sz="0" w:space="0" w:color="auto"/>
        <w:right w:val="none" w:sz="0" w:space="0" w:color="auto"/>
      </w:divBdr>
    </w:div>
    <w:div w:id="1653021169">
      <w:bodyDiv w:val="1"/>
      <w:marLeft w:val="0"/>
      <w:marRight w:val="0"/>
      <w:marTop w:val="0"/>
      <w:marBottom w:val="0"/>
      <w:divBdr>
        <w:top w:val="none" w:sz="0" w:space="0" w:color="auto"/>
        <w:left w:val="none" w:sz="0" w:space="0" w:color="auto"/>
        <w:bottom w:val="none" w:sz="0" w:space="0" w:color="auto"/>
        <w:right w:val="none" w:sz="0" w:space="0" w:color="auto"/>
      </w:divBdr>
    </w:div>
    <w:div w:id="1698507409">
      <w:bodyDiv w:val="1"/>
      <w:marLeft w:val="0"/>
      <w:marRight w:val="0"/>
      <w:marTop w:val="0"/>
      <w:marBottom w:val="0"/>
      <w:divBdr>
        <w:top w:val="none" w:sz="0" w:space="0" w:color="auto"/>
        <w:left w:val="none" w:sz="0" w:space="0" w:color="auto"/>
        <w:bottom w:val="none" w:sz="0" w:space="0" w:color="auto"/>
        <w:right w:val="none" w:sz="0" w:space="0" w:color="auto"/>
      </w:divBdr>
    </w:div>
    <w:div w:id="1736659553">
      <w:bodyDiv w:val="1"/>
      <w:marLeft w:val="0"/>
      <w:marRight w:val="0"/>
      <w:marTop w:val="0"/>
      <w:marBottom w:val="0"/>
      <w:divBdr>
        <w:top w:val="none" w:sz="0" w:space="0" w:color="auto"/>
        <w:left w:val="none" w:sz="0" w:space="0" w:color="auto"/>
        <w:bottom w:val="none" w:sz="0" w:space="0" w:color="auto"/>
        <w:right w:val="none" w:sz="0" w:space="0" w:color="auto"/>
      </w:divBdr>
      <w:divsChild>
        <w:div w:id="1170099180">
          <w:marLeft w:val="0"/>
          <w:marRight w:val="0"/>
          <w:marTop w:val="0"/>
          <w:marBottom w:val="0"/>
          <w:divBdr>
            <w:top w:val="none" w:sz="0" w:space="0" w:color="auto"/>
            <w:left w:val="none" w:sz="0" w:space="0" w:color="auto"/>
            <w:bottom w:val="none" w:sz="0" w:space="0" w:color="auto"/>
            <w:right w:val="none" w:sz="0" w:space="0" w:color="auto"/>
          </w:divBdr>
          <w:divsChild>
            <w:div w:id="1251698857">
              <w:marLeft w:val="0"/>
              <w:marRight w:val="0"/>
              <w:marTop w:val="0"/>
              <w:marBottom w:val="0"/>
              <w:divBdr>
                <w:top w:val="none" w:sz="0" w:space="0" w:color="auto"/>
                <w:left w:val="none" w:sz="0" w:space="0" w:color="auto"/>
                <w:bottom w:val="none" w:sz="0" w:space="0" w:color="auto"/>
                <w:right w:val="none" w:sz="0" w:space="0" w:color="auto"/>
              </w:divBdr>
            </w:div>
          </w:divsChild>
        </w:div>
        <w:div w:id="48654910">
          <w:marLeft w:val="0"/>
          <w:marRight w:val="0"/>
          <w:marTop w:val="0"/>
          <w:marBottom w:val="0"/>
          <w:divBdr>
            <w:top w:val="none" w:sz="0" w:space="0" w:color="auto"/>
            <w:left w:val="none" w:sz="0" w:space="0" w:color="auto"/>
            <w:bottom w:val="none" w:sz="0" w:space="0" w:color="auto"/>
            <w:right w:val="none" w:sz="0" w:space="0" w:color="auto"/>
          </w:divBdr>
          <w:divsChild>
            <w:div w:id="2139645319">
              <w:marLeft w:val="0"/>
              <w:marRight w:val="0"/>
              <w:marTop w:val="0"/>
              <w:marBottom w:val="0"/>
              <w:divBdr>
                <w:top w:val="none" w:sz="0" w:space="0" w:color="auto"/>
                <w:left w:val="none" w:sz="0" w:space="0" w:color="auto"/>
                <w:bottom w:val="none" w:sz="0" w:space="0" w:color="auto"/>
                <w:right w:val="none" w:sz="0" w:space="0" w:color="auto"/>
              </w:divBdr>
              <w:divsChild>
                <w:div w:id="531578364">
                  <w:marLeft w:val="0"/>
                  <w:marRight w:val="0"/>
                  <w:marTop w:val="0"/>
                  <w:marBottom w:val="0"/>
                  <w:divBdr>
                    <w:top w:val="none" w:sz="0" w:space="0" w:color="auto"/>
                    <w:left w:val="none" w:sz="0" w:space="0" w:color="auto"/>
                    <w:bottom w:val="none" w:sz="0" w:space="0" w:color="auto"/>
                    <w:right w:val="none" w:sz="0" w:space="0" w:color="auto"/>
                  </w:divBdr>
                  <w:divsChild>
                    <w:div w:id="8506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83305">
      <w:bodyDiv w:val="1"/>
      <w:marLeft w:val="0"/>
      <w:marRight w:val="0"/>
      <w:marTop w:val="0"/>
      <w:marBottom w:val="0"/>
      <w:divBdr>
        <w:top w:val="none" w:sz="0" w:space="0" w:color="auto"/>
        <w:left w:val="none" w:sz="0" w:space="0" w:color="auto"/>
        <w:bottom w:val="none" w:sz="0" w:space="0" w:color="auto"/>
        <w:right w:val="none" w:sz="0" w:space="0" w:color="auto"/>
      </w:divBdr>
      <w:divsChild>
        <w:div w:id="1430543526">
          <w:marLeft w:val="0"/>
          <w:marRight w:val="0"/>
          <w:marTop w:val="0"/>
          <w:marBottom w:val="0"/>
          <w:divBdr>
            <w:top w:val="none" w:sz="0" w:space="0" w:color="auto"/>
            <w:left w:val="none" w:sz="0" w:space="0" w:color="auto"/>
            <w:bottom w:val="none" w:sz="0" w:space="0" w:color="auto"/>
            <w:right w:val="none" w:sz="0" w:space="0" w:color="auto"/>
          </w:divBdr>
          <w:divsChild>
            <w:div w:id="1239748034">
              <w:marLeft w:val="0"/>
              <w:marRight w:val="0"/>
              <w:marTop w:val="0"/>
              <w:marBottom w:val="0"/>
              <w:divBdr>
                <w:top w:val="none" w:sz="0" w:space="0" w:color="auto"/>
                <w:left w:val="none" w:sz="0" w:space="0" w:color="auto"/>
                <w:bottom w:val="none" w:sz="0" w:space="0" w:color="auto"/>
                <w:right w:val="none" w:sz="0" w:space="0" w:color="auto"/>
              </w:divBdr>
            </w:div>
          </w:divsChild>
        </w:div>
        <w:div w:id="118885790">
          <w:marLeft w:val="0"/>
          <w:marRight w:val="0"/>
          <w:marTop w:val="0"/>
          <w:marBottom w:val="0"/>
          <w:divBdr>
            <w:top w:val="none" w:sz="0" w:space="0" w:color="auto"/>
            <w:left w:val="none" w:sz="0" w:space="0" w:color="auto"/>
            <w:bottom w:val="none" w:sz="0" w:space="0" w:color="auto"/>
            <w:right w:val="none" w:sz="0" w:space="0" w:color="auto"/>
          </w:divBdr>
          <w:divsChild>
            <w:div w:id="1652783196">
              <w:marLeft w:val="0"/>
              <w:marRight w:val="0"/>
              <w:marTop w:val="0"/>
              <w:marBottom w:val="0"/>
              <w:divBdr>
                <w:top w:val="none" w:sz="0" w:space="0" w:color="auto"/>
                <w:left w:val="none" w:sz="0" w:space="0" w:color="auto"/>
                <w:bottom w:val="none" w:sz="0" w:space="0" w:color="auto"/>
                <w:right w:val="none" w:sz="0" w:space="0" w:color="auto"/>
              </w:divBdr>
              <w:divsChild>
                <w:div w:id="426466516">
                  <w:marLeft w:val="0"/>
                  <w:marRight w:val="0"/>
                  <w:marTop w:val="0"/>
                  <w:marBottom w:val="0"/>
                  <w:divBdr>
                    <w:top w:val="none" w:sz="0" w:space="0" w:color="auto"/>
                    <w:left w:val="none" w:sz="0" w:space="0" w:color="auto"/>
                    <w:bottom w:val="none" w:sz="0" w:space="0" w:color="auto"/>
                    <w:right w:val="none" w:sz="0" w:space="0" w:color="auto"/>
                  </w:divBdr>
                  <w:divsChild>
                    <w:div w:id="19793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0387">
      <w:bodyDiv w:val="1"/>
      <w:marLeft w:val="0"/>
      <w:marRight w:val="0"/>
      <w:marTop w:val="0"/>
      <w:marBottom w:val="0"/>
      <w:divBdr>
        <w:top w:val="none" w:sz="0" w:space="0" w:color="auto"/>
        <w:left w:val="none" w:sz="0" w:space="0" w:color="auto"/>
        <w:bottom w:val="none" w:sz="0" w:space="0" w:color="auto"/>
        <w:right w:val="none" w:sz="0" w:space="0" w:color="auto"/>
      </w:divBdr>
    </w:div>
    <w:div w:id="1837576552">
      <w:bodyDiv w:val="1"/>
      <w:marLeft w:val="0"/>
      <w:marRight w:val="0"/>
      <w:marTop w:val="0"/>
      <w:marBottom w:val="0"/>
      <w:divBdr>
        <w:top w:val="none" w:sz="0" w:space="0" w:color="auto"/>
        <w:left w:val="none" w:sz="0" w:space="0" w:color="auto"/>
        <w:bottom w:val="none" w:sz="0" w:space="0" w:color="auto"/>
        <w:right w:val="none" w:sz="0" w:space="0" w:color="auto"/>
      </w:divBdr>
    </w:div>
    <w:div w:id="1869944917">
      <w:bodyDiv w:val="1"/>
      <w:marLeft w:val="0"/>
      <w:marRight w:val="0"/>
      <w:marTop w:val="0"/>
      <w:marBottom w:val="0"/>
      <w:divBdr>
        <w:top w:val="none" w:sz="0" w:space="0" w:color="auto"/>
        <w:left w:val="none" w:sz="0" w:space="0" w:color="auto"/>
        <w:bottom w:val="none" w:sz="0" w:space="0" w:color="auto"/>
        <w:right w:val="none" w:sz="0" w:space="0" w:color="auto"/>
      </w:divBdr>
      <w:divsChild>
        <w:div w:id="771897575">
          <w:marLeft w:val="0"/>
          <w:marRight w:val="0"/>
          <w:marTop w:val="0"/>
          <w:marBottom w:val="0"/>
          <w:divBdr>
            <w:top w:val="none" w:sz="0" w:space="0" w:color="auto"/>
            <w:left w:val="none" w:sz="0" w:space="0" w:color="auto"/>
            <w:bottom w:val="none" w:sz="0" w:space="0" w:color="auto"/>
            <w:right w:val="none" w:sz="0" w:space="0" w:color="auto"/>
          </w:divBdr>
          <w:divsChild>
            <w:div w:id="470707682">
              <w:marLeft w:val="0"/>
              <w:marRight w:val="0"/>
              <w:marTop w:val="0"/>
              <w:marBottom w:val="0"/>
              <w:divBdr>
                <w:top w:val="none" w:sz="0" w:space="0" w:color="auto"/>
                <w:left w:val="none" w:sz="0" w:space="0" w:color="auto"/>
                <w:bottom w:val="none" w:sz="0" w:space="0" w:color="auto"/>
                <w:right w:val="none" w:sz="0" w:space="0" w:color="auto"/>
              </w:divBdr>
            </w:div>
          </w:divsChild>
        </w:div>
        <w:div w:id="1632511932">
          <w:marLeft w:val="0"/>
          <w:marRight w:val="0"/>
          <w:marTop w:val="0"/>
          <w:marBottom w:val="0"/>
          <w:divBdr>
            <w:top w:val="none" w:sz="0" w:space="0" w:color="auto"/>
            <w:left w:val="none" w:sz="0" w:space="0" w:color="auto"/>
            <w:bottom w:val="none" w:sz="0" w:space="0" w:color="auto"/>
            <w:right w:val="none" w:sz="0" w:space="0" w:color="auto"/>
          </w:divBdr>
          <w:divsChild>
            <w:div w:id="1548108163">
              <w:marLeft w:val="0"/>
              <w:marRight w:val="0"/>
              <w:marTop w:val="0"/>
              <w:marBottom w:val="0"/>
              <w:divBdr>
                <w:top w:val="none" w:sz="0" w:space="0" w:color="auto"/>
                <w:left w:val="none" w:sz="0" w:space="0" w:color="auto"/>
                <w:bottom w:val="none" w:sz="0" w:space="0" w:color="auto"/>
                <w:right w:val="none" w:sz="0" w:space="0" w:color="auto"/>
              </w:divBdr>
              <w:divsChild>
                <w:div w:id="1236090146">
                  <w:marLeft w:val="0"/>
                  <w:marRight w:val="0"/>
                  <w:marTop w:val="0"/>
                  <w:marBottom w:val="0"/>
                  <w:divBdr>
                    <w:top w:val="none" w:sz="0" w:space="0" w:color="auto"/>
                    <w:left w:val="none" w:sz="0" w:space="0" w:color="auto"/>
                    <w:bottom w:val="none" w:sz="0" w:space="0" w:color="auto"/>
                    <w:right w:val="none" w:sz="0" w:space="0" w:color="auto"/>
                  </w:divBdr>
                  <w:divsChild>
                    <w:div w:id="80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001">
      <w:bodyDiv w:val="1"/>
      <w:marLeft w:val="0"/>
      <w:marRight w:val="0"/>
      <w:marTop w:val="0"/>
      <w:marBottom w:val="0"/>
      <w:divBdr>
        <w:top w:val="none" w:sz="0" w:space="0" w:color="auto"/>
        <w:left w:val="none" w:sz="0" w:space="0" w:color="auto"/>
        <w:bottom w:val="none" w:sz="0" w:space="0" w:color="auto"/>
        <w:right w:val="none" w:sz="0" w:space="0" w:color="auto"/>
      </w:divBdr>
      <w:divsChild>
        <w:div w:id="1802190509">
          <w:marLeft w:val="0"/>
          <w:marRight w:val="0"/>
          <w:marTop w:val="0"/>
          <w:marBottom w:val="0"/>
          <w:divBdr>
            <w:top w:val="none" w:sz="0" w:space="0" w:color="auto"/>
            <w:left w:val="none" w:sz="0" w:space="0" w:color="auto"/>
            <w:bottom w:val="none" w:sz="0" w:space="0" w:color="auto"/>
            <w:right w:val="none" w:sz="0" w:space="0" w:color="auto"/>
          </w:divBdr>
          <w:divsChild>
            <w:div w:id="645162758">
              <w:marLeft w:val="0"/>
              <w:marRight w:val="0"/>
              <w:marTop w:val="0"/>
              <w:marBottom w:val="0"/>
              <w:divBdr>
                <w:top w:val="none" w:sz="0" w:space="0" w:color="auto"/>
                <w:left w:val="none" w:sz="0" w:space="0" w:color="auto"/>
                <w:bottom w:val="none" w:sz="0" w:space="0" w:color="auto"/>
                <w:right w:val="none" w:sz="0" w:space="0" w:color="auto"/>
              </w:divBdr>
            </w:div>
          </w:divsChild>
        </w:div>
        <w:div w:id="961618396">
          <w:marLeft w:val="0"/>
          <w:marRight w:val="0"/>
          <w:marTop w:val="0"/>
          <w:marBottom w:val="0"/>
          <w:divBdr>
            <w:top w:val="none" w:sz="0" w:space="0" w:color="auto"/>
            <w:left w:val="none" w:sz="0" w:space="0" w:color="auto"/>
            <w:bottom w:val="none" w:sz="0" w:space="0" w:color="auto"/>
            <w:right w:val="none" w:sz="0" w:space="0" w:color="auto"/>
          </w:divBdr>
          <w:divsChild>
            <w:div w:id="1978340615">
              <w:marLeft w:val="0"/>
              <w:marRight w:val="0"/>
              <w:marTop w:val="0"/>
              <w:marBottom w:val="0"/>
              <w:divBdr>
                <w:top w:val="none" w:sz="0" w:space="0" w:color="auto"/>
                <w:left w:val="none" w:sz="0" w:space="0" w:color="auto"/>
                <w:bottom w:val="none" w:sz="0" w:space="0" w:color="auto"/>
                <w:right w:val="none" w:sz="0" w:space="0" w:color="auto"/>
              </w:divBdr>
              <w:divsChild>
                <w:div w:id="1718121440">
                  <w:marLeft w:val="0"/>
                  <w:marRight w:val="0"/>
                  <w:marTop w:val="0"/>
                  <w:marBottom w:val="0"/>
                  <w:divBdr>
                    <w:top w:val="none" w:sz="0" w:space="0" w:color="auto"/>
                    <w:left w:val="none" w:sz="0" w:space="0" w:color="auto"/>
                    <w:bottom w:val="none" w:sz="0" w:space="0" w:color="auto"/>
                    <w:right w:val="none" w:sz="0" w:space="0" w:color="auto"/>
                  </w:divBdr>
                  <w:divsChild>
                    <w:div w:id="28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7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cs/opendcs" TargetMode="External"/><Relationship Id="rId13" Type="http://schemas.openxmlformats.org/officeDocument/2006/relationships/hyperlink" Target="http://localhost:8080/OHydroJson/schedulerefs" TargetMode="External"/><Relationship Id="rId18" Type="http://schemas.openxmlformats.org/officeDocument/2006/relationships/hyperlink" Target="http://localhost:8080/OHydroJson/algorithmref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8080/OHydroJson/unitlist" TargetMode="External"/><Relationship Id="rId7" Type="http://schemas.openxmlformats.org/officeDocument/2006/relationships/endnotes" Target="endnotes.xml"/><Relationship Id="rId12" Type="http://schemas.openxmlformats.org/officeDocument/2006/relationships/hyperlink" Target="http://localhost:8080/OHydroJson/routingrefs" TargetMode="External"/><Relationship Id="rId17" Type="http://schemas.openxmlformats.org/officeDocument/2006/relationships/hyperlink" Target="http://localhost:8080/OHydroJson/algorithm?algorithmid=4"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localhost:8080/OHydroJson/algorithmrefs" TargetMode="External"/><Relationship Id="rId20" Type="http://schemas.openxmlformats.org/officeDocument/2006/relationships/hyperlink" Target="http://localhost:8080/OHydroJson/tsdb_properties?token=1241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localhost:8080/OHydroJson/decode?token=73168ed6c9c49870&amp;script=ST" TargetMode="External"/><Relationship Id="rId5" Type="http://schemas.openxmlformats.org/officeDocument/2006/relationships/webSettings" Target="webSettings.xml"/><Relationship Id="rId15" Type="http://schemas.openxmlformats.org/officeDocument/2006/relationships/hyperlink" Target="http://localhost:8080/OHydroJson/app?appid=4" TargetMode="External"/><Relationship Id="rId23" Type="http://schemas.openxmlformats.org/officeDocument/2006/relationships/hyperlink" Target="http://localhost:8080/OHydroJson/datatypelist?standard=cwms" TargetMode="External"/><Relationship Id="rId10" Type="http://schemas.openxmlformats.org/officeDocument/2006/relationships/footer" Target="footer2.xml"/><Relationship Id="rId19" Type="http://schemas.openxmlformats.org/officeDocument/2006/relationships/hyperlink" Target="http://localhost:8080/OHydroJson/algorithm?algorithmid=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080/OHydroJson/apprefs" TargetMode="External"/><Relationship Id="rId22" Type="http://schemas.openxmlformats.org/officeDocument/2006/relationships/hyperlink" Target="http://localhost:8080/OHydroJson/datatypelis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01E8D-DFCC-A448-A33C-BC45197B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419</TotalTime>
  <Pages>64</Pages>
  <Words>9966</Words>
  <Characters>56811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93</cp:revision>
  <cp:lastPrinted>2016-02-29T22:31:00Z</cp:lastPrinted>
  <dcterms:created xsi:type="dcterms:W3CDTF">2020-05-21T13:53:00Z</dcterms:created>
  <dcterms:modified xsi:type="dcterms:W3CDTF">2022-07-14T17:23:00Z</dcterms:modified>
  <cp:category/>
</cp:coreProperties>
</file>